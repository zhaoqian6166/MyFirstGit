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95" w:rsidRPr="00646114" w:rsidRDefault="00655395" w:rsidP="00655395">
      <w:pPr>
        <w:widowControl/>
        <w:shd w:val="clear" w:color="auto" w:fill="FFFFFF"/>
        <w:spacing w:line="293" w:lineRule="atLeast"/>
        <w:ind w:firstLine="420"/>
        <w:jc w:val="left"/>
        <w:rPr>
          <w:rFonts w:ascii="宋体" w:eastAsia="宋体" w:hAnsi="宋体" w:cs="宋体"/>
          <w:color w:val="000000"/>
          <w:kern w:val="0"/>
          <w:szCs w:val="21"/>
        </w:rPr>
      </w:pPr>
    </w:p>
    <w:p w:rsidR="0039414E" w:rsidRPr="0039414E" w:rsidRDefault="0039414E" w:rsidP="00DC2F2C">
      <w:pPr>
        <w:pStyle w:val="12"/>
        <w:widowControl/>
        <w:ind w:left="360" w:firstLineChars="0" w:firstLine="0"/>
        <w:jc w:val="left"/>
        <w:rPr>
          <w:b/>
          <w:bCs/>
          <w:smallCaps/>
          <w:spacing w:val="5"/>
        </w:rPr>
      </w:pPr>
      <w:r w:rsidRPr="0039414E">
        <w:rPr>
          <w:rFonts w:hint="eastAsia"/>
          <w:b/>
          <w:bCs/>
          <w:kern w:val="0"/>
          <w:sz w:val="44"/>
          <w:szCs w:val="44"/>
        </w:rPr>
        <w:t>android</w:t>
      </w:r>
      <w:r w:rsidRPr="0039414E">
        <w:rPr>
          <w:rFonts w:hint="eastAsia"/>
          <w:b/>
          <w:bCs/>
          <w:kern w:val="0"/>
          <w:sz w:val="44"/>
          <w:szCs w:val="44"/>
        </w:rPr>
        <w:t>常见面试题汇总</w:t>
      </w:r>
    </w:p>
    <w:p w:rsidR="00655395" w:rsidRDefault="00655395" w:rsidP="00655395">
      <w:pPr>
        <w:pStyle w:val="12"/>
        <w:widowControl/>
        <w:numPr>
          <w:ilvl w:val="0"/>
          <w:numId w:val="24"/>
        </w:numPr>
        <w:ind w:firstLineChars="0"/>
        <w:jc w:val="left"/>
        <w:rPr>
          <w:rStyle w:val="16"/>
        </w:rPr>
      </w:pPr>
      <w:r w:rsidRPr="00100DE9">
        <w:rPr>
          <w:rStyle w:val="16"/>
          <w:rFonts w:hint="eastAsia"/>
        </w:rPr>
        <w:t>谈谈</w:t>
      </w:r>
      <w:r w:rsidRPr="00100DE9">
        <w:rPr>
          <w:rStyle w:val="16"/>
        </w:rPr>
        <w:t>Android</w:t>
      </w:r>
      <w:r w:rsidRPr="00100DE9">
        <w:rPr>
          <w:rStyle w:val="16"/>
          <w:rFonts w:hint="eastAsia"/>
        </w:rPr>
        <w:t>系统架构？</w:t>
      </w:r>
    </w:p>
    <w:p w:rsidR="008C714D" w:rsidRPr="008C714D" w:rsidRDefault="008C714D" w:rsidP="008C714D">
      <w:pPr>
        <w:pStyle w:val="12"/>
        <w:widowControl/>
        <w:ind w:firstLineChars="0"/>
        <w:jc w:val="left"/>
        <w:rPr>
          <w:rStyle w:val="16"/>
        </w:rPr>
      </w:pP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答：分为四层：</w:t>
      </w:r>
    </w:p>
    <w:p w:rsidR="00655395" w:rsidRPr="00100DE9" w:rsidRDefault="00655395" w:rsidP="00655395">
      <w:pPr>
        <w:pStyle w:val="12"/>
        <w:widowControl/>
        <w:ind w:left="360" w:firstLineChars="0" w:firstLine="0"/>
        <w:jc w:val="left"/>
        <w:rPr>
          <w:rStyle w:val="16"/>
          <w:b w:val="0"/>
          <w:bCs w:val="0"/>
        </w:rPr>
      </w:pPr>
      <w:r w:rsidRPr="00100DE9">
        <w:rPr>
          <w:rFonts w:ascii="宋体" w:hAnsi="宋体" w:cs="宋体" w:hint="eastAsia"/>
          <w:kern w:val="0"/>
          <w:sz w:val="24"/>
        </w:rPr>
        <w:t>1）应用程序层 2）应用程序框架层 3）系统运行库层 4）Linux内核层</w:t>
      </w: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列举几个你常用的</w:t>
      </w:r>
      <w:r w:rsidRPr="00100DE9">
        <w:rPr>
          <w:rStyle w:val="16"/>
        </w:rPr>
        <w:t>ADB</w:t>
      </w:r>
      <w:r w:rsidRPr="00100DE9">
        <w:rPr>
          <w:rStyle w:val="16"/>
          <w:rFonts w:hint="eastAsia"/>
        </w:rPr>
        <w:t>命令？</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 常用的命令有：adb shell,adb pull,adb push,adb devices,adb install</w:t>
      </w: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列举</w:t>
      </w:r>
      <w:r w:rsidRPr="00100DE9">
        <w:rPr>
          <w:rStyle w:val="16"/>
        </w:rPr>
        <w:t>Activity</w:t>
      </w:r>
      <w:r w:rsidRPr="00100DE9">
        <w:rPr>
          <w:rStyle w:val="16"/>
          <w:rFonts w:hint="eastAsia"/>
        </w:rPr>
        <w:t>的生命周期的</w:t>
      </w:r>
      <w:r w:rsidRPr="00100DE9">
        <w:rPr>
          <w:rStyle w:val="16"/>
          <w:rFonts w:hint="eastAsia"/>
        </w:rPr>
        <w:t>7</w:t>
      </w:r>
      <w:r w:rsidRPr="00100DE9">
        <w:rPr>
          <w:rStyle w:val="16"/>
          <w:rFonts w:hint="eastAsia"/>
        </w:rPr>
        <w:t>个方法？</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答：Activity生命周期 ：是指Android中Activity的启动到停止的全过程。</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Android的生命周期由Android系统进行调度和控制。</w:t>
      </w:r>
    </w:p>
    <w:p w:rsidR="00655395" w:rsidRPr="00100DE9" w:rsidRDefault="00655395" w:rsidP="00655395">
      <w:pPr>
        <w:pStyle w:val="12"/>
        <w:widowControl/>
        <w:ind w:left="360" w:firstLineChars="0" w:firstLine="0"/>
        <w:jc w:val="left"/>
        <w:rPr>
          <w:rStyle w:val="16"/>
          <w:rFonts w:ascii="宋体" w:hAnsi="宋体" w:cs="宋体"/>
          <w:b w:val="0"/>
          <w:bCs w:val="0"/>
          <w:smallCaps w:val="0"/>
          <w:kern w:val="0"/>
          <w:sz w:val="24"/>
        </w:rPr>
      </w:pPr>
      <w:r w:rsidRPr="00100DE9">
        <w:rPr>
          <w:rFonts w:ascii="宋体" w:hAnsi="宋体" w:cs="宋体" w:hint="eastAsia"/>
          <w:kern w:val="0"/>
          <w:sz w:val="24"/>
        </w:rPr>
        <w:t>Activity完整生命周期有7个方法，分别是onCreate() ,onRestart(),onStart(),onResume(),onPause(),onStop(),onDestroy().</w:t>
      </w:r>
    </w:p>
    <w:p w:rsidR="00655395" w:rsidRPr="00100DE9" w:rsidRDefault="00655395" w:rsidP="00655395">
      <w:pPr>
        <w:pStyle w:val="12"/>
        <w:widowControl/>
        <w:numPr>
          <w:ilvl w:val="0"/>
          <w:numId w:val="24"/>
        </w:numPr>
        <w:ind w:firstLineChars="0"/>
        <w:jc w:val="left"/>
        <w:rPr>
          <w:rStyle w:val="16"/>
        </w:rPr>
      </w:pPr>
      <w:r w:rsidRPr="00100DE9">
        <w:rPr>
          <w:rStyle w:val="16"/>
        </w:rPr>
        <w:t>Activity</w:t>
      </w:r>
      <w:r w:rsidRPr="00100DE9">
        <w:rPr>
          <w:rStyle w:val="16"/>
          <w:rFonts w:hint="eastAsia"/>
        </w:rPr>
        <w:t>生命周期的四种状态？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1、Running（运行态）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位于屏幕最前端时，此时处于可见状态，和用户可交互的状态。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2、Paused（暂停态）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当Acitivy被另一个透明的或者非全屏的Activity覆盖时的状态叫Paused状态，虽然可见但不可交互。（失去焦点状态） </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3、Stop（停止态）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当Activity被另外一个Activity覆盖、界面不可见时处于Stop状态。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4、Killed（待用态）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Activity被系统杀死或者跟本没启动时就是Killed状态。</w:t>
      </w:r>
    </w:p>
    <w:p w:rsidR="00655395" w:rsidRPr="00100DE9" w:rsidRDefault="00655395" w:rsidP="00655395">
      <w:pPr>
        <w:pStyle w:val="12"/>
        <w:widowControl/>
        <w:ind w:left="360" w:firstLineChars="0" w:firstLine="0"/>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简要叙述</w:t>
      </w:r>
      <w:r w:rsidRPr="00100DE9">
        <w:rPr>
          <w:rStyle w:val="16"/>
        </w:rPr>
        <w:t>Android</w:t>
      </w:r>
      <w:r w:rsidRPr="00100DE9">
        <w:rPr>
          <w:rStyle w:val="16"/>
          <w:rFonts w:hint="eastAsia"/>
        </w:rPr>
        <w:t>中的主要五种常用布局及其特点？</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答：最常用的布局有以下这几种：</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第一种：帧布局（框架布局）FrameLayout</w:t>
      </w:r>
      <w:r w:rsidR="00AD00D0">
        <w:rPr>
          <w:rFonts w:ascii="宋体" w:hAnsi="宋体" w:cs="宋体" w:hint="eastAsia"/>
          <w:kern w:val="0"/>
          <w:sz w:val="24"/>
        </w:rPr>
        <w:t xml:space="preserve"> </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第二种：线性布局LinearLayout</w:t>
      </w:r>
      <w:r w:rsidR="00AD00D0">
        <w:rPr>
          <w:rFonts w:ascii="宋体" w:hAnsi="宋体" w:cs="宋体" w:hint="eastAsia"/>
          <w:kern w:val="0"/>
          <w:sz w:val="24"/>
        </w:rPr>
        <w:t xml:space="preserve"> </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第三种：绝对布局AbsoluteLayout</w:t>
      </w:r>
      <w:r w:rsidR="00AD00D0">
        <w:rPr>
          <w:rFonts w:ascii="宋体" w:hAnsi="宋体" w:cs="宋体" w:hint="eastAsia"/>
          <w:kern w:val="0"/>
          <w:sz w:val="24"/>
        </w:rPr>
        <w:t xml:space="preserve"> </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第四种：相对布局RelativeLayout</w:t>
      </w:r>
      <w:r w:rsidR="00AD00D0">
        <w:rPr>
          <w:rFonts w:ascii="宋体" w:hAnsi="宋体" w:cs="宋体" w:hint="eastAsia"/>
          <w:kern w:val="0"/>
          <w:sz w:val="24"/>
        </w:rPr>
        <w:t xml:space="preserve"> </w:t>
      </w:r>
    </w:p>
    <w:p w:rsidR="00655395" w:rsidRPr="00100DE9" w:rsidRDefault="00655395" w:rsidP="00655395">
      <w:pPr>
        <w:pStyle w:val="12"/>
        <w:widowControl/>
        <w:ind w:left="360" w:firstLineChars="0" w:firstLine="0"/>
        <w:jc w:val="left"/>
        <w:rPr>
          <w:rFonts w:ascii="Calibri" w:hAnsi="Calibri"/>
          <w:szCs w:val="22"/>
        </w:rPr>
      </w:pPr>
      <w:r w:rsidRPr="00100DE9">
        <w:rPr>
          <w:rFonts w:ascii="宋体" w:hAnsi="宋体" w:cs="宋体" w:hint="eastAsia"/>
          <w:kern w:val="0"/>
          <w:sz w:val="24"/>
        </w:rPr>
        <w:t>第五种：表格布局TableLayout</w:t>
      </w:r>
      <w:r w:rsidR="00AD00D0">
        <w:rPr>
          <w:rFonts w:ascii="宋体" w:hAnsi="宋体" w:cs="宋体" w:hint="eastAsia"/>
          <w:kern w:val="0"/>
          <w:sz w:val="24"/>
        </w:rPr>
        <w:t xml:space="preserve"> </w:t>
      </w:r>
    </w:p>
    <w:p w:rsidR="00655395" w:rsidRPr="00100DE9" w:rsidRDefault="00655395" w:rsidP="00655395">
      <w:pPr>
        <w:pStyle w:val="12"/>
        <w:widowControl/>
        <w:ind w:left="360" w:firstLineChars="0" w:firstLine="0"/>
        <w:jc w:val="left"/>
        <w:rPr>
          <w:rStyle w:val="16"/>
          <w:rFonts w:ascii="宋体" w:hAnsi="宋体" w:cs="宋体"/>
          <w:b w:val="0"/>
          <w:bCs w:val="0"/>
          <w:kern w:val="0"/>
          <w:sz w:val="24"/>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简述</w:t>
      </w:r>
      <w:r w:rsidRPr="00100DE9">
        <w:rPr>
          <w:rStyle w:val="16"/>
        </w:rPr>
        <w:t>ImageView,ImageButton</w:t>
      </w:r>
      <w:r w:rsidRPr="00100DE9">
        <w:rPr>
          <w:rStyle w:val="16"/>
          <w:rFonts w:hint="eastAsia"/>
        </w:rPr>
        <w:t>以及</w:t>
      </w:r>
      <w:r w:rsidRPr="00100DE9">
        <w:rPr>
          <w:rStyle w:val="16"/>
        </w:rPr>
        <w:t>Button</w:t>
      </w:r>
      <w:r w:rsidRPr="00100DE9">
        <w:rPr>
          <w:rStyle w:val="16"/>
          <w:rFonts w:hint="eastAsia"/>
        </w:rPr>
        <w:t>的区别？</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答:ImageView和ImageButton都是继承于View类，Button是继承于TextView类。所以</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ImageButton 不支持setText(),而Button支持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ImageButton 支持setImageURI,而Button不支持</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ImageButton和Button 都有Button的状态而ImageView没有。</w:t>
      </w:r>
    </w:p>
    <w:p w:rsidR="00655395" w:rsidRPr="00100DE9" w:rsidRDefault="00655395" w:rsidP="00655395">
      <w:pPr>
        <w:pStyle w:val="12"/>
        <w:widowControl/>
        <w:ind w:left="360" w:firstLineChars="0" w:firstLine="0"/>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Pr>
        <w:t>Android</w:t>
      </w:r>
      <w:r w:rsidRPr="00100DE9">
        <w:rPr>
          <w:rStyle w:val="16"/>
          <w:rFonts w:hint="eastAsia"/>
        </w:rPr>
        <w:t>中常用的数据适配器有哪些？他们适用于适配什么数据？</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lastRenderedPageBreak/>
        <w:t>答：我们常用的适配器一共有三个，那就是ArrayAdapter，SimpleAdapter，自定义的适配器，这三个，他们都是继承于BaseAdapter 。</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对于前两个适配器，他们的数据来源无非就是String[]或者List集合。</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对于自定义的适配器，如果当我们想用一些其它的展现方式，或者是我们需要的，呈现方式，这是就得自定义了。</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首先我们定义一个类让它继承自BaseAdapter，让它实现里面所说的那几个方法。重要是重写里面的getView方法。</w:t>
      </w:r>
    </w:p>
    <w:p w:rsidR="00655395" w:rsidRPr="00100DE9" w:rsidRDefault="00655395" w:rsidP="00655395">
      <w:pPr>
        <w:widowControl/>
        <w:jc w:val="left"/>
        <w:rPr>
          <w:rFonts w:ascii="宋体" w:hAnsi="宋体" w:cs="宋体"/>
          <w:kern w:val="0"/>
          <w:sz w:val="24"/>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在</w:t>
      </w:r>
      <w:r w:rsidRPr="00100DE9">
        <w:rPr>
          <w:rStyle w:val="16"/>
        </w:rPr>
        <w:t>Android</w:t>
      </w:r>
      <w:r w:rsidRPr="00100DE9">
        <w:rPr>
          <w:rStyle w:val="16"/>
          <w:rFonts w:hint="eastAsia"/>
        </w:rPr>
        <w:t>中，列举出几个用适配器来适配数据的组件？</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答：AutoCompleteTextView,Spinner,ListView,GridView,Gallery等。</w:t>
      </w:r>
    </w:p>
    <w:p w:rsidR="00655395" w:rsidRPr="00100DE9" w:rsidRDefault="00655395" w:rsidP="00655395">
      <w:pPr>
        <w:pStyle w:val="12"/>
        <w:widowControl/>
        <w:numPr>
          <w:ilvl w:val="0"/>
          <w:numId w:val="24"/>
        </w:numPr>
        <w:ind w:firstLineChars="0"/>
        <w:jc w:val="left"/>
        <w:rPr>
          <w:rStyle w:val="16"/>
        </w:rPr>
      </w:pPr>
      <w:r w:rsidRPr="00100DE9">
        <w:rPr>
          <w:rStyle w:val="16"/>
        </w:rPr>
        <w:t>Android</w:t>
      </w:r>
      <w:r w:rsidRPr="00100DE9">
        <w:rPr>
          <w:rStyle w:val="16"/>
          <w:rFonts w:hint="eastAsia"/>
        </w:rPr>
        <w:t>中常用的菜单的分类？以及他们的特点？</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答：Android中菜单主要分为三类：选项菜单（Option Menu）,上下文菜单（Context Menu）,子菜单（Sub Menu）.</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选项菜单是点击Menu按钮弹出来的菜单，最多显示6个。</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上下文菜单是在某些组件上添加，长按动作发生后弹出上下文菜单。</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子菜单可以创建在选项菜单和上下文菜单上。子菜单里不可以再有子菜单。</w:t>
      </w:r>
    </w:p>
    <w:p w:rsidR="00655395" w:rsidRPr="00100DE9" w:rsidRDefault="00655395" w:rsidP="00655395">
      <w:pPr>
        <w:widowControl/>
        <w:jc w:val="left"/>
        <w:rPr>
          <w:rFonts w:ascii="宋体" w:hAnsi="宋体" w:cs="宋体"/>
          <w:kern w:val="0"/>
          <w:sz w:val="24"/>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谈谈对</w:t>
      </w:r>
      <w:r w:rsidRPr="00100DE9">
        <w:rPr>
          <w:rStyle w:val="16"/>
        </w:rPr>
        <w:t>Intent</w:t>
      </w:r>
      <w:r w:rsidRPr="00100DE9">
        <w:rPr>
          <w:rStyle w:val="16"/>
          <w:rFonts w:hint="eastAsia"/>
        </w:rPr>
        <w:t>的理解？</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答：实现页面（Activity）跳转，作为四大组件中起“枢纽”作用的对象</w:t>
      </w:r>
    </w:p>
    <w:p w:rsidR="00655395" w:rsidRPr="00100DE9" w:rsidRDefault="00655395" w:rsidP="00655395">
      <w:pPr>
        <w:pStyle w:val="12"/>
        <w:widowControl/>
        <w:ind w:left="360" w:firstLineChars="0" w:firstLine="0"/>
        <w:jc w:val="left"/>
        <w:rPr>
          <w:rFonts w:ascii="宋体" w:hAnsi="宋体" w:cs="宋体"/>
          <w:kern w:val="0"/>
          <w:sz w:val="24"/>
        </w:rPr>
      </w:pPr>
      <w:r w:rsidRPr="00100DE9">
        <w:rPr>
          <w:rFonts w:ascii="宋体" w:hAnsi="宋体" w:cs="宋体" w:hint="eastAsia"/>
          <w:kern w:val="0"/>
          <w:sz w:val="24"/>
        </w:rPr>
        <w:t>Intent中文意思“意图”，在四大组件中，服务和广播接收是通过Intents（消息，意图）来激活的。</w:t>
      </w:r>
    </w:p>
    <w:p w:rsidR="00655395" w:rsidRPr="00100DE9" w:rsidRDefault="00655395" w:rsidP="00655395">
      <w:pPr>
        <w:pStyle w:val="12"/>
        <w:widowControl/>
        <w:ind w:left="360" w:firstLineChars="0" w:firstLine="0"/>
        <w:jc w:val="left"/>
        <w:rPr>
          <w:rFonts w:ascii="宋体" w:hAnsi="宋体" w:cs="宋体"/>
          <w:b/>
          <w:kern w:val="0"/>
          <w:sz w:val="24"/>
        </w:rPr>
      </w:pPr>
      <w:r w:rsidRPr="00100DE9">
        <w:rPr>
          <w:rStyle w:val="16"/>
          <w:rFonts w:hint="eastAsia"/>
          <w:b w:val="0"/>
        </w:rPr>
        <w:t>Intent</w:t>
      </w:r>
      <w:r w:rsidRPr="00100DE9">
        <w:rPr>
          <w:rStyle w:val="16"/>
          <w:rFonts w:hint="eastAsia"/>
          <w:b w:val="0"/>
        </w:rPr>
        <w:t>分为两种：显式</w:t>
      </w:r>
      <w:r w:rsidRPr="00100DE9">
        <w:rPr>
          <w:rStyle w:val="16"/>
          <w:b w:val="0"/>
        </w:rPr>
        <w:t>Intent</w:t>
      </w:r>
      <w:r w:rsidRPr="00100DE9">
        <w:rPr>
          <w:rStyle w:val="16"/>
          <w:rFonts w:hint="eastAsia"/>
          <w:b w:val="0"/>
        </w:rPr>
        <w:t>和隐式</w:t>
      </w:r>
      <w:r w:rsidRPr="00100DE9">
        <w:rPr>
          <w:rStyle w:val="16"/>
          <w:b w:val="0"/>
        </w:rPr>
        <w:t>Intent</w:t>
      </w:r>
      <w:r w:rsidRPr="00100DE9">
        <w:rPr>
          <w:rStyle w:val="16"/>
          <w:rFonts w:hint="eastAsia"/>
          <w:b w:val="0"/>
        </w:rPr>
        <w:t>区别</w:t>
      </w: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显式</w:t>
      </w:r>
      <w:r w:rsidRPr="00100DE9">
        <w:rPr>
          <w:rStyle w:val="16"/>
        </w:rPr>
        <w:t>Intent</w:t>
      </w:r>
      <w:r w:rsidRPr="00100DE9">
        <w:rPr>
          <w:rStyle w:val="16"/>
          <w:rFonts w:hint="eastAsia"/>
        </w:rPr>
        <w:t>和隐式</w:t>
      </w:r>
      <w:r w:rsidRPr="00100DE9">
        <w:rPr>
          <w:rStyle w:val="16"/>
        </w:rPr>
        <w:t>Intent</w:t>
      </w:r>
      <w:r w:rsidRPr="00100DE9">
        <w:rPr>
          <w:rStyle w:val="16"/>
          <w:rFonts w:hint="eastAsia"/>
        </w:rPr>
        <w:t>区别？</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b/>
          <w:bCs/>
          <w:smallCaps/>
          <w:kern w:val="0"/>
          <w:sz w:val="24"/>
          <w:szCs w:val="24"/>
        </w:rPr>
        <w:t>答：</w:t>
      </w:r>
      <w:r w:rsidRPr="00100DE9">
        <w:rPr>
          <w:rFonts w:ascii="宋体" w:hAnsi="宋体" w:cs="宋体" w:hint="eastAsia"/>
          <w:kern w:val="0"/>
          <w:sz w:val="24"/>
          <w:szCs w:val="24"/>
        </w:rPr>
        <w:t>Intent是一种在不同组件之间传递的请求消息，是应用程序发出的请求和意图。</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对于明确指出了目标组件名称的Intent，我们称之为显式Intent。</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对于没有明确指出目标组件名称的Intent，则称之为隐式Intent。</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Android系统使用IntentFilter 来寻找与隐式Intent相关的对象。</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显式Intent直接用组件的名称定义目标组件，这种方式很直接。但是由于开发人员往往并不清楚别的应用程序的组件名称，因此，显式Intent更多用于在应用程序内部传递消息。比如在某应用程序内，一个Activity启动一个Service。</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隐式Intent恰恰相反，它不会用组件名称定义需要激活的目标组件，它更广泛地用于在不同应用程序之间传递消息。</w:t>
      </w:r>
    </w:p>
    <w:p w:rsidR="00655395" w:rsidRPr="00100DE9" w:rsidRDefault="00655395" w:rsidP="00655395">
      <w:pPr>
        <w:widowControl/>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谈谈</w:t>
      </w:r>
      <w:r w:rsidRPr="00100DE9">
        <w:rPr>
          <w:rStyle w:val="16"/>
        </w:rPr>
        <w:t>Service</w:t>
      </w:r>
      <w:r w:rsidRPr="00100DE9">
        <w:rPr>
          <w:rStyle w:val="16"/>
          <w:rFonts w:hint="eastAsia"/>
        </w:rPr>
        <w:t>的生命周期？</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答：Service的生命周期由使用Service两种方式决定，启动方式不同生命周期不同。</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Start方式启动Service的生命周期:</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onCreate()—onStartCommond()—onDestroy()</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调用者和服务之间没有任何的联系，即使调用者退出，那么服务也仍然进行。</w:t>
      </w:r>
    </w:p>
    <w:p w:rsidR="00655395" w:rsidRPr="00100DE9" w:rsidRDefault="00655395" w:rsidP="00655395">
      <w:pPr>
        <w:widowControl/>
        <w:jc w:val="left"/>
        <w:rPr>
          <w:rFonts w:ascii="宋体" w:hAnsi="宋体" w:cs="宋体"/>
          <w:kern w:val="0"/>
          <w:sz w:val="24"/>
          <w:szCs w:val="24"/>
        </w:rPr>
      </w:pP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Bind方式启动Service的生命周期：onCreate()-&gt;onBind()-&gt;--&gt;onUnbind() -&gt; onDestroy()</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调用者和服务绑定在一起，调用者退出，服务即便退出。</w:t>
      </w:r>
    </w:p>
    <w:p w:rsidR="00655395" w:rsidRPr="00100DE9" w:rsidRDefault="00655395" w:rsidP="00655395">
      <w:pPr>
        <w:widowControl/>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谈谈对</w:t>
      </w:r>
      <w:r w:rsidRPr="00100DE9">
        <w:rPr>
          <w:rStyle w:val="16"/>
        </w:rPr>
        <w:t>Service</w:t>
      </w:r>
      <w:r w:rsidRPr="00100DE9">
        <w:rPr>
          <w:rStyle w:val="16"/>
          <w:rFonts w:hint="eastAsia"/>
        </w:rPr>
        <w:t>的理解？</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答：</w:t>
      </w:r>
      <w:hyperlink r:id="rId7" w:history="1">
        <w:r w:rsidRPr="00100DE9">
          <w:rPr>
            <w:rStyle w:val="a6"/>
            <w:rFonts w:ascii="宋体" w:hAnsi="宋体" w:cs="宋体" w:hint="eastAsia"/>
            <w:kern w:val="0"/>
            <w:sz w:val="24"/>
            <w:szCs w:val="24"/>
          </w:rPr>
          <w:t>服务</w:t>
        </w:r>
      </w:hyperlink>
      <w:r w:rsidRPr="00100DE9">
        <w:rPr>
          <w:rFonts w:ascii="宋体" w:hAnsi="宋体" w:cs="宋体" w:hint="eastAsia"/>
          <w:kern w:val="0"/>
          <w:sz w:val="24"/>
          <w:szCs w:val="24"/>
        </w:rPr>
        <w:t>是一个应用程序组件，可以在后台执行长时间运行的操作，不提供用户界面。</w:t>
      </w:r>
    </w:p>
    <w:p w:rsidR="00655395" w:rsidRPr="00100DE9" w:rsidRDefault="00655395" w:rsidP="00655395">
      <w:pPr>
        <w:widowControl/>
        <w:ind w:firstLineChars="150" w:firstLine="360"/>
        <w:jc w:val="left"/>
      </w:pPr>
      <w:r w:rsidRPr="00100DE9">
        <w:rPr>
          <w:rFonts w:ascii="宋体" w:hAnsi="宋体" w:cs="宋体" w:hint="eastAsia"/>
          <w:kern w:val="0"/>
          <w:sz w:val="24"/>
          <w:szCs w:val="24"/>
        </w:rPr>
        <w:t>一项服务“开始”，当一个应用程序组件（如一个活动）开始通过调用</w:t>
      </w:r>
      <w:hyperlink r:id="rId8" w:anchor="startService(android.content.Intent)" w:history="1">
        <w:r w:rsidRPr="00100DE9">
          <w:rPr>
            <w:rStyle w:val="a6"/>
            <w:rFonts w:ascii="宋体" w:hAnsi="宋体" w:cs="宋体" w:hint="eastAsia"/>
            <w:kern w:val="0"/>
            <w:sz w:val="24"/>
            <w:szCs w:val="24"/>
          </w:rPr>
          <w:t>的StartService（） </w:t>
        </w:r>
      </w:hyperlink>
    </w:p>
    <w:p w:rsidR="00655395" w:rsidRPr="00100DE9" w:rsidRDefault="00655395" w:rsidP="00655395">
      <w:pPr>
        <w:widowControl/>
        <w:ind w:firstLineChars="150" w:firstLine="360"/>
        <w:jc w:val="left"/>
        <w:rPr>
          <w:rFonts w:ascii="宋体" w:hAnsi="宋体" w:cs="宋体"/>
          <w:kern w:val="0"/>
          <w:sz w:val="24"/>
          <w:szCs w:val="24"/>
        </w:rPr>
      </w:pPr>
      <w:r w:rsidRPr="00100DE9">
        <w:rPr>
          <w:rFonts w:ascii="宋体" w:hAnsi="宋体" w:cs="宋体" w:hint="eastAsia"/>
          <w:kern w:val="0"/>
          <w:sz w:val="24"/>
          <w:szCs w:val="24"/>
        </w:rPr>
        <w:t>“绑定”一个服务，当一个应用程序组件绑定它通过调用</w:t>
      </w:r>
      <w:hyperlink r:id="rId9" w:anchor="bindService(android.content.Intent, android.content.ServiceConnection, int)" w:history="1">
        <w:r w:rsidRPr="00100DE9">
          <w:rPr>
            <w:rStyle w:val="a6"/>
            <w:rFonts w:ascii="宋体" w:hAnsi="宋体" w:cs="宋体" w:hint="eastAsia"/>
            <w:kern w:val="0"/>
            <w:sz w:val="24"/>
            <w:szCs w:val="24"/>
          </w:rPr>
          <w:t>bindService（） </w:t>
        </w:r>
      </w:hyperlink>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启动服务有几种方式？他们之间的区别是什么？</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答：启动服务有两种方式。</w:t>
      </w:r>
    </w:p>
    <w:p w:rsidR="00655395" w:rsidRPr="00100DE9" w:rsidRDefault="00655395" w:rsidP="00655395">
      <w:pPr>
        <w:widowControl/>
        <w:jc w:val="left"/>
        <w:rPr>
          <w:rFonts w:ascii="Times New Roman" w:hAnsi="Times New Roman"/>
          <w:b/>
          <w:bCs/>
          <w:smallCaps/>
          <w:spacing w:val="5"/>
        </w:rPr>
      </w:pPr>
      <w:r w:rsidRPr="00100DE9">
        <w:rPr>
          <w:rFonts w:ascii="宋体" w:hAnsi="宋体" w:cs="宋体" w:hint="eastAsia"/>
          <w:kern w:val="0"/>
          <w:sz w:val="24"/>
          <w:szCs w:val="24"/>
        </w:rPr>
        <w:t>一种是通过</w:t>
      </w:r>
      <w:r w:rsidRPr="00100DE9">
        <w:rPr>
          <w:rFonts w:ascii="宋体" w:hAnsi="宋体" w:cs="宋体" w:hint="eastAsia"/>
          <w:kern w:val="0"/>
          <w:sz w:val="24"/>
        </w:rPr>
        <w:t>context.startService() 来启动Service</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其生命周期为context.startService() -&gt;onCreate()- &gt;onStart()-&gt;Service running--&gt;context.stopService()-&gt;onDestroy() -&gt;Service stop</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调用者和服务之间没有任何的联系，即使调用者退出，那么服务也仍然进行。</w:t>
      </w:r>
    </w:p>
    <w:p w:rsidR="00655395" w:rsidRPr="00100DE9" w:rsidRDefault="00655395" w:rsidP="00655395">
      <w:pPr>
        <w:widowControl/>
        <w:jc w:val="left"/>
        <w:rPr>
          <w:rFonts w:ascii="宋体" w:hAnsi="宋体" w:cs="宋体"/>
          <w:kern w:val="0"/>
          <w:sz w:val="24"/>
        </w:rPr>
      </w:pP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另外一种是通过使用bindService()启动Service</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其生命周期为：context.bindService()-&gt;onCreate()-&gt;onBind()-&gt;Service running--&gt;onUnbind() -&gt; onDestroy() -&gt;Service stop</w:t>
      </w:r>
    </w:p>
    <w:p w:rsidR="00655395" w:rsidRPr="00100DE9" w:rsidRDefault="00655395" w:rsidP="00655395">
      <w:pPr>
        <w:widowControl/>
        <w:jc w:val="left"/>
        <w:rPr>
          <w:rFonts w:ascii="宋体" w:hAnsi="宋体" w:cs="宋体"/>
          <w:kern w:val="0"/>
          <w:sz w:val="24"/>
          <w:szCs w:val="24"/>
        </w:rPr>
      </w:pPr>
      <w:r w:rsidRPr="00100DE9">
        <w:rPr>
          <w:rFonts w:ascii="宋体" w:hAnsi="宋体" w:cs="宋体" w:hint="eastAsia"/>
          <w:kern w:val="0"/>
          <w:sz w:val="24"/>
          <w:szCs w:val="24"/>
        </w:rPr>
        <w:t>调用者和服务绑定在一起，调用者退出，服务即便退出。</w:t>
      </w:r>
    </w:p>
    <w:p w:rsidR="00655395" w:rsidRPr="00100DE9" w:rsidRDefault="00655395" w:rsidP="00655395">
      <w:pPr>
        <w:widowControl/>
        <w:jc w:val="left"/>
        <w:rPr>
          <w:rStyle w:val="16"/>
          <w:b w:val="0"/>
          <w:bCs w:val="0"/>
        </w:rPr>
      </w:pPr>
    </w:p>
    <w:p w:rsidR="00655395" w:rsidRPr="00100DE9" w:rsidRDefault="00655395" w:rsidP="00655395">
      <w:pPr>
        <w:pStyle w:val="12"/>
        <w:widowControl/>
        <w:numPr>
          <w:ilvl w:val="0"/>
          <w:numId w:val="24"/>
        </w:numPr>
        <w:ind w:firstLineChars="0"/>
        <w:jc w:val="left"/>
        <w:rPr>
          <w:rStyle w:val="16"/>
        </w:rPr>
      </w:pPr>
      <w:r w:rsidRPr="00100DE9">
        <w:rPr>
          <w:rStyle w:val="16"/>
        </w:rPr>
        <w:t>AIDL</w:t>
      </w:r>
      <w:r w:rsidRPr="00100DE9">
        <w:rPr>
          <w:rStyle w:val="16"/>
          <w:rFonts w:hint="eastAsia"/>
        </w:rPr>
        <w:t>全称是什么？谈谈</w:t>
      </w:r>
      <w:r w:rsidRPr="00100DE9">
        <w:rPr>
          <w:rStyle w:val="16"/>
        </w:rPr>
        <w:t>AIDL</w:t>
      </w:r>
      <w:r w:rsidRPr="00100DE9">
        <w:rPr>
          <w:rStyle w:val="16"/>
          <w:rFonts w:hint="eastAsia"/>
        </w:rPr>
        <w:t>适用的场景？</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答：AIDL全称：Android Interface Define Language安卓接口定义语言。</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主要适用于跨应用的服务的访问和调用。</w:t>
      </w:r>
    </w:p>
    <w:p w:rsidR="00655395" w:rsidRPr="00100DE9" w:rsidRDefault="00655395" w:rsidP="00655395">
      <w:pPr>
        <w:widowControl/>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广播接收器的全称？广播接收器的作用？</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答：广播的全称是：BroadcastReceiver 广播接收器。</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BroadcastReceiver的作用：处理Android中发出的广播事件。</w:t>
      </w:r>
    </w:p>
    <w:p w:rsidR="00655395" w:rsidRPr="00100DE9" w:rsidRDefault="00655395" w:rsidP="00655395">
      <w:pPr>
        <w:pStyle w:val="12"/>
        <w:widowControl/>
        <w:numPr>
          <w:ilvl w:val="0"/>
          <w:numId w:val="24"/>
        </w:numPr>
        <w:ind w:firstLineChars="0"/>
        <w:jc w:val="left"/>
        <w:rPr>
          <w:rStyle w:val="16"/>
        </w:rPr>
      </w:pPr>
      <w:r w:rsidRPr="00100DE9">
        <w:rPr>
          <w:rStyle w:val="16"/>
          <w:rFonts w:hint="eastAsia"/>
        </w:rPr>
        <w:t>有关广播的注册方式、优缺点，以及引用广播机制的用意。</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答：注册广播共有两种方式,一种是通过在manifest.xml文件中注册,不需要手动进行注销。先在XML文件中添加广播注册，然后再在JAVA篇码段中添加Intent intent = new Intent("test");   </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sendBroadcast(intent);</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另一种直接在代码中通过代码注册（有点类似如隐式Intent）;需要通过手动进行注销(unregisterReceiver(receiver);</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第一种方式: 不需要启动程序也可以监听广播但有时显得不灵活；</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第二种方式：需要启动程序代码才可以监听，有时比较灵活，如当希望在某个Activity启动时监听广播，当这Activity死亡时不监听，即可用这种方法。</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BroadcastReceiver的用意：处理Android中发出的广播事件。</w:t>
      </w:r>
    </w:p>
    <w:p w:rsidR="00655395" w:rsidRPr="00100DE9" w:rsidRDefault="00655395" w:rsidP="00655395">
      <w:pPr>
        <w:widowControl/>
        <w:jc w:val="left"/>
        <w:rPr>
          <w:rStyle w:val="16"/>
        </w:rPr>
      </w:pPr>
    </w:p>
    <w:p w:rsidR="00655395" w:rsidRPr="00100DE9" w:rsidRDefault="00655395" w:rsidP="00655395">
      <w:pPr>
        <w:pStyle w:val="12"/>
        <w:widowControl/>
        <w:ind w:left="360" w:firstLineChars="0" w:firstLine="0"/>
        <w:jc w:val="left"/>
        <w:rPr>
          <w:rStyle w:val="16"/>
        </w:rPr>
      </w:pPr>
    </w:p>
    <w:p w:rsidR="00655395" w:rsidRPr="00100DE9" w:rsidRDefault="00655395" w:rsidP="00655395">
      <w:pPr>
        <w:pStyle w:val="12"/>
        <w:widowControl/>
        <w:numPr>
          <w:ilvl w:val="0"/>
          <w:numId w:val="24"/>
        </w:numPr>
        <w:ind w:firstLineChars="0"/>
        <w:jc w:val="left"/>
        <w:rPr>
          <w:rStyle w:val="16"/>
        </w:rPr>
      </w:pPr>
      <w:r w:rsidRPr="00100DE9">
        <w:rPr>
          <w:rStyle w:val="16"/>
        </w:rPr>
        <w:t>Android</w:t>
      </w:r>
      <w:r w:rsidRPr="00100DE9">
        <w:rPr>
          <w:rStyle w:val="16"/>
          <w:rFonts w:hint="eastAsia"/>
        </w:rPr>
        <w:t>四大组件的作用？</w:t>
      </w:r>
      <w:r w:rsidRPr="00100DE9">
        <w:rPr>
          <w:rStyle w:val="16"/>
        </w:rPr>
        <w:t>android</w:t>
      </w:r>
      <w:r w:rsidRPr="00100DE9">
        <w:rPr>
          <w:rStyle w:val="16"/>
          <w:rFonts w:hint="eastAsia"/>
        </w:rPr>
        <w:t>用四大组件的用意何在？</w:t>
      </w:r>
      <w:r w:rsidRPr="00100DE9">
        <w:rPr>
          <w:rStyle w:val="16"/>
          <w:rFonts w:hint="eastAsia"/>
        </w:rPr>
        <w:t>(</w:t>
      </w:r>
      <w:r w:rsidRPr="00100DE9">
        <w:rPr>
          <w:rFonts w:ascii="宋体" w:hAnsi="宋体" w:cs="宋体" w:hint="eastAsia"/>
          <w:kern w:val="0"/>
          <w:sz w:val="24"/>
        </w:rPr>
        <w:t>ContentProvider可以不用描述</w:t>
      </w:r>
      <w:r w:rsidRPr="00100DE9">
        <w:rPr>
          <w:rStyle w:val="16"/>
          <w:rFonts w:hint="eastAsia"/>
        </w:rPr>
        <w:t>)</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 xml:space="preserve">答：Android中四大核心组件分别是：Activity,Service,BroadCastReceiver,ContentProvider。 </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lastRenderedPageBreak/>
        <w:t xml:space="preserve">Activity 是UI界面显示，它是Android程序与用户交互的窗口，是Android构造块中最基本的一种，它需要为保持各界面的状态，做很多持久化的事情，妥善管理生命周期以及一些跳转逻辑。 </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Service（后台运行的服务）一种长生命周期的、可以理解为没有界面的activity，</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后台服务于Activity，封装有一个完整的功能逻辑实现，接受上层指令，完成相关的事务，定义好需要接受的Intent提供同步和异步的接口。 </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BroadcastReceiver 广播接收器（做广播，通知时候用到）是为了处理Android中发出的广播事件的组件；</w:t>
      </w:r>
    </w:p>
    <w:p w:rsidR="00655395" w:rsidRPr="00100DE9" w:rsidRDefault="00655395" w:rsidP="00655395">
      <w:pPr>
        <w:widowControl/>
        <w:jc w:val="left"/>
        <w:rPr>
          <w:rFonts w:ascii="宋体" w:hAnsi="宋体" w:cs="宋体"/>
          <w:kern w:val="0"/>
          <w:sz w:val="24"/>
        </w:rPr>
      </w:pPr>
      <w:r w:rsidRPr="00100DE9">
        <w:rPr>
          <w:rFonts w:ascii="Tahoma" w:hAnsi="Tahoma" w:cs="Tahoma" w:hint="eastAsia"/>
          <w:color w:val="444444"/>
          <w:sz w:val="19"/>
          <w:szCs w:val="19"/>
        </w:rPr>
        <w:t>（接受一种或者多种</w:t>
      </w:r>
      <w:r w:rsidRPr="00100DE9">
        <w:rPr>
          <w:rFonts w:ascii="Tahoma" w:hAnsi="Tahoma" w:cs="Tahoma"/>
          <w:color w:val="444444"/>
          <w:sz w:val="19"/>
          <w:szCs w:val="19"/>
        </w:rPr>
        <w:t>Intent</w:t>
      </w:r>
      <w:r w:rsidRPr="00100DE9">
        <w:rPr>
          <w:rFonts w:ascii="Tahoma" w:hAnsi="Tahoma" w:cs="Tahoma" w:hint="eastAsia"/>
          <w:color w:val="444444"/>
          <w:sz w:val="19"/>
          <w:szCs w:val="19"/>
        </w:rPr>
        <w:t>作触发事件，接受相关消息，做一些简单处理，转换成一条</w:t>
      </w:r>
      <w:r w:rsidRPr="00100DE9">
        <w:rPr>
          <w:rFonts w:ascii="Tahoma" w:hAnsi="Tahoma" w:cs="Tahoma"/>
          <w:color w:val="444444"/>
          <w:sz w:val="19"/>
          <w:szCs w:val="19"/>
        </w:rPr>
        <w:t>Notification</w:t>
      </w:r>
      <w:r w:rsidRPr="00100DE9">
        <w:rPr>
          <w:rFonts w:ascii="Tahoma" w:hAnsi="Tahoma" w:cs="Tahoma" w:hint="eastAsia"/>
          <w:color w:val="444444"/>
          <w:sz w:val="19"/>
          <w:szCs w:val="19"/>
        </w:rPr>
        <w:t>，统一了</w:t>
      </w:r>
      <w:r w:rsidRPr="00100DE9">
        <w:rPr>
          <w:rFonts w:ascii="Tahoma" w:hAnsi="Tahoma" w:cs="Tahoma"/>
          <w:color w:val="444444"/>
          <w:sz w:val="19"/>
          <w:szCs w:val="19"/>
        </w:rPr>
        <w:t>Android</w:t>
      </w:r>
      <w:r w:rsidRPr="00100DE9">
        <w:rPr>
          <w:rFonts w:ascii="Tahoma" w:hAnsi="Tahoma" w:cs="Tahoma" w:hint="eastAsia"/>
          <w:color w:val="444444"/>
          <w:sz w:val="19"/>
          <w:szCs w:val="19"/>
        </w:rPr>
        <w:t>的事件广播模型。）</w:t>
      </w:r>
    </w:p>
    <w:p w:rsidR="00655395" w:rsidRPr="00100DE9" w:rsidRDefault="00655395" w:rsidP="00655395">
      <w:pPr>
        <w:widowControl/>
        <w:jc w:val="left"/>
        <w:rPr>
          <w:rFonts w:ascii="宋体" w:hAnsi="宋体" w:cs="宋体"/>
          <w:kern w:val="0"/>
          <w:sz w:val="24"/>
        </w:rPr>
      </w:pPr>
      <w:r w:rsidRPr="00100DE9">
        <w:rPr>
          <w:rFonts w:ascii="宋体" w:hAnsi="宋体" w:cs="宋体" w:hint="eastAsia"/>
          <w:kern w:val="0"/>
          <w:sz w:val="24"/>
        </w:rPr>
        <w:t>Content Provider 数据通信（组件之间通信）实现不同组件之间数据的共享</w:t>
      </w:r>
    </w:p>
    <w:p w:rsidR="00655395" w:rsidRPr="00100DE9" w:rsidRDefault="00655395" w:rsidP="00655395">
      <w:pPr>
        <w:rPr>
          <w:rStyle w:val="apple-converted-space"/>
          <w:rFonts w:ascii="Tahoma" w:hAnsi="Tahoma" w:cs="Tahoma"/>
          <w:color w:val="444444"/>
          <w:sz w:val="19"/>
          <w:szCs w:val="19"/>
        </w:rPr>
      </w:pPr>
      <w:r w:rsidRPr="00100DE9">
        <w:rPr>
          <w:rFonts w:ascii="Tahoma" w:hAnsi="Tahoma" w:cs="Tahoma" w:hint="eastAsia"/>
          <w:color w:val="444444"/>
          <w:sz w:val="19"/>
          <w:szCs w:val="19"/>
        </w:rPr>
        <w:t>（是</w:t>
      </w:r>
      <w:r w:rsidRPr="00100DE9">
        <w:rPr>
          <w:rFonts w:ascii="Tahoma" w:hAnsi="Tahoma" w:cs="Tahoma"/>
          <w:color w:val="444444"/>
          <w:sz w:val="19"/>
          <w:szCs w:val="19"/>
        </w:rPr>
        <w:t>Android</w:t>
      </w:r>
      <w:r w:rsidRPr="00100DE9">
        <w:rPr>
          <w:rFonts w:ascii="Tahoma" w:hAnsi="Tahoma" w:cs="Tahoma" w:hint="eastAsia"/>
          <w:color w:val="444444"/>
          <w:sz w:val="19"/>
          <w:szCs w:val="19"/>
        </w:rPr>
        <w:t>提供的第三方应用数据的访问方案，可以派生</w:t>
      </w:r>
      <w:r w:rsidRPr="00100DE9">
        <w:rPr>
          <w:rFonts w:ascii="Tahoma" w:hAnsi="Tahoma" w:cs="Tahoma"/>
          <w:color w:val="444444"/>
          <w:sz w:val="19"/>
          <w:szCs w:val="19"/>
        </w:rPr>
        <w:t>Content Provider</w:t>
      </w:r>
      <w:r w:rsidRPr="00100DE9">
        <w:rPr>
          <w:rFonts w:ascii="Tahoma" w:hAnsi="Tahoma" w:cs="Tahoma" w:hint="eastAsia"/>
          <w:color w:val="444444"/>
          <w:sz w:val="19"/>
          <w:szCs w:val="19"/>
        </w:rPr>
        <w:t>类，对外提供数据，可以像数据库一样进行选择排序，屏蔽内部数据的存储细节，向外提供统一的接口模型，大大简化上层应用，对数据的整合提供了更方便的途径。</w:t>
      </w:r>
      <w:r w:rsidRPr="00100DE9">
        <w:rPr>
          <w:rStyle w:val="apple-converted-space"/>
          <w:rFonts w:ascii="Tahoma" w:hAnsi="Tahoma" w:cs="Tahoma"/>
          <w:color w:val="444444"/>
          <w:sz w:val="19"/>
          <w:szCs w:val="19"/>
        </w:rPr>
        <w:t> </w:t>
      </w:r>
      <w:r w:rsidRPr="00100DE9">
        <w:rPr>
          <w:rStyle w:val="apple-converted-space"/>
          <w:rFonts w:ascii="Tahoma" w:hAnsi="Tahoma" w:cs="Tahoma" w:hint="eastAsia"/>
          <w:color w:val="444444"/>
          <w:sz w:val="19"/>
          <w:szCs w:val="19"/>
        </w:rPr>
        <w:t>）</w:t>
      </w:r>
    </w:p>
    <w:p w:rsidR="00655395" w:rsidRPr="00100DE9" w:rsidRDefault="00655395" w:rsidP="00655395">
      <w:pPr>
        <w:numPr>
          <w:ilvl w:val="0"/>
          <w:numId w:val="25"/>
        </w:numPr>
        <w:rPr>
          <w:rStyle w:val="apple-converted-space"/>
          <w:rFonts w:ascii="宋体" w:hAnsi="宋体" w:cs="宋体"/>
          <w:b/>
          <w:bCs/>
          <w:szCs w:val="21"/>
        </w:rPr>
      </w:pPr>
      <w:r w:rsidRPr="00100DE9">
        <w:rPr>
          <w:rStyle w:val="apple-converted-space"/>
          <w:rFonts w:ascii="宋体" w:hAnsi="宋体" w:cs="宋体" w:hint="eastAsia"/>
          <w:b/>
          <w:bCs/>
          <w:szCs w:val="21"/>
        </w:rPr>
        <w:t>谈谈Activity与Service的区别</w:t>
      </w:r>
    </w:p>
    <w:p w:rsidR="00655395" w:rsidRPr="00100DE9" w:rsidRDefault="00655395" w:rsidP="00655395">
      <w:pPr>
        <w:rPr>
          <w:rStyle w:val="apple-converted-space"/>
          <w:rFonts w:ascii="宋体" w:hAnsi="宋体" w:cs="宋体"/>
          <w:b/>
          <w:bCs/>
          <w:sz w:val="24"/>
          <w:szCs w:val="24"/>
        </w:rPr>
      </w:pPr>
      <w:r w:rsidRPr="00100DE9">
        <w:rPr>
          <w:rStyle w:val="apple-converted-space"/>
          <w:rFonts w:ascii="宋体" w:hAnsi="宋体" w:cs="宋体" w:hint="eastAsia"/>
          <w:b/>
          <w:bCs/>
          <w:sz w:val="24"/>
          <w:szCs w:val="24"/>
        </w:rPr>
        <w:t xml:space="preserve"> a. Activity</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 xml:space="preserve">Activity是用户和应用程序交互的窗口，一个Activity是一个应用程序组 </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件，提供一个屏幕，用户可以用来交互为了完成某项任务例如拨号、拍照、</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发送email、看地图。每一个activity被给予一个窗口，在上面可以绘制用</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户接口。窗口通常充满屏幕，但也可以小于屏幕而浮于其它窗口之上。一个</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activity相当于我们实际中的一个网页，当打开一个屏幕时，之前的那一个</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屏幕会被置为暂停状态，并且压入历史堆栈中，用户可以通过回退操作返回</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到以前打开过的屏幕。activity的生命周期：即“产生、运行、</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销毁”，但是这其中会调用许多方法onCreate（创建） 、onStart（激活） 、</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onResume</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（恢复） 、onPause（暂停） 、onStop（停止） 、onDestroy（销毁） 、</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onRestart</w:t>
      </w:r>
    </w:p>
    <w:p w:rsidR="00655395" w:rsidRPr="00100DE9" w:rsidRDefault="00655395" w:rsidP="00655395">
      <w:pPr>
        <w:ind w:firstLine="420"/>
        <w:rPr>
          <w:rStyle w:val="apple-converted-space"/>
          <w:rFonts w:ascii="宋体" w:hAnsi="宋体" w:cs="宋体"/>
          <w:sz w:val="24"/>
          <w:szCs w:val="24"/>
        </w:rPr>
      </w:pPr>
      <w:r w:rsidRPr="00100DE9">
        <w:rPr>
          <w:rStyle w:val="apple-converted-space"/>
          <w:rFonts w:ascii="宋体" w:hAnsi="宋体" w:cs="宋体" w:hint="eastAsia"/>
          <w:sz w:val="24"/>
          <w:szCs w:val="24"/>
        </w:rPr>
        <w:t>（重启）。</w:t>
      </w:r>
    </w:p>
    <w:p w:rsidR="00655395" w:rsidRPr="00100DE9" w:rsidRDefault="00655395" w:rsidP="00655395">
      <w:pPr>
        <w:ind w:firstLine="420"/>
        <w:rPr>
          <w:rStyle w:val="apple-converted-space"/>
          <w:rFonts w:ascii="宋体" w:hAnsi="宋体" w:cs="宋体"/>
          <w:szCs w:val="21"/>
        </w:rPr>
      </w:pPr>
    </w:p>
    <w:p w:rsidR="00655395" w:rsidRPr="00100DE9" w:rsidRDefault="00655395" w:rsidP="00655395">
      <w:pPr>
        <w:rPr>
          <w:rStyle w:val="apple-converted-space"/>
          <w:rFonts w:ascii="宋体" w:hAnsi="宋体" w:cs="宋体"/>
          <w:b/>
          <w:bCs/>
          <w:sz w:val="24"/>
          <w:szCs w:val="24"/>
        </w:rPr>
      </w:pPr>
      <w:r w:rsidRPr="00100DE9">
        <w:rPr>
          <w:rStyle w:val="apple-converted-space"/>
          <w:rFonts w:ascii="宋体" w:hAnsi="宋体" w:cs="宋体" w:hint="eastAsia"/>
          <w:b/>
          <w:bCs/>
          <w:sz w:val="24"/>
          <w:szCs w:val="24"/>
        </w:rPr>
        <w:t xml:space="preserve"> b.Service</w:t>
      </w:r>
    </w:p>
    <w:p w:rsidR="00655395" w:rsidRPr="00100DE9" w:rsidRDefault="00655395" w:rsidP="00655395">
      <w:pPr>
        <w:ind w:firstLineChars="200" w:firstLine="480"/>
        <w:rPr>
          <w:rStyle w:val="apple-converted-space"/>
          <w:rFonts w:ascii="宋体" w:hAnsi="宋体" w:cs="宋体"/>
          <w:sz w:val="24"/>
          <w:szCs w:val="24"/>
        </w:rPr>
      </w:pPr>
      <w:r w:rsidRPr="00100DE9">
        <w:rPr>
          <w:rStyle w:val="apple-converted-space"/>
          <w:rFonts w:ascii="宋体" w:hAnsi="宋体" w:cs="宋体" w:hint="eastAsia"/>
          <w:sz w:val="24"/>
          <w:szCs w:val="24"/>
        </w:rPr>
        <w:t>Service是运行在后台的一段代码，它可以运行很长的时间，相当于后台的一个服务。它可以运行在它自己的进程,也可以运行在其他应用程序进程的上下文（context）里面，这取决于自身的需要。其它的组件可以绑定到一个服务（Service）上面，通过远程过程调用（RPC）来调用这个方法。例如媒体播放器的服务，当用户退出媒体选择用户界面，仍然希望音乐依然可以继续播放，这时就是由服务 （service）来保证当用户界面关闭时音乐继续播放的。</w:t>
      </w:r>
    </w:p>
    <w:p w:rsidR="00655395" w:rsidRPr="00100DE9" w:rsidRDefault="00655395" w:rsidP="00655395">
      <w:pPr>
        <w:rPr>
          <w:rStyle w:val="apple-converted-space"/>
          <w:rFonts w:ascii="宋体" w:hAnsi="宋体" w:cs="宋体"/>
          <w:b/>
          <w:bCs/>
          <w:szCs w:val="21"/>
        </w:rPr>
      </w:pPr>
    </w:p>
    <w:p w:rsidR="00655395" w:rsidRPr="00100DE9" w:rsidRDefault="00655395" w:rsidP="00655395">
      <w:pPr>
        <w:numPr>
          <w:ilvl w:val="0"/>
          <w:numId w:val="25"/>
        </w:numPr>
        <w:rPr>
          <w:rStyle w:val="apple-converted-space"/>
          <w:rFonts w:ascii="宋体" w:hAnsi="宋体" w:cs="宋体"/>
          <w:b/>
          <w:bCs/>
          <w:szCs w:val="21"/>
        </w:rPr>
      </w:pPr>
      <w:r w:rsidRPr="00100DE9">
        <w:rPr>
          <w:rStyle w:val="16"/>
        </w:rPr>
        <w:t>Intent</w:t>
      </w:r>
      <w:r w:rsidRPr="00100DE9">
        <w:rPr>
          <w:rStyle w:val="16"/>
          <w:rFonts w:hint="eastAsia"/>
        </w:rPr>
        <w:t xml:space="preserve"> </w:t>
      </w:r>
      <w:r w:rsidRPr="00100DE9">
        <w:rPr>
          <w:rStyle w:val="16"/>
          <w:rFonts w:hint="eastAsia"/>
        </w:rPr>
        <w:t>能传递什么数据类型？</w:t>
      </w:r>
    </w:p>
    <w:p w:rsidR="00655395" w:rsidRPr="00100DE9" w:rsidRDefault="00655395" w:rsidP="00655395">
      <w:pPr>
        <w:rPr>
          <w:rStyle w:val="apple-converted-space"/>
          <w:rFonts w:ascii="宋体" w:hAnsi="宋体" w:cs="宋体"/>
          <w:sz w:val="24"/>
          <w:szCs w:val="24"/>
        </w:rPr>
      </w:pPr>
      <w:r w:rsidRPr="00100DE9">
        <w:rPr>
          <w:rStyle w:val="apple-converted-space"/>
          <w:rFonts w:ascii="宋体" w:hAnsi="宋体" w:cs="宋体" w:hint="eastAsia"/>
          <w:sz w:val="24"/>
          <w:szCs w:val="24"/>
        </w:rPr>
        <w:t xml:space="preserve"> a.简单或者基本数据类型</w:t>
      </w:r>
    </w:p>
    <w:p w:rsidR="00655395" w:rsidRPr="00100DE9" w:rsidRDefault="00655395" w:rsidP="00655395">
      <w:pPr>
        <w:rPr>
          <w:rStyle w:val="apple-converted-space"/>
          <w:rFonts w:ascii="宋体" w:hAnsi="宋体" w:cs="宋体"/>
          <w:sz w:val="24"/>
          <w:szCs w:val="24"/>
        </w:rPr>
      </w:pPr>
      <w:r w:rsidRPr="00100DE9">
        <w:rPr>
          <w:rStyle w:val="apple-converted-space"/>
          <w:rFonts w:ascii="宋体" w:hAnsi="宋体" w:cs="宋体" w:hint="eastAsia"/>
          <w:sz w:val="24"/>
          <w:szCs w:val="24"/>
        </w:rPr>
        <w:t xml:space="preserve">     b.传递一个Bundle</w:t>
      </w:r>
    </w:p>
    <w:p w:rsidR="00655395" w:rsidRPr="00100DE9" w:rsidRDefault="00655395" w:rsidP="00655395">
      <w:pPr>
        <w:rPr>
          <w:rStyle w:val="apple-converted-space"/>
          <w:rFonts w:ascii="宋体" w:hAnsi="宋体" w:cs="宋体"/>
          <w:sz w:val="24"/>
          <w:szCs w:val="24"/>
        </w:rPr>
      </w:pPr>
      <w:r w:rsidRPr="00100DE9">
        <w:rPr>
          <w:rStyle w:val="apple-converted-space"/>
          <w:rFonts w:ascii="宋体" w:hAnsi="宋体" w:cs="宋体" w:hint="eastAsia"/>
          <w:sz w:val="24"/>
          <w:szCs w:val="24"/>
        </w:rPr>
        <w:t xml:space="preserve">     c.传递Serializable对象</w:t>
      </w:r>
    </w:p>
    <w:p w:rsidR="00655395" w:rsidRPr="00100DE9" w:rsidRDefault="00655395" w:rsidP="00655395">
      <w:pPr>
        <w:rPr>
          <w:rStyle w:val="apple-converted-space"/>
          <w:rFonts w:ascii="宋体" w:hAnsi="宋体" w:cs="宋体"/>
          <w:sz w:val="24"/>
          <w:szCs w:val="24"/>
        </w:rPr>
      </w:pPr>
      <w:r w:rsidRPr="00100DE9">
        <w:rPr>
          <w:rStyle w:val="apple-converted-space"/>
          <w:rFonts w:ascii="宋体" w:hAnsi="宋体" w:cs="宋体" w:hint="eastAsia"/>
          <w:sz w:val="24"/>
          <w:szCs w:val="24"/>
        </w:rPr>
        <w:t xml:space="preserve">     d.Parcelable对象</w:t>
      </w:r>
    </w:p>
    <w:p w:rsidR="00655395" w:rsidRPr="00100DE9" w:rsidRDefault="00655395" w:rsidP="00655395">
      <w:pPr>
        <w:rPr>
          <w:rStyle w:val="apple-converted-space"/>
          <w:rFonts w:ascii="宋体" w:hAnsi="宋体" w:cs="宋体"/>
          <w:sz w:val="24"/>
          <w:szCs w:val="24"/>
        </w:rPr>
      </w:pPr>
      <w:r w:rsidRPr="00100DE9">
        <w:rPr>
          <w:rStyle w:val="apple-converted-space"/>
          <w:rFonts w:ascii="宋体" w:hAnsi="宋体" w:cs="宋体" w:hint="eastAsia"/>
          <w:sz w:val="24"/>
          <w:szCs w:val="24"/>
        </w:rPr>
        <w:t xml:space="preserve">     e.Intent</w:t>
      </w:r>
    </w:p>
    <w:p w:rsidR="00655395" w:rsidRPr="00100DE9" w:rsidRDefault="00655395" w:rsidP="00655395">
      <w:pPr>
        <w:rPr>
          <w:rStyle w:val="apple-converted-space"/>
          <w:rFonts w:ascii="宋体" w:hAnsi="宋体" w:cs="宋体"/>
          <w:b/>
          <w:bCs/>
          <w:szCs w:val="21"/>
        </w:rPr>
      </w:pPr>
    </w:p>
    <w:p w:rsidR="00655395" w:rsidRPr="00100DE9" w:rsidRDefault="00655395" w:rsidP="00655395">
      <w:pPr>
        <w:numPr>
          <w:ilvl w:val="0"/>
          <w:numId w:val="25"/>
        </w:numPr>
        <w:rPr>
          <w:rStyle w:val="apple-converted-space"/>
          <w:rFonts w:ascii="宋体" w:hAnsi="宋体" w:cs="宋体"/>
          <w:b/>
          <w:bCs/>
          <w:szCs w:val="21"/>
        </w:rPr>
      </w:pPr>
      <w:r w:rsidRPr="00100DE9">
        <w:rPr>
          <w:rStyle w:val="apple-converted-space"/>
          <w:rFonts w:ascii="宋体" w:hAnsi="宋体" w:cs="宋体" w:hint="eastAsia"/>
          <w:b/>
          <w:bCs/>
          <w:szCs w:val="21"/>
        </w:rPr>
        <w:lastRenderedPageBreak/>
        <w:t>当一个Activity在虚拟器上运行起来以后，点击home键，Activity会执行什么生命</w:t>
      </w:r>
    </w:p>
    <w:p w:rsidR="00655395" w:rsidRPr="00100DE9" w:rsidRDefault="00655395" w:rsidP="00655395">
      <w:pPr>
        <w:ind w:firstLineChars="200" w:firstLine="422"/>
        <w:rPr>
          <w:rStyle w:val="apple-converted-space"/>
          <w:rFonts w:ascii="宋体" w:hAnsi="宋体" w:cs="宋体"/>
          <w:b/>
          <w:bCs/>
          <w:szCs w:val="21"/>
        </w:rPr>
      </w:pPr>
      <w:r w:rsidRPr="00100DE9">
        <w:rPr>
          <w:rStyle w:val="apple-converted-space"/>
          <w:rFonts w:ascii="宋体" w:hAnsi="宋体" w:cs="宋体" w:hint="eastAsia"/>
          <w:b/>
          <w:bCs/>
          <w:szCs w:val="21"/>
        </w:rPr>
        <w:t>还走起方法？ 当再次进入这个应用，Activity执行什么生命周期方法？</w:t>
      </w:r>
    </w:p>
    <w:p w:rsidR="00655395" w:rsidRPr="00100DE9" w:rsidRDefault="00655395" w:rsidP="00655395">
      <w:pPr>
        <w:ind w:firstLineChars="200" w:firstLine="480"/>
        <w:rPr>
          <w:rStyle w:val="apple-converted-space"/>
          <w:rFonts w:ascii="宋体" w:hAnsi="宋体" w:cs="宋体"/>
          <w:sz w:val="24"/>
          <w:szCs w:val="24"/>
        </w:rPr>
      </w:pPr>
      <w:r w:rsidRPr="00100DE9">
        <w:rPr>
          <w:rStyle w:val="apple-converted-space"/>
          <w:rFonts w:ascii="宋体" w:hAnsi="宋体" w:cs="宋体" w:hint="eastAsia"/>
          <w:sz w:val="24"/>
          <w:szCs w:val="24"/>
        </w:rPr>
        <w:t>点击home键，会执行onPouse()----onStop()   当再次打开应用，会执行</w:t>
      </w:r>
    </w:p>
    <w:p w:rsidR="00655395" w:rsidRPr="00100DE9" w:rsidRDefault="00655395" w:rsidP="00655395">
      <w:pPr>
        <w:ind w:firstLineChars="200" w:firstLine="480"/>
        <w:rPr>
          <w:rStyle w:val="apple-converted-space"/>
          <w:rFonts w:ascii="宋体" w:hAnsi="宋体" w:cs="宋体"/>
          <w:sz w:val="24"/>
          <w:szCs w:val="24"/>
        </w:rPr>
      </w:pPr>
      <w:r w:rsidRPr="00100DE9">
        <w:rPr>
          <w:rStyle w:val="apple-converted-space"/>
          <w:rFonts w:ascii="宋体" w:hAnsi="宋体" w:cs="宋体" w:hint="eastAsia"/>
          <w:sz w:val="24"/>
          <w:szCs w:val="24"/>
        </w:rPr>
        <w:t>onRestart()---onStart()----onResume()</w:t>
      </w:r>
    </w:p>
    <w:p w:rsidR="00655395" w:rsidRPr="00100DE9" w:rsidRDefault="00655395" w:rsidP="00655395">
      <w:pPr>
        <w:numPr>
          <w:ilvl w:val="0"/>
          <w:numId w:val="25"/>
        </w:numPr>
        <w:rPr>
          <w:rStyle w:val="apple-converted-space"/>
          <w:rFonts w:ascii="宋体" w:hAnsi="宋体" w:cs="宋体"/>
          <w:b/>
          <w:bCs/>
          <w:szCs w:val="21"/>
        </w:rPr>
      </w:pPr>
      <w:r w:rsidRPr="00100DE9">
        <w:rPr>
          <w:rStyle w:val="apple-converted-space"/>
          <w:rFonts w:ascii="宋体" w:hAnsi="宋体" w:cs="宋体" w:hint="eastAsia"/>
          <w:b/>
          <w:bCs/>
          <w:szCs w:val="21"/>
        </w:rPr>
        <w:t>SharedPreferences能存储什么数据类型？</w:t>
      </w:r>
    </w:p>
    <w:p w:rsidR="00655395" w:rsidRPr="00100DE9" w:rsidRDefault="00655395" w:rsidP="00655395">
      <w:pPr>
        <w:ind w:firstLineChars="200" w:firstLine="480"/>
        <w:rPr>
          <w:rStyle w:val="apple-converted-space"/>
          <w:rFonts w:ascii="宋体" w:hAnsi="宋体" w:cs="宋体"/>
          <w:sz w:val="24"/>
          <w:szCs w:val="24"/>
        </w:rPr>
      </w:pPr>
      <w:r w:rsidRPr="00100DE9">
        <w:rPr>
          <w:rStyle w:val="apple-converted-space"/>
          <w:rFonts w:ascii="宋体" w:hAnsi="宋体" w:cs="宋体" w:hint="eastAsia"/>
          <w:sz w:val="24"/>
          <w:szCs w:val="24"/>
        </w:rPr>
        <w:t>Shared Preferences：用来存储"key-value"paires格式的数据，它是一个</w:t>
      </w:r>
    </w:p>
    <w:p w:rsidR="00655395" w:rsidRPr="00100DE9" w:rsidRDefault="00655395" w:rsidP="00655395">
      <w:pPr>
        <w:ind w:firstLineChars="200" w:firstLine="480"/>
        <w:rPr>
          <w:rStyle w:val="apple-converted-space"/>
          <w:rFonts w:ascii="宋体" w:hAnsi="宋体" w:cs="宋体"/>
          <w:sz w:val="24"/>
          <w:szCs w:val="24"/>
        </w:rPr>
      </w:pPr>
      <w:r w:rsidRPr="00100DE9">
        <w:rPr>
          <w:rStyle w:val="apple-converted-space"/>
          <w:rFonts w:ascii="宋体" w:hAnsi="宋体" w:cs="宋体" w:hint="eastAsia"/>
          <w:sz w:val="24"/>
          <w:szCs w:val="24"/>
        </w:rPr>
        <w:t>轻量级的键值存储机制，只可以存储基本的数据类型。如 String 、int 、</w:t>
      </w:r>
    </w:p>
    <w:p w:rsidR="00655395" w:rsidRPr="00100DE9" w:rsidRDefault="00655395" w:rsidP="00655395">
      <w:pPr>
        <w:ind w:firstLineChars="200" w:firstLine="480"/>
        <w:rPr>
          <w:rStyle w:val="apple-converted-space"/>
          <w:rFonts w:ascii="宋体" w:hAnsi="宋体" w:cs="宋体"/>
          <w:b/>
          <w:bCs/>
          <w:szCs w:val="21"/>
        </w:rPr>
      </w:pPr>
      <w:r w:rsidRPr="00100DE9">
        <w:rPr>
          <w:rStyle w:val="apple-converted-space"/>
          <w:rFonts w:ascii="宋体" w:hAnsi="宋体" w:cs="宋体" w:hint="eastAsia"/>
          <w:sz w:val="24"/>
          <w:szCs w:val="24"/>
        </w:rPr>
        <w:t xml:space="preserve">boolean 、float 、double、long 、byte、short  </w:t>
      </w:r>
    </w:p>
    <w:p w:rsidR="00655395" w:rsidRPr="00100DE9" w:rsidRDefault="00655395" w:rsidP="00655395">
      <w:pPr>
        <w:rPr>
          <w:rStyle w:val="apple-converted-space"/>
          <w:rFonts w:ascii="宋体" w:hAnsi="宋体" w:cs="宋体"/>
          <w:b/>
          <w:bCs/>
          <w:szCs w:val="21"/>
        </w:rPr>
      </w:pPr>
    </w:p>
    <w:p w:rsidR="00655395" w:rsidRPr="00100DE9" w:rsidRDefault="00655395" w:rsidP="00655395">
      <w:pPr>
        <w:numPr>
          <w:ilvl w:val="0"/>
          <w:numId w:val="25"/>
        </w:numPr>
        <w:rPr>
          <w:rStyle w:val="apple-converted-space"/>
          <w:rFonts w:ascii="宋体" w:hAnsi="宋体" w:cs="宋体"/>
          <w:b/>
          <w:bCs/>
          <w:color w:val="444444"/>
          <w:szCs w:val="21"/>
        </w:rPr>
      </w:pPr>
      <w:r w:rsidRPr="00100DE9">
        <w:rPr>
          <w:rStyle w:val="apple-converted-space"/>
          <w:rFonts w:ascii="宋体" w:hAnsi="宋体" w:cs="宋体" w:hint="eastAsia"/>
          <w:b/>
          <w:bCs/>
          <w:color w:val="444444"/>
          <w:szCs w:val="21"/>
        </w:rPr>
        <w:t>Android中的</w:t>
      </w:r>
      <w:r w:rsidRPr="00100DE9">
        <w:rPr>
          <w:rFonts w:ascii="宋体" w:hAnsi="宋体" w:hint="eastAsia"/>
          <w:b/>
          <w:bCs/>
          <w:szCs w:val="21"/>
        </w:rPr>
        <w:t>Notification一般会在什么时候用到？</w:t>
      </w:r>
    </w:p>
    <w:p w:rsidR="00655395" w:rsidRPr="00100DE9" w:rsidRDefault="00655395" w:rsidP="00655395">
      <w:pPr>
        <w:ind w:firstLineChars="200" w:firstLine="480"/>
        <w:rPr>
          <w:rFonts w:ascii="宋体" w:hAnsi="宋体"/>
          <w:sz w:val="24"/>
          <w:szCs w:val="24"/>
        </w:rPr>
      </w:pPr>
      <w:r w:rsidRPr="00100DE9">
        <w:rPr>
          <w:rFonts w:ascii="宋体" w:hAnsi="宋体" w:hint="eastAsia"/>
          <w:sz w:val="24"/>
          <w:szCs w:val="24"/>
        </w:rPr>
        <w:t>Notification就是在桌面的状态通知栏。这主要涉及三个主要类：</w:t>
      </w:r>
    </w:p>
    <w:p w:rsidR="00655395" w:rsidRPr="00100DE9" w:rsidRDefault="00655395" w:rsidP="00655395">
      <w:pPr>
        <w:ind w:firstLineChars="200" w:firstLine="480"/>
        <w:rPr>
          <w:rFonts w:ascii="宋体" w:hAnsi="宋体"/>
          <w:sz w:val="24"/>
          <w:szCs w:val="24"/>
        </w:rPr>
      </w:pPr>
      <w:r w:rsidRPr="00100DE9">
        <w:rPr>
          <w:rFonts w:ascii="宋体" w:hAnsi="宋体" w:hint="eastAsia"/>
          <w:sz w:val="24"/>
          <w:szCs w:val="24"/>
        </w:rPr>
        <w:t>Notification：设置通知的各个属性。NotificationManager：负责发送通</w:t>
      </w:r>
    </w:p>
    <w:p w:rsidR="00655395" w:rsidRPr="00100DE9" w:rsidRDefault="00655395" w:rsidP="00655395">
      <w:pPr>
        <w:ind w:firstLineChars="200" w:firstLine="480"/>
        <w:rPr>
          <w:rFonts w:ascii="宋体" w:hAnsi="宋体"/>
          <w:sz w:val="24"/>
          <w:szCs w:val="24"/>
        </w:rPr>
      </w:pPr>
      <w:r w:rsidRPr="00100DE9">
        <w:rPr>
          <w:rFonts w:ascii="宋体" w:hAnsi="宋体" w:hint="eastAsia"/>
          <w:sz w:val="24"/>
          <w:szCs w:val="24"/>
        </w:rPr>
        <w:t>知和取消通知Notification.Builder：Notification内之类，创建</w:t>
      </w:r>
    </w:p>
    <w:p w:rsidR="00655395" w:rsidRPr="00100DE9" w:rsidRDefault="00655395" w:rsidP="00655395">
      <w:pPr>
        <w:ind w:firstLineChars="200" w:firstLine="480"/>
        <w:rPr>
          <w:rFonts w:ascii="宋体" w:hAnsi="宋体"/>
          <w:sz w:val="24"/>
          <w:szCs w:val="24"/>
        </w:rPr>
      </w:pPr>
      <w:r w:rsidRPr="00100DE9">
        <w:rPr>
          <w:rFonts w:ascii="宋体" w:hAnsi="宋体" w:hint="eastAsia"/>
          <w:sz w:val="24"/>
          <w:szCs w:val="24"/>
        </w:rPr>
        <w:t>Notification对象。非常方便的控制所有的flags，同时构建Notification</w:t>
      </w:r>
    </w:p>
    <w:p w:rsidR="00655395" w:rsidRPr="00100DE9" w:rsidRDefault="00655395" w:rsidP="00655395">
      <w:pPr>
        <w:ind w:firstLineChars="200" w:firstLine="480"/>
        <w:rPr>
          <w:rStyle w:val="apple-converted-space"/>
          <w:rFonts w:ascii="宋体" w:hAnsi="宋体" w:cs="宋体"/>
          <w:b/>
          <w:bCs/>
          <w:color w:val="444444"/>
          <w:sz w:val="24"/>
          <w:szCs w:val="24"/>
        </w:rPr>
      </w:pPr>
      <w:r w:rsidRPr="00100DE9">
        <w:rPr>
          <w:rFonts w:ascii="宋体" w:hAnsi="宋体" w:hint="eastAsia"/>
          <w:sz w:val="24"/>
          <w:szCs w:val="24"/>
        </w:rPr>
        <w:t>的风格。</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color w:val="333333"/>
          <w:sz w:val="24"/>
          <w:szCs w:val="24"/>
          <w:shd w:val="clear" w:color="auto" w:fill="FFFFFF"/>
        </w:rPr>
        <w:t>主要作用：</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a.创建一个状态条图标</w:t>
      </w:r>
    </w:p>
    <w:p w:rsidR="00655395" w:rsidRPr="00100DE9" w:rsidRDefault="00655395" w:rsidP="00655395">
      <w:pPr>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 xml:space="preserve">    b.在扩展的状态条窗口中显示额外的信息（和启动一个Intent）。</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c.闪灯或LED。</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d.电话震动。</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e.发出听得见的警告声（铃声，保存的声音文件</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Notification是看不见的程序组件（Broadcast Receiver，Service和不活</w:t>
      </w:r>
    </w:p>
    <w:p w:rsidR="00655395" w:rsidRPr="00100DE9" w:rsidRDefault="00655395" w:rsidP="00655395">
      <w:pPr>
        <w:ind w:firstLineChars="200" w:firstLine="480"/>
        <w:rPr>
          <w:rFonts w:ascii="宋体" w:hAnsi="宋体"/>
          <w:color w:val="333333"/>
          <w:sz w:val="24"/>
          <w:szCs w:val="24"/>
          <w:shd w:val="clear" w:color="auto" w:fill="FFFFFF"/>
        </w:rPr>
      </w:pPr>
      <w:r w:rsidRPr="00100DE9">
        <w:rPr>
          <w:rFonts w:ascii="宋体" w:hAnsi="宋体" w:hint="eastAsia"/>
          <w:color w:val="333333"/>
          <w:sz w:val="24"/>
          <w:szCs w:val="24"/>
          <w:shd w:val="clear" w:color="auto" w:fill="FFFFFF"/>
        </w:rPr>
        <w:t>跃的Activity）警示用户有需要注意的事件发</w:t>
      </w:r>
      <w:bookmarkStart w:id="0" w:name="_GoBack"/>
      <w:bookmarkEnd w:id="0"/>
      <w:r w:rsidRPr="00100DE9">
        <w:rPr>
          <w:rFonts w:ascii="宋体" w:hAnsi="宋体" w:hint="eastAsia"/>
          <w:color w:val="333333"/>
          <w:sz w:val="24"/>
          <w:szCs w:val="24"/>
          <w:shd w:val="clear" w:color="auto" w:fill="FFFFFF"/>
        </w:rPr>
        <w:t>生的最好途径</w:t>
      </w:r>
    </w:p>
    <w:p w:rsidR="00655395" w:rsidRPr="00100DE9" w:rsidRDefault="00655395" w:rsidP="00655395"/>
    <w:p w:rsidR="00655395" w:rsidRPr="00100DE9" w:rsidRDefault="00655395" w:rsidP="00655395"/>
    <w:p w:rsidR="00655395" w:rsidRPr="00100DE9" w:rsidRDefault="00655395" w:rsidP="00655395">
      <w:pPr>
        <w:pStyle w:val="aa"/>
        <w:rPr>
          <w:sz w:val="24"/>
          <w:szCs w:val="24"/>
        </w:rPr>
      </w:pPr>
      <w:r w:rsidRPr="00100DE9">
        <w:rPr>
          <w:rFonts w:hint="eastAsia"/>
          <w:sz w:val="24"/>
          <w:szCs w:val="24"/>
        </w:rPr>
        <w:t>Android</w:t>
      </w:r>
      <w:r w:rsidRPr="00100DE9">
        <w:rPr>
          <w:rFonts w:hint="eastAsia"/>
          <w:sz w:val="24"/>
          <w:szCs w:val="24"/>
        </w:rPr>
        <w:t>高级技术</w:t>
      </w:r>
      <w:r w:rsidRPr="00100DE9">
        <w:rPr>
          <w:rFonts w:hint="eastAsia"/>
          <w:sz w:val="24"/>
          <w:szCs w:val="24"/>
        </w:rPr>
        <w:t>-</w:t>
      </w:r>
      <w:r w:rsidRPr="00100DE9">
        <w:rPr>
          <w:rFonts w:hint="eastAsia"/>
          <w:sz w:val="24"/>
          <w:szCs w:val="24"/>
        </w:rPr>
        <w:t>简答题</w:t>
      </w:r>
    </w:p>
    <w:p w:rsidR="00655395" w:rsidRPr="00100DE9" w:rsidRDefault="00655395" w:rsidP="00655395">
      <w:pPr>
        <w:pStyle w:val="p0"/>
        <w:rPr>
          <w:rFonts w:ascii="宋体" w:hAnsi="宋体"/>
          <w:b/>
          <w:bCs/>
          <w:sz w:val="24"/>
          <w:szCs w:val="24"/>
        </w:rPr>
      </w:pPr>
      <w:r w:rsidRPr="00100DE9">
        <w:rPr>
          <w:rFonts w:ascii="宋体" w:hAnsi="宋体" w:hint="eastAsia"/>
          <w:b/>
          <w:bCs/>
          <w:sz w:val="24"/>
          <w:szCs w:val="24"/>
        </w:rPr>
        <w:t>1：Android中五种数据存储方式分别是什么？他们的特点？</w:t>
      </w:r>
    </w:p>
    <w:p w:rsidR="00655395" w:rsidRPr="00100DE9" w:rsidRDefault="00655395" w:rsidP="00655395">
      <w:pPr>
        <w:pStyle w:val="p0"/>
        <w:ind w:left="360"/>
        <w:rPr>
          <w:rFonts w:ascii="宋体" w:hAnsi="宋体"/>
          <w:b/>
          <w:bCs/>
          <w:sz w:val="24"/>
          <w:szCs w:val="24"/>
        </w:rPr>
      </w:pPr>
      <w:r w:rsidRPr="00100DE9">
        <w:rPr>
          <w:rFonts w:ascii="宋体" w:hAnsi="宋体" w:hint="eastAsia"/>
          <w:b/>
          <w:bCs/>
          <w:sz w:val="24"/>
          <w:szCs w:val="24"/>
        </w:rPr>
        <w:t>答：</w:t>
      </w:r>
      <w:r w:rsidRPr="00100DE9">
        <w:rPr>
          <w:rFonts w:ascii="宋体" w:hAnsi="宋体" w:hint="eastAsia"/>
          <w:sz w:val="24"/>
          <w:szCs w:val="24"/>
        </w:rPr>
        <w:t>Android提供了五种存取数据的方式</w:t>
      </w:r>
    </w:p>
    <w:p w:rsidR="00655395" w:rsidRPr="00100DE9" w:rsidRDefault="00655395" w:rsidP="00655395">
      <w:pPr>
        <w:pStyle w:val="p0"/>
        <w:numPr>
          <w:ilvl w:val="0"/>
          <w:numId w:val="27"/>
        </w:numPr>
        <w:rPr>
          <w:rFonts w:ascii="宋体" w:hAnsi="宋体"/>
          <w:sz w:val="24"/>
          <w:szCs w:val="24"/>
        </w:rPr>
      </w:pPr>
      <w:r w:rsidRPr="00100DE9">
        <w:rPr>
          <w:rFonts w:ascii="宋体" w:hAnsi="宋体" w:hint="eastAsia"/>
          <w:sz w:val="24"/>
          <w:szCs w:val="24"/>
        </w:rPr>
        <w:t>SharedPreference，存放较少的五种类型的数据，只能在同一个包内使</w:t>
      </w:r>
    </w:p>
    <w:p w:rsidR="00655395" w:rsidRPr="00100DE9" w:rsidRDefault="00655395" w:rsidP="00655395">
      <w:pPr>
        <w:pStyle w:val="p0"/>
        <w:ind w:left="864"/>
        <w:rPr>
          <w:rFonts w:ascii="宋体" w:hAnsi="宋体"/>
          <w:sz w:val="24"/>
          <w:szCs w:val="24"/>
        </w:rPr>
      </w:pPr>
      <w:r w:rsidRPr="00100DE9">
        <w:rPr>
          <w:rFonts w:ascii="宋体" w:hAnsi="宋体" w:hint="eastAsia"/>
          <w:sz w:val="24"/>
          <w:szCs w:val="24"/>
        </w:rPr>
        <w:t>用，生成XML的格式存放在设备中</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(2) SQLite数据库，存放各种数据，是一个轻量级的嵌入式数据库</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(3) File文件，通过读取写入方式生成文件存放数据</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(4) ContentProvider，主要用于让其他应用程序使用保存的数据</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(5)通过网络获取数据和写入数据到网络存储空间</w:t>
      </w:r>
    </w:p>
    <w:p w:rsidR="00655395" w:rsidRPr="00100DE9" w:rsidRDefault="00655395" w:rsidP="00655395">
      <w:pPr>
        <w:pStyle w:val="p0"/>
        <w:rPr>
          <w:rFonts w:ascii="宋体" w:hAnsi="宋体"/>
          <w:sz w:val="24"/>
          <w:szCs w:val="24"/>
        </w:rPr>
      </w:pPr>
    </w:p>
    <w:p w:rsidR="00655395" w:rsidRPr="00100DE9" w:rsidRDefault="00655395" w:rsidP="00655395">
      <w:pPr>
        <w:rPr>
          <w:b/>
          <w:sz w:val="24"/>
          <w:szCs w:val="24"/>
        </w:rPr>
      </w:pPr>
      <w:r w:rsidRPr="00100DE9">
        <w:rPr>
          <w:rFonts w:hint="eastAsia"/>
          <w:b/>
          <w:sz w:val="24"/>
          <w:szCs w:val="24"/>
        </w:rPr>
        <w:t>2:</w:t>
      </w:r>
      <w:r w:rsidRPr="00100DE9">
        <w:rPr>
          <w:rFonts w:hint="eastAsia"/>
          <w:b/>
          <w:sz w:val="24"/>
          <w:szCs w:val="24"/>
        </w:rPr>
        <w:t>简述</w:t>
      </w:r>
      <w:r w:rsidRPr="00100DE9">
        <w:rPr>
          <w:b/>
          <w:sz w:val="24"/>
          <w:szCs w:val="24"/>
        </w:rPr>
        <w:t>SharedPreferences</w:t>
      </w:r>
      <w:r w:rsidRPr="00100DE9">
        <w:rPr>
          <w:rFonts w:hint="eastAsia"/>
          <w:b/>
          <w:sz w:val="24"/>
          <w:szCs w:val="24"/>
        </w:rPr>
        <w:t>存储方式</w:t>
      </w:r>
    </w:p>
    <w:p w:rsidR="00655395" w:rsidRPr="00100DE9" w:rsidRDefault="00655395" w:rsidP="00655395">
      <w:pPr>
        <w:ind w:firstLineChars="200" w:firstLine="480"/>
        <w:rPr>
          <w:rFonts w:ascii="Verdana" w:hAnsi="Verdana" w:cs="宋体"/>
          <w:color w:val="000000"/>
          <w:kern w:val="0"/>
          <w:sz w:val="24"/>
          <w:szCs w:val="24"/>
        </w:rPr>
      </w:pPr>
      <w:r w:rsidRPr="00100DE9">
        <w:rPr>
          <w:rFonts w:ascii="Verdana" w:hAnsi="Verdana" w:cs="宋体"/>
          <w:color w:val="000000"/>
          <w:kern w:val="0"/>
          <w:sz w:val="24"/>
          <w:szCs w:val="24"/>
        </w:rPr>
        <w:t>SharedPreferences</w:t>
      </w:r>
      <w:r w:rsidRPr="00100DE9">
        <w:rPr>
          <w:rFonts w:ascii="Verdana" w:hAnsi="Verdana" w:cs="宋体"/>
          <w:color w:val="000000"/>
          <w:kern w:val="0"/>
          <w:sz w:val="24"/>
          <w:szCs w:val="24"/>
        </w:rPr>
        <w:t>也是一种轻型的数据存储方式，它的本质是基于</w:t>
      </w:r>
      <w:r w:rsidRPr="00100DE9">
        <w:rPr>
          <w:rFonts w:ascii="Verdana" w:hAnsi="Verdana" w:cs="宋体"/>
          <w:color w:val="000000"/>
          <w:kern w:val="0"/>
          <w:sz w:val="24"/>
          <w:szCs w:val="24"/>
        </w:rPr>
        <w:t>XML</w:t>
      </w:r>
      <w:r w:rsidRPr="00100DE9">
        <w:rPr>
          <w:rFonts w:ascii="Verdana" w:hAnsi="Verdana" w:cs="宋体"/>
          <w:color w:val="000000"/>
          <w:kern w:val="0"/>
          <w:sz w:val="24"/>
          <w:szCs w:val="24"/>
        </w:rPr>
        <w:t>文件存储</w:t>
      </w:r>
      <w:r w:rsidRPr="00100DE9">
        <w:rPr>
          <w:rFonts w:ascii="Verdana" w:hAnsi="Verdana" w:cs="宋体"/>
          <w:color w:val="000000"/>
          <w:kern w:val="0"/>
          <w:sz w:val="24"/>
          <w:szCs w:val="24"/>
        </w:rPr>
        <w:t>key-value</w:t>
      </w:r>
      <w:r w:rsidRPr="00100DE9">
        <w:rPr>
          <w:rFonts w:ascii="Verdana" w:hAnsi="Verdana" w:cs="宋体"/>
          <w:color w:val="000000"/>
          <w:kern w:val="0"/>
          <w:sz w:val="24"/>
          <w:szCs w:val="24"/>
        </w:rPr>
        <w:t>键值对数据，通常用来存储一些简单的配置信息。其存储位置在</w:t>
      </w:r>
      <w:r w:rsidRPr="00100DE9">
        <w:rPr>
          <w:rFonts w:ascii="Verdana" w:hAnsi="Verdana" w:cs="宋体"/>
          <w:color w:val="000000"/>
          <w:kern w:val="0"/>
          <w:sz w:val="24"/>
          <w:szCs w:val="24"/>
        </w:rPr>
        <w:t>/data/data/&lt;</w:t>
      </w:r>
      <w:r w:rsidRPr="00100DE9">
        <w:rPr>
          <w:rFonts w:ascii="Verdana" w:hAnsi="Verdana" w:cs="宋体"/>
          <w:color w:val="000000"/>
          <w:kern w:val="0"/>
          <w:sz w:val="24"/>
          <w:szCs w:val="24"/>
        </w:rPr>
        <w:t>包名</w:t>
      </w:r>
      <w:r w:rsidRPr="00100DE9">
        <w:rPr>
          <w:rFonts w:ascii="Verdana" w:hAnsi="Verdana" w:cs="宋体"/>
          <w:color w:val="000000"/>
          <w:kern w:val="0"/>
          <w:sz w:val="24"/>
          <w:szCs w:val="24"/>
        </w:rPr>
        <w:t>&gt;/shared_prefs</w:t>
      </w:r>
      <w:r w:rsidRPr="00100DE9">
        <w:rPr>
          <w:rFonts w:ascii="Verdana" w:hAnsi="Verdana" w:cs="宋体"/>
          <w:color w:val="000000"/>
          <w:kern w:val="0"/>
          <w:sz w:val="24"/>
          <w:szCs w:val="24"/>
        </w:rPr>
        <w:t>目录下。</w:t>
      </w:r>
      <w:r w:rsidRPr="00100DE9">
        <w:rPr>
          <w:rFonts w:ascii="Verdana" w:hAnsi="Verdana" w:cs="宋体"/>
          <w:color w:val="000000"/>
          <w:kern w:val="0"/>
          <w:sz w:val="24"/>
          <w:szCs w:val="24"/>
        </w:rPr>
        <w:t>SharedPreferences</w:t>
      </w:r>
      <w:r w:rsidRPr="00100DE9">
        <w:rPr>
          <w:rFonts w:ascii="Verdana" w:hAnsi="Verdana" w:cs="宋体"/>
          <w:color w:val="000000"/>
          <w:kern w:val="0"/>
          <w:sz w:val="24"/>
          <w:szCs w:val="24"/>
        </w:rPr>
        <w:t>对象本身只能</w:t>
      </w:r>
      <w:r w:rsidRPr="00100DE9">
        <w:rPr>
          <w:rFonts w:ascii="Verdana" w:hAnsi="Verdana" w:cs="宋体" w:hint="eastAsia"/>
          <w:color w:val="000000"/>
          <w:kern w:val="0"/>
          <w:sz w:val="24"/>
          <w:szCs w:val="24"/>
        </w:rPr>
        <w:t>读取</w:t>
      </w:r>
      <w:r w:rsidRPr="00100DE9">
        <w:rPr>
          <w:rFonts w:ascii="Verdana" w:hAnsi="Verdana" w:cs="宋体"/>
          <w:color w:val="000000"/>
          <w:kern w:val="0"/>
          <w:sz w:val="24"/>
          <w:szCs w:val="24"/>
        </w:rPr>
        <w:t>数据而不支持</w:t>
      </w:r>
      <w:r w:rsidRPr="00100DE9">
        <w:rPr>
          <w:rFonts w:ascii="Verdana" w:hAnsi="Verdana" w:cs="宋体" w:hint="eastAsia"/>
          <w:color w:val="000000"/>
          <w:kern w:val="0"/>
          <w:sz w:val="24"/>
          <w:szCs w:val="24"/>
        </w:rPr>
        <w:t>写入数据</w:t>
      </w:r>
      <w:r w:rsidRPr="00100DE9">
        <w:rPr>
          <w:rFonts w:ascii="Verdana" w:hAnsi="Verdana" w:cs="宋体"/>
          <w:color w:val="000000"/>
          <w:kern w:val="0"/>
          <w:sz w:val="24"/>
          <w:szCs w:val="24"/>
        </w:rPr>
        <w:t>，存储修改是通过</w:t>
      </w:r>
      <w:r w:rsidRPr="00100DE9">
        <w:rPr>
          <w:rFonts w:ascii="Verdana" w:hAnsi="Verdana" w:cs="宋体"/>
          <w:color w:val="000000"/>
          <w:kern w:val="0"/>
          <w:sz w:val="24"/>
          <w:szCs w:val="24"/>
        </w:rPr>
        <w:t>Editor</w:t>
      </w:r>
      <w:r w:rsidRPr="00100DE9">
        <w:rPr>
          <w:rFonts w:ascii="Verdana" w:hAnsi="Verdana" w:cs="宋体"/>
          <w:color w:val="000000"/>
          <w:kern w:val="0"/>
          <w:sz w:val="24"/>
          <w:szCs w:val="24"/>
        </w:rPr>
        <w:t>对象实现。</w:t>
      </w:r>
    </w:p>
    <w:p w:rsidR="00655395" w:rsidRPr="00100DE9" w:rsidRDefault="00655395" w:rsidP="00655395">
      <w:pPr>
        <w:ind w:firstLineChars="200" w:firstLine="480"/>
        <w:rPr>
          <w:rFonts w:ascii="Verdana" w:hAnsi="Verdana" w:cs="宋体"/>
          <w:color w:val="000000"/>
          <w:kern w:val="0"/>
          <w:sz w:val="24"/>
          <w:szCs w:val="24"/>
        </w:rPr>
      </w:pPr>
    </w:p>
    <w:p w:rsidR="00655395" w:rsidRPr="00100DE9" w:rsidRDefault="00655395" w:rsidP="00655395">
      <w:pPr>
        <w:rPr>
          <w:rFonts w:ascii="Helvetica" w:hAnsi="Helvetica" w:cs="Helvetica"/>
          <w:b/>
          <w:color w:val="000000"/>
          <w:kern w:val="0"/>
          <w:sz w:val="24"/>
          <w:szCs w:val="24"/>
          <w:shd w:val="clear" w:color="auto" w:fill="FFFFFF"/>
        </w:rPr>
      </w:pPr>
      <w:r w:rsidRPr="00100DE9">
        <w:rPr>
          <w:rFonts w:hint="eastAsia"/>
          <w:b/>
          <w:sz w:val="24"/>
          <w:szCs w:val="24"/>
        </w:rPr>
        <w:t>3</w:t>
      </w:r>
      <w:r w:rsidRPr="00100DE9">
        <w:rPr>
          <w:rFonts w:hint="eastAsia"/>
          <w:b/>
          <w:sz w:val="24"/>
          <w:szCs w:val="24"/>
        </w:rPr>
        <w:t>：</w:t>
      </w:r>
      <w:r w:rsidRPr="00100DE9">
        <w:rPr>
          <w:rFonts w:ascii="Helvetica" w:hAnsi="Helvetica" w:cs="Helvetica"/>
          <w:b/>
          <w:color w:val="000000"/>
          <w:kern w:val="0"/>
          <w:sz w:val="24"/>
          <w:szCs w:val="24"/>
          <w:shd w:val="clear" w:color="auto" w:fill="FFFFFF"/>
        </w:rPr>
        <w:t>SQLite</w:t>
      </w:r>
      <w:r w:rsidRPr="00100DE9">
        <w:rPr>
          <w:rFonts w:ascii="Helvetica" w:hAnsi="Helvetica" w:cs="Helvetica" w:hint="eastAsia"/>
          <w:b/>
          <w:color w:val="000000"/>
          <w:kern w:val="0"/>
          <w:sz w:val="24"/>
          <w:szCs w:val="24"/>
          <w:shd w:val="clear" w:color="auto" w:fill="FFFFFF"/>
        </w:rPr>
        <w:t>主要通过那两个类实现其功能的？</w:t>
      </w:r>
    </w:p>
    <w:p w:rsidR="00655395" w:rsidRPr="00100DE9" w:rsidRDefault="00655395" w:rsidP="00655395">
      <w:pPr>
        <w:ind w:firstLineChars="200" w:firstLine="480"/>
        <w:rPr>
          <w:sz w:val="24"/>
          <w:szCs w:val="24"/>
        </w:rPr>
      </w:pPr>
      <w:r w:rsidRPr="00100DE9">
        <w:rPr>
          <w:rFonts w:hint="eastAsia"/>
          <w:sz w:val="24"/>
          <w:szCs w:val="24"/>
        </w:rPr>
        <w:t>SQLiteOpenHelper</w:t>
      </w:r>
      <w:r w:rsidRPr="00100DE9">
        <w:rPr>
          <w:rFonts w:hint="eastAsia"/>
          <w:sz w:val="24"/>
          <w:szCs w:val="24"/>
        </w:rPr>
        <w:t>：这个类是数据库的帮助类；用来进行数据库的创建；表</w:t>
      </w:r>
      <w:r w:rsidRPr="00100DE9">
        <w:rPr>
          <w:rFonts w:hint="eastAsia"/>
          <w:sz w:val="24"/>
          <w:szCs w:val="24"/>
        </w:rPr>
        <w:lastRenderedPageBreak/>
        <w:t>的创建，以及版本的更新</w:t>
      </w:r>
    </w:p>
    <w:p w:rsidR="00655395" w:rsidRPr="00100DE9" w:rsidRDefault="00655395" w:rsidP="00655395">
      <w:pPr>
        <w:ind w:firstLineChars="200" w:firstLine="480"/>
        <w:rPr>
          <w:sz w:val="24"/>
          <w:szCs w:val="24"/>
        </w:rPr>
      </w:pPr>
      <w:r w:rsidRPr="00100DE9">
        <w:rPr>
          <w:rFonts w:hint="eastAsia"/>
          <w:sz w:val="24"/>
          <w:szCs w:val="24"/>
        </w:rPr>
        <w:t>SQLiteDatabase</w:t>
      </w:r>
      <w:r w:rsidRPr="00100DE9">
        <w:rPr>
          <w:rFonts w:hint="eastAsia"/>
          <w:sz w:val="24"/>
          <w:szCs w:val="24"/>
        </w:rPr>
        <w:t>：</w:t>
      </w:r>
      <w:r w:rsidRPr="00100DE9">
        <w:rPr>
          <w:rFonts w:hint="eastAsia"/>
          <w:sz w:val="24"/>
          <w:szCs w:val="24"/>
        </w:rPr>
        <w:t xml:space="preserve"> </w:t>
      </w:r>
      <w:r w:rsidRPr="00100DE9">
        <w:rPr>
          <w:rFonts w:hint="eastAsia"/>
          <w:sz w:val="24"/>
          <w:szCs w:val="24"/>
        </w:rPr>
        <w:t>这个类里</w:t>
      </w:r>
      <w:r w:rsidRPr="00100DE9">
        <w:rPr>
          <w:rFonts w:hint="eastAsia"/>
          <w:sz w:val="24"/>
          <w:szCs w:val="24"/>
        </w:rPr>
        <w:t xml:space="preserve"> </w:t>
      </w:r>
      <w:r w:rsidRPr="00100DE9">
        <w:rPr>
          <w:rFonts w:hint="eastAsia"/>
          <w:sz w:val="24"/>
          <w:szCs w:val="24"/>
        </w:rPr>
        <w:t>封装了对表的具体的操作的方法，比如</w:t>
      </w:r>
      <w:r w:rsidRPr="00100DE9">
        <w:rPr>
          <w:rFonts w:hint="eastAsia"/>
          <w:sz w:val="24"/>
          <w:szCs w:val="24"/>
        </w:rPr>
        <w:t xml:space="preserve"> </w:t>
      </w:r>
      <w:r w:rsidRPr="00100DE9">
        <w:rPr>
          <w:rFonts w:hint="eastAsia"/>
          <w:sz w:val="24"/>
          <w:szCs w:val="24"/>
        </w:rPr>
        <w:t>增删改查的方法。</w:t>
      </w:r>
    </w:p>
    <w:p w:rsidR="00655395" w:rsidRPr="00100DE9" w:rsidRDefault="00655395" w:rsidP="00655395">
      <w:pPr>
        <w:ind w:firstLineChars="200" w:firstLine="480"/>
        <w:rPr>
          <w:sz w:val="24"/>
          <w:szCs w:val="24"/>
        </w:rPr>
      </w:pPr>
    </w:p>
    <w:p w:rsidR="00655395" w:rsidRPr="00100DE9" w:rsidRDefault="00655395" w:rsidP="00655395">
      <w:pPr>
        <w:rPr>
          <w:rFonts w:ascii="Verdana" w:hAnsi="Verdana" w:cs="宋体"/>
          <w:b/>
          <w:color w:val="000000"/>
          <w:kern w:val="0"/>
          <w:sz w:val="24"/>
          <w:szCs w:val="24"/>
        </w:rPr>
      </w:pPr>
      <w:r w:rsidRPr="00100DE9">
        <w:rPr>
          <w:rFonts w:hint="eastAsia"/>
          <w:b/>
          <w:sz w:val="24"/>
          <w:szCs w:val="24"/>
        </w:rPr>
        <w:t>4</w:t>
      </w:r>
      <w:r w:rsidRPr="00100DE9">
        <w:rPr>
          <w:rFonts w:hint="eastAsia"/>
          <w:b/>
          <w:sz w:val="24"/>
          <w:szCs w:val="24"/>
        </w:rPr>
        <w:t>：</w:t>
      </w:r>
      <w:r w:rsidRPr="00100DE9">
        <w:rPr>
          <w:rFonts w:ascii="Verdana" w:hAnsi="Verdana" w:cs="宋体"/>
          <w:b/>
          <w:color w:val="000000"/>
          <w:kern w:val="0"/>
          <w:sz w:val="24"/>
          <w:szCs w:val="24"/>
        </w:rPr>
        <w:t>SharedPreferences</w:t>
      </w:r>
      <w:r w:rsidRPr="00100DE9">
        <w:rPr>
          <w:rFonts w:ascii="Verdana" w:hAnsi="Verdana" w:cs="宋体"/>
          <w:b/>
          <w:color w:val="000000"/>
          <w:kern w:val="0"/>
          <w:sz w:val="24"/>
          <w:szCs w:val="24"/>
        </w:rPr>
        <w:t>与</w:t>
      </w:r>
      <w:r w:rsidRPr="00100DE9">
        <w:rPr>
          <w:rFonts w:ascii="Verdana" w:hAnsi="Verdana" w:cs="宋体"/>
          <w:b/>
          <w:color w:val="000000"/>
          <w:kern w:val="0"/>
          <w:sz w:val="24"/>
          <w:szCs w:val="24"/>
        </w:rPr>
        <w:t>SQLite</w:t>
      </w:r>
      <w:r w:rsidRPr="00100DE9">
        <w:rPr>
          <w:rFonts w:ascii="Verdana" w:hAnsi="Verdana" w:cs="宋体"/>
          <w:b/>
          <w:color w:val="000000"/>
          <w:kern w:val="0"/>
          <w:sz w:val="24"/>
          <w:szCs w:val="24"/>
        </w:rPr>
        <w:t>数据库</w:t>
      </w:r>
      <w:r w:rsidRPr="00100DE9">
        <w:rPr>
          <w:rFonts w:ascii="Verdana" w:hAnsi="Verdana" w:cs="宋体" w:hint="eastAsia"/>
          <w:b/>
          <w:color w:val="000000"/>
          <w:kern w:val="0"/>
          <w:sz w:val="24"/>
          <w:szCs w:val="24"/>
        </w:rPr>
        <w:t>的区别</w:t>
      </w:r>
    </w:p>
    <w:p w:rsidR="00655395" w:rsidRPr="00100DE9" w:rsidRDefault="00655395" w:rsidP="00655395">
      <w:pPr>
        <w:ind w:firstLineChars="200" w:firstLine="480"/>
        <w:rPr>
          <w:rFonts w:ascii="Verdana" w:hAnsi="Verdana" w:cs="宋体"/>
          <w:color w:val="000000"/>
          <w:kern w:val="0"/>
          <w:sz w:val="24"/>
          <w:szCs w:val="24"/>
        </w:rPr>
      </w:pPr>
      <w:r w:rsidRPr="00100DE9">
        <w:rPr>
          <w:rFonts w:ascii="Verdana" w:hAnsi="Verdana" w:cs="宋体"/>
          <w:color w:val="000000"/>
          <w:kern w:val="0"/>
          <w:sz w:val="24"/>
          <w:szCs w:val="24"/>
        </w:rPr>
        <w:t>SharedPreferences</w:t>
      </w:r>
      <w:r w:rsidRPr="00100DE9">
        <w:rPr>
          <w:rFonts w:ascii="Verdana" w:hAnsi="Verdana" w:cs="宋体"/>
          <w:color w:val="000000"/>
          <w:kern w:val="0"/>
          <w:sz w:val="24"/>
          <w:szCs w:val="24"/>
        </w:rPr>
        <w:t>对象与</w:t>
      </w:r>
      <w:r w:rsidRPr="00100DE9">
        <w:rPr>
          <w:rFonts w:ascii="Verdana" w:hAnsi="Verdana" w:cs="宋体"/>
          <w:color w:val="000000"/>
          <w:kern w:val="0"/>
          <w:sz w:val="24"/>
          <w:szCs w:val="24"/>
        </w:rPr>
        <w:t>SQLite</w:t>
      </w:r>
      <w:r w:rsidRPr="00100DE9">
        <w:rPr>
          <w:rFonts w:ascii="Verdana" w:hAnsi="Verdana" w:cs="宋体"/>
          <w:color w:val="000000"/>
          <w:kern w:val="0"/>
          <w:sz w:val="24"/>
          <w:szCs w:val="24"/>
        </w:rPr>
        <w:t>数据库相比，免去了创建数据库，创建表，写</w:t>
      </w:r>
      <w:r w:rsidRPr="00100DE9">
        <w:rPr>
          <w:rFonts w:ascii="Verdana" w:hAnsi="Verdana" w:cs="宋体"/>
          <w:color w:val="000000"/>
          <w:kern w:val="0"/>
          <w:sz w:val="24"/>
          <w:szCs w:val="24"/>
        </w:rPr>
        <w:t>SQL</w:t>
      </w:r>
      <w:r w:rsidRPr="00100DE9">
        <w:rPr>
          <w:rFonts w:ascii="Verdana" w:hAnsi="Verdana" w:cs="宋体"/>
          <w:color w:val="000000"/>
          <w:kern w:val="0"/>
          <w:sz w:val="24"/>
          <w:szCs w:val="24"/>
        </w:rPr>
        <w:t>语句等诸多操作，相对而言更加方便，简洁。但是</w:t>
      </w:r>
      <w:r w:rsidRPr="00100DE9">
        <w:rPr>
          <w:rFonts w:ascii="Verdana" w:hAnsi="Verdana" w:cs="宋体"/>
          <w:color w:val="000000"/>
          <w:kern w:val="0"/>
          <w:sz w:val="24"/>
          <w:szCs w:val="24"/>
        </w:rPr>
        <w:t>SharedPreferences</w:t>
      </w:r>
      <w:r w:rsidRPr="00100DE9">
        <w:rPr>
          <w:rFonts w:ascii="Verdana" w:hAnsi="Verdana" w:cs="宋体"/>
          <w:color w:val="000000"/>
          <w:kern w:val="0"/>
          <w:sz w:val="24"/>
          <w:szCs w:val="24"/>
        </w:rPr>
        <w:t>也有其自身缺陷，比如其职能存储</w:t>
      </w:r>
      <w:r w:rsidRPr="00100DE9">
        <w:rPr>
          <w:rFonts w:ascii="Verdana" w:hAnsi="Verdana" w:cs="宋体"/>
          <w:color w:val="000000"/>
          <w:kern w:val="0"/>
          <w:sz w:val="24"/>
          <w:szCs w:val="24"/>
        </w:rPr>
        <w:t>boolean</w:t>
      </w:r>
      <w:r w:rsidRPr="00100DE9">
        <w:rPr>
          <w:rFonts w:ascii="Verdana" w:hAnsi="Verdana" w:cs="宋体"/>
          <w:color w:val="000000"/>
          <w:kern w:val="0"/>
          <w:sz w:val="24"/>
          <w:szCs w:val="24"/>
        </w:rPr>
        <w:t>，</w:t>
      </w:r>
      <w:r w:rsidRPr="00100DE9">
        <w:rPr>
          <w:rFonts w:ascii="Verdana" w:hAnsi="Verdana" w:cs="宋体"/>
          <w:color w:val="000000"/>
          <w:kern w:val="0"/>
          <w:sz w:val="24"/>
          <w:szCs w:val="24"/>
        </w:rPr>
        <w:t>int</w:t>
      </w:r>
      <w:r w:rsidRPr="00100DE9">
        <w:rPr>
          <w:rFonts w:ascii="Verdana" w:hAnsi="Verdana" w:cs="宋体"/>
          <w:color w:val="000000"/>
          <w:kern w:val="0"/>
          <w:sz w:val="24"/>
          <w:szCs w:val="24"/>
        </w:rPr>
        <w:t>，</w:t>
      </w:r>
      <w:r w:rsidRPr="00100DE9">
        <w:rPr>
          <w:rFonts w:ascii="Verdana" w:hAnsi="Verdana" w:cs="宋体"/>
          <w:color w:val="000000"/>
          <w:kern w:val="0"/>
          <w:sz w:val="24"/>
          <w:szCs w:val="24"/>
        </w:rPr>
        <w:t>float</w:t>
      </w:r>
      <w:r w:rsidRPr="00100DE9">
        <w:rPr>
          <w:rFonts w:ascii="Verdana" w:hAnsi="Verdana" w:cs="宋体"/>
          <w:color w:val="000000"/>
          <w:kern w:val="0"/>
          <w:sz w:val="24"/>
          <w:szCs w:val="24"/>
        </w:rPr>
        <w:t>，</w:t>
      </w:r>
      <w:r w:rsidRPr="00100DE9">
        <w:rPr>
          <w:rFonts w:ascii="Verdana" w:hAnsi="Verdana" w:cs="宋体"/>
          <w:color w:val="000000"/>
          <w:kern w:val="0"/>
          <w:sz w:val="24"/>
          <w:szCs w:val="24"/>
        </w:rPr>
        <w:t>long</w:t>
      </w:r>
      <w:r w:rsidRPr="00100DE9">
        <w:rPr>
          <w:rFonts w:ascii="Verdana" w:hAnsi="Verdana" w:cs="宋体"/>
          <w:color w:val="000000"/>
          <w:kern w:val="0"/>
          <w:sz w:val="24"/>
          <w:szCs w:val="24"/>
        </w:rPr>
        <w:t>和</w:t>
      </w:r>
      <w:r w:rsidRPr="00100DE9">
        <w:rPr>
          <w:rFonts w:ascii="Verdana" w:hAnsi="Verdana" w:cs="宋体"/>
          <w:color w:val="000000"/>
          <w:kern w:val="0"/>
          <w:sz w:val="24"/>
          <w:szCs w:val="24"/>
        </w:rPr>
        <w:t>String</w:t>
      </w:r>
      <w:r w:rsidRPr="00100DE9">
        <w:rPr>
          <w:rFonts w:ascii="Verdana" w:hAnsi="Verdana" w:cs="宋体"/>
          <w:color w:val="000000"/>
          <w:kern w:val="0"/>
          <w:sz w:val="24"/>
          <w:szCs w:val="24"/>
        </w:rPr>
        <w:t>五种简单的数据类型，比如其无法进行条件查询等。所以不论</w:t>
      </w:r>
      <w:r w:rsidRPr="00100DE9">
        <w:rPr>
          <w:rFonts w:ascii="Verdana" w:hAnsi="Verdana" w:cs="宋体"/>
          <w:color w:val="000000"/>
          <w:kern w:val="0"/>
          <w:sz w:val="24"/>
          <w:szCs w:val="24"/>
        </w:rPr>
        <w:t>SharedPreferences</w:t>
      </w:r>
      <w:r w:rsidRPr="00100DE9">
        <w:rPr>
          <w:rFonts w:ascii="Verdana" w:hAnsi="Verdana" w:cs="宋体"/>
          <w:color w:val="000000"/>
          <w:kern w:val="0"/>
          <w:sz w:val="24"/>
          <w:szCs w:val="24"/>
        </w:rPr>
        <w:t>的数据存储操作是如何简单，它也只能是存储方式的一种补充，而无法完全替代如</w:t>
      </w:r>
      <w:r w:rsidRPr="00100DE9">
        <w:rPr>
          <w:rFonts w:ascii="Verdana" w:hAnsi="Verdana" w:cs="宋体"/>
          <w:color w:val="000000"/>
          <w:kern w:val="0"/>
          <w:sz w:val="24"/>
          <w:szCs w:val="24"/>
        </w:rPr>
        <w:t>SQLite</w:t>
      </w:r>
      <w:r w:rsidRPr="00100DE9">
        <w:rPr>
          <w:rFonts w:ascii="Verdana" w:hAnsi="Verdana" w:cs="宋体"/>
          <w:color w:val="000000"/>
          <w:kern w:val="0"/>
          <w:sz w:val="24"/>
          <w:szCs w:val="24"/>
        </w:rPr>
        <w:t>数据库这样的其他数据存储方式。</w:t>
      </w:r>
    </w:p>
    <w:p w:rsidR="00655395" w:rsidRPr="00100DE9" w:rsidRDefault="00655395" w:rsidP="00655395">
      <w:pPr>
        <w:rPr>
          <w:sz w:val="24"/>
          <w:szCs w:val="24"/>
        </w:rPr>
      </w:pPr>
    </w:p>
    <w:p w:rsidR="00655395" w:rsidRPr="00100DE9" w:rsidRDefault="00655395" w:rsidP="00655395">
      <w:pPr>
        <w:pStyle w:val="p0"/>
        <w:jc w:val="left"/>
        <w:rPr>
          <w:rFonts w:ascii="宋体" w:hAnsi="宋体"/>
          <w:b/>
          <w:bCs/>
          <w:sz w:val="24"/>
          <w:szCs w:val="24"/>
        </w:rPr>
      </w:pPr>
      <w:r w:rsidRPr="00100DE9">
        <w:rPr>
          <w:rFonts w:ascii="宋体" w:hAnsi="宋体" w:hint="eastAsia"/>
          <w:b/>
          <w:bCs/>
          <w:sz w:val="24"/>
          <w:szCs w:val="24"/>
        </w:rPr>
        <w:t>5：ContentProvider与</w:t>
      </w:r>
      <w:r w:rsidRPr="00100DE9">
        <w:rPr>
          <w:rFonts w:ascii="Helvetica" w:hAnsi="Helvetica" w:cs="Helvetica"/>
          <w:b/>
          <w:color w:val="000000"/>
          <w:sz w:val="24"/>
          <w:szCs w:val="24"/>
          <w:shd w:val="clear" w:color="auto" w:fill="FFFFFF"/>
        </w:rPr>
        <w:t>SQLite</w:t>
      </w:r>
      <w:r w:rsidRPr="00100DE9">
        <w:rPr>
          <w:rFonts w:ascii="宋体" w:hAnsi="宋体" w:hint="eastAsia"/>
          <w:b/>
          <w:bCs/>
          <w:sz w:val="24"/>
          <w:szCs w:val="24"/>
        </w:rPr>
        <w:t>有何区别</w:t>
      </w:r>
    </w:p>
    <w:p w:rsidR="00655395" w:rsidRPr="00100DE9" w:rsidRDefault="00655395" w:rsidP="00655395">
      <w:pPr>
        <w:pStyle w:val="p0"/>
        <w:ind w:left="360"/>
        <w:jc w:val="left"/>
        <w:rPr>
          <w:rFonts w:ascii="宋体" w:hAnsi="宋体"/>
          <w:sz w:val="24"/>
          <w:szCs w:val="24"/>
        </w:rPr>
      </w:pPr>
      <w:r w:rsidRPr="00100DE9">
        <w:rPr>
          <w:rFonts w:ascii="宋体" w:hAnsi="宋体" w:hint="eastAsia"/>
          <w:sz w:val="24"/>
          <w:szCs w:val="24"/>
        </w:rPr>
        <w:t>答：Sql只能在该工程的内部共享数据，ContentProvider能在工程之间实现数据共享。</w:t>
      </w:r>
    </w:p>
    <w:p w:rsidR="00655395" w:rsidRPr="00100DE9" w:rsidRDefault="00655395" w:rsidP="00655395">
      <w:pPr>
        <w:pStyle w:val="p0"/>
        <w:ind w:left="360"/>
        <w:jc w:val="left"/>
        <w:rPr>
          <w:rFonts w:ascii="宋体" w:hAnsi="宋体"/>
          <w:sz w:val="24"/>
          <w:szCs w:val="24"/>
        </w:rPr>
      </w:pPr>
    </w:p>
    <w:p w:rsidR="00655395" w:rsidRPr="00100DE9" w:rsidRDefault="00655395" w:rsidP="00655395">
      <w:pPr>
        <w:pStyle w:val="p0"/>
        <w:jc w:val="left"/>
        <w:rPr>
          <w:rFonts w:ascii="宋体" w:hAnsi="宋体"/>
          <w:b/>
          <w:bCs/>
          <w:sz w:val="24"/>
          <w:szCs w:val="24"/>
        </w:rPr>
      </w:pPr>
      <w:r w:rsidRPr="00100DE9">
        <w:rPr>
          <w:rFonts w:ascii="宋体" w:hAnsi="宋体" w:hint="eastAsia"/>
          <w:b/>
          <w:bCs/>
          <w:sz w:val="24"/>
          <w:szCs w:val="24"/>
        </w:rPr>
        <w:t>6：描述ContentProvider URI有哪几部分组成</w:t>
      </w:r>
    </w:p>
    <w:p w:rsidR="00655395" w:rsidRPr="00100DE9" w:rsidRDefault="00655395" w:rsidP="00655395">
      <w:pPr>
        <w:pStyle w:val="p0"/>
        <w:ind w:left="360"/>
        <w:jc w:val="left"/>
        <w:rPr>
          <w:rFonts w:ascii="宋体" w:hAnsi="宋体"/>
          <w:sz w:val="24"/>
          <w:szCs w:val="24"/>
        </w:rPr>
      </w:pPr>
      <w:r w:rsidRPr="00100DE9">
        <w:rPr>
          <w:rFonts w:ascii="宋体" w:hAnsi="宋体" w:hint="eastAsia"/>
          <w:sz w:val="24"/>
          <w:szCs w:val="24"/>
        </w:rPr>
        <w:t>答：URI由是部分组成：</w:t>
      </w:r>
      <w:r w:rsidRPr="00100DE9">
        <w:rPr>
          <w:noProof/>
          <w:sz w:val="24"/>
          <w:szCs w:val="24"/>
        </w:rPr>
        <w:drawing>
          <wp:inline distT="0" distB="0" distL="0" distR="0">
            <wp:extent cx="4779010" cy="440055"/>
            <wp:effectExtent l="19050" t="0" r="2540" b="0"/>
            <wp:docPr id="2"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0"/>
                    <a:srcRect/>
                    <a:stretch>
                      <a:fillRect/>
                    </a:stretch>
                  </pic:blipFill>
                  <pic:spPr bwMode="auto">
                    <a:xfrm>
                      <a:off x="0" y="0"/>
                      <a:ext cx="4779010" cy="440055"/>
                    </a:xfrm>
                    <a:prstGeom prst="rect">
                      <a:avLst/>
                    </a:prstGeom>
                    <a:noFill/>
                    <a:ln w="9525">
                      <a:noFill/>
                      <a:miter lim="800000"/>
                      <a:headEnd/>
                      <a:tailEnd/>
                    </a:ln>
                  </pic:spPr>
                </pic:pic>
              </a:graphicData>
            </a:graphic>
          </wp:inline>
        </w:drawing>
      </w:r>
    </w:p>
    <w:p w:rsidR="00655395" w:rsidRPr="00100DE9" w:rsidRDefault="00655395" w:rsidP="00655395">
      <w:pPr>
        <w:pStyle w:val="p0"/>
        <w:spacing w:line="240" w:lineRule="atLeast"/>
        <w:ind w:leftChars="100" w:left="330" w:hangingChars="50" w:hanging="120"/>
        <w:jc w:val="left"/>
        <w:rPr>
          <w:rFonts w:ascii="宋体" w:hAnsi="宋体"/>
          <w:sz w:val="24"/>
          <w:szCs w:val="24"/>
        </w:rPr>
      </w:pPr>
      <w:r w:rsidRPr="00100DE9">
        <w:rPr>
          <w:rFonts w:ascii="宋体" w:hAnsi="宋体" w:hint="eastAsia"/>
          <w:sz w:val="24"/>
          <w:szCs w:val="24"/>
        </w:rPr>
        <w:t>A，标准的前缀: ContentProvider（内容提供者）的scheme已经由Android所规定， scheme为：content://</w:t>
      </w:r>
    </w:p>
    <w:p w:rsidR="00655395" w:rsidRPr="00100DE9" w:rsidRDefault="00655395" w:rsidP="00655395">
      <w:pPr>
        <w:pStyle w:val="p0"/>
        <w:spacing w:line="240" w:lineRule="atLeast"/>
        <w:ind w:leftChars="100" w:left="330" w:hangingChars="50" w:hanging="120"/>
        <w:jc w:val="left"/>
        <w:rPr>
          <w:rFonts w:ascii="宋体" w:hAnsi="宋体"/>
          <w:sz w:val="24"/>
          <w:szCs w:val="24"/>
        </w:rPr>
      </w:pPr>
      <w:r w:rsidRPr="00100DE9">
        <w:rPr>
          <w:rFonts w:ascii="宋体" w:hAnsi="宋体" w:hint="eastAsia"/>
          <w:sz w:val="24"/>
          <w:szCs w:val="24"/>
        </w:rPr>
        <w:t>B，唯一标识整个Content Provider: 主机名（或叫Authority）用于唯一标识这个ContentProvider，外部调用者可以根据这个标识来找到它。</w:t>
      </w:r>
    </w:p>
    <w:p w:rsidR="00655395" w:rsidRPr="00100DE9" w:rsidRDefault="00655395" w:rsidP="00655395">
      <w:pPr>
        <w:pStyle w:val="p0"/>
        <w:spacing w:line="240" w:lineRule="atLeast"/>
        <w:ind w:leftChars="100" w:left="210"/>
        <w:jc w:val="left"/>
        <w:rPr>
          <w:rFonts w:ascii="宋体" w:hAnsi="宋体"/>
          <w:sz w:val="24"/>
          <w:szCs w:val="24"/>
        </w:rPr>
      </w:pPr>
      <w:r w:rsidRPr="00100DE9">
        <w:rPr>
          <w:rFonts w:ascii="宋体" w:hAnsi="宋体" w:hint="eastAsia"/>
          <w:sz w:val="24"/>
          <w:szCs w:val="24"/>
        </w:rPr>
        <w:t>C，描述了数据的路径，确定返回哪类数据: 路径（path）可以用来表示我们要操作的数据，路径的构建应根据业务而定</w:t>
      </w:r>
    </w:p>
    <w:p w:rsidR="00655395" w:rsidRPr="00100DE9" w:rsidRDefault="00655395" w:rsidP="00655395">
      <w:pPr>
        <w:pStyle w:val="p0"/>
        <w:numPr>
          <w:ilvl w:val="0"/>
          <w:numId w:val="28"/>
        </w:numPr>
        <w:spacing w:line="240" w:lineRule="atLeast"/>
        <w:jc w:val="left"/>
        <w:rPr>
          <w:rFonts w:ascii="宋体" w:hAnsi="宋体"/>
          <w:sz w:val="24"/>
          <w:szCs w:val="24"/>
        </w:rPr>
      </w:pPr>
      <w:r w:rsidRPr="00100DE9">
        <w:rPr>
          <w:rFonts w:ascii="宋体" w:hAnsi="宋体" w:hint="eastAsia"/>
          <w:sz w:val="24"/>
          <w:szCs w:val="24"/>
        </w:rPr>
        <w:t>ID唯一标注请求的数据: 我们要请求数据的ID</w:t>
      </w:r>
    </w:p>
    <w:p w:rsidR="00655395" w:rsidRPr="00100DE9" w:rsidRDefault="00655395" w:rsidP="00655395">
      <w:pPr>
        <w:pStyle w:val="p0"/>
        <w:spacing w:line="240" w:lineRule="atLeast"/>
        <w:ind w:left="930"/>
        <w:jc w:val="left"/>
        <w:rPr>
          <w:rFonts w:ascii="宋体" w:hAnsi="宋体"/>
          <w:sz w:val="24"/>
          <w:szCs w:val="24"/>
        </w:rPr>
      </w:pPr>
    </w:p>
    <w:p w:rsidR="00655395" w:rsidRPr="00100DE9" w:rsidRDefault="00655395" w:rsidP="00655395">
      <w:pPr>
        <w:pStyle w:val="p0"/>
        <w:jc w:val="left"/>
        <w:rPr>
          <w:rFonts w:ascii="宋体" w:hAnsi="宋体"/>
          <w:b/>
          <w:bCs/>
          <w:sz w:val="24"/>
          <w:szCs w:val="24"/>
        </w:rPr>
      </w:pPr>
      <w:r w:rsidRPr="00100DE9">
        <w:rPr>
          <w:rFonts w:ascii="宋体" w:hAnsi="宋体" w:hint="eastAsia"/>
          <w:b/>
          <w:bCs/>
          <w:sz w:val="24"/>
          <w:szCs w:val="24"/>
        </w:rPr>
        <w:t>7：简述通过contentResolver获取</w:t>
      </w:r>
      <w:r w:rsidRPr="00100DE9">
        <w:rPr>
          <w:rFonts w:ascii="宋体" w:hAnsi="宋体" w:hint="eastAsia"/>
          <w:b/>
          <w:sz w:val="24"/>
          <w:szCs w:val="24"/>
        </w:rPr>
        <w:t>ContentProvider内容的基本步骤</w:t>
      </w:r>
    </w:p>
    <w:p w:rsidR="00655395" w:rsidRPr="00100DE9" w:rsidRDefault="00655395" w:rsidP="00655395">
      <w:pPr>
        <w:pStyle w:val="p0"/>
        <w:ind w:left="360"/>
        <w:jc w:val="left"/>
        <w:rPr>
          <w:rFonts w:ascii="宋体" w:hAnsi="宋体"/>
          <w:bCs/>
          <w:sz w:val="24"/>
          <w:szCs w:val="24"/>
        </w:rPr>
      </w:pPr>
      <w:r w:rsidRPr="00100DE9">
        <w:rPr>
          <w:rFonts w:ascii="宋体" w:hAnsi="宋体" w:hint="eastAsia"/>
          <w:bCs/>
          <w:sz w:val="24"/>
          <w:szCs w:val="24"/>
        </w:rPr>
        <w:t xml:space="preserve">  第一：得到ContentResolver类对象：ContentResolver cr = getContentResolver（）；</w:t>
      </w:r>
    </w:p>
    <w:p w:rsidR="00655395" w:rsidRPr="00100DE9" w:rsidRDefault="00655395" w:rsidP="00655395">
      <w:pPr>
        <w:pStyle w:val="p0"/>
        <w:ind w:left="360"/>
        <w:jc w:val="left"/>
        <w:rPr>
          <w:rFonts w:ascii="宋体" w:hAnsi="宋体"/>
          <w:bCs/>
          <w:sz w:val="24"/>
          <w:szCs w:val="24"/>
        </w:rPr>
      </w:pPr>
      <w:r w:rsidRPr="00100DE9">
        <w:rPr>
          <w:rFonts w:ascii="宋体" w:hAnsi="宋体" w:hint="eastAsia"/>
          <w:bCs/>
          <w:sz w:val="24"/>
          <w:szCs w:val="24"/>
        </w:rPr>
        <w:t xml:space="preserve">  第二：定义要查询的字段String数组。</w:t>
      </w:r>
    </w:p>
    <w:p w:rsidR="00655395" w:rsidRPr="00100DE9" w:rsidRDefault="00655395" w:rsidP="00655395">
      <w:pPr>
        <w:pStyle w:val="p0"/>
        <w:ind w:left="360"/>
        <w:jc w:val="left"/>
        <w:rPr>
          <w:rFonts w:ascii="宋体" w:hAnsi="宋体"/>
          <w:bCs/>
          <w:sz w:val="24"/>
          <w:szCs w:val="24"/>
        </w:rPr>
      </w:pPr>
      <w:r w:rsidRPr="00100DE9">
        <w:rPr>
          <w:rFonts w:ascii="宋体" w:hAnsi="宋体" w:hint="eastAsia"/>
          <w:bCs/>
          <w:sz w:val="24"/>
          <w:szCs w:val="24"/>
        </w:rPr>
        <w:t xml:space="preserve">  第三：使用cr.query();返回一个Cursor对象。</w:t>
      </w:r>
    </w:p>
    <w:p w:rsidR="00655395" w:rsidRPr="00100DE9" w:rsidRDefault="00655395" w:rsidP="00655395">
      <w:pPr>
        <w:pStyle w:val="p0"/>
        <w:ind w:left="360"/>
        <w:jc w:val="left"/>
        <w:rPr>
          <w:rFonts w:ascii="宋体" w:hAnsi="宋体"/>
          <w:bCs/>
          <w:sz w:val="24"/>
          <w:szCs w:val="24"/>
        </w:rPr>
      </w:pPr>
      <w:r w:rsidRPr="00100DE9">
        <w:rPr>
          <w:rFonts w:ascii="宋体" w:hAnsi="宋体" w:hint="eastAsia"/>
          <w:bCs/>
          <w:sz w:val="24"/>
          <w:szCs w:val="24"/>
        </w:rPr>
        <w:t xml:space="preserve">  第四：使用while循环得到Cursor里面的内容。</w:t>
      </w:r>
    </w:p>
    <w:p w:rsidR="00655395" w:rsidRPr="00100DE9" w:rsidRDefault="00655395" w:rsidP="00655395">
      <w:pPr>
        <w:rPr>
          <w:sz w:val="24"/>
          <w:szCs w:val="24"/>
        </w:rPr>
      </w:pPr>
    </w:p>
    <w:p w:rsidR="00655395" w:rsidRPr="00100DE9" w:rsidRDefault="00655395" w:rsidP="00655395">
      <w:pPr>
        <w:pStyle w:val="p0"/>
        <w:ind w:firstLineChars="48" w:firstLine="116"/>
        <w:rPr>
          <w:rFonts w:ascii="宋体" w:hAnsi="宋体"/>
          <w:b/>
          <w:bCs/>
          <w:sz w:val="24"/>
          <w:szCs w:val="24"/>
        </w:rPr>
      </w:pPr>
      <w:r w:rsidRPr="00100DE9">
        <w:rPr>
          <w:rFonts w:ascii="宋体" w:hAnsi="宋体" w:hint="eastAsia"/>
          <w:b/>
          <w:bCs/>
          <w:sz w:val="24"/>
          <w:szCs w:val="24"/>
        </w:rPr>
        <w:t>8：描述一下自定义ContentProvider的步骤</w:t>
      </w:r>
    </w:p>
    <w:p w:rsidR="00655395" w:rsidRPr="00100DE9" w:rsidRDefault="00655395" w:rsidP="00655395">
      <w:pPr>
        <w:pStyle w:val="p0"/>
        <w:ind w:left="360"/>
        <w:rPr>
          <w:rFonts w:ascii="宋体" w:hAnsi="宋体"/>
          <w:b/>
          <w:bCs/>
          <w:sz w:val="24"/>
          <w:szCs w:val="24"/>
        </w:rPr>
      </w:pPr>
      <w:r w:rsidRPr="00100DE9">
        <w:rPr>
          <w:rFonts w:ascii="宋体" w:hAnsi="宋体" w:hint="eastAsia"/>
          <w:b/>
          <w:bCs/>
          <w:sz w:val="24"/>
          <w:szCs w:val="24"/>
        </w:rPr>
        <w:t>答：</w:t>
      </w:r>
      <w:r w:rsidRPr="00100DE9">
        <w:rPr>
          <w:rFonts w:ascii="宋体" w:hAnsi="宋体" w:hint="eastAsia"/>
          <w:bCs/>
          <w:sz w:val="24"/>
          <w:szCs w:val="24"/>
        </w:rPr>
        <w:t>自定义contentprovider步骤：</w:t>
      </w:r>
    </w:p>
    <w:p w:rsidR="00655395" w:rsidRPr="00100DE9" w:rsidRDefault="00655395" w:rsidP="00655395">
      <w:pPr>
        <w:pStyle w:val="p0"/>
        <w:numPr>
          <w:ilvl w:val="0"/>
          <w:numId w:val="26"/>
        </w:numPr>
        <w:rPr>
          <w:rFonts w:ascii="宋体" w:hAnsi="宋体"/>
          <w:sz w:val="24"/>
          <w:szCs w:val="24"/>
        </w:rPr>
      </w:pPr>
      <w:r w:rsidRPr="00100DE9">
        <w:rPr>
          <w:rFonts w:ascii="宋体" w:hAnsi="宋体" w:hint="eastAsia"/>
          <w:sz w:val="24"/>
          <w:szCs w:val="24"/>
        </w:rPr>
        <w:t>继承Android的ContentProvider基类实现自己的ContentProvider类。</w:t>
      </w:r>
    </w:p>
    <w:p w:rsidR="00655395" w:rsidRPr="00100DE9" w:rsidRDefault="00655395" w:rsidP="00655395">
      <w:pPr>
        <w:pStyle w:val="p0"/>
        <w:numPr>
          <w:ilvl w:val="0"/>
          <w:numId w:val="26"/>
        </w:numPr>
        <w:rPr>
          <w:rFonts w:ascii="宋体" w:hAnsi="宋体"/>
          <w:bCs/>
          <w:sz w:val="24"/>
          <w:szCs w:val="24"/>
        </w:rPr>
      </w:pPr>
      <w:r w:rsidRPr="00100DE9">
        <w:rPr>
          <w:rFonts w:ascii="宋体" w:hAnsi="宋体" w:hint="eastAsia"/>
          <w:bCs/>
          <w:sz w:val="24"/>
          <w:szCs w:val="24"/>
        </w:rPr>
        <w:t>实现 ContentProvider里的onCreate方法，创建provider的数据，一般为数据库sqlite。</w:t>
      </w:r>
    </w:p>
    <w:p w:rsidR="00655395" w:rsidRPr="00100DE9" w:rsidRDefault="00655395" w:rsidP="00655395">
      <w:pPr>
        <w:pStyle w:val="p0"/>
        <w:numPr>
          <w:ilvl w:val="0"/>
          <w:numId w:val="26"/>
        </w:numPr>
        <w:rPr>
          <w:rFonts w:ascii="宋体" w:hAnsi="宋体"/>
          <w:bCs/>
          <w:sz w:val="24"/>
          <w:szCs w:val="24"/>
        </w:rPr>
      </w:pPr>
      <w:r w:rsidRPr="00100DE9">
        <w:rPr>
          <w:rFonts w:ascii="宋体" w:hAnsi="宋体" w:hint="eastAsia"/>
          <w:sz w:val="24"/>
          <w:szCs w:val="24"/>
        </w:rPr>
        <w:t>重写ContentProvider 中相应的insert/delete/update/query</w:t>
      </w:r>
      <w:r w:rsidRPr="00100DE9">
        <w:rPr>
          <w:rFonts w:ascii="宋体" w:hAnsi="宋体" w:hint="eastAsia"/>
          <w:bCs/>
          <w:sz w:val="24"/>
          <w:szCs w:val="24"/>
        </w:rPr>
        <w:t>增删改查</w:t>
      </w:r>
      <w:r w:rsidRPr="00100DE9">
        <w:rPr>
          <w:rFonts w:ascii="宋体" w:hAnsi="宋体" w:hint="eastAsia"/>
          <w:sz w:val="24"/>
          <w:szCs w:val="24"/>
        </w:rPr>
        <w:t>这些方法。</w:t>
      </w:r>
    </w:p>
    <w:p w:rsidR="00655395" w:rsidRPr="00100DE9" w:rsidRDefault="00655395" w:rsidP="00655395">
      <w:pPr>
        <w:pStyle w:val="p0"/>
        <w:numPr>
          <w:ilvl w:val="0"/>
          <w:numId w:val="26"/>
        </w:numPr>
        <w:rPr>
          <w:rFonts w:ascii="宋体" w:hAnsi="宋体"/>
          <w:bCs/>
          <w:sz w:val="24"/>
          <w:szCs w:val="24"/>
        </w:rPr>
      </w:pPr>
      <w:r w:rsidRPr="00100DE9">
        <w:rPr>
          <w:rFonts w:ascii="宋体" w:hAnsi="宋体" w:hint="eastAsia"/>
          <w:bCs/>
          <w:sz w:val="24"/>
          <w:szCs w:val="24"/>
        </w:rPr>
        <w:lastRenderedPageBreak/>
        <w:t>在AndroidManifest.xml文件中注册该ContentProvider类，为ContentProvider指定Uri。Uri类似网页访问中使用的URL地址。</w:t>
      </w:r>
    </w:p>
    <w:p w:rsidR="00655395" w:rsidRPr="00100DE9" w:rsidRDefault="00655395" w:rsidP="00655395">
      <w:pPr>
        <w:pStyle w:val="p0"/>
        <w:ind w:left="720"/>
        <w:rPr>
          <w:rFonts w:ascii="宋体" w:hAnsi="宋体"/>
          <w:bCs/>
          <w:sz w:val="24"/>
          <w:szCs w:val="24"/>
        </w:rPr>
      </w:pPr>
      <w:r w:rsidRPr="00100DE9">
        <w:rPr>
          <w:rFonts w:ascii="宋体" w:hAnsi="宋体" w:hint="eastAsia"/>
          <w:bCs/>
          <w:sz w:val="24"/>
          <w:szCs w:val="24"/>
        </w:rPr>
        <w:t>在&lt;application&gt;&lt;/application&gt;中配置 &lt;provider/&gt;标签以及属性：android:name属性：ContentProvider的类名</w:t>
      </w:r>
    </w:p>
    <w:p w:rsidR="00655395" w:rsidRPr="00100DE9" w:rsidRDefault="00655395" w:rsidP="00655395">
      <w:pPr>
        <w:pStyle w:val="p0"/>
        <w:ind w:left="720"/>
        <w:rPr>
          <w:rFonts w:ascii="宋体" w:hAnsi="宋体"/>
          <w:sz w:val="24"/>
          <w:szCs w:val="24"/>
        </w:rPr>
      </w:pPr>
      <w:r w:rsidRPr="00100DE9">
        <w:rPr>
          <w:rFonts w:ascii="宋体" w:hAnsi="宋体" w:hint="eastAsia"/>
          <w:sz w:val="24"/>
          <w:szCs w:val="24"/>
        </w:rPr>
        <w:t>android:authorities属性：用于访问ContentProvider的名称。</w:t>
      </w:r>
    </w:p>
    <w:p w:rsidR="00655395" w:rsidRPr="00100DE9" w:rsidRDefault="00655395" w:rsidP="00655395">
      <w:pPr>
        <w:pStyle w:val="p0"/>
        <w:ind w:left="720"/>
        <w:rPr>
          <w:rFonts w:ascii="宋体" w:hAnsi="宋体"/>
          <w:bCs/>
          <w:sz w:val="24"/>
          <w:szCs w:val="24"/>
        </w:rPr>
      </w:pPr>
    </w:p>
    <w:p w:rsidR="00655395" w:rsidRPr="00100DE9" w:rsidRDefault="00655395" w:rsidP="00655395">
      <w:pPr>
        <w:pStyle w:val="p0"/>
        <w:rPr>
          <w:rFonts w:ascii="宋体" w:hAnsi="宋体"/>
          <w:b/>
          <w:bCs/>
          <w:sz w:val="24"/>
          <w:szCs w:val="24"/>
        </w:rPr>
      </w:pPr>
      <w:r w:rsidRPr="00100DE9">
        <w:rPr>
          <w:rFonts w:ascii="宋体" w:hAnsi="宋体" w:hint="eastAsia"/>
          <w:b/>
          <w:bCs/>
          <w:sz w:val="24"/>
          <w:szCs w:val="24"/>
        </w:rPr>
        <w:t>9：Android中如何访问自定义ContentProvider?</w:t>
      </w:r>
    </w:p>
    <w:p w:rsidR="00655395" w:rsidRPr="00100DE9" w:rsidRDefault="00655395" w:rsidP="00655395">
      <w:pPr>
        <w:pStyle w:val="p0"/>
        <w:ind w:left="360"/>
        <w:rPr>
          <w:rFonts w:ascii="宋体" w:hAnsi="宋体"/>
          <w:b/>
          <w:bCs/>
          <w:sz w:val="24"/>
          <w:szCs w:val="24"/>
        </w:rPr>
      </w:pPr>
      <w:r w:rsidRPr="00100DE9">
        <w:rPr>
          <w:rFonts w:ascii="宋体" w:hAnsi="宋体" w:hint="eastAsia"/>
          <w:bCs/>
          <w:sz w:val="24"/>
          <w:szCs w:val="24"/>
        </w:rPr>
        <w:t>通过ContentProvider的Uri访问开放的数据。</w:t>
      </w:r>
    </w:p>
    <w:p w:rsidR="00655395" w:rsidRPr="00100DE9" w:rsidRDefault="00655395" w:rsidP="00655395">
      <w:pPr>
        <w:pStyle w:val="p0"/>
        <w:ind w:left="360"/>
        <w:rPr>
          <w:rFonts w:ascii="宋体" w:hAnsi="宋体"/>
          <w:b/>
          <w:bCs/>
          <w:sz w:val="24"/>
          <w:szCs w:val="24"/>
        </w:rPr>
      </w:pPr>
      <w:r w:rsidRPr="00100DE9">
        <w:rPr>
          <w:rFonts w:ascii="宋体" w:hAnsi="宋体" w:hint="eastAsia"/>
          <w:sz w:val="24"/>
          <w:szCs w:val="24"/>
        </w:rPr>
        <w:t>(1)ContenResolver对象通过Context提供的方法getContenResolver()来获得。</w:t>
      </w:r>
    </w:p>
    <w:p w:rsidR="00655395" w:rsidRPr="00100DE9" w:rsidRDefault="00655395" w:rsidP="00655395">
      <w:pPr>
        <w:pStyle w:val="p0"/>
        <w:ind w:left="360"/>
        <w:rPr>
          <w:rFonts w:ascii="宋体" w:hAnsi="宋体"/>
          <w:b/>
          <w:bCs/>
          <w:sz w:val="24"/>
          <w:szCs w:val="24"/>
        </w:rPr>
      </w:pPr>
      <w:r w:rsidRPr="00100DE9">
        <w:rPr>
          <w:rFonts w:ascii="宋体" w:hAnsi="宋体" w:hint="eastAsia"/>
          <w:sz w:val="24"/>
          <w:szCs w:val="24"/>
        </w:rPr>
        <w:t>(2)ContenResolver提供了以下方法来操作：insert  delete  update  query这些方法分别会调用ContenProvider中与之对应的方法并得到返回的结果。</w:t>
      </w:r>
    </w:p>
    <w:p w:rsidR="00655395" w:rsidRPr="00100DE9" w:rsidRDefault="00655395" w:rsidP="00655395">
      <w:pPr>
        <w:pStyle w:val="p0"/>
        <w:ind w:left="360"/>
        <w:rPr>
          <w:rFonts w:ascii="宋体" w:hAnsi="宋体"/>
          <w:b/>
          <w:bCs/>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10：</w:t>
      </w:r>
      <w:r w:rsidRPr="00100DE9">
        <w:rPr>
          <w:rFonts w:ascii="宋体" w:hAnsi="宋体" w:hint="eastAsia"/>
          <w:b/>
          <w:bCs/>
          <w:sz w:val="24"/>
          <w:szCs w:val="24"/>
        </w:rPr>
        <w:t>android中的动画有哪几类，它们的特点和区别是什么？</w:t>
      </w:r>
    </w:p>
    <w:p w:rsidR="00655395" w:rsidRPr="00100DE9" w:rsidRDefault="00655395" w:rsidP="00655395">
      <w:pPr>
        <w:pStyle w:val="p0"/>
        <w:ind w:left="360"/>
        <w:jc w:val="left"/>
        <w:rPr>
          <w:rFonts w:ascii="宋体" w:hAnsi="宋体"/>
          <w:sz w:val="24"/>
          <w:szCs w:val="24"/>
        </w:rPr>
      </w:pPr>
      <w:r w:rsidRPr="00100DE9">
        <w:rPr>
          <w:rFonts w:ascii="宋体" w:hAnsi="宋体" w:hint="eastAsia"/>
          <w:sz w:val="24"/>
          <w:szCs w:val="24"/>
        </w:rPr>
        <w:t>答：Android中动画可以分为两大类：帧动画、补间动画</w:t>
      </w:r>
    </w:p>
    <w:p w:rsidR="00655395" w:rsidRPr="00100DE9" w:rsidRDefault="00655395" w:rsidP="00655395">
      <w:pPr>
        <w:pStyle w:val="p0"/>
        <w:ind w:left="360"/>
        <w:jc w:val="left"/>
        <w:rPr>
          <w:rFonts w:ascii="宋体" w:hAnsi="宋体"/>
          <w:sz w:val="24"/>
          <w:szCs w:val="24"/>
        </w:rPr>
      </w:pPr>
      <w:r w:rsidRPr="00100DE9">
        <w:rPr>
          <w:rFonts w:ascii="宋体" w:hAnsi="宋体" w:hint="eastAsia"/>
          <w:sz w:val="24"/>
          <w:szCs w:val="24"/>
        </w:rPr>
        <w:t>1）补间动画：你定义一个开始和结束，中间的部分由程序运算得到。主要有：旋转、平移、放缩和渐变；AlphaAnimation（渐变型动画）、scaleAnimation（缩放型动画）、 TranslateAnimation（平移型动画）、 RotateAnimation（旋转型动画）、</w:t>
      </w:r>
    </w:p>
    <w:p w:rsidR="00655395" w:rsidRPr="00100DE9" w:rsidRDefault="00655395" w:rsidP="00655395">
      <w:pPr>
        <w:pStyle w:val="p0"/>
        <w:ind w:left="360"/>
        <w:jc w:val="left"/>
        <w:rPr>
          <w:rFonts w:ascii="宋体" w:hAnsi="宋体"/>
          <w:sz w:val="24"/>
          <w:szCs w:val="24"/>
        </w:rPr>
      </w:pPr>
      <w:r w:rsidRPr="00100DE9">
        <w:rPr>
          <w:rFonts w:ascii="宋体" w:hAnsi="宋体" w:hint="eastAsia"/>
          <w:sz w:val="24"/>
          <w:szCs w:val="24"/>
        </w:rPr>
        <w:t>2）逐帧动画：Frame（把一连串的图片进行系列化连续播放，如同放电影的效果），它是通过播放一张一张图片来达到动画的效果；</w:t>
      </w:r>
    </w:p>
    <w:p w:rsidR="00655395" w:rsidRPr="00100DE9" w:rsidRDefault="00655395" w:rsidP="00655395">
      <w:pPr>
        <w:pStyle w:val="p0"/>
        <w:ind w:left="360"/>
        <w:jc w:val="left"/>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11：如何实现一个帧动画?</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答：</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1)在布局文件中添加ImageView组件，设置background为res/anim/fram.xml动画效果</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2)通过ImageView对象的getBackground()方法得到AnimationDrawable对象</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3)通过AnimationDrawable对象的start()来启动帧动画，stop()来停止动画</w:t>
      </w: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12：简述你所学的音乐播放的方式，以及区别。</w:t>
      </w:r>
    </w:p>
    <w:p w:rsidR="00655395" w:rsidRPr="00100DE9" w:rsidRDefault="00655395" w:rsidP="00655395">
      <w:pPr>
        <w:ind w:firstLineChars="150" w:firstLine="360"/>
        <w:rPr>
          <w:sz w:val="24"/>
          <w:szCs w:val="24"/>
        </w:rPr>
      </w:pPr>
      <w:r w:rsidRPr="00100DE9">
        <w:rPr>
          <w:rFonts w:hint="eastAsia"/>
          <w:sz w:val="24"/>
          <w:szCs w:val="24"/>
        </w:rPr>
        <w:t>1</w:t>
      </w:r>
      <w:r w:rsidRPr="00100DE9">
        <w:rPr>
          <w:rFonts w:hint="eastAsia"/>
          <w:sz w:val="24"/>
          <w:szCs w:val="24"/>
        </w:rPr>
        <w:t>）：</w:t>
      </w:r>
      <w:r w:rsidRPr="00100DE9">
        <w:rPr>
          <w:sz w:val="24"/>
          <w:szCs w:val="24"/>
        </w:rPr>
        <w:t>MediaPlayer</w:t>
      </w:r>
      <w:r w:rsidRPr="00100DE9">
        <w:rPr>
          <w:rFonts w:hint="eastAsia"/>
          <w:sz w:val="24"/>
          <w:szCs w:val="24"/>
        </w:rPr>
        <w:t>：主要用于播放音频，可以播放视频，但是一般不用其进行视频播放。</w:t>
      </w:r>
    </w:p>
    <w:p w:rsidR="00655395" w:rsidRPr="00100DE9" w:rsidRDefault="00655395" w:rsidP="00655395">
      <w:pPr>
        <w:rPr>
          <w:sz w:val="24"/>
          <w:szCs w:val="24"/>
        </w:rPr>
      </w:pPr>
      <w:r w:rsidRPr="00100DE9">
        <w:rPr>
          <w:rFonts w:hint="eastAsia"/>
          <w:sz w:val="24"/>
          <w:szCs w:val="24"/>
        </w:rPr>
        <w:t xml:space="preserve">   2</w:t>
      </w:r>
      <w:r w:rsidRPr="00100DE9">
        <w:rPr>
          <w:rFonts w:hint="eastAsia"/>
          <w:sz w:val="24"/>
          <w:szCs w:val="24"/>
        </w:rPr>
        <w:t>）：</w:t>
      </w:r>
      <w:r w:rsidRPr="00100DE9">
        <w:rPr>
          <w:sz w:val="24"/>
          <w:szCs w:val="24"/>
        </w:rPr>
        <w:t>SoundPool</w:t>
      </w:r>
      <w:r w:rsidRPr="00100DE9">
        <w:rPr>
          <w:rFonts w:hint="eastAsia"/>
          <w:sz w:val="24"/>
          <w:szCs w:val="24"/>
        </w:rPr>
        <w:t>：</w:t>
      </w:r>
      <w:r w:rsidRPr="00100DE9">
        <w:rPr>
          <w:rFonts w:hint="eastAsia"/>
          <w:sz w:val="24"/>
          <w:szCs w:val="24"/>
        </w:rPr>
        <w:t xml:space="preserve"> </w:t>
      </w:r>
      <w:r w:rsidRPr="00100DE9">
        <w:rPr>
          <w:rFonts w:hint="eastAsia"/>
          <w:sz w:val="24"/>
          <w:szCs w:val="24"/>
        </w:rPr>
        <w:t>主要用于播放一些短促的声音片段，主要优势是</w:t>
      </w:r>
      <w:r w:rsidRPr="00100DE9">
        <w:rPr>
          <w:rFonts w:hint="eastAsia"/>
          <w:sz w:val="24"/>
          <w:szCs w:val="24"/>
        </w:rPr>
        <w:t>cpu</w:t>
      </w:r>
      <w:r w:rsidRPr="00100DE9">
        <w:rPr>
          <w:rFonts w:hint="eastAsia"/>
          <w:sz w:val="24"/>
          <w:szCs w:val="24"/>
        </w:rPr>
        <w:t>资源占有量低，反应延迟小。</w:t>
      </w:r>
    </w:p>
    <w:p w:rsidR="00655395" w:rsidRPr="00100DE9" w:rsidRDefault="00655395" w:rsidP="00655395">
      <w:pPr>
        <w:rPr>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13：简述soundpool的使用步骤。</w:t>
      </w:r>
    </w:p>
    <w:p w:rsidR="00655395" w:rsidRPr="00100DE9" w:rsidRDefault="00655395" w:rsidP="00655395">
      <w:pPr>
        <w:ind w:firstLineChars="300" w:firstLine="720"/>
        <w:rPr>
          <w:sz w:val="24"/>
          <w:szCs w:val="24"/>
        </w:rPr>
      </w:pPr>
      <w:r w:rsidRPr="00100DE9">
        <w:rPr>
          <w:rFonts w:hint="eastAsia"/>
          <w:sz w:val="24"/>
          <w:szCs w:val="24"/>
        </w:rPr>
        <w:t>使用</w:t>
      </w:r>
      <w:r w:rsidRPr="00100DE9">
        <w:rPr>
          <w:rFonts w:hint="eastAsia"/>
          <w:sz w:val="24"/>
          <w:szCs w:val="24"/>
        </w:rPr>
        <w:t>SoundPool</w:t>
      </w:r>
      <w:r w:rsidRPr="00100DE9">
        <w:rPr>
          <w:rFonts w:hint="eastAsia"/>
          <w:sz w:val="24"/>
          <w:szCs w:val="24"/>
        </w:rPr>
        <w:t>播放声音的步骤如下。</w:t>
      </w:r>
    </w:p>
    <w:p w:rsidR="00655395" w:rsidRPr="00100DE9" w:rsidRDefault="00655395" w:rsidP="00655395">
      <w:pPr>
        <w:ind w:firstLineChars="300" w:firstLine="720"/>
        <w:rPr>
          <w:sz w:val="24"/>
          <w:szCs w:val="24"/>
        </w:rPr>
      </w:pPr>
      <w:r w:rsidRPr="00100DE9">
        <w:rPr>
          <w:rFonts w:hint="eastAsia"/>
          <w:sz w:val="24"/>
          <w:szCs w:val="24"/>
        </w:rPr>
        <w:t>(1)</w:t>
      </w:r>
      <w:r w:rsidRPr="00100DE9">
        <w:rPr>
          <w:rFonts w:hint="eastAsia"/>
          <w:sz w:val="24"/>
          <w:szCs w:val="24"/>
        </w:rPr>
        <w:t>调用</w:t>
      </w:r>
      <w:r w:rsidRPr="00100DE9">
        <w:rPr>
          <w:rFonts w:hint="eastAsia"/>
          <w:sz w:val="24"/>
          <w:szCs w:val="24"/>
        </w:rPr>
        <w:t>SoundPool</w:t>
      </w:r>
      <w:r w:rsidRPr="00100DE9">
        <w:rPr>
          <w:rFonts w:hint="eastAsia"/>
          <w:sz w:val="24"/>
          <w:szCs w:val="24"/>
        </w:rPr>
        <w:t>的构造器创建</w:t>
      </w:r>
      <w:r w:rsidRPr="00100DE9">
        <w:rPr>
          <w:rFonts w:hint="eastAsia"/>
          <w:sz w:val="24"/>
          <w:szCs w:val="24"/>
        </w:rPr>
        <w:t>SoundPool</w:t>
      </w:r>
      <w:r w:rsidRPr="00100DE9">
        <w:rPr>
          <w:rFonts w:hint="eastAsia"/>
          <w:sz w:val="24"/>
          <w:szCs w:val="24"/>
        </w:rPr>
        <w:t>对象。</w:t>
      </w:r>
    </w:p>
    <w:p w:rsidR="00655395" w:rsidRPr="00100DE9" w:rsidRDefault="00655395" w:rsidP="00655395">
      <w:pPr>
        <w:ind w:firstLineChars="300" w:firstLine="720"/>
        <w:rPr>
          <w:sz w:val="24"/>
          <w:szCs w:val="24"/>
        </w:rPr>
      </w:pPr>
      <w:r w:rsidRPr="00100DE9">
        <w:rPr>
          <w:rFonts w:hint="eastAsia"/>
          <w:sz w:val="24"/>
          <w:szCs w:val="24"/>
        </w:rPr>
        <w:t>(2)</w:t>
      </w:r>
      <w:r w:rsidRPr="00100DE9">
        <w:rPr>
          <w:rFonts w:hint="eastAsia"/>
          <w:sz w:val="24"/>
          <w:szCs w:val="24"/>
        </w:rPr>
        <w:t>调用</w:t>
      </w:r>
      <w:r w:rsidRPr="00100DE9">
        <w:rPr>
          <w:rFonts w:hint="eastAsia"/>
          <w:sz w:val="24"/>
          <w:szCs w:val="24"/>
        </w:rPr>
        <w:t>SoundPool</w:t>
      </w:r>
      <w:r w:rsidRPr="00100DE9">
        <w:rPr>
          <w:rFonts w:hint="eastAsia"/>
          <w:sz w:val="24"/>
          <w:szCs w:val="24"/>
        </w:rPr>
        <w:t>对象的</w:t>
      </w:r>
      <w:r w:rsidRPr="00100DE9">
        <w:rPr>
          <w:rFonts w:hint="eastAsia"/>
          <w:sz w:val="24"/>
          <w:szCs w:val="24"/>
        </w:rPr>
        <w:t>load</w:t>
      </w:r>
      <w:r w:rsidRPr="00100DE9">
        <w:rPr>
          <w:rFonts w:hint="eastAsia"/>
          <w:sz w:val="24"/>
          <w:szCs w:val="24"/>
        </w:rPr>
        <w:t>方法加载声音资源。</w:t>
      </w:r>
    </w:p>
    <w:p w:rsidR="00655395" w:rsidRPr="00100DE9" w:rsidRDefault="00655395" w:rsidP="00655395">
      <w:pPr>
        <w:ind w:firstLineChars="300" w:firstLine="720"/>
        <w:rPr>
          <w:sz w:val="24"/>
          <w:szCs w:val="24"/>
        </w:rPr>
      </w:pPr>
      <w:r w:rsidRPr="00100DE9">
        <w:rPr>
          <w:rFonts w:hint="eastAsia"/>
          <w:sz w:val="24"/>
          <w:szCs w:val="24"/>
        </w:rPr>
        <w:t>(3)</w:t>
      </w:r>
      <w:r w:rsidRPr="00100DE9">
        <w:rPr>
          <w:rFonts w:hint="eastAsia"/>
          <w:sz w:val="24"/>
          <w:szCs w:val="24"/>
        </w:rPr>
        <w:t>调用</w:t>
      </w:r>
      <w:r w:rsidRPr="00100DE9">
        <w:rPr>
          <w:rFonts w:hint="eastAsia"/>
          <w:sz w:val="24"/>
          <w:szCs w:val="24"/>
        </w:rPr>
        <w:t>SoundPool</w:t>
      </w:r>
      <w:r w:rsidRPr="00100DE9">
        <w:rPr>
          <w:rFonts w:hint="eastAsia"/>
          <w:sz w:val="24"/>
          <w:szCs w:val="24"/>
        </w:rPr>
        <w:t>对象的</w:t>
      </w:r>
      <w:r w:rsidRPr="00100DE9">
        <w:rPr>
          <w:rFonts w:hint="eastAsia"/>
          <w:sz w:val="24"/>
          <w:szCs w:val="24"/>
        </w:rPr>
        <w:t>play</w:t>
      </w:r>
      <w:r w:rsidRPr="00100DE9">
        <w:rPr>
          <w:rFonts w:hint="eastAsia"/>
          <w:sz w:val="24"/>
          <w:szCs w:val="24"/>
        </w:rPr>
        <w:t>方法播放声音。</w:t>
      </w:r>
    </w:p>
    <w:p w:rsidR="00655395" w:rsidRPr="00100DE9" w:rsidRDefault="00655395" w:rsidP="00655395">
      <w:pPr>
        <w:pStyle w:val="p0"/>
        <w:ind w:firstLine="420"/>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14：简述你学过Android中视频播放的方式？</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lastRenderedPageBreak/>
        <w:t>答：</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1：VideoView android提供给我们的一个供我们进行视频播放的组件</w:t>
      </w:r>
    </w:p>
    <w:p w:rsidR="00655395" w:rsidRPr="00100DE9" w:rsidRDefault="00655395" w:rsidP="00655395">
      <w:pPr>
        <w:pStyle w:val="p0"/>
        <w:ind w:left="360"/>
        <w:rPr>
          <w:sz w:val="24"/>
          <w:szCs w:val="24"/>
        </w:rPr>
      </w:pPr>
      <w:r w:rsidRPr="00100DE9">
        <w:rPr>
          <w:rFonts w:ascii="宋体" w:hAnsi="宋体" w:hint="eastAsia"/>
          <w:sz w:val="24"/>
          <w:szCs w:val="24"/>
        </w:rPr>
        <w:t>2：surfaceView+</w:t>
      </w:r>
      <w:r w:rsidRPr="00100DE9">
        <w:rPr>
          <w:sz w:val="24"/>
          <w:szCs w:val="24"/>
        </w:rPr>
        <w:t xml:space="preserve"> MediaPlayer</w:t>
      </w:r>
    </w:p>
    <w:p w:rsidR="00655395" w:rsidRPr="00100DE9" w:rsidRDefault="00655395" w:rsidP="00655395">
      <w:pPr>
        <w:pStyle w:val="p0"/>
        <w:ind w:left="360"/>
        <w:rPr>
          <w:sz w:val="24"/>
          <w:szCs w:val="24"/>
        </w:rPr>
      </w:pPr>
      <w:r w:rsidRPr="00100DE9">
        <w:rPr>
          <w:rFonts w:hint="eastAsia"/>
          <w:sz w:val="24"/>
          <w:szCs w:val="24"/>
        </w:rPr>
        <w:t>3</w:t>
      </w:r>
      <w:r w:rsidRPr="00100DE9">
        <w:rPr>
          <w:rFonts w:hint="eastAsia"/>
          <w:sz w:val="24"/>
          <w:szCs w:val="24"/>
        </w:rPr>
        <w:t>：系统提供的播放器</w:t>
      </w:r>
    </w:p>
    <w:p w:rsidR="00655395" w:rsidRPr="00100DE9" w:rsidRDefault="00655395" w:rsidP="00655395">
      <w:pPr>
        <w:pStyle w:val="p0"/>
        <w:ind w:left="360"/>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15：简述VideoView实现视频播放的基本步骤</w:t>
      </w:r>
    </w:p>
    <w:p w:rsidR="00655395" w:rsidRPr="00100DE9" w:rsidRDefault="00655395" w:rsidP="00655395">
      <w:pPr>
        <w:ind w:firstLineChars="100" w:firstLine="240"/>
        <w:rPr>
          <w:sz w:val="24"/>
          <w:szCs w:val="24"/>
        </w:rPr>
      </w:pPr>
      <w:r w:rsidRPr="00100DE9">
        <w:rPr>
          <w:rFonts w:hint="eastAsia"/>
          <w:sz w:val="24"/>
          <w:szCs w:val="24"/>
        </w:rPr>
        <w:t>使用</w:t>
      </w:r>
      <w:r w:rsidRPr="00100DE9">
        <w:rPr>
          <w:rFonts w:hint="eastAsia"/>
          <w:sz w:val="24"/>
          <w:szCs w:val="24"/>
        </w:rPr>
        <w:t>VideoView</w:t>
      </w:r>
      <w:r w:rsidRPr="00100DE9">
        <w:rPr>
          <w:rFonts w:hint="eastAsia"/>
          <w:sz w:val="24"/>
          <w:szCs w:val="24"/>
        </w:rPr>
        <w:t>播放视频</w:t>
      </w:r>
    </w:p>
    <w:p w:rsidR="00655395" w:rsidRPr="00100DE9" w:rsidRDefault="00655395" w:rsidP="00655395">
      <w:pPr>
        <w:ind w:firstLineChars="250" w:firstLine="600"/>
        <w:rPr>
          <w:sz w:val="24"/>
          <w:szCs w:val="24"/>
        </w:rPr>
      </w:pPr>
      <w:r w:rsidRPr="00100DE9">
        <w:rPr>
          <w:rFonts w:hint="eastAsia"/>
          <w:sz w:val="24"/>
          <w:szCs w:val="24"/>
        </w:rPr>
        <w:t>步骤一：</w:t>
      </w:r>
      <w:r w:rsidRPr="00100DE9">
        <w:rPr>
          <w:rFonts w:hint="eastAsia"/>
          <w:sz w:val="24"/>
          <w:szCs w:val="24"/>
        </w:rPr>
        <w:t xml:space="preserve">* </w:t>
      </w:r>
      <w:r w:rsidRPr="00100DE9">
        <w:rPr>
          <w:rFonts w:hint="eastAsia"/>
          <w:sz w:val="24"/>
          <w:szCs w:val="24"/>
        </w:rPr>
        <w:t>在</w:t>
      </w:r>
      <w:r w:rsidRPr="00100DE9">
        <w:rPr>
          <w:rFonts w:hint="eastAsia"/>
          <w:sz w:val="24"/>
          <w:szCs w:val="24"/>
        </w:rPr>
        <w:t>onCreate</w:t>
      </w:r>
      <w:r w:rsidRPr="00100DE9">
        <w:rPr>
          <w:rFonts w:hint="eastAsia"/>
          <w:sz w:val="24"/>
          <w:szCs w:val="24"/>
        </w:rPr>
        <w:t>方法中，首先获取布局管理器中添加的</w:t>
      </w:r>
      <w:r w:rsidRPr="00100DE9">
        <w:rPr>
          <w:rFonts w:hint="eastAsia"/>
          <w:sz w:val="24"/>
          <w:szCs w:val="24"/>
        </w:rPr>
        <w:t>VideoView</w:t>
      </w:r>
      <w:r w:rsidRPr="00100DE9">
        <w:rPr>
          <w:rFonts w:hint="eastAsia"/>
          <w:sz w:val="24"/>
          <w:szCs w:val="24"/>
        </w:rPr>
        <w:t>组件。并创建一个要播放视频所对应的对象。</w:t>
      </w:r>
    </w:p>
    <w:p w:rsidR="00655395" w:rsidRPr="00100DE9" w:rsidRDefault="00655395" w:rsidP="00655395">
      <w:pPr>
        <w:ind w:firstLineChars="200" w:firstLine="480"/>
        <w:rPr>
          <w:sz w:val="24"/>
          <w:szCs w:val="24"/>
        </w:rPr>
      </w:pPr>
      <w:r w:rsidRPr="00100DE9">
        <w:rPr>
          <w:rFonts w:hint="eastAsia"/>
          <w:sz w:val="24"/>
          <w:szCs w:val="24"/>
        </w:rPr>
        <w:t xml:space="preserve"> </w:t>
      </w:r>
      <w:r w:rsidRPr="00100DE9">
        <w:rPr>
          <w:rFonts w:hint="eastAsia"/>
          <w:sz w:val="24"/>
          <w:szCs w:val="24"/>
        </w:rPr>
        <w:t>步骤二：</w:t>
      </w:r>
      <w:r w:rsidRPr="00100DE9">
        <w:rPr>
          <w:rFonts w:hint="eastAsia"/>
          <w:sz w:val="24"/>
          <w:szCs w:val="24"/>
        </w:rPr>
        <w:t xml:space="preserve">* </w:t>
      </w:r>
      <w:r w:rsidRPr="00100DE9">
        <w:rPr>
          <w:rFonts w:hint="eastAsia"/>
          <w:sz w:val="24"/>
          <w:szCs w:val="24"/>
        </w:rPr>
        <w:t>然后创建一个</w:t>
      </w:r>
      <w:r w:rsidRPr="00100DE9">
        <w:rPr>
          <w:rFonts w:hint="eastAsia"/>
          <w:sz w:val="24"/>
          <w:szCs w:val="24"/>
        </w:rPr>
        <w:t>MediaController</w:t>
      </w:r>
      <w:r w:rsidRPr="00100DE9">
        <w:rPr>
          <w:rFonts w:hint="eastAsia"/>
          <w:sz w:val="24"/>
          <w:szCs w:val="24"/>
        </w:rPr>
        <w:t>对象，用于控制视频的播放。</w:t>
      </w:r>
    </w:p>
    <w:p w:rsidR="00655395" w:rsidRPr="00100DE9" w:rsidRDefault="00655395" w:rsidP="00655395">
      <w:pPr>
        <w:rPr>
          <w:sz w:val="24"/>
          <w:szCs w:val="24"/>
        </w:rPr>
      </w:pPr>
      <w:r w:rsidRPr="00100DE9">
        <w:rPr>
          <w:rFonts w:hint="eastAsia"/>
          <w:sz w:val="24"/>
          <w:szCs w:val="24"/>
        </w:rPr>
        <w:t xml:space="preserve">     </w:t>
      </w:r>
      <w:r w:rsidRPr="00100DE9">
        <w:rPr>
          <w:rFonts w:hint="eastAsia"/>
          <w:sz w:val="24"/>
          <w:szCs w:val="24"/>
        </w:rPr>
        <w:t>步骤三：</w:t>
      </w:r>
      <w:r w:rsidRPr="00100DE9">
        <w:rPr>
          <w:rFonts w:hint="eastAsia"/>
          <w:sz w:val="24"/>
          <w:szCs w:val="24"/>
        </w:rPr>
        <w:t>*</w:t>
      </w:r>
      <w:r w:rsidRPr="00100DE9">
        <w:rPr>
          <w:rFonts w:hint="eastAsia"/>
          <w:sz w:val="24"/>
          <w:szCs w:val="24"/>
        </w:rPr>
        <w:t>使用</w:t>
      </w:r>
      <w:r w:rsidRPr="00100DE9">
        <w:rPr>
          <w:rFonts w:hint="eastAsia"/>
          <w:sz w:val="24"/>
          <w:szCs w:val="24"/>
        </w:rPr>
        <w:t>VideoView</w:t>
      </w:r>
      <w:r w:rsidRPr="00100DE9">
        <w:rPr>
          <w:rFonts w:hint="eastAsia"/>
          <w:sz w:val="24"/>
          <w:szCs w:val="24"/>
        </w:rPr>
        <w:t>播放该视频</w:t>
      </w:r>
    </w:p>
    <w:p w:rsidR="00655395" w:rsidRPr="00100DE9" w:rsidRDefault="00655395" w:rsidP="00655395">
      <w:pPr>
        <w:rPr>
          <w:sz w:val="24"/>
          <w:szCs w:val="24"/>
        </w:rPr>
      </w:pPr>
    </w:p>
    <w:p w:rsidR="00655395" w:rsidRPr="00100DE9" w:rsidRDefault="00655395" w:rsidP="00655395">
      <w:pPr>
        <w:pStyle w:val="p0"/>
        <w:rPr>
          <w:rFonts w:ascii="宋体" w:hAnsi="宋体"/>
          <w:b/>
          <w:sz w:val="24"/>
          <w:szCs w:val="24"/>
        </w:rPr>
      </w:pPr>
      <w:r w:rsidRPr="00100DE9">
        <w:rPr>
          <w:rFonts w:hint="eastAsia"/>
          <w:b/>
          <w:sz w:val="24"/>
          <w:szCs w:val="24"/>
        </w:rPr>
        <w:t>16</w:t>
      </w:r>
      <w:r w:rsidRPr="00100DE9">
        <w:rPr>
          <w:rFonts w:hint="eastAsia"/>
          <w:b/>
          <w:sz w:val="24"/>
          <w:szCs w:val="24"/>
        </w:rPr>
        <w:t>：</w:t>
      </w:r>
      <w:r w:rsidRPr="00100DE9">
        <w:rPr>
          <w:rFonts w:ascii="宋体" w:hAnsi="宋体" w:hint="eastAsia"/>
          <w:b/>
          <w:sz w:val="24"/>
          <w:szCs w:val="24"/>
        </w:rPr>
        <w:t>简述</w:t>
      </w:r>
      <w:r w:rsidRPr="00100DE9">
        <w:rPr>
          <w:rFonts w:ascii="宋体" w:hAnsi="宋体" w:hint="eastAsia"/>
          <w:sz w:val="24"/>
          <w:szCs w:val="24"/>
        </w:rPr>
        <w:t>surfaceView+</w:t>
      </w:r>
      <w:r w:rsidRPr="00100DE9">
        <w:rPr>
          <w:sz w:val="24"/>
          <w:szCs w:val="24"/>
        </w:rPr>
        <w:t xml:space="preserve"> MediaPlayer</w:t>
      </w:r>
      <w:r w:rsidRPr="00100DE9">
        <w:rPr>
          <w:rFonts w:ascii="宋体" w:hAnsi="宋体" w:hint="eastAsia"/>
          <w:b/>
          <w:sz w:val="24"/>
          <w:szCs w:val="24"/>
        </w:rPr>
        <w:t>实现视频播放的基本步骤</w:t>
      </w:r>
    </w:p>
    <w:p w:rsidR="00655395" w:rsidRPr="00100DE9" w:rsidRDefault="00655395" w:rsidP="00655395">
      <w:pPr>
        <w:rPr>
          <w:sz w:val="24"/>
          <w:szCs w:val="24"/>
        </w:rPr>
      </w:pPr>
    </w:p>
    <w:p w:rsidR="00655395" w:rsidRPr="00100DE9" w:rsidRDefault="00655395" w:rsidP="00655395">
      <w:pPr>
        <w:rPr>
          <w:sz w:val="24"/>
          <w:szCs w:val="24"/>
        </w:rPr>
      </w:pPr>
      <w:r w:rsidRPr="00100DE9">
        <w:rPr>
          <w:rFonts w:hint="eastAsia"/>
          <w:sz w:val="24"/>
          <w:szCs w:val="24"/>
        </w:rPr>
        <w:t>步骤一：在布局文件内定义</w:t>
      </w:r>
      <w:r w:rsidRPr="00100DE9">
        <w:rPr>
          <w:sz w:val="24"/>
          <w:szCs w:val="24"/>
        </w:rPr>
        <w:t>SurfaceView</w:t>
      </w:r>
      <w:r w:rsidRPr="00100DE9">
        <w:rPr>
          <w:rFonts w:hint="eastAsia"/>
          <w:sz w:val="24"/>
          <w:szCs w:val="24"/>
        </w:rPr>
        <w:t>，</w:t>
      </w:r>
    </w:p>
    <w:p w:rsidR="00655395" w:rsidRPr="00100DE9" w:rsidRDefault="00655395" w:rsidP="00655395">
      <w:pPr>
        <w:rPr>
          <w:sz w:val="24"/>
          <w:szCs w:val="24"/>
        </w:rPr>
      </w:pPr>
      <w:r w:rsidRPr="00100DE9">
        <w:rPr>
          <w:rFonts w:hint="eastAsia"/>
          <w:sz w:val="24"/>
          <w:szCs w:val="24"/>
        </w:rPr>
        <w:t>步骤二：在代码中实现</w:t>
      </w:r>
      <w:r w:rsidRPr="00100DE9">
        <w:rPr>
          <w:sz w:val="24"/>
          <w:szCs w:val="24"/>
        </w:rPr>
        <w:t>SurfaceHolder.Callback</w:t>
      </w:r>
      <w:r w:rsidRPr="00100DE9">
        <w:rPr>
          <w:rFonts w:hint="eastAsia"/>
          <w:sz w:val="24"/>
          <w:szCs w:val="24"/>
        </w:rPr>
        <w:t>接口，重写三个方法</w:t>
      </w:r>
    </w:p>
    <w:p w:rsidR="00655395" w:rsidRPr="00100DE9" w:rsidRDefault="00655395" w:rsidP="00655395">
      <w:pPr>
        <w:rPr>
          <w:sz w:val="24"/>
          <w:szCs w:val="24"/>
        </w:rPr>
      </w:pPr>
      <w:r w:rsidRPr="00100DE9">
        <w:rPr>
          <w:rFonts w:hint="eastAsia"/>
          <w:sz w:val="24"/>
          <w:szCs w:val="24"/>
        </w:rPr>
        <w:t>步骤三：通过方法</w:t>
      </w:r>
      <w:r w:rsidRPr="00100DE9">
        <w:rPr>
          <w:sz w:val="24"/>
          <w:szCs w:val="24"/>
        </w:rPr>
        <w:t>getHolder();</w:t>
      </w:r>
      <w:r w:rsidRPr="00100DE9">
        <w:rPr>
          <w:rFonts w:hint="eastAsia"/>
          <w:sz w:val="24"/>
          <w:szCs w:val="24"/>
        </w:rPr>
        <w:t>得到</w:t>
      </w:r>
      <w:r w:rsidRPr="00100DE9">
        <w:rPr>
          <w:sz w:val="24"/>
          <w:szCs w:val="24"/>
        </w:rPr>
        <w:t>SurfaceHolder</w:t>
      </w:r>
      <w:r w:rsidRPr="00100DE9">
        <w:rPr>
          <w:rFonts w:hint="eastAsia"/>
          <w:sz w:val="24"/>
          <w:szCs w:val="24"/>
        </w:rPr>
        <w:t>，然后设置</w:t>
      </w:r>
      <w:r w:rsidRPr="00100DE9">
        <w:rPr>
          <w:sz w:val="24"/>
          <w:szCs w:val="24"/>
        </w:rPr>
        <w:t>SurfaceHolder</w:t>
      </w:r>
    </w:p>
    <w:p w:rsidR="00655395" w:rsidRPr="00100DE9" w:rsidRDefault="00655395" w:rsidP="00655395">
      <w:pPr>
        <w:rPr>
          <w:sz w:val="24"/>
          <w:szCs w:val="24"/>
        </w:rPr>
      </w:pPr>
      <w:r w:rsidRPr="00100DE9">
        <w:rPr>
          <w:rFonts w:hint="eastAsia"/>
          <w:sz w:val="24"/>
          <w:szCs w:val="24"/>
        </w:rPr>
        <w:t>步骤四：为</w:t>
      </w:r>
      <w:r w:rsidRPr="00100DE9">
        <w:rPr>
          <w:sz w:val="24"/>
          <w:szCs w:val="24"/>
        </w:rPr>
        <w:t>MediaPlayer</w:t>
      </w:r>
      <w:r w:rsidRPr="00100DE9">
        <w:rPr>
          <w:rFonts w:hint="eastAsia"/>
          <w:sz w:val="24"/>
          <w:szCs w:val="24"/>
        </w:rPr>
        <w:t>设置</w:t>
      </w:r>
      <w:r w:rsidRPr="00100DE9">
        <w:rPr>
          <w:sz w:val="24"/>
          <w:szCs w:val="24"/>
        </w:rPr>
        <w:t>SurfaceHolder</w:t>
      </w:r>
    </w:p>
    <w:p w:rsidR="00655395" w:rsidRPr="00100DE9" w:rsidRDefault="00655395" w:rsidP="00655395">
      <w:pPr>
        <w:rPr>
          <w:sz w:val="24"/>
          <w:szCs w:val="24"/>
        </w:rPr>
      </w:pPr>
      <w:r w:rsidRPr="00100DE9">
        <w:rPr>
          <w:rFonts w:hint="eastAsia"/>
          <w:sz w:val="24"/>
          <w:szCs w:val="24"/>
        </w:rPr>
        <w:t>步骤五：使用</w:t>
      </w:r>
      <w:r w:rsidRPr="00100DE9">
        <w:rPr>
          <w:sz w:val="24"/>
          <w:szCs w:val="24"/>
        </w:rPr>
        <w:t>setDataSource</w:t>
      </w:r>
      <w:r w:rsidRPr="00100DE9">
        <w:rPr>
          <w:rFonts w:hint="eastAsia"/>
          <w:sz w:val="24"/>
          <w:szCs w:val="24"/>
        </w:rPr>
        <w:t>方法为</w:t>
      </w:r>
      <w:r w:rsidRPr="00100DE9">
        <w:rPr>
          <w:sz w:val="24"/>
          <w:szCs w:val="24"/>
        </w:rPr>
        <w:t>MediaPlayer</w:t>
      </w:r>
      <w:r w:rsidRPr="00100DE9">
        <w:rPr>
          <w:rFonts w:hint="eastAsia"/>
          <w:sz w:val="24"/>
          <w:szCs w:val="24"/>
        </w:rPr>
        <w:t>设置播放文件</w:t>
      </w:r>
    </w:p>
    <w:p w:rsidR="00655395" w:rsidRPr="00100DE9" w:rsidRDefault="00655395" w:rsidP="00655395">
      <w:pPr>
        <w:rPr>
          <w:sz w:val="24"/>
          <w:szCs w:val="24"/>
        </w:rPr>
      </w:pPr>
      <w:r w:rsidRPr="00100DE9">
        <w:rPr>
          <w:rFonts w:hint="eastAsia"/>
          <w:sz w:val="24"/>
          <w:szCs w:val="24"/>
        </w:rPr>
        <w:t>步骤六：进行播放</w:t>
      </w: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 xml:space="preserve">17：res/raw与assets目录的区别  </w:t>
      </w:r>
    </w:p>
    <w:p w:rsidR="00655395" w:rsidRPr="00100DE9" w:rsidRDefault="00655395" w:rsidP="00655395">
      <w:pPr>
        <w:pStyle w:val="p0"/>
        <w:rPr>
          <w:rFonts w:ascii="宋体" w:hAnsi="宋体"/>
          <w:sz w:val="24"/>
          <w:szCs w:val="24"/>
        </w:rPr>
      </w:pPr>
      <w:r w:rsidRPr="00100DE9">
        <w:rPr>
          <w:rFonts w:ascii="宋体" w:hAnsi="宋体" w:hint="eastAsia"/>
          <w:sz w:val="24"/>
          <w:szCs w:val="24"/>
        </w:rPr>
        <w:t>答：</w:t>
      </w:r>
    </w:p>
    <w:p w:rsidR="00655395" w:rsidRPr="00100DE9" w:rsidRDefault="00655395" w:rsidP="00655395">
      <w:pPr>
        <w:pStyle w:val="p0"/>
        <w:rPr>
          <w:rFonts w:ascii="宋体" w:hAnsi="宋体"/>
          <w:sz w:val="24"/>
          <w:szCs w:val="24"/>
        </w:rPr>
      </w:pPr>
      <w:r w:rsidRPr="00100DE9">
        <w:rPr>
          <w:rFonts w:ascii="宋体" w:hAnsi="宋体" w:hint="eastAsia"/>
          <w:sz w:val="24"/>
          <w:szCs w:val="24"/>
        </w:rPr>
        <w:t>相同点：两者都会原封不动的保存在apk包中，不会被编译成二进制码。</w:t>
      </w:r>
    </w:p>
    <w:p w:rsidR="00655395" w:rsidRPr="00100DE9" w:rsidRDefault="00655395" w:rsidP="00655395">
      <w:pPr>
        <w:pStyle w:val="p0"/>
        <w:rPr>
          <w:rFonts w:ascii="宋体" w:hAnsi="宋体"/>
          <w:sz w:val="24"/>
          <w:szCs w:val="24"/>
        </w:rPr>
      </w:pPr>
      <w:r w:rsidRPr="00100DE9">
        <w:rPr>
          <w:rFonts w:ascii="宋体" w:hAnsi="宋体" w:hint="eastAsia"/>
          <w:sz w:val="24"/>
          <w:szCs w:val="24"/>
        </w:rPr>
        <w:t>不同点：</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1.raw目录下只能存放文件，不能存放下一级的文件夹，而assets可以存放下一级的文件夹。</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2.raw目录下的资源会映射到R.java中生成资源id。而assets不会。</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3.获得资源的方法不同。代码如下：</w:t>
      </w:r>
    </w:p>
    <w:p w:rsidR="00655395" w:rsidRPr="00100DE9" w:rsidRDefault="00655395" w:rsidP="00655395">
      <w:pPr>
        <w:pStyle w:val="p0"/>
        <w:rPr>
          <w:rFonts w:ascii="宋体" w:hAnsi="宋体"/>
          <w:sz w:val="24"/>
          <w:szCs w:val="24"/>
        </w:rPr>
      </w:pPr>
      <w:r w:rsidRPr="00100DE9">
        <w:rPr>
          <w:rFonts w:ascii="宋体" w:hAnsi="宋体"/>
          <w:sz w:val="24"/>
          <w:szCs w:val="24"/>
        </w:rPr>
        <w:t>this.getAssets().open(</w:t>
      </w:r>
      <w:r w:rsidRPr="00100DE9">
        <w:rPr>
          <w:rFonts w:ascii="宋体" w:hAnsi="宋体"/>
          <w:sz w:val="24"/>
          <w:szCs w:val="24"/>
        </w:rPr>
        <w:tab/>
        <w:t>"xml/channels.xml")</w:t>
      </w:r>
    </w:p>
    <w:p w:rsidR="00655395" w:rsidRPr="00100DE9" w:rsidRDefault="00655395" w:rsidP="00655395">
      <w:pPr>
        <w:pStyle w:val="p0"/>
        <w:rPr>
          <w:rFonts w:ascii="宋体" w:hAnsi="宋体"/>
          <w:sz w:val="24"/>
          <w:szCs w:val="24"/>
        </w:rPr>
      </w:pPr>
      <w:r w:rsidRPr="00100DE9">
        <w:rPr>
          <w:rFonts w:ascii="宋体" w:hAnsi="宋体"/>
          <w:sz w:val="24"/>
          <w:szCs w:val="24"/>
        </w:rPr>
        <w:t>this.getResources()</w:t>
      </w:r>
      <w:r w:rsidRPr="00100DE9">
        <w:rPr>
          <w:rFonts w:ascii="宋体" w:hAnsi="宋体"/>
          <w:sz w:val="24"/>
          <w:szCs w:val="24"/>
        </w:rPr>
        <w:tab/>
        <w:t>.openRawResource(R.raw.students)</w:t>
      </w:r>
    </w:p>
    <w:p w:rsidR="00655395" w:rsidRPr="00100DE9" w:rsidRDefault="00655395" w:rsidP="00655395">
      <w:pPr>
        <w:pStyle w:val="p0"/>
        <w:rPr>
          <w:rFonts w:ascii="宋体" w:hAnsi="宋体"/>
          <w:sz w:val="24"/>
          <w:szCs w:val="24"/>
        </w:rPr>
      </w:pPr>
      <w:r w:rsidRPr="00100DE9">
        <w:rPr>
          <w:rFonts w:ascii="宋体" w:hAnsi="宋体"/>
          <w:sz w:val="24"/>
          <w:szCs w:val="24"/>
        </w:rPr>
        <w:t>this.getClassLoader().getResourceAsStream(“student.xml”)</w:t>
      </w:r>
    </w:p>
    <w:p w:rsidR="00655395" w:rsidRPr="00100DE9" w:rsidRDefault="00655395" w:rsidP="00655395">
      <w:pPr>
        <w:pStyle w:val="p0"/>
        <w:rPr>
          <w:rFonts w:ascii="宋体" w:hAnsi="宋体"/>
          <w:sz w:val="24"/>
          <w:szCs w:val="24"/>
        </w:rPr>
      </w:pPr>
      <w:r w:rsidRPr="00100DE9">
        <w:rPr>
          <w:rFonts w:ascii="宋体" w:hAnsi="宋体" w:hint="eastAsia"/>
          <w:sz w:val="24"/>
          <w:szCs w:val="24"/>
        </w:rPr>
        <w:t>18:简述Timer的用法</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 xml:space="preserve"> Timer是在一个应用运行期间进行的定时操作，当应用退出则定时操作也同时被取消。</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使用Timer的步骤：</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1：实例化Timer  timer =  new Timer（）；</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2：实例化TimerTask  t = new  TimerTask(){</w:t>
      </w:r>
    </w:p>
    <w:p w:rsidR="00655395" w:rsidRPr="00100DE9" w:rsidRDefault="00655395" w:rsidP="00655395">
      <w:pPr>
        <w:pStyle w:val="p0"/>
        <w:rPr>
          <w:rFonts w:ascii="宋体" w:hAnsi="宋体"/>
          <w:sz w:val="24"/>
          <w:szCs w:val="24"/>
        </w:rPr>
      </w:pPr>
      <w:r w:rsidRPr="00100DE9">
        <w:rPr>
          <w:rFonts w:ascii="宋体" w:hAnsi="宋体"/>
          <w:sz w:val="24"/>
          <w:szCs w:val="24"/>
        </w:rPr>
        <w:tab/>
      </w:r>
      <w:r w:rsidRPr="00100DE9">
        <w:rPr>
          <w:rFonts w:ascii="宋体" w:hAnsi="宋体"/>
          <w:sz w:val="24"/>
          <w:szCs w:val="24"/>
        </w:rPr>
        <w:tab/>
        <w:t>@Override</w:t>
      </w:r>
    </w:p>
    <w:p w:rsidR="00655395" w:rsidRPr="00100DE9" w:rsidRDefault="00655395" w:rsidP="00655395">
      <w:pPr>
        <w:pStyle w:val="p0"/>
        <w:rPr>
          <w:rFonts w:ascii="宋体" w:hAnsi="宋体"/>
          <w:sz w:val="24"/>
          <w:szCs w:val="24"/>
        </w:rPr>
      </w:pPr>
      <w:r w:rsidRPr="00100DE9">
        <w:rPr>
          <w:rFonts w:ascii="宋体" w:hAnsi="宋体"/>
          <w:sz w:val="24"/>
          <w:szCs w:val="24"/>
        </w:rPr>
        <w:tab/>
      </w:r>
      <w:r w:rsidRPr="00100DE9">
        <w:rPr>
          <w:rFonts w:ascii="宋体" w:hAnsi="宋体"/>
          <w:sz w:val="24"/>
          <w:szCs w:val="24"/>
        </w:rPr>
        <w:tab/>
        <w:t>public void run() {</w:t>
      </w:r>
    </w:p>
    <w:p w:rsidR="00655395" w:rsidRPr="00100DE9" w:rsidRDefault="00655395" w:rsidP="00655395">
      <w:pPr>
        <w:pStyle w:val="p0"/>
        <w:rPr>
          <w:rFonts w:ascii="宋体" w:hAnsi="宋体"/>
          <w:sz w:val="24"/>
          <w:szCs w:val="24"/>
        </w:rPr>
      </w:pPr>
      <w:r w:rsidRPr="00100DE9">
        <w:rPr>
          <w:rFonts w:ascii="宋体" w:hAnsi="宋体"/>
          <w:sz w:val="24"/>
          <w:szCs w:val="24"/>
        </w:rPr>
        <w:tab/>
      </w:r>
      <w:r w:rsidRPr="00100DE9">
        <w:rPr>
          <w:rFonts w:ascii="宋体" w:hAnsi="宋体"/>
          <w:sz w:val="24"/>
          <w:szCs w:val="24"/>
        </w:rPr>
        <w:tab/>
      </w:r>
      <w:r w:rsidRPr="00100DE9">
        <w:rPr>
          <w:rFonts w:ascii="宋体" w:hAnsi="宋体"/>
          <w:sz w:val="24"/>
          <w:szCs w:val="24"/>
        </w:rPr>
        <w:tab/>
        <w:t>// TODO Auto-generated method stub</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r>
      <w:r w:rsidRPr="00100DE9">
        <w:rPr>
          <w:rFonts w:ascii="宋体" w:hAnsi="宋体" w:hint="eastAsia"/>
          <w:sz w:val="24"/>
          <w:szCs w:val="24"/>
        </w:rPr>
        <w:tab/>
      </w:r>
      <w:r w:rsidRPr="00100DE9">
        <w:rPr>
          <w:rFonts w:ascii="宋体" w:hAnsi="宋体" w:hint="eastAsia"/>
          <w:sz w:val="24"/>
          <w:szCs w:val="24"/>
        </w:rPr>
        <w:tab/>
        <w:t>要执行的内容</w:t>
      </w:r>
    </w:p>
    <w:p w:rsidR="00655395" w:rsidRPr="00100DE9" w:rsidRDefault="00655395" w:rsidP="00655395">
      <w:pPr>
        <w:pStyle w:val="p0"/>
        <w:rPr>
          <w:rFonts w:ascii="宋体" w:hAnsi="宋体"/>
          <w:sz w:val="24"/>
          <w:szCs w:val="24"/>
        </w:rPr>
      </w:pPr>
      <w:r w:rsidRPr="00100DE9">
        <w:rPr>
          <w:rFonts w:ascii="宋体" w:hAnsi="宋体"/>
          <w:sz w:val="24"/>
          <w:szCs w:val="24"/>
        </w:rPr>
        <w:tab/>
      </w:r>
      <w:r w:rsidRPr="00100DE9">
        <w:rPr>
          <w:rFonts w:ascii="宋体" w:hAnsi="宋体"/>
          <w:sz w:val="24"/>
          <w:szCs w:val="24"/>
        </w:rPr>
        <w:tab/>
        <w:t>}};</w:t>
      </w:r>
    </w:p>
    <w:p w:rsidR="00655395" w:rsidRPr="00100DE9" w:rsidRDefault="00655395" w:rsidP="00655395">
      <w:pPr>
        <w:pStyle w:val="p0"/>
        <w:ind w:firstLineChars="150" w:firstLine="360"/>
        <w:rPr>
          <w:rFonts w:ascii="宋体" w:hAnsi="宋体"/>
          <w:sz w:val="24"/>
          <w:szCs w:val="24"/>
        </w:rPr>
      </w:pPr>
      <w:r w:rsidRPr="00100DE9">
        <w:rPr>
          <w:rFonts w:ascii="宋体" w:hAnsi="宋体" w:hint="eastAsia"/>
          <w:sz w:val="24"/>
          <w:szCs w:val="24"/>
        </w:rPr>
        <w:t>3: 调用：timer.schedule(t, 5000);执行</w:t>
      </w: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sz w:val="24"/>
          <w:szCs w:val="24"/>
        </w:rPr>
      </w:pPr>
      <w:r w:rsidRPr="00100DE9">
        <w:rPr>
          <w:rFonts w:ascii="宋体" w:hAnsi="宋体" w:hint="eastAsia"/>
          <w:sz w:val="24"/>
          <w:szCs w:val="24"/>
        </w:rPr>
        <w:t>19：简述Handler机制原理</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答：Andriod提供了 Handler 和 Looper 来满足线程间的通信。</w:t>
      </w:r>
    </w:p>
    <w:p w:rsidR="00655395" w:rsidRPr="00100DE9" w:rsidRDefault="00655395" w:rsidP="00655395">
      <w:pPr>
        <w:pStyle w:val="p0"/>
        <w:ind w:left="360"/>
        <w:rPr>
          <w:rFonts w:ascii="宋体" w:hAnsi="宋体"/>
          <w:sz w:val="24"/>
          <w:szCs w:val="24"/>
        </w:rPr>
      </w:pPr>
      <w:r w:rsidRPr="00100DE9">
        <w:rPr>
          <w:rFonts w:ascii="宋体" w:hAnsi="宋体"/>
          <w:sz w:val="24"/>
          <w:szCs w:val="24"/>
        </w:rPr>
        <w:t>A</w:t>
      </w:r>
      <w:r w:rsidRPr="00100DE9">
        <w:rPr>
          <w:rFonts w:ascii="宋体" w:hAnsi="宋体" w:hint="eastAsia"/>
          <w:sz w:val="24"/>
          <w:szCs w:val="24"/>
        </w:rPr>
        <w:t>ndroid不允许UI线程之外的线程改变UI组件的值，所以要想在其他线程里面改变UI组件的值，必须使用Handler来实现。</w:t>
      </w:r>
    </w:p>
    <w:p w:rsidR="00655395" w:rsidRPr="00100DE9" w:rsidRDefault="00655395" w:rsidP="00655395">
      <w:pPr>
        <w:pStyle w:val="p0"/>
        <w:rPr>
          <w:rFonts w:ascii="宋体" w:hAnsi="宋体"/>
          <w:sz w:val="24"/>
          <w:szCs w:val="24"/>
        </w:rPr>
      </w:pPr>
      <w:r w:rsidRPr="00100DE9">
        <w:rPr>
          <w:rFonts w:ascii="宋体" w:hAnsi="宋体" w:hint="eastAsia"/>
          <w:sz w:val="24"/>
          <w:szCs w:val="24"/>
        </w:rPr>
        <w:t xml:space="preserve"> </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 xml:space="preserve">1)Looper: 一个线程可以产生一个Looper对象，由它来管理此线程里的Message Queue(消息队列)。 </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 xml:space="preserve">2)Handler: 你可以构造Handler对象来与Looper沟通，以便push(上传)新消息到Message Queue里;或者接收Looper从Message Queue取出的消息。 </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 xml:space="preserve">3) Message Queue(消息队列):用来存放线程放入的消息。 </w:t>
      </w:r>
    </w:p>
    <w:p w:rsidR="00655395" w:rsidRPr="00100DE9" w:rsidRDefault="00655395" w:rsidP="00655395">
      <w:pPr>
        <w:pStyle w:val="p0"/>
        <w:rPr>
          <w:rFonts w:ascii="宋体" w:hAnsi="宋体"/>
          <w:sz w:val="24"/>
          <w:szCs w:val="24"/>
        </w:rPr>
      </w:pPr>
      <w:r w:rsidRPr="00100DE9">
        <w:rPr>
          <w:rFonts w:ascii="宋体" w:hAnsi="宋体" w:hint="eastAsia"/>
          <w:sz w:val="24"/>
          <w:szCs w:val="24"/>
        </w:rPr>
        <w:tab/>
        <w:t>4)线程：UI thread 通常就是main thread，而Android启动程序时会替它建立一个Message Queue。</w:t>
      </w:r>
    </w:p>
    <w:p w:rsidR="00655395" w:rsidRPr="00100DE9" w:rsidRDefault="00655395" w:rsidP="00655395">
      <w:pPr>
        <w:pStyle w:val="p0"/>
        <w:rPr>
          <w:rFonts w:ascii="宋体" w:hAnsi="宋体"/>
          <w:sz w:val="24"/>
          <w:szCs w:val="24"/>
        </w:rPr>
      </w:pPr>
      <w:r w:rsidRPr="00100DE9">
        <w:rPr>
          <w:rFonts w:ascii="宋体" w:hAnsi="宋体" w:hint="eastAsia"/>
          <w:sz w:val="24"/>
          <w:szCs w:val="24"/>
        </w:rPr>
        <w:t>Handler、Looper、MessageQueue的初始化流程如下所示。</w:t>
      </w:r>
    </w:p>
    <w:p w:rsidR="00655395" w:rsidRPr="00100DE9" w:rsidRDefault="00655395" w:rsidP="00655395">
      <w:pPr>
        <w:pStyle w:val="p0"/>
        <w:rPr>
          <w:rFonts w:ascii="宋体" w:hAnsi="宋体"/>
          <w:sz w:val="24"/>
          <w:szCs w:val="24"/>
        </w:rPr>
      </w:pPr>
      <w:r w:rsidRPr="00100DE9">
        <w:rPr>
          <w:rFonts w:ascii="宋体" w:hAnsi="宋体" w:hint="eastAsia"/>
          <w:sz w:val="24"/>
          <w:szCs w:val="24"/>
        </w:rPr>
        <w:t xml:space="preserve">　　Hander持有对UI主线程消息队列UI_MQ和消息循环Looper的引用，子线程可以通过Handler将消息发送到UI线程的消息队列UI_MQ中。</w:t>
      </w:r>
    </w:p>
    <w:p w:rsidR="00655395" w:rsidRPr="00100DE9" w:rsidRDefault="00655395" w:rsidP="00655395">
      <w:pPr>
        <w:pStyle w:val="p0"/>
        <w:rPr>
          <w:rFonts w:ascii="宋体" w:hAnsi="宋体"/>
          <w:sz w:val="24"/>
          <w:szCs w:val="24"/>
        </w:rPr>
      </w:pPr>
      <w:r w:rsidRPr="00100DE9">
        <w:rPr>
          <w:rFonts w:ascii="宋体" w:hAnsi="宋体" w:hint="eastAsia"/>
          <w:sz w:val="24"/>
          <w:szCs w:val="24"/>
        </w:rPr>
        <w:t>Handler处理消息</w:t>
      </w:r>
    </w:p>
    <w:p w:rsidR="00655395" w:rsidRPr="00100DE9" w:rsidRDefault="00655395" w:rsidP="00655395">
      <w:pPr>
        <w:pStyle w:val="p0"/>
        <w:rPr>
          <w:rFonts w:ascii="宋体" w:hAnsi="宋体"/>
          <w:sz w:val="24"/>
          <w:szCs w:val="24"/>
        </w:rPr>
      </w:pPr>
      <w:r w:rsidRPr="00100DE9">
        <w:rPr>
          <w:rFonts w:ascii="宋体" w:hAnsi="宋体" w:hint="eastAsia"/>
          <w:sz w:val="24"/>
          <w:szCs w:val="24"/>
        </w:rPr>
        <w:t xml:space="preserve">　　UI主线程通过Looper循环查询消息队列UI_MQ，当发现有消息存在时会将消息从消息队列中取出。首先分析消息，通过消息的参数判断该消息对应的Handler，然后将消息分发到指定的Handler进行处理。</w:t>
      </w: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sz w:val="24"/>
          <w:szCs w:val="24"/>
        </w:rPr>
      </w:pPr>
      <w:r w:rsidRPr="00100DE9">
        <w:rPr>
          <w:rFonts w:ascii="宋体" w:hAnsi="宋体" w:hint="eastAsia"/>
          <w:sz w:val="24"/>
          <w:szCs w:val="24"/>
        </w:rPr>
        <w:t>20：ListView的优化方案？</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答：</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1、</w:t>
      </w:r>
      <w:r w:rsidRPr="00100DE9">
        <w:rPr>
          <w:rFonts w:ascii="宋体" w:hAnsi="宋体" w:hint="eastAsia"/>
          <w:b/>
          <w:sz w:val="24"/>
          <w:szCs w:val="24"/>
        </w:rPr>
        <w:t>判断contentView是否为空：</w:t>
      </w:r>
      <w:r w:rsidRPr="00100DE9">
        <w:rPr>
          <w:rFonts w:ascii="宋体" w:hAnsi="宋体" w:hint="eastAsia"/>
          <w:sz w:val="24"/>
          <w:szCs w:val="24"/>
        </w:rPr>
        <w:t>如果自定义适配器，那么在getView方法中要考虑方法传进来的参数contentView是否为null，如果为null就创建contentView并返回，如果不为null则直接使用。在这个方法中尽可能少创建view。</w:t>
      </w:r>
    </w:p>
    <w:p w:rsidR="00655395" w:rsidRPr="00100DE9" w:rsidRDefault="00655395" w:rsidP="00655395">
      <w:pPr>
        <w:pStyle w:val="p0"/>
        <w:ind w:firstLine="480"/>
        <w:rPr>
          <w:rFonts w:ascii="宋体" w:hAnsi="宋体"/>
          <w:sz w:val="24"/>
          <w:szCs w:val="24"/>
        </w:rPr>
      </w:pPr>
      <w:r w:rsidRPr="00100DE9">
        <w:rPr>
          <w:rFonts w:ascii="宋体" w:hAnsi="宋体" w:hint="eastAsia"/>
          <w:sz w:val="24"/>
          <w:szCs w:val="24"/>
        </w:rPr>
        <w:t>2、</w:t>
      </w:r>
      <w:r w:rsidRPr="00100DE9">
        <w:rPr>
          <w:rFonts w:ascii="宋体" w:hAnsi="宋体" w:hint="eastAsia"/>
          <w:b/>
          <w:sz w:val="24"/>
          <w:szCs w:val="24"/>
        </w:rPr>
        <w:t>使用viewHolder缓存数据：</w:t>
      </w:r>
      <w:r w:rsidRPr="00100DE9">
        <w:rPr>
          <w:rFonts w:ascii="宋体" w:hAnsi="宋体" w:hint="eastAsia"/>
          <w:sz w:val="24"/>
          <w:szCs w:val="24"/>
        </w:rPr>
        <w:t>给contentView设置tag（setTag（）），传入一个viewHolder对象，用于缓存要显示的数据，可以达到图像数据异步加载的效果。</w:t>
      </w:r>
    </w:p>
    <w:p w:rsidR="00655395" w:rsidRPr="00100DE9" w:rsidRDefault="00655395" w:rsidP="00655395">
      <w:pPr>
        <w:pStyle w:val="p0"/>
        <w:ind w:firstLine="480"/>
        <w:rPr>
          <w:rFonts w:ascii="宋体" w:hAnsi="宋体"/>
          <w:sz w:val="24"/>
          <w:szCs w:val="24"/>
        </w:rPr>
      </w:pPr>
      <w:r w:rsidRPr="00100DE9">
        <w:rPr>
          <w:rFonts w:ascii="宋体" w:hAnsi="宋体" w:hint="eastAsia"/>
          <w:b/>
          <w:sz w:val="24"/>
          <w:szCs w:val="24"/>
        </w:rPr>
        <w:t>3、分页加载：</w:t>
      </w:r>
      <w:r w:rsidRPr="00100DE9">
        <w:rPr>
          <w:rFonts w:ascii="宋体" w:hAnsi="宋体" w:hint="eastAsia"/>
          <w:sz w:val="24"/>
          <w:szCs w:val="24"/>
        </w:rPr>
        <w:t>如果listview需要显示的item很多，就要考虑分页加载。比如一共要显示100条或者更多的时候，我们可以考虑先加载20条，等用户拉到列表底部的时候再去加载接下来的20条。分页加载还没学习。</w:t>
      </w: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21:MVC设计模式在Android中的应用？</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答：</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 xml:space="preserve">1.模型层（model）:对数据库操作，对网络等操作都应在model中处理，对业务的计算等操作都应在该层。可以简单的理解为Android中的Java源文件 </w:t>
      </w:r>
    </w:p>
    <w:p w:rsidR="00655395" w:rsidRPr="00100DE9" w:rsidRDefault="00655395" w:rsidP="00655395">
      <w:pPr>
        <w:pStyle w:val="p0"/>
        <w:ind w:firstLine="480"/>
        <w:jc w:val="left"/>
        <w:rPr>
          <w:rFonts w:ascii="宋体" w:hAnsi="宋体"/>
          <w:sz w:val="24"/>
          <w:szCs w:val="24"/>
        </w:rPr>
      </w:pPr>
      <w:r w:rsidRPr="00100DE9">
        <w:rPr>
          <w:rFonts w:ascii="宋体" w:hAnsi="宋体" w:hint="eastAsia"/>
          <w:sz w:val="24"/>
          <w:szCs w:val="24"/>
        </w:rPr>
        <w:t xml:space="preserve">2.视图层（view）:一般采用XML进行描述，使用的时候可以方便的引入，可以简单的理解为Android中Layout文件。 Android中也可以用JavaScript+HTML 等方式作为view 层。 </w:t>
      </w:r>
    </w:p>
    <w:p w:rsidR="00655395" w:rsidRPr="00100DE9" w:rsidRDefault="00655395" w:rsidP="00655395">
      <w:pPr>
        <w:pStyle w:val="p0"/>
        <w:ind w:firstLine="480"/>
        <w:jc w:val="left"/>
        <w:rPr>
          <w:rFonts w:ascii="宋体" w:hAnsi="宋体"/>
          <w:sz w:val="24"/>
          <w:szCs w:val="24"/>
        </w:rPr>
      </w:pPr>
      <w:r w:rsidRPr="00100DE9">
        <w:rPr>
          <w:rFonts w:ascii="宋体" w:hAnsi="宋体" w:hint="eastAsia"/>
          <w:sz w:val="24"/>
          <w:szCs w:val="24"/>
        </w:rPr>
        <w:t>3.控制层（controller）:控制model和view的协调工作。简单的理解为Android中manifest文件.</w:t>
      </w:r>
    </w:p>
    <w:p w:rsidR="00655395" w:rsidRPr="00100DE9" w:rsidRDefault="00655395" w:rsidP="00655395">
      <w:pPr>
        <w:pStyle w:val="p0"/>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22:</w:t>
      </w:r>
      <w:r w:rsidRPr="00100DE9">
        <w:rPr>
          <w:rFonts w:ascii="宋体" w:hAnsi="宋体"/>
          <w:b/>
          <w:sz w:val="24"/>
          <w:szCs w:val="24"/>
        </w:rPr>
        <w:t>如何实现Sensor编程</w:t>
      </w:r>
      <w:r w:rsidRPr="00100DE9">
        <w:rPr>
          <w:rFonts w:ascii="宋体" w:hAnsi="宋体" w:hint="eastAsia"/>
          <w:b/>
          <w:sz w:val="24"/>
          <w:szCs w:val="24"/>
        </w:rPr>
        <w:t>?</w:t>
      </w:r>
    </w:p>
    <w:p w:rsidR="00655395" w:rsidRPr="00100DE9" w:rsidRDefault="00655395" w:rsidP="00655395">
      <w:pPr>
        <w:pStyle w:val="p0"/>
        <w:ind w:left="360"/>
        <w:rPr>
          <w:rFonts w:ascii="宋体" w:hAnsi="宋体"/>
          <w:sz w:val="24"/>
          <w:szCs w:val="24"/>
        </w:rPr>
      </w:pPr>
      <w:r w:rsidRPr="00100DE9">
        <w:rPr>
          <w:rFonts w:ascii="宋体" w:hAnsi="宋体" w:hint="eastAsia"/>
          <w:sz w:val="24"/>
          <w:szCs w:val="24"/>
        </w:rPr>
        <w:t>答：</w:t>
      </w:r>
    </w:p>
    <w:p w:rsidR="00655395" w:rsidRPr="00100DE9" w:rsidRDefault="00655395" w:rsidP="00655395">
      <w:pPr>
        <w:pStyle w:val="p0"/>
        <w:ind w:left="360"/>
        <w:rPr>
          <w:rFonts w:ascii="宋体" w:hAnsi="宋体"/>
          <w:sz w:val="24"/>
          <w:szCs w:val="24"/>
        </w:rPr>
      </w:pPr>
      <w:r w:rsidRPr="00100DE9">
        <w:rPr>
          <w:rFonts w:ascii="宋体" w:hAnsi="宋体"/>
          <w:sz w:val="24"/>
          <w:szCs w:val="24"/>
        </w:rPr>
        <w:t>a.获取系统服务（SENSOR_SERVICE)返回一个SensorManager 对象</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sensormanager = (SensorManager)getSystemSeriver(SENSOR_SERVICE);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b.通过SensorManager对象获取相应的Sensor类型的对象</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sensorObject = sensormanager.getDefaultSensor(sensor Type);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c.声明一个SensorEventListener 对象用于侦听Sensor 事件，并重载</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onSensorChanged方法</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SensorEventListener sensorListener = new SensorEventListener(){};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d.注册相应的SensorService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sensormanager.registerListener(sensorListener, sensorObject, Sensor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TYPE); </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e.销毁相应的SensorService</w:t>
      </w:r>
    </w:p>
    <w:p w:rsidR="00655395" w:rsidRPr="00100DE9" w:rsidRDefault="00655395" w:rsidP="00655395">
      <w:pPr>
        <w:pStyle w:val="p0"/>
        <w:ind w:firstLineChars="100" w:firstLine="240"/>
        <w:jc w:val="left"/>
        <w:rPr>
          <w:rFonts w:ascii="宋体" w:hAnsi="宋体"/>
          <w:sz w:val="24"/>
          <w:szCs w:val="24"/>
        </w:rPr>
      </w:pPr>
      <w:r w:rsidRPr="00100DE9">
        <w:rPr>
          <w:rFonts w:ascii="宋体" w:hAnsi="宋体"/>
          <w:sz w:val="24"/>
          <w:szCs w:val="24"/>
        </w:rPr>
        <w:t xml:space="preserve">sensormanager.unregisterListener(sensorListener, sensorObject); </w:t>
      </w:r>
    </w:p>
    <w:p w:rsidR="00655395" w:rsidRPr="00100DE9" w:rsidRDefault="00655395" w:rsidP="00655395">
      <w:pPr>
        <w:pStyle w:val="p0"/>
        <w:ind w:firstLineChars="100" w:firstLine="240"/>
        <w:jc w:val="left"/>
        <w:rPr>
          <w:rFonts w:ascii="宋体" w:hAnsi="宋体"/>
          <w:sz w:val="24"/>
          <w:szCs w:val="24"/>
        </w:rPr>
      </w:pPr>
    </w:p>
    <w:p w:rsidR="00655395" w:rsidRPr="00100DE9" w:rsidRDefault="00655395" w:rsidP="00655395">
      <w:pPr>
        <w:pStyle w:val="p0"/>
        <w:rPr>
          <w:rFonts w:ascii="宋体" w:hAnsi="宋体"/>
          <w:b/>
          <w:sz w:val="24"/>
          <w:szCs w:val="24"/>
        </w:rPr>
      </w:pPr>
      <w:r w:rsidRPr="00100DE9">
        <w:rPr>
          <w:rFonts w:ascii="宋体" w:hAnsi="宋体" w:hint="eastAsia"/>
          <w:b/>
          <w:sz w:val="24"/>
          <w:szCs w:val="24"/>
        </w:rPr>
        <w:t>23:什么是ANR 如何避免它</w:t>
      </w:r>
      <w:r w:rsidRPr="00100DE9">
        <w:rPr>
          <w:rFonts w:ascii="宋体" w:hAnsi="宋体" w:hint="eastAsia"/>
          <w:b/>
          <w:sz w:val="24"/>
          <w:szCs w:val="24"/>
        </w:rPr>
        <w:tab/>
      </w:r>
    </w:p>
    <w:p w:rsidR="00655395" w:rsidRPr="00100DE9" w:rsidRDefault="00655395" w:rsidP="00655395">
      <w:pPr>
        <w:pStyle w:val="p0"/>
        <w:ind w:firstLine="420"/>
        <w:rPr>
          <w:rFonts w:ascii="宋体" w:hAnsi="宋体"/>
          <w:sz w:val="24"/>
          <w:szCs w:val="24"/>
        </w:rPr>
      </w:pPr>
      <w:r w:rsidRPr="00100DE9">
        <w:rPr>
          <w:rFonts w:ascii="宋体" w:hAnsi="宋体" w:hint="eastAsia"/>
          <w:sz w:val="24"/>
          <w:szCs w:val="24"/>
        </w:rPr>
        <w:t>答：Application not Responding(程序无应答)</w:t>
      </w:r>
    </w:p>
    <w:p w:rsidR="00655395" w:rsidRPr="00100DE9" w:rsidRDefault="00655395" w:rsidP="00655395">
      <w:pPr>
        <w:pStyle w:val="p0"/>
        <w:ind w:left="426"/>
        <w:jc w:val="left"/>
        <w:rPr>
          <w:rFonts w:ascii="宋体" w:hAnsi="宋体"/>
          <w:sz w:val="24"/>
          <w:szCs w:val="24"/>
        </w:rPr>
      </w:pPr>
      <w:r w:rsidRPr="00100DE9">
        <w:rPr>
          <w:rFonts w:ascii="宋体" w:hAnsi="宋体" w:hint="eastAsia"/>
          <w:sz w:val="24"/>
          <w:szCs w:val="24"/>
        </w:rPr>
        <w:t>1)主线程中尽量少做操作</w:t>
      </w:r>
    </w:p>
    <w:p w:rsidR="00655395" w:rsidRPr="00100DE9" w:rsidRDefault="00655395" w:rsidP="00655395">
      <w:pPr>
        <w:pStyle w:val="p0"/>
        <w:ind w:left="426"/>
        <w:jc w:val="left"/>
        <w:rPr>
          <w:rFonts w:ascii="宋体" w:hAnsi="宋体"/>
          <w:sz w:val="24"/>
          <w:szCs w:val="24"/>
        </w:rPr>
      </w:pPr>
      <w:r w:rsidRPr="00100DE9">
        <w:rPr>
          <w:rFonts w:ascii="宋体" w:hAnsi="宋体" w:hint="eastAsia"/>
          <w:sz w:val="24"/>
          <w:szCs w:val="24"/>
        </w:rPr>
        <w:t>2)对繁琐的功能代码分段完成</w:t>
      </w:r>
    </w:p>
    <w:p w:rsidR="00655395" w:rsidRPr="00100DE9" w:rsidRDefault="00655395" w:rsidP="00655395">
      <w:pPr>
        <w:pStyle w:val="p0"/>
        <w:ind w:left="426"/>
        <w:jc w:val="left"/>
        <w:rPr>
          <w:rFonts w:ascii="宋体" w:hAnsi="宋体"/>
          <w:sz w:val="24"/>
          <w:szCs w:val="24"/>
        </w:rPr>
      </w:pPr>
      <w:r w:rsidRPr="00100DE9">
        <w:rPr>
          <w:rFonts w:ascii="宋体" w:hAnsi="宋体" w:hint="eastAsia"/>
          <w:sz w:val="24"/>
          <w:szCs w:val="24"/>
        </w:rPr>
        <w:t>3)潜在的耗时操作，例如网络或数据库操作，或者高耗时的计算如改变位图尺寸，</w:t>
      </w:r>
      <w:r w:rsidRPr="00100DE9">
        <w:rPr>
          <w:rFonts w:ascii="宋体" w:hAnsi="宋体" w:hint="eastAsia"/>
          <w:color w:val="00B050"/>
          <w:sz w:val="24"/>
          <w:szCs w:val="24"/>
        </w:rPr>
        <w:t>应该在子线程里</w:t>
      </w:r>
      <w:r w:rsidRPr="00100DE9">
        <w:rPr>
          <w:rFonts w:ascii="宋体" w:hAnsi="宋体" w:hint="eastAsia"/>
          <w:sz w:val="24"/>
          <w:szCs w:val="24"/>
        </w:rPr>
        <w:t>（或者以数据库操作为例，通过异步请求的方式）来完成。</w:t>
      </w:r>
    </w:p>
    <w:p w:rsidR="00655395" w:rsidRPr="00100DE9" w:rsidRDefault="00655395" w:rsidP="00655395">
      <w:pPr>
        <w:pStyle w:val="p0"/>
        <w:ind w:firstLineChars="100" w:firstLine="240"/>
        <w:jc w:val="left"/>
        <w:rPr>
          <w:rFonts w:ascii="宋体" w:hAnsi="宋体"/>
          <w:sz w:val="24"/>
          <w:szCs w:val="24"/>
        </w:rPr>
      </w:pPr>
    </w:p>
    <w:p w:rsidR="00655395" w:rsidRPr="00100DE9" w:rsidRDefault="00655395" w:rsidP="00655395"/>
    <w:p w:rsidR="00655395" w:rsidRPr="00100DE9" w:rsidRDefault="00655395" w:rsidP="00655395"/>
    <w:p w:rsidR="00655395" w:rsidRPr="00100DE9" w:rsidRDefault="00655395" w:rsidP="00655395">
      <w:pPr>
        <w:rPr>
          <w:b/>
        </w:rPr>
      </w:pPr>
      <w:r w:rsidRPr="00100DE9">
        <w:rPr>
          <w:rFonts w:hint="eastAsia"/>
          <w:b/>
        </w:rPr>
        <w:t xml:space="preserve">1. </w:t>
      </w:r>
      <w:r w:rsidRPr="00100DE9">
        <w:rPr>
          <w:rFonts w:hint="eastAsia"/>
          <w:b/>
        </w:rPr>
        <w:t>什么是</w:t>
      </w:r>
      <w:r w:rsidRPr="00100DE9">
        <w:rPr>
          <w:rFonts w:hint="eastAsia"/>
          <w:b/>
        </w:rPr>
        <w:t>WebView?</w:t>
      </w:r>
    </w:p>
    <w:p w:rsidR="00655395" w:rsidRPr="00100DE9" w:rsidRDefault="00655395" w:rsidP="00655395">
      <w:r w:rsidRPr="00100DE9">
        <w:rPr>
          <w:rFonts w:hint="eastAsia"/>
        </w:rPr>
        <w:t>WebView</w:t>
      </w:r>
      <w:r w:rsidRPr="00100DE9">
        <w:rPr>
          <w:rFonts w:hint="eastAsia"/>
        </w:rPr>
        <w:t>是一个使用</w:t>
      </w:r>
      <w:r w:rsidRPr="00100DE9">
        <w:rPr>
          <w:rFonts w:hint="eastAsia"/>
        </w:rPr>
        <w:t>WebKit</w:t>
      </w:r>
      <w:r w:rsidRPr="00100DE9">
        <w:rPr>
          <w:rFonts w:hint="eastAsia"/>
        </w:rPr>
        <w:t>引擎的浏览器组件，用来加载网页。</w:t>
      </w:r>
    </w:p>
    <w:p w:rsidR="00655395" w:rsidRPr="00100DE9" w:rsidRDefault="00655395" w:rsidP="00655395"/>
    <w:p w:rsidR="00655395" w:rsidRPr="00100DE9" w:rsidRDefault="00655395" w:rsidP="00655395">
      <w:pPr>
        <w:rPr>
          <w:b/>
        </w:rPr>
      </w:pPr>
      <w:r w:rsidRPr="00100DE9">
        <w:rPr>
          <w:rFonts w:hint="eastAsia"/>
          <w:b/>
        </w:rPr>
        <w:t>2. WebView</w:t>
      </w:r>
      <w:r w:rsidRPr="00100DE9">
        <w:rPr>
          <w:rFonts w:hint="eastAsia"/>
          <w:b/>
        </w:rPr>
        <w:t>中加载网页的两种方式</w:t>
      </w:r>
      <w:r w:rsidRPr="00100DE9">
        <w:rPr>
          <w:rFonts w:hint="eastAsia"/>
          <w:b/>
        </w:rPr>
        <w:t>?</w:t>
      </w:r>
    </w:p>
    <w:p w:rsidR="00655395" w:rsidRPr="00100DE9" w:rsidRDefault="00655395" w:rsidP="00655395">
      <w:r w:rsidRPr="00100DE9">
        <w:rPr>
          <w:rFonts w:hint="eastAsia"/>
        </w:rPr>
        <w:t xml:space="preserve">loadUrl(url)  </w:t>
      </w:r>
      <w:r w:rsidRPr="00100DE9">
        <w:rPr>
          <w:rFonts w:hint="eastAsia"/>
        </w:rPr>
        <w:t>通过</w:t>
      </w:r>
      <w:r w:rsidRPr="00100DE9">
        <w:rPr>
          <w:rFonts w:hint="eastAsia"/>
        </w:rPr>
        <w:t>url</w:t>
      </w:r>
      <w:r w:rsidRPr="00100DE9">
        <w:rPr>
          <w:rFonts w:hint="eastAsia"/>
        </w:rPr>
        <w:t>地址加载互联网或本地网页</w:t>
      </w:r>
    </w:p>
    <w:p w:rsidR="00655395" w:rsidRPr="00100DE9" w:rsidRDefault="00655395" w:rsidP="00655395">
      <w:r w:rsidRPr="00100DE9">
        <w:rPr>
          <w:rFonts w:hint="eastAsia"/>
        </w:rPr>
        <w:t>如：</w:t>
      </w:r>
      <w:r w:rsidRPr="00100DE9">
        <w:rPr>
          <w:rFonts w:hint="eastAsia"/>
        </w:rPr>
        <w:t>loadUrl("http://www.baidu.com");</w:t>
      </w:r>
    </w:p>
    <w:p w:rsidR="00655395" w:rsidRPr="00100DE9" w:rsidRDefault="00655395" w:rsidP="00655395">
      <w:r w:rsidRPr="00100DE9">
        <w:rPr>
          <w:rFonts w:hint="eastAsia"/>
        </w:rPr>
        <w:t xml:space="preserve">    loadUrl("file:///android_asset/html/index.html");</w:t>
      </w:r>
    </w:p>
    <w:p w:rsidR="00655395" w:rsidRPr="00100DE9" w:rsidRDefault="00655395" w:rsidP="00655395">
      <w:r w:rsidRPr="00100DE9">
        <w:rPr>
          <w:rFonts w:hint="eastAsia"/>
        </w:rPr>
        <w:t xml:space="preserve">loadData(data,type,encoding) </w:t>
      </w:r>
      <w:r w:rsidRPr="00100DE9">
        <w:rPr>
          <w:rFonts w:hint="eastAsia"/>
        </w:rPr>
        <w:t>直接加载网页内容，容易乱码，一般用</w:t>
      </w:r>
      <w:r w:rsidRPr="00100DE9">
        <w:rPr>
          <w:rFonts w:hint="eastAsia"/>
        </w:rPr>
        <w:t> </w:t>
      </w:r>
      <w:hyperlink r:id="rId11" w:anchor="loadDataWithBaseURL(java.lang.String, java.lang.String, java.lang.String, java.lang.String, java.lang.String)" w:history="1">
        <w:r w:rsidRPr="00100DE9">
          <w:t>loadDataWithBaseURL</w:t>
        </w:r>
      </w:hyperlink>
      <w:r w:rsidRPr="00100DE9">
        <w:rPr>
          <w:rFonts w:hint="eastAsia"/>
        </w:rPr>
        <w:t>代替</w:t>
      </w:r>
    </w:p>
    <w:p w:rsidR="00655395" w:rsidRPr="00100DE9" w:rsidRDefault="00655395" w:rsidP="00655395">
      <w:pPr>
        <w:rPr>
          <w:b/>
        </w:rPr>
      </w:pPr>
    </w:p>
    <w:p w:rsidR="00655395" w:rsidRPr="00100DE9" w:rsidRDefault="00655395" w:rsidP="00655395">
      <w:pPr>
        <w:rPr>
          <w:b/>
        </w:rPr>
      </w:pPr>
      <w:r w:rsidRPr="00100DE9">
        <w:rPr>
          <w:rFonts w:hint="eastAsia"/>
          <w:b/>
        </w:rPr>
        <w:t>3. WebView</w:t>
      </w:r>
      <w:r w:rsidRPr="00100DE9">
        <w:rPr>
          <w:rFonts w:hint="eastAsia"/>
          <w:b/>
        </w:rPr>
        <w:t>的三个辅助类是什么</w:t>
      </w:r>
      <w:r w:rsidRPr="00100DE9">
        <w:rPr>
          <w:rFonts w:hint="eastAsia"/>
          <w:b/>
        </w:rPr>
        <w:t>?</w:t>
      </w:r>
    </w:p>
    <w:p w:rsidR="00655395" w:rsidRPr="00100DE9" w:rsidRDefault="00655395" w:rsidP="00655395">
      <w:r w:rsidRPr="00100DE9">
        <w:rPr>
          <w:rFonts w:hint="eastAsia"/>
        </w:rPr>
        <w:t>WebSettings</w:t>
      </w:r>
      <w:r w:rsidRPr="00100DE9">
        <w:rPr>
          <w:rFonts w:hint="eastAsia"/>
        </w:rPr>
        <w:t>、</w:t>
      </w:r>
      <w:r w:rsidRPr="00100DE9">
        <w:rPr>
          <w:rFonts w:hint="eastAsia"/>
        </w:rPr>
        <w:t>WebViewClient</w:t>
      </w:r>
      <w:r w:rsidRPr="00100DE9">
        <w:rPr>
          <w:rFonts w:hint="eastAsia"/>
        </w:rPr>
        <w:t>、</w:t>
      </w:r>
      <w:r w:rsidRPr="00100DE9">
        <w:rPr>
          <w:rFonts w:hint="eastAsia"/>
        </w:rPr>
        <w:t>WebChromeClient</w:t>
      </w:r>
    </w:p>
    <w:p w:rsidR="00655395" w:rsidRPr="00100DE9" w:rsidRDefault="00655395" w:rsidP="00655395"/>
    <w:p w:rsidR="00655395" w:rsidRPr="00100DE9" w:rsidRDefault="00655395" w:rsidP="00655395">
      <w:pPr>
        <w:rPr>
          <w:b/>
        </w:rPr>
      </w:pPr>
      <w:r w:rsidRPr="00100DE9">
        <w:rPr>
          <w:rFonts w:hint="eastAsia"/>
          <w:b/>
        </w:rPr>
        <w:t>4. WebSettings</w:t>
      </w:r>
      <w:r w:rsidRPr="00100DE9">
        <w:rPr>
          <w:rFonts w:hint="eastAsia"/>
          <w:b/>
        </w:rPr>
        <w:t>的作用是什么</w:t>
      </w:r>
      <w:r w:rsidRPr="00100DE9">
        <w:rPr>
          <w:rFonts w:hint="eastAsia"/>
          <w:b/>
        </w:rPr>
        <w:t>?</w:t>
      </w:r>
    </w:p>
    <w:p w:rsidR="00655395" w:rsidRPr="00100DE9" w:rsidRDefault="00655395" w:rsidP="00655395">
      <w:r w:rsidRPr="00100DE9">
        <w:rPr>
          <w:rFonts w:hint="eastAsia"/>
        </w:rPr>
        <w:t>设置</w:t>
      </w:r>
      <w:r w:rsidRPr="00100DE9">
        <w:rPr>
          <w:rFonts w:hint="eastAsia"/>
        </w:rPr>
        <w:t>WebView</w:t>
      </w:r>
      <w:r w:rsidRPr="00100DE9">
        <w:rPr>
          <w:rFonts w:hint="eastAsia"/>
        </w:rPr>
        <w:t>的一些属性、状态等</w:t>
      </w:r>
      <w:r w:rsidRPr="00100DE9">
        <w:rPr>
          <w:rFonts w:hint="eastAsia"/>
        </w:rPr>
        <w:t>,</w:t>
      </w:r>
      <w:r w:rsidRPr="00100DE9">
        <w:rPr>
          <w:rFonts w:hint="eastAsia"/>
        </w:rPr>
        <w:t>例如允许使用</w:t>
      </w:r>
      <w:r w:rsidRPr="00100DE9">
        <w:rPr>
          <w:rFonts w:hint="eastAsia"/>
        </w:rPr>
        <w:t>javascript</w:t>
      </w:r>
      <w:r w:rsidRPr="00100DE9">
        <w:rPr>
          <w:rFonts w:hint="eastAsia"/>
        </w:rPr>
        <w:t>，允许使用缓存，允许使用内置的缩放组件</w:t>
      </w:r>
    </w:p>
    <w:p w:rsidR="00655395" w:rsidRPr="00100DE9" w:rsidRDefault="00655395" w:rsidP="00655395">
      <w:r w:rsidRPr="00100DE9">
        <w:rPr>
          <w:rFonts w:hint="eastAsia"/>
        </w:rPr>
        <w:t xml:space="preserve">setJavaScriptEnabled(true); </w:t>
      </w:r>
      <w:r w:rsidRPr="00100DE9">
        <w:rPr>
          <w:rFonts w:hint="eastAsia"/>
        </w:rPr>
        <w:t>设置支持</w:t>
      </w:r>
      <w:r w:rsidRPr="00100DE9">
        <w:rPr>
          <w:rFonts w:hint="eastAsia"/>
        </w:rPr>
        <w:t>js  </w:t>
      </w:r>
    </w:p>
    <w:p w:rsidR="00655395" w:rsidRPr="00100DE9" w:rsidRDefault="00655395" w:rsidP="00655395"/>
    <w:p w:rsidR="00655395" w:rsidRPr="00100DE9" w:rsidRDefault="00655395" w:rsidP="00655395">
      <w:pPr>
        <w:rPr>
          <w:b/>
        </w:rPr>
      </w:pPr>
      <w:r w:rsidRPr="00100DE9">
        <w:rPr>
          <w:rFonts w:hint="eastAsia"/>
          <w:b/>
        </w:rPr>
        <w:lastRenderedPageBreak/>
        <w:t>5. WebViewClient</w:t>
      </w:r>
      <w:r w:rsidRPr="00100DE9">
        <w:rPr>
          <w:rFonts w:hint="eastAsia"/>
          <w:b/>
        </w:rPr>
        <w:t>的作用是什么</w:t>
      </w:r>
      <w:r w:rsidRPr="00100DE9">
        <w:rPr>
          <w:rFonts w:hint="eastAsia"/>
          <w:b/>
        </w:rPr>
        <w:t>?</w:t>
      </w:r>
    </w:p>
    <w:p w:rsidR="00655395" w:rsidRPr="00100DE9" w:rsidRDefault="00655395" w:rsidP="00655395">
      <w:r w:rsidRPr="00100DE9">
        <w:rPr>
          <w:rFonts w:hint="eastAsia"/>
        </w:rPr>
        <w:t>主要帮助</w:t>
      </w:r>
      <w:r w:rsidRPr="00100DE9">
        <w:rPr>
          <w:rFonts w:hint="eastAsia"/>
        </w:rPr>
        <w:t>WebView</w:t>
      </w:r>
      <w:r w:rsidRPr="00100DE9">
        <w:rPr>
          <w:rFonts w:hint="eastAsia"/>
        </w:rPr>
        <w:t>处理各种通知、请求事件（例如，点击链接时候如何显示界面，页面开始加载，加载完毕之后有何动作等）</w:t>
      </w:r>
    </w:p>
    <w:p w:rsidR="00655395" w:rsidRPr="00100DE9" w:rsidRDefault="00655395" w:rsidP="00655395">
      <w:r w:rsidRPr="00100DE9">
        <w:rPr>
          <w:rFonts w:hint="eastAsia"/>
        </w:rPr>
        <w:t>shouldOverrideUrlLoading() onPageStarted() onPageFinished()</w:t>
      </w:r>
    </w:p>
    <w:p w:rsidR="00655395" w:rsidRPr="00100DE9" w:rsidRDefault="00655395" w:rsidP="00655395"/>
    <w:p w:rsidR="00655395" w:rsidRPr="00100DE9" w:rsidRDefault="00655395" w:rsidP="00655395">
      <w:pPr>
        <w:rPr>
          <w:b/>
        </w:rPr>
      </w:pPr>
      <w:r w:rsidRPr="00100DE9">
        <w:rPr>
          <w:rFonts w:hint="eastAsia"/>
          <w:b/>
        </w:rPr>
        <w:t>6. WebChromeClient</w:t>
      </w:r>
      <w:r w:rsidRPr="00100DE9">
        <w:rPr>
          <w:rFonts w:hint="eastAsia"/>
          <w:b/>
        </w:rPr>
        <w:t>的作用是什么？</w:t>
      </w:r>
    </w:p>
    <w:p w:rsidR="00655395" w:rsidRPr="00100DE9" w:rsidRDefault="00655395" w:rsidP="00655395">
      <w:r w:rsidRPr="00100DE9">
        <w:rPr>
          <w:rFonts w:hint="eastAsia"/>
        </w:rPr>
        <w:t>辅助</w:t>
      </w:r>
      <w:r w:rsidRPr="00100DE9">
        <w:rPr>
          <w:rFonts w:hint="eastAsia"/>
        </w:rPr>
        <w:t>WebView</w:t>
      </w:r>
      <w:r w:rsidRPr="00100DE9">
        <w:rPr>
          <w:rFonts w:hint="eastAsia"/>
        </w:rPr>
        <w:t>处理</w:t>
      </w:r>
      <w:r w:rsidRPr="00100DE9">
        <w:rPr>
          <w:rFonts w:hint="eastAsia"/>
        </w:rPr>
        <w:t>Javascript</w:t>
      </w:r>
      <w:r w:rsidRPr="00100DE9">
        <w:rPr>
          <w:rFonts w:hint="eastAsia"/>
        </w:rPr>
        <w:t>的对话框、网站图标、网站</w:t>
      </w:r>
      <w:r w:rsidRPr="00100DE9">
        <w:rPr>
          <w:rFonts w:hint="eastAsia"/>
        </w:rPr>
        <w:t>Title</w:t>
      </w:r>
      <w:r w:rsidRPr="00100DE9">
        <w:rPr>
          <w:rFonts w:hint="eastAsia"/>
        </w:rPr>
        <w:t>、加载进度等</w:t>
      </w:r>
    </w:p>
    <w:p w:rsidR="00655395" w:rsidRPr="00100DE9" w:rsidRDefault="00655395" w:rsidP="00655395">
      <w:r w:rsidRPr="00100DE9">
        <w:rPr>
          <w:rFonts w:hint="eastAsia"/>
        </w:rPr>
        <w:t>核心方法有</w:t>
      </w:r>
      <w:r w:rsidRPr="00100DE9">
        <w:rPr>
          <w:rFonts w:hint="eastAsia"/>
        </w:rPr>
        <w:t>onJsAlert() onJsConfirm() onJsPrompt() onProgressChanged() onReceivedIcon()</w:t>
      </w:r>
    </w:p>
    <w:p w:rsidR="00655395" w:rsidRPr="00100DE9" w:rsidRDefault="00655395" w:rsidP="00655395">
      <w:r w:rsidRPr="00100DE9">
        <w:rPr>
          <w:rFonts w:hint="eastAsia"/>
        </w:rPr>
        <w:t>onReceivedTitle()</w:t>
      </w:r>
    </w:p>
    <w:p w:rsidR="00655395" w:rsidRPr="00100DE9" w:rsidRDefault="00655395" w:rsidP="00655395"/>
    <w:p w:rsidR="00655395" w:rsidRPr="00100DE9" w:rsidRDefault="00655395" w:rsidP="00655395">
      <w:pPr>
        <w:rPr>
          <w:b/>
        </w:rPr>
      </w:pPr>
      <w:r w:rsidRPr="00100DE9">
        <w:rPr>
          <w:rFonts w:hint="eastAsia"/>
          <w:b/>
        </w:rPr>
        <w:t>7. WebViewClient</w:t>
      </w:r>
      <w:r w:rsidRPr="00100DE9">
        <w:rPr>
          <w:rFonts w:hint="eastAsia"/>
          <w:b/>
        </w:rPr>
        <w:t>中</w:t>
      </w:r>
      <w:r w:rsidRPr="00100DE9">
        <w:rPr>
          <w:rFonts w:hint="eastAsia"/>
          <w:b/>
        </w:rPr>
        <w:t>shouldOverrideUrlLoading</w:t>
      </w:r>
      <w:r w:rsidRPr="00100DE9">
        <w:rPr>
          <w:rFonts w:hint="eastAsia"/>
          <w:b/>
        </w:rPr>
        <w:t>方法作用</w:t>
      </w:r>
    </w:p>
    <w:p w:rsidR="00655395" w:rsidRPr="00100DE9" w:rsidRDefault="00655395" w:rsidP="00655395">
      <w:r w:rsidRPr="00100DE9">
        <w:rPr>
          <w:rFonts w:hint="eastAsia"/>
        </w:rPr>
        <w:t>shouldOverrideUrlLoading</w:t>
      </w:r>
      <w:r w:rsidRPr="00100DE9">
        <w:rPr>
          <w:rFonts w:hint="eastAsia"/>
        </w:rPr>
        <w:t>方法控制超连接是否在当前</w:t>
      </w:r>
      <w:r w:rsidRPr="00100DE9">
        <w:rPr>
          <w:rFonts w:hint="eastAsia"/>
        </w:rPr>
        <w:t>WebView</w:t>
      </w:r>
      <w:r w:rsidRPr="00100DE9">
        <w:rPr>
          <w:rFonts w:hint="eastAsia"/>
        </w:rPr>
        <w:t>中打开，返回</w:t>
      </w:r>
      <w:r w:rsidRPr="00100DE9">
        <w:rPr>
          <w:rFonts w:hint="eastAsia"/>
        </w:rPr>
        <w:t>false</w:t>
      </w:r>
      <w:r w:rsidRPr="00100DE9">
        <w:rPr>
          <w:rFonts w:hint="eastAsia"/>
        </w:rPr>
        <w:t>表示当前</w:t>
      </w:r>
      <w:r w:rsidRPr="00100DE9">
        <w:rPr>
          <w:rFonts w:hint="eastAsia"/>
        </w:rPr>
        <w:t>WebView</w:t>
      </w:r>
      <w:r w:rsidRPr="00100DE9">
        <w:rPr>
          <w:rFonts w:hint="eastAsia"/>
        </w:rPr>
        <w:t>会处理此超链接，返回</w:t>
      </w:r>
      <w:r w:rsidRPr="00100DE9">
        <w:rPr>
          <w:rFonts w:hint="eastAsia"/>
        </w:rPr>
        <w:t>true</w:t>
      </w:r>
      <w:r w:rsidRPr="00100DE9">
        <w:rPr>
          <w:rFonts w:hint="eastAsia"/>
        </w:rPr>
        <w:t>则表示宿主应用程序处理此超链接。</w:t>
      </w:r>
    </w:p>
    <w:p w:rsidR="00655395" w:rsidRPr="00100DE9" w:rsidRDefault="00655395" w:rsidP="00655395">
      <w:r w:rsidRPr="00100DE9">
        <w:rPr>
          <w:rFonts w:hint="eastAsia"/>
        </w:rPr>
        <w:t>（详见</w:t>
      </w:r>
      <w:r w:rsidRPr="00100DE9">
        <w:rPr>
          <w:rFonts w:hint="eastAsia"/>
        </w:rPr>
        <w:t>api</w:t>
      </w:r>
      <w:r w:rsidRPr="00100DE9">
        <w:rPr>
          <w:rStyle w:val="apple-converted-space"/>
          <w:rFonts w:ascii="Arial" w:hAnsi="Arial" w:cs="Arial"/>
          <w:color w:val="222222"/>
          <w:szCs w:val="21"/>
          <w:shd w:val="clear" w:color="auto" w:fill="F9F9F9"/>
        </w:rPr>
        <w:t> </w:t>
      </w:r>
      <w:r w:rsidRPr="00100DE9">
        <w:rPr>
          <w:rStyle w:val="apple-converted-space"/>
          <w:rFonts w:ascii="Arial" w:hAnsi="Arial" w:cs="Arial" w:hint="eastAsia"/>
          <w:color w:val="222222"/>
          <w:szCs w:val="21"/>
          <w:shd w:val="clear" w:color="auto" w:fill="F9F9F9"/>
        </w:rPr>
        <w:t>：</w:t>
      </w:r>
      <w:r w:rsidRPr="00100DE9">
        <w:rPr>
          <w:rFonts w:ascii="Arial" w:hAnsi="Arial" w:cs="Arial"/>
          <w:color w:val="222222"/>
          <w:szCs w:val="21"/>
          <w:shd w:val="clear" w:color="auto" w:fill="F9F9F9"/>
        </w:rPr>
        <w:t>return true means the host application handles the url, while return false means the current WebView handles the url.</w:t>
      </w:r>
      <w:r w:rsidRPr="00100DE9">
        <w:rPr>
          <w:rFonts w:ascii="Arial" w:hAnsi="Arial" w:cs="Arial" w:hint="eastAsia"/>
          <w:color w:val="222222"/>
          <w:szCs w:val="21"/>
          <w:shd w:val="clear" w:color="auto" w:fill="F9F9F9"/>
        </w:rPr>
        <w:t>）</w:t>
      </w:r>
    </w:p>
    <w:p w:rsidR="00655395" w:rsidRPr="00100DE9" w:rsidRDefault="00655395" w:rsidP="00655395"/>
    <w:p w:rsidR="00655395" w:rsidRPr="00100DE9" w:rsidRDefault="00655395" w:rsidP="00655395">
      <w:pPr>
        <w:rPr>
          <w:b/>
        </w:rPr>
      </w:pPr>
      <w:r w:rsidRPr="00100DE9">
        <w:rPr>
          <w:rFonts w:hint="eastAsia"/>
          <w:b/>
        </w:rPr>
        <w:t>8. android</w:t>
      </w:r>
      <w:r w:rsidRPr="00100DE9">
        <w:rPr>
          <w:rFonts w:hint="eastAsia"/>
          <w:b/>
        </w:rPr>
        <w:t>中如何调用</w:t>
      </w:r>
      <w:r w:rsidRPr="00100DE9">
        <w:rPr>
          <w:rFonts w:hint="eastAsia"/>
          <w:b/>
        </w:rPr>
        <w:t>js</w:t>
      </w:r>
      <w:r w:rsidRPr="00100DE9">
        <w:rPr>
          <w:rFonts w:hint="eastAsia"/>
          <w:b/>
        </w:rPr>
        <w:t>中的方法？</w:t>
      </w:r>
    </w:p>
    <w:p w:rsidR="00655395" w:rsidRPr="00100DE9" w:rsidRDefault="00655395" w:rsidP="00655395">
      <w:r w:rsidRPr="00100DE9">
        <w:rPr>
          <w:rFonts w:hint="eastAsia"/>
        </w:rPr>
        <w:t>loadUrl("javascript:test()");</w:t>
      </w:r>
    </w:p>
    <w:p w:rsidR="00655395" w:rsidRPr="00100DE9" w:rsidRDefault="00655395" w:rsidP="00655395"/>
    <w:p w:rsidR="00655395" w:rsidRPr="00100DE9" w:rsidRDefault="00655395" w:rsidP="00655395">
      <w:r w:rsidRPr="00100DE9">
        <w:rPr>
          <w:rFonts w:hint="eastAsia"/>
          <w:b/>
          <w:bCs/>
        </w:rPr>
        <w:t xml:space="preserve">9. </w:t>
      </w:r>
      <w:r w:rsidRPr="00100DE9">
        <w:rPr>
          <w:rFonts w:hint="eastAsia"/>
          <w:b/>
          <w:bCs/>
        </w:rPr>
        <w:t>页面</w:t>
      </w:r>
      <w:r w:rsidRPr="00100DE9">
        <w:rPr>
          <w:rFonts w:hint="eastAsia"/>
          <w:b/>
          <w:bCs/>
        </w:rPr>
        <w:t>js</w:t>
      </w:r>
      <w:r w:rsidRPr="00100DE9">
        <w:rPr>
          <w:rFonts w:hint="eastAsia"/>
          <w:b/>
          <w:bCs/>
        </w:rPr>
        <w:t>中调用</w:t>
      </w:r>
      <w:r w:rsidRPr="00100DE9">
        <w:rPr>
          <w:rFonts w:hint="eastAsia"/>
          <w:b/>
          <w:bCs/>
        </w:rPr>
        <w:t>android</w:t>
      </w:r>
      <w:r w:rsidRPr="00100DE9">
        <w:rPr>
          <w:rFonts w:hint="eastAsia"/>
          <w:b/>
          <w:bCs/>
        </w:rPr>
        <w:t>客户端的方法实现步骤？</w:t>
      </w:r>
    </w:p>
    <w:p w:rsidR="00655395" w:rsidRPr="00100DE9" w:rsidRDefault="00655395" w:rsidP="00655395">
      <w:r w:rsidRPr="00100DE9">
        <w:rPr>
          <w:rFonts w:hint="eastAsia"/>
        </w:rPr>
        <w:t>1,</w:t>
      </w:r>
      <w:r w:rsidRPr="00100DE9">
        <w:rPr>
          <w:rFonts w:hint="eastAsia"/>
        </w:rPr>
        <w:t>添加</w:t>
      </w:r>
      <w:r w:rsidRPr="00100DE9">
        <w:rPr>
          <w:rFonts w:hint="eastAsia"/>
        </w:rPr>
        <w:t>javascript</w:t>
      </w:r>
      <w:r w:rsidRPr="00100DE9">
        <w:rPr>
          <w:rFonts w:hint="eastAsia"/>
        </w:rPr>
        <w:t>支持（</w:t>
      </w:r>
      <w:r w:rsidRPr="00100DE9">
        <w:rPr>
          <w:rFonts w:hint="eastAsia"/>
        </w:rPr>
        <w:t xml:space="preserve">  webSettings.setJavaScriptEnabled(true);</w:t>
      </w:r>
      <w:r w:rsidRPr="00100DE9">
        <w:rPr>
          <w:rFonts w:hint="eastAsia"/>
        </w:rPr>
        <w:t>）</w:t>
      </w:r>
    </w:p>
    <w:p w:rsidR="00655395" w:rsidRPr="00100DE9" w:rsidRDefault="00655395" w:rsidP="00655395">
      <w:r w:rsidRPr="00100DE9">
        <w:rPr>
          <w:rFonts w:hint="eastAsia"/>
        </w:rPr>
        <w:t>2,</w:t>
      </w:r>
      <w:r w:rsidRPr="00100DE9">
        <w:rPr>
          <w:rFonts w:hint="eastAsia"/>
        </w:rPr>
        <w:t>暴露一个</w:t>
      </w:r>
      <w:r w:rsidRPr="00100DE9">
        <w:rPr>
          <w:rFonts w:hint="eastAsia"/>
        </w:rPr>
        <w:t>java</w:t>
      </w:r>
      <w:r w:rsidRPr="00100DE9">
        <w:rPr>
          <w:rFonts w:hint="eastAsia"/>
        </w:rPr>
        <w:t>对象给</w:t>
      </w:r>
      <w:r w:rsidRPr="00100DE9">
        <w:rPr>
          <w:rFonts w:hint="eastAsia"/>
        </w:rPr>
        <w:t>js</w:t>
      </w:r>
      <w:r w:rsidRPr="00100DE9">
        <w:rPr>
          <w:rFonts w:hint="eastAsia"/>
        </w:rPr>
        <w:t>，使得</w:t>
      </w:r>
      <w:r w:rsidRPr="00100DE9">
        <w:rPr>
          <w:rFonts w:hint="eastAsia"/>
        </w:rPr>
        <w:t>js</w:t>
      </w:r>
      <w:r w:rsidRPr="00100DE9">
        <w:rPr>
          <w:rFonts w:hint="eastAsia"/>
        </w:rPr>
        <w:t>可以直接调用</w:t>
      </w:r>
      <w:r w:rsidRPr="00100DE9">
        <w:rPr>
          <w:rFonts w:hint="eastAsia"/>
        </w:rPr>
        <w:t>java</w:t>
      </w:r>
      <w:r w:rsidRPr="00100DE9">
        <w:rPr>
          <w:rFonts w:hint="eastAsia"/>
        </w:rPr>
        <w:t>方法，</w:t>
      </w:r>
    </w:p>
    <w:p w:rsidR="00655395" w:rsidRPr="00100DE9" w:rsidRDefault="00655395" w:rsidP="00655395">
      <w:r w:rsidRPr="00100DE9">
        <w:rPr>
          <w:rFonts w:hint="eastAsia"/>
        </w:rPr>
        <w:t xml:space="preserve">  </w:t>
      </w:r>
      <w:r w:rsidRPr="00100DE9">
        <w:rPr>
          <w:rFonts w:hint="eastAsia"/>
        </w:rPr>
        <w:t>（</w:t>
      </w:r>
      <w:r w:rsidRPr="00100DE9">
        <w:rPr>
          <w:rFonts w:hint="eastAsia"/>
        </w:rPr>
        <w:t>webview.addJavascriptInterface(object,"name");</w:t>
      </w:r>
      <w:r w:rsidRPr="00100DE9">
        <w:rPr>
          <w:rFonts w:hint="eastAsia"/>
        </w:rPr>
        <w:t>）</w:t>
      </w:r>
    </w:p>
    <w:p w:rsidR="00655395" w:rsidRPr="00100DE9" w:rsidRDefault="00655395" w:rsidP="00655395">
      <w:r w:rsidRPr="00100DE9">
        <w:rPr>
          <w:rFonts w:hint="eastAsia"/>
        </w:rPr>
        <w:t>3,</w:t>
      </w:r>
      <w:r w:rsidRPr="00100DE9">
        <w:rPr>
          <w:rFonts w:hint="eastAsia"/>
        </w:rPr>
        <w:t>加载页面（</w:t>
      </w:r>
      <w:r w:rsidRPr="00100DE9">
        <w:rPr>
          <w:rFonts w:hint="eastAsia"/>
        </w:rPr>
        <w:t xml:space="preserve">  webview.loadUrl(url);}</w:t>
      </w:r>
    </w:p>
    <w:p w:rsidR="00655395" w:rsidRPr="00100DE9" w:rsidRDefault="00655395" w:rsidP="00655395">
      <w:r w:rsidRPr="00100DE9">
        <w:rPr>
          <w:rFonts w:hint="eastAsia"/>
        </w:rPr>
        <w:t>4,</w:t>
      </w:r>
      <w:r w:rsidRPr="00100DE9">
        <w:rPr>
          <w:rFonts w:hint="eastAsia"/>
        </w:rPr>
        <w:t>页面可以通过别名使用（</w:t>
      </w:r>
      <w:r w:rsidRPr="00100DE9">
        <w:rPr>
          <w:rFonts w:hint="eastAsia"/>
        </w:rPr>
        <w:t>window.name.</w:t>
      </w:r>
      <w:r w:rsidRPr="00100DE9">
        <w:rPr>
          <w:rFonts w:hint="eastAsia"/>
        </w:rPr>
        <w:t>方法名）</w:t>
      </w:r>
    </w:p>
    <w:p w:rsidR="00655395" w:rsidRPr="00100DE9" w:rsidRDefault="00655395" w:rsidP="00655395"/>
    <w:p w:rsidR="00655395" w:rsidRPr="00100DE9" w:rsidRDefault="00655395" w:rsidP="00655395">
      <w:pPr>
        <w:rPr>
          <w:b/>
        </w:rPr>
      </w:pPr>
      <w:r w:rsidRPr="00100DE9">
        <w:rPr>
          <w:rFonts w:hint="eastAsia"/>
          <w:b/>
        </w:rPr>
        <w:t>10. Socket</w:t>
      </w:r>
      <w:r w:rsidRPr="00100DE9">
        <w:rPr>
          <w:rFonts w:hint="eastAsia"/>
          <w:b/>
        </w:rPr>
        <w:t>编程的两种协议？</w:t>
      </w:r>
    </w:p>
    <w:p w:rsidR="00655395" w:rsidRPr="00100DE9" w:rsidRDefault="00655395" w:rsidP="00655395">
      <w:r w:rsidRPr="00100DE9">
        <w:rPr>
          <w:rFonts w:hint="eastAsia"/>
        </w:rPr>
        <w:t>TCP (</w:t>
      </w:r>
      <w:r w:rsidRPr="00100DE9">
        <w:rPr>
          <w:rFonts w:ascii="Arial" w:hAnsi="Arial" w:cs="Arial"/>
          <w:color w:val="333333"/>
          <w:sz w:val="20"/>
          <w:shd w:val="clear" w:color="auto" w:fill="FFFFFF"/>
        </w:rPr>
        <w:t>Transmission Control Protocol</w:t>
      </w:r>
      <w:r w:rsidRPr="00100DE9">
        <w:rPr>
          <w:rStyle w:val="apple-converted-space"/>
          <w:rFonts w:ascii="Arial" w:hAnsi="Arial" w:cs="Arial"/>
          <w:color w:val="333333"/>
          <w:sz w:val="20"/>
          <w:shd w:val="clear" w:color="auto" w:fill="FFFFFF"/>
        </w:rPr>
        <w:t> </w:t>
      </w:r>
      <w:r w:rsidRPr="00100DE9">
        <w:rPr>
          <w:rStyle w:val="apple-converted-space"/>
          <w:rFonts w:ascii="Arial" w:hAnsi="Arial" w:cs="Arial" w:hint="eastAsia"/>
          <w:color w:val="333333"/>
          <w:sz w:val="20"/>
          <w:shd w:val="clear" w:color="auto" w:fill="FFFFFF"/>
        </w:rPr>
        <w:t xml:space="preserve">) </w:t>
      </w:r>
      <w:r w:rsidRPr="00100DE9">
        <w:rPr>
          <w:rFonts w:hint="eastAsia"/>
        </w:rPr>
        <w:t>传输控制协议</w:t>
      </w:r>
    </w:p>
    <w:p w:rsidR="00655395" w:rsidRPr="00100DE9" w:rsidRDefault="00655395" w:rsidP="00655395">
      <w:r w:rsidRPr="00100DE9">
        <w:rPr>
          <w:rFonts w:hint="eastAsia"/>
        </w:rPr>
        <w:t>UDP (</w:t>
      </w:r>
      <w:r w:rsidRPr="00100DE9">
        <w:rPr>
          <w:rFonts w:ascii="Arial" w:hAnsi="Arial" w:cs="Arial"/>
          <w:color w:val="333333"/>
          <w:sz w:val="20"/>
          <w:shd w:val="clear" w:color="auto" w:fill="FFFFFF"/>
        </w:rPr>
        <w:t>User Datagram Protocol</w:t>
      </w:r>
      <w:r w:rsidRPr="00100DE9">
        <w:rPr>
          <w:rFonts w:hint="eastAsia"/>
        </w:rPr>
        <w:t xml:space="preserve">) </w:t>
      </w:r>
      <w:r w:rsidRPr="00100DE9">
        <w:rPr>
          <w:rFonts w:hint="eastAsia"/>
        </w:rPr>
        <w:t>用户数据报协议</w:t>
      </w:r>
    </w:p>
    <w:p w:rsidR="00655395" w:rsidRPr="00100DE9" w:rsidRDefault="00655395" w:rsidP="00655395"/>
    <w:p w:rsidR="00655395" w:rsidRPr="00100DE9" w:rsidRDefault="00655395" w:rsidP="00655395">
      <w:pPr>
        <w:rPr>
          <w:b/>
        </w:rPr>
      </w:pPr>
      <w:r w:rsidRPr="00100DE9">
        <w:rPr>
          <w:rFonts w:hint="eastAsia"/>
          <w:b/>
        </w:rPr>
        <w:t>11. TCP</w:t>
      </w:r>
      <w:r w:rsidRPr="00100DE9">
        <w:rPr>
          <w:rFonts w:hint="eastAsia"/>
          <w:b/>
        </w:rPr>
        <w:t>与</w:t>
      </w:r>
      <w:r w:rsidRPr="00100DE9">
        <w:rPr>
          <w:rFonts w:hint="eastAsia"/>
          <w:b/>
        </w:rPr>
        <w:t>UDP</w:t>
      </w:r>
      <w:r w:rsidRPr="00100DE9">
        <w:rPr>
          <w:rFonts w:hint="eastAsia"/>
          <w:b/>
        </w:rPr>
        <w:t>的区别。</w:t>
      </w:r>
    </w:p>
    <w:p w:rsidR="00655395" w:rsidRPr="00100DE9" w:rsidRDefault="00655395" w:rsidP="00655395">
      <w:pPr>
        <w:rPr>
          <w:rFonts w:ascii="Arial" w:hAnsi="Arial" w:cs="Arial"/>
          <w:color w:val="333333"/>
          <w:sz w:val="20"/>
          <w:shd w:val="clear" w:color="auto" w:fill="FFFFFF"/>
        </w:rPr>
      </w:pPr>
      <w:r w:rsidRPr="00100DE9">
        <w:rPr>
          <w:rFonts w:ascii="Arial" w:hAnsi="Arial" w:cs="Arial" w:hint="eastAsia"/>
          <w:color w:val="333333"/>
          <w:sz w:val="20"/>
          <w:shd w:val="clear" w:color="auto" w:fill="FFFFFF"/>
        </w:rPr>
        <w:t>TCP---</w:t>
      </w:r>
      <w:r w:rsidRPr="00100DE9">
        <w:rPr>
          <w:rFonts w:ascii="Arial" w:hAnsi="Arial" w:cs="Arial" w:hint="eastAsia"/>
          <w:color w:val="333333"/>
          <w:sz w:val="20"/>
          <w:shd w:val="clear" w:color="auto" w:fill="FFFFFF"/>
        </w:rPr>
        <w:t>传输控制协议</w:t>
      </w:r>
      <w:r w:rsidRPr="00100DE9">
        <w:rPr>
          <w:rFonts w:ascii="Arial" w:hAnsi="Arial" w:cs="Arial" w:hint="eastAsia"/>
          <w:color w:val="333333"/>
          <w:sz w:val="20"/>
          <w:shd w:val="clear" w:color="auto" w:fill="FFFFFF"/>
        </w:rPr>
        <w:t>,</w:t>
      </w:r>
      <w:r w:rsidRPr="00100DE9">
        <w:rPr>
          <w:rFonts w:ascii="Arial" w:hAnsi="Arial" w:cs="Arial" w:hint="eastAsia"/>
          <w:color w:val="333333"/>
          <w:sz w:val="20"/>
          <w:shd w:val="clear" w:color="auto" w:fill="FFFFFF"/>
        </w:rPr>
        <w:t>提供的是面向连接、可靠的字节流服务</w:t>
      </w:r>
      <w:r w:rsidRPr="00100DE9">
        <w:rPr>
          <w:rFonts w:ascii="Arial" w:hAnsi="Arial" w:cs="Arial" w:hint="eastAsia"/>
          <w:color w:val="333333"/>
          <w:sz w:val="20"/>
          <w:shd w:val="clear" w:color="auto" w:fill="FFFFFF"/>
        </w:rPr>
        <w:t>,</w:t>
      </w:r>
      <w:r w:rsidRPr="00100DE9">
        <w:rPr>
          <w:rFonts w:ascii="Arial" w:hAnsi="Arial" w:cs="Arial" w:hint="eastAsia"/>
          <w:color w:val="333333"/>
          <w:sz w:val="20"/>
          <w:shd w:val="clear" w:color="auto" w:fill="FFFFFF"/>
        </w:rPr>
        <w:t>传输数据前经过“三次握手”建立连接，保证数据传输的可靠性，但效率比较低。一般用于对于数据传输安全性较高的场合。</w:t>
      </w:r>
    </w:p>
    <w:p w:rsidR="00655395" w:rsidRPr="00100DE9" w:rsidRDefault="00655395" w:rsidP="00655395">
      <w:pPr>
        <w:rPr>
          <w:rFonts w:ascii="Arial" w:hAnsi="Arial" w:cs="Arial"/>
          <w:color w:val="333333"/>
          <w:sz w:val="20"/>
          <w:shd w:val="clear" w:color="auto" w:fill="FFFFFF"/>
        </w:rPr>
      </w:pPr>
      <w:r w:rsidRPr="00100DE9">
        <w:rPr>
          <w:rFonts w:ascii="Arial" w:hAnsi="Arial" w:cs="Arial" w:hint="eastAsia"/>
          <w:color w:val="333333"/>
          <w:sz w:val="20"/>
          <w:shd w:val="clear" w:color="auto" w:fill="FFFFFF"/>
        </w:rPr>
        <w:t>UDP---</w:t>
      </w:r>
      <w:r w:rsidRPr="00100DE9">
        <w:rPr>
          <w:rFonts w:ascii="Arial" w:hAnsi="Arial" w:cs="Arial" w:hint="eastAsia"/>
          <w:color w:val="333333"/>
          <w:sz w:val="20"/>
          <w:shd w:val="clear" w:color="auto" w:fill="FFFFFF"/>
        </w:rPr>
        <w:t>用户数据报协议，是一个简单的面向数据报的运输层协议，面向无连接。</w:t>
      </w:r>
      <w:r w:rsidRPr="00100DE9">
        <w:rPr>
          <w:rFonts w:ascii="Arial" w:hAnsi="Arial" w:cs="Arial" w:hint="eastAsia"/>
          <w:color w:val="333333"/>
          <w:sz w:val="20"/>
          <w:shd w:val="clear" w:color="auto" w:fill="FFFFFF"/>
        </w:rPr>
        <w:t>UDP</w:t>
      </w:r>
      <w:r w:rsidRPr="00100DE9">
        <w:rPr>
          <w:rFonts w:ascii="Arial" w:hAnsi="Arial" w:cs="Arial" w:hint="eastAsia"/>
          <w:color w:val="333333"/>
          <w:sz w:val="20"/>
          <w:shd w:val="clear" w:color="auto" w:fill="FFFFFF"/>
        </w:rPr>
        <w:t>不提供可靠性，数据传输可能发生错序，丢包，但效率较高。一般用于对于实时性要求较高的场合。</w:t>
      </w:r>
    </w:p>
    <w:p w:rsidR="00655395" w:rsidRPr="00100DE9" w:rsidRDefault="00655395" w:rsidP="00655395"/>
    <w:p w:rsidR="00655395" w:rsidRPr="00100DE9" w:rsidRDefault="00655395" w:rsidP="00655395">
      <w:pPr>
        <w:rPr>
          <w:b/>
        </w:rPr>
      </w:pPr>
      <w:r w:rsidRPr="00100DE9">
        <w:rPr>
          <w:rFonts w:hint="eastAsia"/>
          <w:b/>
        </w:rPr>
        <w:t>12. Http</w:t>
      </w:r>
      <w:r w:rsidRPr="00100DE9">
        <w:rPr>
          <w:rFonts w:hint="eastAsia"/>
          <w:b/>
        </w:rPr>
        <w:t>编程的两种实现方式</w:t>
      </w:r>
      <w:r w:rsidRPr="00100DE9">
        <w:rPr>
          <w:rFonts w:hint="eastAsia"/>
          <w:b/>
        </w:rPr>
        <w:t xml:space="preserve">?( </w:t>
      </w:r>
      <w:r w:rsidRPr="00100DE9">
        <w:rPr>
          <w:rFonts w:hint="eastAsia"/>
          <w:b/>
        </w:rPr>
        <w:t>网络互连的两种实现方式？</w:t>
      </w:r>
      <w:r w:rsidRPr="00100DE9">
        <w:rPr>
          <w:rFonts w:hint="eastAsia"/>
          <w:b/>
        </w:rPr>
        <w:t>)</w:t>
      </w:r>
    </w:p>
    <w:p w:rsidR="00655395" w:rsidRPr="00100DE9" w:rsidRDefault="00655395" w:rsidP="00655395">
      <w:r w:rsidRPr="00100DE9">
        <w:rPr>
          <w:rFonts w:hint="eastAsia"/>
        </w:rPr>
        <w:t>HttpURLConnection(java.net.*) , HttpClient (org.apache.http.*)</w:t>
      </w:r>
    </w:p>
    <w:p w:rsidR="00655395" w:rsidRPr="00100DE9" w:rsidRDefault="00655395" w:rsidP="00655395"/>
    <w:p w:rsidR="00655395" w:rsidRPr="00100DE9" w:rsidRDefault="00655395" w:rsidP="00655395">
      <w:pPr>
        <w:rPr>
          <w:b/>
        </w:rPr>
      </w:pPr>
      <w:r w:rsidRPr="00100DE9">
        <w:rPr>
          <w:rFonts w:hint="eastAsia"/>
          <w:b/>
        </w:rPr>
        <w:t>13. HttpClient</w:t>
      </w:r>
      <w:r w:rsidRPr="00100DE9">
        <w:rPr>
          <w:rFonts w:hint="eastAsia"/>
          <w:b/>
        </w:rPr>
        <w:t>实现移动通信的步骤？</w:t>
      </w:r>
    </w:p>
    <w:p w:rsidR="00655395" w:rsidRPr="00100DE9" w:rsidRDefault="00655395" w:rsidP="00655395">
      <w:pPr>
        <w:rPr>
          <w:rFonts w:ascii="Verdana"/>
          <w:color w:val="000000"/>
          <w:sz w:val="19"/>
          <w:shd w:val="clear" w:color="auto" w:fill="FFFFFF"/>
        </w:rPr>
      </w:pPr>
      <w:r w:rsidRPr="00100DE9">
        <w:rPr>
          <w:rFonts w:ascii="Verdana" w:hint="eastAsia"/>
          <w:color w:val="000000"/>
          <w:sz w:val="19"/>
          <w:shd w:val="clear" w:color="auto" w:fill="FFFFFF"/>
        </w:rPr>
        <w:t>1.</w:t>
      </w:r>
      <w:r w:rsidRPr="00100DE9">
        <w:rPr>
          <w:rFonts w:ascii="Verdana" w:hint="eastAsia"/>
          <w:color w:val="000000"/>
          <w:sz w:val="19"/>
          <w:shd w:val="clear" w:color="auto" w:fill="FFFFFF"/>
        </w:rPr>
        <w:t>生成请求对象（</w:t>
      </w:r>
      <w:r w:rsidRPr="00100DE9">
        <w:rPr>
          <w:rFonts w:ascii="Verdana"/>
          <w:color w:val="000000"/>
          <w:sz w:val="19"/>
          <w:shd w:val="clear" w:color="auto" w:fill="FFFFFF"/>
        </w:rPr>
        <w:t>HttpGet get</w:t>
      </w:r>
      <w:r w:rsidRPr="00100DE9">
        <w:rPr>
          <w:rFonts w:ascii="Verdana" w:hint="eastAsia"/>
          <w:color w:val="000000"/>
          <w:sz w:val="19"/>
          <w:shd w:val="clear" w:color="auto" w:fill="FFFFFF"/>
        </w:rPr>
        <w:t>，</w:t>
      </w:r>
      <w:r w:rsidRPr="00100DE9">
        <w:rPr>
          <w:rFonts w:ascii="Verdana"/>
          <w:color w:val="000000"/>
          <w:sz w:val="19"/>
          <w:shd w:val="clear" w:color="auto" w:fill="FFFFFF"/>
        </w:rPr>
        <w:t>HttpPost post</w:t>
      </w:r>
      <w:r w:rsidRPr="00100DE9">
        <w:rPr>
          <w:rFonts w:ascii="Verdana" w:hint="eastAsia"/>
          <w:color w:val="000000"/>
          <w:sz w:val="19"/>
          <w:shd w:val="clear" w:color="auto" w:fill="FFFFFF"/>
        </w:rPr>
        <w:t>）</w:t>
      </w:r>
    </w:p>
    <w:p w:rsidR="00655395" w:rsidRPr="00100DE9" w:rsidRDefault="00655395" w:rsidP="00655395">
      <w:pPr>
        <w:rPr>
          <w:rFonts w:ascii="Verdana" w:eastAsia="Times New Roman"/>
          <w:color w:val="000000"/>
          <w:sz w:val="19"/>
          <w:shd w:val="clear" w:color="auto" w:fill="FFFFFF"/>
        </w:rPr>
      </w:pPr>
      <w:r w:rsidRPr="00100DE9">
        <w:rPr>
          <w:rFonts w:ascii="Verdana" w:hint="eastAsia"/>
          <w:color w:val="000000"/>
          <w:sz w:val="19"/>
          <w:shd w:val="clear" w:color="auto" w:fill="FFFFFF"/>
        </w:rPr>
        <w:t xml:space="preserve">2. </w:t>
      </w:r>
      <w:r w:rsidRPr="00100DE9">
        <w:rPr>
          <w:rFonts w:ascii="Verdana" w:hint="eastAsia"/>
          <w:color w:val="000000"/>
          <w:sz w:val="19"/>
          <w:shd w:val="clear" w:color="auto" w:fill="FFFFFF"/>
        </w:rPr>
        <w:t>设置连接参数，连接超时，读取超时</w:t>
      </w:r>
      <w:r w:rsidRPr="00100DE9">
        <w:rPr>
          <w:rFonts w:ascii="Verdana" w:hint="eastAsia"/>
          <w:color w:val="000000"/>
          <w:sz w:val="19"/>
          <w:shd w:val="clear" w:color="auto" w:fill="FFFFFF"/>
        </w:rPr>
        <w:t>(HttpParams)</w:t>
      </w:r>
    </w:p>
    <w:p w:rsidR="00655395" w:rsidRPr="00100DE9" w:rsidRDefault="00655395" w:rsidP="00655395">
      <w:pPr>
        <w:rPr>
          <w:rFonts w:ascii="Verdana"/>
          <w:color w:val="000000"/>
          <w:sz w:val="19"/>
          <w:shd w:val="clear" w:color="auto" w:fill="FFFFFF"/>
        </w:rPr>
      </w:pPr>
      <w:r w:rsidRPr="00100DE9">
        <w:rPr>
          <w:rFonts w:ascii="Verdana" w:hint="eastAsia"/>
          <w:color w:val="000000"/>
          <w:sz w:val="19"/>
          <w:shd w:val="clear" w:color="auto" w:fill="FFFFFF"/>
        </w:rPr>
        <w:t>3.</w:t>
      </w:r>
      <w:r w:rsidRPr="00100DE9">
        <w:rPr>
          <w:rFonts w:ascii="Verdana" w:hint="eastAsia"/>
          <w:color w:val="000000"/>
          <w:sz w:val="19"/>
          <w:shd w:val="clear" w:color="auto" w:fill="FFFFFF"/>
        </w:rPr>
        <w:t>生成客户端对象</w:t>
      </w:r>
      <w:r w:rsidRPr="00100DE9">
        <w:rPr>
          <w:rFonts w:ascii="Verdana"/>
          <w:color w:val="000000"/>
          <w:sz w:val="19"/>
          <w:shd w:val="clear" w:color="auto" w:fill="FFFFFF"/>
        </w:rPr>
        <w:t xml:space="preserve"> HttpClient client</w:t>
      </w:r>
    </w:p>
    <w:p w:rsidR="00655395" w:rsidRPr="00100DE9" w:rsidRDefault="00655395" w:rsidP="00655395">
      <w:pPr>
        <w:rPr>
          <w:rFonts w:ascii="Verdana"/>
          <w:color w:val="000000"/>
          <w:sz w:val="19"/>
          <w:shd w:val="clear" w:color="auto" w:fill="FFFFFF"/>
        </w:rPr>
      </w:pPr>
      <w:r w:rsidRPr="00100DE9">
        <w:rPr>
          <w:rFonts w:ascii="Verdana" w:hint="eastAsia"/>
          <w:color w:val="000000"/>
          <w:sz w:val="19"/>
          <w:shd w:val="clear" w:color="auto" w:fill="FFFFFF"/>
        </w:rPr>
        <w:t>4.</w:t>
      </w:r>
      <w:r w:rsidRPr="00100DE9">
        <w:rPr>
          <w:rFonts w:ascii="Verdana" w:hint="eastAsia"/>
          <w:color w:val="000000"/>
          <w:sz w:val="19"/>
          <w:shd w:val="clear" w:color="auto" w:fill="FFFFFF"/>
        </w:rPr>
        <w:t>执行请求接收响应，判断响应码</w:t>
      </w:r>
      <w:r w:rsidRPr="00100DE9">
        <w:rPr>
          <w:rFonts w:ascii="Verdana"/>
          <w:color w:val="000000"/>
          <w:sz w:val="19"/>
          <w:shd w:val="clear" w:color="auto" w:fill="FFFFFF"/>
        </w:rPr>
        <w:t xml:space="preserve"> HttpResponse response = client.execute(post)</w:t>
      </w:r>
    </w:p>
    <w:p w:rsidR="00655395" w:rsidRPr="00100DE9" w:rsidRDefault="00655395" w:rsidP="00655395">
      <w:pPr>
        <w:rPr>
          <w:rFonts w:ascii="Verdana"/>
          <w:color w:val="000000"/>
          <w:sz w:val="19"/>
          <w:shd w:val="clear" w:color="auto" w:fill="FFFFFF"/>
        </w:rPr>
      </w:pPr>
      <w:r w:rsidRPr="00100DE9">
        <w:rPr>
          <w:rFonts w:ascii="Verdana"/>
          <w:color w:val="000000"/>
          <w:sz w:val="19"/>
          <w:shd w:val="clear" w:color="auto" w:fill="FFFFFF"/>
        </w:rPr>
        <w:lastRenderedPageBreak/>
        <w:t xml:space="preserve">                     HttpEntity entity = response.getEntity()</w:t>
      </w:r>
    </w:p>
    <w:p w:rsidR="00655395" w:rsidRPr="00100DE9" w:rsidRDefault="00655395" w:rsidP="00655395">
      <w:pPr>
        <w:rPr>
          <w:rFonts w:ascii="Verdana" w:eastAsia="Times New Roman"/>
          <w:color w:val="000000"/>
          <w:sz w:val="19"/>
          <w:shd w:val="clear" w:color="auto" w:fill="FFFFFF"/>
        </w:rPr>
      </w:pPr>
      <w:r w:rsidRPr="00100DE9">
        <w:rPr>
          <w:rFonts w:ascii="Verdana" w:hint="eastAsia"/>
          <w:color w:val="000000"/>
          <w:sz w:val="19"/>
          <w:shd w:val="clear" w:color="auto" w:fill="FFFFFF"/>
        </w:rPr>
        <w:t>5.</w:t>
      </w:r>
      <w:r w:rsidRPr="00100DE9">
        <w:rPr>
          <w:rFonts w:ascii="Verdana" w:hint="eastAsia"/>
          <w:color w:val="000000"/>
          <w:sz w:val="19"/>
          <w:shd w:val="clear" w:color="auto" w:fill="FFFFFF"/>
        </w:rPr>
        <w:t>得到数据流</w:t>
      </w:r>
    </w:p>
    <w:p w:rsidR="00655395" w:rsidRPr="00100DE9" w:rsidRDefault="00655395" w:rsidP="00655395">
      <w:pPr>
        <w:rPr>
          <w:rFonts w:ascii="Verdana"/>
          <w:color w:val="000000"/>
          <w:sz w:val="19"/>
          <w:shd w:val="clear" w:color="auto" w:fill="FFFFFF"/>
        </w:rPr>
      </w:pPr>
      <w:r w:rsidRPr="00100DE9">
        <w:rPr>
          <w:rFonts w:ascii="Verdana"/>
          <w:color w:val="000000"/>
          <w:sz w:val="19"/>
          <w:shd w:val="clear" w:color="auto" w:fill="FFFFFF"/>
        </w:rPr>
        <w:t>InputStream inputStream = entity.getContent();</w:t>
      </w:r>
    </w:p>
    <w:p w:rsidR="00655395" w:rsidRPr="00100DE9" w:rsidRDefault="00655395" w:rsidP="00655395">
      <w:pPr>
        <w:rPr>
          <w:rFonts w:ascii="Verdana" w:eastAsia="Times New Roman"/>
          <w:color w:val="000000"/>
          <w:sz w:val="19"/>
          <w:shd w:val="clear" w:color="auto" w:fill="FFFFFF"/>
        </w:rPr>
      </w:pPr>
      <w:r w:rsidRPr="00100DE9">
        <w:rPr>
          <w:rFonts w:ascii="Verdana" w:hint="eastAsia"/>
          <w:color w:val="000000"/>
          <w:sz w:val="19"/>
          <w:shd w:val="clear" w:color="auto" w:fill="FFFFFF"/>
        </w:rPr>
        <w:t>6</w:t>
      </w:r>
      <w:r w:rsidRPr="00100DE9">
        <w:rPr>
          <w:rFonts w:ascii="Verdana"/>
          <w:color w:val="000000"/>
          <w:sz w:val="19"/>
          <w:shd w:val="clear" w:color="auto" w:fill="FFFFFF"/>
        </w:rPr>
        <w:t>.</w:t>
      </w:r>
      <w:r w:rsidRPr="00100DE9">
        <w:rPr>
          <w:rFonts w:ascii="Verdana" w:hint="eastAsia"/>
          <w:color w:val="000000"/>
          <w:sz w:val="19"/>
          <w:shd w:val="clear" w:color="auto" w:fill="FFFFFF"/>
        </w:rPr>
        <w:t>最后关闭过期连接</w:t>
      </w:r>
    </w:p>
    <w:p w:rsidR="00655395" w:rsidRPr="00100DE9" w:rsidRDefault="00655395" w:rsidP="00655395"/>
    <w:p w:rsidR="00655395" w:rsidRPr="00100DE9" w:rsidRDefault="00655395" w:rsidP="00655395">
      <w:r w:rsidRPr="00100DE9">
        <w:rPr>
          <w:rFonts w:hint="eastAsia"/>
          <w:b/>
        </w:rPr>
        <w:t xml:space="preserve">14. </w:t>
      </w:r>
      <w:r w:rsidRPr="00100DE9">
        <w:rPr>
          <w:rFonts w:hint="eastAsia"/>
          <w:b/>
        </w:rPr>
        <w:t>什么是</w:t>
      </w:r>
      <w:r w:rsidRPr="00100DE9">
        <w:rPr>
          <w:rFonts w:hint="eastAsia"/>
          <w:b/>
        </w:rPr>
        <w:t>ANR</w:t>
      </w:r>
    </w:p>
    <w:p w:rsidR="00655395" w:rsidRPr="00100DE9" w:rsidRDefault="00655395" w:rsidP="00655395">
      <w:r w:rsidRPr="00100DE9">
        <w:rPr>
          <w:rFonts w:ascii="宋体" w:hAnsi="宋体"/>
        </w:rPr>
        <w:t>ANR</w:t>
      </w:r>
      <w:r w:rsidRPr="00100DE9">
        <w:rPr>
          <w:rFonts w:ascii="宋体" w:hAnsi="宋体" w:hint="eastAsia"/>
        </w:rPr>
        <w:t>：</w:t>
      </w:r>
      <w:r w:rsidRPr="00100DE9">
        <w:rPr>
          <w:rFonts w:ascii="宋体" w:hAnsi="宋体"/>
        </w:rPr>
        <w:t>Application Not Responding</w:t>
      </w:r>
      <w:r w:rsidRPr="00100DE9">
        <w:rPr>
          <w:rFonts w:ascii="宋体" w:hAnsi="宋体" w:hint="eastAsia"/>
        </w:rPr>
        <w:t>(应用程序无响应).当在某个应用主线程出现下列情况时，就会显示</w:t>
      </w:r>
      <w:r w:rsidRPr="00100DE9">
        <w:rPr>
          <w:rFonts w:ascii="宋体" w:hAnsi="宋体"/>
        </w:rPr>
        <w:t>ANR</w:t>
      </w:r>
      <w:r w:rsidRPr="00100DE9">
        <w:rPr>
          <w:rFonts w:ascii="宋体" w:hAnsi="宋体" w:hint="eastAsia"/>
        </w:rPr>
        <w:t>对话框了：用户在进行了一种操作后5秒钟没有响应，BroadcastReceiver所进行的操作在10秒内没有完成，Service在20秒内没返回结果。这就意味着，任何在主线程中运行的，需要消耗大量时间的操作都会引发</w:t>
      </w:r>
      <w:r w:rsidRPr="00100DE9">
        <w:rPr>
          <w:rFonts w:ascii="宋体" w:hAnsi="宋体"/>
        </w:rPr>
        <w:t>ANR</w:t>
      </w:r>
      <w:r w:rsidRPr="00100DE9">
        <w:rPr>
          <w:rFonts w:ascii="宋体" w:hAnsi="宋体" w:hint="eastAsia"/>
        </w:rPr>
        <w:t>，比如访问网络，SD卡读写， Sqlite数据库增删改查等。</w:t>
      </w:r>
    </w:p>
    <w:p w:rsidR="00655395" w:rsidRPr="00100DE9" w:rsidRDefault="00655395" w:rsidP="00655395"/>
    <w:p w:rsidR="00655395" w:rsidRPr="00100DE9" w:rsidRDefault="00655395" w:rsidP="00655395">
      <w:pPr>
        <w:rPr>
          <w:b/>
        </w:rPr>
      </w:pPr>
      <w:r w:rsidRPr="00100DE9">
        <w:rPr>
          <w:rFonts w:hint="eastAsia"/>
          <w:b/>
        </w:rPr>
        <w:t xml:space="preserve">15. </w:t>
      </w:r>
      <w:r w:rsidRPr="00100DE9">
        <w:rPr>
          <w:rFonts w:hint="eastAsia"/>
          <w:b/>
        </w:rPr>
        <w:t>如何避免</w:t>
      </w:r>
      <w:r w:rsidRPr="00100DE9">
        <w:rPr>
          <w:rFonts w:hint="eastAsia"/>
          <w:b/>
        </w:rPr>
        <w:t xml:space="preserve">ANR </w:t>
      </w:r>
      <w:r w:rsidRPr="00100DE9">
        <w:rPr>
          <w:rFonts w:hint="eastAsia"/>
          <w:b/>
        </w:rPr>
        <w:t>（线程间通讯的两种方式是什么）</w:t>
      </w:r>
    </w:p>
    <w:p w:rsidR="00655395" w:rsidRPr="00100DE9" w:rsidRDefault="00655395" w:rsidP="00655395">
      <w:pPr>
        <w:autoSpaceDN w:val="0"/>
        <w:rPr>
          <w:rFonts w:ascii="宋体" w:hAnsi="宋体"/>
        </w:rPr>
      </w:pPr>
      <w:r w:rsidRPr="00100DE9">
        <w:rPr>
          <w:rFonts w:ascii="宋体" w:hAnsi="宋体"/>
        </w:rPr>
        <w:t xml:space="preserve">1. </w:t>
      </w:r>
      <w:r w:rsidRPr="00100DE9">
        <w:rPr>
          <w:rFonts w:ascii="宋体" w:hAnsi="宋体" w:hint="eastAsia"/>
        </w:rPr>
        <w:t>AsyncTask，其中doInBackground()和onPostExecute(Result)两个方法非常重要</w:t>
      </w:r>
    </w:p>
    <w:p w:rsidR="00655395" w:rsidRPr="00100DE9" w:rsidRDefault="00655395" w:rsidP="00655395">
      <w:pPr>
        <w:autoSpaceDN w:val="0"/>
        <w:rPr>
          <w:rFonts w:ascii="宋体" w:hAnsi="宋体"/>
        </w:rPr>
      </w:pPr>
      <w:r w:rsidRPr="00100DE9">
        <w:rPr>
          <w:rFonts w:ascii="宋体" w:hAnsi="宋体" w:hint="eastAsia"/>
        </w:rPr>
        <w:t>doInBackground() 这个方法运行在后台线程中，主要负责执行那些很耗时的操作，如访问网络。该方法必须重载。</w:t>
      </w:r>
    </w:p>
    <w:p w:rsidR="00655395" w:rsidRPr="00100DE9" w:rsidRDefault="00655395" w:rsidP="00655395">
      <w:pPr>
        <w:autoSpaceDN w:val="0"/>
        <w:rPr>
          <w:rFonts w:ascii="宋体" w:hAnsi="宋体"/>
        </w:rPr>
      </w:pPr>
      <w:r w:rsidRPr="00100DE9">
        <w:rPr>
          <w:rFonts w:ascii="宋体" w:hAnsi="宋体" w:hint="eastAsia"/>
        </w:rPr>
        <w:t>onPostExecute(Result) 这个方法运行于UI主线程，在doInBackground(Params…)方法执行后调用，该方法用于接收后台任务执行后返回的结果，刷新UI显示。</w:t>
      </w:r>
    </w:p>
    <w:p w:rsidR="00655395" w:rsidRPr="00100DE9" w:rsidRDefault="00655395" w:rsidP="00655395">
      <w:pPr>
        <w:autoSpaceDN w:val="0"/>
        <w:rPr>
          <w:rFonts w:ascii="宋体" w:hAnsi="宋体"/>
        </w:rPr>
      </w:pPr>
      <w:r w:rsidRPr="00100DE9">
        <w:rPr>
          <w:rFonts w:ascii="宋体" w:hAnsi="宋体" w:hint="eastAsia"/>
        </w:rPr>
        <w:t>2.  子线程 + handler</w:t>
      </w:r>
    </w:p>
    <w:p w:rsidR="00655395" w:rsidRPr="00100DE9" w:rsidRDefault="00655395" w:rsidP="00655395">
      <w:pPr>
        <w:autoSpaceDN w:val="0"/>
        <w:rPr>
          <w:rFonts w:ascii="宋体" w:hAnsi="宋体"/>
        </w:rPr>
      </w:pPr>
      <w:r w:rsidRPr="00100DE9">
        <w:rPr>
          <w:rFonts w:hint="eastAsia"/>
        </w:rPr>
        <w:t>在子线程中需要刷新</w:t>
      </w:r>
      <w:r w:rsidRPr="00100DE9">
        <w:rPr>
          <w:rFonts w:hint="eastAsia"/>
        </w:rPr>
        <w:t>UI</w:t>
      </w:r>
      <w:r w:rsidRPr="00100DE9">
        <w:rPr>
          <w:rFonts w:hint="eastAsia"/>
        </w:rPr>
        <w:t>时通过</w:t>
      </w:r>
      <w:r w:rsidRPr="00100DE9">
        <w:rPr>
          <w:rFonts w:hint="eastAsia"/>
        </w:rPr>
        <w:t>handler.sendMessage()</w:t>
      </w:r>
      <w:r w:rsidRPr="00100DE9">
        <w:rPr>
          <w:rFonts w:hint="eastAsia"/>
        </w:rPr>
        <w:t>发消息给主线程，</w:t>
      </w:r>
      <w:r w:rsidRPr="00100DE9">
        <w:rPr>
          <w:rFonts w:hint="eastAsia"/>
        </w:rPr>
        <w:t xml:space="preserve"> </w:t>
      </w:r>
      <w:r w:rsidRPr="00100DE9">
        <w:rPr>
          <w:rFonts w:hint="eastAsia"/>
        </w:rPr>
        <w:t>然后在主线程</w:t>
      </w:r>
      <w:r w:rsidRPr="00100DE9">
        <w:rPr>
          <w:rFonts w:hint="eastAsia"/>
        </w:rPr>
        <w:t>Handler</w:t>
      </w:r>
      <w:r w:rsidRPr="00100DE9">
        <w:rPr>
          <w:rFonts w:hint="eastAsia"/>
        </w:rPr>
        <w:t>中的</w:t>
      </w:r>
      <w:r w:rsidRPr="00100DE9">
        <w:rPr>
          <w:rFonts w:hint="eastAsia"/>
        </w:rPr>
        <w:t>handleMessage()</w:t>
      </w:r>
      <w:r w:rsidRPr="00100DE9">
        <w:rPr>
          <w:rFonts w:hint="eastAsia"/>
        </w:rPr>
        <w:t>方法中执行刷新</w:t>
      </w:r>
      <w:r w:rsidRPr="00100DE9">
        <w:rPr>
          <w:rFonts w:hint="eastAsia"/>
        </w:rPr>
        <w:t>UI</w:t>
      </w:r>
      <w:r w:rsidRPr="00100DE9">
        <w:rPr>
          <w:rFonts w:hint="eastAsia"/>
        </w:rPr>
        <w:t>操作</w:t>
      </w:r>
    </w:p>
    <w:p w:rsidR="00655395" w:rsidRPr="00100DE9" w:rsidRDefault="00655395" w:rsidP="00655395"/>
    <w:p w:rsidR="00655395" w:rsidRPr="00100DE9" w:rsidRDefault="00655395" w:rsidP="00655395">
      <w:pPr>
        <w:rPr>
          <w:b/>
        </w:rPr>
      </w:pPr>
      <w:r w:rsidRPr="00100DE9">
        <w:rPr>
          <w:rFonts w:hint="eastAsia"/>
          <w:b/>
        </w:rPr>
        <w:t>16. AsyncTask</w:t>
      </w:r>
      <w:r w:rsidRPr="00100DE9">
        <w:rPr>
          <w:rFonts w:hint="eastAsia"/>
          <w:b/>
        </w:rPr>
        <w:t>三个泛型类型是什么意思。</w:t>
      </w:r>
    </w:p>
    <w:p w:rsidR="00655395" w:rsidRPr="00100DE9" w:rsidRDefault="00655395" w:rsidP="00655395">
      <w:r w:rsidRPr="00100DE9">
        <w:rPr>
          <w:rFonts w:hint="eastAsia"/>
        </w:rPr>
        <w:t>第一个泛型类型</w:t>
      </w:r>
      <w:r w:rsidRPr="00100DE9">
        <w:rPr>
          <w:rFonts w:hint="eastAsia"/>
        </w:rPr>
        <w:t>Params----</w:t>
      </w:r>
      <w:r w:rsidRPr="00100DE9">
        <w:rPr>
          <w:rFonts w:hint="eastAsia"/>
        </w:rPr>
        <w:t>规定</w:t>
      </w:r>
      <w:r w:rsidRPr="00100DE9">
        <w:rPr>
          <w:rFonts w:hint="eastAsia"/>
        </w:rPr>
        <w:t>doInBackground()</w:t>
      </w:r>
      <w:r w:rsidRPr="00100DE9">
        <w:rPr>
          <w:rFonts w:hint="eastAsia"/>
        </w:rPr>
        <w:t>方法的参数类型，也是执行异步任务</w:t>
      </w:r>
      <w:r w:rsidRPr="00100DE9">
        <w:rPr>
          <w:rFonts w:hint="eastAsia"/>
        </w:rPr>
        <w:t>excute()</w:t>
      </w:r>
      <w:r w:rsidRPr="00100DE9">
        <w:rPr>
          <w:rFonts w:hint="eastAsia"/>
        </w:rPr>
        <w:t>方法的参数类型</w:t>
      </w:r>
      <w:r w:rsidRPr="00100DE9">
        <w:rPr>
          <w:rFonts w:hint="eastAsia"/>
        </w:rPr>
        <w:t xml:space="preserve"> </w:t>
      </w:r>
    </w:p>
    <w:p w:rsidR="00655395" w:rsidRPr="00100DE9" w:rsidRDefault="00655395" w:rsidP="00655395">
      <w:r w:rsidRPr="00100DE9">
        <w:rPr>
          <w:rFonts w:hint="eastAsia"/>
        </w:rPr>
        <w:t>第二个泛型类型</w:t>
      </w:r>
      <w:r w:rsidRPr="00100DE9">
        <w:rPr>
          <w:rFonts w:hint="eastAsia"/>
        </w:rPr>
        <w:t>Progress----</w:t>
      </w:r>
      <w:r w:rsidRPr="00100DE9">
        <w:rPr>
          <w:rFonts w:hint="eastAsia"/>
        </w:rPr>
        <w:t>规定</w:t>
      </w:r>
      <w:r w:rsidRPr="00100DE9">
        <w:rPr>
          <w:rFonts w:hint="eastAsia"/>
        </w:rPr>
        <w:t>onProgressUpdate()</w:t>
      </w:r>
      <w:r w:rsidRPr="00100DE9">
        <w:rPr>
          <w:rFonts w:hint="eastAsia"/>
        </w:rPr>
        <w:t>方法的参数类型，一般为</w:t>
      </w:r>
      <w:r w:rsidRPr="00100DE9">
        <w:rPr>
          <w:rFonts w:hint="eastAsia"/>
        </w:rPr>
        <w:t>Integer</w:t>
      </w:r>
      <w:r w:rsidRPr="00100DE9">
        <w:rPr>
          <w:rFonts w:hint="eastAsia"/>
        </w:rPr>
        <w:t>，表示进度</w:t>
      </w:r>
      <w:r w:rsidRPr="00100DE9">
        <w:rPr>
          <w:rFonts w:hint="eastAsia"/>
        </w:rPr>
        <w:t xml:space="preserve"> </w:t>
      </w:r>
    </w:p>
    <w:p w:rsidR="00655395" w:rsidRPr="00100DE9" w:rsidRDefault="00655395" w:rsidP="00655395">
      <w:r w:rsidRPr="00100DE9">
        <w:rPr>
          <w:rFonts w:hint="eastAsia"/>
        </w:rPr>
        <w:t>第三个泛型参数类型</w:t>
      </w:r>
      <w:r w:rsidRPr="00100DE9">
        <w:rPr>
          <w:rFonts w:hint="eastAsia"/>
        </w:rPr>
        <w:t>Result---</w:t>
      </w:r>
      <w:r w:rsidRPr="00100DE9">
        <w:rPr>
          <w:rFonts w:hint="eastAsia"/>
        </w:rPr>
        <w:t>规定</w:t>
      </w:r>
      <w:r w:rsidRPr="00100DE9">
        <w:rPr>
          <w:rFonts w:hint="eastAsia"/>
        </w:rPr>
        <w:t>onPostExcute()</w:t>
      </w:r>
      <w:r w:rsidRPr="00100DE9">
        <w:rPr>
          <w:rFonts w:hint="eastAsia"/>
        </w:rPr>
        <w:t>方法的参数类型，也是</w:t>
      </w:r>
      <w:r w:rsidRPr="00100DE9">
        <w:rPr>
          <w:rFonts w:hint="eastAsia"/>
        </w:rPr>
        <w:t>doInBackground()</w:t>
      </w:r>
      <w:r w:rsidRPr="00100DE9">
        <w:rPr>
          <w:rFonts w:hint="eastAsia"/>
        </w:rPr>
        <w:t>方法的返回值类型。</w:t>
      </w:r>
      <w:r w:rsidRPr="00100DE9">
        <w:rPr>
          <w:rFonts w:hint="eastAsia"/>
        </w:rPr>
        <w:t xml:space="preserve"> </w:t>
      </w:r>
    </w:p>
    <w:p w:rsidR="00655395" w:rsidRPr="00100DE9" w:rsidRDefault="00655395" w:rsidP="00655395"/>
    <w:p w:rsidR="00655395" w:rsidRPr="00100DE9" w:rsidRDefault="00655395" w:rsidP="00655395">
      <w:pPr>
        <w:rPr>
          <w:b/>
        </w:rPr>
      </w:pPr>
      <w:r w:rsidRPr="00100DE9">
        <w:rPr>
          <w:rFonts w:hint="eastAsia"/>
          <w:b/>
        </w:rPr>
        <w:t xml:space="preserve">17. </w:t>
      </w:r>
      <w:r w:rsidRPr="00100DE9">
        <w:rPr>
          <w:rFonts w:hint="eastAsia"/>
          <w:b/>
        </w:rPr>
        <w:t>谈谈</w:t>
      </w:r>
      <w:r w:rsidRPr="00100DE9">
        <w:rPr>
          <w:rFonts w:hint="eastAsia"/>
          <w:b/>
        </w:rPr>
        <w:t>AsyncTask</w:t>
      </w:r>
      <w:r w:rsidRPr="00100DE9">
        <w:rPr>
          <w:rFonts w:hint="eastAsia"/>
          <w:b/>
        </w:rPr>
        <w:t>中两个最重要的方法是什么，运行的特点。</w:t>
      </w:r>
    </w:p>
    <w:p w:rsidR="00655395" w:rsidRPr="00100DE9" w:rsidRDefault="00655395" w:rsidP="00655395">
      <w:pPr>
        <w:autoSpaceDN w:val="0"/>
        <w:rPr>
          <w:rFonts w:ascii="宋体" w:hAnsi="宋体"/>
        </w:rPr>
      </w:pPr>
      <w:r w:rsidRPr="00100DE9">
        <w:rPr>
          <w:rFonts w:ascii="宋体" w:hAnsi="宋体" w:hint="eastAsia"/>
        </w:rPr>
        <w:t>doInBackground() 这个方法运行在后台线程中，主要负责执行那些很耗时的操作，如访问网络。该方法必须重载。</w:t>
      </w:r>
    </w:p>
    <w:p w:rsidR="00655395" w:rsidRPr="00100DE9" w:rsidRDefault="00655395" w:rsidP="00655395">
      <w:r w:rsidRPr="00100DE9">
        <w:rPr>
          <w:rFonts w:ascii="宋体" w:hAnsi="宋体" w:hint="eastAsia"/>
        </w:rPr>
        <w:t>onPostExecute(Result) 这个方法运行于UI主线程，在doInBackground(Params…)方法执行后调用，该方法用于接收后台任务执行后返回的结果，刷新UI显示。</w:t>
      </w:r>
    </w:p>
    <w:p w:rsidR="00655395" w:rsidRPr="00100DE9" w:rsidRDefault="00655395" w:rsidP="00655395"/>
    <w:p w:rsidR="00655395" w:rsidRPr="00100DE9" w:rsidRDefault="00655395" w:rsidP="00655395">
      <w:pPr>
        <w:rPr>
          <w:b/>
        </w:rPr>
      </w:pPr>
      <w:bookmarkStart w:id="1" w:name="_Toc354228193"/>
      <w:bookmarkStart w:id="2" w:name="_Toc354243097"/>
      <w:r w:rsidRPr="00100DE9">
        <w:rPr>
          <w:rFonts w:hint="eastAsia"/>
          <w:b/>
        </w:rPr>
        <w:t xml:space="preserve">18. </w:t>
      </w:r>
      <w:r w:rsidRPr="00100DE9">
        <w:rPr>
          <w:b/>
        </w:rPr>
        <w:t>Handler</w:t>
      </w:r>
      <w:r w:rsidRPr="00100DE9">
        <w:rPr>
          <w:rFonts w:hint="eastAsia"/>
          <w:b/>
        </w:rPr>
        <w:t>的运行机制</w:t>
      </w:r>
      <w:r w:rsidRPr="00100DE9">
        <w:rPr>
          <w:b/>
        </w:rPr>
        <w:t>(</w:t>
      </w:r>
      <w:r w:rsidRPr="00100DE9">
        <w:rPr>
          <w:rFonts w:hint="eastAsia"/>
          <w:b/>
        </w:rPr>
        <w:t>运行原理</w:t>
      </w:r>
      <w:r w:rsidRPr="00100DE9">
        <w:rPr>
          <w:b/>
        </w:rPr>
        <w:t>)(Handler,Looper,MessageQueue,Message</w:t>
      </w:r>
      <w:r w:rsidRPr="00100DE9">
        <w:rPr>
          <w:rFonts w:hint="eastAsia"/>
          <w:b/>
        </w:rPr>
        <w:t>之间的关系</w:t>
      </w:r>
      <w:r w:rsidRPr="00100DE9">
        <w:rPr>
          <w:b/>
        </w:rPr>
        <w:t>)</w:t>
      </w:r>
      <w:bookmarkEnd w:id="1"/>
      <w:bookmarkEnd w:id="2"/>
    </w:p>
    <w:p w:rsidR="00655395" w:rsidRPr="00100DE9" w:rsidRDefault="00655395" w:rsidP="00655395">
      <w:pPr>
        <w:ind w:firstLineChars="200" w:firstLine="420"/>
        <w:rPr>
          <w:rFonts w:ascii="宋体" w:hAnsi="宋体"/>
          <w:color w:val="000000"/>
        </w:rPr>
      </w:pPr>
      <w:r w:rsidRPr="00100DE9">
        <w:rPr>
          <w:rFonts w:ascii="宋体" w:hAnsi="宋体" w:hint="eastAsia"/>
          <w:color w:val="000000"/>
        </w:rPr>
        <w:t>一个</w:t>
      </w:r>
      <w:r w:rsidRPr="00100DE9">
        <w:rPr>
          <w:rFonts w:ascii="宋体" w:hAnsi="宋体"/>
          <w:color w:val="000000"/>
        </w:rPr>
        <w:t>Handler</w:t>
      </w:r>
      <w:r w:rsidRPr="00100DE9">
        <w:rPr>
          <w:rFonts w:ascii="宋体" w:hAnsi="宋体" w:hint="eastAsia"/>
          <w:color w:val="000000"/>
        </w:rPr>
        <w:t>允许你发送和处理</w:t>
      </w:r>
      <w:r w:rsidRPr="00100DE9">
        <w:rPr>
          <w:rFonts w:ascii="宋体" w:hAnsi="宋体"/>
          <w:color w:val="000000"/>
        </w:rPr>
        <w:t>Message</w:t>
      </w:r>
      <w:r w:rsidRPr="00100DE9">
        <w:rPr>
          <w:rFonts w:ascii="宋体" w:hAnsi="宋体" w:hint="eastAsia"/>
          <w:color w:val="000000"/>
        </w:rPr>
        <w:t>和</w:t>
      </w:r>
      <w:r w:rsidRPr="00100DE9">
        <w:rPr>
          <w:rFonts w:ascii="宋体" w:hAnsi="宋体"/>
          <w:color w:val="000000"/>
        </w:rPr>
        <w:t>Runable</w:t>
      </w:r>
      <w:r w:rsidRPr="00100DE9">
        <w:rPr>
          <w:rFonts w:ascii="宋体" w:hAnsi="宋体" w:hint="eastAsia"/>
          <w:color w:val="000000"/>
        </w:rPr>
        <w:t>对象，每个线程都有自己的</w:t>
      </w:r>
      <w:r w:rsidRPr="00100DE9">
        <w:rPr>
          <w:rFonts w:ascii="宋体" w:hAnsi="宋体"/>
          <w:color w:val="000000"/>
        </w:rPr>
        <w:t>Looper</w:t>
      </w:r>
      <w:r w:rsidRPr="00100DE9">
        <w:rPr>
          <w:rFonts w:ascii="宋体" w:hAnsi="宋体" w:hint="eastAsia"/>
          <w:color w:val="000000"/>
        </w:rPr>
        <w:t>，每个</w:t>
      </w:r>
      <w:r w:rsidRPr="00100DE9">
        <w:rPr>
          <w:rFonts w:ascii="宋体" w:hAnsi="宋体"/>
          <w:color w:val="000000"/>
        </w:rPr>
        <w:t>Looper</w:t>
      </w:r>
      <w:r w:rsidRPr="00100DE9">
        <w:rPr>
          <w:rFonts w:ascii="宋体" w:hAnsi="宋体" w:hint="eastAsia"/>
          <w:color w:val="000000"/>
        </w:rPr>
        <w:t>中封装着</w:t>
      </w:r>
      <w:r w:rsidRPr="00100DE9">
        <w:rPr>
          <w:rFonts w:ascii="宋体" w:hAnsi="宋体"/>
          <w:color w:val="000000"/>
        </w:rPr>
        <w:t>MessageQueue</w:t>
      </w:r>
      <w:r w:rsidRPr="00100DE9">
        <w:rPr>
          <w:rFonts w:ascii="宋体" w:hAnsi="宋体" w:hint="eastAsia"/>
          <w:color w:val="000000"/>
        </w:rPr>
        <w:t>。</w:t>
      </w:r>
      <w:r w:rsidRPr="00100DE9">
        <w:rPr>
          <w:rFonts w:ascii="宋体" w:hAnsi="宋体"/>
          <w:color w:val="000000"/>
        </w:rPr>
        <w:t>Looper</w:t>
      </w:r>
      <w:r w:rsidRPr="00100DE9">
        <w:rPr>
          <w:rFonts w:ascii="宋体" w:hAnsi="宋体" w:hint="eastAsia"/>
          <w:color w:val="000000"/>
        </w:rPr>
        <w:t>负责不断的从自己的消息队列里取出队头的任务或消息执行。每个</w:t>
      </w:r>
      <w:r w:rsidRPr="00100DE9">
        <w:rPr>
          <w:rFonts w:ascii="宋体" w:hAnsi="宋体"/>
          <w:color w:val="000000"/>
        </w:rPr>
        <w:t>handler</w:t>
      </w:r>
      <w:r w:rsidRPr="00100DE9">
        <w:rPr>
          <w:rFonts w:ascii="宋体" w:hAnsi="宋体" w:hint="eastAsia"/>
          <w:color w:val="000000"/>
        </w:rPr>
        <w:t>也和线程关联，</w:t>
      </w:r>
      <w:r w:rsidRPr="00100DE9">
        <w:rPr>
          <w:rFonts w:ascii="宋体" w:hAnsi="宋体"/>
          <w:color w:val="000000"/>
        </w:rPr>
        <w:t>Handler</w:t>
      </w:r>
      <w:r w:rsidRPr="00100DE9">
        <w:rPr>
          <w:rFonts w:ascii="宋体" w:hAnsi="宋体" w:hint="eastAsia"/>
          <w:color w:val="000000"/>
        </w:rPr>
        <w:t>负责把</w:t>
      </w:r>
      <w:r w:rsidRPr="00100DE9">
        <w:rPr>
          <w:rFonts w:ascii="宋体" w:hAnsi="宋体"/>
          <w:color w:val="000000"/>
        </w:rPr>
        <w:t>Message</w:t>
      </w:r>
      <w:r w:rsidRPr="00100DE9">
        <w:rPr>
          <w:rFonts w:ascii="宋体" w:hAnsi="宋体" w:hint="eastAsia"/>
          <w:color w:val="000000"/>
        </w:rPr>
        <w:t>和</w:t>
      </w:r>
      <w:r w:rsidRPr="00100DE9">
        <w:rPr>
          <w:rFonts w:ascii="宋体" w:hAnsi="宋体"/>
          <w:color w:val="000000"/>
        </w:rPr>
        <w:t>Runable</w:t>
      </w:r>
      <w:r w:rsidRPr="00100DE9">
        <w:rPr>
          <w:rFonts w:ascii="宋体" w:hAnsi="宋体" w:hint="eastAsia"/>
          <w:color w:val="000000"/>
        </w:rPr>
        <w:t>对象传递给</w:t>
      </w:r>
      <w:r w:rsidRPr="00100DE9">
        <w:rPr>
          <w:rFonts w:ascii="宋体" w:hAnsi="宋体"/>
          <w:color w:val="000000"/>
        </w:rPr>
        <w:t>MessageQueue</w:t>
      </w:r>
      <w:r w:rsidRPr="00100DE9">
        <w:rPr>
          <w:rFonts w:ascii="宋体" w:hAnsi="宋体" w:hint="eastAsia"/>
          <w:color w:val="000000"/>
        </w:rPr>
        <w:t>（用到</w:t>
      </w:r>
      <w:r w:rsidRPr="00100DE9">
        <w:rPr>
          <w:rFonts w:ascii="宋体" w:hAnsi="宋体"/>
          <w:color w:val="000000"/>
        </w:rPr>
        <w:t xml:space="preserve">post </w:t>
      </w:r>
      <w:r w:rsidRPr="00100DE9">
        <w:rPr>
          <w:rFonts w:ascii="宋体" w:hAnsi="宋体" w:hint="eastAsia"/>
          <w:color w:val="000000"/>
        </w:rPr>
        <w:t>，</w:t>
      </w:r>
      <w:r w:rsidRPr="00100DE9">
        <w:rPr>
          <w:rFonts w:ascii="宋体" w:hAnsi="宋体"/>
          <w:color w:val="000000"/>
        </w:rPr>
        <w:t>sendMessage</w:t>
      </w:r>
      <w:r w:rsidRPr="00100DE9">
        <w:rPr>
          <w:rFonts w:ascii="宋体" w:hAnsi="宋体" w:hint="eastAsia"/>
          <w:color w:val="000000"/>
        </w:rPr>
        <w:t>等方法），而且在这些对象离开</w:t>
      </w:r>
      <w:r w:rsidRPr="00100DE9">
        <w:rPr>
          <w:rFonts w:ascii="宋体" w:hAnsi="宋体"/>
          <w:color w:val="000000"/>
        </w:rPr>
        <w:t>MessageQueue</w:t>
      </w:r>
      <w:r w:rsidRPr="00100DE9">
        <w:rPr>
          <w:rFonts w:ascii="宋体" w:hAnsi="宋体" w:hint="eastAsia"/>
          <w:color w:val="000000"/>
        </w:rPr>
        <w:t>时，</w:t>
      </w:r>
      <w:r w:rsidRPr="00100DE9">
        <w:rPr>
          <w:rFonts w:ascii="宋体" w:hAnsi="宋体"/>
          <w:color w:val="000000"/>
        </w:rPr>
        <w:t>Handler</w:t>
      </w:r>
      <w:r w:rsidRPr="00100DE9">
        <w:rPr>
          <w:rFonts w:ascii="宋体" w:hAnsi="宋体" w:hint="eastAsia"/>
          <w:color w:val="000000"/>
        </w:rPr>
        <w:t>负责执行他们（用到</w:t>
      </w:r>
      <w:r w:rsidRPr="00100DE9">
        <w:rPr>
          <w:rFonts w:ascii="宋体" w:hAnsi="宋体"/>
          <w:color w:val="000000"/>
        </w:rPr>
        <w:t>handleMessage</w:t>
      </w:r>
      <w:r w:rsidRPr="00100DE9">
        <w:rPr>
          <w:rFonts w:ascii="宋体" w:hAnsi="宋体" w:hint="eastAsia"/>
          <w:color w:val="000000"/>
        </w:rPr>
        <w:t>方法）。</w:t>
      </w:r>
      <w:r w:rsidRPr="00100DE9">
        <w:rPr>
          <w:rFonts w:ascii="宋体" w:hAnsi="宋体"/>
          <w:color w:val="000000"/>
        </w:rPr>
        <w:t xml:space="preserve"> </w:t>
      </w:r>
      <w:r w:rsidRPr="00100DE9">
        <w:rPr>
          <w:rFonts w:ascii="宋体" w:hAnsi="宋体"/>
          <w:color w:val="000000"/>
        </w:rPr>
        <w:br/>
      </w:r>
      <w:r w:rsidRPr="00100DE9">
        <w:rPr>
          <w:rFonts w:ascii="宋体" w:hAnsi="宋体" w:hint="eastAsia"/>
          <w:color w:val="000000"/>
        </w:rPr>
        <w:t>其中</w:t>
      </w:r>
      <w:r w:rsidRPr="00100DE9">
        <w:rPr>
          <w:rFonts w:ascii="宋体" w:hAnsi="宋体"/>
          <w:color w:val="000000"/>
        </w:rPr>
        <w:t>Message</w:t>
      </w:r>
      <w:r w:rsidRPr="00100DE9">
        <w:rPr>
          <w:rFonts w:ascii="宋体" w:hAnsi="宋体" w:hint="eastAsia"/>
          <w:color w:val="000000"/>
        </w:rPr>
        <w:t>类就是定义了一个信息，这个信息中包含一个描述符和任意的数据对象，这个信息被用来传递给</w:t>
      </w:r>
      <w:r w:rsidRPr="00100DE9">
        <w:rPr>
          <w:rFonts w:ascii="宋体" w:hAnsi="宋体"/>
          <w:color w:val="000000"/>
        </w:rPr>
        <w:t>Handler.Message</w:t>
      </w:r>
      <w:r w:rsidRPr="00100DE9">
        <w:rPr>
          <w:rFonts w:ascii="宋体" w:hAnsi="宋体" w:hint="eastAsia"/>
          <w:color w:val="000000"/>
        </w:rPr>
        <w:t>对象提供额外的两个</w:t>
      </w:r>
      <w:r w:rsidRPr="00100DE9">
        <w:rPr>
          <w:rFonts w:ascii="宋体" w:hAnsi="宋体"/>
          <w:color w:val="000000"/>
        </w:rPr>
        <w:t>int</w:t>
      </w:r>
      <w:r w:rsidRPr="00100DE9">
        <w:rPr>
          <w:rFonts w:ascii="宋体" w:hAnsi="宋体" w:hint="eastAsia"/>
          <w:color w:val="000000"/>
        </w:rPr>
        <w:t>域和一个</w:t>
      </w:r>
      <w:r w:rsidRPr="00100DE9">
        <w:rPr>
          <w:rFonts w:ascii="宋体" w:hAnsi="宋体"/>
          <w:color w:val="000000"/>
        </w:rPr>
        <w:t>Object</w:t>
      </w:r>
      <w:r w:rsidRPr="00100DE9">
        <w:rPr>
          <w:rFonts w:ascii="宋体" w:hAnsi="宋体" w:hint="eastAsia"/>
          <w:color w:val="000000"/>
        </w:rPr>
        <w:t>域。</w:t>
      </w:r>
    </w:p>
    <w:p w:rsidR="00655395" w:rsidRPr="00100DE9" w:rsidRDefault="00655395" w:rsidP="00655395"/>
    <w:p w:rsidR="00655395" w:rsidRPr="00100DE9" w:rsidRDefault="00655395" w:rsidP="00655395">
      <w:pPr>
        <w:rPr>
          <w:b/>
        </w:rPr>
      </w:pPr>
      <w:r w:rsidRPr="00100DE9">
        <w:rPr>
          <w:rFonts w:hint="eastAsia"/>
          <w:b/>
        </w:rPr>
        <w:t xml:space="preserve">19. </w:t>
      </w:r>
      <w:r w:rsidRPr="00100DE9">
        <w:rPr>
          <w:rFonts w:hint="eastAsia"/>
          <w:b/>
        </w:rPr>
        <w:t>移动互联数据交互格式有哪些及其区别？（</w:t>
      </w:r>
      <w:r w:rsidRPr="00100DE9">
        <w:rPr>
          <w:rFonts w:hint="eastAsia"/>
          <w:b/>
        </w:rPr>
        <w:t>Json</w:t>
      </w:r>
      <w:r w:rsidRPr="00100DE9">
        <w:rPr>
          <w:rFonts w:hint="eastAsia"/>
          <w:b/>
        </w:rPr>
        <w:t>与</w:t>
      </w:r>
      <w:r w:rsidRPr="00100DE9">
        <w:rPr>
          <w:rFonts w:hint="eastAsia"/>
          <w:b/>
        </w:rPr>
        <w:t>xml</w:t>
      </w:r>
      <w:r w:rsidRPr="00100DE9">
        <w:rPr>
          <w:rFonts w:hint="eastAsia"/>
          <w:b/>
        </w:rPr>
        <w:t>的区别？）</w:t>
      </w:r>
    </w:p>
    <w:p w:rsidR="00655395" w:rsidRPr="00100DE9" w:rsidRDefault="00655395" w:rsidP="00655395">
      <w:r w:rsidRPr="00100DE9">
        <w:rPr>
          <w:rFonts w:hint="eastAsia"/>
        </w:rPr>
        <w:t>移动互联数据交互格式有</w:t>
      </w:r>
      <w:r w:rsidRPr="00100DE9">
        <w:rPr>
          <w:rFonts w:hint="eastAsia"/>
        </w:rPr>
        <w:t>XML</w:t>
      </w:r>
      <w:r w:rsidRPr="00100DE9">
        <w:rPr>
          <w:rFonts w:hint="eastAsia"/>
        </w:rPr>
        <w:t>和</w:t>
      </w:r>
      <w:r w:rsidRPr="00100DE9">
        <w:rPr>
          <w:rFonts w:hint="eastAsia"/>
        </w:rPr>
        <w:t>JSON</w:t>
      </w:r>
    </w:p>
    <w:p w:rsidR="00655395" w:rsidRPr="00100DE9" w:rsidRDefault="00655395" w:rsidP="00655395">
      <w:r w:rsidRPr="00100DE9">
        <w:rPr>
          <w:rFonts w:hint="eastAsia"/>
        </w:rPr>
        <w:t>1.JSON</w:t>
      </w:r>
      <w:r w:rsidRPr="00100DE9">
        <w:rPr>
          <w:rFonts w:hint="eastAsia"/>
        </w:rPr>
        <w:t>和</w:t>
      </w:r>
      <w:r w:rsidRPr="00100DE9">
        <w:rPr>
          <w:rFonts w:hint="eastAsia"/>
        </w:rPr>
        <w:t>XML</w:t>
      </w:r>
      <w:r w:rsidRPr="00100DE9">
        <w:rPr>
          <w:rFonts w:hint="eastAsia"/>
        </w:rPr>
        <w:t>的数据可读性基本相同</w:t>
      </w:r>
    </w:p>
    <w:p w:rsidR="00655395" w:rsidRPr="00100DE9" w:rsidRDefault="00655395" w:rsidP="00655395">
      <w:r w:rsidRPr="00100DE9">
        <w:rPr>
          <w:rFonts w:hint="eastAsia"/>
        </w:rPr>
        <w:t>2.JSON</w:t>
      </w:r>
      <w:r w:rsidRPr="00100DE9">
        <w:rPr>
          <w:rFonts w:hint="eastAsia"/>
        </w:rPr>
        <w:t>和</w:t>
      </w:r>
      <w:r w:rsidRPr="00100DE9">
        <w:rPr>
          <w:rFonts w:hint="eastAsia"/>
        </w:rPr>
        <w:t>XML</w:t>
      </w:r>
      <w:r w:rsidRPr="00100DE9">
        <w:rPr>
          <w:rFonts w:hint="eastAsia"/>
        </w:rPr>
        <w:t>同样拥有丰富的解析手段</w:t>
      </w:r>
    </w:p>
    <w:p w:rsidR="00655395" w:rsidRPr="00100DE9" w:rsidRDefault="00655395" w:rsidP="00655395">
      <w:r w:rsidRPr="00100DE9">
        <w:rPr>
          <w:rFonts w:hint="eastAsia"/>
        </w:rPr>
        <w:t>3.JSON</w:t>
      </w:r>
      <w:r w:rsidRPr="00100DE9">
        <w:rPr>
          <w:rFonts w:hint="eastAsia"/>
        </w:rPr>
        <w:t>相对于</w:t>
      </w:r>
      <w:r w:rsidRPr="00100DE9">
        <w:rPr>
          <w:rFonts w:hint="eastAsia"/>
        </w:rPr>
        <w:t>XML</w:t>
      </w:r>
      <w:r w:rsidRPr="00100DE9">
        <w:rPr>
          <w:rFonts w:hint="eastAsia"/>
        </w:rPr>
        <w:t>来讲，数据的体积小</w:t>
      </w:r>
    </w:p>
    <w:p w:rsidR="00655395" w:rsidRPr="00100DE9" w:rsidRDefault="00655395" w:rsidP="00655395">
      <w:r w:rsidRPr="00100DE9">
        <w:rPr>
          <w:rFonts w:hint="eastAsia"/>
        </w:rPr>
        <w:t>4.JSON</w:t>
      </w:r>
      <w:r w:rsidRPr="00100DE9">
        <w:rPr>
          <w:rFonts w:hint="eastAsia"/>
        </w:rPr>
        <w:t>与</w:t>
      </w:r>
      <w:r w:rsidRPr="00100DE9">
        <w:rPr>
          <w:rFonts w:hint="eastAsia"/>
        </w:rPr>
        <w:t>JavaScript</w:t>
      </w:r>
      <w:r w:rsidRPr="00100DE9">
        <w:rPr>
          <w:rFonts w:hint="eastAsia"/>
        </w:rPr>
        <w:t>的交互更加方便</w:t>
      </w:r>
    </w:p>
    <w:p w:rsidR="00655395" w:rsidRPr="00100DE9" w:rsidRDefault="00655395" w:rsidP="00655395">
      <w:r w:rsidRPr="00100DE9">
        <w:rPr>
          <w:rFonts w:hint="eastAsia"/>
        </w:rPr>
        <w:t>5.JSON</w:t>
      </w:r>
      <w:r w:rsidRPr="00100DE9">
        <w:rPr>
          <w:rFonts w:hint="eastAsia"/>
        </w:rPr>
        <w:t>对数据的描述性比</w:t>
      </w:r>
      <w:r w:rsidRPr="00100DE9">
        <w:rPr>
          <w:rFonts w:hint="eastAsia"/>
        </w:rPr>
        <w:t>XML</w:t>
      </w:r>
      <w:r w:rsidRPr="00100DE9">
        <w:rPr>
          <w:rFonts w:hint="eastAsia"/>
        </w:rPr>
        <w:t>较差</w:t>
      </w:r>
    </w:p>
    <w:p w:rsidR="00655395" w:rsidRPr="00100DE9" w:rsidRDefault="00655395" w:rsidP="00655395">
      <w:r w:rsidRPr="00100DE9">
        <w:rPr>
          <w:rFonts w:hint="eastAsia"/>
        </w:rPr>
        <w:t>6.JSON</w:t>
      </w:r>
      <w:r w:rsidRPr="00100DE9">
        <w:rPr>
          <w:rFonts w:hint="eastAsia"/>
        </w:rPr>
        <w:t>的速度要远远快于</w:t>
      </w:r>
      <w:r w:rsidRPr="00100DE9">
        <w:rPr>
          <w:rFonts w:hint="eastAsia"/>
        </w:rPr>
        <w:t>XML</w:t>
      </w:r>
    </w:p>
    <w:p w:rsidR="00655395" w:rsidRPr="00100DE9" w:rsidRDefault="00655395" w:rsidP="00655395"/>
    <w:p w:rsidR="00655395" w:rsidRPr="00100DE9" w:rsidRDefault="00655395" w:rsidP="00655395">
      <w:pPr>
        <w:rPr>
          <w:b/>
        </w:rPr>
      </w:pPr>
      <w:r w:rsidRPr="00100DE9">
        <w:rPr>
          <w:rFonts w:hint="eastAsia"/>
          <w:b/>
        </w:rPr>
        <w:t>20. XML</w:t>
      </w:r>
      <w:r w:rsidRPr="00100DE9">
        <w:rPr>
          <w:rFonts w:hint="eastAsia"/>
          <w:b/>
        </w:rPr>
        <w:t>解析有哪几种方式？</w:t>
      </w:r>
    </w:p>
    <w:p w:rsidR="00655395" w:rsidRPr="00100DE9" w:rsidRDefault="00655395" w:rsidP="00655395">
      <w:r w:rsidRPr="00100DE9">
        <w:rPr>
          <w:rFonts w:hint="eastAsia"/>
        </w:rPr>
        <w:t>基本的解析方式有三种</w:t>
      </w:r>
      <w:r w:rsidRPr="00100DE9">
        <w:rPr>
          <w:rFonts w:hint="eastAsia"/>
        </w:rPr>
        <w:t>: DOM,SAX,Pull</w:t>
      </w:r>
    </w:p>
    <w:p w:rsidR="00655395" w:rsidRPr="00100DE9" w:rsidRDefault="00655395" w:rsidP="00655395"/>
    <w:p w:rsidR="00655395" w:rsidRPr="00100DE9" w:rsidRDefault="00655395" w:rsidP="00655395">
      <w:pPr>
        <w:rPr>
          <w:b/>
        </w:rPr>
      </w:pPr>
      <w:r w:rsidRPr="00100DE9">
        <w:rPr>
          <w:rFonts w:hint="eastAsia"/>
          <w:b/>
        </w:rPr>
        <w:t>21. XML</w:t>
      </w:r>
      <w:r w:rsidRPr="00100DE9">
        <w:rPr>
          <w:rFonts w:hint="eastAsia"/>
          <w:b/>
        </w:rPr>
        <w:t>解析各种方式的优缺点？</w:t>
      </w:r>
    </w:p>
    <w:p w:rsidR="00655395" w:rsidRPr="00100DE9" w:rsidRDefault="00655395" w:rsidP="00655395">
      <w:r w:rsidRPr="00100DE9">
        <w:rPr>
          <w:rFonts w:hint="eastAsia"/>
        </w:rPr>
        <w:t>dom</w:t>
      </w:r>
      <w:r w:rsidRPr="00100DE9">
        <w:rPr>
          <w:rFonts w:hint="eastAsia"/>
        </w:rPr>
        <w:t>解析解析器读入整个文档，然后构建一个驻留内存的树结构，然后就可以使用</w:t>
      </w:r>
      <w:r w:rsidRPr="00100DE9">
        <w:rPr>
          <w:rFonts w:hint="eastAsia"/>
        </w:rPr>
        <w:t xml:space="preserve"> DOM </w:t>
      </w:r>
      <w:r w:rsidRPr="00100DE9">
        <w:rPr>
          <w:rFonts w:hint="eastAsia"/>
        </w:rPr>
        <w:t>接口来操作这个树结构。优点是对文档增删改查比较方便，缺点占用内存比较大。</w:t>
      </w:r>
    </w:p>
    <w:p w:rsidR="00655395" w:rsidRPr="00100DE9" w:rsidRDefault="00655395" w:rsidP="00655395">
      <w:r w:rsidRPr="00100DE9">
        <w:rPr>
          <w:rFonts w:hint="eastAsia"/>
        </w:rPr>
        <w:t>sax</w:t>
      </w:r>
      <w:r w:rsidRPr="00100DE9">
        <w:rPr>
          <w:rFonts w:hint="eastAsia"/>
        </w:rPr>
        <w:t>解析基于事件驱动型</w:t>
      </w:r>
      <w:r w:rsidRPr="00100DE9">
        <w:rPr>
          <w:rFonts w:hint="eastAsia"/>
        </w:rPr>
        <w:t>,</w:t>
      </w:r>
      <w:r w:rsidRPr="00100DE9">
        <w:rPr>
          <w:rFonts w:hint="eastAsia"/>
        </w:rPr>
        <w:t>优点占用内存少，解析速度快，缺点是只适合做文档的读取，不适合做文档的增删改，不能中途停止。</w:t>
      </w:r>
    </w:p>
    <w:p w:rsidR="00655395" w:rsidRPr="00100DE9" w:rsidRDefault="00655395" w:rsidP="00655395">
      <w:r w:rsidRPr="00100DE9">
        <w:rPr>
          <w:rFonts w:hint="eastAsia"/>
        </w:rPr>
        <w:t>pull</w:t>
      </w:r>
      <w:r w:rsidRPr="00100DE9">
        <w:rPr>
          <w:rFonts w:hint="eastAsia"/>
        </w:rPr>
        <w:t>解析同样基于事件驱动型</w:t>
      </w:r>
      <w:r w:rsidRPr="00100DE9">
        <w:rPr>
          <w:rFonts w:hint="eastAsia"/>
        </w:rPr>
        <w:t xml:space="preserve">,android </w:t>
      </w:r>
      <w:r w:rsidRPr="00100DE9">
        <w:rPr>
          <w:rFonts w:hint="eastAsia"/>
        </w:rPr>
        <w:t>官方</w:t>
      </w:r>
      <w:r w:rsidRPr="00100DE9">
        <w:rPr>
          <w:rFonts w:hint="eastAsia"/>
        </w:rPr>
        <w:t>API</w:t>
      </w:r>
      <w:r w:rsidRPr="00100DE9">
        <w:rPr>
          <w:rFonts w:hint="eastAsia"/>
        </w:rPr>
        <w:t>提供</w:t>
      </w:r>
      <w:r w:rsidRPr="00100DE9">
        <w:rPr>
          <w:rFonts w:hint="eastAsia"/>
        </w:rPr>
        <w:t>,</w:t>
      </w:r>
      <w:r w:rsidRPr="00100DE9">
        <w:rPr>
          <w:rFonts w:hint="eastAsia"/>
        </w:rPr>
        <w:t>可随时终止</w:t>
      </w:r>
      <w:r w:rsidRPr="00100DE9">
        <w:rPr>
          <w:rFonts w:hint="eastAsia"/>
        </w:rPr>
        <w:t>,</w:t>
      </w:r>
      <w:r w:rsidRPr="00100DE9">
        <w:rPr>
          <w:rFonts w:hint="eastAsia"/>
        </w:rPr>
        <w:t>调用</w:t>
      </w:r>
      <w:r w:rsidRPr="00100DE9">
        <w:rPr>
          <w:rFonts w:hint="eastAsia"/>
        </w:rPr>
        <w:t xml:space="preserve">next() </w:t>
      </w:r>
      <w:r w:rsidRPr="00100DE9">
        <w:rPr>
          <w:rFonts w:hint="eastAsia"/>
        </w:rPr>
        <w:t>方法提取它们（主动提取事件）</w:t>
      </w:r>
    </w:p>
    <w:p w:rsidR="00655395" w:rsidRPr="00100DE9" w:rsidRDefault="00655395" w:rsidP="00655395"/>
    <w:p w:rsidR="00655395" w:rsidRPr="00100DE9" w:rsidRDefault="00655395" w:rsidP="00655395">
      <w:pPr>
        <w:rPr>
          <w:b/>
        </w:rPr>
      </w:pPr>
      <w:r w:rsidRPr="00100DE9">
        <w:rPr>
          <w:rFonts w:hint="eastAsia"/>
          <w:b/>
        </w:rPr>
        <w:t>22. android</w:t>
      </w:r>
      <w:r w:rsidRPr="00100DE9">
        <w:rPr>
          <w:rFonts w:hint="eastAsia"/>
          <w:b/>
        </w:rPr>
        <w:t>官方推荐使用的解析</w:t>
      </w:r>
      <w:r w:rsidRPr="00100DE9">
        <w:rPr>
          <w:rFonts w:hint="eastAsia"/>
          <w:b/>
        </w:rPr>
        <w:t>XML</w:t>
      </w:r>
      <w:r w:rsidRPr="00100DE9">
        <w:rPr>
          <w:rFonts w:hint="eastAsia"/>
          <w:b/>
        </w:rPr>
        <w:t>的方式是？</w:t>
      </w:r>
    </w:p>
    <w:p w:rsidR="00655395" w:rsidRPr="00100DE9" w:rsidRDefault="00655395" w:rsidP="00655395">
      <w:r w:rsidRPr="00100DE9">
        <w:rPr>
          <w:rFonts w:hint="eastAsia"/>
        </w:rPr>
        <w:t>PULL</w:t>
      </w:r>
      <w:r w:rsidRPr="00100DE9">
        <w:rPr>
          <w:rFonts w:hint="eastAsia"/>
        </w:rPr>
        <w:t>解析</w:t>
      </w:r>
    </w:p>
    <w:p w:rsidR="00655395" w:rsidRPr="00100DE9" w:rsidRDefault="00655395" w:rsidP="00655395"/>
    <w:p w:rsidR="00655395" w:rsidRPr="00100DE9" w:rsidRDefault="00655395" w:rsidP="00655395">
      <w:pPr>
        <w:rPr>
          <w:b/>
        </w:rPr>
      </w:pPr>
      <w:r w:rsidRPr="00100DE9">
        <w:rPr>
          <w:rFonts w:hint="eastAsia"/>
          <w:b/>
        </w:rPr>
        <w:t>23. PULL</w:t>
      </w:r>
      <w:r w:rsidRPr="00100DE9">
        <w:rPr>
          <w:rFonts w:hint="eastAsia"/>
          <w:b/>
        </w:rPr>
        <w:t>解析的</w:t>
      </w:r>
      <w:r w:rsidRPr="00100DE9">
        <w:rPr>
          <w:rFonts w:hint="eastAsia"/>
          <w:b/>
        </w:rPr>
        <w:t>5</w:t>
      </w:r>
      <w:r w:rsidRPr="00100DE9">
        <w:rPr>
          <w:rFonts w:hint="eastAsia"/>
          <w:b/>
        </w:rPr>
        <w:t>个事件类型是什么（</w:t>
      </w:r>
      <w:r w:rsidRPr="00100DE9">
        <w:rPr>
          <w:rFonts w:hint="eastAsia"/>
          <w:b/>
        </w:rPr>
        <w:t>eventType</w:t>
      </w:r>
      <w:r w:rsidRPr="00100DE9">
        <w:rPr>
          <w:rFonts w:hint="eastAsia"/>
          <w:b/>
        </w:rPr>
        <w:t>）</w:t>
      </w:r>
    </w:p>
    <w:p w:rsidR="00655395" w:rsidRPr="00100DE9" w:rsidRDefault="00655395" w:rsidP="00655395">
      <w:r w:rsidRPr="00100DE9">
        <w:rPr>
          <w:rFonts w:hint="eastAsia"/>
        </w:rPr>
        <w:t>START_DOCUMENT   END_DOCUMENT   START_TAG     END_TAG     TEXT</w:t>
      </w:r>
    </w:p>
    <w:p w:rsidR="00655395" w:rsidRPr="00100DE9" w:rsidRDefault="00655395" w:rsidP="00655395">
      <w:pPr>
        <w:rPr>
          <w:b/>
        </w:rPr>
      </w:pPr>
      <w:r w:rsidRPr="00100DE9">
        <w:rPr>
          <w:rFonts w:hint="eastAsia"/>
          <w:b/>
        </w:rPr>
        <w:t>24. SAX</w:t>
      </w:r>
      <w:r w:rsidRPr="00100DE9">
        <w:rPr>
          <w:rFonts w:hint="eastAsia"/>
          <w:b/>
        </w:rPr>
        <w:t>解析的</w:t>
      </w:r>
      <w:r w:rsidRPr="00100DE9">
        <w:rPr>
          <w:rFonts w:hint="eastAsia"/>
          <w:b/>
        </w:rPr>
        <w:t>5</w:t>
      </w:r>
      <w:r w:rsidRPr="00100DE9">
        <w:rPr>
          <w:rFonts w:hint="eastAsia"/>
          <w:b/>
        </w:rPr>
        <w:t>个方法是什么</w:t>
      </w:r>
    </w:p>
    <w:p w:rsidR="00655395" w:rsidRPr="00100DE9" w:rsidRDefault="00655395" w:rsidP="00655395">
      <w:r w:rsidRPr="00100DE9">
        <w:rPr>
          <w:rFonts w:hint="eastAsia"/>
        </w:rPr>
        <w:t>startDocument  endDocument  startElement  endElement  characters</w:t>
      </w:r>
    </w:p>
    <w:p w:rsidR="00655395" w:rsidRPr="00100DE9" w:rsidRDefault="00655395" w:rsidP="00655395"/>
    <w:p w:rsidR="00655395" w:rsidRPr="00100DE9" w:rsidRDefault="00655395" w:rsidP="00655395">
      <w:pPr>
        <w:rPr>
          <w:b/>
        </w:rPr>
      </w:pPr>
      <w:r w:rsidRPr="00100DE9">
        <w:rPr>
          <w:rFonts w:hint="eastAsia"/>
          <w:b/>
        </w:rPr>
        <w:t>25. JSON</w:t>
      </w:r>
      <w:r w:rsidRPr="00100DE9">
        <w:rPr>
          <w:rFonts w:hint="eastAsia"/>
          <w:b/>
        </w:rPr>
        <w:t>的结构？</w:t>
      </w:r>
    </w:p>
    <w:p w:rsidR="00655395" w:rsidRPr="00100DE9" w:rsidRDefault="00655395" w:rsidP="00655395">
      <w:r w:rsidRPr="00100DE9">
        <w:rPr>
          <w:rFonts w:hint="eastAsia"/>
        </w:rPr>
        <w:t>json</w:t>
      </w:r>
      <w:r w:rsidRPr="00100DE9">
        <w:rPr>
          <w:rFonts w:hint="eastAsia"/>
        </w:rPr>
        <w:t>是一种轻量级的数据交换格式，</w:t>
      </w:r>
    </w:p>
    <w:p w:rsidR="00655395" w:rsidRPr="00100DE9" w:rsidRDefault="00655395" w:rsidP="00655395">
      <w:r w:rsidRPr="00100DE9">
        <w:rPr>
          <w:rFonts w:hint="eastAsia"/>
        </w:rPr>
        <w:t>json</w:t>
      </w:r>
      <w:r w:rsidRPr="00100DE9">
        <w:rPr>
          <w:rFonts w:hint="eastAsia"/>
        </w:rPr>
        <w:t>简单说就是</w:t>
      </w:r>
      <w:r w:rsidRPr="00100DE9">
        <w:rPr>
          <w:rFonts w:hint="eastAsia"/>
        </w:rPr>
        <w:t>javascript</w:t>
      </w:r>
      <w:r w:rsidRPr="00100DE9">
        <w:rPr>
          <w:rFonts w:hint="eastAsia"/>
        </w:rPr>
        <w:t>中的对象和数组，所以这两种结构就是对象和数组两种结构，通过这两种结构可以表示各种复杂的结构</w:t>
      </w:r>
    </w:p>
    <w:p w:rsidR="00655395" w:rsidRPr="00100DE9" w:rsidRDefault="00655395" w:rsidP="00655395">
      <w:r w:rsidRPr="00100DE9">
        <w:rPr>
          <w:rFonts w:hint="eastAsia"/>
        </w:rPr>
        <w:t>1</w:t>
      </w:r>
      <w:r w:rsidRPr="00100DE9">
        <w:rPr>
          <w:rFonts w:hint="eastAsia"/>
        </w:rPr>
        <w:t>、对象：对象在</w:t>
      </w:r>
      <w:r w:rsidRPr="00100DE9">
        <w:rPr>
          <w:rFonts w:hint="eastAsia"/>
        </w:rPr>
        <w:t>js</w:t>
      </w:r>
      <w:r w:rsidRPr="00100DE9">
        <w:rPr>
          <w:rFonts w:hint="eastAsia"/>
        </w:rPr>
        <w:t>中表示为“</w:t>
      </w:r>
      <w:r w:rsidRPr="00100DE9">
        <w:rPr>
          <w:rFonts w:hint="eastAsia"/>
        </w:rPr>
        <w:t>{}</w:t>
      </w:r>
      <w:r w:rsidRPr="00100DE9">
        <w:rPr>
          <w:rFonts w:hint="eastAsia"/>
        </w:rPr>
        <w:t>”扩起来的内容，数据结构为</w:t>
      </w:r>
      <w:r w:rsidRPr="00100DE9">
        <w:rPr>
          <w:rFonts w:hint="eastAsia"/>
        </w:rPr>
        <w:t xml:space="preserve"> {key</w:t>
      </w:r>
      <w:r w:rsidRPr="00100DE9">
        <w:rPr>
          <w:rFonts w:hint="eastAsia"/>
        </w:rPr>
        <w:t>：</w:t>
      </w:r>
      <w:r w:rsidRPr="00100DE9">
        <w:rPr>
          <w:rFonts w:hint="eastAsia"/>
        </w:rPr>
        <w:t>value,key</w:t>
      </w:r>
      <w:r w:rsidRPr="00100DE9">
        <w:rPr>
          <w:rFonts w:hint="eastAsia"/>
        </w:rPr>
        <w:t>：</w:t>
      </w:r>
      <w:r w:rsidRPr="00100DE9">
        <w:rPr>
          <w:rFonts w:hint="eastAsia"/>
        </w:rPr>
        <w:t>value,...}</w:t>
      </w:r>
      <w:r w:rsidRPr="00100DE9">
        <w:rPr>
          <w:rFonts w:hint="eastAsia"/>
        </w:rPr>
        <w:t>的键值对的结构，在面向对象的语言中，</w:t>
      </w:r>
      <w:r w:rsidRPr="00100DE9">
        <w:rPr>
          <w:rFonts w:hint="eastAsia"/>
        </w:rPr>
        <w:t>key</w:t>
      </w:r>
      <w:r w:rsidRPr="00100DE9">
        <w:rPr>
          <w:rFonts w:hint="eastAsia"/>
        </w:rPr>
        <w:t>为对象的属性，</w:t>
      </w:r>
      <w:r w:rsidRPr="00100DE9">
        <w:rPr>
          <w:rFonts w:hint="eastAsia"/>
        </w:rPr>
        <w:t>value</w:t>
      </w:r>
      <w:r w:rsidRPr="00100DE9">
        <w:rPr>
          <w:rFonts w:hint="eastAsia"/>
        </w:rPr>
        <w:t>为对应的属性值，所以很容易理解，取值方法为</w:t>
      </w:r>
      <w:r w:rsidRPr="00100DE9">
        <w:rPr>
          <w:rFonts w:hint="eastAsia"/>
        </w:rPr>
        <w:t xml:space="preserve"> </w:t>
      </w:r>
      <w:r w:rsidRPr="00100DE9">
        <w:rPr>
          <w:rFonts w:hint="eastAsia"/>
        </w:rPr>
        <w:t>对象</w:t>
      </w:r>
      <w:r w:rsidRPr="00100DE9">
        <w:rPr>
          <w:rFonts w:hint="eastAsia"/>
        </w:rPr>
        <w:t xml:space="preserve">.key </w:t>
      </w:r>
      <w:r w:rsidRPr="00100DE9">
        <w:rPr>
          <w:rFonts w:hint="eastAsia"/>
        </w:rPr>
        <w:t>获取属性值，这个属性值的类型可以是</w:t>
      </w:r>
      <w:r w:rsidRPr="00100DE9">
        <w:rPr>
          <w:rFonts w:hint="eastAsia"/>
        </w:rPr>
        <w:t xml:space="preserve"> </w:t>
      </w:r>
      <w:r w:rsidRPr="00100DE9">
        <w:rPr>
          <w:rFonts w:hint="eastAsia"/>
        </w:rPr>
        <w:t>数字、字符串、数组、对象几种。</w:t>
      </w:r>
    </w:p>
    <w:p w:rsidR="00655395" w:rsidRPr="00100DE9" w:rsidRDefault="00655395" w:rsidP="00655395">
      <w:r w:rsidRPr="00100DE9">
        <w:rPr>
          <w:rFonts w:hint="eastAsia"/>
        </w:rPr>
        <w:t>2</w:t>
      </w:r>
      <w:r w:rsidRPr="00100DE9">
        <w:rPr>
          <w:rFonts w:hint="eastAsia"/>
        </w:rPr>
        <w:t>、数组：数组在</w:t>
      </w:r>
      <w:r w:rsidRPr="00100DE9">
        <w:rPr>
          <w:rFonts w:hint="eastAsia"/>
        </w:rPr>
        <w:t>js</w:t>
      </w:r>
      <w:r w:rsidRPr="00100DE9">
        <w:rPr>
          <w:rFonts w:hint="eastAsia"/>
        </w:rPr>
        <w:t>中是中括号“</w:t>
      </w:r>
      <w:r w:rsidRPr="00100DE9">
        <w:rPr>
          <w:rFonts w:hint="eastAsia"/>
        </w:rPr>
        <w:t>[]</w:t>
      </w:r>
      <w:r w:rsidRPr="00100DE9">
        <w:rPr>
          <w:rFonts w:hint="eastAsia"/>
        </w:rPr>
        <w:t>”扩起来的内容，数据结构为</w:t>
      </w:r>
      <w:r w:rsidRPr="00100DE9">
        <w:rPr>
          <w:rFonts w:hint="eastAsia"/>
        </w:rPr>
        <w:t xml:space="preserve"> ["java","javascript","vb",...]</w:t>
      </w:r>
      <w:r w:rsidRPr="00100DE9">
        <w:rPr>
          <w:rFonts w:hint="eastAsia"/>
        </w:rPr>
        <w:t>，取值方式和所有语言中一样，使用索引获取，字段值的类型可以是</w:t>
      </w:r>
      <w:r w:rsidRPr="00100DE9">
        <w:rPr>
          <w:rFonts w:hint="eastAsia"/>
        </w:rPr>
        <w:t xml:space="preserve"> </w:t>
      </w:r>
      <w:r w:rsidRPr="00100DE9">
        <w:rPr>
          <w:rFonts w:hint="eastAsia"/>
        </w:rPr>
        <w:t>数字、字符串、数组、对象几种。</w:t>
      </w:r>
    </w:p>
    <w:p w:rsidR="00655395" w:rsidRPr="00100DE9" w:rsidRDefault="00655395" w:rsidP="00655395">
      <w:r w:rsidRPr="00100DE9">
        <w:rPr>
          <w:rFonts w:hint="eastAsia"/>
        </w:rPr>
        <w:t>经过对象、数组</w:t>
      </w:r>
      <w:r w:rsidRPr="00100DE9">
        <w:rPr>
          <w:rFonts w:hint="eastAsia"/>
        </w:rPr>
        <w:t>2</w:t>
      </w:r>
      <w:r w:rsidRPr="00100DE9">
        <w:rPr>
          <w:rFonts w:hint="eastAsia"/>
        </w:rPr>
        <w:t>种结构就可以组合成复杂的数据结构了。</w:t>
      </w:r>
    </w:p>
    <w:p w:rsidR="00655395" w:rsidRPr="00100DE9" w:rsidRDefault="00655395" w:rsidP="00655395"/>
    <w:p w:rsidR="00655395" w:rsidRPr="00100DE9" w:rsidRDefault="00655395" w:rsidP="00655395">
      <w:pPr>
        <w:rPr>
          <w:b/>
        </w:rPr>
      </w:pPr>
      <w:r w:rsidRPr="00100DE9">
        <w:rPr>
          <w:rFonts w:hint="eastAsia"/>
          <w:b/>
        </w:rPr>
        <w:t xml:space="preserve">26. </w:t>
      </w:r>
      <w:r w:rsidRPr="00100DE9">
        <w:rPr>
          <w:rFonts w:hint="eastAsia"/>
          <w:b/>
        </w:rPr>
        <w:t>解析</w:t>
      </w:r>
      <w:r w:rsidRPr="00100DE9">
        <w:rPr>
          <w:rFonts w:hint="eastAsia"/>
          <w:b/>
        </w:rPr>
        <w:t>JSON</w:t>
      </w:r>
      <w:r w:rsidRPr="00100DE9">
        <w:rPr>
          <w:rFonts w:hint="eastAsia"/>
          <w:b/>
        </w:rPr>
        <w:t>的两种方式。</w:t>
      </w:r>
    </w:p>
    <w:p w:rsidR="00655395" w:rsidRPr="00100DE9" w:rsidRDefault="00655395" w:rsidP="00655395">
      <w:r w:rsidRPr="00100DE9">
        <w:rPr>
          <w:rFonts w:hint="eastAsia"/>
        </w:rPr>
        <w:t>1</w:t>
      </w:r>
      <w:r w:rsidRPr="00100DE9">
        <w:rPr>
          <w:rFonts w:hint="eastAsia"/>
        </w:rPr>
        <w:t>，</w:t>
      </w:r>
      <w:r w:rsidRPr="00100DE9">
        <w:rPr>
          <w:rFonts w:hint="eastAsia"/>
        </w:rPr>
        <w:t>SDK</w:t>
      </w:r>
      <w:r w:rsidRPr="00100DE9">
        <w:rPr>
          <w:rFonts w:hint="eastAsia"/>
        </w:rPr>
        <w:t>提供</w:t>
      </w:r>
      <w:r w:rsidRPr="00100DE9">
        <w:rPr>
          <w:rFonts w:hint="eastAsia"/>
        </w:rPr>
        <w:t>JSONArray</w:t>
      </w:r>
      <w:r w:rsidRPr="00100DE9">
        <w:rPr>
          <w:rFonts w:hint="eastAsia"/>
        </w:rPr>
        <w:t>，</w:t>
      </w:r>
      <w:r w:rsidRPr="00100DE9">
        <w:rPr>
          <w:rFonts w:hint="eastAsia"/>
        </w:rPr>
        <w:t xml:space="preserve">JSONObject </w:t>
      </w:r>
    </w:p>
    <w:p w:rsidR="00655395" w:rsidRPr="00100DE9" w:rsidRDefault="00655395" w:rsidP="00655395">
      <w:r w:rsidRPr="00100DE9">
        <w:rPr>
          <w:rFonts w:hint="eastAsia"/>
        </w:rPr>
        <w:lastRenderedPageBreak/>
        <w:t>2</w:t>
      </w:r>
      <w:r w:rsidRPr="00100DE9">
        <w:rPr>
          <w:rFonts w:hint="eastAsia"/>
        </w:rPr>
        <w:t>，</w:t>
      </w:r>
      <w:r w:rsidRPr="00100DE9">
        <w:rPr>
          <w:rFonts w:hint="eastAsia"/>
        </w:rPr>
        <w:t>google</w:t>
      </w:r>
      <w:r w:rsidRPr="00100DE9">
        <w:rPr>
          <w:rFonts w:hint="eastAsia"/>
        </w:rPr>
        <w:t>提供的</w:t>
      </w:r>
      <w:r w:rsidRPr="00100DE9">
        <w:rPr>
          <w:rFonts w:hint="eastAsia"/>
        </w:rPr>
        <w:t xml:space="preserve"> Gson</w:t>
      </w:r>
    </w:p>
    <w:p w:rsidR="00655395" w:rsidRPr="00100DE9" w:rsidRDefault="00655395" w:rsidP="00655395">
      <w:r w:rsidRPr="00100DE9">
        <w:rPr>
          <w:rFonts w:hint="eastAsia"/>
        </w:rPr>
        <w:t>通过</w:t>
      </w:r>
      <w:r w:rsidRPr="00100DE9">
        <w:rPr>
          <w:rFonts w:hint="eastAsia"/>
        </w:rPr>
        <w:t>fromJson()</w:t>
      </w:r>
      <w:r w:rsidRPr="00100DE9">
        <w:rPr>
          <w:rFonts w:hint="eastAsia"/>
        </w:rPr>
        <w:t>实现对象的反序列化（即将</w:t>
      </w:r>
      <w:r w:rsidRPr="00100DE9">
        <w:rPr>
          <w:rFonts w:hint="eastAsia"/>
        </w:rPr>
        <w:t>json</w:t>
      </w:r>
      <w:r w:rsidRPr="00100DE9">
        <w:rPr>
          <w:rFonts w:hint="eastAsia"/>
        </w:rPr>
        <w:t>串转换为对象类型）</w:t>
      </w:r>
    </w:p>
    <w:p w:rsidR="00655395" w:rsidRPr="00100DE9" w:rsidRDefault="00655395" w:rsidP="00655395">
      <w:r w:rsidRPr="00100DE9">
        <w:rPr>
          <w:rFonts w:hint="eastAsia"/>
        </w:rPr>
        <w:t>通过</w:t>
      </w:r>
      <w:r w:rsidRPr="00100DE9">
        <w:rPr>
          <w:rFonts w:hint="eastAsia"/>
        </w:rPr>
        <w:t>toJson()</w:t>
      </w:r>
      <w:r w:rsidRPr="00100DE9">
        <w:rPr>
          <w:rFonts w:hint="eastAsia"/>
        </w:rPr>
        <w:t>实现对象的序列化</w:t>
      </w:r>
      <w:r w:rsidRPr="00100DE9">
        <w:rPr>
          <w:rFonts w:hint="eastAsia"/>
        </w:rPr>
        <w:t xml:space="preserve"> </w:t>
      </w:r>
      <w:r w:rsidRPr="00100DE9">
        <w:rPr>
          <w:rFonts w:hint="eastAsia"/>
        </w:rPr>
        <w:t>（即将对象类型转换为</w:t>
      </w:r>
      <w:r w:rsidRPr="00100DE9">
        <w:rPr>
          <w:rFonts w:hint="eastAsia"/>
        </w:rPr>
        <w:t>json</w:t>
      </w:r>
      <w:r w:rsidRPr="00100DE9">
        <w:rPr>
          <w:rFonts w:hint="eastAsia"/>
        </w:rPr>
        <w:t>串）</w:t>
      </w:r>
    </w:p>
    <w:p w:rsidR="00655395" w:rsidRPr="00100DE9" w:rsidRDefault="00655395" w:rsidP="00655395"/>
    <w:p w:rsidR="00655395" w:rsidRPr="00100DE9" w:rsidRDefault="00655395" w:rsidP="00655395">
      <w:pPr>
        <w:rPr>
          <w:b/>
        </w:rPr>
      </w:pPr>
      <w:r w:rsidRPr="00100DE9">
        <w:rPr>
          <w:rFonts w:hint="eastAsia"/>
          <w:b/>
        </w:rPr>
        <w:t xml:space="preserve">27. </w:t>
      </w:r>
      <w:r w:rsidRPr="00100DE9">
        <w:rPr>
          <w:rFonts w:hint="eastAsia"/>
          <w:b/>
        </w:rPr>
        <w:t>通过</w:t>
      </w:r>
      <w:r w:rsidRPr="00100DE9">
        <w:rPr>
          <w:rFonts w:hint="eastAsia"/>
          <w:b/>
        </w:rPr>
        <w:t>google</w:t>
      </w:r>
      <w:r w:rsidRPr="00100DE9">
        <w:rPr>
          <w:rFonts w:hint="eastAsia"/>
          <w:b/>
        </w:rPr>
        <w:t>提供的</w:t>
      </w:r>
      <w:r w:rsidRPr="00100DE9">
        <w:rPr>
          <w:rFonts w:hint="eastAsia"/>
          <w:b/>
        </w:rPr>
        <w:t>Gson</w:t>
      </w:r>
      <w:r w:rsidRPr="00100DE9">
        <w:rPr>
          <w:rFonts w:hint="eastAsia"/>
          <w:b/>
        </w:rPr>
        <w:t>解析</w:t>
      </w:r>
      <w:r w:rsidRPr="00100DE9">
        <w:rPr>
          <w:rFonts w:hint="eastAsia"/>
          <w:b/>
        </w:rPr>
        <w:t>json</w:t>
      </w:r>
      <w:r w:rsidRPr="00100DE9">
        <w:rPr>
          <w:rFonts w:hint="eastAsia"/>
          <w:b/>
        </w:rPr>
        <w:t>时，定义</w:t>
      </w:r>
      <w:r w:rsidRPr="00100DE9">
        <w:rPr>
          <w:rFonts w:hint="eastAsia"/>
          <w:b/>
        </w:rPr>
        <w:t>JavaBean</w:t>
      </w:r>
      <w:r w:rsidRPr="00100DE9">
        <w:rPr>
          <w:rFonts w:hint="eastAsia"/>
          <w:b/>
        </w:rPr>
        <w:t>的规则是什么？</w:t>
      </w:r>
    </w:p>
    <w:p w:rsidR="00655395" w:rsidRPr="00100DE9" w:rsidRDefault="00655395" w:rsidP="00655395">
      <w:r w:rsidRPr="00100DE9">
        <w:rPr>
          <w:rFonts w:hint="eastAsia"/>
        </w:rPr>
        <w:t xml:space="preserve"> </w:t>
      </w:r>
      <w:r w:rsidRPr="00100DE9">
        <w:t>1</w:t>
      </w:r>
      <w:r w:rsidRPr="00100DE9">
        <w:rPr>
          <w:rFonts w:hint="eastAsia"/>
        </w:rPr>
        <w:t>)</w:t>
      </w:r>
      <w:r w:rsidRPr="00100DE9">
        <w:t xml:space="preserve">. </w:t>
      </w:r>
      <w:r w:rsidRPr="00100DE9">
        <w:t>实现序列化</w:t>
      </w:r>
      <w:r w:rsidRPr="00100DE9">
        <w:rPr>
          <w:rFonts w:hint="eastAsia"/>
        </w:rPr>
        <w:t xml:space="preserve"> Serializable</w:t>
      </w:r>
    </w:p>
    <w:p w:rsidR="00655395" w:rsidRPr="00100DE9" w:rsidRDefault="00655395" w:rsidP="00655395">
      <w:r w:rsidRPr="00100DE9">
        <w:t xml:space="preserve"> 2</w:t>
      </w:r>
      <w:r w:rsidRPr="00100DE9">
        <w:rPr>
          <w:rFonts w:hint="eastAsia"/>
        </w:rPr>
        <w:t>)</w:t>
      </w:r>
      <w:r w:rsidRPr="00100DE9">
        <w:t xml:space="preserve">. </w:t>
      </w:r>
      <w:r w:rsidRPr="00100DE9">
        <w:t>属性私有化，并提供</w:t>
      </w:r>
      <w:r w:rsidRPr="00100DE9">
        <w:t>get</w:t>
      </w:r>
      <w:r w:rsidRPr="00100DE9">
        <w:t>，</w:t>
      </w:r>
      <w:r w:rsidRPr="00100DE9">
        <w:t>set</w:t>
      </w:r>
      <w:r w:rsidRPr="00100DE9">
        <w:t>方法</w:t>
      </w:r>
    </w:p>
    <w:p w:rsidR="00655395" w:rsidRPr="00100DE9" w:rsidRDefault="00655395" w:rsidP="00655395">
      <w:r w:rsidRPr="00100DE9">
        <w:t xml:space="preserve"> 3</w:t>
      </w:r>
      <w:r w:rsidRPr="00100DE9">
        <w:rPr>
          <w:rFonts w:hint="eastAsia"/>
        </w:rPr>
        <w:t>)</w:t>
      </w:r>
      <w:r w:rsidRPr="00100DE9">
        <w:t xml:space="preserve">. </w:t>
      </w:r>
      <w:r w:rsidRPr="00100DE9">
        <w:t>提供无参构造</w:t>
      </w:r>
    </w:p>
    <w:p w:rsidR="00655395" w:rsidRPr="00100DE9" w:rsidRDefault="00655395" w:rsidP="00655395">
      <w:pPr>
        <w:rPr>
          <w:color w:val="FF0000"/>
        </w:rPr>
      </w:pPr>
      <w:r w:rsidRPr="00100DE9">
        <w:rPr>
          <w:color w:val="FF0000"/>
        </w:rPr>
        <w:t xml:space="preserve"> 4</w:t>
      </w:r>
      <w:r w:rsidRPr="00100DE9">
        <w:rPr>
          <w:rFonts w:hint="eastAsia"/>
          <w:color w:val="FF0000"/>
        </w:rPr>
        <w:t>)</w:t>
      </w:r>
      <w:r w:rsidRPr="00100DE9">
        <w:rPr>
          <w:color w:val="FF0000"/>
        </w:rPr>
        <w:t>.</w:t>
      </w:r>
      <w:r w:rsidRPr="00100DE9">
        <w:rPr>
          <w:rFonts w:hint="eastAsia"/>
          <w:color w:val="FF0000"/>
        </w:rPr>
        <w:t xml:space="preserve"> </w:t>
      </w:r>
      <w:r w:rsidRPr="00100DE9">
        <w:rPr>
          <w:color w:val="FF0000"/>
        </w:rPr>
        <w:t>属性名必须与</w:t>
      </w:r>
      <w:r w:rsidRPr="00100DE9">
        <w:rPr>
          <w:color w:val="FF0000"/>
        </w:rPr>
        <w:t>json</w:t>
      </w:r>
      <w:r w:rsidRPr="00100DE9">
        <w:rPr>
          <w:color w:val="FF0000"/>
        </w:rPr>
        <w:t>串中属性名保持一致</w:t>
      </w:r>
      <w:r w:rsidRPr="00100DE9">
        <w:rPr>
          <w:color w:val="FF0000"/>
        </w:rPr>
        <w:t xml:space="preserve">  </w:t>
      </w:r>
      <w:r w:rsidRPr="00100DE9">
        <w:rPr>
          <w:color w:val="FF0000"/>
        </w:rPr>
        <w:t>（因为</w:t>
      </w:r>
      <w:r w:rsidRPr="00100DE9">
        <w:rPr>
          <w:color w:val="FF0000"/>
        </w:rPr>
        <w:t>Gson</w:t>
      </w:r>
      <w:r w:rsidRPr="00100DE9">
        <w:rPr>
          <w:color w:val="FF0000"/>
        </w:rPr>
        <w:t>解析</w:t>
      </w:r>
      <w:r w:rsidRPr="00100DE9">
        <w:rPr>
          <w:color w:val="FF0000"/>
        </w:rPr>
        <w:t>json</w:t>
      </w:r>
      <w:r w:rsidRPr="00100DE9">
        <w:rPr>
          <w:color w:val="FF0000"/>
        </w:rPr>
        <w:t>串底层用到了反射机制）</w:t>
      </w:r>
    </w:p>
    <w:p w:rsidR="00655395" w:rsidRPr="00100DE9" w:rsidRDefault="00655395" w:rsidP="00655395">
      <w:pPr>
        <w:rPr>
          <w:b/>
        </w:rPr>
      </w:pPr>
    </w:p>
    <w:p w:rsidR="00655395" w:rsidRPr="00100DE9" w:rsidRDefault="00655395" w:rsidP="00655395">
      <w:pPr>
        <w:rPr>
          <w:b/>
        </w:rPr>
      </w:pPr>
      <w:r w:rsidRPr="00100DE9">
        <w:rPr>
          <w:rFonts w:hint="eastAsia"/>
          <w:b/>
        </w:rPr>
        <w:t>28. ListView</w:t>
      </w:r>
      <w:r w:rsidRPr="00100DE9">
        <w:rPr>
          <w:rFonts w:hint="eastAsia"/>
          <w:b/>
        </w:rPr>
        <w:t>优化策略？</w:t>
      </w:r>
    </w:p>
    <w:p w:rsidR="00655395" w:rsidRPr="00100DE9" w:rsidRDefault="00655395" w:rsidP="00655395">
      <w:pPr>
        <w:rPr>
          <w:rFonts w:ascii="宋体" w:hAnsi="宋体"/>
          <w:kern w:val="0"/>
          <w:szCs w:val="21"/>
        </w:rPr>
      </w:pPr>
      <w:r w:rsidRPr="00100DE9">
        <w:rPr>
          <w:rFonts w:ascii="宋体" w:hAnsi="宋体" w:hint="eastAsia"/>
          <w:kern w:val="0"/>
          <w:szCs w:val="21"/>
        </w:rPr>
        <w:t>主要是针对自定义BaseAdapter中getView（）方法的优化</w:t>
      </w:r>
    </w:p>
    <w:p w:rsidR="00655395" w:rsidRPr="00100DE9" w:rsidRDefault="00655395" w:rsidP="00655395">
      <w:pPr>
        <w:widowControl/>
        <w:rPr>
          <w:kern w:val="0"/>
          <w:szCs w:val="21"/>
        </w:rPr>
      </w:pPr>
      <w:r w:rsidRPr="00100DE9">
        <w:rPr>
          <w:rFonts w:hint="eastAsia"/>
          <w:kern w:val="0"/>
          <w:szCs w:val="21"/>
        </w:rPr>
        <w:t>1)</w:t>
      </w:r>
      <w:r w:rsidRPr="00100DE9">
        <w:rPr>
          <w:rFonts w:ascii="宋体" w:hAnsi="宋体" w:hint="eastAsia"/>
          <w:kern w:val="0"/>
          <w:szCs w:val="21"/>
        </w:rPr>
        <w:t>、convertView复用，对</w:t>
      </w:r>
      <w:r w:rsidRPr="00100DE9">
        <w:rPr>
          <w:rFonts w:hint="eastAsia"/>
          <w:kern w:val="0"/>
          <w:szCs w:val="21"/>
        </w:rPr>
        <w:t>convetView</w:t>
      </w:r>
      <w:r w:rsidRPr="00100DE9">
        <w:rPr>
          <w:rFonts w:ascii="宋体" w:hAnsi="宋体" w:hint="eastAsia"/>
          <w:kern w:val="0"/>
          <w:szCs w:val="21"/>
        </w:rPr>
        <w:t>进行判空，当</w:t>
      </w:r>
      <w:r w:rsidRPr="00100DE9">
        <w:rPr>
          <w:rFonts w:hint="eastAsia"/>
          <w:kern w:val="0"/>
          <w:szCs w:val="21"/>
        </w:rPr>
        <w:t>convertView</w:t>
      </w:r>
      <w:r w:rsidRPr="00100DE9">
        <w:rPr>
          <w:rFonts w:ascii="宋体" w:hAnsi="宋体" w:hint="eastAsia"/>
          <w:kern w:val="0"/>
          <w:szCs w:val="21"/>
        </w:rPr>
        <w:t>不为空时重复使用，为空则初始化，从而减少了很多不必要的</w:t>
      </w:r>
      <w:r w:rsidRPr="00100DE9">
        <w:rPr>
          <w:rFonts w:hint="eastAsia"/>
          <w:kern w:val="0"/>
          <w:szCs w:val="21"/>
        </w:rPr>
        <w:t>View</w:t>
      </w:r>
      <w:r w:rsidRPr="00100DE9">
        <w:rPr>
          <w:rFonts w:ascii="宋体" w:hAnsi="宋体" w:hint="eastAsia"/>
          <w:kern w:val="0"/>
          <w:szCs w:val="21"/>
        </w:rPr>
        <w:t xml:space="preserve">的创建 </w:t>
      </w:r>
    </w:p>
    <w:p w:rsidR="00655395" w:rsidRPr="00100DE9" w:rsidRDefault="00655395" w:rsidP="00655395">
      <w:pPr>
        <w:widowControl/>
        <w:rPr>
          <w:kern w:val="0"/>
          <w:szCs w:val="21"/>
        </w:rPr>
      </w:pPr>
      <w:r w:rsidRPr="00100DE9">
        <w:rPr>
          <w:rFonts w:ascii="宋体" w:hAnsi="宋体" w:hint="eastAsia"/>
          <w:kern w:val="0"/>
          <w:szCs w:val="21"/>
        </w:rPr>
        <w:t>2)定义一个</w:t>
      </w:r>
      <w:r w:rsidRPr="00100DE9">
        <w:rPr>
          <w:rFonts w:hint="eastAsia"/>
          <w:kern w:val="0"/>
          <w:szCs w:val="21"/>
        </w:rPr>
        <w:t>ViewHolder</w:t>
      </w:r>
      <w:r w:rsidRPr="00100DE9">
        <w:rPr>
          <w:rFonts w:hint="eastAsia"/>
          <w:kern w:val="0"/>
          <w:szCs w:val="21"/>
        </w:rPr>
        <w:t>，封装</w:t>
      </w:r>
      <w:r w:rsidRPr="00100DE9">
        <w:rPr>
          <w:rFonts w:hint="eastAsia"/>
          <w:kern w:val="0"/>
          <w:szCs w:val="21"/>
        </w:rPr>
        <w:t>Listview Item</w:t>
      </w:r>
      <w:r w:rsidRPr="00100DE9">
        <w:rPr>
          <w:rFonts w:hint="eastAsia"/>
          <w:kern w:val="0"/>
          <w:szCs w:val="21"/>
        </w:rPr>
        <w:t>条目中所有的组件</w:t>
      </w:r>
      <w:r w:rsidRPr="00100DE9">
        <w:rPr>
          <w:rFonts w:ascii="宋体" w:hAnsi="宋体" w:hint="eastAsia"/>
          <w:kern w:val="0"/>
          <w:szCs w:val="21"/>
        </w:rPr>
        <w:t>，将</w:t>
      </w:r>
      <w:r w:rsidRPr="00100DE9">
        <w:rPr>
          <w:rFonts w:hint="eastAsia"/>
          <w:kern w:val="0"/>
          <w:szCs w:val="21"/>
        </w:rPr>
        <w:t>convetView</w:t>
      </w:r>
      <w:r w:rsidRPr="00100DE9">
        <w:rPr>
          <w:rFonts w:ascii="宋体" w:hAnsi="宋体" w:hint="eastAsia"/>
          <w:kern w:val="0"/>
          <w:szCs w:val="21"/>
        </w:rPr>
        <w:t>的</w:t>
      </w:r>
      <w:r w:rsidRPr="00100DE9">
        <w:rPr>
          <w:rFonts w:hint="eastAsia"/>
          <w:kern w:val="0"/>
          <w:szCs w:val="21"/>
        </w:rPr>
        <w:t>tag</w:t>
      </w:r>
      <w:r w:rsidRPr="00100DE9">
        <w:rPr>
          <w:rFonts w:ascii="宋体" w:hAnsi="宋体" w:hint="eastAsia"/>
          <w:kern w:val="0"/>
          <w:szCs w:val="21"/>
        </w:rPr>
        <w:t>设置为</w:t>
      </w:r>
      <w:r w:rsidRPr="00100DE9">
        <w:rPr>
          <w:rFonts w:hint="eastAsia"/>
          <w:kern w:val="0"/>
          <w:szCs w:val="21"/>
        </w:rPr>
        <w:t>ViewHolder,</w:t>
      </w:r>
      <w:r w:rsidRPr="00100DE9">
        <w:rPr>
          <w:rFonts w:ascii="宋体" w:hAnsi="宋体" w:hint="eastAsia"/>
          <w:kern w:val="0"/>
          <w:szCs w:val="21"/>
        </w:rPr>
        <w:t>不为空时通过ViewHolder的属性获取对应组件即可</w:t>
      </w:r>
    </w:p>
    <w:p w:rsidR="00655395" w:rsidRPr="00100DE9" w:rsidRDefault="00655395" w:rsidP="00655395">
      <w:pPr>
        <w:rPr>
          <w:rFonts w:ascii="宋体" w:hAnsi="宋体"/>
          <w:kern w:val="0"/>
          <w:szCs w:val="21"/>
        </w:rPr>
      </w:pPr>
      <w:r w:rsidRPr="00100DE9">
        <w:rPr>
          <w:rFonts w:ascii="宋体" w:hAnsi="宋体" w:hint="eastAsia"/>
          <w:kern w:val="0"/>
          <w:szCs w:val="21"/>
        </w:rPr>
        <w:t>3)、当</w:t>
      </w:r>
      <w:r w:rsidRPr="00100DE9">
        <w:rPr>
          <w:rFonts w:hint="eastAsia"/>
          <w:kern w:val="0"/>
          <w:szCs w:val="21"/>
        </w:rPr>
        <w:t>ListView</w:t>
      </w:r>
      <w:r w:rsidRPr="00100DE9">
        <w:rPr>
          <w:rFonts w:ascii="宋体" w:hAnsi="宋体" w:hint="eastAsia"/>
          <w:kern w:val="0"/>
          <w:szCs w:val="21"/>
        </w:rPr>
        <w:t>加载数据量较大时可以采用分页加载和图片异步加载</w:t>
      </w:r>
    </w:p>
    <w:p w:rsidR="00655395" w:rsidRPr="00100DE9" w:rsidRDefault="00655395" w:rsidP="00655395"/>
    <w:p w:rsidR="00655395" w:rsidRPr="00100DE9" w:rsidRDefault="00655395" w:rsidP="00655395">
      <w:pPr>
        <w:rPr>
          <w:b/>
        </w:rPr>
      </w:pPr>
      <w:r w:rsidRPr="00100DE9">
        <w:rPr>
          <w:rFonts w:hint="eastAsia"/>
          <w:b/>
        </w:rPr>
        <w:t>29. ListView</w:t>
      </w:r>
      <w:r w:rsidRPr="00100DE9">
        <w:rPr>
          <w:rFonts w:hint="eastAsia"/>
          <w:b/>
        </w:rPr>
        <w:t>实现图片异步加载思路？</w:t>
      </w:r>
    </w:p>
    <w:p w:rsidR="00655395" w:rsidRPr="00100DE9" w:rsidRDefault="00655395" w:rsidP="00655395">
      <w:pPr>
        <w:rPr>
          <w:kern w:val="0"/>
          <w:szCs w:val="21"/>
        </w:rPr>
      </w:pPr>
      <w:r w:rsidRPr="00100DE9">
        <w:rPr>
          <w:rFonts w:hint="eastAsia"/>
          <w:kern w:val="0"/>
          <w:szCs w:val="21"/>
        </w:rPr>
        <w:t>可定义图片异步加载工具类，核心方式实现思路如下：</w:t>
      </w:r>
    </w:p>
    <w:p w:rsidR="00655395" w:rsidRPr="00100DE9" w:rsidRDefault="00655395" w:rsidP="00655395">
      <w:pPr>
        <w:rPr>
          <w:rFonts w:ascii="宋体" w:hAnsi="宋体"/>
          <w:color w:val="000000"/>
          <w:kern w:val="0"/>
        </w:rPr>
      </w:pPr>
      <w:r w:rsidRPr="00100DE9">
        <w:rPr>
          <w:rFonts w:ascii="宋体" w:hAnsi="宋体" w:hint="eastAsia"/>
          <w:color w:val="000000"/>
          <w:kern w:val="0"/>
        </w:rPr>
        <w:t>1.先从内存缓存（Map&lt;String,SoftReference&lt;Bitmap&gt;&gt;中获取图片显示</w:t>
      </w:r>
    </w:p>
    <w:p w:rsidR="00655395" w:rsidRPr="00100DE9" w:rsidRDefault="00655395" w:rsidP="00655395">
      <w:pPr>
        <w:rPr>
          <w:rFonts w:ascii="宋体" w:hAnsi="宋体"/>
          <w:color w:val="000000"/>
          <w:kern w:val="0"/>
        </w:rPr>
      </w:pPr>
      <w:r w:rsidRPr="00100DE9">
        <w:rPr>
          <w:rFonts w:ascii="宋体" w:hAnsi="宋体" w:hint="eastAsia"/>
          <w:color w:val="000000"/>
          <w:kern w:val="0"/>
        </w:rPr>
        <w:t>2.获取不到的话从本地SD卡里获取并显示</w:t>
      </w:r>
    </w:p>
    <w:p w:rsidR="00655395" w:rsidRPr="00100DE9" w:rsidRDefault="00655395" w:rsidP="00655395">
      <w:r w:rsidRPr="00100DE9">
        <w:rPr>
          <w:rFonts w:ascii="宋体" w:hAnsi="宋体" w:hint="eastAsia"/>
          <w:color w:val="000000"/>
          <w:kern w:val="0"/>
        </w:rPr>
        <w:t>3.都获取不到的话通过子线程从网络加载图片并保存到内存及SD卡中并通过handler显示</w:t>
      </w:r>
    </w:p>
    <w:p w:rsidR="00655395" w:rsidRPr="00100DE9" w:rsidRDefault="00655395" w:rsidP="00655395"/>
    <w:p w:rsidR="00655395" w:rsidRPr="00100DE9" w:rsidRDefault="00655395" w:rsidP="00655395">
      <w:pPr>
        <w:rPr>
          <w:b/>
        </w:rPr>
      </w:pPr>
      <w:r w:rsidRPr="00100DE9">
        <w:rPr>
          <w:rFonts w:hint="eastAsia"/>
          <w:b/>
        </w:rPr>
        <w:t>30. webService</w:t>
      </w:r>
      <w:r w:rsidRPr="00100DE9">
        <w:rPr>
          <w:rFonts w:hint="eastAsia"/>
          <w:b/>
        </w:rPr>
        <w:t>有什么优点</w:t>
      </w:r>
    </w:p>
    <w:p w:rsidR="00655395" w:rsidRPr="00100DE9" w:rsidRDefault="00655395" w:rsidP="00655395">
      <w:r w:rsidRPr="00100DE9">
        <w:rPr>
          <w:rFonts w:hint="eastAsia"/>
        </w:rPr>
        <w:t>Webservice</w:t>
      </w:r>
      <w:r w:rsidRPr="00100DE9">
        <w:rPr>
          <w:rFonts w:hint="eastAsia"/>
        </w:rPr>
        <w:t>就是为应用提供数据的</w:t>
      </w:r>
      <w:r w:rsidRPr="00100DE9">
        <w:rPr>
          <w:rFonts w:hint="eastAsia"/>
        </w:rPr>
        <w:t>Web</w:t>
      </w:r>
      <w:r w:rsidRPr="00100DE9">
        <w:rPr>
          <w:rFonts w:hint="eastAsia"/>
        </w:rPr>
        <w:t>服务。它的优点有：</w:t>
      </w:r>
    </w:p>
    <w:p w:rsidR="00655395" w:rsidRPr="00100DE9" w:rsidRDefault="00655395" w:rsidP="00655395">
      <w:r w:rsidRPr="00100DE9">
        <w:rPr>
          <w:rFonts w:hint="eastAsia"/>
        </w:rPr>
        <w:t>1</w:t>
      </w:r>
      <w:r w:rsidRPr="00100DE9">
        <w:rPr>
          <w:rFonts w:hint="eastAsia"/>
        </w:rPr>
        <w:t>，基于标准</w:t>
      </w:r>
      <w:r w:rsidRPr="00100DE9">
        <w:rPr>
          <w:rFonts w:hint="eastAsia"/>
        </w:rPr>
        <w:t xml:space="preserve">  2</w:t>
      </w:r>
      <w:r w:rsidRPr="00100DE9">
        <w:rPr>
          <w:rFonts w:hint="eastAsia"/>
        </w:rPr>
        <w:t>，独立于语言及平台</w:t>
      </w:r>
      <w:r w:rsidRPr="00100DE9">
        <w:rPr>
          <w:rFonts w:hint="eastAsia"/>
        </w:rPr>
        <w:t>(</w:t>
      </w:r>
      <w:r w:rsidRPr="00100DE9">
        <w:rPr>
          <w:rFonts w:hint="eastAsia"/>
        </w:rPr>
        <w:t>即跨平台和语言</w:t>
      </w:r>
      <w:r w:rsidRPr="00100DE9">
        <w:rPr>
          <w:rFonts w:hint="eastAsia"/>
        </w:rPr>
        <w:t>)  3</w:t>
      </w:r>
      <w:r w:rsidRPr="00100DE9">
        <w:rPr>
          <w:rFonts w:hint="eastAsia"/>
        </w:rPr>
        <w:t>，松耦合</w:t>
      </w:r>
    </w:p>
    <w:p w:rsidR="00655395" w:rsidRPr="00100DE9" w:rsidRDefault="00655395" w:rsidP="00655395"/>
    <w:p w:rsidR="00655395" w:rsidRPr="00100DE9" w:rsidRDefault="00655395" w:rsidP="00655395">
      <w:pPr>
        <w:rPr>
          <w:b/>
        </w:rPr>
      </w:pPr>
      <w:r w:rsidRPr="00100DE9">
        <w:rPr>
          <w:rFonts w:hint="eastAsia"/>
          <w:b/>
        </w:rPr>
        <w:t>31. webService</w:t>
      </w:r>
      <w:r w:rsidRPr="00100DE9">
        <w:rPr>
          <w:rFonts w:hint="eastAsia"/>
          <w:b/>
        </w:rPr>
        <w:t>中</w:t>
      </w:r>
      <w:r w:rsidRPr="00100DE9">
        <w:rPr>
          <w:rFonts w:hint="eastAsia"/>
          <w:b/>
        </w:rPr>
        <w:t>SOAP</w:t>
      </w:r>
      <w:r w:rsidRPr="00100DE9">
        <w:rPr>
          <w:rFonts w:hint="eastAsia"/>
          <w:b/>
        </w:rPr>
        <w:t>是指什么</w:t>
      </w:r>
    </w:p>
    <w:p w:rsidR="00655395" w:rsidRPr="00100DE9" w:rsidRDefault="00655395" w:rsidP="00655395">
      <w:r w:rsidRPr="00100DE9">
        <w:rPr>
          <w:rFonts w:hint="eastAsia"/>
        </w:rPr>
        <w:t>SOAP</w:t>
      </w:r>
      <w:r w:rsidRPr="00100DE9">
        <w:rPr>
          <w:rFonts w:hint="eastAsia"/>
        </w:rPr>
        <w:t>是</w:t>
      </w:r>
      <w:r w:rsidRPr="00100DE9">
        <w:rPr>
          <w:rFonts w:hint="eastAsia"/>
        </w:rPr>
        <w:t>web service</w:t>
      </w:r>
      <w:r w:rsidRPr="00100DE9">
        <w:rPr>
          <w:rFonts w:hint="eastAsia"/>
        </w:rPr>
        <w:t>的标准通信协议，</w:t>
      </w:r>
      <w:r w:rsidRPr="00100DE9">
        <w:rPr>
          <w:rFonts w:hint="eastAsia"/>
        </w:rPr>
        <w:t>SOAP</w:t>
      </w:r>
      <w:r w:rsidRPr="00100DE9">
        <w:rPr>
          <w:rFonts w:hint="eastAsia"/>
        </w:rPr>
        <w:t>为</w:t>
      </w:r>
      <w:r w:rsidRPr="00100DE9">
        <w:rPr>
          <w:rFonts w:hint="eastAsia"/>
        </w:rPr>
        <w:t>simple object access protocol</w:t>
      </w:r>
      <w:r w:rsidRPr="00100DE9">
        <w:rPr>
          <w:rFonts w:hint="eastAsia"/>
        </w:rPr>
        <w:t>的缩写，简单对象访问协议</w:t>
      </w:r>
      <w:r w:rsidRPr="00100DE9">
        <w:rPr>
          <w:rFonts w:hint="eastAsia"/>
        </w:rPr>
        <w:t xml:space="preserve">. </w:t>
      </w:r>
      <w:r w:rsidRPr="00100DE9">
        <w:rPr>
          <w:rFonts w:hint="eastAsia"/>
        </w:rPr>
        <w:t>它是一种轻量的、简单的、基于</w:t>
      </w:r>
      <w:r w:rsidRPr="00100DE9">
        <w:rPr>
          <w:rFonts w:hint="eastAsia"/>
        </w:rPr>
        <w:t xml:space="preserve"> XML </w:t>
      </w:r>
      <w:r w:rsidRPr="00100DE9">
        <w:rPr>
          <w:rFonts w:hint="eastAsia"/>
        </w:rPr>
        <w:t>的协议即一种标准化的传输消息的</w:t>
      </w:r>
      <w:r w:rsidRPr="00100DE9">
        <w:rPr>
          <w:rFonts w:hint="eastAsia"/>
        </w:rPr>
        <w:t>XML</w:t>
      </w:r>
      <w:r w:rsidRPr="00100DE9">
        <w:rPr>
          <w:rFonts w:hint="eastAsia"/>
        </w:rPr>
        <w:t>消息格式</w:t>
      </w:r>
    </w:p>
    <w:p w:rsidR="00655395" w:rsidRPr="00100DE9" w:rsidRDefault="00655395" w:rsidP="00655395"/>
    <w:p w:rsidR="00655395" w:rsidRPr="00100DE9" w:rsidRDefault="00655395" w:rsidP="00655395">
      <w:pPr>
        <w:rPr>
          <w:b/>
        </w:rPr>
      </w:pPr>
      <w:r w:rsidRPr="00100DE9">
        <w:rPr>
          <w:rFonts w:hint="eastAsia"/>
          <w:b/>
        </w:rPr>
        <w:t>32. webService</w:t>
      </w:r>
      <w:r w:rsidRPr="00100DE9">
        <w:rPr>
          <w:rFonts w:hint="eastAsia"/>
          <w:b/>
        </w:rPr>
        <w:t>中</w:t>
      </w:r>
      <w:r w:rsidRPr="00100DE9">
        <w:rPr>
          <w:rFonts w:hint="eastAsia"/>
          <w:b/>
        </w:rPr>
        <w:t>WSDL</w:t>
      </w:r>
      <w:r w:rsidRPr="00100DE9">
        <w:rPr>
          <w:rFonts w:hint="eastAsia"/>
          <w:b/>
        </w:rPr>
        <w:t>是指什么</w:t>
      </w:r>
    </w:p>
    <w:p w:rsidR="00655395" w:rsidRPr="00100DE9" w:rsidRDefault="00655395" w:rsidP="00655395">
      <w:r w:rsidRPr="00100DE9">
        <w:rPr>
          <w:rFonts w:hint="eastAsia"/>
        </w:rPr>
        <w:t>WSDL</w:t>
      </w:r>
      <w:r w:rsidRPr="00100DE9">
        <w:rPr>
          <w:rFonts w:hint="eastAsia"/>
        </w:rPr>
        <w:t>的全称是</w:t>
      </w:r>
      <w:r w:rsidRPr="00100DE9">
        <w:rPr>
          <w:rFonts w:hint="eastAsia"/>
        </w:rPr>
        <w:t>web service Description Language,</w:t>
      </w:r>
      <w:r w:rsidRPr="00100DE9">
        <w:rPr>
          <w:rFonts w:hint="eastAsia"/>
        </w:rPr>
        <w:t>是一种基于</w:t>
      </w:r>
      <w:r w:rsidRPr="00100DE9">
        <w:rPr>
          <w:rFonts w:hint="eastAsia"/>
        </w:rPr>
        <w:t>XML</w:t>
      </w:r>
      <w:r w:rsidRPr="00100DE9">
        <w:rPr>
          <w:rFonts w:hint="eastAsia"/>
        </w:rPr>
        <w:t>格式的关于</w:t>
      </w:r>
      <w:r w:rsidRPr="00100DE9">
        <w:rPr>
          <w:rFonts w:hint="eastAsia"/>
        </w:rPr>
        <w:t>web</w:t>
      </w:r>
      <w:r w:rsidRPr="00100DE9">
        <w:rPr>
          <w:rFonts w:hint="eastAsia"/>
        </w:rPr>
        <w:t>服务的描述语言。其主要目的在于</w:t>
      </w:r>
      <w:r w:rsidRPr="00100DE9">
        <w:rPr>
          <w:rFonts w:hint="eastAsia"/>
        </w:rPr>
        <w:t>web service</w:t>
      </w:r>
      <w:r w:rsidRPr="00100DE9">
        <w:rPr>
          <w:rFonts w:hint="eastAsia"/>
        </w:rPr>
        <w:t>的提供者将自己的</w:t>
      </w:r>
      <w:r w:rsidRPr="00100DE9">
        <w:rPr>
          <w:rFonts w:hint="eastAsia"/>
        </w:rPr>
        <w:t>web</w:t>
      </w:r>
      <w:r w:rsidRPr="00100DE9">
        <w:rPr>
          <w:rFonts w:hint="eastAsia"/>
        </w:rPr>
        <w:t>服务的所有相关内容</w:t>
      </w:r>
      <w:r w:rsidRPr="00100DE9">
        <w:rPr>
          <w:rFonts w:hint="eastAsia"/>
        </w:rPr>
        <w:t>,</w:t>
      </w:r>
      <w:r w:rsidRPr="00100DE9">
        <w:rPr>
          <w:rFonts w:hint="eastAsia"/>
        </w:rPr>
        <w:t>如所提供的服务的传输方式，服务方法接口，接口参数，服务路径等，生成相应的完全文档，发布给使用者。</w:t>
      </w:r>
    </w:p>
    <w:p w:rsidR="00655395" w:rsidRPr="00100DE9" w:rsidRDefault="00655395" w:rsidP="00655395"/>
    <w:p w:rsidR="00655395" w:rsidRPr="00100DE9" w:rsidRDefault="00655395" w:rsidP="00655395">
      <w:pPr>
        <w:rPr>
          <w:b/>
        </w:rPr>
      </w:pPr>
      <w:r w:rsidRPr="00100DE9">
        <w:rPr>
          <w:rFonts w:hint="eastAsia"/>
          <w:b/>
        </w:rPr>
        <w:t>33. webService</w:t>
      </w:r>
      <w:r w:rsidRPr="00100DE9">
        <w:rPr>
          <w:rFonts w:hint="eastAsia"/>
          <w:b/>
        </w:rPr>
        <w:t>中</w:t>
      </w:r>
      <w:r w:rsidRPr="00100DE9">
        <w:rPr>
          <w:rFonts w:hint="eastAsia"/>
          <w:b/>
        </w:rPr>
        <w:t>UDDI</w:t>
      </w:r>
      <w:r w:rsidRPr="00100DE9">
        <w:rPr>
          <w:rFonts w:hint="eastAsia"/>
          <w:b/>
        </w:rPr>
        <w:t>是指什么</w:t>
      </w:r>
      <w:r w:rsidRPr="00100DE9">
        <w:rPr>
          <w:rFonts w:hint="eastAsia"/>
          <w:b/>
        </w:rPr>
        <w:t>?</w:t>
      </w:r>
    </w:p>
    <w:p w:rsidR="00655395" w:rsidRPr="00100DE9" w:rsidRDefault="00655395" w:rsidP="00655395">
      <w:r w:rsidRPr="00100DE9">
        <w:rPr>
          <w:rFonts w:ascii="Arial" w:hAnsi="Arial" w:cs="Arial"/>
          <w:color w:val="333333"/>
          <w:szCs w:val="21"/>
          <w:shd w:val="clear" w:color="auto" w:fill="FFFFFF"/>
        </w:rPr>
        <w:t xml:space="preserve">UDDI </w:t>
      </w:r>
      <w:r w:rsidRPr="00100DE9">
        <w:rPr>
          <w:rFonts w:ascii="Arial" w:hAnsi="Arial" w:cs="Arial"/>
          <w:color w:val="333333"/>
          <w:szCs w:val="21"/>
          <w:shd w:val="clear" w:color="auto" w:fill="FFFFFF"/>
        </w:rPr>
        <w:t>是一种</w:t>
      </w:r>
      <w:hyperlink r:id="rId12" w:tgtFrame="_blank" w:history="1">
        <w:r w:rsidRPr="00100DE9">
          <w:rPr>
            <w:rStyle w:val="a6"/>
            <w:rFonts w:ascii="Arial" w:hAnsi="Arial" w:cs="Arial"/>
            <w:color w:val="136EC2"/>
            <w:szCs w:val="21"/>
            <w:shd w:val="clear" w:color="auto" w:fill="FFFFFF"/>
          </w:rPr>
          <w:t>目录服务</w:t>
        </w:r>
      </w:hyperlink>
      <w:r w:rsidRPr="00100DE9">
        <w:rPr>
          <w:rFonts w:ascii="Arial" w:hAnsi="Arial" w:cs="Arial"/>
          <w:color w:val="333333"/>
          <w:szCs w:val="21"/>
          <w:shd w:val="clear" w:color="auto" w:fill="FFFFFF"/>
        </w:rPr>
        <w:t>，企业可以使用它对</w:t>
      </w:r>
      <w:r w:rsidRPr="00100DE9">
        <w:rPr>
          <w:rFonts w:ascii="Arial" w:hAnsi="Arial" w:cs="Arial"/>
          <w:color w:val="333333"/>
          <w:szCs w:val="21"/>
          <w:shd w:val="clear" w:color="auto" w:fill="FFFFFF"/>
        </w:rPr>
        <w:t xml:space="preserve"> Web services </w:t>
      </w:r>
      <w:r w:rsidRPr="00100DE9">
        <w:rPr>
          <w:rFonts w:ascii="Arial" w:hAnsi="Arial" w:cs="Arial"/>
          <w:color w:val="333333"/>
          <w:szCs w:val="21"/>
          <w:shd w:val="clear" w:color="auto" w:fill="FFFFFF"/>
        </w:rPr>
        <w:t>进行注册和搜索。</w:t>
      </w:r>
      <w:r w:rsidRPr="00100DE9">
        <w:rPr>
          <w:rFonts w:ascii="Arial" w:hAnsi="Arial" w:cs="Arial"/>
          <w:color w:val="333333"/>
          <w:szCs w:val="21"/>
          <w:shd w:val="clear" w:color="auto" w:fill="FFFFFF"/>
        </w:rPr>
        <w:t>UDDI</w:t>
      </w:r>
      <w:r w:rsidRPr="00100DE9">
        <w:rPr>
          <w:rFonts w:ascii="Arial" w:hAnsi="Arial" w:cs="Arial"/>
          <w:color w:val="333333"/>
          <w:szCs w:val="21"/>
          <w:shd w:val="clear" w:color="auto" w:fill="FFFFFF"/>
        </w:rPr>
        <w:t>，英文为</w:t>
      </w:r>
      <w:r w:rsidRPr="00100DE9">
        <w:rPr>
          <w:rFonts w:ascii="Arial" w:hAnsi="Arial" w:cs="Arial"/>
          <w:color w:val="333333"/>
          <w:szCs w:val="21"/>
          <w:shd w:val="clear" w:color="auto" w:fill="FFFFFF"/>
        </w:rPr>
        <w:t xml:space="preserve"> "Universal Description, Discovery and Integration"</w:t>
      </w:r>
      <w:r w:rsidRPr="00100DE9">
        <w:rPr>
          <w:rFonts w:ascii="Arial" w:hAnsi="Arial" w:cs="Arial"/>
          <w:color w:val="333333"/>
          <w:szCs w:val="21"/>
          <w:shd w:val="clear" w:color="auto" w:fill="FFFFFF"/>
        </w:rPr>
        <w:t>，可译为</w:t>
      </w:r>
      <w:r w:rsidRPr="00100DE9">
        <w:rPr>
          <w:rFonts w:ascii="Arial" w:hAnsi="Arial" w:cs="Arial"/>
          <w:color w:val="333333"/>
          <w:szCs w:val="21"/>
          <w:shd w:val="clear" w:color="auto" w:fill="FFFFFF"/>
        </w:rPr>
        <w:t>“</w:t>
      </w:r>
      <w:r w:rsidRPr="00100DE9">
        <w:rPr>
          <w:rFonts w:ascii="Arial" w:hAnsi="Arial" w:cs="Arial"/>
          <w:color w:val="333333"/>
          <w:szCs w:val="21"/>
          <w:shd w:val="clear" w:color="auto" w:fill="FFFFFF"/>
        </w:rPr>
        <w:t>通用描述、发现与集成服务</w:t>
      </w:r>
      <w:r w:rsidRPr="00100DE9">
        <w:rPr>
          <w:rFonts w:ascii="Arial" w:hAnsi="Arial" w:cs="Arial"/>
          <w:color w:val="333333"/>
          <w:szCs w:val="21"/>
          <w:shd w:val="clear" w:color="auto" w:fill="FFFFFF"/>
        </w:rPr>
        <w:t>”</w:t>
      </w:r>
      <w:r w:rsidRPr="00100DE9">
        <w:rPr>
          <w:rFonts w:ascii="Arial" w:hAnsi="Arial" w:cs="Arial"/>
          <w:color w:val="333333"/>
          <w:szCs w:val="21"/>
          <w:shd w:val="clear" w:color="auto" w:fill="FFFFFF"/>
        </w:rPr>
        <w:t>。</w:t>
      </w:r>
    </w:p>
    <w:p w:rsidR="00655395" w:rsidRPr="00100DE9" w:rsidRDefault="00655395" w:rsidP="00655395"/>
    <w:p w:rsidR="00655395" w:rsidRPr="00100DE9" w:rsidRDefault="00655395" w:rsidP="00655395">
      <w:pPr>
        <w:rPr>
          <w:b/>
        </w:rPr>
      </w:pPr>
      <w:r w:rsidRPr="00100DE9">
        <w:rPr>
          <w:rFonts w:hint="eastAsia"/>
          <w:b/>
        </w:rPr>
        <w:t>34. WebService</w:t>
      </w:r>
      <w:r w:rsidRPr="00100DE9">
        <w:rPr>
          <w:rFonts w:hint="eastAsia"/>
          <w:b/>
        </w:rPr>
        <w:t>中传输的数据什么格式？</w:t>
      </w:r>
    </w:p>
    <w:p w:rsidR="00655395" w:rsidRPr="00100DE9" w:rsidRDefault="00655395" w:rsidP="00655395">
      <w:r w:rsidRPr="00100DE9">
        <w:rPr>
          <w:rFonts w:hint="eastAsia"/>
        </w:rPr>
        <w:lastRenderedPageBreak/>
        <w:t>目前大部分</w:t>
      </w:r>
      <w:r w:rsidRPr="00100DE9">
        <w:rPr>
          <w:rFonts w:hint="eastAsia"/>
        </w:rPr>
        <w:t>WebService</w:t>
      </w:r>
      <w:r w:rsidRPr="00100DE9">
        <w:rPr>
          <w:rFonts w:hint="eastAsia"/>
        </w:rPr>
        <w:t>通过</w:t>
      </w:r>
      <w:r w:rsidRPr="00100DE9">
        <w:rPr>
          <w:rFonts w:hint="eastAsia"/>
        </w:rPr>
        <w:t>xml</w:t>
      </w:r>
      <w:r w:rsidRPr="00100DE9">
        <w:rPr>
          <w:rFonts w:hint="eastAsia"/>
        </w:rPr>
        <w:t>格式组织数据，而</w:t>
      </w:r>
      <w:r w:rsidRPr="00100DE9">
        <w:rPr>
          <w:rFonts w:hint="eastAsia"/>
        </w:rPr>
        <w:t>json</w:t>
      </w:r>
      <w:r w:rsidRPr="00100DE9">
        <w:rPr>
          <w:rFonts w:hint="eastAsia"/>
        </w:rPr>
        <w:t>格式可能成为将来</w:t>
      </w:r>
      <w:r w:rsidRPr="00100DE9">
        <w:rPr>
          <w:rFonts w:hint="eastAsia"/>
        </w:rPr>
        <w:t>WebService</w:t>
      </w:r>
      <w:r w:rsidRPr="00100DE9">
        <w:rPr>
          <w:rFonts w:hint="eastAsia"/>
        </w:rPr>
        <w:t>传输数据的一种趋势。</w:t>
      </w:r>
    </w:p>
    <w:p w:rsidR="00655395" w:rsidRPr="00100DE9" w:rsidRDefault="00655395" w:rsidP="00655395"/>
    <w:p w:rsidR="00655395" w:rsidRPr="00100DE9" w:rsidRDefault="00655395" w:rsidP="00655395">
      <w:pPr>
        <w:rPr>
          <w:b/>
        </w:rPr>
      </w:pPr>
      <w:r w:rsidRPr="00100DE9">
        <w:rPr>
          <w:rFonts w:hint="eastAsia"/>
          <w:b/>
        </w:rPr>
        <w:t>35. GPS</w:t>
      </w:r>
      <w:r w:rsidRPr="00100DE9">
        <w:rPr>
          <w:rFonts w:hint="eastAsia"/>
          <w:b/>
        </w:rPr>
        <w:t>定位与网络定位有何区别？</w:t>
      </w:r>
    </w:p>
    <w:p w:rsidR="00655395" w:rsidRPr="00100DE9" w:rsidRDefault="00655395" w:rsidP="00655395">
      <w:r w:rsidRPr="00100DE9">
        <w:rPr>
          <w:rFonts w:hint="eastAsia"/>
        </w:rPr>
        <w:t>GPS</w:t>
      </w:r>
      <w:r w:rsidRPr="00100DE9">
        <w:rPr>
          <w:rFonts w:hint="eastAsia"/>
        </w:rPr>
        <w:t>定位需设置权限</w:t>
      </w:r>
      <w:r w:rsidRPr="00100DE9">
        <w:rPr>
          <w:rFonts w:hint="eastAsia"/>
        </w:rPr>
        <w:t>android.permission.ACCESS_LOCATION_FINE</w:t>
      </w:r>
    </w:p>
    <w:p w:rsidR="00655395" w:rsidRPr="00100DE9" w:rsidRDefault="00655395" w:rsidP="00655395">
      <w:r w:rsidRPr="00100DE9">
        <w:rPr>
          <w:rFonts w:hint="eastAsia"/>
        </w:rPr>
        <w:t>网络定位需设置权限</w:t>
      </w:r>
      <w:r w:rsidRPr="00100DE9">
        <w:rPr>
          <w:rFonts w:hint="eastAsia"/>
        </w:rPr>
        <w:t>android.permission.ACCESS_LOCATION_COARSE</w:t>
      </w:r>
    </w:p>
    <w:p w:rsidR="00655395" w:rsidRPr="00100DE9" w:rsidRDefault="00655395" w:rsidP="00655395">
      <w:r w:rsidRPr="00100DE9">
        <w:rPr>
          <w:rFonts w:hint="eastAsia"/>
        </w:rPr>
        <w:t>即</w:t>
      </w:r>
      <w:r w:rsidRPr="00100DE9">
        <w:rPr>
          <w:rFonts w:hint="eastAsia"/>
        </w:rPr>
        <w:t>GPS</w:t>
      </w:r>
      <w:r w:rsidRPr="00100DE9">
        <w:rPr>
          <w:rFonts w:hint="eastAsia"/>
        </w:rPr>
        <w:t>定位比网络定位在精确度方面更精准，但在速度方面稍差一些，而且</w:t>
      </w:r>
      <w:r w:rsidRPr="00100DE9">
        <w:rPr>
          <w:rFonts w:hint="eastAsia"/>
        </w:rPr>
        <w:t>GPS</w:t>
      </w:r>
      <w:r w:rsidRPr="00100DE9">
        <w:rPr>
          <w:rFonts w:hint="eastAsia"/>
        </w:rPr>
        <w:t>定位适合在室外环境下使用，网络定位在室内，室外都可以。</w:t>
      </w:r>
    </w:p>
    <w:p w:rsidR="00655395" w:rsidRPr="00100DE9" w:rsidRDefault="00655395" w:rsidP="00655395"/>
    <w:p w:rsidR="00655395" w:rsidRPr="00100DE9" w:rsidRDefault="00655395" w:rsidP="00655395">
      <w:pPr>
        <w:rPr>
          <w:b/>
        </w:rPr>
      </w:pPr>
      <w:r w:rsidRPr="00100DE9">
        <w:rPr>
          <w:rFonts w:hint="eastAsia"/>
          <w:b/>
        </w:rPr>
        <w:t xml:space="preserve">36. </w:t>
      </w:r>
      <w:r w:rsidRPr="00100DE9">
        <w:rPr>
          <w:rFonts w:hint="eastAsia"/>
          <w:b/>
        </w:rPr>
        <w:t>百度定位的主要过程是？</w:t>
      </w:r>
    </w:p>
    <w:p w:rsidR="00655395" w:rsidRPr="00100DE9" w:rsidRDefault="00655395" w:rsidP="00655395">
      <w:pPr>
        <w:rPr>
          <w:rFonts w:ascii="Consolas" w:hAnsi="Consolas"/>
          <w:sz w:val="22"/>
        </w:rPr>
      </w:pPr>
      <w:r w:rsidRPr="00100DE9">
        <w:rPr>
          <w:rFonts w:hint="eastAsia"/>
        </w:rPr>
        <w:t>1</w:t>
      </w:r>
      <w:r w:rsidRPr="00100DE9">
        <w:rPr>
          <w:rFonts w:hint="eastAsia"/>
        </w:rPr>
        <w:t>，实例化</w:t>
      </w:r>
      <w:r w:rsidRPr="00100DE9">
        <w:rPr>
          <w:rFonts w:ascii="Consolas" w:hAnsi="Consolas" w:hint="eastAsia"/>
          <w:sz w:val="22"/>
        </w:rPr>
        <w:t>定位客户端对象（</w:t>
      </w:r>
      <w:r w:rsidRPr="00100DE9">
        <w:rPr>
          <w:rFonts w:ascii="Consolas" w:eastAsia="Consolas" w:hAnsi="Consolas" w:hint="eastAsia"/>
          <w:sz w:val="22"/>
        </w:rPr>
        <w:t>LocationClient</w:t>
      </w:r>
      <w:r w:rsidRPr="00100DE9">
        <w:rPr>
          <w:rFonts w:ascii="Consolas" w:hAnsi="Consolas" w:hint="eastAsia"/>
          <w:sz w:val="22"/>
        </w:rPr>
        <w:t>）</w:t>
      </w:r>
    </w:p>
    <w:p w:rsidR="00655395" w:rsidRPr="00100DE9" w:rsidRDefault="00655395" w:rsidP="00655395">
      <w:pPr>
        <w:rPr>
          <w:rFonts w:ascii="Consolas" w:hAnsi="Consolas"/>
          <w:sz w:val="22"/>
        </w:rPr>
      </w:pPr>
      <w:r w:rsidRPr="00100DE9">
        <w:rPr>
          <w:rFonts w:ascii="Consolas" w:hAnsi="Consolas" w:hint="eastAsia"/>
          <w:sz w:val="22"/>
        </w:rPr>
        <w:t>2</w:t>
      </w:r>
      <w:r w:rsidRPr="00100DE9">
        <w:rPr>
          <w:rFonts w:ascii="Consolas" w:hAnsi="Consolas" w:hint="eastAsia"/>
          <w:sz w:val="22"/>
        </w:rPr>
        <w:t>，注册监听（</w:t>
      </w:r>
      <w:r w:rsidRPr="00100DE9">
        <w:rPr>
          <w:rFonts w:ascii="Consolas" w:eastAsia="Consolas" w:hAnsi="Consolas" w:hint="eastAsia"/>
          <w:sz w:val="22"/>
        </w:rPr>
        <w:t>registerLocationListener</w:t>
      </w:r>
      <w:r w:rsidRPr="00100DE9">
        <w:rPr>
          <w:rFonts w:ascii="Consolas" w:hAnsi="Consolas" w:hint="eastAsia"/>
          <w:sz w:val="22"/>
        </w:rPr>
        <w:t>(BDLocationListener)</w:t>
      </w:r>
      <w:r w:rsidRPr="00100DE9">
        <w:rPr>
          <w:rFonts w:ascii="Consolas" w:hAnsi="Consolas" w:hint="eastAsia"/>
          <w:sz w:val="22"/>
        </w:rPr>
        <w:t>）</w:t>
      </w:r>
    </w:p>
    <w:p w:rsidR="00655395" w:rsidRPr="00100DE9" w:rsidRDefault="00655395" w:rsidP="00655395">
      <w:pPr>
        <w:rPr>
          <w:rFonts w:ascii="Consolas" w:hAnsi="Consolas"/>
          <w:sz w:val="22"/>
        </w:rPr>
      </w:pPr>
      <w:r w:rsidRPr="00100DE9">
        <w:rPr>
          <w:rFonts w:ascii="Consolas" w:hAnsi="Consolas" w:hint="eastAsia"/>
          <w:sz w:val="22"/>
        </w:rPr>
        <w:t>3</w:t>
      </w:r>
      <w:r w:rsidRPr="00100DE9">
        <w:rPr>
          <w:rFonts w:ascii="Consolas" w:hAnsi="Consolas" w:hint="eastAsia"/>
          <w:sz w:val="22"/>
        </w:rPr>
        <w:t>，设置定位参数（</w:t>
      </w:r>
      <w:r w:rsidRPr="00100DE9">
        <w:rPr>
          <w:rFonts w:ascii="Consolas" w:eastAsia="Consolas" w:hAnsi="Consolas" w:hint="eastAsia"/>
          <w:sz w:val="22"/>
        </w:rPr>
        <w:t>LocationClientOption</w:t>
      </w:r>
      <w:r w:rsidRPr="00100DE9">
        <w:rPr>
          <w:rFonts w:ascii="Consolas" w:hAnsi="Consolas" w:hint="eastAsia"/>
          <w:sz w:val="22"/>
        </w:rPr>
        <w:t>）</w:t>
      </w:r>
    </w:p>
    <w:p w:rsidR="00655395" w:rsidRPr="00100DE9" w:rsidRDefault="00655395" w:rsidP="00655395">
      <w:pPr>
        <w:rPr>
          <w:rFonts w:ascii="Consolas" w:hAnsi="Consolas"/>
          <w:sz w:val="22"/>
        </w:rPr>
      </w:pPr>
      <w:r w:rsidRPr="00100DE9">
        <w:rPr>
          <w:rFonts w:ascii="Consolas" w:hAnsi="Consolas" w:hint="eastAsia"/>
          <w:sz w:val="22"/>
        </w:rPr>
        <w:t>4</w:t>
      </w:r>
      <w:r w:rsidRPr="00100DE9">
        <w:rPr>
          <w:rFonts w:ascii="Consolas" w:hAnsi="Consolas" w:hint="eastAsia"/>
          <w:sz w:val="22"/>
        </w:rPr>
        <w:t>，请求定位（</w:t>
      </w:r>
      <w:r w:rsidRPr="00100DE9">
        <w:rPr>
          <w:rFonts w:ascii="Consolas" w:eastAsia="Consolas" w:hAnsi="Consolas" w:hint="eastAsia"/>
          <w:sz w:val="22"/>
        </w:rPr>
        <w:t>requestLocation</w:t>
      </w:r>
      <w:r w:rsidRPr="00100DE9">
        <w:rPr>
          <w:rFonts w:ascii="Consolas" w:hAnsi="Consolas" w:hint="eastAsia"/>
          <w:sz w:val="22"/>
        </w:rPr>
        <w:t>()</w:t>
      </w:r>
      <w:r w:rsidRPr="00100DE9">
        <w:rPr>
          <w:rFonts w:ascii="Consolas" w:hAnsi="Consolas" w:hint="eastAsia"/>
          <w:sz w:val="22"/>
        </w:rPr>
        <w:t>）</w:t>
      </w:r>
    </w:p>
    <w:p w:rsidR="00655395" w:rsidRPr="00100DE9" w:rsidRDefault="00655395" w:rsidP="00655395">
      <w:pPr>
        <w:rPr>
          <w:rFonts w:ascii="Consolas" w:hAnsi="Consolas"/>
          <w:sz w:val="22"/>
        </w:rPr>
      </w:pPr>
      <w:r w:rsidRPr="00100DE9">
        <w:rPr>
          <w:rFonts w:ascii="Consolas" w:hAnsi="Consolas" w:hint="eastAsia"/>
          <w:sz w:val="22"/>
        </w:rPr>
        <w:t>5</w:t>
      </w:r>
      <w:r w:rsidRPr="00100DE9">
        <w:rPr>
          <w:rFonts w:ascii="Consolas" w:hAnsi="Consolas" w:hint="eastAsia"/>
          <w:sz w:val="22"/>
        </w:rPr>
        <w:t>，在监听类中处理结果（监听类的</w:t>
      </w:r>
      <w:r w:rsidRPr="00100DE9">
        <w:rPr>
          <w:rFonts w:ascii="Consolas" w:eastAsia="Consolas" w:hAnsi="Consolas" w:hint="eastAsia"/>
          <w:sz w:val="22"/>
        </w:rPr>
        <w:t>onReceiveLocation</w:t>
      </w:r>
      <w:r w:rsidRPr="00100DE9">
        <w:rPr>
          <w:rFonts w:ascii="Consolas" w:hAnsi="Consolas" w:hint="eastAsia"/>
          <w:sz w:val="22"/>
        </w:rPr>
        <w:t>方法会接收到</w:t>
      </w:r>
      <w:r w:rsidRPr="00100DE9">
        <w:rPr>
          <w:rFonts w:ascii="Consolas" w:hAnsi="Consolas" w:hint="eastAsia"/>
          <w:sz w:val="22"/>
        </w:rPr>
        <w:t>BDLocation</w:t>
      </w:r>
      <w:r w:rsidRPr="00100DE9">
        <w:rPr>
          <w:rFonts w:ascii="Consolas" w:hAnsi="Consolas" w:hint="eastAsia"/>
          <w:sz w:val="22"/>
        </w:rPr>
        <w:t>结果）</w:t>
      </w:r>
    </w:p>
    <w:p w:rsidR="00655395" w:rsidRPr="00100DE9" w:rsidRDefault="00655395" w:rsidP="00655395"/>
    <w:p w:rsidR="00655395" w:rsidRPr="00100DE9" w:rsidRDefault="00655395" w:rsidP="00655395">
      <w:pPr>
        <w:rPr>
          <w:b/>
        </w:rPr>
      </w:pPr>
      <w:r w:rsidRPr="00100DE9">
        <w:rPr>
          <w:rFonts w:hint="eastAsia"/>
          <w:b/>
        </w:rPr>
        <w:t xml:space="preserve">37. </w:t>
      </w:r>
      <w:r w:rsidRPr="00100DE9">
        <w:rPr>
          <w:rFonts w:hint="eastAsia"/>
          <w:b/>
        </w:rPr>
        <w:t>使用百度地图的过程</w:t>
      </w:r>
    </w:p>
    <w:p w:rsidR="00655395" w:rsidRPr="00100DE9" w:rsidRDefault="00655395" w:rsidP="00655395">
      <w:r w:rsidRPr="00100DE9">
        <w:rPr>
          <w:rFonts w:hint="eastAsia"/>
        </w:rPr>
        <w:t>1,</w:t>
      </w:r>
      <w:r w:rsidRPr="00100DE9">
        <w:rPr>
          <w:rFonts w:hint="eastAsia"/>
        </w:rPr>
        <w:t>注册百度开发者账号</w:t>
      </w:r>
    </w:p>
    <w:p w:rsidR="00655395" w:rsidRPr="00100DE9" w:rsidRDefault="00655395" w:rsidP="00655395">
      <w:r w:rsidRPr="00100DE9">
        <w:rPr>
          <w:rFonts w:hint="eastAsia"/>
        </w:rPr>
        <w:t>2,</w:t>
      </w:r>
      <w:r w:rsidRPr="00100DE9">
        <w:rPr>
          <w:rFonts w:hint="eastAsia"/>
        </w:rPr>
        <w:t>申请</w:t>
      </w:r>
      <w:r w:rsidRPr="00100DE9">
        <w:rPr>
          <w:rFonts w:hint="eastAsia"/>
        </w:rPr>
        <w:t xml:space="preserve">Key  </w:t>
      </w:r>
      <w:r w:rsidRPr="00100DE9">
        <w:rPr>
          <w:rFonts w:hint="eastAsia"/>
        </w:rPr>
        <w:t>（</w:t>
      </w:r>
      <w:r w:rsidRPr="00100DE9">
        <w:rPr>
          <w:rFonts w:hint="eastAsia"/>
        </w:rPr>
        <w:t>2.1.3</w:t>
      </w:r>
      <w:r w:rsidRPr="00100DE9">
        <w:rPr>
          <w:rFonts w:hint="eastAsia"/>
        </w:rPr>
        <w:t>版本前后申请</w:t>
      </w:r>
      <w:r w:rsidRPr="00100DE9">
        <w:rPr>
          <w:rFonts w:hint="eastAsia"/>
        </w:rPr>
        <w:t>key</w:t>
      </w:r>
      <w:r w:rsidRPr="00100DE9">
        <w:rPr>
          <w:rFonts w:hint="eastAsia"/>
        </w:rPr>
        <w:t>的方式不一样）</w:t>
      </w:r>
    </w:p>
    <w:p w:rsidR="00655395" w:rsidRPr="00100DE9" w:rsidRDefault="00655395" w:rsidP="00655395">
      <w:r w:rsidRPr="00100DE9">
        <w:rPr>
          <w:rFonts w:hint="eastAsia"/>
        </w:rPr>
        <w:t>3,</w:t>
      </w:r>
      <w:r w:rsidRPr="00100DE9">
        <w:rPr>
          <w:rFonts w:hint="eastAsia"/>
        </w:rPr>
        <w:t>从开发者中心官网上下载相关的</w:t>
      </w:r>
      <w:r w:rsidRPr="00100DE9">
        <w:rPr>
          <w:rFonts w:hint="eastAsia"/>
        </w:rPr>
        <w:t>jar</w:t>
      </w:r>
      <w:r w:rsidRPr="00100DE9">
        <w:rPr>
          <w:rFonts w:hint="eastAsia"/>
        </w:rPr>
        <w:t>包</w:t>
      </w:r>
      <w:r w:rsidRPr="00100DE9">
        <w:rPr>
          <w:rFonts w:hint="eastAsia"/>
        </w:rPr>
        <w:t>so</w:t>
      </w:r>
      <w:r w:rsidRPr="00100DE9">
        <w:rPr>
          <w:rFonts w:hint="eastAsia"/>
        </w:rPr>
        <w:t>文件和</w:t>
      </w:r>
      <w:r w:rsidRPr="00100DE9">
        <w:rPr>
          <w:rFonts w:hint="eastAsia"/>
        </w:rPr>
        <w:t>demo</w:t>
      </w:r>
      <w:r w:rsidRPr="00100DE9">
        <w:rPr>
          <w:rFonts w:hint="eastAsia"/>
        </w:rPr>
        <w:t>（百度地图与定位采用分离的</w:t>
      </w:r>
      <w:r w:rsidRPr="00100DE9">
        <w:rPr>
          <w:rFonts w:hint="eastAsia"/>
        </w:rPr>
        <w:t>sdk</w:t>
      </w:r>
      <w:r w:rsidRPr="00100DE9">
        <w:rPr>
          <w:rFonts w:hint="eastAsia"/>
        </w:rPr>
        <w:t>）</w:t>
      </w:r>
    </w:p>
    <w:p w:rsidR="00655395" w:rsidRPr="00100DE9" w:rsidRDefault="00655395" w:rsidP="00655395">
      <w:r w:rsidRPr="00100DE9">
        <w:rPr>
          <w:rFonts w:hint="eastAsia"/>
        </w:rPr>
        <w:t>4,</w:t>
      </w:r>
      <w:r w:rsidRPr="00100DE9">
        <w:rPr>
          <w:rFonts w:hint="eastAsia"/>
        </w:rPr>
        <w:t>在自己工程中导入相关的</w:t>
      </w:r>
      <w:r w:rsidRPr="00100DE9">
        <w:rPr>
          <w:rFonts w:hint="eastAsia"/>
        </w:rPr>
        <w:t>jar</w:t>
      </w:r>
      <w:r w:rsidRPr="00100DE9">
        <w:rPr>
          <w:rFonts w:hint="eastAsia"/>
        </w:rPr>
        <w:t>包和</w:t>
      </w:r>
      <w:r w:rsidRPr="00100DE9">
        <w:rPr>
          <w:rFonts w:hint="eastAsia"/>
        </w:rPr>
        <w:t>so</w:t>
      </w:r>
      <w:r w:rsidRPr="00100DE9">
        <w:rPr>
          <w:rFonts w:hint="eastAsia"/>
        </w:rPr>
        <w:t>文件。</w:t>
      </w:r>
    </w:p>
    <w:p w:rsidR="00655395" w:rsidRPr="00100DE9" w:rsidRDefault="00655395" w:rsidP="00655395">
      <w:r w:rsidRPr="00100DE9">
        <w:rPr>
          <w:rFonts w:hint="eastAsia"/>
        </w:rPr>
        <w:t>5,</w:t>
      </w:r>
      <w:r w:rsidRPr="00100DE9">
        <w:rPr>
          <w:rFonts w:hint="eastAsia"/>
        </w:rPr>
        <w:t>加入地图相关的权限</w:t>
      </w:r>
    </w:p>
    <w:p w:rsidR="00655395" w:rsidRPr="00100DE9" w:rsidRDefault="00655395" w:rsidP="00655395">
      <w:r w:rsidRPr="00100DE9">
        <w:rPr>
          <w:rFonts w:hint="eastAsia"/>
        </w:rPr>
        <w:t>6,</w:t>
      </w:r>
      <w:r w:rsidRPr="00100DE9">
        <w:rPr>
          <w:rFonts w:hint="eastAsia"/>
        </w:rPr>
        <w:t>按照百度地图</w:t>
      </w:r>
      <w:r w:rsidRPr="00100DE9">
        <w:rPr>
          <w:rFonts w:hint="eastAsia"/>
        </w:rPr>
        <w:t>API</w:t>
      </w:r>
      <w:r w:rsidRPr="00100DE9">
        <w:rPr>
          <w:rFonts w:hint="eastAsia"/>
        </w:rPr>
        <w:t>的规则书写代码</w:t>
      </w:r>
      <w:r w:rsidRPr="00100DE9">
        <w:rPr>
          <w:rFonts w:hint="eastAsia"/>
        </w:rPr>
        <w:t>.</w:t>
      </w:r>
    </w:p>
    <w:p w:rsidR="00655395" w:rsidRPr="00100DE9" w:rsidRDefault="00655395" w:rsidP="00655395"/>
    <w:p w:rsidR="00655395" w:rsidRPr="00100DE9" w:rsidRDefault="00655395" w:rsidP="00655395">
      <w:pPr>
        <w:rPr>
          <w:b/>
        </w:rPr>
      </w:pPr>
      <w:r w:rsidRPr="00100DE9">
        <w:rPr>
          <w:rFonts w:hint="eastAsia"/>
          <w:b/>
        </w:rPr>
        <w:t xml:space="preserve">38. </w:t>
      </w:r>
      <w:r w:rsidRPr="00100DE9">
        <w:rPr>
          <w:rFonts w:hint="eastAsia"/>
          <w:b/>
        </w:rPr>
        <w:t>展示百度地图基本图层涉及到的核心类有哪些？</w:t>
      </w:r>
    </w:p>
    <w:p w:rsidR="00655395" w:rsidRPr="00100DE9" w:rsidRDefault="00655395" w:rsidP="00655395">
      <w:r w:rsidRPr="00100DE9">
        <w:rPr>
          <w:rFonts w:hint="eastAsia"/>
        </w:rPr>
        <w:t xml:space="preserve">BMapManager  </w:t>
      </w:r>
      <w:r w:rsidRPr="00100DE9">
        <w:t>地图引擎管理类</w:t>
      </w:r>
    </w:p>
    <w:p w:rsidR="00655395" w:rsidRPr="00100DE9" w:rsidRDefault="00655395" w:rsidP="00655395">
      <w:r w:rsidRPr="00100DE9">
        <w:rPr>
          <w:rFonts w:hint="eastAsia"/>
        </w:rPr>
        <w:t xml:space="preserve">MapView  </w:t>
      </w:r>
      <w:r w:rsidRPr="00100DE9">
        <w:t>显示地图的</w:t>
      </w:r>
      <w:r w:rsidRPr="00100DE9">
        <w:t>View</w:t>
      </w:r>
    </w:p>
    <w:p w:rsidR="00655395" w:rsidRPr="00100DE9" w:rsidRDefault="00655395" w:rsidP="00655395"/>
    <w:p w:rsidR="00655395" w:rsidRPr="00100DE9" w:rsidRDefault="00655395" w:rsidP="00655395">
      <w:pPr>
        <w:rPr>
          <w:b/>
        </w:rPr>
      </w:pPr>
      <w:r w:rsidRPr="00100DE9">
        <w:rPr>
          <w:rFonts w:hint="eastAsia"/>
          <w:b/>
        </w:rPr>
        <w:t xml:space="preserve">39. </w:t>
      </w:r>
      <w:r w:rsidRPr="00100DE9">
        <w:rPr>
          <w:rFonts w:hint="eastAsia"/>
          <w:b/>
        </w:rPr>
        <w:t>百度地图中搜索功能最重要的类和接口是</w:t>
      </w:r>
    </w:p>
    <w:p w:rsidR="00655395" w:rsidRPr="00100DE9" w:rsidRDefault="00655395" w:rsidP="00655395">
      <w:r w:rsidRPr="00100DE9">
        <w:rPr>
          <w:rFonts w:hint="eastAsia"/>
        </w:rPr>
        <w:t>MKSearch  MKSearchListener</w:t>
      </w:r>
    </w:p>
    <w:p w:rsidR="00655395" w:rsidRPr="00100DE9" w:rsidRDefault="00655395" w:rsidP="00655395"/>
    <w:p w:rsidR="00655395" w:rsidRPr="00100DE9" w:rsidRDefault="00655395" w:rsidP="00655395">
      <w:pPr>
        <w:rPr>
          <w:b/>
        </w:rPr>
      </w:pPr>
      <w:r w:rsidRPr="00100DE9">
        <w:rPr>
          <w:rFonts w:hint="eastAsia"/>
          <w:b/>
        </w:rPr>
        <w:t xml:space="preserve">40. </w:t>
      </w:r>
      <w:r w:rsidRPr="00100DE9">
        <w:rPr>
          <w:rFonts w:hint="eastAsia"/>
          <w:b/>
        </w:rPr>
        <w:t>解释一下正向地理编码和反向地理编码（地址解析和逆地址解析）</w:t>
      </w:r>
    </w:p>
    <w:p w:rsidR="00655395" w:rsidRPr="00100DE9" w:rsidRDefault="00655395" w:rsidP="00655395">
      <w:r w:rsidRPr="00100DE9">
        <w:rPr>
          <w:rFonts w:hint="eastAsia"/>
        </w:rPr>
        <w:t>正向地理编码是指将</w:t>
      </w:r>
      <w:r w:rsidRPr="00100DE9">
        <w:t>通过地址检索</w:t>
      </w:r>
      <w:r w:rsidRPr="00100DE9">
        <w:rPr>
          <w:rFonts w:hint="eastAsia"/>
        </w:rPr>
        <w:t>地理</w:t>
      </w:r>
      <w:r w:rsidRPr="00100DE9">
        <w:t>坐标点</w:t>
      </w:r>
      <w:r w:rsidRPr="00100DE9">
        <w:rPr>
          <w:rFonts w:hint="eastAsia"/>
        </w:rPr>
        <w:t>，即经纬度</w:t>
      </w:r>
    </w:p>
    <w:p w:rsidR="00655395" w:rsidRPr="00100DE9" w:rsidRDefault="00655395" w:rsidP="00655395">
      <w:r w:rsidRPr="00100DE9">
        <w:rPr>
          <w:rFonts w:hint="eastAsia"/>
        </w:rPr>
        <w:t>反向地理编码是指</w:t>
      </w:r>
      <w:r w:rsidRPr="00100DE9">
        <w:t>通过坐标点检索详细地址</w:t>
      </w:r>
    </w:p>
    <w:p w:rsidR="00655395" w:rsidRPr="00100DE9" w:rsidRDefault="00655395" w:rsidP="00655395"/>
    <w:p w:rsidR="00655395" w:rsidRPr="00100DE9" w:rsidRDefault="00655395" w:rsidP="00655395">
      <w:pPr>
        <w:rPr>
          <w:b/>
        </w:rPr>
      </w:pPr>
      <w:r w:rsidRPr="00100DE9">
        <w:rPr>
          <w:rFonts w:hint="eastAsia"/>
          <w:b/>
        </w:rPr>
        <w:t xml:space="preserve">41. </w:t>
      </w:r>
      <w:r w:rsidRPr="00100DE9">
        <w:rPr>
          <w:rFonts w:hint="eastAsia"/>
          <w:b/>
        </w:rPr>
        <w:t>介绍一下百度地图中常用的覆盖图层</w:t>
      </w:r>
    </w:p>
    <w:p w:rsidR="00655395" w:rsidRPr="00100DE9" w:rsidRDefault="00655395" w:rsidP="00655395">
      <w:pPr>
        <w:rPr>
          <w:rFonts w:ascii="Simsun" w:hAnsi="Simsun" w:hint="eastAsia"/>
          <w:color w:val="000000"/>
          <w:sz w:val="18"/>
          <w:szCs w:val="18"/>
          <w:shd w:val="clear" w:color="auto" w:fill="FFFFFF"/>
        </w:rPr>
      </w:pPr>
      <w:r w:rsidRPr="00100DE9">
        <w:rPr>
          <w:rFonts w:ascii="Simsun" w:hAnsi="Simsun"/>
          <w:color w:val="000000"/>
          <w:sz w:val="18"/>
          <w:szCs w:val="18"/>
          <w:shd w:val="clear" w:color="auto" w:fill="FFFFFF"/>
        </w:rPr>
        <w:t>我的位置图层（</w:t>
      </w:r>
      <w:r w:rsidRPr="00100DE9">
        <w:rPr>
          <w:rFonts w:ascii="Simsun" w:hAnsi="Simsun"/>
          <w:color w:val="000000"/>
          <w:sz w:val="18"/>
          <w:szCs w:val="18"/>
          <w:shd w:val="clear" w:color="auto" w:fill="FFFFFF"/>
        </w:rPr>
        <w:t>MyLocationOverlay</w:t>
      </w:r>
      <w:r w:rsidRPr="00100DE9">
        <w:rPr>
          <w:rFonts w:ascii="Simsun" w:hAnsi="Simsun"/>
          <w:color w:val="000000"/>
          <w:sz w:val="18"/>
          <w:szCs w:val="18"/>
          <w:shd w:val="clear" w:color="auto" w:fill="FFFFFF"/>
        </w:rPr>
        <w:t>）：用于显示用户当前位置的图层（支持自定义位置图标）</w:t>
      </w:r>
    </w:p>
    <w:p w:rsidR="00655395" w:rsidRPr="00100DE9" w:rsidRDefault="00655395" w:rsidP="00655395">
      <w:pPr>
        <w:rPr>
          <w:rFonts w:ascii="Simsun" w:hAnsi="Simsun" w:hint="eastAsia"/>
          <w:color w:val="000000"/>
          <w:sz w:val="18"/>
          <w:szCs w:val="18"/>
          <w:shd w:val="clear" w:color="auto" w:fill="FFFFFF"/>
        </w:rPr>
      </w:pPr>
      <w:r w:rsidRPr="00100DE9">
        <w:rPr>
          <w:rFonts w:ascii="Simsun" w:hAnsi="Simsun"/>
          <w:color w:val="000000"/>
          <w:sz w:val="18"/>
          <w:szCs w:val="18"/>
        </w:rPr>
        <w:t>Poi</w:t>
      </w:r>
      <w:r w:rsidRPr="00100DE9">
        <w:rPr>
          <w:rFonts w:ascii="Simsun" w:hAnsi="Simsun"/>
          <w:color w:val="000000"/>
          <w:sz w:val="18"/>
          <w:szCs w:val="18"/>
        </w:rPr>
        <w:t>搜索结果图层（</w:t>
      </w:r>
      <w:r w:rsidRPr="00100DE9">
        <w:rPr>
          <w:rFonts w:ascii="Simsun" w:hAnsi="Simsun"/>
          <w:color w:val="000000"/>
          <w:sz w:val="18"/>
          <w:szCs w:val="18"/>
        </w:rPr>
        <w:t>PoiOverlay</w:t>
      </w:r>
      <w:r w:rsidRPr="00100DE9">
        <w:rPr>
          <w:rFonts w:ascii="Simsun" w:hAnsi="Simsun"/>
          <w:color w:val="000000"/>
          <w:sz w:val="18"/>
          <w:szCs w:val="18"/>
        </w:rPr>
        <w:t>）：用于显示兴趣点搜索结果的图层；</w:t>
      </w:r>
    </w:p>
    <w:p w:rsidR="00655395" w:rsidRPr="00100DE9" w:rsidRDefault="00655395" w:rsidP="00655395">
      <w:pPr>
        <w:rPr>
          <w:rFonts w:ascii="Simsun" w:hAnsi="Simsun" w:hint="eastAsia"/>
          <w:color w:val="000000"/>
          <w:sz w:val="18"/>
          <w:szCs w:val="18"/>
          <w:shd w:val="clear" w:color="auto" w:fill="FFFFFF"/>
        </w:rPr>
      </w:pPr>
      <w:r w:rsidRPr="00100DE9">
        <w:rPr>
          <w:rFonts w:ascii="Simsun" w:hAnsi="Simsun"/>
          <w:color w:val="000000"/>
          <w:sz w:val="18"/>
          <w:szCs w:val="18"/>
          <w:shd w:val="clear" w:color="auto" w:fill="FFFFFF"/>
        </w:rPr>
        <w:t>自定义图层（</w:t>
      </w:r>
      <w:r w:rsidRPr="00100DE9">
        <w:rPr>
          <w:rFonts w:ascii="Simsun" w:hAnsi="Simsun"/>
          <w:color w:val="000000"/>
          <w:sz w:val="18"/>
          <w:szCs w:val="18"/>
          <w:shd w:val="clear" w:color="auto" w:fill="FFFFFF"/>
        </w:rPr>
        <w:t>ItemizedOverlay</w:t>
      </w:r>
      <w:r w:rsidRPr="00100DE9">
        <w:rPr>
          <w:rFonts w:ascii="Simsun" w:hAnsi="Simsun"/>
          <w:color w:val="000000"/>
          <w:sz w:val="18"/>
          <w:szCs w:val="18"/>
          <w:shd w:val="clear" w:color="auto" w:fill="FFFFFF"/>
        </w:rPr>
        <w:t>）：可将一个或多个兴趣点绘制到地图上，且支持自定义图标（支持动态更新</w:t>
      </w:r>
      <w:r w:rsidRPr="00100DE9">
        <w:rPr>
          <w:rFonts w:ascii="Simsun" w:hAnsi="Simsun"/>
          <w:color w:val="000000"/>
          <w:sz w:val="18"/>
          <w:szCs w:val="18"/>
          <w:shd w:val="clear" w:color="auto" w:fill="FFFFFF"/>
        </w:rPr>
        <w:t>Item</w:t>
      </w:r>
      <w:r w:rsidRPr="00100DE9">
        <w:rPr>
          <w:rFonts w:ascii="Simsun" w:hAnsi="Simsun"/>
          <w:color w:val="000000"/>
          <w:sz w:val="18"/>
          <w:szCs w:val="18"/>
          <w:shd w:val="clear" w:color="auto" w:fill="FFFFFF"/>
        </w:rPr>
        <w:t>位置、图标）</w:t>
      </w:r>
    </w:p>
    <w:p w:rsidR="00655395" w:rsidRPr="00100DE9" w:rsidRDefault="00655395" w:rsidP="00655395">
      <w:r w:rsidRPr="00100DE9">
        <w:rPr>
          <w:rFonts w:ascii="Simsun" w:hAnsi="Simsun" w:hint="eastAsia"/>
          <w:color w:val="000000"/>
          <w:sz w:val="18"/>
          <w:szCs w:val="18"/>
          <w:shd w:val="clear" w:color="auto" w:fill="FFFFFF"/>
        </w:rPr>
        <w:t>注：如果需要给覆盖图层添加点击事件，可重写对应覆盖图层的</w:t>
      </w:r>
      <w:r w:rsidRPr="00100DE9">
        <w:rPr>
          <w:rFonts w:ascii="Simsun" w:hAnsi="Simsun" w:hint="eastAsia"/>
          <w:color w:val="000000"/>
          <w:sz w:val="18"/>
          <w:szCs w:val="18"/>
          <w:shd w:val="clear" w:color="auto" w:fill="FFFFFF"/>
        </w:rPr>
        <w:t xml:space="preserve">onTap() </w:t>
      </w:r>
      <w:r w:rsidRPr="00100DE9">
        <w:rPr>
          <w:rFonts w:ascii="Simsun" w:hAnsi="Simsun" w:hint="eastAsia"/>
          <w:color w:val="000000"/>
          <w:sz w:val="18"/>
          <w:szCs w:val="18"/>
          <w:shd w:val="clear" w:color="auto" w:fill="FFFFFF"/>
        </w:rPr>
        <w:t>方法</w:t>
      </w:r>
    </w:p>
    <w:p w:rsidR="00655395" w:rsidRPr="00100DE9" w:rsidRDefault="00655395" w:rsidP="00655395"/>
    <w:p w:rsidR="00655395" w:rsidRPr="00100DE9" w:rsidRDefault="00655395" w:rsidP="00655395"/>
    <w:p w:rsidR="00655395" w:rsidRPr="00100DE9" w:rsidRDefault="00655395" w:rsidP="00655395">
      <w:pPr>
        <w:widowControl/>
        <w:spacing w:line="500" w:lineRule="atLeast"/>
        <w:ind w:left="840"/>
        <w:rPr>
          <w:rFonts w:ascii="宋体" w:hAnsi="宋体"/>
          <w:kern w:val="0"/>
          <w:szCs w:val="21"/>
        </w:rPr>
      </w:pPr>
      <w:r w:rsidRPr="00100DE9">
        <w:rPr>
          <w:rFonts w:ascii="宋体" w:hAnsi="宋体" w:hint="eastAsia"/>
          <w:kern w:val="0"/>
          <w:szCs w:val="21"/>
        </w:rPr>
        <w:lastRenderedPageBreak/>
        <w:t>（5分）Android中如何实现一键退出？</w:t>
      </w:r>
    </w:p>
    <w:p w:rsidR="00655395" w:rsidRPr="00100DE9" w:rsidRDefault="00655395" w:rsidP="00655395">
      <w:pPr>
        <w:ind w:left="420" w:firstLine="420"/>
      </w:pPr>
      <w:r w:rsidRPr="00100DE9">
        <w:rPr>
          <w:rFonts w:hint="eastAsia"/>
        </w:rPr>
        <w:t>答：定义一个类继承</w:t>
      </w:r>
      <w:r w:rsidRPr="00100DE9">
        <w:rPr>
          <w:rFonts w:hint="eastAsia"/>
        </w:rPr>
        <w:t>Application</w:t>
      </w:r>
      <w:r w:rsidRPr="00100DE9">
        <w:rPr>
          <w:rFonts w:hint="eastAsia"/>
        </w:rPr>
        <w:t>，定义一个集合存放所有的</w:t>
      </w:r>
      <w:r w:rsidRPr="00100DE9">
        <w:rPr>
          <w:rFonts w:hint="eastAsia"/>
        </w:rPr>
        <w:t>activity</w:t>
      </w:r>
      <w:r w:rsidRPr="00100DE9">
        <w:rPr>
          <w:rFonts w:hint="eastAsia"/>
        </w:rPr>
        <w:t>，</w:t>
      </w:r>
      <w:r w:rsidRPr="00100DE9">
        <w:rPr>
          <w:rFonts w:hint="eastAsia"/>
        </w:rPr>
        <w:t xml:space="preserve"> </w:t>
      </w:r>
      <w:r w:rsidRPr="00100DE9">
        <w:rPr>
          <w:rFonts w:hint="eastAsia"/>
        </w:rPr>
        <w:t>定义一个添</w:t>
      </w:r>
    </w:p>
    <w:p w:rsidR="00655395" w:rsidRPr="00100DE9" w:rsidRDefault="00655395" w:rsidP="00655395">
      <w:pPr>
        <w:ind w:left="420" w:firstLine="420"/>
      </w:pPr>
      <w:r w:rsidRPr="00100DE9">
        <w:rPr>
          <w:rFonts w:hint="eastAsia"/>
        </w:rPr>
        <w:t>加的方法，再写一个退出的方法，使用</w:t>
      </w:r>
      <w:r w:rsidRPr="00100DE9">
        <w:rPr>
          <w:rFonts w:hint="eastAsia"/>
        </w:rPr>
        <w:t>for</w:t>
      </w:r>
      <w:r w:rsidRPr="00100DE9">
        <w:rPr>
          <w:rFonts w:hint="eastAsia"/>
        </w:rPr>
        <w:t>循环全部调用</w:t>
      </w:r>
      <w:r w:rsidRPr="00100DE9">
        <w:rPr>
          <w:rFonts w:hint="eastAsia"/>
        </w:rPr>
        <w:t>finish</w:t>
      </w:r>
      <w:r w:rsidRPr="00100DE9">
        <w:rPr>
          <w:rFonts w:hint="eastAsia"/>
        </w:rPr>
        <w:t>方法，然后在每个</w:t>
      </w:r>
    </w:p>
    <w:p w:rsidR="00655395" w:rsidRPr="00100DE9" w:rsidRDefault="00655395" w:rsidP="00655395">
      <w:pPr>
        <w:ind w:left="420" w:firstLine="420"/>
      </w:pPr>
      <w:r w:rsidRPr="00100DE9">
        <w:rPr>
          <w:rFonts w:hint="eastAsia"/>
        </w:rPr>
        <w:t>Activity</w:t>
      </w:r>
      <w:r w:rsidRPr="00100DE9">
        <w:rPr>
          <w:rFonts w:hint="eastAsia"/>
        </w:rPr>
        <w:t>的</w:t>
      </w:r>
      <w:r w:rsidRPr="00100DE9">
        <w:rPr>
          <w:rFonts w:hint="eastAsia"/>
        </w:rPr>
        <w:t>onCreate</w:t>
      </w:r>
      <w:r w:rsidRPr="00100DE9">
        <w:rPr>
          <w:rFonts w:hint="eastAsia"/>
        </w:rPr>
        <w:t>方法中调用自定义类里的添加方法，然后在需要使用一键退出</w:t>
      </w:r>
    </w:p>
    <w:p w:rsidR="00655395" w:rsidRPr="00100DE9" w:rsidRDefault="00655395" w:rsidP="00655395">
      <w:pPr>
        <w:ind w:left="420" w:firstLine="420"/>
      </w:pPr>
      <w:r w:rsidRPr="00100DE9">
        <w:rPr>
          <w:rFonts w:hint="eastAsia"/>
        </w:rPr>
        <w:t>的地方调用类中的退出方法即可。</w:t>
      </w:r>
    </w:p>
    <w:p w:rsidR="00655395" w:rsidRPr="00100DE9" w:rsidRDefault="00655395" w:rsidP="00655395">
      <w:pPr>
        <w:ind w:left="420" w:firstLine="420"/>
      </w:pPr>
    </w:p>
    <w:p w:rsidR="00655395" w:rsidRPr="00100DE9" w:rsidRDefault="00655395" w:rsidP="00655395">
      <w:pPr>
        <w:widowControl/>
        <w:spacing w:line="500" w:lineRule="atLeast"/>
        <w:ind w:left="420" w:firstLine="420"/>
      </w:pPr>
      <w:r w:rsidRPr="00100DE9">
        <w:rPr>
          <w:rFonts w:hint="eastAsia"/>
        </w:rPr>
        <w:t>（</w:t>
      </w:r>
      <w:r w:rsidRPr="00100DE9">
        <w:rPr>
          <w:rFonts w:hint="eastAsia"/>
        </w:rPr>
        <w:t>5</w:t>
      </w:r>
      <w:r w:rsidRPr="00100DE9">
        <w:rPr>
          <w:rFonts w:hint="eastAsia"/>
        </w:rPr>
        <w:t>分）谈谈</w:t>
      </w:r>
      <w:r w:rsidRPr="00100DE9">
        <w:rPr>
          <w:rFonts w:hint="eastAsia"/>
        </w:rPr>
        <w:t>MVC</w:t>
      </w:r>
      <w:r w:rsidRPr="00100DE9">
        <w:rPr>
          <w:rFonts w:hint="eastAsia"/>
        </w:rPr>
        <w:t>在</w:t>
      </w:r>
      <w:r w:rsidRPr="00100DE9">
        <w:rPr>
          <w:rFonts w:hint="eastAsia"/>
        </w:rPr>
        <w:t>Android</w:t>
      </w:r>
      <w:r w:rsidRPr="00100DE9">
        <w:rPr>
          <w:rFonts w:hint="eastAsia"/>
        </w:rPr>
        <w:t>中的应用？</w:t>
      </w:r>
    </w:p>
    <w:p w:rsidR="00655395" w:rsidRPr="00100DE9" w:rsidRDefault="00655395" w:rsidP="00655395">
      <w:pPr>
        <w:ind w:left="420" w:firstLine="420"/>
      </w:pPr>
      <w:r w:rsidRPr="00100DE9">
        <w:rPr>
          <w:rFonts w:hint="eastAsia"/>
        </w:rPr>
        <w:t>答</w:t>
      </w:r>
      <w:r w:rsidRPr="00100DE9">
        <w:rPr>
          <w:rFonts w:hint="eastAsia"/>
        </w:rPr>
        <w:t xml:space="preserve">: </w:t>
      </w:r>
      <w:r w:rsidRPr="00100DE9">
        <w:t>Android</w:t>
      </w:r>
      <w:r w:rsidRPr="00100DE9">
        <w:t>中界面部分也采用了当前比较流行的</w:t>
      </w:r>
      <w:r w:rsidRPr="00100DE9">
        <w:t>MVC</w:t>
      </w:r>
      <w:r w:rsidRPr="00100DE9">
        <w:t>框架</w:t>
      </w:r>
      <w:r w:rsidRPr="00100DE9">
        <w:rPr>
          <w:rFonts w:hint="eastAsia"/>
        </w:rPr>
        <w:t>。</w:t>
      </w:r>
    </w:p>
    <w:p w:rsidR="00655395" w:rsidRPr="00100DE9" w:rsidRDefault="00655395" w:rsidP="00655395">
      <w:pPr>
        <w:ind w:left="420" w:firstLine="420"/>
      </w:pPr>
      <w:r w:rsidRPr="00100DE9">
        <w:t>在</w:t>
      </w:r>
      <w:r w:rsidRPr="00100DE9">
        <w:t>Android</w:t>
      </w:r>
      <w:r w:rsidRPr="00100DE9">
        <w:t>中：</w:t>
      </w:r>
      <w:r w:rsidRPr="00100DE9">
        <w:t xml:space="preserve"> </w:t>
      </w:r>
    </w:p>
    <w:p w:rsidR="00655395" w:rsidRPr="00100DE9" w:rsidRDefault="00655395" w:rsidP="00655395">
      <w:pPr>
        <w:ind w:left="420" w:firstLineChars="200" w:firstLine="420"/>
      </w:pPr>
      <w:r w:rsidRPr="00100DE9">
        <w:t xml:space="preserve">1) </w:t>
      </w:r>
      <w:r w:rsidRPr="00100DE9">
        <w:t>视图层（</w:t>
      </w:r>
      <w:r w:rsidRPr="00100DE9">
        <w:t>View</w:t>
      </w:r>
      <w:r w:rsidRPr="00100DE9">
        <w:t>）：一般采用</w:t>
      </w:r>
      <w:r w:rsidRPr="00100DE9">
        <w:t>XML</w:t>
      </w:r>
      <w:r w:rsidRPr="00100DE9">
        <w:t>文件进行界面的描述，使用的时候可以非常方</w:t>
      </w:r>
    </w:p>
    <w:p w:rsidR="00655395" w:rsidRPr="00100DE9" w:rsidRDefault="00655395" w:rsidP="00655395">
      <w:pPr>
        <w:ind w:left="420" w:firstLineChars="200" w:firstLine="420"/>
      </w:pPr>
      <w:r w:rsidRPr="00100DE9">
        <w:t>便的引入。也可以使用</w:t>
      </w:r>
      <w:r w:rsidRPr="00100DE9">
        <w:t>JavaScript+HTML</w:t>
      </w:r>
      <w:r w:rsidRPr="00100DE9">
        <w:t>等的方式作为</w:t>
      </w:r>
      <w:r w:rsidRPr="00100DE9">
        <w:t>View</w:t>
      </w:r>
      <w:r w:rsidRPr="00100DE9">
        <w:t>层，</w:t>
      </w:r>
      <w:r w:rsidRPr="00100DE9">
        <w:rPr>
          <w:rFonts w:hint="eastAsia"/>
        </w:rPr>
        <w:t>通过</w:t>
      </w:r>
      <w:r w:rsidRPr="00100DE9">
        <w:rPr>
          <w:rFonts w:hint="eastAsia"/>
        </w:rPr>
        <w:t>WebView</w:t>
      </w:r>
      <w:r w:rsidRPr="00100DE9">
        <w:rPr>
          <w:rFonts w:hint="eastAsia"/>
        </w:rPr>
        <w:t>组</w:t>
      </w:r>
    </w:p>
    <w:p w:rsidR="00655395" w:rsidRPr="00100DE9" w:rsidRDefault="00655395" w:rsidP="00655395">
      <w:pPr>
        <w:ind w:left="420" w:firstLineChars="200" w:firstLine="420"/>
      </w:pPr>
      <w:r w:rsidRPr="00100DE9">
        <w:rPr>
          <w:rFonts w:hint="eastAsia"/>
        </w:rPr>
        <w:t>件加载</w:t>
      </w:r>
      <w:r w:rsidRPr="00100DE9">
        <w:rPr>
          <w:rFonts w:hint="eastAsia"/>
        </w:rPr>
        <w:t>,</w:t>
      </w:r>
      <w:r w:rsidRPr="00100DE9">
        <w:rPr>
          <w:rFonts w:hint="eastAsia"/>
        </w:rPr>
        <w:t>同时可以实现</w:t>
      </w:r>
      <w:r w:rsidRPr="00100DE9">
        <w:t>Java</w:t>
      </w:r>
      <w:r w:rsidRPr="00100DE9">
        <w:t>和</w:t>
      </w:r>
      <w:r w:rsidRPr="00100DE9">
        <w:t>JavaScript</w:t>
      </w:r>
      <w:r w:rsidRPr="00100DE9">
        <w:t>之间的通信。</w:t>
      </w:r>
      <w:r w:rsidRPr="00100DE9">
        <w:t xml:space="preserve">     </w:t>
      </w:r>
    </w:p>
    <w:p w:rsidR="00655395" w:rsidRPr="00100DE9" w:rsidRDefault="00655395" w:rsidP="00655395">
      <w:pPr>
        <w:ind w:left="420" w:firstLineChars="200" w:firstLine="420"/>
      </w:pPr>
      <w:r w:rsidRPr="00100DE9">
        <w:t xml:space="preserve">2) </w:t>
      </w:r>
      <w:r w:rsidRPr="00100DE9">
        <w:t>控制层（</w:t>
      </w:r>
      <w:r w:rsidRPr="00100DE9">
        <w:t>Controller</w:t>
      </w:r>
      <w:r w:rsidRPr="00100DE9">
        <w:t>）：这句话也就暗含了不要在</w:t>
      </w:r>
      <w:r w:rsidRPr="00100DE9">
        <w:t>Acitivity</w:t>
      </w:r>
      <w:r w:rsidRPr="00100DE9">
        <w:t>中写代码，要通过</w:t>
      </w:r>
      <w:r w:rsidRPr="00100DE9">
        <w:t>Activity</w:t>
      </w:r>
    </w:p>
    <w:p w:rsidR="00655395" w:rsidRPr="00100DE9" w:rsidRDefault="00655395" w:rsidP="00655395">
      <w:pPr>
        <w:ind w:left="420" w:firstLineChars="200" w:firstLine="420"/>
      </w:pPr>
      <w:r w:rsidRPr="00100DE9">
        <w:t>交割</w:t>
      </w:r>
      <w:r w:rsidRPr="00100DE9">
        <w:t>Model</w:t>
      </w:r>
      <w:r w:rsidRPr="00100DE9">
        <w:t>业务逻辑层处理，这样做的另外一个原因是</w:t>
      </w:r>
      <w:r w:rsidRPr="00100DE9">
        <w:t>Android</w:t>
      </w:r>
      <w:r w:rsidRPr="00100DE9">
        <w:t>中的</w:t>
      </w:r>
      <w:r w:rsidRPr="00100DE9">
        <w:t>Acitivity</w:t>
      </w:r>
      <w:r w:rsidRPr="00100DE9">
        <w:t>的响</w:t>
      </w:r>
    </w:p>
    <w:p w:rsidR="00655395" w:rsidRPr="00100DE9" w:rsidRDefault="00655395" w:rsidP="00655395">
      <w:pPr>
        <w:ind w:left="420" w:firstLineChars="200" w:firstLine="420"/>
      </w:pPr>
      <w:r w:rsidRPr="00100DE9">
        <w:t>应时间是</w:t>
      </w:r>
      <w:r w:rsidRPr="00100DE9">
        <w:t>5s</w:t>
      </w:r>
      <w:r w:rsidRPr="00100DE9">
        <w:t>，如果耗时的操作放在这里，</w:t>
      </w:r>
      <w:r w:rsidRPr="00100DE9">
        <w:rPr>
          <w:rFonts w:hint="eastAsia"/>
        </w:rPr>
        <w:t>An</w:t>
      </w:r>
      <w:r w:rsidRPr="00100DE9">
        <w:t>droid</w:t>
      </w:r>
      <w:r w:rsidRPr="00100DE9">
        <w:t>的控制层的重任通常落在了众多</w:t>
      </w:r>
    </w:p>
    <w:p w:rsidR="00655395" w:rsidRPr="00100DE9" w:rsidRDefault="00655395" w:rsidP="00655395">
      <w:pPr>
        <w:ind w:left="420" w:firstLineChars="200" w:firstLine="420"/>
      </w:pPr>
      <w:r w:rsidRPr="00100DE9">
        <w:t>的</w:t>
      </w:r>
      <w:r w:rsidRPr="00100DE9">
        <w:t>Acitvity</w:t>
      </w:r>
      <w:r w:rsidRPr="00100DE9">
        <w:t>的肩上，程序就很容易被回收掉。</w:t>
      </w:r>
    </w:p>
    <w:p w:rsidR="00655395" w:rsidRPr="00100DE9" w:rsidRDefault="00655395" w:rsidP="00655395">
      <w:pPr>
        <w:numPr>
          <w:ilvl w:val="0"/>
          <w:numId w:val="30"/>
        </w:numPr>
        <w:ind w:left="420" w:firstLine="420"/>
      </w:pPr>
      <w:r w:rsidRPr="00100DE9">
        <w:t>模型层（</w:t>
      </w:r>
      <w:r w:rsidRPr="00100DE9">
        <w:t>Model</w:t>
      </w:r>
      <w:r w:rsidRPr="00100DE9">
        <w:t>）：对数据库的操作、对网络等的操作都应该在</w:t>
      </w:r>
      <w:r w:rsidRPr="00100DE9">
        <w:t>Model</w:t>
      </w:r>
      <w:r w:rsidRPr="00100DE9">
        <w:t>里面处理，</w:t>
      </w:r>
    </w:p>
    <w:p w:rsidR="00655395" w:rsidRPr="00100DE9" w:rsidRDefault="00655395" w:rsidP="00655395">
      <w:pPr>
        <w:ind w:left="840"/>
      </w:pPr>
      <w:r w:rsidRPr="00100DE9">
        <w:t>当然对业务计算等操作也是必须放在的该层的。</w:t>
      </w:r>
      <w:r w:rsidRPr="00100DE9">
        <w:br/>
        <w:t xml:space="preserve">      </w:t>
      </w:r>
      <w:r w:rsidRPr="00100DE9">
        <w:t>在</w:t>
      </w:r>
      <w:r w:rsidRPr="00100DE9">
        <w:t>Android SDK</w:t>
      </w:r>
      <w:r w:rsidRPr="00100DE9">
        <w:t>中的数据绑定，也都是采用了与</w:t>
      </w:r>
      <w:r w:rsidRPr="00100DE9">
        <w:t>MVC</w:t>
      </w:r>
      <w:r w:rsidRPr="00100DE9">
        <w:t>框架类似的方法来显示数据。在控制层上将数据按照视图模型的要求（也就是</w:t>
      </w:r>
      <w:r w:rsidRPr="00100DE9">
        <w:t>Android SDK</w:t>
      </w:r>
      <w:r w:rsidRPr="00100DE9">
        <w:t>中的</w:t>
      </w:r>
      <w:r w:rsidRPr="00100DE9">
        <w:t>Adapter</w:t>
      </w:r>
      <w:r w:rsidRPr="00100DE9">
        <w:t>）封装就可以直接在视图模型上显示了，从而实现了数据绑定。比如显示</w:t>
      </w:r>
      <w:r w:rsidRPr="00100DE9">
        <w:t>Cursor</w:t>
      </w:r>
      <w:r w:rsidRPr="00100DE9">
        <w:t>中所有数据的</w:t>
      </w:r>
      <w:r w:rsidRPr="00100DE9">
        <w:t>ListActivity</w:t>
      </w:r>
      <w:r w:rsidRPr="00100DE9">
        <w:t>，其视图层就是一个</w:t>
      </w:r>
      <w:r w:rsidRPr="00100DE9">
        <w:t>ListView</w:t>
      </w:r>
      <w:r w:rsidRPr="00100DE9">
        <w:t>，将数据封装为</w:t>
      </w:r>
      <w:r w:rsidRPr="00100DE9">
        <w:t>ListAdapter</w:t>
      </w:r>
      <w:r w:rsidRPr="00100DE9">
        <w:t>，并传递给</w:t>
      </w:r>
      <w:r w:rsidRPr="00100DE9">
        <w:t>ListView</w:t>
      </w:r>
      <w:r w:rsidRPr="00100DE9">
        <w:t>，数据就在</w:t>
      </w:r>
      <w:r w:rsidRPr="00100DE9">
        <w:t>ListView</w:t>
      </w:r>
      <w:r w:rsidRPr="00100DE9">
        <w:t>中</w:t>
      </w:r>
      <w:r w:rsidRPr="00100DE9">
        <w:rPr>
          <w:rFonts w:hint="eastAsia"/>
        </w:rPr>
        <w:t>显示</w:t>
      </w:r>
      <w:r w:rsidRPr="00100DE9">
        <w:t>。</w:t>
      </w:r>
    </w:p>
    <w:p w:rsidR="00655395" w:rsidRPr="00100DE9" w:rsidRDefault="00655395" w:rsidP="00655395">
      <w:pPr>
        <w:widowControl/>
        <w:spacing w:line="500" w:lineRule="atLeast"/>
        <w:ind w:left="840"/>
        <w:rPr>
          <w:rFonts w:ascii="宋体" w:hAnsi="宋体"/>
          <w:kern w:val="0"/>
          <w:szCs w:val="21"/>
        </w:rPr>
      </w:pP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灵活运用Java编程规范进行项目开发</w:t>
      </w:r>
    </w:p>
    <w:p w:rsidR="00655395" w:rsidRPr="00100DE9" w:rsidRDefault="00655395" w:rsidP="00655395">
      <w:pPr>
        <w:autoSpaceDE w:val="0"/>
        <w:autoSpaceDN w:val="0"/>
        <w:adjustRightInd w:val="0"/>
        <w:spacing w:line="280" w:lineRule="exact"/>
        <w:ind w:left="420" w:firstLine="420"/>
        <w:rPr>
          <w:rFonts w:ascii="宋体" w:hAnsi="宋体"/>
        </w:rPr>
      </w:pPr>
      <w:r w:rsidRPr="00100DE9">
        <w:rPr>
          <w:rFonts w:ascii="宋体" w:hAnsi="宋体" w:hint="eastAsia"/>
        </w:rPr>
        <w:t>（4分多选）下列有关开发中，遵循的编程规范中，描述正确的有：（ABCD）</w:t>
      </w:r>
    </w:p>
    <w:p w:rsidR="00655395" w:rsidRPr="00100DE9" w:rsidRDefault="00655395" w:rsidP="00655395">
      <w:pPr>
        <w:numPr>
          <w:ilvl w:val="0"/>
          <w:numId w:val="31"/>
        </w:numPr>
        <w:autoSpaceDE w:val="0"/>
        <w:autoSpaceDN w:val="0"/>
        <w:adjustRightInd w:val="0"/>
        <w:spacing w:line="280" w:lineRule="exact"/>
        <w:ind w:left="840" w:firstLine="420"/>
        <w:rPr>
          <w:rFonts w:ascii="宋体" w:hAnsi="宋体"/>
        </w:rPr>
      </w:pPr>
      <w:r w:rsidRPr="00100DE9">
        <w:rPr>
          <w:rFonts w:ascii="宋体" w:hAnsi="宋体" w:hint="eastAsia"/>
        </w:rPr>
        <w:t>一 个唯一包名的前缀总是全部小写的ASCII字母并且是一个顶级域名，通常</w:t>
      </w:r>
    </w:p>
    <w:p w:rsidR="00655395" w:rsidRPr="00100DE9" w:rsidRDefault="00655395" w:rsidP="00655395">
      <w:pPr>
        <w:autoSpaceDE w:val="0"/>
        <w:autoSpaceDN w:val="0"/>
        <w:adjustRightInd w:val="0"/>
        <w:spacing w:line="280" w:lineRule="exact"/>
        <w:ind w:left="1260"/>
        <w:rPr>
          <w:rFonts w:ascii="宋体" w:hAnsi="宋体"/>
        </w:rPr>
      </w:pPr>
      <w:r w:rsidRPr="00100DE9">
        <w:rPr>
          <w:rFonts w:ascii="宋体" w:hAnsi="宋体" w:hint="eastAsia"/>
        </w:rPr>
        <w:t>是com，edu，gov，mil，net，org，或1981年ISO 3166标准所指定的标识国家的英文双字符代码</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B.类名是个一名词，采用大小写混合的方式，每个单词的首字母大写。尽量使</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你的类名简洁而富于描述。使用完整单词，避免缩写词(除非该缩写词被更广</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泛使用，像URL，HTML)</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C.方法名是一个动词，采用大小写混合的方式，第一个单词的首字母小写，其</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后单词的首字母大写</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D.所有实例，包括类，类常量，均采用大小写混合的方式，第一个单词的首字</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母小写，其后单词的首字母大写。变量名不应以下划线或美元符号开头，尽管</w:t>
      </w:r>
    </w:p>
    <w:p w:rsidR="00655395" w:rsidRPr="00100DE9" w:rsidRDefault="00655395" w:rsidP="00655395">
      <w:pPr>
        <w:autoSpaceDE w:val="0"/>
        <w:autoSpaceDN w:val="0"/>
        <w:adjustRightInd w:val="0"/>
        <w:spacing w:line="280" w:lineRule="exact"/>
        <w:ind w:left="840" w:firstLine="420"/>
        <w:rPr>
          <w:rFonts w:ascii="宋体" w:hAnsi="宋体"/>
        </w:rPr>
      </w:pPr>
      <w:r w:rsidRPr="00100DE9">
        <w:rPr>
          <w:rFonts w:ascii="宋体" w:hAnsi="宋体" w:hint="eastAsia"/>
        </w:rPr>
        <w:t>这在语法上是允许的。</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掌握企业项目的开发流程</w:t>
      </w:r>
    </w:p>
    <w:p w:rsidR="00655395" w:rsidRPr="00100DE9" w:rsidRDefault="00655395" w:rsidP="00655395">
      <w:pPr>
        <w:widowControl/>
        <w:spacing w:line="500" w:lineRule="atLeast"/>
        <w:ind w:left="840"/>
        <w:rPr>
          <w:rFonts w:ascii="宋体" w:hAnsi="宋体"/>
          <w:kern w:val="0"/>
          <w:szCs w:val="21"/>
        </w:rPr>
      </w:pPr>
      <w:r w:rsidRPr="00100DE9">
        <w:rPr>
          <w:rFonts w:ascii="宋体" w:hAnsi="宋体" w:hint="eastAsia"/>
          <w:kern w:val="0"/>
          <w:szCs w:val="21"/>
        </w:rPr>
        <w:t>（简单10分）简述一下企业项目的开发流程？</w:t>
      </w:r>
    </w:p>
    <w:p w:rsidR="00655395" w:rsidRPr="00100DE9" w:rsidRDefault="00655395" w:rsidP="00655395">
      <w:pPr>
        <w:ind w:left="420" w:firstLine="420"/>
      </w:pPr>
      <w:r w:rsidRPr="00100DE9">
        <w:rPr>
          <w:rFonts w:hint="eastAsia"/>
        </w:rPr>
        <w:t>答：项目的开发流程：立项，需求，设计（规模），开发，测试，上线，维护。</w:t>
      </w:r>
    </w:p>
    <w:p w:rsidR="00655395" w:rsidRPr="00100DE9" w:rsidRDefault="00655395" w:rsidP="00655395">
      <w:pPr>
        <w:ind w:left="420" w:firstLine="420"/>
      </w:pPr>
      <w:r w:rsidRPr="00100DE9">
        <w:rPr>
          <w:rFonts w:hint="eastAsia"/>
        </w:rPr>
        <w:t>立项：主要确定软件的开发目标及其可行性</w:t>
      </w:r>
    </w:p>
    <w:p w:rsidR="00655395" w:rsidRPr="00100DE9" w:rsidRDefault="00655395" w:rsidP="00655395">
      <w:pPr>
        <w:ind w:left="420" w:firstLine="420"/>
      </w:pPr>
      <w:r w:rsidRPr="00100DE9">
        <w:rPr>
          <w:rFonts w:hint="eastAsia"/>
        </w:rPr>
        <w:t>需求：对软件需要实现的各个功能进行详细分析</w:t>
      </w:r>
    </w:p>
    <w:p w:rsidR="00655395" w:rsidRPr="00100DE9" w:rsidRDefault="00655395" w:rsidP="00655395">
      <w:pPr>
        <w:ind w:left="420" w:firstLine="420"/>
      </w:pPr>
      <w:r w:rsidRPr="00100DE9">
        <w:rPr>
          <w:rFonts w:hint="eastAsia"/>
        </w:rPr>
        <w:lastRenderedPageBreak/>
        <w:t>软件设计：对整个软件系统进行设计，软件设计一般分为总体设计</w:t>
      </w:r>
      <w:r w:rsidRPr="00100DE9">
        <w:rPr>
          <w:rFonts w:hint="eastAsia"/>
        </w:rPr>
        <w:t>(</w:t>
      </w:r>
      <w:r w:rsidRPr="00100DE9">
        <w:rPr>
          <w:rFonts w:hint="eastAsia"/>
        </w:rPr>
        <w:t>原型设计</w:t>
      </w:r>
    </w:p>
    <w:p w:rsidR="00655395" w:rsidRPr="00100DE9" w:rsidRDefault="00655395" w:rsidP="00655395">
      <w:pPr>
        <w:ind w:left="420" w:firstLine="420"/>
      </w:pPr>
      <w:r w:rsidRPr="00100DE9">
        <w:rPr>
          <w:rFonts w:hint="eastAsia"/>
        </w:rPr>
        <w:t xml:space="preserve"> Dreamweaver )</w:t>
      </w:r>
      <w:r w:rsidRPr="00100DE9">
        <w:rPr>
          <w:rFonts w:hint="eastAsia"/>
        </w:rPr>
        <w:t>和详细设计</w:t>
      </w:r>
      <w:r w:rsidRPr="00100DE9">
        <w:rPr>
          <w:rFonts w:hint="eastAsia"/>
        </w:rPr>
        <w:t>(</w:t>
      </w:r>
      <w:r w:rsidRPr="00100DE9">
        <w:rPr>
          <w:rFonts w:hint="eastAsia"/>
        </w:rPr>
        <w:t>类设计</w:t>
      </w:r>
      <w:r w:rsidRPr="00100DE9">
        <w:rPr>
          <w:rFonts w:hint="eastAsia"/>
        </w:rPr>
        <w:t>Rational Rose (IBM))</w:t>
      </w:r>
      <w:r w:rsidRPr="00100DE9">
        <w:rPr>
          <w:rFonts w:hint="eastAsia"/>
        </w:rPr>
        <w:t>。如原型设计</w:t>
      </w:r>
      <w:r w:rsidRPr="00100DE9">
        <w:rPr>
          <w:rFonts w:hint="eastAsia"/>
        </w:rPr>
        <w:t>Acure</w:t>
      </w:r>
      <w:r w:rsidRPr="00100DE9">
        <w:rPr>
          <w:rFonts w:hint="eastAsia"/>
        </w:rPr>
        <w:t>，系统</w:t>
      </w:r>
    </w:p>
    <w:p w:rsidR="00655395" w:rsidRPr="00100DE9" w:rsidRDefault="00655395" w:rsidP="00655395">
      <w:pPr>
        <w:ind w:left="420" w:firstLine="420"/>
      </w:pPr>
      <w:r w:rsidRPr="00100DE9">
        <w:rPr>
          <w:rFonts w:hint="eastAsia"/>
        </w:rPr>
        <w:t>框架设计，数据库设计</w:t>
      </w:r>
      <w:r w:rsidRPr="00100DE9">
        <w:rPr>
          <w:rFonts w:hint="eastAsia"/>
        </w:rPr>
        <w:t>( PowerDesigner)</w:t>
      </w:r>
      <w:r w:rsidRPr="00100DE9">
        <w:rPr>
          <w:rFonts w:hint="eastAsia"/>
        </w:rPr>
        <w:t>等等。</w:t>
      </w:r>
    </w:p>
    <w:p w:rsidR="00655395" w:rsidRPr="00100DE9" w:rsidRDefault="00655395" w:rsidP="00655395">
      <w:pPr>
        <w:ind w:left="420" w:firstLine="420"/>
      </w:pPr>
      <w:r w:rsidRPr="00100DE9">
        <w:rPr>
          <w:rFonts w:hint="eastAsia"/>
        </w:rPr>
        <w:t>开发</w:t>
      </w:r>
      <w:r w:rsidRPr="00100DE9">
        <w:rPr>
          <w:rFonts w:hint="eastAsia"/>
        </w:rPr>
        <w:t>:</w:t>
      </w:r>
      <w:r w:rsidRPr="00100DE9">
        <w:rPr>
          <w:rFonts w:hint="eastAsia"/>
        </w:rPr>
        <w:t>进行功能的实现与调试</w:t>
      </w:r>
    </w:p>
    <w:p w:rsidR="00655395" w:rsidRPr="00100DE9" w:rsidRDefault="00655395" w:rsidP="00655395">
      <w:pPr>
        <w:ind w:left="420" w:firstLine="420"/>
      </w:pPr>
      <w:r w:rsidRPr="00100DE9">
        <w:rPr>
          <w:rFonts w:hint="eastAsia"/>
        </w:rPr>
        <w:t>测试：发现软件在整个设计过程中存在的问题并加以纠正（整个测试过程分单元测</w:t>
      </w:r>
    </w:p>
    <w:p w:rsidR="00655395" w:rsidRPr="00100DE9" w:rsidRDefault="00655395" w:rsidP="00655395">
      <w:pPr>
        <w:ind w:left="420" w:firstLine="420"/>
      </w:pPr>
      <w:r w:rsidRPr="00100DE9">
        <w:rPr>
          <w:rFonts w:hint="eastAsia"/>
        </w:rPr>
        <w:t>试、组装测试以及系统测试三个阶段进行。测试的方法主要有白盒测试和黑盒测试</w:t>
      </w:r>
    </w:p>
    <w:p w:rsidR="00655395" w:rsidRPr="00100DE9" w:rsidRDefault="00655395" w:rsidP="00655395">
      <w:pPr>
        <w:ind w:left="420" w:firstLine="420"/>
      </w:pPr>
      <w:r w:rsidRPr="00100DE9">
        <w:rPr>
          <w:rFonts w:hint="eastAsia"/>
        </w:rPr>
        <w:t>两种。）</w:t>
      </w:r>
    </w:p>
    <w:p w:rsidR="00655395" w:rsidRPr="00100DE9" w:rsidRDefault="00655395" w:rsidP="00655395">
      <w:pPr>
        <w:ind w:left="420" w:firstLine="420"/>
      </w:pPr>
      <w:r w:rsidRPr="00100DE9">
        <w:rPr>
          <w:rFonts w:hint="eastAsia"/>
        </w:rPr>
        <w:t>上线：软件交付使用，试运行</w:t>
      </w:r>
    </w:p>
    <w:p w:rsidR="00655395" w:rsidRPr="00100DE9" w:rsidRDefault="00655395" w:rsidP="00655395">
      <w:pPr>
        <w:ind w:left="420" w:firstLine="420"/>
      </w:pPr>
      <w:r w:rsidRPr="00100DE9">
        <w:rPr>
          <w:rFonts w:hint="eastAsia"/>
        </w:rPr>
        <w:t>软件维护：软件维护是软件生命周期中持续时间最长的阶段。</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了解软件生命周期模型以及类别</w:t>
      </w:r>
    </w:p>
    <w:p w:rsidR="00655395" w:rsidRPr="00100DE9" w:rsidRDefault="00655395" w:rsidP="00655395">
      <w:pPr>
        <w:widowControl/>
        <w:spacing w:line="500" w:lineRule="atLeast"/>
        <w:ind w:left="420" w:firstLine="420"/>
        <w:rPr>
          <w:rFonts w:ascii="宋体" w:hAnsi="宋体"/>
          <w:kern w:val="0"/>
          <w:szCs w:val="21"/>
        </w:rPr>
      </w:pPr>
      <w:r w:rsidRPr="00100DE9">
        <w:rPr>
          <w:rFonts w:ascii="宋体" w:hAnsi="宋体" w:hint="eastAsia"/>
          <w:kern w:val="0"/>
          <w:szCs w:val="21"/>
        </w:rPr>
        <w:t>（简答5分）软件生命周期模型有哪些？</w:t>
      </w:r>
    </w:p>
    <w:p w:rsidR="00655395" w:rsidRPr="00100DE9" w:rsidRDefault="00655395" w:rsidP="00655395">
      <w:pPr>
        <w:ind w:left="420" w:firstLine="420"/>
      </w:pPr>
      <w:r w:rsidRPr="00100DE9">
        <w:rPr>
          <w:rFonts w:hint="eastAsia"/>
        </w:rPr>
        <w:t>答：软件开发模型是指软件开发全部过程、活动和任务的结构框架。软件开发包括</w:t>
      </w:r>
    </w:p>
    <w:p w:rsidR="00655395" w:rsidRPr="00100DE9" w:rsidRDefault="00655395" w:rsidP="00655395">
      <w:pPr>
        <w:ind w:left="420" w:firstLine="420"/>
      </w:pPr>
      <w:r w:rsidRPr="00100DE9">
        <w:rPr>
          <w:rFonts w:hint="eastAsia"/>
        </w:rPr>
        <w:t xml:space="preserve">　　需求、设计、编码和测试等阶段，有时也包括维护阶段。</w:t>
      </w:r>
      <w:r w:rsidRPr="00100DE9">
        <w:rPr>
          <w:rFonts w:hint="eastAsia"/>
        </w:rPr>
        <w:t xml:space="preserve"> </w:t>
      </w:r>
      <w:r w:rsidRPr="00100DE9">
        <w:rPr>
          <w:rFonts w:hint="eastAsia"/>
        </w:rPr>
        <w:t>软件开发模型能清</w:t>
      </w:r>
      <w:r w:rsidRPr="00100DE9">
        <w:rPr>
          <w:rFonts w:hint="eastAsia"/>
        </w:rPr>
        <w:tab/>
      </w:r>
      <w:r w:rsidRPr="00100DE9">
        <w:rPr>
          <w:rFonts w:hint="eastAsia"/>
        </w:rPr>
        <w:tab/>
      </w:r>
      <w:r w:rsidRPr="00100DE9">
        <w:rPr>
          <w:rFonts w:hint="eastAsia"/>
        </w:rPr>
        <w:t>晰、直观地表达软件开发全过程，明确规定了要完成的主要活动和任务，用来</w:t>
      </w:r>
    </w:p>
    <w:p w:rsidR="00655395" w:rsidRPr="00100DE9" w:rsidRDefault="00655395" w:rsidP="00655395">
      <w:pPr>
        <w:ind w:left="840" w:firstLine="420"/>
      </w:pPr>
      <w:r w:rsidRPr="00100DE9">
        <w:rPr>
          <w:rFonts w:hint="eastAsia"/>
        </w:rPr>
        <w:t>作为软件项目工作的基础。</w:t>
      </w:r>
      <w:r w:rsidRPr="00100DE9">
        <w:rPr>
          <w:rFonts w:hint="eastAsia"/>
        </w:rPr>
        <w:t xml:space="preserve"> </w:t>
      </w:r>
      <w:r w:rsidRPr="00100DE9">
        <w:rPr>
          <w:rFonts w:hint="eastAsia"/>
        </w:rPr>
        <w:t>常见的模型有：瀑布模型、迭代模型、快速原型</w:t>
      </w:r>
    </w:p>
    <w:p w:rsidR="00655395" w:rsidRPr="00100DE9" w:rsidRDefault="00655395" w:rsidP="00655395">
      <w:pPr>
        <w:ind w:left="840" w:firstLine="420"/>
      </w:pPr>
      <w:r w:rsidRPr="00100DE9">
        <w:rPr>
          <w:rFonts w:hint="eastAsia"/>
        </w:rPr>
        <w:t>模型。</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掌握Fragment的使用</w:t>
      </w:r>
    </w:p>
    <w:p w:rsidR="00655395" w:rsidRPr="00100DE9" w:rsidRDefault="00655395" w:rsidP="00655395">
      <w:pPr>
        <w:widowControl/>
        <w:spacing w:line="500" w:lineRule="atLeast"/>
        <w:ind w:left="840"/>
        <w:rPr>
          <w:rFonts w:ascii="宋体" w:hAnsi="宋体"/>
          <w:kern w:val="0"/>
          <w:szCs w:val="21"/>
        </w:rPr>
      </w:pPr>
      <w:r w:rsidRPr="00100DE9">
        <w:rPr>
          <w:rFonts w:ascii="宋体" w:hAnsi="宋体" w:hint="eastAsia"/>
          <w:kern w:val="0"/>
          <w:szCs w:val="21"/>
        </w:rPr>
        <w:t>（10分）Activity的 onSaveInstanceState() 和 onRestoreInstanceState()区别？</w:t>
      </w:r>
    </w:p>
    <w:p w:rsidR="00655395" w:rsidRPr="00100DE9" w:rsidRDefault="00655395" w:rsidP="00655395">
      <w:pPr>
        <w:ind w:left="420" w:firstLine="420"/>
      </w:pPr>
      <w:r w:rsidRPr="00100DE9">
        <w:rPr>
          <w:rFonts w:hint="eastAsia"/>
        </w:rPr>
        <w:t>答</w:t>
      </w:r>
      <w:r w:rsidRPr="00100DE9">
        <w:rPr>
          <w:rFonts w:hint="eastAsia"/>
        </w:rPr>
        <w:t>: Activity</w:t>
      </w:r>
      <w:r w:rsidRPr="00100DE9">
        <w:rPr>
          <w:rFonts w:hint="eastAsia"/>
        </w:rPr>
        <w:t>的</w:t>
      </w:r>
      <w:r w:rsidRPr="00100DE9">
        <w:rPr>
          <w:rFonts w:hint="eastAsia"/>
        </w:rPr>
        <w:t xml:space="preserve"> onSaveInstanceState() </w:t>
      </w:r>
      <w:r w:rsidRPr="00100DE9">
        <w:rPr>
          <w:rFonts w:hint="eastAsia"/>
        </w:rPr>
        <w:t>和</w:t>
      </w:r>
      <w:r w:rsidRPr="00100DE9">
        <w:rPr>
          <w:rFonts w:hint="eastAsia"/>
        </w:rPr>
        <w:t xml:space="preserve"> onRestoreInstanceState()</w:t>
      </w:r>
      <w:r w:rsidRPr="00100DE9">
        <w:rPr>
          <w:rFonts w:hint="eastAsia"/>
        </w:rPr>
        <w:t>并不是生命周期方</w:t>
      </w:r>
    </w:p>
    <w:p w:rsidR="00655395" w:rsidRPr="00100DE9" w:rsidRDefault="00655395" w:rsidP="00655395">
      <w:pPr>
        <w:ind w:left="420" w:firstLine="420"/>
      </w:pPr>
      <w:r w:rsidRPr="00100DE9">
        <w:rPr>
          <w:rFonts w:hint="eastAsia"/>
        </w:rPr>
        <w:t>法，它们不同于</w:t>
      </w:r>
      <w:r w:rsidRPr="00100DE9">
        <w:rPr>
          <w:rFonts w:hint="eastAsia"/>
        </w:rPr>
        <w:t xml:space="preserve"> onCreate()</w:t>
      </w:r>
      <w:r w:rsidRPr="00100DE9">
        <w:rPr>
          <w:rFonts w:hint="eastAsia"/>
        </w:rPr>
        <w:t>、</w:t>
      </w:r>
      <w:r w:rsidRPr="00100DE9">
        <w:rPr>
          <w:rFonts w:hint="eastAsia"/>
        </w:rPr>
        <w:t>onPause()</w:t>
      </w:r>
      <w:r w:rsidRPr="00100DE9">
        <w:rPr>
          <w:rFonts w:hint="eastAsia"/>
        </w:rPr>
        <w:t>等生命周期方法，它们并不一定会被触发。</w:t>
      </w:r>
    </w:p>
    <w:p w:rsidR="00655395" w:rsidRPr="00100DE9" w:rsidRDefault="00655395" w:rsidP="00655395">
      <w:pPr>
        <w:ind w:left="420" w:firstLine="420"/>
      </w:pPr>
      <w:r w:rsidRPr="00100DE9">
        <w:rPr>
          <w:rFonts w:hint="eastAsia"/>
        </w:rPr>
        <w:t>当应用遇到意外情况（如：内存不足、用户直接按</w:t>
      </w:r>
      <w:r w:rsidRPr="00100DE9">
        <w:rPr>
          <w:rFonts w:hint="eastAsia"/>
        </w:rPr>
        <w:t>Home</w:t>
      </w:r>
      <w:r w:rsidRPr="00100DE9">
        <w:rPr>
          <w:rFonts w:hint="eastAsia"/>
        </w:rPr>
        <w:t>键）由系统销毁一个</w:t>
      </w:r>
      <w:r w:rsidRPr="00100DE9">
        <w:rPr>
          <w:rFonts w:hint="eastAsia"/>
        </w:rPr>
        <w:t>Activity</w:t>
      </w:r>
    </w:p>
    <w:p w:rsidR="00655395" w:rsidRPr="00100DE9" w:rsidRDefault="00655395" w:rsidP="00655395">
      <w:pPr>
        <w:ind w:left="420" w:firstLine="420"/>
      </w:pPr>
      <w:r w:rsidRPr="00100DE9">
        <w:rPr>
          <w:rFonts w:hint="eastAsia"/>
        </w:rPr>
        <w:t>时，</w:t>
      </w:r>
      <w:r w:rsidRPr="00100DE9">
        <w:rPr>
          <w:rFonts w:hint="eastAsia"/>
        </w:rPr>
        <w:t xml:space="preserve">onSaveInstanceState() </w:t>
      </w:r>
      <w:r w:rsidRPr="00100DE9">
        <w:rPr>
          <w:rFonts w:hint="eastAsia"/>
        </w:rPr>
        <w:t>会被调用。但是当用户主动去销毁一个</w:t>
      </w:r>
      <w:r w:rsidRPr="00100DE9">
        <w:rPr>
          <w:rFonts w:hint="eastAsia"/>
        </w:rPr>
        <w:t>Activity</w:t>
      </w:r>
      <w:r w:rsidRPr="00100DE9">
        <w:rPr>
          <w:rFonts w:hint="eastAsia"/>
        </w:rPr>
        <w:t>时，例如</w:t>
      </w:r>
    </w:p>
    <w:p w:rsidR="00655395" w:rsidRPr="00100DE9" w:rsidRDefault="00655395" w:rsidP="00655395">
      <w:pPr>
        <w:ind w:left="420" w:firstLine="420"/>
      </w:pPr>
      <w:r w:rsidRPr="00100DE9">
        <w:rPr>
          <w:rFonts w:hint="eastAsia"/>
        </w:rPr>
        <w:t>在应用中按返回键，</w:t>
      </w:r>
      <w:r w:rsidRPr="00100DE9">
        <w:rPr>
          <w:rFonts w:hint="eastAsia"/>
        </w:rPr>
        <w:t>onSaveInstanceState()</w:t>
      </w:r>
      <w:r w:rsidRPr="00100DE9">
        <w:rPr>
          <w:rFonts w:hint="eastAsia"/>
        </w:rPr>
        <w:t>就不会被调用。因为在这种情况下，用户</w:t>
      </w:r>
    </w:p>
    <w:p w:rsidR="00655395" w:rsidRPr="00100DE9" w:rsidRDefault="00655395" w:rsidP="00655395">
      <w:pPr>
        <w:ind w:left="420" w:firstLine="420"/>
      </w:pPr>
      <w:r w:rsidRPr="00100DE9">
        <w:rPr>
          <w:rFonts w:hint="eastAsia"/>
        </w:rPr>
        <w:t>的行为决定了不需要保存</w:t>
      </w:r>
      <w:r w:rsidRPr="00100DE9">
        <w:rPr>
          <w:rFonts w:hint="eastAsia"/>
        </w:rPr>
        <w:t>Activity</w:t>
      </w:r>
      <w:r w:rsidRPr="00100DE9">
        <w:rPr>
          <w:rFonts w:hint="eastAsia"/>
        </w:rPr>
        <w:t>的状态。通常</w:t>
      </w:r>
      <w:r w:rsidRPr="00100DE9">
        <w:rPr>
          <w:rFonts w:hint="eastAsia"/>
        </w:rPr>
        <w:t>onSaveInstanceState()</w:t>
      </w:r>
      <w:r w:rsidRPr="00100DE9">
        <w:rPr>
          <w:rFonts w:hint="eastAsia"/>
        </w:rPr>
        <w:t>只适合用于保</w:t>
      </w:r>
    </w:p>
    <w:p w:rsidR="00655395" w:rsidRPr="00100DE9" w:rsidRDefault="00655395" w:rsidP="00655395">
      <w:pPr>
        <w:ind w:left="420" w:firstLine="420"/>
      </w:pPr>
      <w:r w:rsidRPr="00100DE9">
        <w:rPr>
          <w:rFonts w:hint="eastAsia"/>
        </w:rPr>
        <w:t>存一些临时性的状态，而</w:t>
      </w:r>
      <w:r w:rsidRPr="00100DE9">
        <w:rPr>
          <w:rFonts w:hint="eastAsia"/>
        </w:rPr>
        <w:t>onPause()</w:t>
      </w:r>
      <w:r w:rsidRPr="00100DE9">
        <w:rPr>
          <w:rFonts w:hint="eastAsia"/>
        </w:rPr>
        <w:t>适合用于数据的持久化保存。</w:t>
      </w:r>
    </w:p>
    <w:p w:rsidR="00655395" w:rsidRPr="00100DE9" w:rsidRDefault="00655395" w:rsidP="00655395">
      <w:pPr>
        <w:ind w:left="420" w:firstLine="420"/>
      </w:pPr>
      <w:r w:rsidRPr="00100DE9">
        <w:rPr>
          <w:rFonts w:hint="eastAsia"/>
        </w:rPr>
        <w:tab/>
      </w:r>
      <w:r w:rsidRPr="00100DE9">
        <w:rPr>
          <w:rFonts w:hint="eastAsia"/>
        </w:rPr>
        <w:t>另外，当屏幕的方向发生了改变，</w:t>
      </w:r>
      <w:r w:rsidRPr="00100DE9">
        <w:rPr>
          <w:rFonts w:hint="eastAsia"/>
        </w:rPr>
        <w:t xml:space="preserve"> Activity</w:t>
      </w:r>
      <w:r w:rsidRPr="00100DE9">
        <w:rPr>
          <w:rFonts w:hint="eastAsia"/>
        </w:rPr>
        <w:t>会被摧毁并且被重新创建，如果你</w:t>
      </w:r>
    </w:p>
    <w:p w:rsidR="00655395" w:rsidRPr="00100DE9" w:rsidRDefault="00655395" w:rsidP="00655395">
      <w:pPr>
        <w:ind w:left="420" w:firstLine="420"/>
      </w:pPr>
      <w:r w:rsidRPr="00100DE9">
        <w:rPr>
          <w:rFonts w:hint="eastAsia"/>
        </w:rPr>
        <w:t>想在</w:t>
      </w:r>
      <w:r w:rsidRPr="00100DE9">
        <w:rPr>
          <w:rFonts w:hint="eastAsia"/>
        </w:rPr>
        <w:t>Activity</w:t>
      </w:r>
      <w:r w:rsidRPr="00100DE9">
        <w:rPr>
          <w:rFonts w:hint="eastAsia"/>
        </w:rPr>
        <w:t>被摧毁前缓存一些数据，并且在</w:t>
      </w:r>
      <w:r w:rsidRPr="00100DE9">
        <w:rPr>
          <w:rFonts w:hint="eastAsia"/>
        </w:rPr>
        <w:t>Activity</w:t>
      </w:r>
      <w:r w:rsidRPr="00100DE9">
        <w:rPr>
          <w:rFonts w:hint="eastAsia"/>
        </w:rPr>
        <w:t>被重新创建后恢复缓存的数</w:t>
      </w:r>
    </w:p>
    <w:p w:rsidR="00655395" w:rsidRPr="00100DE9" w:rsidRDefault="00655395" w:rsidP="00655395">
      <w:pPr>
        <w:ind w:left="420" w:firstLine="420"/>
      </w:pPr>
      <w:r w:rsidRPr="00100DE9">
        <w:rPr>
          <w:rFonts w:hint="eastAsia"/>
        </w:rPr>
        <w:t>据。可以重写</w:t>
      </w:r>
      <w:r w:rsidRPr="00100DE9">
        <w:rPr>
          <w:rFonts w:hint="eastAsia"/>
        </w:rPr>
        <w:t>Activity</w:t>
      </w:r>
      <w:r w:rsidRPr="00100DE9">
        <w:rPr>
          <w:rFonts w:hint="eastAsia"/>
        </w:rPr>
        <w:t>的</w:t>
      </w:r>
      <w:r w:rsidRPr="00100DE9">
        <w:rPr>
          <w:rFonts w:hint="eastAsia"/>
        </w:rPr>
        <w:t xml:space="preserve"> onSaveInstanceState() </w:t>
      </w:r>
      <w:r w:rsidRPr="00100DE9">
        <w:rPr>
          <w:rFonts w:hint="eastAsia"/>
        </w:rPr>
        <w:t>和</w:t>
      </w:r>
      <w:r w:rsidRPr="00100DE9">
        <w:rPr>
          <w:rFonts w:hint="eastAsia"/>
        </w:rPr>
        <w:t xml:space="preserve"> onRestoreInstanceState()</w:t>
      </w:r>
      <w:r w:rsidRPr="00100DE9">
        <w:rPr>
          <w:rFonts w:hint="eastAsia"/>
        </w:rPr>
        <w:t>方法。</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掌握ViewPager的使用</w:t>
      </w:r>
    </w:p>
    <w:p w:rsidR="00655395" w:rsidRPr="00100DE9" w:rsidRDefault="00655395" w:rsidP="00655395">
      <w:pPr>
        <w:ind w:left="420" w:firstLine="420"/>
      </w:pPr>
      <w:r w:rsidRPr="00100DE9">
        <w:rPr>
          <w:rFonts w:hint="eastAsia"/>
        </w:rPr>
        <w:t>（</w:t>
      </w:r>
      <w:r w:rsidRPr="00100DE9">
        <w:rPr>
          <w:rFonts w:hint="eastAsia"/>
        </w:rPr>
        <w:t>10</w:t>
      </w:r>
      <w:r w:rsidRPr="00100DE9">
        <w:rPr>
          <w:rFonts w:hint="eastAsia"/>
        </w:rPr>
        <w:t>分）</w:t>
      </w:r>
      <w:r w:rsidRPr="00100DE9">
        <w:rPr>
          <w:rFonts w:hint="eastAsia"/>
        </w:rPr>
        <w:t>ViewPager</w:t>
      </w:r>
      <w:r w:rsidRPr="00100DE9">
        <w:rPr>
          <w:rFonts w:hint="eastAsia"/>
        </w:rPr>
        <w:t>、</w:t>
      </w:r>
      <w:r w:rsidRPr="00100DE9">
        <w:rPr>
          <w:rFonts w:hint="eastAsia"/>
        </w:rPr>
        <w:t>ViewFlipper</w:t>
      </w:r>
      <w:r w:rsidRPr="00100DE9">
        <w:rPr>
          <w:rFonts w:hint="eastAsia"/>
        </w:rPr>
        <w:t>与</w:t>
      </w:r>
      <w:r w:rsidRPr="00100DE9">
        <w:rPr>
          <w:rFonts w:hint="eastAsia"/>
        </w:rPr>
        <w:t>ViewFlow</w:t>
      </w:r>
      <w:r w:rsidRPr="00100DE9">
        <w:rPr>
          <w:rFonts w:hint="eastAsia"/>
        </w:rPr>
        <w:t>之间的差异</w:t>
      </w:r>
    </w:p>
    <w:p w:rsidR="00655395" w:rsidRPr="00100DE9" w:rsidRDefault="00655395" w:rsidP="00655395">
      <w:pPr>
        <w:numPr>
          <w:ilvl w:val="0"/>
          <w:numId w:val="32"/>
        </w:numPr>
        <w:ind w:left="420" w:firstLine="420"/>
      </w:pPr>
      <w:r w:rsidRPr="00100DE9">
        <w:rPr>
          <w:rFonts w:hint="eastAsia"/>
        </w:rPr>
        <w:t>ViewPager</w:t>
      </w:r>
      <w:r w:rsidRPr="00100DE9">
        <w:rPr>
          <w:rFonts w:hint="eastAsia"/>
        </w:rPr>
        <w:t>与</w:t>
      </w:r>
      <w:r w:rsidRPr="00100DE9">
        <w:rPr>
          <w:rFonts w:hint="eastAsia"/>
        </w:rPr>
        <w:t>ViewFlow</w:t>
      </w:r>
      <w:r w:rsidRPr="00100DE9">
        <w:rPr>
          <w:rFonts w:hint="eastAsia"/>
        </w:rPr>
        <w:t>都能够使用适配器（</w:t>
      </w:r>
      <w:r w:rsidRPr="00100DE9">
        <w:rPr>
          <w:rFonts w:hint="eastAsia"/>
        </w:rPr>
        <w:t>ViewPager--PagerAdapter</w:t>
      </w:r>
      <w:r w:rsidRPr="00100DE9">
        <w:rPr>
          <w:rFonts w:hint="eastAsia"/>
        </w:rPr>
        <w:t>；</w:t>
      </w:r>
    </w:p>
    <w:p w:rsidR="00655395" w:rsidRPr="00100DE9" w:rsidRDefault="00655395" w:rsidP="00655395">
      <w:pPr>
        <w:ind w:left="840"/>
      </w:pPr>
      <w:r w:rsidRPr="00100DE9">
        <w:rPr>
          <w:rFonts w:hint="eastAsia"/>
        </w:rPr>
        <w:t>ViewFlow--BaseAdapter</w:t>
      </w:r>
      <w:r w:rsidRPr="00100DE9">
        <w:rPr>
          <w:rFonts w:hint="eastAsia"/>
        </w:rPr>
        <w:t>）进行大量数据的适配，并且</w:t>
      </w:r>
      <w:r w:rsidRPr="00100DE9">
        <w:rPr>
          <w:rFonts w:hint="eastAsia"/>
        </w:rPr>
        <w:t>ViewFlow</w:t>
      </w:r>
      <w:r w:rsidRPr="00100DE9">
        <w:rPr>
          <w:rFonts w:hint="eastAsia"/>
        </w:rPr>
        <w:t>也带有原点和标题的位置提示，二者比较相像；</w:t>
      </w:r>
    </w:p>
    <w:p w:rsidR="00655395" w:rsidRPr="00100DE9" w:rsidRDefault="00655395" w:rsidP="00655395">
      <w:pPr>
        <w:ind w:left="420" w:firstLine="420"/>
      </w:pPr>
      <w:r w:rsidRPr="00100DE9">
        <w:rPr>
          <w:rFonts w:hint="eastAsia"/>
        </w:rPr>
        <w:t>2</w:t>
      </w:r>
      <w:r w:rsidRPr="00100DE9">
        <w:rPr>
          <w:rFonts w:hint="eastAsia"/>
        </w:rPr>
        <w:t>、</w:t>
      </w:r>
      <w:r w:rsidRPr="00100DE9">
        <w:rPr>
          <w:rFonts w:hint="eastAsia"/>
        </w:rPr>
        <w:t>ViewFlipper</w:t>
      </w:r>
    </w:p>
    <w:p w:rsidR="00655395" w:rsidRPr="00100DE9" w:rsidRDefault="00655395" w:rsidP="00655395">
      <w:pPr>
        <w:ind w:left="420" w:firstLine="420"/>
      </w:pPr>
      <w:r w:rsidRPr="00100DE9">
        <w:rPr>
          <w:rFonts w:hint="eastAsia"/>
        </w:rPr>
        <w:t>使用时主要在有限的少数页面切换中比较合适，并且能够自定义每一个切换动画，</w:t>
      </w:r>
    </w:p>
    <w:p w:rsidR="00655395" w:rsidRPr="00100DE9" w:rsidRDefault="00655395" w:rsidP="00655395">
      <w:pPr>
        <w:ind w:left="420" w:firstLine="420"/>
      </w:pPr>
      <w:r w:rsidRPr="00100DE9">
        <w:rPr>
          <w:rFonts w:hint="eastAsia"/>
        </w:rPr>
        <w:t>用于一个应用间的画面切换比较合适，类似于</w:t>
      </w:r>
      <w:r w:rsidRPr="00100DE9">
        <w:rPr>
          <w:rFonts w:hint="eastAsia"/>
        </w:rPr>
        <w:t>ActvityGroup</w:t>
      </w:r>
      <w:r w:rsidRPr="00100DE9">
        <w:rPr>
          <w:rFonts w:hint="eastAsia"/>
        </w:rPr>
        <w:t>；</w:t>
      </w:r>
    </w:p>
    <w:p w:rsidR="00655395" w:rsidRPr="00100DE9" w:rsidRDefault="00655395" w:rsidP="00655395">
      <w:pPr>
        <w:numPr>
          <w:ilvl w:val="0"/>
          <w:numId w:val="33"/>
        </w:numPr>
        <w:ind w:left="420" w:firstLine="420"/>
      </w:pPr>
      <w:r w:rsidRPr="00100DE9">
        <w:rPr>
          <w:rFonts w:hint="eastAsia"/>
        </w:rPr>
        <w:t>ViewFlow</w:t>
      </w:r>
      <w:r w:rsidRPr="00100DE9">
        <w:rPr>
          <w:rFonts w:hint="eastAsia"/>
        </w:rPr>
        <w:t>由于提供源码，所以在扩展上更强，可根据需要自行定制，比如加入</w:t>
      </w:r>
    </w:p>
    <w:p w:rsidR="00655395" w:rsidRPr="00100DE9" w:rsidRDefault="00655395" w:rsidP="00655395">
      <w:pPr>
        <w:ind w:left="840"/>
      </w:pPr>
      <w:r w:rsidRPr="00100DE9">
        <w:rPr>
          <w:rFonts w:hint="eastAsia"/>
        </w:rPr>
        <w:t>循环播放等。</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掌握ActionBar的用法</w:t>
      </w:r>
    </w:p>
    <w:p w:rsidR="00655395" w:rsidRPr="00100DE9" w:rsidRDefault="00655395" w:rsidP="00655395">
      <w:pPr>
        <w:widowControl/>
        <w:spacing w:line="500" w:lineRule="atLeast"/>
        <w:ind w:left="840"/>
        <w:rPr>
          <w:rFonts w:ascii="宋体" w:hAnsi="宋体"/>
          <w:kern w:val="0"/>
          <w:szCs w:val="21"/>
        </w:rPr>
      </w:pP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掌握侧滑菜单的实现</w:t>
      </w:r>
    </w:p>
    <w:p w:rsidR="00655395" w:rsidRPr="00100DE9" w:rsidRDefault="00655395" w:rsidP="00655395">
      <w:pPr>
        <w:ind w:left="420" w:firstLine="420"/>
      </w:pPr>
      <w:r w:rsidRPr="00100DE9">
        <w:rPr>
          <w:rFonts w:hint="eastAsia"/>
        </w:rPr>
        <w:t>(10</w:t>
      </w:r>
      <w:r w:rsidRPr="00100DE9">
        <w:rPr>
          <w:rFonts w:hint="eastAsia"/>
        </w:rPr>
        <w:t>分</w:t>
      </w:r>
      <w:r w:rsidRPr="00100DE9">
        <w:rPr>
          <w:rFonts w:hint="eastAsia"/>
        </w:rPr>
        <w:t>)</w:t>
      </w:r>
      <w:r w:rsidRPr="00100DE9">
        <w:rPr>
          <w:rFonts w:hint="eastAsia"/>
        </w:rPr>
        <w:t>掌握侧滑菜单的实现？</w:t>
      </w:r>
    </w:p>
    <w:p w:rsidR="00655395" w:rsidRPr="00100DE9" w:rsidRDefault="00655395" w:rsidP="00655395">
      <w:pPr>
        <w:ind w:left="420" w:firstLine="420"/>
      </w:pPr>
      <w:r w:rsidRPr="00100DE9">
        <w:rPr>
          <w:rFonts w:hint="eastAsia"/>
        </w:rPr>
        <w:t>答：实现侧滑的步骤：</w:t>
      </w:r>
    </w:p>
    <w:p w:rsidR="00655395" w:rsidRPr="00100DE9" w:rsidRDefault="00655395" w:rsidP="00655395">
      <w:pPr>
        <w:ind w:left="420" w:firstLine="420"/>
      </w:pPr>
      <w:r w:rsidRPr="00100DE9">
        <w:rPr>
          <w:rFonts w:hint="eastAsia"/>
        </w:rPr>
        <w:t xml:space="preserve">　　要实现</w:t>
      </w:r>
      <w:r w:rsidRPr="00100DE9">
        <w:rPr>
          <w:rFonts w:hint="eastAsia"/>
        </w:rPr>
        <w:t>ViewPager+Fragment</w:t>
      </w:r>
      <w:r w:rsidRPr="00100DE9">
        <w:rPr>
          <w:rFonts w:hint="eastAsia"/>
        </w:rPr>
        <w:t>的滑动效果，必须继承</w:t>
      </w:r>
      <w:r w:rsidRPr="00100DE9">
        <w:rPr>
          <w:rFonts w:hint="eastAsia"/>
        </w:rPr>
        <w:t>FragmentActivity</w:t>
      </w:r>
      <w:r w:rsidRPr="00100DE9">
        <w:rPr>
          <w:rFonts w:hint="eastAsia"/>
        </w:rPr>
        <w:t>，同时要</w:t>
      </w:r>
    </w:p>
    <w:p w:rsidR="00655395" w:rsidRPr="00100DE9" w:rsidRDefault="00655395" w:rsidP="00655395">
      <w:pPr>
        <w:ind w:left="420" w:firstLine="420"/>
      </w:pPr>
      <w:r w:rsidRPr="00100DE9">
        <w:rPr>
          <w:rFonts w:hint="eastAsia"/>
        </w:rPr>
        <w:t>给</w:t>
      </w:r>
      <w:r w:rsidRPr="00100DE9">
        <w:rPr>
          <w:rFonts w:hint="eastAsia"/>
        </w:rPr>
        <w:t>ViewPager</w:t>
      </w:r>
      <w:r w:rsidRPr="00100DE9">
        <w:rPr>
          <w:rFonts w:hint="eastAsia"/>
        </w:rPr>
        <w:t>设置</w:t>
      </w:r>
      <w:r w:rsidRPr="00100DE9">
        <w:rPr>
          <w:rFonts w:hint="eastAsia"/>
        </w:rPr>
        <w:t>Adapter</w:t>
      </w:r>
      <w:r w:rsidRPr="00100DE9">
        <w:rPr>
          <w:rFonts w:hint="eastAsia"/>
        </w:rPr>
        <w:t>。由于</w:t>
      </w:r>
      <w:r w:rsidRPr="00100DE9">
        <w:rPr>
          <w:rFonts w:hint="eastAsia"/>
        </w:rPr>
        <w:t>ViewPager</w:t>
      </w:r>
      <w:r w:rsidRPr="00100DE9">
        <w:rPr>
          <w:rFonts w:hint="eastAsia"/>
        </w:rPr>
        <w:t>上面要加载</w:t>
      </w:r>
      <w:r w:rsidRPr="00100DE9">
        <w:rPr>
          <w:rFonts w:hint="eastAsia"/>
        </w:rPr>
        <w:t>Fragment</w:t>
      </w:r>
      <w:r w:rsidRPr="00100DE9">
        <w:rPr>
          <w:rFonts w:hint="eastAsia"/>
        </w:rPr>
        <w:t>（需要继承</w:t>
      </w:r>
      <w:r w:rsidRPr="00100DE9">
        <w:rPr>
          <w:rFonts w:hint="eastAsia"/>
        </w:rPr>
        <w:t>Fragment</w:t>
      </w:r>
    </w:p>
    <w:p w:rsidR="00655395" w:rsidRPr="00100DE9" w:rsidRDefault="00655395" w:rsidP="00655395">
      <w:pPr>
        <w:ind w:left="420" w:firstLine="420"/>
      </w:pPr>
      <w:r w:rsidRPr="00100DE9">
        <w:rPr>
          <w:rFonts w:hint="eastAsia"/>
        </w:rPr>
        <w:t>类），所以不是重载</w:t>
      </w:r>
      <w:r w:rsidRPr="00100DE9">
        <w:rPr>
          <w:rFonts w:hint="eastAsia"/>
        </w:rPr>
        <w:t>PagerAdapter,</w:t>
      </w:r>
      <w:r w:rsidRPr="00100DE9">
        <w:rPr>
          <w:rFonts w:hint="eastAsia"/>
        </w:rPr>
        <w:t>而是重写</w:t>
      </w:r>
      <w:r w:rsidRPr="00100DE9">
        <w:rPr>
          <w:rFonts w:hint="eastAsia"/>
        </w:rPr>
        <w:t>FragmentPagerAdapter</w:t>
      </w:r>
      <w:r w:rsidRPr="00100DE9">
        <w:rPr>
          <w:rFonts w:hint="eastAsia"/>
        </w:rPr>
        <w:t>类</w:t>
      </w:r>
    </w:p>
    <w:p w:rsidR="00655395" w:rsidRPr="00100DE9" w:rsidRDefault="00655395" w:rsidP="00655395">
      <w:pPr>
        <w:ind w:left="420" w:firstLine="420"/>
      </w:pPr>
      <w:r w:rsidRPr="00100DE9">
        <w:rPr>
          <w:rFonts w:hint="eastAsia"/>
        </w:rPr>
        <w:t xml:space="preserve">　　写好了</w:t>
      </w:r>
      <w:r w:rsidRPr="00100DE9">
        <w:rPr>
          <w:rFonts w:hint="eastAsia"/>
        </w:rPr>
        <w:t>adapter</w:t>
      </w:r>
      <w:r w:rsidRPr="00100DE9">
        <w:rPr>
          <w:rFonts w:hint="eastAsia"/>
        </w:rPr>
        <w:t>，在主函数的</w:t>
      </w:r>
      <w:r w:rsidRPr="00100DE9">
        <w:rPr>
          <w:rFonts w:hint="eastAsia"/>
        </w:rPr>
        <w:t>onCreate</w:t>
      </w:r>
      <w:r w:rsidRPr="00100DE9">
        <w:rPr>
          <w:rFonts w:hint="eastAsia"/>
        </w:rPr>
        <w:t>（）函数里面初始化</w:t>
      </w:r>
      <w:r w:rsidRPr="00100DE9">
        <w:rPr>
          <w:rFonts w:hint="eastAsia"/>
        </w:rPr>
        <w:t>ViewPager,</w:t>
      </w:r>
      <w:r w:rsidRPr="00100DE9">
        <w:rPr>
          <w:rFonts w:hint="eastAsia"/>
        </w:rPr>
        <w:t>同时给</w:t>
      </w:r>
    </w:p>
    <w:p w:rsidR="00655395" w:rsidRPr="00100DE9" w:rsidRDefault="00655395" w:rsidP="00655395">
      <w:pPr>
        <w:ind w:left="420" w:firstLine="420"/>
      </w:pPr>
      <w:r w:rsidRPr="00100DE9">
        <w:rPr>
          <w:rFonts w:hint="eastAsia"/>
        </w:rPr>
        <w:t>它配置</w:t>
      </w:r>
      <w:r w:rsidRPr="00100DE9">
        <w:rPr>
          <w:rFonts w:hint="eastAsia"/>
        </w:rPr>
        <w:t>adapter</w:t>
      </w:r>
      <w:r w:rsidRPr="00100DE9">
        <w:rPr>
          <w:rFonts w:hint="eastAsia"/>
        </w:rPr>
        <w:t>和设置滑动事件监听（这需要实现</w:t>
      </w:r>
      <w:r w:rsidRPr="00100DE9">
        <w:rPr>
          <w:rFonts w:hint="eastAsia"/>
        </w:rPr>
        <w:t>OnPageChangeListener</w:t>
      </w:r>
      <w:r w:rsidRPr="00100DE9">
        <w:rPr>
          <w:rFonts w:hint="eastAsia"/>
        </w:rPr>
        <w:t>接口）</w:t>
      </w:r>
    </w:p>
    <w:p w:rsidR="00655395" w:rsidRPr="00100DE9" w:rsidRDefault="00655395" w:rsidP="00655395">
      <w:pPr>
        <w:ind w:left="420" w:firstLine="420"/>
      </w:pPr>
      <w:r w:rsidRPr="00100DE9">
        <w:rPr>
          <w:rFonts w:hint="eastAsia"/>
        </w:rPr>
        <w:t xml:space="preserve">　　接下来要做的就是在</w:t>
      </w:r>
      <w:r w:rsidRPr="00100DE9">
        <w:rPr>
          <w:rFonts w:hint="eastAsia"/>
        </w:rPr>
        <w:t>onCreate()</w:t>
      </w:r>
      <w:r w:rsidRPr="00100DE9">
        <w:rPr>
          <w:rFonts w:hint="eastAsia"/>
        </w:rPr>
        <w:t>里面初始化</w:t>
      </w:r>
      <w:r w:rsidRPr="00100DE9">
        <w:rPr>
          <w:rFonts w:hint="eastAsia"/>
        </w:rPr>
        <w:t>RadioButton</w:t>
      </w:r>
      <w:r w:rsidRPr="00100DE9">
        <w:rPr>
          <w:rFonts w:hint="eastAsia"/>
        </w:rPr>
        <w:t>，并给它设置</w:t>
      </w:r>
    </w:p>
    <w:p w:rsidR="00655395" w:rsidRPr="00100DE9" w:rsidRDefault="00655395" w:rsidP="00655395">
      <w:pPr>
        <w:ind w:left="420" w:firstLine="420"/>
      </w:pPr>
      <w:r w:rsidRPr="00100DE9">
        <w:rPr>
          <w:rFonts w:hint="eastAsia"/>
        </w:rPr>
        <w:t>OnClickListener</w:t>
      </w:r>
      <w:r w:rsidRPr="00100DE9">
        <w:rPr>
          <w:rFonts w:hint="eastAsia"/>
        </w:rPr>
        <w:t>监听点击事件</w:t>
      </w:r>
    </w:p>
    <w:p w:rsidR="00655395" w:rsidRPr="00100DE9" w:rsidRDefault="00655395" w:rsidP="00655395">
      <w:pPr>
        <w:ind w:left="420" w:firstLine="420"/>
      </w:pPr>
      <w:r w:rsidRPr="00100DE9">
        <w:rPr>
          <w:rFonts w:hint="eastAsia"/>
        </w:rPr>
        <w:t>最后就是实现侧滑出左边页面的效果，这里使用了开源组件</w:t>
      </w:r>
      <w:r w:rsidRPr="00100DE9">
        <w:rPr>
          <w:rFonts w:hint="eastAsia"/>
        </w:rPr>
        <w:t>SlidingMenu</w:t>
      </w:r>
      <w:r w:rsidRPr="00100DE9">
        <w:rPr>
          <w:rFonts w:hint="eastAsia"/>
        </w:rPr>
        <w:t>，</w:t>
      </w:r>
    </w:p>
    <w:p w:rsidR="00655395" w:rsidRPr="00100DE9" w:rsidRDefault="00655395" w:rsidP="00655395">
      <w:pPr>
        <w:ind w:left="420" w:firstLine="420"/>
      </w:pPr>
      <w:r w:rsidRPr="00100DE9">
        <w:rPr>
          <w:rFonts w:hint="eastAsia"/>
        </w:rPr>
        <w:t>SlidingMenu</w:t>
      </w:r>
      <w:r w:rsidRPr="00100DE9">
        <w:rPr>
          <w:rFonts w:hint="eastAsia"/>
        </w:rPr>
        <w:t>组件重写了</w:t>
      </w:r>
      <w:r w:rsidRPr="00100DE9">
        <w:rPr>
          <w:rFonts w:hint="eastAsia"/>
        </w:rPr>
        <w:t>Activity</w:t>
      </w:r>
      <w:r w:rsidRPr="00100DE9">
        <w:rPr>
          <w:rFonts w:hint="eastAsia"/>
        </w:rPr>
        <w:t>、</w:t>
      </w:r>
      <w:r w:rsidRPr="00100DE9">
        <w:rPr>
          <w:rFonts w:hint="eastAsia"/>
        </w:rPr>
        <w:t>FragmentActivity</w:t>
      </w:r>
      <w:r w:rsidRPr="00100DE9">
        <w:rPr>
          <w:rFonts w:hint="eastAsia"/>
        </w:rPr>
        <w:t>、</w:t>
      </w:r>
      <w:r w:rsidRPr="00100DE9">
        <w:rPr>
          <w:rFonts w:hint="eastAsia"/>
        </w:rPr>
        <w:t>RelativeLayout</w:t>
      </w:r>
      <w:r w:rsidRPr="00100DE9">
        <w:rPr>
          <w:rFonts w:hint="eastAsia"/>
        </w:rPr>
        <w:t>等，要实现侧滑</w:t>
      </w:r>
    </w:p>
    <w:p w:rsidR="00655395" w:rsidRPr="00100DE9" w:rsidRDefault="00655395" w:rsidP="00655395">
      <w:pPr>
        <w:ind w:left="420" w:firstLine="420"/>
      </w:pPr>
      <w:r w:rsidRPr="00100DE9">
        <w:rPr>
          <w:rFonts w:hint="eastAsia"/>
        </w:rPr>
        <w:t>效果，可以把主函数继承的</w:t>
      </w:r>
      <w:r w:rsidRPr="00100DE9">
        <w:rPr>
          <w:rFonts w:hint="eastAsia"/>
        </w:rPr>
        <w:t>FragmentActivity</w:t>
      </w:r>
      <w:r w:rsidRPr="00100DE9">
        <w:rPr>
          <w:rFonts w:hint="eastAsia"/>
        </w:rPr>
        <w:t>改成</w:t>
      </w:r>
      <w:r w:rsidRPr="00100DE9">
        <w:rPr>
          <w:rFonts w:hint="eastAsia"/>
        </w:rPr>
        <w:t>SlidingFragmentActivity</w:t>
      </w:r>
      <w:r w:rsidRPr="00100DE9">
        <w:rPr>
          <w:rFonts w:hint="eastAsia"/>
        </w:rPr>
        <w:t>，也可以</w:t>
      </w:r>
    </w:p>
    <w:p w:rsidR="00655395" w:rsidRPr="00100DE9" w:rsidRDefault="00655395" w:rsidP="00655395">
      <w:pPr>
        <w:ind w:left="420" w:firstLine="420"/>
      </w:pPr>
      <w:r w:rsidRPr="00100DE9">
        <w:rPr>
          <w:rFonts w:hint="eastAsia"/>
        </w:rPr>
        <w:t>去在</w:t>
      </w:r>
      <w:r w:rsidRPr="00100DE9">
        <w:rPr>
          <w:rFonts w:hint="eastAsia"/>
        </w:rPr>
        <w:t>xml</w:t>
      </w:r>
      <w:r w:rsidRPr="00100DE9">
        <w:rPr>
          <w:rFonts w:hint="eastAsia"/>
        </w:rPr>
        <w:t>布局文件里面直接设置</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掌握“Splash动画”实现的几种思路</w:t>
      </w:r>
    </w:p>
    <w:p w:rsidR="00655395" w:rsidRPr="00100DE9" w:rsidRDefault="00655395" w:rsidP="00655395">
      <w:pPr>
        <w:ind w:left="420" w:firstLine="420"/>
      </w:pPr>
      <w:r w:rsidRPr="00100DE9">
        <w:rPr>
          <w:rFonts w:hint="eastAsia"/>
        </w:rPr>
        <w:t>（</w:t>
      </w:r>
      <w:r w:rsidRPr="00100DE9">
        <w:rPr>
          <w:rFonts w:hint="eastAsia"/>
        </w:rPr>
        <w:t>10</w:t>
      </w:r>
      <w:r w:rsidRPr="00100DE9">
        <w:rPr>
          <w:rFonts w:hint="eastAsia"/>
        </w:rPr>
        <w:t>分）</w:t>
      </w:r>
      <w:r w:rsidRPr="00100DE9">
        <w:rPr>
          <w:rFonts w:hint="eastAsia"/>
        </w:rPr>
        <w:t>Android</w:t>
      </w:r>
      <w:r w:rsidRPr="00100DE9">
        <w:rPr>
          <w:rFonts w:hint="eastAsia"/>
        </w:rPr>
        <w:t>中的动画</w:t>
      </w:r>
      <w:r w:rsidRPr="00100DE9">
        <w:rPr>
          <w:rFonts w:hint="eastAsia"/>
        </w:rPr>
        <w:t>API,</w:t>
      </w:r>
      <w:r w:rsidRPr="00100DE9">
        <w:rPr>
          <w:rFonts w:hint="eastAsia"/>
        </w:rPr>
        <w:t>及项目中的应用</w:t>
      </w:r>
    </w:p>
    <w:p w:rsidR="00655395" w:rsidRPr="00100DE9" w:rsidRDefault="00655395" w:rsidP="00655395">
      <w:pPr>
        <w:ind w:left="420" w:firstLine="420"/>
      </w:pPr>
      <w:r w:rsidRPr="00100DE9">
        <w:rPr>
          <w:rFonts w:hint="eastAsia"/>
        </w:rPr>
        <w:t>答</w:t>
      </w:r>
      <w:r w:rsidRPr="00100DE9">
        <w:rPr>
          <w:rFonts w:hint="eastAsia"/>
        </w:rPr>
        <w:t>: Android</w:t>
      </w:r>
      <w:r w:rsidRPr="00100DE9">
        <w:rPr>
          <w:rFonts w:hint="eastAsia"/>
        </w:rPr>
        <w:t>中有两种动画</w:t>
      </w:r>
      <w:r w:rsidRPr="00100DE9">
        <w:rPr>
          <w:rFonts w:hint="eastAsia"/>
        </w:rPr>
        <w:t xml:space="preserve">, </w:t>
      </w:r>
      <w:r w:rsidRPr="00100DE9">
        <w:rPr>
          <w:rFonts w:hint="eastAsia"/>
        </w:rPr>
        <w:t>帧动画和补间动画</w:t>
      </w:r>
      <w:r w:rsidRPr="00100DE9">
        <w:rPr>
          <w:rFonts w:hint="eastAsia"/>
        </w:rPr>
        <w:t>,</w:t>
      </w:r>
      <w:r w:rsidRPr="00100DE9">
        <w:rPr>
          <w:rFonts w:hint="eastAsia"/>
        </w:rPr>
        <w:t>补间动画又有平移</w:t>
      </w:r>
      <w:r w:rsidRPr="00100DE9">
        <w:rPr>
          <w:rFonts w:hint="eastAsia"/>
        </w:rPr>
        <w:t>,</w:t>
      </w:r>
      <w:r w:rsidRPr="00100DE9">
        <w:rPr>
          <w:rFonts w:hint="eastAsia"/>
        </w:rPr>
        <w:t>旋转</w:t>
      </w:r>
      <w:r w:rsidRPr="00100DE9">
        <w:rPr>
          <w:rFonts w:hint="eastAsia"/>
        </w:rPr>
        <w:t>,</w:t>
      </w:r>
      <w:r w:rsidRPr="00100DE9">
        <w:rPr>
          <w:rFonts w:hint="eastAsia"/>
        </w:rPr>
        <w:t>缩放</w:t>
      </w:r>
      <w:r w:rsidRPr="00100DE9">
        <w:rPr>
          <w:rFonts w:hint="eastAsia"/>
        </w:rPr>
        <w:t>,</w:t>
      </w:r>
      <w:r w:rsidRPr="00100DE9">
        <w:rPr>
          <w:rFonts w:hint="eastAsia"/>
        </w:rPr>
        <w:t>渐变</w:t>
      </w:r>
    </w:p>
    <w:p w:rsidR="00655395" w:rsidRPr="00100DE9" w:rsidRDefault="00655395" w:rsidP="00655395">
      <w:pPr>
        <w:ind w:left="420" w:firstLine="420"/>
      </w:pPr>
      <w:r w:rsidRPr="00100DE9">
        <w:rPr>
          <w:rFonts w:hint="eastAsia"/>
        </w:rPr>
        <w:t>动画。</w:t>
      </w:r>
      <w:r w:rsidRPr="00100DE9">
        <w:rPr>
          <w:rFonts w:hint="eastAsia"/>
        </w:rPr>
        <w:t>3.0</w:t>
      </w:r>
      <w:r w:rsidRPr="00100DE9">
        <w:rPr>
          <w:rFonts w:hint="eastAsia"/>
        </w:rPr>
        <w:t>之后又有新特性属性动画，项目中使用场景</w:t>
      </w:r>
      <w:r w:rsidRPr="00100DE9">
        <w:rPr>
          <w:rFonts w:hint="eastAsia"/>
        </w:rPr>
        <w:t xml:space="preserve">: </w:t>
      </w:r>
      <w:r w:rsidRPr="00100DE9">
        <w:rPr>
          <w:rFonts w:hint="eastAsia"/>
        </w:rPr>
        <w:t>项目启动向导动画</w:t>
      </w:r>
      <w:r w:rsidRPr="00100DE9">
        <w:rPr>
          <w:rFonts w:hint="eastAsia"/>
        </w:rPr>
        <w:t>, Activity</w:t>
      </w:r>
    </w:p>
    <w:p w:rsidR="00655395" w:rsidRPr="00100DE9" w:rsidRDefault="00655395" w:rsidP="00655395">
      <w:pPr>
        <w:ind w:left="420" w:firstLine="420"/>
      </w:pPr>
      <w:r w:rsidRPr="00100DE9">
        <w:rPr>
          <w:rFonts w:hint="eastAsia"/>
        </w:rPr>
        <w:t>切换时动画效果</w:t>
      </w:r>
      <w:r w:rsidRPr="00100DE9">
        <w:rPr>
          <w:rFonts w:hint="eastAsia"/>
        </w:rPr>
        <w:t>(overriedPendingTransaction()),</w:t>
      </w:r>
      <w:r w:rsidRPr="00100DE9">
        <w:rPr>
          <w:rFonts w:hint="eastAsia"/>
        </w:rPr>
        <w:t>类似</w:t>
      </w:r>
      <w:r w:rsidRPr="00100DE9">
        <w:rPr>
          <w:rFonts w:hint="eastAsia"/>
        </w:rPr>
        <w:t>Tab</w:t>
      </w:r>
      <w:r w:rsidRPr="00100DE9">
        <w:rPr>
          <w:rFonts w:hint="eastAsia"/>
        </w:rPr>
        <w:t>标签页选中项背景的切换</w:t>
      </w:r>
      <w:r w:rsidRPr="00100DE9">
        <w:rPr>
          <w:rFonts w:hint="eastAsia"/>
        </w:rPr>
        <w:t xml:space="preserve">, </w:t>
      </w:r>
    </w:p>
    <w:p w:rsidR="00655395" w:rsidRPr="00100DE9" w:rsidRDefault="00655395" w:rsidP="00655395">
      <w:pPr>
        <w:ind w:left="420" w:firstLine="420"/>
      </w:pPr>
      <w:r w:rsidRPr="00100DE9">
        <w:rPr>
          <w:rFonts w:hint="eastAsia"/>
        </w:rPr>
        <w:t>Fragment</w:t>
      </w:r>
      <w:r w:rsidRPr="00100DE9">
        <w:rPr>
          <w:rFonts w:hint="eastAsia"/>
        </w:rPr>
        <w:t>切换时动画效果设置</w:t>
      </w:r>
      <w:r w:rsidRPr="00100DE9">
        <w:rPr>
          <w:rFonts w:hint="eastAsia"/>
        </w:rPr>
        <w:t>,ViewPager</w:t>
      </w:r>
      <w:r w:rsidRPr="00100DE9">
        <w:rPr>
          <w:rFonts w:hint="eastAsia"/>
        </w:rPr>
        <w:t>翻页时动画效果</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灵活掌握ListView优化机制</w:t>
      </w:r>
    </w:p>
    <w:p w:rsidR="00655395" w:rsidRPr="00100DE9" w:rsidRDefault="00655395" w:rsidP="00655395">
      <w:pPr>
        <w:ind w:left="420" w:firstLine="420"/>
      </w:pPr>
      <w:r w:rsidRPr="00100DE9">
        <w:rPr>
          <w:rFonts w:hint="eastAsia"/>
        </w:rPr>
        <w:t>（</w:t>
      </w:r>
      <w:r w:rsidRPr="00100DE9">
        <w:rPr>
          <w:rFonts w:hint="eastAsia"/>
        </w:rPr>
        <w:t>10</w:t>
      </w:r>
      <w:r w:rsidRPr="00100DE9">
        <w:rPr>
          <w:rFonts w:hint="eastAsia"/>
        </w:rPr>
        <w:t>分）</w:t>
      </w:r>
      <w:r w:rsidRPr="00100DE9">
        <w:rPr>
          <w:rFonts w:hint="eastAsia"/>
        </w:rPr>
        <w:t>listview</w:t>
      </w:r>
      <w:r w:rsidRPr="00100DE9">
        <w:rPr>
          <w:rFonts w:hint="eastAsia"/>
        </w:rPr>
        <w:t>优化策略？</w:t>
      </w:r>
      <w:r w:rsidRPr="00100DE9">
        <w:rPr>
          <w:rFonts w:hint="eastAsia"/>
        </w:rPr>
        <w:t xml:space="preserve"> </w:t>
      </w:r>
    </w:p>
    <w:p w:rsidR="00655395" w:rsidRPr="00100DE9" w:rsidRDefault="00655395" w:rsidP="00655395">
      <w:pPr>
        <w:ind w:left="420" w:firstLine="420"/>
      </w:pPr>
      <w:r w:rsidRPr="00100DE9">
        <w:rPr>
          <w:rFonts w:hint="eastAsia"/>
        </w:rPr>
        <w:t>答：</w:t>
      </w:r>
      <w:r w:rsidRPr="00100DE9">
        <w:rPr>
          <w:rFonts w:hint="eastAsia"/>
        </w:rPr>
        <w:t>1)</w:t>
      </w:r>
      <w:r w:rsidRPr="00100DE9">
        <w:rPr>
          <w:rFonts w:hint="eastAsia"/>
        </w:rPr>
        <w:t>、自定义</w:t>
      </w:r>
      <w:r w:rsidRPr="00100DE9">
        <w:rPr>
          <w:rFonts w:hint="eastAsia"/>
        </w:rPr>
        <w:t>Adapter</w:t>
      </w:r>
      <w:r w:rsidRPr="00100DE9">
        <w:rPr>
          <w:rFonts w:hint="eastAsia"/>
        </w:rPr>
        <w:t>的</w:t>
      </w:r>
      <w:r w:rsidRPr="00100DE9">
        <w:rPr>
          <w:rFonts w:hint="eastAsia"/>
        </w:rPr>
        <w:t xml:space="preserve">getView(), </w:t>
      </w:r>
      <w:r w:rsidRPr="00100DE9">
        <w:rPr>
          <w:rFonts w:hint="eastAsia"/>
        </w:rPr>
        <w:t>对</w:t>
      </w:r>
      <w:r w:rsidRPr="00100DE9">
        <w:rPr>
          <w:rFonts w:hint="eastAsia"/>
        </w:rPr>
        <w:t>convetView</w:t>
      </w:r>
      <w:r w:rsidRPr="00100DE9">
        <w:rPr>
          <w:rFonts w:hint="eastAsia"/>
        </w:rPr>
        <w:t>进行判空，是当</w:t>
      </w:r>
      <w:r w:rsidRPr="00100DE9">
        <w:rPr>
          <w:rFonts w:hint="eastAsia"/>
        </w:rPr>
        <w:t>convertView</w:t>
      </w:r>
    </w:p>
    <w:p w:rsidR="00655395" w:rsidRPr="00100DE9" w:rsidRDefault="00655395" w:rsidP="00655395">
      <w:pPr>
        <w:ind w:left="420" w:firstLine="420"/>
      </w:pPr>
      <w:r w:rsidRPr="00100DE9">
        <w:rPr>
          <w:rFonts w:hint="eastAsia"/>
        </w:rPr>
        <w:t>不为空的时候直接重新使用</w:t>
      </w:r>
      <w:r w:rsidRPr="00100DE9">
        <w:rPr>
          <w:rFonts w:hint="eastAsia"/>
        </w:rPr>
        <w:t>convertView</w:t>
      </w:r>
      <w:r w:rsidRPr="00100DE9">
        <w:rPr>
          <w:rFonts w:hint="eastAsia"/>
        </w:rPr>
        <w:t>，从而减少了很多不必要的</w:t>
      </w:r>
      <w:r w:rsidRPr="00100DE9">
        <w:rPr>
          <w:rFonts w:hint="eastAsia"/>
        </w:rPr>
        <w:t>View</w:t>
      </w:r>
      <w:r w:rsidRPr="00100DE9">
        <w:rPr>
          <w:rFonts w:hint="eastAsia"/>
        </w:rPr>
        <w:t>的创建</w:t>
      </w:r>
      <w:r w:rsidRPr="00100DE9">
        <w:rPr>
          <w:rFonts w:hint="eastAsia"/>
        </w:rPr>
        <w:t xml:space="preserve"> </w:t>
      </w:r>
    </w:p>
    <w:p w:rsidR="00655395" w:rsidRPr="00100DE9" w:rsidRDefault="00655395" w:rsidP="00655395">
      <w:pPr>
        <w:numPr>
          <w:ilvl w:val="0"/>
          <w:numId w:val="34"/>
        </w:numPr>
        <w:ind w:left="420" w:firstLine="420"/>
      </w:pPr>
      <w:r w:rsidRPr="00100DE9">
        <w:rPr>
          <w:rFonts w:hint="eastAsia"/>
        </w:rPr>
        <w:t>定义一个</w:t>
      </w:r>
      <w:r w:rsidRPr="00100DE9">
        <w:rPr>
          <w:rFonts w:hint="eastAsia"/>
        </w:rPr>
        <w:t>ViewHolder</w:t>
      </w:r>
      <w:r w:rsidRPr="00100DE9">
        <w:rPr>
          <w:rFonts w:hint="eastAsia"/>
        </w:rPr>
        <w:t>，将</w:t>
      </w:r>
      <w:r w:rsidRPr="00100DE9">
        <w:rPr>
          <w:rFonts w:hint="eastAsia"/>
        </w:rPr>
        <w:t>convetView</w:t>
      </w:r>
      <w:r w:rsidRPr="00100DE9">
        <w:rPr>
          <w:rFonts w:hint="eastAsia"/>
        </w:rPr>
        <w:t>的</w:t>
      </w:r>
      <w:r w:rsidRPr="00100DE9">
        <w:rPr>
          <w:rFonts w:hint="eastAsia"/>
        </w:rPr>
        <w:t>tag</w:t>
      </w:r>
      <w:r w:rsidRPr="00100DE9">
        <w:rPr>
          <w:rFonts w:hint="eastAsia"/>
        </w:rPr>
        <w:t>设置为</w:t>
      </w:r>
      <w:r w:rsidRPr="00100DE9">
        <w:rPr>
          <w:rFonts w:hint="eastAsia"/>
        </w:rPr>
        <w:t>ViewHolder,</w:t>
      </w:r>
      <w:r w:rsidRPr="00100DE9">
        <w:rPr>
          <w:rFonts w:hint="eastAsia"/>
        </w:rPr>
        <w:t>不为空时重新使用</w:t>
      </w:r>
    </w:p>
    <w:p w:rsidR="00655395" w:rsidRPr="00100DE9" w:rsidRDefault="00655395" w:rsidP="00655395">
      <w:pPr>
        <w:ind w:left="840"/>
      </w:pPr>
      <w:r w:rsidRPr="00100DE9">
        <w:rPr>
          <w:rFonts w:hint="eastAsia"/>
        </w:rPr>
        <w:t>即可</w:t>
      </w:r>
    </w:p>
    <w:p w:rsidR="00655395" w:rsidRPr="00100DE9" w:rsidRDefault="00655395" w:rsidP="00655395">
      <w:pPr>
        <w:ind w:left="420" w:firstLine="420"/>
      </w:pPr>
      <w:r w:rsidRPr="00100DE9">
        <w:rPr>
          <w:rFonts w:hint="eastAsia"/>
        </w:rPr>
        <w:t>3)</w:t>
      </w:r>
      <w:r w:rsidRPr="00100DE9">
        <w:rPr>
          <w:rFonts w:hint="eastAsia"/>
        </w:rPr>
        <w:t>、当</w:t>
      </w:r>
      <w:r w:rsidRPr="00100DE9">
        <w:rPr>
          <w:rFonts w:hint="eastAsia"/>
        </w:rPr>
        <w:t>ListView</w:t>
      </w:r>
      <w:r w:rsidRPr="00100DE9">
        <w:rPr>
          <w:rFonts w:hint="eastAsia"/>
        </w:rPr>
        <w:t>加载数据量较大时可以采用分页加载和图片异步加载</w:t>
      </w:r>
    </w:p>
    <w:p w:rsidR="00655395" w:rsidRPr="00100DE9" w:rsidRDefault="00655395" w:rsidP="00655395">
      <w:r w:rsidRPr="00100DE9">
        <w:rPr>
          <w:rFonts w:hint="eastAsia"/>
        </w:rPr>
        <w:tab/>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灵活掌握ListView分页加载实现思路(“加载更多”与自动加载两种)</w:t>
      </w:r>
    </w:p>
    <w:p w:rsidR="00655395" w:rsidRPr="00100DE9" w:rsidRDefault="00655395" w:rsidP="00655395">
      <w:pPr>
        <w:ind w:left="420" w:firstLine="420"/>
      </w:pPr>
      <w:r w:rsidRPr="00100DE9">
        <w:rPr>
          <w:rFonts w:hint="eastAsia"/>
        </w:rPr>
        <w:t>（</w:t>
      </w:r>
      <w:r w:rsidRPr="00100DE9">
        <w:rPr>
          <w:rFonts w:hint="eastAsia"/>
        </w:rPr>
        <w:t>15</w:t>
      </w:r>
      <w:r w:rsidRPr="00100DE9">
        <w:rPr>
          <w:rFonts w:hint="eastAsia"/>
        </w:rPr>
        <w:t>分）</w:t>
      </w:r>
      <w:r w:rsidRPr="00100DE9">
        <w:rPr>
          <w:rFonts w:hint="eastAsia"/>
        </w:rPr>
        <w:t>ListView</w:t>
      </w:r>
      <w:r w:rsidRPr="00100DE9">
        <w:rPr>
          <w:rFonts w:hint="eastAsia"/>
        </w:rPr>
        <w:t>分页加载实现思路？</w:t>
      </w:r>
    </w:p>
    <w:p w:rsidR="00655395" w:rsidRPr="00100DE9" w:rsidRDefault="00655395" w:rsidP="00655395">
      <w:pPr>
        <w:ind w:left="420" w:firstLine="420"/>
      </w:pPr>
      <w:r w:rsidRPr="00100DE9">
        <w:rPr>
          <w:rFonts w:hint="eastAsia"/>
        </w:rPr>
        <w:t>答：通常实现分页加载有两种方式，一种是在</w:t>
      </w:r>
      <w:r w:rsidRPr="00100DE9">
        <w:rPr>
          <w:rFonts w:hint="eastAsia"/>
        </w:rPr>
        <w:t>ListView</w:t>
      </w:r>
      <w:r w:rsidRPr="00100DE9">
        <w:rPr>
          <w:rFonts w:hint="eastAsia"/>
        </w:rPr>
        <w:t>底部设置一个按钮，用户点</w:t>
      </w:r>
    </w:p>
    <w:p w:rsidR="00655395" w:rsidRPr="00100DE9" w:rsidRDefault="00655395" w:rsidP="00655395">
      <w:pPr>
        <w:ind w:left="420" w:firstLine="420"/>
      </w:pPr>
      <w:r w:rsidRPr="00100DE9">
        <w:rPr>
          <w:rFonts w:hint="eastAsia"/>
        </w:rPr>
        <w:t>击即加载。另一种是当用户滑动到底部时自动加载。</w:t>
      </w:r>
      <w:r w:rsidRPr="00100DE9">
        <w:rPr>
          <w:rFonts w:hint="eastAsia"/>
        </w:rPr>
        <w:t xml:space="preserve"> </w:t>
      </w:r>
    </w:p>
    <w:p w:rsidR="00655395" w:rsidRPr="00100DE9" w:rsidRDefault="00655395" w:rsidP="00655395">
      <w:r w:rsidRPr="00100DE9">
        <w:rPr>
          <w:rFonts w:hint="eastAsia"/>
        </w:rPr>
        <w:tab/>
      </w:r>
      <w:r w:rsidRPr="00100DE9">
        <w:rPr>
          <w:rFonts w:hint="eastAsia"/>
        </w:rPr>
        <w:tab/>
      </w:r>
      <w:r w:rsidRPr="00100DE9">
        <w:rPr>
          <w:rFonts w:hint="eastAsia"/>
        </w:rPr>
        <w:t>在</w:t>
      </w:r>
      <w:r w:rsidRPr="00100DE9">
        <w:rPr>
          <w:rFonts w:hint="eastAsia"/>
        </w:rPr>
        <w:t>ListView</w:t>
      </w:r>
      <w:r w:rsidRPr="00100DE9">
        <w:rPr>
          <w:rFonts w:hint="eastAsia"/>
        </w:rPr>
        <w:t>底部设置一个按钮，用户点击即加载实现思路</w:t>
      </w:r>
      <w:r w:rsidRPr="00100DE9">
        <w:rPr>
          <w:rFonts w:hint="eastAsia"/>
        </w:rPr>
        <w:t>:</w:t>
      </w:r>
    </w:p>
    <w:p w:rsidR="00655395" w:rsidRPr="00100DE9" w:rsidRDefault="00655395" w:rsidP="00655395">
      <w:pPr>
        <w:rPr>
          <w:color w:val="000000"/>
          <w:kern w:val="0"/>
        </w:rPr>
      </w:pPr>
      <w:r w:rsidRPr="00100DE9">
        <w:rPr>
          <w:rFonts w:hint="eastAsia"/>
        </w:rPr>
        <w:tab/>
      </w:r>
      <w:r w:rsidRPr="00100DE9">
        <w:rPr>
          <w:rFonts w:hint="eastAsia"/>
        </w:rPr>
        <w:tab/>
      </w:r>
    </w:p>
    <w:p w:rsidR="00655395" w:rsidRPr="00100DE9" w:rsidRDefault="00655395" w:rsidP="00655395">
      <w:pPr>
        <w:ind w:left="840"/>
      </w:pP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灵活掌握 ListView图片异步加载实现思路,可使用开源框架ImageLoader</w:t>
      </w:r>
    </w:p>
    <w:p w:rsidR="00655395" w:rsidRPr="00100DE9" w:rsidRDefault="00655395" w:rsidP="00655395">
      <w:pPr>
        <w:ind w:left="420" w:firstLine="420"/>
      </w:pPr>
      <w:r w:rsidRPr="00100DE9">
        <w:rPr>
          <w:rFonts w:hint="eastAsia"/>
        </w:rPr>
        <w:t>（</w:t>
      </w:r>
      <w:r w:rsidRPr="00100DE9">
        <w:rPr>
          <w:rFonts w:hint="eastAsia"/>
        </w:rPr>
        <w:t>15</w:t>
      </w:r>
      <w:r w:rsidRPr="00100DE9">
        <w:rPr>
          <w:rFonts w:hint="eastAsia"/>
        </w:rPr>
        <w:t>分）</w:t>
      </w:r>
      <w:bookmarkStart w:id="3" w:name="_Toc354228196"/>
      <w:bookmarkStart w:id="4" w:name="_Toc354243100"/>
      <w:r w:rsidRPr="00100DE9">
        <w:rPr>
          <w:rFonts w:hint="eastAsia"/>
        </w:rPr>
        <w:t>ListView</w:t>
      </w:r>
      <w:r w:rsidRPr="00100DE9">
        <w:rPr>
          <w:rFonts w:hint="eastAsia"/>
        </w:rPr>
        <w:t>图片异步加载实现思路？</w:t>
      </w:r>
      <w:bookmarkEnd w:id="3"/>
      <w:bookmarkEnd w:id="4"/>
    </w:p>
    <w:p w:rsidR="00655395" w:rsidRPr="00100DE9" w:rsidRDefault="00655395" w:rsidP="00655395">
      <w:pPr>
        <w:ind w:left="840" w:firstLine="420"/>
      </w:pPr>
      <w:r w:rsidRPr="00100DE9">
        <w:rPr>
          <w:rFonts w:hint="eastAsia"/>
        </w:rPr>
        <w:t>1.</w:t>
      </w:r>
      <w:r w:rsidRPr="00100DE9">
        <w:rPr>
          <w:rFonts w:hint="eastAsia"/>
        </w:rPr>
        <w:t>先从内存缓存中获取图片显示（内存缓冲）</w:t>
      </w:r>
      <w:r w:rsidRPr="00100DE9">
        <w:rPr>
          <w:rFonts w:hint="eastAsia"/>
        </w:rPr>
        <w:t xml:space="preserve"> </w:t>
      </w:r>
    </w:p>
    <w:p w:rsidR="00655395" w:rsidRPr="00100DE9" w:rsidRDefault="00655395" w:rsidP="00655395">
      <w:pPr>
        <w:ind w:left="840" w:firstLine="420"/>
      </w:pPr>
      <w:r w:rsidRPr="00100DE9">
        <w:rPr>
          <w:rFonts w:hint="eastAsia"/>
        </w:rPr>
        <w:t>2.</w:t>
      </w:r>
      <w:r w:rsidRPr="00100DE9">
        <w:rPr>
          <w:rFonts w:hint="eastAsia"/>
        </w:rPr>
        <w:t>获取不到的话从</w:t>
      </w:r>
      <w:r w:rsidRPr="00100DE9">
        <w:rPr>
          <w:rFonts w:hint="eastAsia"/>
        </w:rPr>
        <w:t>SD</w:t>
      </w:r>
      <w:r w:rsidRPr="00100DE9">
        <w:rPr>
          <w:rFonts w:hint="eastAsia"/>
        </w:rPr>
        <w:t>卡里获取（</w:t>
      </w:r>
      <w:r w:rsidRPr="00100DE9">
        <w:rPr>
          <w:rFonts w:hint="eastAsia"/>
        </w:rPr>
        <w:t>SD</w:t>
      </w:r>
      <w:r w:rsidRPr="00100DE9">
        <w:rPr>
          <w:rFonts w:hint="eastAsia"/>
        </w:rPr>
        <w:t>卡缓冲，，从</w:t>
      </w:r>
      <w:r w:rsidRPr="00100DE9">
        <w:rPr>
          <w:rFonts w:hint="eastAsia"/>
        </w:rPr>
        <w:t>SD</w:t>
      </w:r>
      <w:r w:rsidRPr="00100DE9">
        <w:rPr>
          <w:rFonts w:hint="eastAsia"/>
        </w:rPr>
        <w:t>卡获取图片是放在子线程里执行的，否则快速滑屏的话会不够流畅）</w:t>
      </w:r>
      <w:r w:rsidRPr="00100DE9">
        <w:rPr>
          <w:rFonts w:hint="eastAsia"/>
        </w:rPr>
        <w:t xml:space="preserve"> </w:t>
      </w:r>
    </w:p>
    <w:p w:rsidR="00655395" w:rsidRPr="00100DE9" w:rsidRDefault="00655395" w:rsidP="00655395">
      <w:pPr>
        <w:ind w:left="840" w:firstLine="420"/>
        <w:rPr>
          <w:rFonts w:ascii="宋体" w:hAnsi="宋体"/>
          <w:kern w:val="0"/>
          <w:szCs w:val="21"/>
        </w:rPr>
      </w:pPr>
      <w:r w:rsidRPr="00100DE9">
        <w:rPr>
          <w:rFonts w:hint="eastAsia"/>
        </w:rPr>
        <w:lastRenderedPageBreak/>
        <w:t>3.</w:t>
      </w:r>
      <w:r w:rsidRPr="00100DE9">
        <w:rPr>
          <w:rFonts w:hint="eastAsia"/>
        </w:rPr>
        <w:t>都获取不到的话从网络下载图片并保存到</w:t>
      </w:r>
      <w:r w:rsidRPr="00100DE9">
        <w:rPr>
          <w:rFonts w:hint="eastAsia"/>
        </w:rPr>
        <w:t>SD</w:t>
      </w:r>
      <w:r w:rsidRPr="00100DE9">
        <w:rPr>
          <w:rFonts w:hint="eastAsia"/>
        </w:rPr>
        <w:t>卡同时加入内存并显示（视情况看是否要显示）</w:t>
      </w:r>
    </w:p>
    <w:p w:rsidR="00655395" w:rsidRPr="00100DE9" w:rsidRDefault="00655395" w:rsidP="00655395">
      <w:pPr>
        <w:widowControl/>
        <w:numPr>
          <w:ilvl w:val="0"/>
          <w:numId w:val="29"/>
        </w:numPr>
        <w:spacing w:line="500" w:lineRule="atLeast"/>
        <w:ind w:left="420" w:firstLine="420"/>
        <w:rPr>
          <w:rFonts w:ascii="宋体" w:hAnsi="宋体"/>
          <w:kern w:val="0"/>
          <w:szCs w:val="21"/>
        </w:rPr>
      </w:pPr>
      <w:r w:rsidRPr="00100DE9">
        <w:rPr>
          <w:rFonts w:ascii="宋体" w:hAnsi="宋体" w:hint="eastAsia"/>
          <w:kern w:val="0"/>
          <w:szCs w:val="21"/>
        </w:rPr>
        <w:t xml:space="preserve">掌握自定义组件实现思路总结  </w:t>
      </w:r>
    </w:p>
    <w:p w:rsidR="00655395" w:rsidRPr="00100DE9" w:rsidRDefault="00655395" w:rsidP="00655395">
      <w:pPr>
        <w:ind w:left="420" w:firstLine="420"/>
      </w:pPr>
      <w:r w:rsidRPr="00100DE9">
        <w:rPr>
          <w:rFonts w:hint="eastAsia"/>
        </w:rPr>
        <w:t>（</w:t>
      </w:r>
      <w:r w:rsidRPr="00100DE9">
        <w:rPr>
          <w:rFonts w:hint="eastAsia"/>
        </w:rPr>
        <w:t>10</w:t>
      </w:r>
      <w:r w:rsidRPr="00100DE9">
        <w:rPr>
          <w:rFonts w:hint="eastAsia"/>
        </w:rPr>
        <w:t>分）简述自定义组件的实现思路？</w:t>
      </w:r>
    </w:p>
    <w:p w:rsidR="00655395" w:rsidRPr="00100DE9" w:rsidRDefault="00655395" w:rsidP="00655395">
      <w:pPr>
        <w:ind w:left="420" w:firstLine="420"/>
      </w:pPr>
      <w:r w:rsidRPr="00100DE9">
        <w:rPr>
          <w:rFonts w:hint="eastAsia"/>
        </w:rPr>
        <w:t>答</w:t>
      </w:r>
      <w:r w:rsidRPr="00100DE9">
        <w:rPr>
          <w:rFonts w:hint="eastAsia"/>
        </w:rPr>
        <w:t>: Android</w:t>
      </w:r>
      <w:r w:rsidRPr="00100DE9">
        <w:rPr>
          <w:rFonts w:hint="eastAsia"/>
        </w:rPr>
        <w:t>自定义组件有三种实现思路</w:t>
      </w:r>
      <w:r w:rsidRPr="00100DE9">
        <w:rPr>
          <w:rFonts w:hint="eastAsia"/>
        </w:rPr>
        <w:t>:</w:t>
      </w:r>
    </w:p>
    <w:p w:rsidR="00655395" w:rsidRPr="00100DE9" w:rsidRDefault="00655395" w:rsidP="00655395">
      <w:pPr>
        <w:ind w:left="840" w:firstLine="420"/>
      </w:pPr>
      <w:r w:rsidRPr="00100DE9">
        <w:rPr>
          <w:rFonts w:hint="eastAsia"/>
        </w:rPr>
        <w:t xml:space="preserve">1) </w:t>
      </w:r>
      <w:r w:rsidRPr="00100DE9">
        <w:rPr>
          <w:rFonts w:hint="eastAsia"/>
        </w:rPr>
        <w:t>继承某个现有组件，在其基础上添加额外功能</w:t>
      </w:r>
      <w:r w:rsidRPr="00100DE9">
        <w:rPr>
          <w:rFonts w:hint="eastAsia"/>
        </w:rPr>
        <w:t>,</w:t>
      </w:r>
      <w:r w:rsidRPr="00100DE9">
        <w:rPr>
          <w:rFonts w:hint="eastAsia"/>
        </w:rPr>
        <w:t>如继承</w:t>
      </w:r>
      <w:r w:rsidRPr="00100DE9">
        <w:rPr>
          <w:rFonts w:hint="eastAsia"/>
        </w:rPr>
        <w:t>Gallery</w:t>
      </w:r>
      <w:r w:rsidRPr="00100DE9">
        <w:rPr>
          <w:rFonts w:hint="eastAsia"/>
        </w:rPr>
        <w:t>实现</w:t>
      </w:r>
      <w:r w:rsidRPr="00100DE9">
        <w:rPr>
          <w:rFonts w:hint="eastAsia"/>
        </w:rPr>
        <w:t>CoverFlow</w:t>
      </w:r>
      <w:r w:rsidRPr="00100DE9">
        <w:rPr>
          <w:rFonts w:hint="eastAsia"/>
        </w:rPr>
        <w:t>效果</w:t>
      </w:r>
    </w:p>
    <w:p w:rsidR="00655395" w:rsidRPr="00100DE9" w:rsidRDefault="00655395" w:rsidP="00655395">
      <w:pPr>
        <w:ind w:left="420" w:firstLine="420"/>
      </w:pPr>
      <w:r w:rsidRPr="00100DE9">
        <w:rPr>
          <w:rFonts w:hint="eastAsia"/>
        </w:rPr>
        <w:tab/>
        <w:t xml:space="preserve">2) </w:t>
      </w:r>
      <w:r w:rsidRPr="00100DE9">
        <w:rPr>
          <w:rFonts w:hint="eastAsia"/>
        </w:rPr>
        <w:t>复合型组件定义</w:t>
      </w:r>
      <w:r w:rsidRPr="00100DE9">
        <w:rPr>
          <w:rFonts w:hint="eastAsia"/>
        </w:rPr>
        <w:t xml:space="preserve">: </w:t>
      </w:r>
      <w:r w:rsidRPr="00100DE9">
        <w:rPr>
          <w:rFonts w:hint="eastAsia"/>
        </w:rPr>
        <w:t>继承某个</w:t>
      </w:r>
      <w:r w:rsidRPr="00100DE9">
        <w:rPr>
          <w:rFonts w:hint="eastAsia"/>
        </w:rPr>
        <w:t>Layout</w:t>
      </w:r>
      <w:r w:rsidRPr="00100DE9">
        <w:rPr>
          <w:rFonts w:hint="eastAsia"/>
        </w:rPr>
        <w:t>，实现复合组件自定义，如</w:t>
      </w:r>
      <w:r w:rsidRPr="00100DE9">
        <w:rPr>
          <w:rFonts w:hint="eastAsia"/>
        </w:rPr>
        <w:t>TextView</w:t>
      </w:r>
      <w:r w:rsidRPr="00100DE9">
        <w:rPr>
          <w:rFonts w:hint="eastAsia"/>
        </w:rPr>
        <w:t>和</w:t>
      </w:r>
      <w:r w:rsidRPr="00100DE9">
        <w:rPr>
          <w:rFonts w:hint="eastAsia"/>
        </w:rPr>
        <w:t>EditText</w:t>
      </w:r>
      <w:r w:rsidRPr="00100DE9">
        <w:rPr>
          <w:rFonts w:hint="eastAsia"/>
        </w:rPr>
        <w:t>组合实现登录注册组件</w:t>
      </w:r>
    </w:p>
    <w:p w:rsidR="00655395" w:rsidRPr="00100DE9" w:rsidRDefault="00655395" w:rsidP="00655395">
      <w:pPr>
        <w:ind w:left="420" w:firstLine="420"/>
      </w:pPr>
      <w:r w:rsidRPr="00100DE9">
        <w:rPr>
          <w:rFonts w:hint="eastAsia"/>
        </w:rPr>
        <w:tab/>
        <w:t xml:space="preserve">3) </w:t>
      </w:r>
      <w:r w:rsidRPr="00100DE9">
        <w:rPr>
          <w:rFonts w:hint="eastAsia"/>
        </w:rPr>
        <w:t>继承</w:t>
      </w:r>
      <w:r w:rsidRPr="00100DE9">
        <w:rPr>
          <w:rFonts w:hint="eastAsia"/>
        </w:rPr>
        <w:t>View</w:t>
      </w:r>
      <w:r w:rsidRPr="00100DE9">
        <w:rPr>
          <w:rFonts w:hint="eastAsia"/>
        </w:rPr>
        <w:t>，实现</w:t>
      </w:r>
      <w:r w:rsidRPr="00100DE9">
        <w:rPr>
          <w:rFonts w:hint="eastAsia"/>
        </w:rPr>
        <w:t>onDraw()</w:t>
      </w:r>
      <w:r w:rsidRPr="00100DE9">
        <w:rPr>
          <w:rFonts w:hint="eastAsia"/>
        </w:rPr>
        <w:t>方法，实现自己绘制组件，如翻页效果组件</w:t>
      </w:r>
    </w:p>
    <w:p w:rsidR="00655395" w:rsidRDefault="00655395" w:rsidP="00655395"/>
    <w:p w:rsidR="00655395" w:rsidRDefault="00655395" w:rsidP="00655395"/>
    <w:p w:rsidR="00655395" w:rsidRPr="0040168A" w:rsidRDefault="00655395" w:rsidP="00655395">
      <w:r>
        <w:rPr>
          <w:rFonts w:hint="eastAsia"/>
        </w:rPr>
        <w:t>22:</w:t>
      </w:r>
      <w:r w:rsidRPr="0040168A">
        <w:rPr>
          <w:rFonts w:hint="eastAsia"/>
        </w:rPr>
        <w:t>当</w:t>
      </w:r>
      <w:r w:rsidRPr="0040168A">
        <w:rPr>
          <w:rFonts w:hint="eastAsia"/>
        </w:rPr>
        <w:t>Activity</w:t>
      </w:r>
      <w:r w:rsidRPr="0040168A">
        <w:rPr>
          <w:rFonts w:hint="eastAsia"/>
        </w:rPr>
        <w:t>被系统回收时，如何保存</w:t>
      </w:r>
      <w:r w:rsidRPr="0040168A">
        <w:rPr>
          <w:rFonts w:hint="eastAsia"/>
        </w:rPr>
        <w:t>Activity</w:t>
      </w:r>
      <w:r w:rsidRPr="0040168A">
        <w:rPr>
          <w:rFonts w:hint="eastAsia"/>
        </w:rPr>
        <w:t>的状态</w:t>
      </w:r>
    </w:p>
    <w:p w:rsidR="00655395" w:rsidRPr="00100DE9" w:rsidRDefault="00655395" w:rsidP="00655395">
      <w:r>
        <w:rPr>
          <w:rStyle w:val="apple-converted-space"/>
          <w:rFonts w:ascii="Helvetica" w:hAnsi="Helvetica" w:cs="Helvetica"/>
          <w:color w:val="000000"/>
          <w:shd w:val="clear" w:color="auto" w:fill="FFFFFF"/>
        </w:rPr>
        <w:t> </w:t>
      </w:r>
      <w:r>
        <w:rPr>
          <w:rFonts w:ascii="Helvetica" w:hAnsi="Helvetica" w:cs="Helvetica"/>
          <w:color w:val="000000"/>
          <w:shd w:val="clear" w:color="auto" w:fill="FFFFFF"/>
        </w:rPr>
        <w:t>开发者可以覆写</w:t>
      </w:r>
      <w:r>
        <w:rPr>
          <w:rFonts w:ascii="Helvetica" w:hAnsi="Helvetica" w:cs="Helvetica"/>
          <w:color w:val="000000"/>
          <w:shd w:val="clear" w:color="auto" w:fill="FFFFFF"/>
        </w:rPr>
        <w:t>onSaveInstanceState()</w:t>
      </w:r>
      <w:r>
        <w:rPr>
          <w:rFonts w:ascii="Helvetica" w:hAnsi="Helvetica" w:cs="Helvetica"/>
          <w:color w:val="000000"/>
          <w:shd w:val="clear" w:color="auto" w:fill="FFFFFF"/>
        </w:rPr>
        <w:t>方法</w:t>
      </w:r>
      <w:r>
        <w:rPr>
          <w:rFonts w:ascii="Helvetica" w:hAnsi="Helvetica" w:cs="Helvetica"/>
          <w:color w:val="000000"/>
          <w:shd w:val="clear" w:color="auto" w:fill="FFFFFF"/>
        </w:rPr>
        <w:t>. onSaveInstanceState()</w:t>
      </w:r>
      <w:r>
        <w:rPr>
          <w:rFonts w:ascii="Helvetica" w:hAnsi="Helvetica" w:cs="Helvetica"/>
          <w:color w:val="000000"/>
          <w:shd w:val="clear" w:color="auto" w:fill="FFFFFF"/>
        </w:rPr>
        <w:t>方法接受一个</w:t>
      </w:r>
      <w:r>
        <w:rPr>
          <w:rFonts w:ascii="Helvetica" w:hAnsi="Helvetica" w:cs="Helvetica"/>
          <w:color w:val="000000"/>
          <w:shd w:val="clear" w:color="auto" w:fill="FFFFFF"/>
        </w:rPr>
        <w:t>Bundle</w:t>
      </w:r>
      <w:r>
        <w:rPr>
          <w:rFonts w:ascii="Helvetica" w:hAnsi="Helvetica" w:cs="Helvetica"/>
          <w:color w:val="000000"/>
          <w:shd w:val="clear" w:color="auto" w:fill="FFFFFF"/>
        </w:rPr>
        <w:t>类型的参数</w:t>
      </w:r>
      <w:r>
        <w:rPr>
          <w:rFonts w:ascii="Helvetica" w:hAnsi="Helvetica" w:cs="Helvetica"/>
          <w:color w:val="000000"/>
          <w:shd w:val="clear" w:color="auto" w:fill="FFFFFF"/>
        </w:rPr>
        <w:t xml:space="preserve">, </w:t>
      </w:r>
      <w:r>
        <w:rPr>
          <w:rFonts w:ascii="Helvetica" w:hAnsi="Helvetica" w:cs="Helvetica"/>
          <w:color w:val="000000"/>
          <w:shd w:val="clear" w:color="auto" w:fill="FFFFFF"/>
        </w:rPr>
        <w:t>开发者可以将状态数据存储到这个</w:t>
      </w:r>
      <w:r>
        <w:rPr>
          <w:rFonts w:ascii="Helvetica" w:hAnsi="Helvetica" w:cs="Helvetica"/>
          <w:color w:val="000000"/>
          <w:shd w:val="clear" w:color="auto" w:fill="FFFFFF"/>
        </w:rPr>
        <w:t>Bundle</w:t>
      </w:r>
      <w:r>
        <w:rPr>
          <w:rFonts w:ascii="Helvetica" w:hAnsi="Helvetica" w:cs="Helvetica"/>
          <w:color w:val="000000"/>
          <w:shd w:val="clear" w:color="auto" w:fill="FFFFFF"/>
        </w:rPr>
        <w:t>对象中</w:t>
      </w:r>
      <w:r>
        <w:rPr>
          <w:rFonts w:ascii="Helvetica" w:hAnsi="Helvetica" w:cs="Helvetica"/>
          <w:color w:val="000000"/>
          <w:shd w:val="clear" w:color="auto" w:fill="FFFFFF"/>
        </w:rPr>
        <w:t xml:space="preserve">, </w:t>
      </w:r>
      <w:r>
        <w:rPr>
          <w:rFonts w:ascii="Helvetica" w:hAnsi="Helvetica" w:cs="Helvetica"/>
          <w:color w:val="000000"/>
          <w:shd w:val="clear" w:color="auto" w:fill="FFFFFF"/>
        </w:rPr>
        <w:t>这样即使</w:t>
      </w:r>
      <w:r>
        <w:rPr>
          <w:rFonts w:ascii="Helvetica" w:hAnsi="Helvetica" w:cs="Helvetica"/>
          <w:color w:val="000000"/>
          <w:shd w:val="clear" w:color="auto" w:fill="FFFFFF"/>
        </w:rPr>
        <w:t>activity</w:t>
      </w:r>
      <w:r>
        <w:rPr>
          <w:rFonts w:ascii="Helvetica" w:hAnsi="Helvetica" w:cs="Helvetica"/>
          <w:color w:val="000000"/>
          <w:shd w:val="clear" w:color="auto" w:fill="FFFFFF"/>
        </w:rPr>
        <w:t>被系统摧毁</w:t>
      </w:r>
      <w:r>
        <w:rPr>
          <w:rFonts w:ascii="Helvetica" w:hAnsi="Helvetica" w:cs="Helvetica"/>
          <w:color w:val="000000"/>
          <w:shd w:val="clear" w:color="auto" w:fill="FFFFFF"/>
        </w:rPr>
        <w:t xml:space="preserve">, </w:t>
      </w:r>
      <w:r>
        <w:rPr>
          <w:rFonts w:ascii="Helvetica" w:hAnsi="Helvetica" w:cs="Helvetica"/>
          <w:color w:val="000000"/>
          <w:shd w:val="clear" w:color="auto" w:fill="FFFFFF"/>
        </w:rPr>
        <w:t>当用户重新启动这个</w:t>
      </w:r>
      <w:r>
        <w:rPr>
          <w:rFonts w:ascii="Helvetica" w:hAnsi="Helvetica" w:cs="Helvetica"/>
          <w:color w:val="000000"/>
          <w:shd w:val="clear" w:color="auto" w:fill="FFFFFF"/>
        </w:rPr>
        <w:t>activity</w:t>
      </w:r>
      <w:r>
        <w:rPr>
          <w:rFonts w:ascii="Helvetica" w:hAnsi="Helvetica" w:cs="Helvetica"/>
          <w:color w:val="000000"/>
          <w:shd w:val="clear" w:color="auto" w:fill="FFFFFF"/>
        </w:rPr>
        <w:t>而调用它的</w:t>
      </w:r>
      <w:r>
        <w:rPr>
          <w:rFonts w:ascii="Helvetica" w:hAnsi="Helvetica" w:cs="Helvetica"/>
          <w:color w:val="000000"/>
          <w:shd w:val="clear" w:color="auto" w:fill="FFFFFF"/>
        </w:rPr>
        <w:t>onCreate()</w:t>
      </w:r>
      <w:r>
        <w:rPr>
          <w:rFonts w:ascii="Helvetica" w:hAnsi="Helvetica" w:cs="Helvetica"/>
          <w:color w:val="000000"/>
          <w:shd w:val="clear" w:color="auto" w:fill="FFFFFF"/>
        </w:rPr>
        <w:t>方法时</w:t>
      </w:r>
      <w:r>
        <w:rPr>
          <w:rFonts w:ascii="Helvetica" w:hAnsi="Helvetica" w:cs="Helvetica"/>
          <w:color w:val="000000"/>
          <w:shd w:val="clear" w:color="auto" w:fill="FFFFFF"/>
        </w:rPr>
        <w:t xml:space="preserve">, </w:t>
      </w:r>
      <w:r>
        <w:rPr>
          <w:rFonts w:ascii="Helvetica" w:hAnsi="Helvetica" w:cs="Helvetica"/>
          <w:color w:val="000000"/>
          <w:shd w:val="clear" w:color="auto" w:fill="FFFFFF"/>
        </w:rPr>
        <w:t>上述的</w:t>
      </w:r>
      <w:r>
        <w:rPr>
          <w:rFonts w:ascii="Helvetica" w:hAnsi="Helvetica" w:cs="Helvetica"/>
          <w:color w:val="000000"/>
          <w:shd w:val="clear" w:color="auto" w:fill="FFFFFF"/>
        </w:rPr>
        <w:t>Bundle</w:t>
      </w:r>
      <w:r>
        <w:rPr>
          <w:rFonts w:ascii="Helvetica" w:hAnsi="Helvetica" w:cs="Helvetica"/>
          <w:color w:val="000000"/>
          <w:shd w:val="clear" w:color="auto" w:fill="FFFFFF"/>
        </w:rPr>
        <w:t>对象会作为实参传递给</w:t>
      </w:r>
      <w:r>
        <w:rPr>
          <w:rFonts w:ascii="Helvetica" w:hAnsi="Helvetica" w:cs="Helvetica"/>
          <w:color w:val="000000"/>
          <w:shd w:val="clear" w:color="auto" w:fill="FFFFFF"/>
        </w:rPr>
        <w:t>onCreate()</w:t>
      </w:r>
      <w:r>
        <w:rPr>
          <w:rFonts w:ascii="Helvetica" w:hAnsi="Helvetica" w:cs="Helvetica"/>
          <w:color w:val="000000"/>
          <w:shd w:val="clear" w:color="auto" w:fill="FFFFFF"/>
        </w:rPr>
        <w:t>方法</w:t>
      </w:r>
      <w:r>
        <w:rPr>
          <w:rFonts w:ascii="Helvetica" w:hAnsi="Helvetica" w:cs="Helvetica"/>
          <w:color w:val="000000"/>
          <w:shd w:val="clear" w:color="auto" w:fill="FFFFFF"/>
        </w:rPr>
        <w:t xml:space="preserve">, </w:t>
      </w:r>
      <w:r>
        <w:rPr>
          <w:rFonts w:ascii="Helvetica" w:hAnsi="Helvetica" w:cs="Helvetica"/>
          <w:color w:val="000000"/>
          <w:shd w:val="clear" w:color="auto" w:fill="FFFFFF"/>
        </w:rPr>
        <w:t>开发者可以从</w:t>
      </w:r>
      <w:r>
        <w:rPr>
          <w:rFonts w:ascii="Helvetica" w:hAnsi="Helvetica" w:cs="Helvetica"/>
          <w:color w:val="000000"/>
          <w:shd w:val="clear" w:color="auto" w:fill="FFFFFF"/>
        </w:rPr>
        <w:t>Bundle</w:t>
      </w:r>
      <w:r>
        <w:rPr>
          <w:rFonts w:ascii="Helvetica" w:hAnsi="Helvetica" w:cs="Helvetica"/>
          <w:color w:val="000000"/>
          <w:shd w:val="clear" w:color="auto" w:fill="FFFFFF"/>
        </w:rPr>
        <w:t>对象中取出保存的数据</w:t>
      </w:r>
      <w:r>
        <w:rPr>
          <w:rFonts w:ascii="Helvetica" w:hAnsi="Helvetica" w:cs="Helvetica"/>
          <w:color w:val="000000"/>
          <w:shd w:val="clear" w:color="auto" w:fill="FFFFFF"/>
        </w:rPr>
        <w:t xml:space="preserve">, </w:t>
      </w:r>
      <w:r>
        <w:rPr>
          <w:rFonts w:ascii="Helvetica" w:hAnsi="Helvetica" w:cs="Helvetica"/>
          <w:color w:val="000000"/>
          <w:shd w:val="clear" w:color="auto" w:fill="FFFFFF"/>
        </w:rPr>
        <w:t>然后利用这些数据将</w:t>
      </w:r>
      <w:r>
        <w:rPr>
          <w:rFonts w:ascii="Helvetica" w:hAnsi="Helvetica" w:cs="Helvetica"/>
          <w:color w:val="000000"/>
          <w:shd w:val="clear" w:color="auto" w:fill="FFFFFF"/>
        </w:rPr>
        <w:t>activity</w:t>
      </w:r>
      <w:r>
        <w:rPr>
          <w:rFonts w:ascii="Helvetica" w:hAnsi="Helvetica" w:cs="Helvetica"/>
          <w:color w:val="000000"/>
          <w:shd w:val="clear" w:color="auto" w:fill="FFFFFF"/>
        </w:rPr>
        <w:t>恢复到被摧毁之前的状态</w:t>
      </w:r>
      <w:r>
        <w:rPr>
          <w:rFonts w:ascii="Helvetica" w:hAnsi="Helvetica" w:cs="Helvetica"/>
          <w:color w:val="000000"/>
          <w:shd w:val="clear" w:color="auto" w:fill="FFFFFF"/>
        </w:rPr>
        <w:t>.</w:t>
      </w:r>
    </w:p>
    <w:p w:rsidR="00655395" w:rsidRPr="00240235" w:rsidRDefault="00655395" w:rsidP="00655395"/>
    <w:p w:rsidR="00646114" w:rsidRPr="00655395" w:rsidRDefault="00646114" w:rsidP="00646114">
      <w:pPr>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5" w:name="_Toc385182739"/>
      <w:bookmarkStart w:id="6" w:name="_Toc385182973"/>
      <w:bookmarkStart w:id="7" w:name="_Toc385183068"/>
      <w:bookmarkStart w:id="8" w:name="_Toc385264919"/>
      <w:r w:rsidRPr="00646114">
        <w:rPr>
          <w:rFonts w:ascii="宋体" w:eastAsia="宋体" w:hAnsi="宋体" w:cs="Times New Roman" w:hint="eastAsia"/>
          <w:b/>
          <w:sz w:val="28"/>
          <w:szCs w:val="28"/>
        </w:rPr>
        <w:t>1.怎么实现通知栏到聊天界面的跳转</w:t>
      </w:r>
      <w:bookmarkEnd w:id="5"/>
      <w:bookmarkEnd w:id="6"/>
      <w:bookmarkEnd w:id="7"/>
      <w:bookmarkEnd w:id="8"/>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Intent intent = new Intent(Intent.ACTION_MAIN);</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intent.setFlags(Intent.FLAG_ACTIVITY_NEW_TASK|Intent.FLAG_ACTIVITY_CLEAR_WHEN_TASK_RESET); //这样可以清掉所有历史activity</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w:t>
      </w:r>
      <w:r w:rsidRPr="00646114">
        <w:rPr>
          <w:rFonts w:ascii="宋体" w:eastAsia="宋体" w:hAnsi="宋体" w:cs="Times New Roman"/>
          <w:szCs w:val="21"/>
        </w:rPr>
        <w:t>ntent.addCategory(Intent.CATEGORY_HOME);</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startActivity(intent);</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new</w:t>
      </w:r>
      <w:r w:rsidRPr="00646114">
        <w:rPr>
          <w:rFonts w:ascii="宋体" w:eastAsia="宋体" w:hAnsi="宋体" w:cs="Times New Roman" w:hint="eastAsia"/>
          <w:szCs w:val="21"/>
        </w:rPr>
        <w:t>一个</w:t>
      </w:r>
      <w:r w:rsidRPr="00646114">
        <w:rPr>
          <w:rFonts w:ascii="宋体" w:eastAsia="宋体" w:hAnsi="宋体" w:cs="Times New Roman"/>
          <w:szCs w:val="21"/>
        </w:rPr>
        <w:t>新的Intent然后用上述方法即可实现跳转。</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9" w:name="_Toc385182740"/>
      <w:bookmarkStart w:id="10" w:name="_Toc385182974"/>
      <w:bookmarkStart w:id="11" w:name="_Toc385183069"/>
      <w:bookmarkStart w:id="12" w:name="_Toc385264920"/>
      <w:r w:rsidRPr="00646114">
        <w:rPr>
          <w:rFonts w:ascii="宋体" w:eastAsia="宋体" w:hAnsi="宋体" w:cs="Times New Roman" w:hint="eastAsia"/>
          <w:b/>
          <w:sz w:val="28"/>
          <w:szCs w:val="28"/>
        </w:rPr>
        <w:t>2.聊天界面左右分隔怎么实现，怎么实现优化使其不出现错位</w:t>
      </w:r>
      <w:bookmarkEnd w:id="9"/>
      <w:bookmarkEnd w:id="10"/>
      <w:bookmarkEnd w:id="11"/>
      <w:bookmarkEnd w:id="12"/>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我们</w:t>
      </w:r>
      <w:r w:rsidRPr="00646114">
        <w:rPr>
          <w:rFonts w:ascii="宋体" w:eastAsia="宋体" w:hAnsi="宋体" w:cs="Times New Roman"/>
          <w:szCs w:val="21"/>
        </w:rPr>
        <w:t>可以</w:t>
      </w:r>
      <w:r w:rsidRPr="00646114">
        <w:rPr>
          <w:rFonts w:ascii="宋体" w:eastAsia="宋体" w:hAnsi="宋体" w:cs="Times New Roman" w:hint="eastAsia"/>
          <w:szCs w:val="21"/>
        </w:rPr>
        <w:t>在</w:t>
      </w:r>
      <w:r w:rsidRPr="00646114">
        <w:rPr>
          <w:rFonts w:ascii="宋体" w:eastAsia="宋体" w:hAnsi="宋体" w:cs="Times New Roman"/>
          <w:szCs w:val="21"/>
        </w:rPr>
        <w:t>adapter里</w:t>
      </w:r>
      <w:r w:rsidRPr="00646114">
        <w:rPr>
          <w:rFonts w:ascii="宋体" w:eastAsia="宋体" w:hAnsi="宋体" w:cs="Times New Roman" w:hint="eastAsia"/>
          <w:szCs w:val="21"/>
        </w:rPr>
        <w:t>对</w:t>
      </w:r>
      <w:r w:rsidRPr="00646114">
        <w:rPr>
          <w:rFonts w:ascii="宋体" w:eastAsia="宋体" w:hAnsi="宋体" w:cs="Times New Roman"/>
          <w:szCs w:val="21"/>
        </w:rPr>
        <w:t>消息</w:t>
      </w:r>
      <w:r w:rsidRPr="00646114">
        <w:rPr>
          <w:rFonts w:ascii="宋体" w:eastAsia="宋体" w:hAnsi="宋体" w:cs="Times New Roman" w:hint="eastAsia"/>
          <w:szCs w:val="21"/>
        </w:rPr>
        <w:t>的</w:t>
      </w:r>
      <w:r w:rsidRPr="00646114">
        <w:rPr>
          <w:rFonts w:ascii="宋体" w:eastAsia="宋体" w:hAnsi="宋体" w:cs="Times New Roman"/>
          <w:szCs w:val="21"/>
        </w:rPr>
        <w:t>发放者进行判断，如果</w:t>
      </w:r>
      <w:r w:rsidRPr="00646114">
        <w:rPr>
          <w:rFonts w:ascii="宋体" w:eastAsia="宋体" w:hAnsi="宋体" w:cs="Times New Roman" w:hint="eastAsia"/>
          <w:szCs w:val="21"/>
        </w:rPr>
        <w:t>不是</w:t>
      </w:r>
      <w:r w:rsidRPr="00646114">
        <w:rPr>
          <w:rFonts w:ascii="宋体" w:eastAsia="宋体" w:hAnsi="宋体" w:cs="Times New Roman"/>
          <w:szCs w:val="21"/>
        </w:rPr>
        <w:t>本人发送</w:t>
      </w:r>
      <w:r w:rsidRPr="00646114">
        <w:rPr>
          <w:rFonts w:ascii="宋体" w:eastAsia="宋体" w:hAnsi="宋体" w:cs="Times New Roman" w:hint="eastAsia"/>
          <w:szCs w:val="21"/>
        </w:rPr>
        <w:t>的</w:t>
      </w:r>
      <w:r w:rsidRPr="00646114">
        <w:rPr>
          <w:rFonts w:ascii="宋体" w:eastAsia="宋体" w:hAnsi="宋体" w:cs="Times New Roman"/>
          <w:szCs w:val="21"/>
        </w:rPr>
        <w:t>那</w:t>
      </w:r>
      <w:r w:rsidRPr="00646114">
        <w:rPr>
          <w:rFonts w:ascii="宋体" w:eastAsia="宋体" w:hAnsi="宋体" w:cs="Times New Roman" w:hint="eastAsia"/>
          <w:szCs w:val="21"/>
        </w:rPr>
        <w:t>就</w:t>
      </w:r>
      <w:r w:rsidRPr="00646114">
        <w:rPr>
          <w:rFonts w:ascii="宋体" w:eastAsia="宋体" w:hAnsi="宋体" w:cs="Times New Roman"/>
          <w:szCs w:val="21"/>
        </w:rPr>
        <w:t>设置</w:t>
      </w:r>
      <w:r w:rsidRPr="00646114">
        <w:rPr>
          <w:rFonts w:ascii="宋体" w:eastAsia="宋体" w:hAnsi="宋体" w:cs="Times New Roman" w:hint="eastAsia"/>
          <w:szCs w:val="21"/>
        </w:rPr>
        <w:t>靠</w:t>
      </w:r>
      <w:r w:rsidRPr="00646114">
        <w:rPr>
          <w:rFonts w:ascii="宋体" w:eastAsia="宋体" w:hAnsi="宋体" w:cs="Times New Roman"/>
          <w:szCs w:val="21"/>
        </w:rPr>
        <w:t>左</w:t>
      </w:r>
      <w:r w:rsidRPr="00646114">
        <w:rPr>
          <w:rFonts w:ascii="宋体" w:eastAsia="宋体" w:hAnsi="宋体" w:cs="Times New Roman" w:hint="eastAsia"/>
          <w:szCs w:val="21"/>
        </w:rPr>
        <w:t>，</w:t>
      </w:r>
      <w:r w:rsidRPr="00646114">
        <w:rPr>
          <w:rFonts w:ascii="宋体" w:eastAsia="宋体" w:hAnsi="宋体" w:cs="Times New Roman"/>
          <w:szCs w:val="21"/>
        </w:rPr>
        <w:t>否则设置靠右，</w:t>
      </w:r>
      <w:r w:rsidRPr="00646114">
        <w:rPr>
          <w:rFonts w:ascii="宋体" w:eastAsia="宋体" w:hAnsi="宋体" w:cs="Times New Roman" w:hint="eastAsia"/>
          <w:szCs w:val="21"/>
        </w:rPr>
        <w:t>具体实现如下：</w:t>
      </w:r>
    </w:p>
    <w:p w:rsidR="00646114" w:rsidRPr="00646114" w:rsidRDefault="00646114" w:rsidP="00646114">
      <w:pPr>
        <w:widowControl/>
        <w:jc w:val="left"/>
        <w:rPr>
          <w:rFonts w:ascii="宋体" w:eastAsia="宋体" w:hAnsi="宋体" w:cs="宋体"/>
          <w:kern w:val="0"/>
          <w:sz w:val="24"/>
          <w:szCs w:val="24"/>
        </w:rPr>
      </w:pPr>
      <w:r w:rsidRPr="00646114">
        <w:rPr>
          <w:rFonts w:ascii="宋体" w:eastAsia="宋体" w:hAnsi="宋体" w:cs="宋体"/>
          <w:kern w:val="0"/>
          <w:sz w:val="24"/>
          <w:szCs w:val="24"/>
        </w:rPr>
        <w:t xml:space="preserve">封装消息实体类时，将消息的发送者类型作为Boolean类型存入。在适配数据时，准备两种item_layout布局文件，一种用于别人的信息展示，另一种用于自己的信息。getView方法加载布局文件之前对消息的发放者进行判断，如果是本人发送，则加载靠右的布局，否则则使用靠左的布局文件，从而实现动态的位置改变 </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13" w:name="_Toc385182741"/>
      <w:bookmarkStart w:id="14" w:name="_Toc385182975"/>
      <w:bookmarkStart w:id="15" w:name="_Toc385183070"/>
      <w:bookmarkStart w:id="16" w:name="_Toc385264921"/>
      <w:r w:rsidRPr="00646114">
        <w:rPr>
          <w:rFonts w:ascii="宋体" w:eastAsia="宋体" w:hAnsi="宋体" w:cs="Times New Roman" w:hint="eastAsia"/>
          <w:b/>
          <w:sz w:val="28"/>
          <w:szCs w:val="28"/>
        </w:rPr>
        <w:t>3.视频，音频的上传</w:t>
      </w:r>
      <w:bookmarkEnd w:id="13"/>
      <w:bookmarkEnd w:id="14"/>
      <w:bookmarkEnd w:id="15"/>
      <w:bookmarkEnd w:id="16"/>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Android</w:t>
      </w:r>
      <w:r w:rsidRPr="00646114">
        <w:rPr>
          <w:rFonts w:ascii="宋体" w:eastAsia="宋体" w:hAnsi="宋体" w:cs="Times New Roman" w:hint="eastAsia"/>
          <w:szCs w:val="21"/>
        </w:rPr>
        <w:t>的</w:t>
      </w:r>
      <w:r w:rsidRPr="00646114">
        <w:rPr>
          <w:rFonts w:ascii="宋体" w:eastAsia="宋体" w:hAnsi="宋体" w:cs="Times New Roman"/>
          <w:szCs w:val="21"/>
        </w:rPr>
        <w:t>视频音频</w:t>
      </w:r>
      <w:r w:rsidRPr="00646114">
        <w:rPr>
          <w:rFonts w:ascii="宋体" w:eastAsia="宋体" w:hAnsi="宋体" w:cs="Times New Roman" w:hint="eastAsia"/>
          <w:szCs w:val="21"/>
        </w:rPr>
        <w:t>上传</w:t>
      </w:r>
      <w:r w:rsidRPr="00646114">
        <w:rPr>
          <w:rFonts w:ascii="宋体" w:eastAsia="宋体" w:hAnsi="宋体" w:cs="Times New Roman"/>
          <w:szCs w:val="21"/>
        </w:rPr>
        <w:t>主要就是</w:t>
      </w:r>
      <w:r w:rsidRPr="00646114">
        <w:rPr>
          <w:rFonts w:ascii="宋体" w:eastAsia="宋体" w:hAnsi="宋体" w:cs="Times New Roman" w:hint="eastAsia"/>
          <w:szCs w:val="21"/>
        </w:rPr>
        <w:t>通过</w:t>
      </w:r>
      <w:r w:rsidRPr="00646114">
        <w:rPr>
          <w:rFonts w:ascii="宋体" w:eastAsia="宋体" w:hAnsi="宋体" w:cs="Times New Roman"/>
          <w:szCs w:val="21"/>
        </w:rPr>
        <w:t>java的socket来进行与服务器的交流，socket</w:t>
      </w:r>
      <w:r w:rsidRPr="00646114">
        <w:rPr>
          <w:rFonts w:ascii="宋体" w:eastAsia="宋体" w:hAnsi="宋体" w:cs="Times New Roman" w:hint="eastAsia"/>
          <w:szCs w:val="21"/>
        </w:rPr>
        <w:t>通信</w:t>
      </w:r>
      <w:r w:rsidRPr="00646114">
        <w:rPr>
          <w:rFonts w:ascii="宋体" w:eastAsia="宋体" w:hAnsi="宋体" w:cs="Times New Roman"/>
          <w:szCs w:val="21"/>
        </w:rPr>
        <w:t>可以指定一个服务器的地址，然后</w:t>
      </w:r>
      <w:r w:rsidRPr="00646114">
        <w:rPr>
          <w:rFonts w:ascii="宋体" w:eastAsia="宋体" w:hAnsi="宋体" w:cs="Times New Roman" w:hint="eastAsia"/>
          <w:szCs w:val="21"/>
        </w:rPr>
        <w:t>可以</w:t>
      </w:r>
      <w:r w:rsidRPr="00646114">
        <w:rPr>
          <w:rFonts w:ascii="宋体" w:eastAsia="宋体" w:hAnsi="宋体" w:cs="Times New Roman"/>
          <w:szCs w:val="21"/>
        </w:rPr>
        <w:t>通过io流</w:t>
      </w:r>
      <w:r w:rsidRPr="00646114">
        <w:rPr>
          <w:rFonts w:ascii="宋体" w:eastAsia="宋体" w:hAnsi="宋体" w:cs="Times New Roman" w:hint="eastAsia"/>
          <w:szCs w:val="21"/>
        </w:rPr>
        <w:t>实现</w:t>
      </w:r>
      <w:r w:rsidRPr="00646114">
        <w:rPr>
          <w:rFonts w:ascii="宋体" w:eastAsia="宋体" w:hAnsi="宋体" w:cs="Times New Roman"/>
          <w:szCs w:val="21"/>
        </w:rPr>
        <w:t>视频音频的上传。</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17" w:name="_Toc385182742"/>
      <w:bookmarkStart w:id="18" w:name="_Toc385182976"/>
      <w:bookmarkStart w:id="19" w:name="_Toc385183071"/>
      <w:bookmarkStart w:id="20" w:name="_Toc385264922"/>
      <w:r w:rsidRPr="00646114">
        <w:rPr>
          <w:rFonts w:ascii="宋体" w:eastAsia="宋体" w:hAnsi="宋体" w:cs="Times New Roman" w:hint="eastAsia"/>
          <w:b/>
          <w:sz w:val="28"/>
          <w:szCs w:val="28"/>
        </w:rPr>
        <w:lastRenderedPageBreak/>
        <w:t>4.http协议和soap协议的区别</w:t>
      </w:r>
      <w:bookmarkEnd w:id="17"/>
      <w:bookmarkEnd w:id="18"/>
      <w:bookmarkEnd w:id="19"/>
      <w:bookmarkEnd w:id="20"/>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HTTP(超文本传输协议)是利用TCP在两台电脑(通常是Web服务器和客户端)之间传输信息的协议。客户端使用Web浏览器发起HTTP请求给Web服务器，Web服务器发送被请求的信息给客户端。</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SOAP(Simple Object Access Protocal，简单对象访问协议) 技术有助于实现大量异构程序和平台之间的互操作性,根据我有限的了解，SOAP是把成熟的基于HTTP的WEB技术与XML的灵活性和可扩展性组合在了一起。比如我们.NET中的WEB服务，就是基于SOAP。</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简单对象访问协议（SOAP）是W3C组织的一个Note, 它描述了一种在分散的或分布式的环境中如何交换信息的轻量级协议。SOAP是一个基于XML的协议，它包括三个部分：SOAP封装(Envelop)，封装定义了一个描述消息中的内容是什么，是谁发送的，谁应当接受并处理它以及如何处理它们的框架；SOAP编码规则（Encoding Rules），用于表示应用程序需要使用的数据类型的实例；SOAP RPC表示(RPC Representation)，表示远程过程调用和应答的协定；SOAP可以和多种传输协议绑定（Binding），使用底层协议交换信息。在这个文档中，目前只定义了SOAP如何和HTTP以及HTTP扩展进行绑定的框架。</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SOAP是个通信协议， SOAP在HTTP协议的基础上，把编写成XML的REQUEST参数, 放在HTTP BODY上提交个WEB SERVICE服务器(SERVLET，ASP什么的) 处理完成后，结果也写成XML作为RESPONSE送回用户端， 为了使用户端和WEB SERVICE可以相互对应，可以使用WSDL作为这种通信方式的描述文件，利用WSDL工具可以自动生成WS和用户端的框架文件，SOAP具备把复杂对象序列化捆绑到XML里去的能力。</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SOAP的前身是RPC, 就是远程呼叫处理的协议，这个协议安全性不是很好，多数防火墙都会阻挡RPC的通信包，而SOAP则使用HTTP协议作为基本的协议，使用端口80使得SOAP可以透过防火墙，完成RPC的功能。</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SOAP协议和HTTP协议一样，都是底层的通信协议，只是请求包的格式不同而已，SOAP包是XML格式的，现在我们编写WEB SERVICE不需要深入理解SOAP也没关系。如果SERVICE和CLIENT在同样的环境下使用SOAP，由于一般情况下都有自动生成SOAP程序框架的工具，因此不知道细节也没关系. 可是, 如果CLIENT和SERVICE的环境不同，比如说JAVA的Client和.NET的SERVICE进行通信，或者是VB CLIENT和TOMCAT下的JAVA SERVICE通信，还是要知道一点细节为好. 特别是, WSDL或者UDDI都不是标准，如果不让用就只好手工配制SOAP MESSAGE啦。</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21" w:name="_Toc385182743"/>
      <w:bookmarkStart w:id="22" w:name="_Toc385182977"/>
      <w:bookmarkStart w:id="23" w:name="_Toc385183072"/>
      <w:bookmarkStart w:id="24" w:name="_Toc385264923"/>
      <w:r w:rsidRPr="00646114">
        <w:rPr>
          <w:rFonts w:ascii="宋体" w:eastAsia="宋体" w:hAnsi="宋体" w:cs="Times New Roman" w:hint="eastAsia"/>
          <w:b/>
          <w:sz w:val="28"/>
          <w:szCs w:val="28"/>
        </w:rPr>
        <w:t>5.http和https的区别</w:t>
      </w:r>
      <w:bookmarkEnd w:id="21"/>
      <w:bookmarkEnd w:id="22"/>
      <w:bookmarkEnd w:id="23"/>
      <w:bookmarkEnd w:id="24"/>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在URL前加https://前缀表明是用SSL加密的。你的电脑与服务器之间收发的信息传输将更加安全。 Web服务器启用SSL需要获得一个服务器证书并将该证书与要使用SSL的服务器绑定。 http和https使用的是完全不同的连接方式,用的端口也不一样,前者是80,后者是443。 </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HTTPS协议是由SSL+HTTP协议构建的可进行加密传输、身份认证的网络协议 </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要比http协议安全</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HTTPS（Secure Hypertext Transfer Protocol）安全超文本传输协议</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它是一个安全通信通道，它基于HTTP开发，用于在客户计算机和服务器之间交换信息。它使用安全套接字层(SSL)进行信息交换，简单来说它是HTTP的安全版。</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它是由Netscape开发并内置于其浏览器中，用于对数据进行压缩和解压操作，并返回网络上传送回的结果。HTTPS实际上应用了Netscape的安全全套接字层（SSL）作为HTTP应用层的子层。（HTTPS使用端口443，而不是象HTTP那样使用端口80来和TCP/IP进行通信。）SSL使用40 位关键字作为RC4流加密算法，这对于商业信息的加密是合适的。HTTPS和SSL支持使用X.509数字认证，如果需要的话用户可以确认发送者是谁。</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HTTPS和HTTP的区别：</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https协议需要到ca申请证书，一般免费证书很少，需要交费。</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http是超文本传输协议，信息是明文传输，https 则是具有安全性的ssl加密传输协议</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http和https使用的是完全不同的连接方式用的端口也不一样,前者是80,后者是443。</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http的连接很简单,是无状态的</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HTTPS协议是由SSL+HTTP协议构建的可进行加密传输、身份认证的网络协议 要比http协议安全</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HTTPS解决的问题：</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1 . 信任主机的问题. 采用https 的server 必须从CA 申请一个用于证明服务器用途类型的证书. 改证书只有用于对应的server 的时候,客户度才信任次主机. 所以目前所有的银行系统网站,关键部分应用都是https 的. 客户通过信任该证书,从而信任了该主机. 其实这样做效率很低,但是银行更侧重安全. 这一点对我们没有任何意义,我们的server ,采用的证书不管自己issue 还是从公众的地方issue, 客户端都是自己人,所以我们也就肯定信任该server.</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2 . 通讯过程中的数据的泄密和被窜改</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1. 一般意义上的https, 就是 server 有一个证书.</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a) 主要目的是保证server 就是他声称的server. 这个跟第一点一样.</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b) 服务端和客户端之间的所有通讯,都是加密的.</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 具体讲,是客户端产生一个对称的密钥,通过server 的证书来交换密钥. 一般意义上的握手过程.</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ii. 加下来所有的信息往来就都是加密的. 第三方即使截获,也没有任何意义.因为他没有密钥. 当然窜改也就没有什么意义了.</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2. 少许对客户端有要求的情况下,会要求客户端也必须有一个证书.</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a) 这里客户端证书,其实就类似表示个人信息的时候,除了用户名/密码, 还有一个CA 认证过的身份. 应为个人证书一般来说上别人无法模拟的,所有这样能够更深的确认自己的身份.</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b) 目前少数个人银行的专业版是这种做法,具体证书可能是拿U盘作为一个备份的载体.</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HTTPS 一定是繁琐的.</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a) 本来简单的http协议,一个get一个response. 由于https 要还密钥和确认加密算法的需要.单握手就需要6/7 个往返.</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 任何应用中,过多的round trip 肯定影响性能.</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b) 接下来才是具体的http协议,每一次响应或者请求, 都要求客户端和服务端对会话的内容做加密/解密.</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i. 尽管对称加密/解密效率比较高,可是仍然要消耗过多的CPU,为此有专门的SSL 芯片. 如果CPU 信能比较低的话,肯定会降低性能,从而不能serve 更多的请求.</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lastRenderedPageBreak/>
        <w:t>ii. 加密后数据量的影响. 所以，才会出现那么多的安全认证提示</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5" w:name="_Toc385182744"/>
      <w:bookmarkStart w:id="26" w:name="_Toc385182978"/>
      <w:bookmarkStart w:id="27" w:name="_Toc385183073"/>
      <w:bookmarkStart w:id="28" w:name="_Toc385264924"/>
      <w:r w:rsidRPr="00646114">
        <w:rPr>
          <w:rFonts w:ascii="宋体" w:eastAsia="宋体" w:hAnsi="宋体" w:cs="Times New Roman" w:hint="eastAsia"/>
          <w:b/>
          <w:sz w:val="28"/>
          <w:szCs w:val="28"/>
        </w:rPr>
        <w:t>6.listview的逐行显示</w:t>
      </w:r>
      <w:bookmarkEnd w:id="25"/>
      <w:bookmarkEnd w:id="26"/>
      <w:bookmarkEnd w:id="27"/>
      <w:bookmarkEnd w:id="28"/>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可以</w:t>
      </w:r>
      <w:r w:rsidRPr="00646114">
        <w:rPr>
          <w:rFonts w:ascii="宋体" w:eastAsia="宋体" w:hAnsi="宋体" w:cs="Times New Roman"/>
          <w:szCs w:val="21"/>
        </w:rPr>
        <w:t>将每一</w:t>
      </w:r>
      <w:r w:rsidRPr="00646114">
        <w:rPr>
          <w:rFonts w:ascii="宋体" w:eastAsia="宋体" w:hAnsi="宋体" w:cs="Times New Roman" w:hint="eastAsia"/>
          <w:szCs w:val="21"/>
        </w:rPr>
        <w:t>条</w:t>
      </w:r>
      <w:r w:rsidRPr="00646114">
        <w:rPr>
          <w:rFonts w:ascii="宋体" w:eastAsia="宋体" w:hAnsi="宋体" w:cs="Times New Roman"/>
          <w:szCs w:val="21"/>
        </w:rPr>
        <w:t>数据先加载到list集合中，然后通过适配器将每一</w:t>
      </w:r>
      <w:r w:rsidRPr="00646114">
        <w:rPr>
          <w:rFonts w:ascii="宋体" w:eastAsia="宋体" w:hAnsi="宋体" w:cs="Times New Roman" w:hint="eastAsia"/>
          <w:szCs w:val="21"/>
        </w:rPr>
        <w:t>条</w:t>
      </w:r>
      <w:r w:rsidRPr="00646114">
        <w:rPr>
          <w:rFonts w:ascii="宋体" w:eastAsia="宋体" w:hAnsi="宋体" w:cs="Times New Roman"/>
          <w:szCs w:val="21"/>
        </w:rPr>
        <w:t>数据加载到listview中实现listview对数据的逐行显示。</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29" w:name="_Toc385182745"/>
      <w:bookmarkStart w:id="30" w:name="_Toc385182979"/>
      <w:bookmarkStart w:id="31" w:name="_Toc385183074"/>
      <w:bookmarkStart w:id="32" w:name="_Toc385264925"/>
      <w:r w:rsidRPr="00646114">
        <w:rPr>
          <w:rFonts w:ascii="宋体" w:eastAsia="宋体" w:hAnsi="宋体" w:cs="Times New Roman" w:hint="eastAsia"/>
          <w:b/>
          <w:sz w:val="28"/>
          <w:szCs w:val="28"/>
        </w:rPr>
        <w:t>7.edittext中文字的下划线效果</w:t>
      </w:r>
      <w:bookmarkEnd w:id="29"/>
      <w:bookmarkEnd w:id="30"/>
      <w:bookmarkEnd w:id="31"/>
      <w:bookmarkEnd w:id="32"/>
    </w:p>
    <w:p w:rsidR="00646114" w:rsidRPr="00646114" w:rsidRDefault="00646114" w:rsidP="00646114">
      <w:pPr>
        <w:jc w:val="left"/>
        <w:rPr>
          <w:rFonts w:ascii="Times New Roman" w:eastAsia="宋体" w:hAnsi="Times New Roman" w:cs="Times New Roman"/>
          <w:color w:val="333333"/>
          <w:szCs w:val="21"/>
        </w:rPr>
      </w:pPr>
      <w:r w:rsidRPr="00646114">
        <w:rPr>
          <w:rFonts w:ascii="Times New Roman" w:eastAsia="宋体" w:hAnsi="Times New Roman" w:cs="Times New Roman"/>
          <w:color w:val="333333"/>
          <w:szCs w:val="21"/>
        </w:rPr>
        <w:t>自定义一个</w:t>
      </w:r>
      <w:r w:rsidRPr="00646114">
        <w:rPr>
          <w:rFonts w:ascii="Times New Roman" w:eastAsia="宋体" w:hAnsi="Times New Roman" w:cs="Times New Roman"/>
          <w:color w:val="333333"/>
          <w:szCs w:val="21"/>
        </w:rPr>
        <w:t>·EditText</w:t>
      </w:r>
      <w:r w:rsidRPr="00646114">
        <w:rPr>
          <w:rFonts w:ascii="Times New Roman" w:eastAsia="宋体" w:hAnsi="Times New Roman" w:cs="Times New Roman"/>
          <w:color w:val="333333"/>
          <w:szCs w:val="21"/>
        </w:rPr>
        <w:t>的</w:t>
      </w:r>
      <w:hyperlink r:id="rId13" w:tgtFrame="_blank" w:history="1">
        <w:r w:rsidRPr="00646114">
          <w:rPr>
            <w:rFonts w:ascii="Times New Roman" w:eastAsia="宋体" w:hAnsi="Times New Roman" w:cs="Times New Roman"/>
            <w:color w:val="2D64B3"/>
          </w:rPr>
          <w:t>派生类</w:t>
        </w:r>
      </w:hyperlink>
      <w:r w:rsidRPr="00646114">
        <w:rPr>
          <w:rFonts w:ascii="Times New Roman" w:eastAsia="宋体" w:hAnsi="Times New Roman" w:cs="Times New Roman"/>
          <w:color w:val="333333"/>
          <w:szCs w:val="21"/>
        </w:rPr>
        <w:t>，</w:t>
      </w:r>
      <w:r w:rsidRPr="00646114">
        <w:rPr>
          <w:rFonts w:ascii="Times New Roman" w:eastAsia="宋体" w:hAnsi="Times New Roman" w:cs="Times New Roman"/>
          <w:color w:val="333333"/>
          <w:szCs w:val="21"/>
        </w:rPr>
        <w:t>LineEditText</w:t>
      </w:r>
      <w:r w:rsidRPr="00646114">
        <w:rPr>
          <w:rFonts w:ascii="Times New Roman" w:eastAsia="宋体" w:hAnsi="Times New Roman" w:cs="Times New Roman"/>
          <w:color w:val="333333"/>
          <w:szCs w:val="21"/>
        </w:rPr>
        <w:t>，在</w:t>
      </w:r>
      <w:r w:rsidRPr="00646114">
        <w:rPr>
          <w:rFonts w:ascii="Times New Roman" w:eastAsia="宋体" w:hAnsi="Times New Roman" w:cs="Times New Roman"/>
          <w:color w:val="333333"/>
          <w:szCs w:val="21"/>
        </w:rPr>
        <w:t>LineEditText</w:t>
      </w:r>
      <w:r w:rsidRPr="00646114">
        <w:rPr>
          <w:rFonts w:ascii="Times New Roman" w:eastAsia="宋体" w:hAnsi="Times New Roman" w:cs="Times New Roman"/>
          <w:color w:val="333333"/>
          <w:szCs w:val="21"/>
        </w:rPr>
        <w:t>类的</w:t>
      </w:r>
      <w:r w:rsidRPr="00646114">
        <w:rPr>
          <w:rFonts w:ascii="Times New Roman" w:eastAsia="宋体" w:hAnsi="Times New Roman" w:cs="Times New Roman"/>
          <w:color w:val="333333"/>
          <w:szCs w:val="21"/>
        </w:rPr>
        <w:t>OnDraw</w:t>
      </w:r>
      <w:r w:rsidRPr="00646114">
        <w:rPr>
          <w:rFonts w:ascii="Times New Roman" w:eastAsia="宋体" w:hAnsi="Times New Roman" w:cs="Times New Roman"/>
          <w:color w:val="333333"/>
          <w:szCs w:val="21"/>
        </w:rPr>
        <w:t>函数中实现画一条</w:t>
      </w:r>
      <w:hyperlink r:id="rId14" w:tgtFrame="_blank" w:history="1">
        <w:r w:rsidRPr="00646114">
          <w:rPr>
            <w:rFonts w:ascii="Times New Roman" w:eastAsia="宋体" w:hAnsi="Times New Roman" w:cs="Times New Roman"/>
            <w:color w:val="2D64B3"/>
          </w:rPr>
          <w:t>下划线</w:t>
        </w:r>
      </w:hyperlink>
      <w:r w:rsidRPr="00646114">
        <w:rPr>
          <w:rFonts w:ascii="Times New Roman" w:eastAsia="宋体" w:hAnsi="Times New Roman" w:cs="Times New Roman"/>
          <w:color w:val="333333"/>
          <w:szCs w:val="21"/>
        </w:rPr>
        <w:t>的功能</w:t>
      </w:r>
    </w:p>
    <w:p w:rsidR="00646114" w:rsidRPr="00646114" w:rsidRDefault="00646114" w:rsidP="00646114">
      <w:pPr>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33" w:name="_Toc385182746"/>
      <w:bookmarkStart w:id="34" w:name="_Toc385182980"/>
      <w:bookmarkStart w:id="35" w:name="_Toc385183075"/>
      <w:bookmarkStart w:id="36" w:name="_Toc385264926"/>
      <w:r w:rsidRPr="00646114">
        <w:rPr>
          <w:rFonts w:ascii="宋体" w:eastAsia="宋体" w:hAnsi="宋体" w:cs="Times New Roman" w:hint="eastAsia"/>
          <w:b/>
          <w:sz w:val="28"/>
          <w:szCs w:val="28"/>
        </w:rPr>
        <w:t>8.activity以及service的生命周期</w:t>
      </w:r>
      <w:bookmarkEnd w:id="33"/>
      <w:bookmarkEnd w:id="34"/>
      <w:bookmarkEnd w:id="35"/>
      <w:bookmarkEnd w:id="36"/>
    </w:p>
    <w:p w:rsidR="00646114" w:rsidRPr="00646114" w:rsidRDefault="00646114" w:rsidP="00646114">
      <w:pPr>
        <w:jc w:val="left"/>
        <w:rPr>
          <w:rFonts w:ascii="宋体" w:eastAsia="宋体" w:hAnsi="宋体" w:cs="Times New Roman"/>
          <w:b/>
          <w:szCs w:val="21"/>
        </w:rPr>
      </w:pPr>
      <w:r w:rsidRPr="00646114">
        <w:rPr>
          <w:rFonts w:ascii="宋体" w:eastAsia="宋体" w:hAnsi="宋体" w:cs="Times New Roman" w:hint="eastAsia"/>
          <w:b/>
          <w:szCs w:val="21"/>
        </w:rPr>
        <w:t>activity</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onCreate(Bundle savedInstanceState) </w:t>
      </w:r>
      <w:r w:rsidRPr="00646114">
        <w:rPr>
          <w:rFonts w:ascii="Times New Roman" w:eastAsia="宋体" w:hAnsi="Times New Roman" w:cs="Times New Roman" w:hint="eastAsia"/>
          <w:szCs w:val="21"/>
        </w:rPr>
        <w:t>第一次创建时调用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onStart() </w:t>
      </w:r>
      <w:r w:rsidRPr="00646114">
        <w:rPr>
          <w:rFonts w:ascii="Times New Roman" w:eastAsia="宋体" w:hAnsi="Times New Roman" w:cs="Times New Roman" w:hint="eastAsia"/>
          <w:szCs w:val="21"/>
        </w:rPr>
        <w:t xml:space="preserve">  </w:t>
      </w:r>
      <w:r w:rsidRPr="00646114">
        <w:rPr>
          <w:rFonts w:ascii="Times New Roman" w:eastAsia="宋体" w:hAnsi="Times New Roman" w:cs="Times New Roman" w:hint="eastAsia"/>
          <w:szCs w:val="21"/>
        </w:rPr>
        <w:t>被用户可见时调用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onRestart() </w:t>
      </w:r>
      <w:r w:rsidRPr="00646114">
        <w:rPr>
          <w:rFonts w:ascii="Times New Roman" w:eastAsia="宋体" w:hAnsi="Times New Roman" w:cs="Times New Roman" w:hint="eastAsia"/>
          <w:szCs w:val="21"/>
        </w:rPr>
        <w:t xml:space="preserve"> </w:t>
      </w:r>
      <w:r w:rsidRPr="00646114">
        <w:rPr>
          <w:rFonts w:ascii="Times New Roman" w:eastAsia="宋体" w:hAnsi="Times New Roman" w:cs="Times New Roman" w:hint="eastAsia"/>
          <w:szCs w:val="21"/>
        </w:rPr>
        <w:t>当</w:t>
      </w:r>
      <w:r w:rsidRPr="00646114">
        <w:rPr>
          <w:rFonts w:ascii="Times New Roman" w:eastAsia="宋体" w:hAnsi="Times New Roman" w:cs="Times New Roman" w:hint="eastAsia"/>
          <w:szCs w:val="21"/>
        </w:rPr>
        <w:t>Activity</w:t>
      </w:r>
      <w:r w:rsidRPr="00646114">
        <w:rPr>
          <w:rFonts w:ascii="Times New Roman" w:eastAsia="宋体" w:hAnsi="Times New Roman" w:cs="Times New Roman" w:hint="eastAsia"/>
          <w:szCs w:val="21"/>
        </w:rPr>
        <w:t>处于</w:t>
      </w:r>
      <w:r w:rsidRPr="00646114">
        <w:rPr>
          <w:rFonts w:ascii="Times New Roman" w:eastAsia="宋体" w:hAnsi="Times New Roman" w:cs="Times New Roman" w:hint="eastAsia"/>
          <w:szCs w:val="21"/>
        </w:rPr>
        <w:t>stop</w:t>
      </w:r>
      <w:r w:rsidRPr="00646114">
        <w:rPr>
          <w:rFonts w:ascii="Times New Roman" w:eastAsia="宋体" w:hAnsi="Times New Roman" w:cs="Times New Roman" w:hint="eastAsia"/>
          <w:szCs w:val="21"/>
        </w:rPr>
        <w:t>状态又被重新启动时调用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onResume() </w:t>
      </w:r>
      <w:r w:rsidRPr="00646114">
        <w:rPr>
          <w:rFonts w:ascii="Times New Roman" w:eastAsia="宋体" w:hAnsi="Times New Roman" w:cs="Times New Roman" w:hint="eastAsia"/>
          <w:szCs w:val="21"/>
        </w:rPr>
        <w:t>当获得焦点即可与用户交互时调用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onPause() </w:t>
      </w:r>
      <w:r w:rsidRPr="00646114">
        <w:rPr>
          <w:rFonts w:ascii="Times New Roman" w:eastAsia="宋体" w:hAnsi="Times New Roman" w:cs="Times New Roman" w:hint="eastAsia"/>
          <w:szCs w:val="21"/>
        </w:rPr>
        <w:t xml:space="preserve"> </w:t>
      </w:r>
      <w:r w:rsidRPr="00646114">
        <w:rPr>
          <w:rFonts w:ascii="Times New Roman" w:eastAsia="宋体" w:hAnsi="Times New Roman" w:cs="Times New Roman" w:hint="eastAsia"/>
          <w:szCs w:val="21"/>
        </w:rPr>
        <w:t>当失去焦点时调用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onStop() </w:t>
      </w:r>
      <w:r w:rsidRPr="00646114">
        <w:rPr>
          <w:rFonts w:ascii="Times New Roman" w:eastAsia="宋体" w:hAnsi="Times New Roman" w:cs="Times New Roman" w:hint="eastAsia"/>
          <w:szCs w:val="21"/>
        </w:rPr>
        <w:t xml:space="preserve">  </w:t>
      </w:r>
      <w:r w:rsidRPr="00646114">
        <w:rPr>
          <w:rFonts w:ascii="Times New Roman" w:eastAsia="宋体" w:hAnsi="Times New Roman" w:cs="Times New Roman" w:hint="eastAsia"/>
          <w:szCs w:val="21"/>
        </w:rPr>
        <w:t>当不可见时调用</w:t>
      </w:r>
    </w:p>
    <w:p w:rsidR="00646114" w:rsidRPr="00646114" w:rsidRDefault="00646114" w:rsidP="00646114">
      <w:pPr>
        <w:jc w:val="left"/>
        <w:rPr>
          <w:rFonts w:ascii="Times New Roman" w:eastAsia="宋体" w:hAnsi="Times New Roman" w:cs="Times New Roman"/>
          <w:szCs w:val="21"/>
        </w:rPr>
      </w:pPr>
      <w:r w:rsidRPr="00646114">
        <w:rPr>
          <w:rFonts w:ascii="Times New Roman" w:eastAsia="宋体" w:hAnsi="Times New Roman" w:cs="Times New Roman"/>
          <w:szCs w:val="21"/>
        </w:rPr>
        <w:t xml:space="preserve">onDestroy() </w:t>
      </w:r>
      <w:r w:rsidRPr="00646114">
        <w:rPr>
          <w:rFonts w:ascii="Times New Roman" w:eastAsia="宋体" w:hAnsi="Times New Roman" w:cs="Times New Roman" w:hint="eastAsia"/>
          <w:szCs w:val="21"/>
        </w:rPr>
        <w:t xml:space="preserve"> </w:t>
      </w:r>
      <w:r w:rsidRPr="00646114">
        <w:rPr>
          <w:rFonts w:ascii="Times New Roman" w:eastAsia="宋体" w:hAnsi="Times New Roman" w:cs="Times New Roman" w:hint="eastAsia"/>
          <w:szCs w:val="21"/>
        </w:rPr>
        <w:t>当销毁时调用</w:t>
      </w:r>
    </w:p>
    <w:p w:rsidR="00646114" w:rsidRPr="00646114" w:rsidRDefault="00646114" w:rsidP="00646114">
      <w:pPr>
        <w:jc w:val="left"/>
        <w:rPr>
          <w:rFonts w:ascii="Times New Roman" w:eastAsia="宋体" w:hAnsi="Times New Roman"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b/>
          <w:szCs w:val="21"/>
        </w:rPr>
        <w:t>service</w:t>
      </w:r>
    </w:p>
    <w:p w:rsidR="00646114" w:rsidRPr="00646114" w:rsidRDefault="00646114" w:rsidP="00646114">
      <w:pPr>
        <w:jc w:val="left"/>
        <w:rPr>
          <w:rFonts w:ascii="宋体" w:eastAsia="宋体" w:hAnsi="宋体" w:cs="Times New Roman"/>
          <w:color w:val="000000"/>
          <w:szCs w:val="21"/>
        </w:rPr>
      </w:pPr>
      <w:r w:rsidRPr="00646114">
        <w:rPr>
          <w:rFonts w:ascii="宋体" w:eastAsia="宋体" w:hAnsi="宋体" w:cs="Times New Roman" w:hint="eastAsia"/>
          <w:color w:val="000000"/>
          <w:szCs w:val="21"/>
        </w:rPr>
        <w:t>startService：onCreate()-  &gt;onStartCommand()-&gt;startService()-&gt;onDestroy()</w:t>
      </w:r>
    </w:p>
    <w:p w:rsidR="00646114" w:rsidRPr="00646114" w:rsidRDefault="00646114" w:rsidP="00646114">
      <w:pPr>
        <w:jc w:val="left"/>
        <w:rPr>
          <w:rFonts w:ascii="宋体" w:eastAsia="宋体" w:hAnsi="宋体" w:cs="Times New Roman"/>
          <w:color w:val="000000"/>
          <w:szCs w:val="21"/>
        </w:rPr>
      </w:pPr>
      <w:r w:rsidRPr="00646114">
        <w:rPr>
          <w:rFonts w:ascii="宋体" w:eastAsia="宋体" w:hAnsi="宋体" w:cs="Times New Roman" w:hint="eastAsia"/>
          <w:color w:val="000000"/>
          <w:szCs w:val="21"/>
        </w:rPr>
        <w:t>BindService：onCreate()-&gt;onBind()-&gt;onUnbind()-&gt;onDestroy()</w:t>
      </w:r>
    </w:p>
    <w:p w:rsidR="00646114" w:rsidRPr="00646114" w:rsidRDefault="00646114" w:rsidP="00646114">
      <w:pPr>
        <w:jc w:val="left"/>
        <w:rPr>
          <w:rFonts w:ascii="宋体" w:eastAsia="宋体" w:hAnsi="宋体" w:cs="Times New Roman"/>
          <w:b/>
          <w:color w:val="000000"/>
          <w:szCs w:val="21"/>
        </w:rPr>
      </w:pPr>
    </w:p>
    <w:p w:rsidR="00646114" w:rsidRPr="00646114" w:rsidRDefault="00646114" w:rsidP="00646114">
      <w:pPr>
        <w:jc w:val="left"/>
        <w:outlineLvl w:val="1"/>
        <w:rPr>
          <w:rFonts w:ascii="宋体" w:eastAsia="宋体" w:hAnsi="宋体" w:cs="Times New Roman"/>
          <w:b/>
          <w:sz w:val="28"/>
          <w:szCs w:val="28"/>
        </w:rPr>
      </w:pPr>
      <w:bookmarkStart w:id="37" w:name="_Toc385182747"/>
      <w:bookmarkStart w:id="38" w:name="_Toc385182981"/>
      <w:bookmarkStart w:id="39" w:name="_Toc385183076"/>
      <w:bookmarkStart w:id="40" w:name="_Toc385264927"/>
      <w:r w:rsidRPr="00646114">
        <w:rPr>
          <w:rFonts w:ascii="宋体" w:eastAsia="宋体" w:hAnsi="宋体" w:cs="Times New Roman" w:hint="eastAsia"/>
          <w:b/>
          <w:sz w:val="28"/>
          <w:szCs w:val="28"/>
        </w:rPr>
        <w:t>9.安卓系统的理解，优缺点</w:t>
      </w:r>
      <w:bookmarkEnd w:id="37"/>
      <w:bookmarkEnd w:id="38"/>
      <w:bookmarkEnd w:id="39"/>
      <w:bookmarkEnd w:id="40"/>
    </w:p>
    <w:p w:rsidR="00646114" w:rsidRPr="00646114" w:rsidRDefault="00646114" w:rsidP="00646114">
      <w:pPr>
        <w:widowControl/>
        <w:shd w:val="clear" w:color="auto" w:fill="FFFFFF"/>
        <w:spacing w:line="360" w:lineRule="atLeast"/>
        <w:jc w:val="left"/>
        <w:rPr>
          <w:rFonts w:ascii="Times New Roman" w:eastAsia="宋体" w:hAnsi="Times New Roman" w:cs="Times New Roman"/>
          <w:szCs w:val="20"/>
        </w:rPr>
      </w:pPr>
      <w:r w:rsidRPr="00646114">
        <w:rPr>
          <w:rFonts w:ascii="Times New Roman" w:eastAsia="宋体" w:hAnsi="Times New Roman" w:cs="Times New Roman"/>
          <w:szCs w:val="20"/>
        </w:rPr>
        <w:t>Android</w:t>
      </w:r>
      <w:r w:rsidRPr="00646114">
        <w:rPr>
          <w:rFonts w:ascii="Times New Roman" w:eastAsia="宋体" w:hAnsi="Times New Roman" w:cs="Times New Roman"/>
          <w:szCs w:val="20"/>
        </w:rPr>
        <w:t>一词的本义指</w:t>
      </w:r>
      <w:r w:rsidRPr="00646114">
        <w:rPr>
          <w:rFonts w:ascii="Times New Roman" w:eastAsia="宋体" w:hAnsi="Times New Roman" w:cs="Times New Roman"/>
          <w:szCs w:val="20"/>
        </w:rPr>
        <w:t>“</w:t>
      </w:r>
      <w:hyperlink r:id="rId15" w:tgtFrame="_blank" w:history="1">
        <w:r w:rsidRPr="00646114">
          <w:rPr>
            <w:rFonts w:ascii="Times New Roman" w:eastAsia="宋体" w:hAnsi="Times New Roman" w:cs="Times New Roman"/>
            <w:color w:val="2D64B3"/>
            <w:szCs w:val="20"/>
          </w:rPr>
          <w:t>机器人</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，同时也是</w:t>
      </w:r>
      <w:hyperlink r:id="rId16" w:tgtFrame="_blank" w:history="1">
        <w:r w:rsidRPr="00646114">
          <w:rPr>
            <w:rFonts w:ascii="Times New Roman" w:eastAsia="宋体" w:hAnsi="Times New Roman" w:cs="Times New Roman"/>
            <w:color w:val="2D64B3"/>
            <w:szCs w:val="20"/>
          </w:rPr>
          <w:t>Google</w:t>
        </w:r>
      </w:hyperlink>
      <w:r w:rsidRPr="00646114">
        <w:rPr>
          <w:rFonts w:ascii="Times New Roman" w:eastAsia="宋体" w:hAnsi="Times New Roman" w:cs="Times New Roman"/>
          <w:szCs w:val="20"/>
        </w:rPr>
        <w:t>于</w:t>
      </w:r>
      <w:r w:rsidRPr="00646114">
        <w:rPr>
          <w:rFonts w:ascii="Times New Roman" w:eastAsia="宋体" w:hAnsi="Times New Roman" w:cs="Times New Roman"/>
          <w:szCs w:val="20"/>
        </w:rPr>
        <w:t>2007</w:t>
      </w:r>
      <w:r w:rsidRPr="00646114">
        <w:rPr>
          <w:rFonts w:ascii="Times New Roman" w:eastAsia="宋体" w:hAnsi="Times New Roman" w:cs="Times New Roman"/>
          <w:szCs w:val="20"/>
        </w:rPr>
        <w:t>年</w:t>
      </w:r>
      <w:r w:rsidRPr="00646114">
        <w:rPr>
          <w:rFonts w:ascii="Times New Roman" w:eastAsia="宋体" w:hAnsi="Times New Roman" w:cs="Times New Roman"/>
          <w:szCs w:val="20"/>
        </w:rPr>
        <w:t>11</w:t>
      </w:r>
      <w:r w:rsidRPr="00646114">
        <w:rPr>
          <w:rFonts w:ascii="Times New Roman" w:eastAsia="宋体" w:hAnsi="Times New Roman" w:cs="Times New Roman"/>
          <w:szCs w:val="20"/>
        </w:rPr>
        <w:t>月</w:t>
      </w:r>
      <w:r w:rsidRPr="00646114">
        <w:rPr>
          <w:rFonts w:ascii="Times New Roman" w:eastAsia="宋体" w:hAnsi="Times New Roman" w:cs="Times New Roman"/>
          <w:szCs w:val="20"/>
        </w:rPr>
        <w:t>5</w:t>
      </w:r>
      <w:r w:rsidRPr="00646114">
        <w:rPr>
          <w:rFonts w:ascii="Times New Roman" w:eastAsia="宋体" w:hAnsi="Times New Roman" w:cs="Times New Roman"/>
          <w:szCs w:val="20"/>
        </w:rPr>
        <w:t>日</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宣布的基于</w:t>
      </w:r>
      <w:hyperlink r:id="rId17" w:tgtFrame="_blank" w:history="1">
        <w:r w:rsidRPr="00646114">
          <w:rPr>
            <w:rFonts w:ascii="Times New Roman" w:eastAsia="宋体" w:hAnsi="Times New Roman" w:cs="Times New Roman"/>
            <w:color w:val="2D64B3"/>
            <w:szCs w:val="20"/>
          </w:rPr>
          <w:t>Linux</w:t>
        </w:r>
      </w:hyperlink>
      <w:r w:rsidRPr="00646114">
        <w:rPr>
          <w:rFonts w:ascii="Times New Roman" w:eastAsia="宋体" w:hAnsi="Times New Roman" w:cs="Times New Roman"/>
          <w:szCs w:val="20"/>
        </w:rPr>
        <w:t>平台的</w:t>
      </w:r>
      <w:hyperlink r:id="rId18" w:tgtFrame="_blank" w:history="1">
        <w:r w:rsidRPr="00646114">
          <w:rPr>
            <w:rFonts w:ascii="Times New Roman" w:eastAsia="宋体" w:hAnsi="Times New Roman" w:cs="Times New Roman"/>
            <w:color w:val="2D64B3"/>
            <w:szCs w:val="20"/>
          </w:rPr>
          <w:t>开源</w:t>
        </w:r>
      </w:hyperlink>
      <w:r w:rsidRPr="00646114">
        <w:rPr>
          <w:rFonts w:ascii="Times New Roman" w:eastAsia="宋体" w:hAnsi="Times New Roman" w:cs="Times New Roman"/>
          <w:szCs w:val="20"/>
        </w:rPr>
        <w:t>手机操作系统的名称，该平台由</w:t>
      </w:r>
      <w:hyperlink r:id="rId19" w:tgtFrame="_blank" w:history="1">
        <w:r w:rsidRPr="00646114">
          <w:rPr>
            <w:rFonts w:ascii="Times New Roman" w:eastAsia="宋体" w:hAnsi="Times New Roman" w:cs="Times New Roman"/>
            <w:color w:val="2D64B3"/>
            <w:szCs w:val="20"/>
          </w:rPr>
          <w:t>操作系统</w:t>
        </w:r>
      </w:hyperlink>
      <w:r w:rsidRPr="00646114">
        <w:rPr>
          <w:rFonts w:ascii="Times New Roman" w:eastAsia="宋体" w:hAnsi="Times New Roman" w:cs="Times New Roman"/>
          <w:szCs w:val="20"/>
        </w:rPr>
        <w:t>、中间件、</w:t>
      </w:r>
      <w:hyperlink r:id="rId20" w:tgtFrame="_blank" w:history="1">
        <w:r w:rsidRPr="00646114">
          <w:rPr>
            <w:rFonts w:ascii="Times New Roman" w:eastAsia="宋体" w:hAnsi="Times New Roman" w:cs="Times New Roman"/>
            <w:color w:val="2D64B3"/>
            <w:szCs w:val="20"/>
          </w:rPr>
          <w:t>用户界面</w:t>
        </w:r>
      </w:hyperlink>
      <w:r w:rsidRPr="00646114">
        <w:rPr>
          <w:rFonts w:ascii="Times New Roman" w:eastAsia="宋体" w:hAnsi="Times New Roman" w:cs="Times New Roman"/>
          <w:szCs w:val="20"/>
        </w:rPr>
        <w:t>和</w:t>
      </w:r>
      <w:hyperlink r:id="rId21" w:tgtFrame="_blank" w:history="1">
        <w:r w:rsidRPr="00646114">
          <w:rPr>
            <w:rFonts w:ascii="Times New Roman" w:eastAsia="宋体" w:hAnsi="Times New Roman" w:cs="Times New Roman"/>
            <w:color w:val="2D64B3"/>
            <w:szCs w:val="20"/>
          </w:rPr>
          <w:t>应用软件</w:t>
        </w:r>
      </w:hyperlink>
      <w:r w:rsidRPr="00646114">
        <w:rPr>
          <w:rFonts w:ascii="Times New Roman" w:eastAsia="宋体" w:hAnsi="Times New Roman" w:cs="Times New Roman"/>
          <w:szCs w:val="20"/>
        </w:rPr>
        <w:t>组成。</w:t>
      </w:r>
    </w:p>
    <w:p w:rsidR="00646114" w:rsidRPr="00646114" w:rsidRDefault="00646114" w:rsidP="00646114">
      <w:pPr>
        <w:widowControl/>
        <w:shd w:val="clear" w:color="auto" w:fill="FFFFFF"/>
        <w:spacing w:line="360" w:lineRule="atLeast"/>
        <w:jc w:val="left"/>
        <w:rPr>
          <w:rFonts w:ascii="Times New Roman" w:eastAsia="宋体" w:hAnsi="Times New Roman" w:cs="Times New Roman"/>
          <w:szCs w:val="20"/>
        </w:rPr>
      </w:pP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版本：</w:t>
      </w:r>
      <w:r w:rsidRPr="00646114">
        <w:rPr>
          <w:rFonts w:ascii="Times New Roman" w:eastAsia="宋体" w:hAnsi="Times New Roman" w:cs="Times New Roman"/>
          <w:szCs w:val="20"/>
        </w:rPr>
        <w:t>每个版本代表的甜点的尺寸越变越大，然后按照</w:t>
      </w:r>
      <w:r w:rsidRPr="00646114">
        <w:rPr>
          <w:rFonts w:ascii="Times New Roman" w:eastAsia="宋体" w:hAnsi="Times New Roman" w:cs="Times New Roman"/>
          <w:szCs w:val="20"/>
        </w:rPr>
        <w:t>26</w:t>
      </w:r>
      <w:r w:rsidRPr="00646114">
        <w:rPr>
          <w:rFonts w:ascii="Times New Roman" w:eastAsia="宋体" w:hAnsi="Times New Roman" w:cs="Times New Roman"/>
          <w:szCs w:val="20"/>
        </w:rPr>
        <w:t>个字母数序：</w:t>
      </w:r>
      <w:hyperlink r:id="rId22" w:tgtFrame="_blank" w:history="1">
        <w:r w:rsidRPr="00646114">
          <w:rPr>
            <w:rFonts w:ascii="Times New Roman" w:eastAsia="宋体" w:hAnsi="Times New Roman" w:cs="Times New Roman"/>
            <w:color w:val="2D64B3"/>
            <w:szCs w:val="20"/>
          </w:rPr>
          <w:t>纸杯蛋糕</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1.5</w:t>
      </w:r>
      <w:r w:rsidRPr="00646114">
        <w:rPr>
          <w:rFonts w:ascii="Times New Roman" w:eastAsia="宋体" w:hAnsi="Times New Roman" w:cs="Times New Roman"/>
          <w:szCs w:val="20"/>
        </w:rPr>
        <w:t>），</w:t>
      </w:r>
      <w:hyperlink r:id="rId23" w:tgtFrame="_blank" w:history="1">
        <w:r w:rsidRPr="00646114">
          <w:rPr>
            <w:rFonts w:ascii="Times New Roman" w:eastAsia="宋体" w:hAnsi="Times New Roman" w:cs="Times New Roman"/>
            <w:color w:val="2D64B3"/>
            <w:szCs w:val="20"/>
          </w:rPr>
          <w:t>甜甜圈</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1.6</w:t>
      </w:r>
      <w:r w:rsidRPr="00646114">
        <w:rPr>
          <w:rFonts w:ascii="Times New Roman" w:eastAsia="宋体" w:hAnsi="Times New Roman" w:cs="Times New Roman"/>
          <w:szCs w:val="20"/>
        </w:rPr>
        <w:t>），</w:t>
      </w:r>
      <w:hyperlink r:id="rId24" w:tgtFrame="_blank" w:history="1">
        <w:r w:rsidRPr="00646114">
          <w:rPr>
            <w:rFonts w:ascii="Times New Roman" w:eastAsia="宋体" w:hAnsi="Times New Roman" w:cs="Times New Roman"/>
            <w:color w:val="2D64B3"/>
            <w:szCs w:val="20"/>
          </w:rPr>
          <w:t>松饼</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2.0/2.1</w:t>
      </w:r>
      <w:r w:rsidRPr="00646114">
        <w:rPr>
          <w:rFonts w:ascii="Times New Roman" w:eastAsia="宋体" w:hAnsi="Times New Roman" w:cs="Times New Roman"/>
          <w:szCs w:val="20"/>
        </w:rPr>
        <w:t>），</w:t>
      </w:r>
      <w:hyperlink r:id="rId25" w:tgtFrame="_blank" w:history="1">
        <w:r w:rsidRPr="00646114">
          <w:rPr>
            <w:rFonts w:ascii="Times New Roman" w:eastAsia="宋体" w:hAnsi="Times New Roman" w:cs="Times New Roman"/>
            <w:color w:val="2D64B3"/>
            <w:szCs w:val="20"/>
          </w:rPr>
          <w:t>冻酸奶</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2.2</w:t>
      </w:r>
      <w:r w:rsidRPr="00646114">
        <w:rPr>
          <w:rFonts w:ascii="Times New Roman" w:eastAsia="宋体" w:hAnsi="Times New Roman" w:cs="Times New Roman"/>
          <w:szCs w:val="20"/>
        </w:rPr>
        <w:t>），</w:t>
      </w:r>
      <w:hyperlink r:id="rId26" w:tgtFrame="_blank" w:history="1">
        <w:r w:rsidRPr="00646114">
          <w:rPr>
            <w:rFonts w:ascii="Times New Roman" w:eastAsia="宋体" w:hAnsi="Times New Roman" w:cs="Times New Roman"/>
            <w:color w:val="2D64B3"/>
            <w:szCs w:val="20"/>
          </w:rPr>
          <w:t>姜饼</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2.3</w:t>
      </w:r>
      <w:r w:rsidRPr="00646114">
        <w:rPr>
          <w:rFonts w:ascii="Times New Roman" w:eastAsia="宋体" w:hAnsi="Times New Roman" w:cs="Times New Roman"/>
          <w:szCs w:val="20"/>
        </w:rPr>
        <w:t>），</w:t>
      </w:r>
      <w:hyperlink r:id="rId27" w:tgtFrame="_blank" w:history="1">
        <w:r w:rsidRPr="00646114">
          <w:rPr>
            <w:rFonts w:ascii="Times New Roman" w:eastAsia="宋体" w:hAnsi="Times New Roman" w:cs="Times New Roman"/>
            <w:color w:val="2D64B3"/>
            <w:szCs w:val="20"/>
          </w:rPr>
          <w:t>蜂巢</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3.0</w:t>
      </w:r>
      <w:r w:rsidRPr="00646114">
        <w:rPr>
          <w:rFonts w:ascii="Times New Roman" w:eastAsia="宋体" w:hAnsi="Times New Roman" w:cs="Times New Roman"/>
          <w:szCs w:val="20"/>
        </w:rPr>
        <w:t>），</w:t>
      </w:r>
      <w:hyperlink r:id="rId28" w:tgtFrame="_blank" w:history="1">
        <w:r w:rsidRPr="00646114">
          <w:rPr>
            <w:rFonts w:ascii="Times New Roman" w:eastAsia="宋体" w:hAnsi="Times New Roman" w:cs="Times New Roman"/>
            <w:color w:val="2D64B3"/>
            <w:szCs w:val="20"/>
          </w:rPr>
          <w:t>冰激凌三明治</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Android 4.0</w:t>
      </w:r>
      <w:r w:rsidRPr="00646114">
        <w:rPr>
          <w:rFonts w:ascii="Times New Roman" w:eastAsia="宋体" w:hAnsi="Times New Roman" w:cs="Times New Roman"/>
          <w:szCs w:val="20"/>
        </w:rPr>
        <w:t>），</w:t>
      </w:r>
      <w:hyperlink r:id="rId29" w:tgtFrame="_blank" w:history="1">
        <w:r w:rsidRPr="00646114">
          <w:rPr>
            <w:rFonts w:ascii="Times New Roman" w:eastAsia="宋体" w:hAnsi="Times New Roman" w:cs="Times New Roman"/>
            <w:color w:val="2D64B3"/>
            <w:szCs w:val="20"/>
          </w:rPr>
          <w:t>果冻豆</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Jelly Bean</w:t>
      </w:r>
      <w:r w:rsidRPr="00646114">
        <w:rPr>
          <w:rFonts w:ascii="Times New Roman" w:eastAsia="宋体" w:hAnsi="Times New Roman" w:cs="Times New Roman"/>
          <w:szCs w:val="20"/>
        </w:rPr>
        <w:t>，</w:t>
      </w:r>
      <w:r w:rsidRPr="00646114">
        <w:rPr>
          <w:rFonts w:ascii="Times New Roman" w:eastAsia="宋体" w:hAnsi="Times New Roman" w:cs="Times New Roman"/>
          <w:szCs w:val="20"/>
        </w:rPr>
        <w:t>Android4.1</w:t>
      </w:r>
      <w:r w:rsidRPr="00646114">
        <w:rPr>
          <w:rFonts w:ascii="Times New Roman" w:eastAsia="宋体" w:hAnsi="Times New Roman" w:cs="Times New Roman"/>
          <w:szCs w:val="20"/>
        </w:rPr>
        <w:t>和</w:t>
      </w:r>
      <w:r w:rsidRPr="00646114">
        <w:rPr>
          <w:rFonts w:ascii="Times New Roman" w:eastAsia="宋体" w:hAnsi="Times New Roman" w:cs="Times New Roman"/>
          <w:szCs w:val="20"/>
        </w:rPr>
        <w:t>Android 4.2</w:t>
      </w:r>
      <w:r w:rsidRPr="00646114">
        <w:rPr>
          <w:rFonts w:ascii="Times New Roman" w:eastAsia="宋体" w:hAnsi="Times New Roman" w:cs="Times New Roman"/>
          <w:szCs w:val="20"/>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Android</w:t>
      </w:r>
      <w:r w:rsidRPr="00646114">
        <w:rPr>
          <w:rFonts w:ascii="Times New Roman" w:eastAsia="宋体" w:hAnsi="Times New Roman" w:cs="Times New Roman"/>
          <w:szCs w:val="20"/>
        </w:rPr>
        <w:t>分为四个层，从高层到低层分别是应用程序层、应用程序框架层、系统运行库层和</w:t>
      </w:r>
      <w:r w:rsidRPr="00646114">
        <w:rPr>
          <w:rFonts w:ascii="Times New Roman" w:eastAsia="宋体" w:hAnsi="Times New Roman" w:cs="Times New Roman"/>
          <w:szCs w:val="20"/>
        </w:rPr>
        <w:t>Linux</w:t>
      </w:r>
      <w:hyperlink r:id="rId30" w:tgtFrame="_blank" w:history="1">
        <w:r w:rsidRPr="00646114">
          <w:rPr>
            <w:rFonts w:ascii="Times New Roman" w:eastAsia="宋体" w:hAnsi="Times New Roman" w:cs="Times New Roman"/>
            <w:color w:val="2D64B3"/>
            <w:szCs w:val="20"/>
          </w:rPr>
          <w:t>内核</w:t>
        </w:r>
      </w:hyperlink>
      <w:r w:rsidRPr="00646114">
        <w:rPr>
          <w:rFonts w:ascii="Times New Roman" w:eastAsia="宋体" w:hAnsi="Times New Roman" w:cs="Times New Roman"/>
          <w:szCs w:val="20"/>
        </w:rPr>
        <w:t>层。</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rPr>
          <w:rFonts w:ascii="宋体" w:eastAsia="宋体" w:hAnsi="宋体" w:cs="Times New Roman"/>
          <w:b/>
          <w:sz w:val="28"/>
          <w:szCs w:val="28"/>
        </w:rPr>
      </w:pPr>
      <w:r w:rsidRPr="00646114">
        <w:rPr>
          <w:rFonts w:ascii="Times New Roman" w:eastAsia="宋体" w:hAnsi="Times New Roman" w:cs="Times New Roman"/>
          <w:szCs w:val="20"/>
        </w:rPr>
        <w:t>Android</w:t>
      </w:r>
      <w:r w:rsidRPr="00646114">
        <w:rPr>
          <w:rFonts w:ascii="Times New Roman" w:eastAsia="宋体" w:hAnsi="Times New Roman" w:cs="Times New Roman"/>
          <w:szCs w:val="20"/>
        </w:rPr>
        <w:t>开发四大组件分别是：活动（</w:t>
      </w:r>
      <w:hyperlink r:id="rId31" w:tgtFrame="_blank" w:history="1">
        <w:r w:rsidRPr="00646114">
          <w:rPr>
            <w:rFonts w:ascii="Times New Roman" w:eastAsia="宋体" w:hAnsi="Times New Roman" w:cs="Times New Roman"/>
            <w:color w:val="2D64B3"/>
            <w:szCs w:val="20"/>
          </w:rPr>
          <w:t>Activity</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用于表现功能。服务（</w:t>
      </w:r>
      <w:hyperlink r:id="rId32" w:tgtFrame="_blank" w:history="1">
        <w:r w:rsidRPr="00646114">
          <w:rPr>
            <w:rFonts w:ascii="Times New Roman" w:eastAsia="宋体" w:hAnsi="Times New Roman" w:cs="Times New Roman"/>
            <w:color w:val="2D64B3"/>
            <w:szCs w:val="20"/>
          </w:rPr>
          <w:t>Service</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后台运行服务，不提供界面呈现。广播接收器（</w:t>
      </w:r>
      <w:r w:rsidRPr="00646114">
        <w:rPr>
          <w:rFonts w:ascii="Times New Roman" w:eastAsia="宋体" w:hAnsi="Times New Roman" w:cs="Times New Roman"/>
          <w:szCs w:val="20"/>
        </w:rPr>
        <w:t>BroadcastReceiver)</w:t>
      </w:r>
      <w:r w:rsidRPr="00646114">
        <w:rPr>
          <w:rFonts w:ascii="Times New Roman" w:eastAsia="宋体" w:hAnsi="Times New Roman" w:cs="Times New Roman"/>
          <w:szCs w:val="20"/>
        </w:rPr>
        <w:t>：用于接收广播。内容提供商</w:t>
      </w:r>
      <w:r w:rsidRPr="00646114">
        <w:rPr>
          <w:rFonts w:ascii="Times New Roman" w:eastAsia="宋体" w:hAnsi="Times New Roman" w:cs="Times New Roman"/>
          <w:szCs w:val="20"/>
        </w:rPr>
        <w:lastRenderedPageBreak/>
        <w:t>（</w:t>
      </w:r>
      <w:hyperlink r:id="rId33" w:tgtFrame="_blank" w:history="1">
        <w:r w:rsidRPr="00646114">
          <w:rPr>
            <w:rFonts w:ascii="Times New Roman" w:eastAsia="宋体" w:hAnsi="Times New Roman" w:cs="Times New Roman"/>
            <w:color w:val="2D64B3"/>
            <w:szCs w:val="20"/>
          </w:rPr>
          <w:t>Content Provider</w:t>
        </w:r>
      </w:hyperlink>
      <w:r w:rsidRPr="00646114">
        <w:rPr>
          <w:rFonts w:ascii="Times New Roman" w:eastAsia="宋体" w:hAnsi="Times New Roman" w:cs="Times New Roman"/>
          <w:szCs w:val="20"/>
        </w:rPr>
        <w:t>）：</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支持在多个应用中存储和读取数据，相当于</w:t>
      </w:r>
      <w:hyperlink r:id="rId34" w:tgtFrame="_blank" w:history="1">
        <w:r w:rsidRPr="00646114">
          <w:rPr>
            <w:rFonts w:ascii="Times New Roman" w:eastAsia="宋体" w:hAnsi="Times New Roman" w:cs="Times New Roman"/>
            <w:color w:val="2D64B3"/>
            <w:szCs w:val="20"/>
          </w:rPr>
          <w:t>数据库</w:t>
        </w:r>
      </w:hyperlink>
      <w:r w:rsidRPr="00646114">
        <w:rPr>
          <w:rFonts w:ascii="Times New Roman" w:eastAsia="宋体" w:hAnsi="Times New Roman" w:cs="Times New Roman"/>
          <w:szCs w:val="20"/>
        </w:rPr>
        <w:t>。</w:t>
      </w:r>
    </w:p>
    <w:p w:rsidR="00646114" w:rsidRPr="00646114" w:rsidRDefault="00646114" w:rsidP="00646114">
      <w:pPr>
        <w:jc w:val="left"/>
        <w:rPr>
          <w:rFonts w:ascii="宋体" w:eastAsia="宋体" w:hAnsi="宋体" w:cs="Arial"/>
          <w:color w:val="333333"/>
          <w:szCs w:val="21"/>
        </w:rPr>
      </w:pPr>
      <w:r w:rsidRPr="00646114">
        <w:rPr>
          <w:rFonts w:ascii="宋体" w:eastAsia="宋体" w:hAnsi="宋体" w:cs="Times New Roman" w:hint="eastAsia"/>
          <w:szCs w:val="21"/>
        </w:rPr>
        <w:t>优点：</w:t>
      </w:r>
      <w:r w:rsidRPr="00646114">
        <w:rPr>
          <w:rFonts w:ascii="宋体" w:eastAsia="宋体" w:hAnsi="宋体" w:cs="Times New Roman"/>
          <w:szCs w:val="21"/>
        </w:rPr>
        <w:t>开放性</w:t>
      </w:r>
      <w:r w:rsidRPr="00646114">
        <w:rPr>
          <w:rFonts w:ascii="宋体" w:eastAsia="宋体" w:hAnsi="宋体" w:cs="Times New Roman" w:hint="eastAsia"/>
          <w:szCs w:val="21"/>
        </w:rPr>
        <w:t>，挣脱束缚，</w:t>
      </w:r>
      <w:r w:rsidRPr="00646114">
        <w:rPr>
          <w:rFonts w:ascii="宋体" w:eastAsia="宋体" w:hAnsi="宋体" w:cs="Times New Roman"/>
          <w:szCs w:val="21"/>
        </w:rPr>
        <w:t>丰富硬件</w:t>
      </w:r>
      <w:r w:rsidRPr="00646114">
        <w:rPr>
          <w:rFonts w:ascii="宋体" w:eastAsia="宋体" w:hAnsi="宋体" w:cs="Times New Roman" w:hint="eastAsia"/>
          <w:szCs w:val="21"/>
        </w:rPr>
        <w:t>，</w:t>
      </w:r>
      <w:r w:rsidRPr="00646114">
        <w:rPr>
          <w:rFonts w:ascii="宋体" w:eastAsia="宋体" w:hAnsi="宋体" w:cs="Arial"/>
          <w:color w:val="333333"/>
          <w:spacing w:val="5"/>
          <w:szCs w:val="21"/>
        </w:rPr>
        <w:t>Google</w:t>
      </w:r>
      <w:r w:rsidRPr="00646114">
        <w:rPr>
          <w:rFonts w:ascii="宋体" w:eastAsia="宋体" w:hAnsi="宋体" w:cs="Arial"/>
          <w:color w:val="333333"/>
          <w:szCs w:val="21"/>
        </w:rPr>
        <w:t>应用</w:t>
      </w:r>
    </w:p>
    <w:p w:rsidR="00646114" w:rsidRPr="00646114" w:rsidRDefault="00646114" w:rsidP="00646114">
      <w:pPr>
        <w:jc w:val="left"/>
        <w:rPr>
          <w:rFonts w:ascii="宋体" w:eastAsia="宋体" w:hAnsi="宋体" w:cs="Arial"/>
          <w:color w:val="333333"/>
          <w:szCs w:val="21"/>
        </w:rPr>
      </w:pPr>
      <w:r w:rsidRPr="00646114">
        <w:rPr>
          <w:rFonts w:ascii="宋体" w:eastAsia="宋体" w:hAnsi="宋体" w:cs="Arial" w:hint="eastAsia"/>
          <w:color w:val="333333"/>
          <w:szCs w:val="21"/>
        </w:rPr>
        <w:t>缺点：版本过多，</w:t>
      </w:r>
      <w:r w:rsidRPr="00646114">
        <w:rPr>
          <w:rFonts w:ascii="宋体" w:eastAsia="宋体" w:hAnsi="宋体" w:cs="Arial"/>
          <w:color w:val="333333"/>
          <w:szCs w:val="21"/>
        </w:rPr>
        <w:t>升级过快</w:t>
      </w:r>
    </w:p>
    <w:p w:rsidR="00646114" w:rsidRPr="00646114" w:rsidRDefault="00646114" w:rsidP="00646114">
      <w:pPr>
        <w:jc w:val="left"/>
        <w:rPr>
          <w:rFonts w:ascii="宋体" w:eastAsia="宋体" w:hAnsi="宋体" w:cs="Arial"/>
          <w:color w:val="333333"/>
          <w:szCs w:val="21"/>
        </w:rPr>
      </w:pPr>
      <w:r w:rsidRPr="00646114">
        <w:rPr>
          <w:rFonts w:ascii="宋体" w:eastAsia="宋体" w:hAnsi="宋体" w:cs="Arial"/>
          <w:color w:val="333333"/>
          <w:szCs w:val="21"/>
        </w:rPr>
        <w:tab/>
      </w:r>
      <w:r w:rsidRPr="00646114">
        <w:rPr>
          <w:rFonts w:ascii="宋体" w:eastAsia="宋体" w:hAnsi="宋体" w:cs="Arial" w:hint="eastAsia"/>
          <w:color w:val="333333"/>
          <w:szCs w:val="21"/>
        </w:rPr>
        <w:t>用户体验不一致</w:t>
      </w:r>
    </w:p>
    <w:p w:rsidR="00646114" w:rsidRPr="00646114" w:rsidRDefault="00646114" w:rsidP="00646114">
      <w:pPr>
        <w:jc w:val="left"/>
        <w:outlineLvl w:val="1"/>
        <w:rPr>
          <w:rFonts w:ascii="宋体" w:eastAsia="宋体" w:hAnsi="宋体" w:cs="Times New Roman"/>
          <w:b/>
          <w:sz w:val="28"/>
          <w:szCs w:val="28"/>
        </w:rPr>
      </w:pPr>
      <w:bookmarkStart w:id="41" w:name="_Toc385182748"/>
      <w:bookmarkStart w:id="42" w:name="_Toc385182982"/>
      <w:bookmarkStart w:id="43" w:name="_Toc385183077"/>
      <w:bookmarkStart w:id="44" w:name="_Toc385264928"/>
      <w:r w:rsidRPr="00646114">
        <w:rPr>
          <w:rFonts w:ascii="宋体" w:eastAsia="宋体" w:hAnsi="宋体" w:cs="Times New Roman" w:hint="eastAsia"/>
          <w:b/>
          <w:sz w:val="28"/>
          <w:szCs w:val="28"/>
        </w:rPr>
        <w:t>10.sim卡EF文件是什么</w:t>
      </w:r>
      <w:bookmarkEnd w:id="41"/>
      <w:bookmarkEnd w:id="42"/>
      <w:bookmarkEnd w:id="43"/>
      <w:bookmarkEnd w:id="44"/>
    </w:p>
    <w:p w:rsidR="00646114" w:rsidRPr="00646114" w:rsidRDefault="00646114" w:rsidP="00646114">
      <w:pPr>
        <w:ind w:left="420" w:hangingChars="200" w:hanging="420"/>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SIM</w:t>
      </w:r>
      <w:r w:rsidRPr="00646114">
        <w:rPr>
          <w:rFonts w:ascii="Times New Roman" w:eastAsia="宋体" w:hAnsi="Times New Roman" w:cs="Times New Roman"/>
          <w:color w:val="333333"/>
          <w:szCs w:val="20"/>
        </w:rPr>
        <w:t>卡里的所有文件按树来组织</w:t>
      </w:r>
      <w:r w:rsidRPr="00646114">
        <w:rPr>
          <w:rFonts w:ascii="Times New Roman" w:eastAsia="宋体" w:hAnsi="Times New Roman" w:cs="Times New Roman"/>
          <w:color w:val="333333"/>
          <w:szCs w:val="20"/>
        </w:rPr>
        <w:t>:</w:t>
      </w:r>
    </w:p>
    <w:p w:rsidR="00646114" w:rsidRPr="00646114" w:rsidRDefault="00646114" w:rsidP="00646114">
      <w:pPr>
        <w:numPr>
          <w:ilvl w:val="0"/>
          <w:numId w:val="1"/>
        </w:num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主文件</w:t>
      </w:r>
      <w:r w:rsidRPr="00646114">
        <w:rPr>
          <w:rFonts w:ascii="Times New Roman" w:eastAsia="宋体" w:hAnsi="Times New Roman" w:cs="Times New Roman"/>
          <w:color w:val="333333"/>
          <w:szCs w:val="20"/>
        </w:rPr>
        <w:t>MF(Master File)——</w:t>
      </w:r>
      <w:r w:rsidRPr="00646114">
        <w:rPr>
          <w:rFonts w:ascii="Times New Roman" w:eastAsia="宋体" w:hAnsi="Times New Roman" w:cs="Times New Roman"/>
          <w:color w:val="333333"/>
          <w:szCs w:val="20"/>
        </w:rPr>
        <w:t>每一块</w:t>
      </w:r>
      <w:r w:rsidRPr="00646114">
        <w:rPr>
          <w:rFonts w:ascii="Times New Roman" w:eastAsia="宋体" w:hAnsi="Times New Roman" w:cs="Times New Roman"/>
          <w:color w:val="333333"/>
          <w:szCs w:val="20"/>
        </w:rPr>
        <w:t>SIM</w:t>
      </w:r>
      <w:r w:rsidRPr="00646114">
        <w:rPr>
          <w:rFonts w:ascii="Times New Roman" w:eastAsia="宋体" w:hAnsi="Times New Roman" w:cs="Times New Roman"/>
          <w:color w:val="333333"/>
          <w:szCs w:val="20"/>
        </w:rPr>
        <w:t>卡只有一个唯一的主文件</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其他所有文件都是它的子孙</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主文件只有</w:t>
      </w:r>
      <w:hyperlink r:id="rId35" w:tgtFrame="_blank" w:history="1">
        <w:r w:rsidRPr="00646114">
          <w:rPr>
            <w:rFonts w:ascii="Times New Roman" w:eastAsia="宋体" w:hAnsi="Times New Roman" w:cs="Times New Roman"/>
            <w:color w:val="2D64B3"/>
            <w:szCs w:val="20"/>
          </w:rPr>
          <w:t>文件头</w:t>
        </w:r>
      </w:hyperlink>
      <w:r w:rsidRPr="00646114">
        <w:rPr>
          <w:rFonts w:ascii="Times New Roman" w:eastAsia="宋体" w:hAnsi="Times New Roman" w:cs="Times New Roman"/>
          <w:color w:val="333333"/>
          <w:szCs w:val="20"/>
        </w:rPr>
        <w:t>,</w:t>
      </w:r>
      <w:r w:rsidRPr="00646114">
        <w:rPr>
          <w:rFonts w:ascii="Times New Roman" w:eastAsia="宋体" w:hAnsi="Times New Roman" w:cs="Times New Roman"/>
          <w:color w:val="333333"/>
          <w:szCs w:val="20"/>
        </w:rPr>
        <w:t>里面存放着整个</w:t>
      </w:r>
      <w:r w:rsidRPr="00646114">
        <w:rPr>
          <w:rFonts w:ascii="Times New Roman" w:eastAsia="宋体" w:hAnsi="Times New Roman" w:cs="Times New Roman"/>
          <w:color w:val="333333"/>
          <w:szCs w:val="20"/>
        </w:rPr>
        <w:t>SIM</w:t>
      </w:r>
      <w:r w:rsidRPr="00646114">
        <w:rPr>
          <w:rFonts w:ascii="Times New Roman" w:eastAsia="宋体" w:hAnsi="Times New Roman" w:cs="Times New Roman"/>
          <w:color w:val="333333"/>
          <w:szCs w:val="20"/>
        </w:rPr>
        <w:t>卡的控制和管理信息</w:t>
      </w:r>
      <w:r w:rsidRPr="00646114">
        <w:rPr>
          <w:rFonts w:ascii="Times New Roman" w:eastAsia="宋体" w:hAnsi="Times New Roman" w:cs="Times New Roman"/>
          <w:color w:val="333333"/>
          <w:szCs w:val="20"/>
        </w:rPr>
        <w:br/>
      </w:r>
      <w:r w:rsidRPr="00646114">
        <w:rPr>
          <w:rFonts w:ascii="Times New Roman" w:eastAsia="宋体" w:hAnsi="Times New Roman" w:cs="Times New Roman" w:hint="eastAsia"/>
          <w:color w:val="333333"/>
          <w:szCs w:val="20"/>
        </w:rPr>
        <w:t>2&gt;</w:t>
      </w:r>
      <w:r w:rsidRPr="00646114">
        <w:rPr>
          <w:rFonts w:ascii="Times New Roman" w:eastAsia="宋体" w:hAnsi="Times New Roman" w:cs="Times New Roman"/>
          <w:color w:val="333333"/>
          <w:szCs w:val="20"/>
        </w:rPr>
        <w:t>专用文件</w:t>
      </w:r>
      <w:r w:rsidRPr="00646114">
        <w:rPr>
          <w:rFonts w:ascii="Times New Roman" w:eastAsia="宋体" w:hAnsi="Times New Roman" w:cs="Times New Roman"/>
          <w:color w:val="333333"/>
          <w:szCs w:val="20"/>
        </w:rPr>
        <w:t>DF(Dedicated File)——</w:t>
      </w:r>
      <w:r w:rsidRPr="00646114">
        <w:rPr>
          <w:rFonts w:ascii="Times New Roman" w:eastAsia="宋体" w:hAnsi="Times New Roman" w:cs="Times New Roman"/>
          <w:color w:val="333333"/>
          <w:szCs w:val="20"/>
        </w:rPr>
        <w:t>也是只有一个</w:t>
      </w:r>
      <w:hyperlink r:id="rId36" w:tgtFrame="_blank" w:history="1">
        <w:r w:rsidRPr="00646114">
          <w:rPr>
            <w:rFonts w:ascii="Times New Roman" w:eastAsia="宋体" w:hAnsi="Times New Roman" w:cs="Times New Roman"/>
            <w:color w:val="2D64B3"/>
            <w:szCs w:val="20"/>
          </w:rPr>
          <w:t>文件头</w:t>
        </w:r>
      </w:hyperlink>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里面存放着整个目录的管理控制信息</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专用文件相当于一个目录的根</w:t>
      </w:r>
      <w:r w:rsidRPr="00646114">
        <w:rPr>
          <w:rFonts w:ascii="Times New Roman" w:eastAsia="宋体" w:hAnsi="Times New Roman" w:cs="Times New Roman"/>
          <w:color w:val="333333"/>
          <w:szCs w:val="20"/>
        </w:rPr>
        <w:t>.</w:t>
      </w:r>
      <w:r w:rsidRPr="00646114">
        <w:rPr>
          <w:rFonts w:ascii="Times New Roman" w:eastAsia="宋体" w:hAnsi="Times New Roman" w:cs="Times New Roman"/>
          <w:color w:val="333333"/>
          <w:szCs w:val="20"/>
        </w:rPr>
        <w:br/>
        <w:t>3&gt;</w:t>
      </w:r>
      <w:r w:rsidRPr="00646114">
        <w:rPr>
          <w:rFonts w:ascii="Times New Roman" w:eastAsia="宋体" w:hAnsi="Times New Roman" w:cs="Times New Roman"/>
          <w:color w:val="333333"/>
          <w:szCs w:val="20"/>
        </w:rPr>
        <w:t>基本文件</w:t>
      </w:r>
      <w:r w:rsidRPr="00646114">
        <w:rPr>
          <w:rFonts w:ascii="Times New Roman" w:eastAsia="宋体" w:hAnsi="Times New Roman" w:cs="Times New Roman"/>
          <w:color w:val="333333"/>
          <w:szCs w:val="20"/>
        </w:rPr>
        <w:t>EF(Elementary File)——</w:t>
      </w:r>
      <w:r w:rsidRPr="00646114">
        <w:rPr>
          <w:rFonts w:ascii="Times New Roman" w:eastAsia="宋体" w:hAnsi="Times New Roman" w:cs="Times New Roman"/>
          <w:color w:val="333333"/>
          <w:szCs w:val="20"/>
        </w:rPr>
        <w:t>既有</w:t>
      </w:r>
      <w:hyperlink r:id="rId37" w:tgtFrame="_blank" w:history="1">
        <w:r w:rsidRPr="00646114">
          <w:rPr>
            <w:rFonts w:ascii="Times New Roman" w:eastAsia="宋体" w:hAnsi="Times New Roman" w:cs="Times New Roman"/>
            <w:color w:val="2D64B3"/>
            <w:szCs w:val="20"/>
          </w:rPr>
          <w:t>文件头</w:t>
        </w:r>
      </w:hyperlink>
      <w:r w:rsidRPr="00646114">
        <w:rPr>
          <w:rFonts w:ascii="Times New Roman" w:eastAsia="宋体" w:hAnsi="Times New Roman" w:cs="Times New Roman"/>
          <w:color w:val="333333"/>
          <w:szCs w:val="20"/>
        </w:rPr>
        <w:t>,</w:t>
      </w:r>
      <w:r w:rsidRPr="00646114">
        <w:rPr>
          <w:rFonts w:ascii="Times New Roman" w:eastAsia="宋体" w:hAnsi="Times New Roman" w:cs="Times New Roman"/>
          <w:color w:val="333333"/>
          <w:szCs w:val="20"/>
        </w:rPr>
        <w:t>也有文件体</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文件头存放该文件的位置和控制信息</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文件体存放真正的数据</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整个</w:t>
      </w:r>
      <w:r w:rsidRPr="00646114">
        <w:rPr>
          <w:rFonts w:ascii="Times New Roman" w:eastAsia="宋体" w:hAnsi="Times New Roman" w:cs="Times New Roman"/>
          <w:color w:val="333333"/>
          <w:szCs w:val="20"/>
        </w:rPr>
        <w:t>SIM</w:t>
      </w:r>
      <w:r w:rsidRPr="00646114">
        <w:rPr>
          <w:rFonts w:ascii="Times New Roman" w:eastAsia="宋体" w:hAnsi="Times New Roman" w:cs="Times New Roman"/>
          <w:color w:val="333333"/>
          <w:szCs w:val="20"/>
        </w:rPr>
        <w:t>卡中只有基本文件有文件体</w:t>
      </w:r>
      <w:r w:rsidRPr="00646114">
        <w:rPr>
          <w:rFonts w:ascii="Times New Roman" w:eastAsia="宋体" w:hAnsi="Times New Roman" w:cs="Times New Roman"/>
          <w:color w:val="333333"/>
          <w:szCs w:val="20"/>
        </w:rPr>
        <w:t xml:space="preserve">, </w:t>
      </w:r>
      <w:r w:rsidRPr="00646114">
        <w:rPr>
          <w:rFonts w:ascii="Times New Roman" w:eastAsia="宋体" w:hAnsi="Times New Roman" w:cs="Times New Roman"/>
          <w:color w:val="333333"/>
          <w:szCs w:val="20"/>
        </w:rPr>
        <w:t>也只有基本文件才用来存放数据</w:t>
      </w:r>
      <w:r w:rsidRPr="00646114">
        <w:rPr>
          <w:rFonts w:ascii="Times New Roman" w:eastAsia="宋体" w:hAnsi="Times New Roman" w:cs="Times New Roman"/>
          <w:color w:val="333333"/>
          <w:szCs w:val="20"/>
        </w:rPr>
        <w:t>.</w:t>
      </w:r>
    </w:p>
    <w:p w:rsidR="00646114" w:rsidRPr="00646114" w:rsidRDefault="00646114" w:rsidP="00646114">
      <w:pPr>
        <w:ind w:left="420"/>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45" w:name="_Toc385182749"/>
      <w:bookmarkStart w:id="46" w:name="_Toc385182983"/>
      <w:bookmarkStart w:id="47" w:name="_Toc385183078"/>
      <w:bookmarkStart w:id="48" w:name="_Toc385264929"/>
      <w:r w:rsidRPr="00646114">
        <w:rPr>
          <w:rFonts w:ascii="宋体" w:eastAsia="宋体" w:hAnsi="宋体" w:cs="Times New Roman" w:hint="eastAsia"/>
          <w:b/>
          <w:sz w:val="28"/>
          <w:szCs w:val="28"/>
        </w:rPr>
        <w:t>11.四大组件哪些能动态注册</w:t>
      </w:r>
      <w:bookmarkEnd w:id="45"/>
      <w:bookmarkEnd w:id="46"/>
      <w:bookmarkEnd w:id="47"/>
      <w:bookmarkEnd w:id="48"/>
    </w:p>
    <w:p w:rsidR="00646114" w:rsidRPr="00646114" w:rsidRDefault="00646114" w:rsidP="00646114">
      <w:pPr>
        <w:ind w:firstLine="420"/>
        <w:jc w:val="left"/>
        <w:rPr>
          <w:rFonts w:ascii="宋体" w:eastAsia="宋体" w:hAnsi="宋体" w:cs="Times New Roman"/>
          <w:sz w:val="28"/>
          <w:szCs w:val="28"/>
        </w:rPr>
      </w:pPr>
      <w:r w:rsidRPr="00646114">
        <w:rPr>
          <w:rFonts w:ascii="宋体" w:eastAsia="宋体" w:hAnsi="宋体" w:cs="Times New Roman" w:hint="eastAsia"/>
          <w:sz w:val="28"/>
          <w:szCs w:val="28"/>
        </w:rPr>
        <w:t>广播</w:t>
      </w:r>
    </w:p>
    <w:p w:rsidR="00646114" w:rsidRPr="00646114" w:rsidRDefault="00646114" w:rsidP="00646114">
      <w:pPr>
        <w:ind w:firstLine="420"/>
        <w:jc w:val="left"/>
        <w:rPr>
          <w:rFonts w:ascii="宋体" w:eastAsia="宋体" w:hAnsi="宋体" w:cs="Times New Roman"/>
          <w:sz w:val="28"/>
          <w:szCs w:val="28"/>
        </w:rPr>
      </w:pPr>
    </w:p>
    <w:p w:rsidR="00646114" w:rsidRPr="00646114" w:rsidRDefault="00646114" w:rsidP="00646114">
      <w:pPr>
        <w:jc w:val="left"/>
        <w:outlineLvl w:val="1"/>
        <w:rPr>
          <w:rFonts w:ascii="宋体" w:eastAsia="宋体" w:hAnsi="宋体" w:cs="Times New Roman"/>
          <w:b/>
          <w:sz w:val="28"/>
          <w:szCs w:val="28"/>
        </w:rPr>
      </w:pPr>
      <w:bookmarkStart w:id="49" w:name="_Toc385182750"/>
      <w:bookmarkStart w:id="50" w:name="_Toc385182984"/>
      <w:bookmarkStart w:id="51" w:name="_Toc385183079"/>
      <w:bookmarkStart w:id="52" w:name="_Toc385264930"/>
      <w:r w:rsidRPr="00646114">
        <w:rPr>
          <w:rFonts w:ascii="宋体" w:eastAsia="宋体" w:hAnsi="宋体" w:cs="Times New Roman" w:hint="eastAsia"/>
          <w:b/>
          <w:sz w:val="28"/>
          <w:szCs w:val="28"/>
        </w:rPr>
        <w:t>12.安卓文件存储方式</w:t>
      </w:r>
      <w:bookmarkEnd w:id="49"/>
      <w:bookmarkEnd w:id="50"/>
      <w:bookmarkEnd w:id="51"/>
      <w:bookmarkEnd w:id="52"/>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文件的操作模式：</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Context.MODE_PRIVATE 为默认的操作模式，代表该文件私有，只能被应用本身使用，覆盖源文件</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Context.APPEND 为追加模式，私有的。存在就往文件追加内容</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Context.MODE_WORLD_READABLE:表示当前文件可以被其他应用读取</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Context.MODE_WORLD_WRITEABLE:表示当前文件可以被其他应用写入</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如果希望文件被其他应用读和写，可以传入：</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openFileOutput("zhgang.txt",Context.MODE_WORLD_READABLE+</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Context.MODE_WORLD_WRITEABLE);</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android有一套自己的安全模型，当应用程序(.apk)在安装时系统就会分配给他一个userid，当该应用要去访问其他资源比如文件的时候</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就需要userid匹配。默认情况下，任何应用创建文件，sharedprefernces，数据库都应该是私有的(位于/data/data/&lt;package name&gt;/files),</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 xml:space="preserve">　　其他程序无法访问，除非在创建时指定了Context.MODE_WORLD_READABLE，Context.MODE_WORLD_WRITEABLE，只有这样其他程序才能正确访问</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53" w:name="_Toc385182751"/>
      <w:bookmarkStart w:id="54" w:name="_Toc385182985"/>
      <w:bookmarkStart w:id="55" w:name="_Toc385183080"/>
      <w:bookmarkStart w:id="56" w:name="_Toc385264931"/>
      <w:r w:rsidRPr="00646114">
        <w:rPr>
          <w:rFonts w:ascii="宋体" w:eastAsia="宋体" w:hAnsi="宋体" w:cs="Times New Roman" w:hint="eastAsia"/>
          <w:b/>
          <w:sz w:val="28"/>
          <w:szCs w:val="28"/>
        </w:rPr>
        <w:t>13.intent的功能，如何定义显示intent,隐式intent?</w:t>
      </w:r>
      <w:bookmarkEnd w:id="53"/>
      <w:bookmarkEnd w:id="54"/>
      <w:bookmarkEnd w:id="55"/>
      <w:bookmarkEnd w:id="56"/>
    </w:p>
    <w:p w:rsidR="00646114" w:rsidRPr="00646114" w:rsidRDefault="00646114" w:rsidP="00646114">
      <w:pPr>
        <w:jc w:val="left"/>
        <w:rPr>
          <w:rFonts w:ascii="Arial" w:eastAsia="宋体" w:hAnsi="Arial" w:cs="Arial"/>
          <w:color w:val="353535"/>
          <w:szCs w:val="20"/>
          <w:shd w:val="clear" w:color="auto" w:fill="E7F8DD"/>
        </w:rPr>
      </w:pPr>
      <w:r w:rsidRPr="00646114">
        <w:rPr>
          <w:rFonts w:ascii="Arial" w:eastAsia="宋体" w:hAnsi="Arial" w:cs="Arial"/>
          <w:color w:val="353535"/>
          <w:szCs w:val="20"/>
          <w:shd w:val="clear" w:color="auto" w:fill="E7F8DD"/>
        </w:rPr>
        <w:t>在一个</w:t>
      </w:r>
      <w:r w:rsidRPr="00646114">
        <w:rPr>
          <w:rFonts w:ascii="Arial" w:eastAsia="宋体" w:hAnsi="Arial" w:cs="Arial"/>
          <w:color w:val="353535"/>
          <w:szCs w:val="20"/>
          <w:shd w:val="clear" w:color="auto" w:fill="E7F8DD"/>
        </w:rPr>
        <w:t>Android</w:t>
      </w:r>
      <w:r w:rsidRPr="00646114">
        <w:rPr>
          <w:rFonts w:ascii="Arial" w:eastAsia="宋体" w:hAnsi="Arial" w:cs="Arial"/>
          <w:color w:val="353535"/>
          <w:szCs w:val="20"/>
          <w:shd w:val="clear" w:color="auto" w:fill="E7F8DD"/>
        </w:rPr>
        <w:t>应用中，主要是由一些组件组成，（</w:t>
      </w:r>
      <w:r w:rsidRPr="00646114">
        <w:rPr>
          <w:rFonts w:ascii="Arial" w:eastAsia="宋体" w:hAnsi="Arial" w:cs="Arial"/>
          <w:color w:val="353535"/>
          <w:szCs w:val="20"/>
          <w:shd w:val="clear" w:color="auto" w:fill="E7F8DD"/>
        </w:rPr>
        <w:t>Activity,Service,ContentProvider,etc.)</w:t>
      </w:r>
      <w:r w:rsidRPr="00646114">
        <w:rPr>
          <w:rFonts w:ascii="Arial" w:eastAsia="宋体" w:hAnsi="Arial" w:cs="Arial"/>
          <w:color w:val="353535"/>
          <w:szCs w:val="20"/>
          <w:shd w:val="clear" w:color="auto" w:fill="E7F8DD"/>
        </w:rPr>
        <w:lastRenderedPageBreak/>
        <w:t>在这些组件之间的通讯中，由</w:t>
      </w:r>
      <w:r w:rsidRPr="00646114">
        <w:rPr>
          <w:rFonts w:ascii="Arial" w:eastAsia="宋体" w:hAnsi="Arial" w:cs="Arial"/>
          <w:color w:val="353535"/>
          <w:szCs w:val="20"/>
          <w:shd w:val="clear" w:color="auto" w:fill="E7F8DD"/>
        </w:rPr>
        <w:t>Intent</w:t>
      </w:r>
      <w:r w:rsidRPr="00646114">
        <w:rPr>
          <w:rFonts w:ascii="Arial" w:eastAsia="宋体" w:hAnsi="Arial" w:cs="Arial"/>
          <w:color w:val="353535"/>
          <w:szCs w:val="20"/>
          <w:shd w:val="clear" w:color="auto" w:fill="E7F8DD"/>
        </w:rPr>
        <w:t>协助完成。</w:t>
      </w:r>
    </w:p>
    <w:p w:rsidR="00646114" w:rsidRPr="00646114" w:rsidRDefault="00646114" w:rsidP="00646114">
      <w:pPr>
        <w:jc w:val="left"/>
        <w:rPr>
          <w:rFonts w:ascii="宋体" w:eastAsia="宋体" w:hAnsi="宋体" w:cs="Times New Roman"/>
          <w:b/>
          <w:sz w:val="28"/>
          <w:szCs w:val="28"/>
        </w:rPr>
      </w:pPr>
      <w:r w:rsidRPr="00646114">
        <w:rPr>
          <w:rFonts w:ascii="Arial" w:eastAsia="宋体" w:hAnsi="Arial" w:cs="Arial"/>
          <w:color w:val="353535"/>
          <w:szCs w:val="20"/>
          <w:shd w:val="clear" w:color="auto" w:fill="E7F8DD"/>
        </w:rPr>
        <w:t>Intent</w:t>
      </w:r>
      <w:r w:rsidRPr="00646114">
        <w:rPr>
          <w:rFonts w:ascii="Arial" w:eastAsia="宋体" w:hAnsi="Arial" w:cs="Arial"/>
          <w:color w:val="353535"/>
          <w:szCs w:val="20"/>
          <w:shd w:val="clear" w:color="auto" w:fill="E7F8DD"/>
        </w:rPr>
        <w:t>传递过程中，要找到目标消费者（另一个</w:t>
      </w:r>
      <w:r w:rsidRPr="00646114">
        <w:rPr>
          <w:rFonts w:ascii="Arial" w:eastAsia="宋体" w:hAnsi="Arial" w:cs="Arial"/>
          <w:color w:val="353535"/>
          <w:szCs w:val="20"/>
          <w:shd w:val="clear" w:color="auto" w:fill="E7F8DD"/>
        </w:rPr>
        <w:t>Activity,IntentReceiver</w:t>
      </w:r>
      <w:r w:rsidRPr="00646114">
        <w:rPr>
          <w:rFonts w:ascii="Arial" w:eastAsia="宋体" w:hAnsi="Arial" w:cs="Arial"/>
          <w:color w:val="353535"/>
          <w:szCs w:val="20"/>
          <w:shd w:val="clear" w:color="auto" w:fill="E7F8DD"/>
        </w:rPr>
        <w:t>或</w:t>
      </w:r>
      <w:r w:rsidRPr="00646114">
        <w:rPr>
          <w:rFonts w:ascii="Arial" w:eastAsia="宋体" w:hAnsi="Arial" w:cs="Arial"/>
          <w:color w:val="353535"/>
          <w:szCs w:val="20"/>
          <w:shd w:val="clear" w:color="auto" w:fill="E7F8DD"/>
        </w:rPr>
        <w:t>Service</w:t>
      </w:r>
      <w:r w:rsidRPr="00646114">
        <w:rPr>
          <w:rFonts w:ascii="Arial" w:eastAsia="宋体" w:hAnsi="Arial" w:cs="Arial"/>
          <w:color w:val="353535"/>
          <w:szCs w:val="20"/>
          <w:shd w:val="clear" w:color="auto" w:fill="E7F8DD"/>
        </w:rPr>
        <w:t>），也就是</w:t>
      </w:r>
      <w:r w:rsidRPr="00646114">
        <w:rPr>
          <w:rFonts w:ascii="Arial" w:eastAsia="宋体" w:hAnsi="Arial" w:cs="Arial"/>
          <w:color w:val="353535"/>
          <w:szCs w:val="20"/>
          <w:shd w:val="clear" w:color="auto" w:fill="E7F8DD"/>
        </w:rPr>
        <w:t>Intent</w:t>
      </w:r>
      <w:r w:rsidRPr="00646114">
        <w:rPr>
          <w:rFonts w:ascii="Arial" w:eastAsia="宋体" w:hAnsi="Arial" w:cs="Arial"/>
          <w:color w:val="353535"/>
          <w:szCs w:val="20"/>
          <w:shd w:val="clear" w:color="auto" w:fill="E7F8DD"/>
        </w:rPr>
        <w:t>的响应者，有两种方法来匹配：</w:t>
      </w:r>
    </w:p>
    <w:p w:rsidR="00646114" w:rsidRPr="00646114" w:rsidRDefault="00646114" w:rsidP="00646114">
      <w:pPr>
        <w:ind w:left="525" w:hangingChars="250" w:hanging="525"/>
        <w:jc w:val="left"/>
        <w:rPr>
          <w:rFonts w:ascii="Arial" w:eastAsia="宋体" w:hAnsi="Arial" w:cs="Arial"/>
          <w:color w:val="353535"/>
          <w:szCs w:val="20"/>
        </w:rPr>
      </w:pPr>
      <w:r w:rsidRPr="00646114">
        <w:rPr>
          <w:rFonts w:ascii="Arial" w:eastAsia="宋体" w:hAnsi="Arial" w:cs="Arial" w:hint="eastAsia"/>
          <w:color w:val="353535"/>
          <w:szCs w:val="20"/>
        </w:rPr>
        <w:t>显示</w:t>
      </w:r>
      <w:r w:rsidRPr="00646114">
        <w:rPr>
          <w:rFonts w:ascii="Arial" w:eastAsia="宋体" w:hAnsi="Arial" w:cs="Arial" w:hint="eastAsia"/>
          <w:color w:val="353535"/>
          <w:szCs w:val="20"/>
        </w:rPr>
        <w:t>intent</w:t>
      </w:r>
      <w:r w:rsidRPr="00646114">
        <w:rPr>
          <w:rFonts w:ascii="Arial" w:eastAsia="宋体" w:hAnsi="Arial" w:cs="Arial" w:hint="eastAsia"/>
          <w:color w:val="353535"/>
          <w:szCs w:val="20"/>
        </w:rPr>
        <w:t>：</w:t>
      </w:r>
      <w:r w:rsidRPr="00646114">
        <w:rPr>
          <w:rFonts w:ascii="Arial" w:eastAsia="宋体" w:hAnsi="Arial" w:cs="Arial"/>
          <w:color w:val="353535"/>
          <w:szCs w:val="20"/>
        </w:rPr>
        <w:t>代码简洁明了，执行了函数，就会马上跳转到</w:t>
      </w:r>
      <w:r w:rsidRPr="00646114">
        <w:rPr>
          <w:rFonts w:ascii="Arial" w:eastAsia="宋体" w:hAnsi="Arial" w:cs="Arial" w:hint="eastAsia"/>
          <w:color w:val="353535"/>
          <w:szCs w:val="20"/>
        </w:rPr>
        <w:t>指定</w:t>
      </w:r>
      <w:r w:rsidRPr="00646114">
        <w:rPr>
          <w:rFonts w:ascii="Arial" w:eastAsia="宋体" w:hAnsi="Arial" w:cs="Arial"/>
          <w:color w:val="353535"/>
          <w:szCs w:val="20"/>
        </w:rPr>
        <w:t>的</w:t>
      </w:r>
      <w:r w:rsidRPr="00646114">
        <w:rPr>
          <w:rFonts w:ascii="Arial" w:eastAsia="宋体" w:hAnsi="Arial" w:cs="Arial"/>
          <w:color w:val="353535"/>
          <w:szCs w:val="20"/>
        </w:rPr>
        <w:t>Activity</w:t>
      </w:r>
      <w:r w:rsidRPr="00646114">
        <w:rPr>
          <w:rFonts w:ascii="Arial" w:eastAsia="宋体" w:hAnsi="Arial" w:cs="Arial"/>
          <w:color w:val="353535"/>
          <w:szCs w:val="20"/>
        </w:rPr>
        <w:t>中</w:t>
      </w:r>
      <w:r w:rsidRPr="00646114">
        <w:rPr>
          <w:rFonts w:ascii="Arial" w:eastAsia="宋体" w:hAnsi="Arial" w:cs="Arial" w:hint="eastAsia"/>
          <w:color w:val="353535"/>
          <w:szCs w:val="20"/>
        </w:rPr>
        <w:t>（</w:t>
      </w:r>
      <w:r w:rsidRPr="00646114">
        <w:rPr>
          <w:rFonts w:ascii="Arial" w:eastAsia="宋体" w:hAnsi="Arial" w:cs="Arial"/>
          <w:color w:val="353535"/>
          <w:szCs w:val="20"/>
        </w:rPr>
        <w:t>  Intent i = new Intent(Test.this, TestB.class);</w:t>
      </w:r>
      <w:r w:rsidRPr="00646114">
        <w:rPr>
          <w:rFonts w:ascii="Arial" w:eastAsia="宋体" w:hAnsi="Arial" w:cs="Arial"/>
          <w:color w:val="353535"/>
          <w:szCs w:val="20"/>
        </w:rPr>
        <w:br/>
        <w:t>            this.startActivity(i);</w:t>
      </w:r>
      <w:r w:rsidRPr="00646114">
        <w:rPr>
          <w:rFonts w:ascii="Arial" w:eastAsia="宋体" w:hAnsi="Arial" w:cs="Arial" w:hint="eastAsia"/>
          <w:color w:val="353535"/>
          <w:szCs w:val="20"/>
        </w:rPr>
        <w:t>）。</w:t>
      </w:r>
    </w:p>
    <w:p w:rsidR="00646114" w:rsidRPr="00646114" w:rsidRDefault="00646114" w:rsidP="00646114">
      <w:pPr>
        <w:ind w:left="525" w:hangingChars="250" w:hanging="525"/>
        <w:jc w:val="left"/>
        <w:rPr>
          <w:rFonts w:ascii="Arial" w:eastAsia="宋体" w:hAnsi="Arial" w:cs="Arial"/>
          <w:color w:val="353535"/>
          <w:szCs w:val="20"/>
          <w:shd w:val="clear" w:color="auto" w:fill="E7F8DD"/>
        </w:rPr>
      </w:pPr>
      <w:r w:rsidRPr="00646114">
        <w:rPr>
          <w:rFonts w:ascii="Arial" w:eastAsia="宋体" w:hAnsi="Arial" w:cs="Arial" w:hint="eastAsia"/>
          <w:color w:val="353535"/>
          <w:szCs w:val="20"/>
        </w:rPr>
        <w:t>隐式</w:t>
      </w:r>
      <w:r w:rsidRPr="00646114">
        <w:rPr>
          <w:rFonts w:ascii="Arial" w:eastAsia="宋体" w:hAnsi="Arial" w:cs="Arial" w:hint="eastAsia"/>
          <w:color w:val="353535"/>
          <w:szCs w:val="20"/>
        </w:rPr>
        <w:t>intent</w:t>
      </w:r>
      <w:r w:rsidRPr="00646114">
        <w:rPr>
          <w:rFonts w:ascii="Arial" w:eastAsia="宋体" w:hAnsi="Arial" w:cs="Arial" w:hint="eastAsia"/>
          <w:color w:val="353535"/>
          <w:szCs w:val="20"/>
        </w:rPr>
        <w:t>：</w:t>
      </w:r>
      <w:r w:rsidRPr="00646114">
        <w:rPr>
          <w:rFonts w:ascii="Arial" w:eastAsia="宋体" w:hAnsi="Arial" w:cs="Arial"/>
          <w:color w:val="353535"/>
          <w:szCs w:val="20"/>
          <w:shd w:val="clear" w:color="auto" w:fill="E7F8DD"/>
        </w:rPr>
        <w:t>隐式匹配，首先要匹配</w:t>
      </w:r>
      <w:r w:rsidRPr="00646114">
        <w:rPr>
          <w:rFonts w:ascii="Arial" w:eastAsia="宋体" w:hAnsi="Arial" w:cs="Arial"/>
          <w:color w:val="353535"/>
          <w:szCs w:val="20"/>
          <w:shd w:val="clear" w:color="auto" w:fill="E7F8DD"/>
        </w:rPr>
        <w:t>Intent</w:t>
      </w:r>
      <w:r w:rsidRPr="00646114">
        <w:rPr>
          <w:rFonts w:ascii="Arial" w:eastAsia="宋体" w:hAnsi="Arial" w:cs="Arial"/>
          <w:color w:val="353535"/>
          <w:szCs w:val="20"/>
          <w:shd w:val="clear" w:color="auto" w:fill="E7F8DD"/>
        </w:rPr>
        <w:t>的几项值：</w:t>
      </w:r>
      <w:r w:rsidRPr="00646114">
        <w:rPr>
          <w:rFonts w:ascii="Arial" w:eastAsia="宋体" w:hAnsi="Arial" w:cs="Arial"/>
          <w:color w:val="353535"/>
          <w:szCs w:val="20"/>
          <w:shd w:val="clear" w:color="auto" w:fill="E7F8DD"/>
        </w:rPr>
        <w:t>Action</w:t>
      </w:r>
      <w:r w:rsidRPr="00646114">
        <w:rPr>
          <w:rFonts w:ascii="Arial" w:eastAsia="宋体" w:hAnsi="Arial" w:cs="Arial" w:hint="eastAsia"/>
          <w:color w:val="353535"/>
          <w:szCs w:val="20"/>
          <w:shd w:val="clear" w:color="auto" w:fill="E7F8DD"/>
        </w:rPr>
        <w:t>（要执行的动作）</w:t>
      </w:r>
      <w:r w:rsidRPr="00646114">
        <w:rPr>
          <w:rFonts w:ascii="Arial" w:eastAsia="宋体" w:hAnsi="Arial" w:cs="Arial"/>
          <w:color w:val="353535"/>
          <w:szCs w:val="20"/>
          <w:shd w:val="clear" w:color="auto" w:fill="E7F8DD"/>
        </w:rPr>
        <w:t>, Category</w:t>
      </w:r>
      <w:r w:rsidRPr="00646114">
        <w:rPr>
          <w:rFonts w:ascii="Arial" w:eastAsia="宋体" w:hAnsi="Arial" w:cs="Arial" w:hint="eastAsia"/>
          <w:color w:val="353535"/>
          <w:szCs w:val="20"/>
          <w:shd w:val="clear" w:color="auto" w:fill="E7F8DD"/>
        </w:rPr>
        <w:t>（要执行动作的目标所具有的特质或行为归类）</w:t>
      </w:r>
      <w:r w:rsidRPr="00646114">
        <w:rPr>
          <w:rFonts w:ascii="Arial" w:eastAsia="宋体" w:hAnsi="Arial" w:cs="Arial"/>
          <w:color w:val="353535"/>
          <w:szCs w:val="20"/>
          <w:shd w:val="clear" w:color="auto" w:fill="E7F8DD"/>
        </w:rPr>
        <w:t>, Data/</w:t>
      </w:r>
      <w:r w:rsidRPr="00646114">
        <w:rPr>
          <w:rFonts w:ascii="Arial" w:eastAsia="宋体" w:hAnsi="Arial" w:cs="Arial" w:hint="eastAsia"/>
          <w:color w:val="353535"/>
          <w:szCs w:val="20"/>
          <w:shd w:val="clear" w:color="auto" w:fill="E7F8DD"/>
        </w:rPr>
        <w:t>extras</w:t>
      </w:r>
      <w:r w:rsidRPr="00646114">
        <w:rPr>
          <w:rFonts w:ascii="Arial" w:eastAsia="宋体" w:hAnsi="Arial" w:cs="Arial" w:hint="eastAsia"/>
          <w:color w:val="353535"/>
          <w:szCs w:val="20"/>
          <w:shd w:val="clear" w:color="auto" w:fill="E7F8DD"/>
        </w:rPr>
        <w:t>（即执行动作要操作的数据和传递到目的的附加信息）</w:t>
      </w:r>
      <w:r w:rsidRPr="00646114">
        <w:rPr>
          <w:rFonts w:ascii="Arial" w:eastAsia="宋体" w:hAnsi="Arial" w:cs="Arial"/>
          <w:color w:val="353535"/>
          <w:szCs w:val="20"/>
          <w:shd w:val="clear" w:color="auto" w:fill="E7F8DD"/>
        </w:rPr>
        <w:t>,</w:t>
      </w:r>
      <w:r w:rsidRPr="00646114">
        <w:rPr>
          <w:rFonts w:ascii="Arial" w:eastAsia="宋体" w:hAnsi="Arial" w:cs="Arial" w:hint="eastAsia"/>
          <w:color w:val="353535"/>
          <w:szCs w:val="20"/>
          <w:shd w:val="clear" w:color="auto" w:fill="E7F8DD"/>
        </w:rPr>
        <w:t>type</w:t>
      </w:r>
      <w:r w:rsidRPr="00646114">
        <w:rPr>
          <w:rFonts w:ascii="Arial" w:eastAsia="宋体" w:hAnsi="Arial" w:cs="Arial" w:hint="eastAsia"/>
          <w:color w:val="353535"/>
          <w:szCs w:val="20"/>
          <w:shd w:val="clear" w:color="auto" w:fill="E7F8DD"/>
        </w:rPr>
        <w:t>（要执行的目标</w:t>
      </w:r>
      <w:r w:rsidRPr="00646114">
        <w:rPr>
          <w:rFonts w:ascii="Arial" w:eastAsia="宋体" w:hAnsi="Arial" w:cs="Arial" w:hint="eastAsia"/>
          <w:color w:val="353535"/>
          <w:szCs w:val="20"/>
          <w:shd w:val="clear" w:color="auto" w:fill="E7F8DD"/>
        </w:rPr>
        <w:t>Activity</w:t>
      </w:r>
      <w:r w:rsidRPr="00646114">
        <w:rPr>
          <w:rFonts w:ascii="Arial" w:eastAsia="宋体" w:hAnsi="Arial" w:cs="Arial" w:hint="eastAsia"/>
          <w:color w:val="353535"/>
          <w:szCs w:val="20"/>
          <w:shd w:val="clear" w:color="auto" w:fill="E7F8DD"/>
        </w:rPr>
        <w:t>所能处理的</w:t>
      </w:r>
      <w:r w:rsidRPr="00646114">
        <w:rPr>
          <w:rFonts w:ascii="Arial" w:eastAsia="宋体" w:hAnsi="Arial" w:cs="Arial" w:hint="eastAsia"/>
          <w:color w:val="353535"/>
          <w:szCs w:val="20"/>
          <w:shd w:val="clear" w:color="auto" w:fill="E7F8DD"/>
        </w:rPr>
        <w:t>MIME</w:t>
      </w:r>
      <w:r w:rsidRPr="00646114">
        <w:rPr>
          <w:rFonts w:ascii="Arial" w:eastAsia="宋体" w:hAnsi="Arial" w:cs="Arial" w:hint="eastAsia"/>
          <w:color w:val="353535"/>
          <w:szCs w:val="20"/>
          <w:shd w:val="clear" w:color="auto" w:fill="E7F8DD"/>
        </w:rPr>
        <w:t>数据类型）</w:t>
      </w:r>
      <w:r w:rsidRPr="00646114">
        <w:rPr>
          <w:rFonts w:ascii="Arial" w:eastAsia="宋体" w:hAnsi="Arial" w:cs="Arial"/>
          <w:color w:val="353535"/>
          <w:szCs w:val="20"/>
          <w:shd w:val="clear" w:color="auto" w:fill="E7F8DD"/>
        </w:rPr>
        <w:t>Component</w:t>
      </w:r>
      <w:r w:rsidRPr="00646114">
        <w:rPr>
          <w:rFonts w:ascii="Arial" w:eastAsia="宋体" w:hAnsi="Arial" w:cs="Arial"/>
          <w:color w:val="353535"/>
          <w:szCs w:val="20"/>
        </w:rPr>
        <w:br/>
      </w:r>
      <w:r w:rsidRPr="00646114">
        <w:rPr>
          <w:rFonts w:ascii="Arial" w:eastAsia="宋体" w:hAnsi="Arial" w:cs="Arial"/>
          <w:color w:val="353535"/>
          <w:szCs w:val="20"/>
          <w:shd w:val="clear" w:color="auto" w:fill="E7F8DD"/>
        </w:rPr>
        <w:t>如果填写了</w:t>
      </w:r>
      <w:r w:rsidRPr="00646114">
        <w:rPr>
          <w:rFonts w:ascii="Arial" w:eastAsia="宋体" w:hAnsi="Arial" w:cs="Arial"/>
          <w:color w:val="353535"/>
          <w:szCs w:val="20"/>
          <w:shd w:val="clear" w:color="auto" w:fill="E7F8DD"/>
        </w:rPr>
        <w:t>Componet</w:t>
      </w:r>
      <w:r w:rsidRPr="00646114">
        <w:rPr>
          <w:rFonts w:ascii="Arial" w:eastAsia="宋体" w:hAnsi="Arial" w:cs="Arial"/>
          <w:color w:val="353535"/>
          <w:szCs w:val="20"/>
          <w:shd w:val="clear" w:color="auto" w:fill="E7F8DD"/>
        </w:rPr>
        <w:t>就是上例中的</w:t>
      </w:r>
      <w:r w:rsidRPr="00646114">
        <w:rPr>
          <w:rFonts w:ascii="Arial" w:eastAsia="宋体" w:hAnsi="Arial" w:cs="Arial"/>
          <w:color w:val="353535"/>
          <w:szCs w:val="20"/>
          <w:shd w:val="clear" w:color="auto" w:fill="E7F8DD"/>
        </w:rPr>
        <w:t>Test.class)</w:t>
      </w:r>
      <w:r w:rsidRPr="00646114">
        <w:rPr>
          <w:rFonts w:ascii="Arial" w:eastAsia="宋体" w:hAnsi="Arial" w:cs="Arial"/>
          <w:color w:val="353535"/>
          <w:szCs w:val="20"/>
          <w:shd w:val="clear" w:color="auto" w:fill="E7F8DD"/>
        </w:rPr>
        <w:t>这就形成了显示匹配。</w:t>
      </w:r>
    </w:p>
    <w:p w:rsidR="00646114" w:rsidRPr="00646114" w:rsidRDefault="00646114" w:rsidP="00646114">
      <w:pPr>
        <w:ind w:left="527" w:hangingChars="250" w:hanging="527"/>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57" w:name="_Toc385182752"/>
      <w:bookmarkStart w:id="58" w:name="_Toc385182986"/>
      <w:bookmarkStart w:id="59" w:name="_Toc385183081"/>
      <w:bookmarkStart w:id="60" w:name="_Toc385264932"/>
      <w:r w:rsidRPr="00646114">
        <w:rPr>
          <w:rFonts w:ascii="宋体" w:eastAsia="宋体" w:hAnsi="宋体" w:cs="Times New Roman" w:hint="eastAsia"/>
          <w:b/>
          <w:sz w:val="28"/>
          <w:szCs w:val="28"/>
        </w:rPr>
        <w:t>14.</w:t>
      </w:r>
      <w:bookmarkStart w:id="61" w:name="OLE_LINK1"/>
      <w:bookmarkStart w:id="62" w:name="OLE_LINK2"/>
      <w:r w:rsidRPr="00646114">
        <w:rPr>
          <w:rFonts w:ascii="宋体" w:eastAsia="宋体" w:hAnsi="宋体" w:cs="Times New Roman" w:hint="eastAsia"/>
          <w:b/>
          <w:sz w:val="28"/>
          <w:szCs w:val="28"/>
        </w:rPr>
        <w:t>内存泄露遇见过哪些问题，解决办法，回收的算法</w:t>
      </w:r>
      <w:bookmarkEnd w:id="57"/>
      <w:bookmarkEnd w:id="58"/>
      <w:bookmarkEnd w:id="59"/>
      <w:bookmarkEnd w:id="60"/>
      <w:bookmarkEnd w:id="61"/>
      <w:bookmarkEnd w:id="62"/>
    </w:p>
    <w:p w:rsidR="00646114" w:rsidRPr="00646114" w:rsidRDefault="00646114" w:rsidP="00646114">
      <w:pPr>
        <w:widowControl/>
        <w:spacing w:before="150"/>
        <w:jc w:val="left"/>
        <w:rPr>
          <w:rFonts w:ascii="Verdana" w:eastAsia="宋体" w:hAnsi="Verdana" w:cs="宋体"/>
          <w:kern w:val="0"/>
          <w:szCs w:val="21"/>
        </w:rPr>
      </w:pPr>
      <w:r w:rsidRPr="00646114">
        <w:rPr>
          <w:rFonts w:ascii="Verdana" w:eastAsia="宋体" w:hAnsi="Verdana" w:cs="宋体" w:hint="eastAsia"/>
          <w:kern w:val="0"/>
          <w:szCs w:val="21"/>
        </w:rPr>
        <w:t>问题：</w:t>
      </w:r>
      <w:r w:rsidRPr="00646114">
        <w:rPr>
          <w:rFonts w:ascii="Verdana" w:eastAsia="宋体" w:hAnsi="Verdana" w:cs="宋体"/>
          <w:kern w:val="0"/>
          <w:szCs w:val="21"/>
        </w:rPr>
        <w:t>运行两次后的输出结果，程序退出了，后台仍然有两个线程在跑，无法被释放，如果是大程序，就会导致：一、耗电；二、内存泄露。</w:t>
      </w:r>
    </w:p>
    <w:p w:rsidR="00646114" w:rsidRPr="00646114" w:rsidRDefault="00646114" w:rsidP="00646114">
      <w:pPr>
        <w:widowControl/>
        <w:spacing w:before="150" w:after="150"/>
        <w:jc w:val="left"/>
        <w:rPr>
          <w:rFonts w:ascii="Verdana" w:eastAsia="宋体" w:hAnsi="Verdana" w:cs="宋体"/>
          <w:kern w:val="0"/>
          <w:szCs w:val="21"/>
        </w:rPr>
      </w:pPr>
      <w:r w:rsidRPr="00646114">
        <w:rPr>
          <w:rFonts w:ascii="Verdana" w:eastAsia="宋体" w:hAnsi="Verdana" w:cs="宋体"/>
          <w:kern w:val="0"/>
          <w:szCs w:val="21"/>
        </w:rPr>
        <w:t>解决方法：</w:t>
      </w:r>
    </w:p>
    <w:p w:rsidR="00646114" w:rsidRPr="00646114" w:rsidRDefault="00646114" w:rsidP="00646114">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eastAsia="宋体" w:hAnsi="Arial" w:cs="Arial"/>
          <w:color w:val="333333"/>
          <w:kern w:val="0"/>
          <w:szCs w:val="21"/>
        </w:rPr>
      </w:pPr>
      <w:r w:rsidRPr="00646114">
        <w:rPr>
          <w:rFonts w:ascii="Verdana" w:eastAsia="宋体" w:hAnsi="Verdana" w:cs="宋体"/>
          <w:kern w:val="0"/>
          <w:szCs w:val="21"/>
        </w:rPr>
        <w:t>在程序销毁的时候，要通过</w:t>
      </w:r>
      <w:r w:rsidRPr="00646114">
        <w:rPr>
          <w:rFonts w:ascii="Verdana" w:eastAsia="宋体" w:hAnsi="Verdana" w:cs="宋体"/>
          <w:kern w:val="0"/>
          <w:szCs w:val="21"/>
        </w:rPr>
        <w:t>Handler</w:t>
      </w:r>
      <w:r w:rsidRPr="00646114">
        <w:rPr>
          <w:rFonts w:ascii="Verdana" w:eastAsia="宋体" w:hAnsi="Verdana" w:cs="宋体"/>
          <w:kern w:val="0"/>
          <w:szCs w:val="21"/>
        </w:rPr>
        <w:t>的</w:t>
      </w:r>
      <w:r w:rsidRPr="00646114">
        <w:rPr>
          <w:rFonts w:ascii="Verdana" w:eastAsia="宋体" w:hAnsi="Verdana" w:cs="宋体"/>
          <w:kern w:val="0"/>
          <w:szCs w:val="21"/>
        </w:rPr>
        <w:t>removeCallbacks(Runnable r)</w:t>
      </w:r>
      <w:r w:rsidRPr="00646114">
        <w:rPr>
          <w:rFonts w:ascii="Verdana" w:eastAsia="宋体" w:hAnsi="Verdana" w:cs="宋体"/>
          <w:kern w:val="0"/>
          <w:szCs w:val="21"/>
        </w:rPr>
        <w:t>方法来手动释放掉该线程，当然要把</w:t>
      </w:r>
      <w:r w:rsidRPr="00646114">
        <w:rPr>
          <w:rFonts w:ascii="Verdana" w:eastAsia="宋体" w:hAnsi="Verdana" w:cs="宋体"/>
          <w:kern w:val="0"/>
          <w:szCs w:val="21"/>
        </w:rPr>
        <w:t>Runnable</w:t>
      </w:r>
      <w:r w:rsidRPr="00646114">
        <w:rPr>
          <w:rFonts w:ascii="Verdana" w:eastAsia="宋体" w:hAnsi="Verdana" w:cs="宋体"/>
          <w:kern w:val="0"/>
          <w:szCs w:val="21"/>
        </w:rPr>
        <w:t>单独提出来写</w:t>
      </w:r>
      <w:r w:rsidRPr="00646114">
        <w:rPr>
          <w:rFonts w:ascii="Verdana" w:eastAsia="宋体" w:hAnsi="Verdana" w:cs="宋体" w:hint="eastAsia"/>
          <w:kern w:val="0"/>
          <w:szCs w:val="21"/>
        </w:rPr>
        <w:t>。</w:t>
      </w:r>
      <w:r w:rsidRPr="00646114">
        <w:rPr>
          <w:rFonts w:ascii="Arial" w:eastAsia="宋体" w:hAnsi="Arial" w:cs="Arial"/>
          <w:color w:val="333333"/>
          <w:kern w:val="0"/>
          <w:szCs w:val="21"/>
        </w:rPr>
        <w:t>使用完后，程序必须负责相应的调用</w:t>
      </w:r>
      <w:r w:rsidRPr="00646114">
        <w:rPr>
          <w:rFonts w:ascii="Arial" w:eastAsia="宋体" w:hAnsi="Arial" w:cs="Arial"/>
          <w:color w:val="333333"/>
          <w:kern w:val="0"/>
          <w:szCs w:val="21"/>
        </w:rPr>
        <w:t>free</w:t>
      </w:r>
      <w:r w:rsidRPr="00646114">
        <w:rPr>
          <w:rFonts w:ascii="Arial" w:eastAsia="宋体" w:hAnsi="Arial" w:cs="Arial"/>
          <w:color w:val="333333"/>
          <w:kern w:val="0"/>
          <w:szCs w:val="21"/>
        </w:rPr>
        <w:t>或</w:t>
      </w:r>
      <w:r w:rsidRPr="00646114">
        <w:rPr>
          <w:rFonts w:ascii="Arial" w:eastAsia="宋体" w:hAnsi="Arial" w:cs="Arial"/>
          <w:color w:val="333333"/>
          <w:kern w:val="0"/>
          <w:szCs w:val="21"/>
        </w:rPr>
        <w:t>delete</w:t>
      </w:r>
      <w:r w:rsidRPr="00646114">
        <w:rPr>
          <w:rFonts w:ascii="Arial" w:eastAsia="宋体" w:hAnsi="Arial" w:cs="Arial"/>
          <w:color w:val="333333"/>
          <w:kern w:val="0"/>
          <w:szCs w:val="21"/>
        </w:rPr>
        <w:t>释放该内存块，否则，这块内存就不能被再次使用，我们就说这块</w:t>
      </w:r>
      <w:hyperlink r:id="rId38" w:tgtFrame="_blank" w:history="1">
        <w:r w:rsidRPr="00646114">
          <w:rPr>
            <w:rFonts w:ascii="Arial" w:eastAsia="宋体" w:hAnsi="Arial" w:cs="Arial"/>
            <w:color w:val="2D64B3"/>
            <w:kern w:val="0"/>
            <w:szCs w:val="21"/>
          </w:rPr>
          <w:t>内存泄漏</w:t>
        </w:r>
      </w:hyperlink>
      <w:r w:rsidRPr="00646114">
        <w:rPr>
          <w:rFonts w:ascii="Arial" w:eastAsia="宋体" w:hAnsi="Arial" w:cs="Arial"/>
          <w:color w:val="333333"/>
          <w:kern w:val="0"/>
          <w:szCs w:val="21"/>
        </w:rPr>
        <w:t>了</w:t>
      </w:r>
      <w:r w:rsidRPr="00646114">
        <w:rPr>
          <w:rFonts w:ascii="Arial" w:eastAsia="宋体" w:hAnsi="Arial" w:cs="Arial" w:hint="eastAsia"/>
          <w:color w:val="333333"/>
          <w:kern w:val="0"/>
          <w:szCs w:val="21"/>
        </w:rPr>
        <w:t>。</w:t>
      </w:r>
    </w:p>
    <w:p w:rsidR="00646114" w:rsidRPr="00646114" w:rsidRDefault="00646114" w:rsidP="00646114">
      <w:pPr>
        <w:widowControl/>
        <w:spacing w:before="150"/>
        <w:jc w:val="left"/>
        <w:rPr>
          <w:rFonts w:ascii="Verdana" w:eastAsia="宋体" w:hAnsi="Verdana" w:cs="宋体"/>
          <w:kern w:val="0"/>
          <w:sz w:val="20"/>
          <w:szCs w:val="20"/>
        </w:rPr>
      </w:pPr>
    </w:p>
    <w:p w:rsidR="00646114" w:rsidRPr="00646114" w:rsidRDefault="00646114" w:rsidP="00646114">
      <w:pPr>
        <w:jc w:val="left"/>
        <w:rPr>
          <w:rFonts w:ascii="Times New Roman" w:eastAsia="宋体" w:hAnsi="Times New Roman" w:cs="Times New Roman"/>
          <w:b/>
          <w:bCs/>
          <w:color w:val="333333"/>
        </w:rPr>
      </w:pPr>
      <w:r w:rsidRPr="00646114">
        <w:rPr>
          <w:rFonts w:ascii="宋体" w:eastAsia="宋体" w:hAnsi="宋体" w:cs="Times New Roman" w:hint="eastAsia"/>
          <w:b/>
          <w:szCs w:val="21"/>
        </w:rPr>
        <w:t>回收算法：</w:t>
      </w:r>
      <w:r w:rsidRPr="00646114">
        <w:rPr>
          <w:rFonts w:ascii="Times New Roman" w:eastAsia="宋体" w:hAnsi="Times New Roman" w:cs="Times New Roman" w:hint="eastAsia"/>
          <w:b/>
          <w:bCs/>
          <w:color w:val="333333"/>
        </w:rPr>
        <w:t>tracing</w:t>
      </w:r>
      <w:r w:rsidRPr="00646114">
        <w:rPr>
          <w:rFonts w:ascii="Times New Roman" w:eastAsia="宋体" w:hAnsi="Times New Roman" w:cs="Times New Roman" w:hint="eastAsia"/>
          <w:b/>
          <w:bCs/>
          <w:color w:val="333333"/>
        </w:rPr>
        <w:t>算法</w:t>
      </w:r>
      <w:r w:rsidRPr="00646114">
        <w:rPr>
          <w:rFonts w:ascii="Times New Roman" w:eastAsia="宋体" w:hAnsi="Times New Roman" w:cs="Times New Roman" w:hint="eastAsia"/>
          <w:b/>
          <w:bCs/>
          <w:color w:val="333333"/>
        </w:rPr>
        <w:t>(Tracing Collector)</w:t>
      </w:r>
      <w:r w:rsidRPr="00646114">
        <w:rPr>
          <w:rFonts w:ascii="Times New Roman" w:eastAsia="宋体" w:hAnsi="Times New Roman" w:cs="Times New Roman" w:hint="eastAsia"/>
          <w:b/>
          <w:bCs/>
          <w:color w:val="333333"/>
        </w:rPr>
        <w:t>，</w:t>
      </w:r>
      <w:r w:rsidRPr="00646114">
        <w:rPr>
          <w:rFonts w:ascii="Times New Roman" w:eastAsia="宋体" w:hAnsi="Times New Roman" w:cs="Times New Roman" w:hint="eastAsia"/>
          <w:b/>
          <w:bCs/>
          <w:color w:val="333333"/>
        </w:rPr>
        <w:t>compacting</w:t>
      </w:r>
      <w:r w:rsidRPr="00646114">
        <w:rPr>
          <w:rFonts w:ascii="Times New Roman" w:eastAsia="宋体" w:hAnsi="Times New Roman" w:cs="Times New Roman" w:hint="eastAsia"/>
          <w:b/>
          <w:bCs/>
          <w:color w:val="333333"/>
        </w:rPr>
        <w:t>算法</w:t>
      </w:r>
      <w:r w:rsidRPr="00646114">
        <w:rPr>
          <w:rFonts w:ascii="Times New Roman" w:eastAsia="宋体" w:hAnsi="Times New Roman" w:cs="Times New Roman" w:hint="eastAsia"/>
          <w:b/>
          <w:bCs/>
          <w:color w:val="333333"/>
        </w:rPr>
        <w:t>(Compacting Collector)</w:t>
      </w:r>
      <w:r w:rsidRPr="00646114">
        <w:rPr>
          <w:rFonts w:ascii="Times New Roman" w:eastAsia="宋体" w:hAnsi="Times New Roman" w:cs="Times New Roman" w:hint="eastAsia"/>
          <w:b/>
          <w:bCs/>
          <w:color w:val="333333"/>
        </w:rPr>
        <w:t>，</w:t>
      </w:r>
      <w:r w:rsidRPr="00646114">
        <w:rPr>
          <w:rFonts w:ascii="Times New Roman" w:eastAsia="宋体" w:hAnsi="Times New Roman" w:cs="Times New Roman" w:hint="eastAsia"/>
          <w:b/>
          <w:bCs/>
          <w:color w:val="333333"/>
        </w:rPr>
        <w:t>copying</w:t>
      </w:r>
      <w:r w:rsidRPr="00646114">
        <w:rPr>
          <w:rFonts w:ascii="Times New Roman" w:eastAsia="宋体" w:hAnsi="Times New Roman" w:cs="Times New Roman" w:hint="eastAsia"/>
          <w:b/>
          <w:bCs/>
          <w:color w:val="333333"/>
        </w:rPr>
        <w:t>算法</w:t>
      </w:r>
      <w:r w:rsidRPr="00646114">
        <w:rPr>
          <w:rFonts w:ascii="Times New Roman" w:eastAsia="宋体" w:hAnsi="Times New Roman" w:cs="Times New Roman" w:hint="eastAsia"/>
          <w:b/>
          <w:bCs/>
          <w:color w:val="333333"/>
        </w:rPr>
        <w:t>(Coping Collector)</w:t>
      </w:r>
      <w:r w:rsidRPr="00646114">
        <w:rPr>
          <w:rFonts w:ascii="Times New Roman" w:eastAsia="宋体" w:hAnsi="Times New Roman" w:cs="Times New Roman" w:hint="eastAsia"/>
          <w:b/>
          <w:bCs/>
          <w:color w:val="333333"/>
        </w:rPr>
        <w:t>，</w:t>
      </w:r>
      <w:r w:rsidRPr="00646114">
        <w:rPr>
          <w:rFonts w:ascii="Times New Roman" w:eastAsia="宋体" w:hAnsi="Times New Roman" w:cs="Times New Roman" w:hint="eastAsia"/>
          <w:b/>
          <w:bCs/>
          <w:color w:val="333333"/>
        </w:rPr>
        <w:t>generation</w:t>
      </w:r>
      <w:r w:rsidRPr="00646114">
        <w:rPr>
          <w:rFonts w:ascii="Times New Roman" w:eastAsia="宋体" w:hAnsi="Times New Roman" w:cs="Times New Roman" w:hint="eastAsia"/>
          <w:b/>
          <w:bCs/>
          <w:color w:val="333333"/>
        </w:rPr>
        <w:t>算法</w:t>
      </w:r>
      <w:r w:rsidRPr="00646114">
        <w:rPr>
          <w:rFonts w:ascii="Times New Roman" w:eastAsia="宋体" w:hAnsi="Times New Roman" w:cs="Times New Roman" w:hint="eastAsia"/>
          <w:b/>
          <w:bCs/>
          <w:color w:val="333333"/>
        </w:rPr>
        <w:t>(Generational Collector)</w:t>
      </w:r>
      <w:r w:rsidRPr="00646114">
        <w:rPr>
          <w:rFonts w:ascii="Times New Roman" w:eastAsia="宋体" w:hAnsi="Times New Roman" w:cs="Times New Roman" w:hint="eastAsia"/>
          <w:b/>
          <w:bCs/>
          <w:color w:val="333333"/>
        </w:rPr>
        <w:t>，</w:t>
      </w:r>
      <w:r w:rsidRPr="00646114">
        <w:rPr>
          <w:rFonts w:ascii="Times New Roman" w:eastAsia="宋体" w:hAnsi="Times New Roman" w:cs="Times New Roman" w:hint="eastAsia"/>
          <w:b/>
          <w:bCs/>
          <w:color w:val="333333"/>
        </w:rPr>
        <w:t>adaptive</w:t>
      </w:r>
      <w:r w:rsidRPr="00646114">
        <w:rPr>
          <w:rFonts w:ascii="Times New Roman" w:eastAsia="宋体" w:hAnsi="Times New Roman" w:cs="Times New Roman" w:hint="eastAsia"/>
          <w:b/>
          <w:bCs/>
          <w:color w:val="333333"/>
        </w:rPr>
        <w:t>算法</w:t>
      </w:r>
      <w:r w:rsidRPr="00646114">
        <w:rPr>
          <w:rFonts w:ascii="Times New Roman" w:eastAsia="宋体" w:hAnsi="Times New Roman" w:cs="Times New Roman" w:hint="eastAsia"/>
          <w:b/>
          <w:bCs/>
          <w:color w:val="333333"/>
        </w:rPr>
        <w:t>(Adaptive Collector)</w:t>
      </w:r>
    </w:p>
    <w:p w:rsidR="00646114" w:rsidRPr="00646114" w:rsidRDefault="00646114" w:rsidP="00646114">
      <w:pPr>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63" w:name="_Toc385182753"/>
      <w:bookmarkStart w:id="64" w:name="_Toc385182987"/>
      <w:bookmarkStart w:id="65" w:name="_Toc385183082"/>
      <w:bookmarkStart w:id="66" w:name="_Toc385264933"/>
      <w:r w:rsidRPr="00646114">
        <w:rPr>
          <w:rFonts w:ascii="宋体" w:eastAsia="宋体" w:hAnsi="宋体" w:cs="Times New Roman" w:hint="eastAsia"/>
          <w:b/>
          <w:sz w:val="28"/>
          <w:szCs w:val="28"/>
        </w:rPr>
        <w:t>15.接口和抽象类的区别？</w:t>
      </w:r>
      <w:bookmarkEnd w:id="63"/>
      <w:bookmarkEnd w:id="64"/>
      <w:bookmarkEnd w:id="65"/>
      <w:bookmarkEnd w:id="66"/>
    </w:p>
    <w:p w:rsidR="00646114" w:rsidRPr="00646114" w:rsidRDefault="00646114" w:rsidP="00646114">
      <w:pPr>
        <w:jc w:val="left"/>
        <w:rPr>
          <w:rFonts w:ascii="Arial" w:eastAsia="宋体" w:hAnsi="Arial" w:cs="Arial"/>
          <w:szCs w:val="21"/>
          <w:shd w:val="clear" w:color="auto" w:fill="FFFFFF"/>
        </w:rPr>
      </w:pPr>
      <w:r w:rsidRPr="00646114">
        <w:rPr>
          <w:rFonts w:ascii="Arial" w:eastAsia="宋体" w:hAnsi="Arial" w:cs="Arial"/>
          <w:szCs w:val="21"/>
        </w:rPr>
        <w:t>abstract</w:t>
      </w:r>
      <w:r w:rsidRPr="00646114">
        <w:rPr>
          <w:rFonts w:ascii="Arial" w:eastAsia="宋体" w:hAnsi="Arial" w:cs="Arial"/>
          <w:szCs w:val="21"/>
        </w:rPr>
        <w:t>可以修饰抽象方法，而一个类只要有一个抽象方法，就必须用</w:t>
      </w:r>
      <w:r w:rsidRPr="00646114">
        <w:rPr>
          <w:rFonts w:ascii="Arial" w:eastAsia="宋体" w:hAnsi="Arial" w:cs="Arial"/>
          <w:szCs w:val="21"/>
        </w:rPr>
        <w:t>abstract</w:t>
      </w:r>
      <w:r w:rsidRPr="00646114">
        <w:rPr>
          <w:rFonts w:ascii="Arial" w:eastAsia="宋体" w:hAnsi="Arial" w:cs="Arial"/>
          <w:szCs w:val="21"/>
        </w:rPr>
        <w:t>定义该类，即抽象类。</w:t>
      </w:r>
    </w:p>
    <w:p w:rsidR="00646114" w:rsidRPr="00646114" w:rsidRDefault="00646114" w:rsidP="00646114">
      <w:pPr>
        <w:jc w:val="left"/>
        <w:rPr>
          <w:rFonts w:ascii="宋体" w:eastAsia="宋体" w:hAnsi="Courier New" w:cs="Courier New"/>
          <w:b/>
          <w:bCs/>
          <w:szCs w:val="21"/>
        </w:rPr>
      </w:pPr>
      <w:r w:rsidRPr="00646114">
        <w:rPr>
          <w:rFonts w:ascii="Arial" w:eastAsia="宋体" w:hAnsi="Arial" w:cs="Arial"/>
          <w:szCs w:val="21"/>
        </w:rPr>
        <w:t>用</w:t>
      </w:r>
      <w:r w:rsidRPr="00646114">
        <w:rPr>
          <w:rFonts w:ascii="Arial" w:eastAsia="宋体" w:hAnsi="Arial" w:cs="Arial"/>
          <w:szCs w:val="21"/>
        </w:rPr>
        <w:t>interface</w:t>
      </w:r>
      <w:r w:rsidRPr="00646114">
        <w:rPr>
          <w:rFonts w:ascii="Arial" w:eastAsia="宋体" w:hAnsi="Arial" w:cs="Arial"/>
          <w:szCs w:val="21"/>
        </w:rPr>
        <w:t>修饰的类，里面的方法都是抽象方法，因此在定义接口的时候，可以直接不加那些修饰，系统会默认的添上去。接口里面的字段都是公有常量，即</w:t>
      </w:r>
      <w:r w:rsidRPr="00646114">
        <w:rPr>
          <w:rFonts w:ascii="Arial" w:eastAsia="宋体" w:hAnsi="Arial" w:cs="Arial"/>
          <w:szCs w:val="21"/>
        </w:rPr>
        <w:t>public static final</w:t>
      </w:r>
      <w:r w:rsidRPr="00646114">
        <w:rPr>
          <w:rFonts w:ascii="Arial" w:eastAsia="宋体" w:hAnsi="Arial" w:cs="Arial"/>
          <w:szCs w:val="21"/>
        </w:rPr>
        <w:t>修饰的字段。</w:t>
      </w:r>
    </w:p>
    <w:p w:rsidR="00646114" w:rsidRPr="00646114" w:rsidRDefault="00646114" w:rsidP="00646114">
      <w:pPr>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67" w:name="_Toc385182754"/>
      <w:bookmarkStart w:id="68" w:name="_Toc385182988"/>
      <w:bookmarkStart w:id="69" w:name="_Toc385183083"/>
      <w:bookmarkStart w:id="70" w:name="_Toc385264934"/>
      <w:r w:rsidRPr="00646114">
        <w:rPr>
          <w:rFonts w:ascii="宋体" w:eastAsia="宋体" w:hAnsi="宋体" w:cs="Times New Roman" w:hint="eastAsia"/>
          <w:b/>
          <w:sz w:val="28"/>
          <w:szCs w:val="28"/>
        </w:rPr>
        <w:t>16.string和stringbuffer和stringbuilder区别？</w:t>
      </w:r>
      <w:bookmarkEnd w:id="67"/>
      <w:bookmarkEnd w:id="68"/>
      <w:bookmarkEnd w:id="69"/>
      <w:bookmarkEnd w:id="70"/>
    </w:p>
    <w:p w:rsidR="00646114" w:rsidRPr="00646114" w:rsidRDefault="00646114" w:rsidP="00646114">
      <w:pPr>
        <w:jc w:val="left"/>
        <w:rPr>
          <w:rFonts w:ascii="Times New Roman" w:eastAsia="宋体" w:hAnsi="Times New Roman" w:cs="Times New Roman"/>
          <w:b/>
          <w:bCs/>
          <w:szCs w:val="20"/>
        </w:rPr>
      </w:pPr>
      <w:r w:rsidRPr="00646114">
        <w:rPr>
          <w:rFonts w:ascii="Verdana" w:eastAsia="宋体" w:hAnsi="Times New Roman" w:cs="Times New Roman"/>
          <w:color w:val="000000"/>
          <w:szCs w:val="20"/>
        </w:rPr>
        <w:t>STRING</w:t>
      </w:r>
      <w:r w:rsidRPr="00646114">
        <w:rPr>
          <w:rFonts w:ascii="宋体" w:eastAsia="宋体" w:hAnsi="宋体" w:cs="Times New Roman"/>
          <w:color w:val="000000"/>
          <w:szCs w:val="20"/>
        </w:rPr>
        <w:t>的长度是不可变的，</w:t>
      </w:r>
      <w:r w:rsidRPr="00646114">
        <w:rPr>
          <w:rFonts w:ascii="Verdana" w:eastAsia="宋体" w:hAnsi="Times New Roman" w:cs="Times New Roman"/>
          <w:color w:val="000000"/>
          <w:szCs w:val="20"/>
        </w:rPr>
        <w:t>STRINGBUFFER</w:t>
      </w:r>
      <w:r w:rsidRPr="00646114">
        <w:rPr>
          <w:rFonts w:ascii="宋体" w:eastAsia="宋体" w:hAnsi="宋体" w:cs="Times New Roman"/>
          <w:color w:val="000000"/>
          <w:szCs w:val="20"/>
        </w:rPr>
        <w:t>的长度是可变的。如果你对字符串中的内容经常进行操作，特别是内容要修改时，那么使用</w:t>
      </w:r>
      <w:r w:rsidRPr="00646114">
        <w:rPr>
          <w:rFonts w:ascii="Verdana" w:eastAsia="宋体" w:hAnsi="Times New Roman" w:cs="Times New Roman"/>
          <w:color w:val="000000"/>
          <w:szCs w:val="20"/>
        </w:rPr>
        <w:t>StringBuffer</w:t>
      </w:r>
      <w:r w:rsidRPr="00646114">
        <w:rPr>
          <w:rFonts w:ascii="宋体" w:eastAsia="宋体" w:hAnsi="宋体" w:cs="Times New Roman"/>
          <w:color w:val="000000"/>
          <w:szCs w:val="20"/>
        </w:rPr>
        <w:t>，如果最后需要</w:t>
      </w:r>
      <w:r w:rsidRPr="00646114">
        <w:rPr>
          <w:rFonts w:ascii="Verdana" w:eastAsia="宋体" w:hAnsi="Times New Roman" w:cs="Times New Roman"/>
          <w:color w:val="000000"/>
          <w:szCs w:val="20"/>
        </w:rPr>
        <w:t>String</w:t>
      </w:r>
      <w:r w:rsidRPr="00646114">
        <w:rPr>
          <w:rFonts w:ascii="宋体" w:eastAsia="宋体" w:hAnsi="宋体" w:cs="Times New Roman"/>
          <w:color w:val="000000"/>
          <w:szCs w:val="20"/>
        </w:rPr>
        <w:t>，那么使用</w:t>
      </w:r>
      <w:r w:rsidRPr="00646114">
        <w:rPr>
          <w:rFonts w:ascii="Verdana" w:eastAsia="宋体" w:hAnsi="Times New Roman" w:cs="Times New Roman"/>
          <w:color w:val="000000"/>
          <w:szCs w:val="20"/>
        </w:rPr>
        <w:t>StringBuffer</w:t>
      </w:r>
      <w:r w:rsidRPr="00646114">
        <w:rPr>
          <w:rFonts w:ascii="宋体" w:eastAsia="宋体" w:hAnsi="宋体" w:cs="Times New Roman"/>
          <w:color w:val="000000"/>
          <w:szCs w:val="20"/>
        </w:rPr>
        <w:t>的</w:t>
      </w:r>
      <w:r w:rsidRPr="00646114">
        <w:rPr>
          <w:rFonts w:ascii="Verdana" w:eastAsia="宋体" w:hAnsi="Times New Roman" w:cs="Times New Roman"/>
          <w:color w:val="000000"/>
          <w:szCs w:val="20"/>
        </w:rPr>
        <w:t>toString()</w:t>
      </w:r>
      <w:r w:rsidRPr="00646114">
        <w:rPr>
          <w:rFonts w:ascii="宋体" w:eastAsia="宋体" w:hAnsi="宋体" w:cs="Times New Roman"/>
          <w:color w:val="000000"/>
          <w:szCs w:val="20"/>
        </w:rPr>
        <w:t>方法</w:t>
      </w:r>
      <w:r w:rsidRPr="00646114">
        <w:rPr>
          <w:rFonts w:ascii="宋体" w:eastAsia="宋体" w:hAnsi="宋体" w:cs="Times New Roman" w:hint="eastAsia"/>
          <w:color w:val="000000"/>
          <w:szCs w:val="20"/>
        </w:rPr>
        <w:t>。</w:t>
      </w:r>
      <w:r w:rsidRPr="00646114">
        <w:rPr>
          <w:rFonts w:ascii="Times New Roman" w:eastAsia="宋体" w:hAnsi="Times New Roman" w:cs="Times New Roman"/>
          <w:szCs w:val="20"/>
        </w:rPr>
        <w:t xml:space="preserve"> </w:t>
      </w:r>
    </w:p>
    <w:p w:rsidR="00646114" w:rsidRPr="00646114" w:rsidRDefault="00646114" w:rsidP="00646114">
      <w:pPr>
        <w:jc w:val="left"/>
        <w:rPr>
          <w:rFonts w:ascii="Arial" w:eastAsia="宋体" w:hAnsi="Arial" w:cs="Arial"/>
          <w:color w:val="333333"/>
          <w:szCs w:val="21"/>
        </w:rPr>
      </w:pPr>
      <w:r w:rsidRPr="00646114">
        <w:rPr>
          <w:rFonts w:ascii="Arial" w:eastAsia="宋体" w:hAnsi="Arial" w:cs="Arial" w:hint="eastAsia"/>
          <w:color w:val="333333"/>
          <w:szCs w:val="21"/>
        </w:rPr>
        <w:t>stringbuilder</w:t>
      </w:r>
      <w:r w:rsidRPr="00646114">
        <w:rPr>
          <w:rFonts w:ascii="Arial" w:eastAsia="宋体" w:hAnsi="Arial" w:cs="Arial"/>
          <w:color w:val="333333"/>
          <w:szCs w:val="21"/>
        </w:rPr>
        <w:t>类被设计用作</w:t>
      </w:r>
      <w:r w:rsidRPr="00646114">
        <w:rPr>
          <w:rFonts w:ascii="Arial" w:eastAsia="宋体" w:hAnsi="Arial" w:cs="Arial"/>
          <w:color w:val="333333"/>
          <w:szCs w:val="21"/>
        </w:rPr>
        <w:t xml:space="preserve"> StringBuffer </w:t>
      </w:r>
      <w:r w:rsidRPr="00646114">
        <w:rPr>
          <w:rFonts w:ascii="Arial" w:eastAsia="宋体" w:hAnsi="Arial" w:cs="Arial"/>
          <w:color w:val="333333"/>
          <w:szCs w:val="21"/>
        </w:rPr>
        <w:t>的一个简易替换，用在字符串缓冲区被单个线程使用的时候（这种情况很普遍）。如果可能，建议优先采用该类，因为在大多数实现中，它比</w:t>
      </w:r>
      <w:r w:rsidRPr="00646114">
        <w:rPr>
          <w:rFonts w:ascii="Arial" w:eastAsia="宋体" w:hAnsi="Arial" w:cs="Arial"/>
          <w:color w:val="333333"/>
          <w:szCs w:val="21"/>
        </w:rPr>
        <w:t xml:space="preserve"> StringBuffer </w:t>
      </w:r>
      <w:r w:rsidRPr="00646114">
        <w:rPr>
          <w:rFonts w:ascii="Arial" w:eastAsia="宋体" w:hAnsi="Arial" w:cs="Arial"/>
          <w:color w:val="333333"/>
          <w:szCs w:val="21"/>
        </w:rPr>
        <w:t>要快。两者的方法基本相同。</w:t>
      </w:r>
    </w:p>
    <w:p w:rsidR="00646114" w:rsidRPr="00646114" w:rsidRDefault="00646114" w:rsidP="00646114">
      <w:pPr>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71" w:name="_Toc385182755"/>
      <w:bookmarkStart w:id="72" w:name="_Toc385182989"/>
      <w:bookmarkStart w:id="73" w:name="_Toc385183084"/>
      <w:bookmarkStart w:id="74" w:name="_Toc385264935"/>
      <w:r w:rsidRPr="00646114">
        <w:rPr>
          <w:rFonts w:ascii="宋体" w:eastAsia="宋体" w:hAnsi="宋体" w:cs="Times New Roman" w:hint="eastAsia"/>
          <w:b/>
          <w:sz w:val="28"/>
          <w:szCs w:val="28"/>
        </w:rPr>
        <w:lastRenderedPageBreak/>
        <w:t>17.html5？</w:t>
      </w:r>
      <w:bookmarkEnd w:id="71"/>
      <w:bookmarkEnd w:id="72"/>
      <w:bookmarkEnd w:id="73"/>
      <w:bookmarkEnd w:id="74"/>
    </w:p>
    <w:p w:rsidR="00646114" w:rsidRPr="00646114" w:rsidRDefault="00646114" w:rsidP="00646114">
      <w:pPr>
        <w:widowControl/>
        <w:shd w:val="clear" w:color="auto" w:fill="FFFFFF"/>
        <w:spacing w:line="375" w:lineRule="atLeast"/>
        <w:jc w:val="left"/>
        <w:rPr>
          <w:rFonts w:ascii="宋体" w:eastAsia="宋体" w:hAnsi="宋体" w:cs="宋体"/>
          <w:color w:val="333333"/>
          <w:kern w:val="0"/>
          <w:szCs w:val="21"/>
        </w:rPr>
      </w:pPr>
      <w:r w:rsidRPr="00646114">
        <w:rPr>
          <w:rFonts w:ascii="宋体" w:eastAsia="宋体" w:hAnsi="宋体" w:cs="宋体"/>
          <w:color w:val="333333"/>
          <w:kern w:val="0"/>
          <w:szCs w:val="21"/>
        </w:rPr>
        <w:t xml:space="preserve">HTML5是用于取代1999年所制定的 HTML 4.01 和 XHTML 1.0 标准的 </w:t>
      </w:r>
      <w:hyperlink r:id="rId39" w:tgtFrame="_blank" w:history="1">
        <w:r w:rsidRPr="00646114">
          <w:rPr>
            <w:rFonts w:ascii="宋体" w:eastAsia="宋体" w:hAnsi="宋体" w:cs="宋体"/>
            <w:color w:val="136EC2"/>
            <w:kern w:val="0"/>
            <w:szCs w:val="21"/>
          </w:rPr>
          <w:t>HTML</w:t>
        </w:r>
      </w:hyperlink>
      <w:r w:rsidRPr="00646114">
        <w:rPr>
          <w:rFonts w:ascii="宋体" w:eastAsia="宋体" w:hAnsi="宋体" w:cs="宋体"/>
          <w:color w:val="333333"/>
          <w:kern w:val="0"/>
          <w:szCs w:val="21"/>
        </w:rPr>
        <w:t xml:space="preserve"> </w:t>
      </w:r>
      <w:r w:rsidRPr="00646114">
        <w:rPr>
          <w:rFonts w:ascii="宋体" w:eastAsia="宋体" w:hAnsi="宋体" w:cs="宋体"/>
          <w:color w:val="3366CC"/>
          <w:kern w:val="0"/>
          <w:szCs w:val="21"/>
          <w:vertAlign w:val="superscript"/>
        </w:rPr>
        <w:t>[1]</w:t>
      </w:r>
      <w:bookmarkStart w:id="75" w:name="ref_[1]_951383"/>
      <w:bookmarkEnd w:id="75"/>
      <w:r w:rsidRPr="00646114">
        <w:rPr>
          <w:rFonts w:ascii="宋体" w:eastAsia="宋体" w:hAnsi="宋体" w:cs="宋体"/>
          <w:color w:val="333333"/>
          <w:kern w:val="0"/>
          <w:szCs w:val="21"/>
        </w:rPr>
        <w:t>（</w:t>
      </w:r>
      <w:hyperlink r:id="rId40" w:tgtFrame="_blank" w:history="1">
        <w:r w:rsidRPr="00646114">
          <w:rPr>
            <w:rFonts w:ascii="宋体" w:eastAsia="宋体" w:hAnsi="宋体" w:cs="宋体"/>
            <w:color w:val="136EC2"/>
            <w:kern w:val="0"/>
            <w:szCs w:val="21"/>
          </w:rPr>
          <w:t>标准通用标记语言</w:t>
        </w:r>
      </w:hyperlink>
      <w:r w:rsidRPr="00646114">
        <w:rPr>
          <w:rFonts w:ascii="宋体" w:eastAsia="宋体" w:hAnsi="宋体" w:cs="宋体"/>
          <w:color w:val="333333"/>
          <w:kern w:val="0"/>
          <w:szCs w:val="21"/>
        </w:rPr>
        <w:t>下的一个应用）标准版本；现在仍处于发展阶段，但大部分</w:t>
      </w:r>
      <w:hyperlink r:id="rId41" w:tgtFrame="_blank" w:history="1">
        <w:r w:rsidRPr="00646114">
          <w:rPr>
            <w:rFonts w:ascii="宋体" w:eastAsia="宋体" w:hAnsi="宋体" w:cs="宋体"/>
            <w:color w:val="136EC2"/>
            <w:kern w:val="0"/>
            <w:szCs w:val="21"/>
          </w:rPr>
          <w:t>浏览器</w:t>
        </w:r>
      </w:hyperlink>
      <w:r w:rsidRPr="00646114">
        <w:rPr>
          <w:rFonts w:ascii="宋体" w:eastAsia="宋体" w:hAnsi="宋体" w:cs="宋体"/>
          <w:color w:val="333333"/>
          <w:kern w:val="0"/>
          <w:szCs w:val="21"/>
        </w:rPr>
        <w:t>已经支持某些 HTML5 技术。HTML 5有两大特点：首先，强化了 Web 网页的表现性能。其次，追加了本地数据库等 Web 应用的功能。广义论及HTML5时，实际指的是包括</w:t>
      </w:r>
      <w:hyperlink r:id="rId42" w:tgtFrame="_blank" w:history="1">
        <w:r w:rsidRPr="00646114">
          <w:rPr>
            <w:rFonts w:ascii="宋体" w:eastAsia="宋体" w:hAnsi="宋体" w:cs="宋体"/>
            <w:color w:val="136EC2"/>
            <w:kern w:val="0"/>
            <w:szCs w:val="21"/>
          </w:rPr>
          <w:t>HTML</w:t>
        </w:r>
      </w:hyperlink>
      <w:r w:rsidRPr="00646114">
        <w:rPr>
          <w:rFonts w:ascii="宋体" w:eastAsia="宋体" w:hAnsi="宋体" w:cs="宋体"/>
          <w:color w:val="333333"/>
          <w:kern w:val="0"/>
          <w:szCs w:val="21"/>
        </w:rPr>
        <w:t>、</w:t>
      </w:r>
      <w:hyperlink r:id="rId43" w:tgtFrame="_blank" w:history="1">
        <w:r w:rsidRPr="00646114">
          <w:rPr>
            <w:rFonts w:ascii="宋体" w:eastAsia="宋体" w:hAnsi="宋体" w:cs="宋体"/>
            <w:color w:val="136EC2"/>
            <w:kern w:val="0"/>
            <w:szCs w:val="21"/>
          </w:rPr>
          <w:t>CSS</w:t>
        </w:r>
      </w:hyperlink>
      <w:r w:rsidRPr="00646114">
        <w:rPr>
          <w:rFonts w:ascii="宋体" w:eastAsia="宋体" w:hAnsi="宋体" w:cs="宋体"/>
          <w:color w:val="333333"/>
          <w:kern w:val="0"/>
          <w:szCs w:val="21"/>
        </w:rPr>
        <w:t>和</w:t>
      </w:r>
      <w:hyperlink r:id="rId44" w:tgtFrame="_blank" w:history="1">
        <w:r w:rsidRPr="00646114">
          <w:rPr>
            <w:rFonts w:ascii="宋体" w:eastAsia="宋体" w:hAnsi="宋体" w:cs="宋体"/>
            <w:color w:val="136EC2"/>
            <w:kern w:val="0"/>
            <w:szCs w:val="21"/>
          </w:rPr>
          <w:t>JavaScript</w:t>
        </w:r>
      </w:hyperlink>
      <w:r w:rsidRPr="00646114">
        <w:rPr>
          <w:rFonts w:ascii="宋体" w:eastAsia="宋体" w:hAnsi="宋体" w:cs="宋体"/>
          <w:color w:val="333333"/>
          <w:kern w:val="0"/>
          <w:szCs w:val="21"/>
        </w:rPr>
        <w:t>在内的一套技术组合。它希望能够减少</w:t>
      </w:r>
      <w:hyperlink r:id="rId45" w:tgtFrame="_blank" w:history="1">
        <w:r w:rsidRPr="00646114">
          <w:rPr>
            <w:rFonts w:ascii="宋体" w:eastAsia="宋体" w:hAnsi="宋体" w:cs="宋体"/>
            <w:color w:val="136EC2"/>
            <w:kern w:val="0"/>
            <w:szCs w:val="21"/>
          </w:rPr>
          <w:t>浏览器</w:t>
        </w:r>
      </w:hyperlink>
      <w:r w:rsidRPr="00646114">
        <w:rPr>
          <w:rFonts w:ascii="宋体" w:eastAsia="宋体" w:hAnsi="宋体" w:cs="宋体"/>
          <w:color w:val="333333"/>
          <w:kern w:val="0"/>
          <w:szCs w:val="21"/>
        </w:rPr>
        <w:t>对于需要</w:t>
      </w:r>
      <w:hyperlink r:id="rId46" w:tgtFrame="_blank" w:history="1">
        <w:r w:rsidRPr="00646114">
          <w:rPr>
            <w:rFonts w:ascii="宋体" w:eastAsia="宋体" w:hAnsi="宋体" w:cs="宋体"/>
            <w:color w:val="136EC2"/>
            <w:kern w:val="0"/>
            <w:szCs w:val="21"/>
          </w:rPr>
          <w:t>插件</w:t>
        </w:r>
      </w:hyperlink>
      <w:r w:rsidRPr="00646114">
        <w:rPr>
          <w:rFonts w:ascii="宋体" w:eastAsia="宋体" w:hAnsi="宋体" w:cs="宋体"/>
          <w:color w:val="333333"/>
          <w:kern w:val="0"/>
          <w:szCs w:val="21"/>
        </w:rPr>
        <w:t>的丰富性网络应用服务（plug-in-based rich internet application，RIA)，如Adobe Flash、Microsoft Silverlight，与Oracle JavaFX的需求，并且提供更多能有效增强网络应用的标准集。</w:t>
      </w:r>
    </w:p>
    <w:p w:rsidR="00646114" w:rsidRPr="00646114" w:rsidRDefault="00646114" w:rsidP="0064611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line="360" w:lineRule="atLeast"/>
        <w:jc w:val="left"/>
        <w:rPr>
          <w:rFonts w:ascii="Arial" w:eastAsia="宋体" w:hAnsi="Arial" w:cs="Arial"/>
          <w:color w:val="333333"/>
          <w:kern w:val="0"/>
          <w:szCs w:val="21"/>
        </w:rPr>
      </w:pPr>
      <w:r w:rsidRPr="00646114">
        <w:rPr>
          <w:rFonts w:ascii="Arial" w:eastAsia="宋体" w:hAnsi="Arial" w:cs="Arial"/>
          <w:color w:val="333333"/>
          <w:kern w:val="0"/>
          <w:szCs w:val="21"/>
        </w:rPr>
        <w:t>是一种</w:t>
      </w:r>
      <w:r w:rsidRPr="00646114">
        <w:rPr>
          <w:rFonts w:ascii="Arial" w:eastAsia="宋体" w:hAnsi="Arial" w:cs="Arial" w:hint="eastAsia"/>
          <w:color w:val="333333"/>
          <w:kern w:val="0"/>
          <w:szCs w:val="21"/>
        </w:rPr>
        <w:t>标记</w:t>
      </w:r>
      <w:r w:rsidRPr="00646114">
        <w:rPr>
          <w:rFonts w:ascii="Arial" w:eastAsia="宋体" w:hAnsi="Arial" w:cs="Arial"/>
          <w:color w:val="333333"/>
          <w:kern w:val="0"/>
          <w:szCs w:val="21"/>
        </w:rPr>
        <w:t>语言</w:t>
      </w:r>
      <w:r w:rsidRPr="00646114">
        <w:rPr>
          <w:rFonts w:ascii="Arial" w:eastAsia="宋体" w:hAnsi="Arial" w:cs="Arial" w:hint="eastAsia"/>
          <w:color w:val="333333"/>
          <w:kern w:val="0"/>
          <w:szCs w:val="21"/>
        </w:rPr>
        <w:t>。</w:t>
      </w:r>
      <w:r w:rsidRPr="00646114">
        <w:rPr>
          <w:rFonts w:ascii="Arial" w:eastAsia="宋体" w:hAnsi="Arial" w:cs="Arial"/>
          <w:color w:val="333333"/>
          <w:kern w:val="0"/>
          <w:szCs w:val="21"/>
        </w:rPr>
        <w:br/>
      </w:r>
    </w:p>
    <w:p w:rsidR="00646114" w:rsidRPr="00646114" w:rsidRDefault="00646114" w:rsidP="00646114">
      <w:pPr>
        <w:jc w:val="left"/>
        <w:outlineLvl w:val="1"/>
        <w:rPr>
          <w:rFonts w:ascii="宋体" w:eastAsia="宋体" w:hAnsi="宋体" w:cs="Times New Roman"/>
          <w:b/>
          <w:sz w:val="28"/>
          <w:szCs w:val="28"/>
        </w:rPr>
      </w:pPr>
      <w:bookmarkStart w:id="76" w:name="_Toc385182756"/>
      <w:bookmarkStart w:id="77" w:name="_Toc385182990"/>
      <w:bookmarkStart w:id="78" w:name="_Toc385183085"/>
      <w:bookmarkStart w:id="79" w:name="_Toc385264936"/>
      <w:r w:rsidRPr="00646114">
        <w:rPr>
          <w:rFonts w:ascii="宋体" w:eastAsia="宋体" w:hAnsi="宋体" w:cs="Times New Roman" w:hint="eastAsia"/>
          <w:b/>
          <w:sz w:val="28"/>
          <w:szCs w:val="28"/>
        </w:rPr>
        <w:t>18.自定义一个不带系统边框的Dialog？</w:t>
      </w:r>
      <w:bookmarkEnd w:id="76"/>
      <w:bookmarkEnd w:id="77"/>
      <w:bookmarkEnd w:id="78"/>
      <w:bookmarkEnd w:id="79"/>
    </w:p>
    <w:p w:rsidR="00646114" w:rsidRPr="00646114" w:rsidRDefault="00646114" w:rsidP="00646114">
      <w:pPr>
        <w:ind w:firstLine="420"/>
        <w:jc w:val="left"/>
        <w:rPr>
          <w:rFonts w:ascii="宋体" w:eastAsia="宋体" w:hAnsi="宋体" w:cs="Times New Roman"/>
          <w:szCs w:val="21"/>
        </w:rPr>
      </w:pPr>
      <w:r w:rsidRPr="00646114">
        <w:rPr>
          <w:rFonts w:ascii="宋体" w:eastAsia="宋体" w:hAnsi="宋体" w:cs="Times New Roman" w:hint="eastAsia"/>
          <w:szCs w:val="21"/>
        </w:rPr>
        <w:t>首先定义样式文件style.xml,边框设计windowframe属性为@null,将背景设置为自己想要的背景,将自定义dialog继承Dialog，将布局文件载入，创建dialog，并将自己设置的样式文件加载进去，最终实现自定义的Dialog.</w:t>
      </w:r>
    </w:p>
    <w:p w:rsidR="00646114" w:rsidRPr="00646114" w:rsidRDefault="00646114" w:rsidP="00646114">
      <w:pPr>
        <w:ind w:firstLine="420"/>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80" w:name="_Toc385182757"/>
      <w:bookmarkStart w:id="81" w:name="_Toc385182991"/>
      <w:bookmarkStart w:id="82" w:name="_Toc385183086"/>
      <w:bookmarkStart w:id="83" w:name="_Toc385264937"/>
      <w:r w:rsidRPr="00646114">
        <w:rPr>
          <w:rFonts w:ascii="宋体" w:eastAsia="宋体" w:hAnsi="宋体" w:cs="Times New Roman"/>
          <w:b/>
          <w:sz w:val="28"/>
          <w:szCs w:val="28"/>
        </w:rPr>
        <w:t>19.</w:t>
      </w:r>
      <w:r w:rsidRPr="00646114">
        <w:rPr>
          <w:rFonts w:ascii="宋体" w:eastAsia="宋体" w:hAnsi="宋体" w:cs="Times New Roman" w:hint="eastAsia"/>
          <w:b/>
          <w:sz w:val="28"/>
          <w:szCs w:val="28"/>
        </w:rPr>
        <w:t>定义一个跑马灯效果的</w:t>
      </w:r>
      <w:r w:rsidRPr="00646114">
        <w:rPr>
          <w:rFonts w:ascii="宋体" w:eastAsia="宋体" w:hAnsi="宋体" w:cs="Times New Roman"/>
          <w:b/>
          <w:sz w:val="28"/>
          <w:szCs w:val="28"/>
        </w:rPr>
        <w:t>textview</w:t>
      </w:r>
      <w:r w:rsidRPr="00646114">
        <w:rPr>
          <w:rFonts w:ascii="宋体" w:eastAsia="宋体" w:hAnsi="宋体" w:cs="Times New Roman" w:hint="eastAsia"/>
          <w:b/>
          <w:sz w:val="28"/>
          <w:szCs w:val="28"/>
        </w:rPr>
        <w:t>？</w:t>
      </w:r>
      <w:bookmarkEnd w:id="80"/>
      <w:bookmarkEnd w:id="81"/>
      <w:bookmarkEnd w:id="82"/>
      <w:bookmarkEnd w:id="83"/>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r w:rsidRPr="00646114">
        <w:rPr>
          <w:rFonts w:ascii="宋体" w:eastAsia="宋体" w:hAnsi="宋体" w:cs="微软雅黑" w:hint="eastAsia"/>
          <w:color w:val="000000"/>
          <w:kern w:val="0"/>
          <w:szCs w:val="21"/>
          <w:lang w:val="zh-CN"/>
        </w:rPr>
        <w:t>显示跑马灯效果的前提条件就是你的文本内容要比显示文本的外部组件长，即外部组件无法完整的显示。</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r w:rsidRPr="00646114">
        <w:rPr>
          <w:rFonts w:ascii="宋体" w:eastAsia="宋体" w:hAnsi="宋体" w:cs="微软雅黑" w:hint="eastAsia"/>
          <w:color w:val="000000"/>
          <w:kern w:val="0"/>
          <w:szCs w:val="21"/>
          <w:lang w:val="zh-CN"/>
        </w:rPr>
        <w:t>内部的文本内容。</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r w:rsidRPr="00646114">
        <w:rPr>
          <w:rFonts w:ascii="宋体" w:eastAsia="宋体" w:hAnsi="宋体" w:cs="微软雅黑"/>
          <w:color w:val="000000"/>
          <w:kern w:val="0"/>
          <w:szCs w:val="21"/>
          <w:lang w:val="zh-CN"/>
        </w:rPr>
        <w:t>1</w:t>
      </w:r>
      <w:r w:rsidRPr="00646114">
        <w:rPr>
          <w:rFonts w:ascii="宋体" w:eastAsia="宋体" w:hAnsi="宋体" w:cs="微软雅黑" w:hint="eastAsia"/>
          <w:color w:val="000000"/>
          <w:kern w:val="0"/>
          <w:szCs w:val="21"/>
          <w:lang w:val="zh-CN"/>
        </w:rPr>
        <w:t>、</w:t>
      </w:r>
      <w:r w:rsidRPr="00646114">
        <w:rPr>
          <w:rFonts w:ascii="宋体" w:eastAsia="宋体" w:hAnsi="宋体" w:cs="微软雅黑"/>
          <w:color w:val="000000"/>
          <w:kern w:val="0"/>
          <w:szCs w:val="21"/>
          <w:lang w:val="zh-CN"/>
        </w:rPr>
        <w:t>layout_width=”"</w:t>
      </w:r>
      <w:r w:rsidRPr="00646114">
        <w:rPr>
          <w:rFonts w:ascii="宋体" w:eastAsia="宋体" w:hAnsi="宋体" w:cs="微软雅黑" w:hint="eastAsia"/>
          <w:color w:val="000000"/>
          <w:kern w:val="0"/>
          <w:szCs w:val="21"/>
          <w:lang w:val="zh-CN"/>
        </w:rPr>
        <w:t>设置为成比文本内容短的</w:t>
      </w:r>
      <w:r w:rsidRPr="00646114">
        <w:rPr>
          <w:rFonts w:ascii="宋体" w:eastAsia="宋体" w:hAnsi="宋体" w:cs="微软雅黑" w:hint="eastAsia"/>
          <w:color w:val="FF0000"/>
          <w:kern w:val="0"/>
          <w:szCs w:val="21"/>
          <w:lang w:val="zh-CN"/>
        </w:rPr>
        <w:t>固定值</w:t>
      </w:r>
      <w:r w:rsidRPr="00646114">
        <w:rPr>
          <w:rFonts w:ascii="宋体" w:eastAsia="宋体" w:hAnsi="宋体" w:cs="微软雅黑" w:hint="eastAsia"/>
          <w:color w:val="000000"/>
          <w:kern w:val="0"/>
          <w:szCs w:val="21"/>
          <w:lang w:val="zh-CN"/>
        </w:rPr>
        <w:t>，最好不要写成</w:t>
      </w:r>
      <w:r w:rsidRPr="00646114">
        <w:rPr>
          <w:rFonts w:ascii="宋体" w:eastAsia="宋体" w:hAnsi="宋体" w:cs="微软雅黑"/>
          <w:color w:val="000000"/>
          <w:kern w:val="0"/>
          <w:szCs w:val="21"/>
          <w:lang w:val="zh-CN"/>
        </w:rPr>
        <w:t>wrap_content</w:t>
      </w:r>
      <w:r w:rsidRPr="00646114">
        <w:rPr>
          <w:rFonts w:ascii="宋体" w:eastAsia="宋体" w:hAnsi="宋体" w:cs="微软雅黑" w:hint="eastAsia"/>
          <w:color w:val="000000"/>
          <w:kern w:val="0"/>
          <w:szCs w:val="21"/>
          <w:lang w:val="zh-CN"/>
        </w:rPr>
        <w:t>或者</w:t>
      </w:r>
      <w:r w:rsidRPr="00646114">
        <w:rPr>
          <w:rFonts w:ascii="宋体" w:eastAsia="宋体" w:hAnsi="宋体" w:cs="微软雅黑"/>
          <w:color w:val="000000"/>
          <w:kern w:val="0"/>
          <w:szCs w:val="21"/>
          <w:lang w:val="zh-CN"/>
        </w:rPr>
        <w:t>fill_parent</w:t>
      </w:r>
      <w:r w:rsidRPr="00646114">
        <w:rPr>
          <w:rFonts w:ascii="宋体" w:eastAsia="宋体" w:hAnsi="宋体" w:cs="微软雅黑" w:hint="eastAsia"/>
          <w:color w:val="000000"/>
          <w:kern w:val="0"/>
          <w:szCs w:val="21"/>
          <w:lang w:val="zh-CN"/>
        </w:rPr>
        <w:t>。</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r w:rsidRPr="00646114">
        <w:rPr>
          <w:rFonts w:ascii="宋体" w:eastAsia="宋体" w:hAnsi="宋体" w:cs="微软雅黑"/>
          <w:color w:val="000000"/>
          <w:kern w:val="0"/>
          <w:szCs w:val="21"/>
          <w:lang w:val="zh-CN"/>
        </w:rPr>
        <w:t xml:space="preserve">2,android:singleLine="true" </w:t>
      </w:r>
      <w:r w:rsidRPr="00646114">
        <w:rPr>
          <w:rFonts w:ascii="宋体" w:eastAsia="宋体" w:hAnsi="宋体" w:cs="微软雅黑" w:hint="eastAsia"/>
          <w:color w:val="000000"/>
          <w:kern w:val="0"/>
          <w:szCs w:val="21"/>
          <w:lang w:val="zh-CN"/>
        </w:rPr>
        <w:t>表示使用</w:t>
      </w:r>
      <w:r w:rsidRPr="00646114">
        <w:rPr>
          <w:rFonts w:ascii="宋体" w:eastAsia="宋体" w:hAnsi="宋体" w:cs="微软雅黑" w:hint="eastAsia"/>
          <w:color w:val="FF0000"/>
          <w:kern w:val="0"/>
          <w:szCs w:val="21"/>
          <w:lang w:val="zh-CN"/>
        </w:rPr>
        <w:t>单行文字</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rPr>
      </w:pPr>
      <w:r w:rsidRPr="00646114">
        <w:rPr>
          <w:rFonts w:ascii="宋体" w:eastAsia="宋体" w:hAnsi="宋体" w:cs="微软雅黑"/>
          <w:color w:val="000000"/>
          <w:kern w:val="0"/>
          <w:szCs w:val="21"/>
          <w:lang w:val="zh-CN"/>
        </w:rPr>
        <w:t xml:space="preserve">  android:ellipsize="marquee" </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rPr>
      </w:pPr>
      <w:r w:rsidRPr="00646114">
        <w:rPr>
          <w:rFonts w:ascii="宋体" w:eastAsia="宋体" w:hAnsi="宋体" w:cs="微软雅黑" w:hint="eastAsia"/>
          <w:color w:val="000000"/>
          <w:kern w:val="0"/>
          <w:szCs w:val="21"/>
          <w:lang w:val="zh-CN"/>
        </w:rPr>
        <w:t>设置了文字过长时如何切断文字</w:t>
      </w:r>
      <w:r w:rsidRPr="00646114">
        <w:rPr>
          <w:rFonts w:ascii="宋体" w:eastAsia="宋体" w:hAnsi="宋体" w:cs="微软雅黑" w:hint="eastAsia"/>
          <w:color w:val="000000"/>
          <w:kern w:val="0"/>
          <w:szCs w:val="21"/>
        </w:rPr>
        <w:t>，</w:t>
      </w:r>
      <w:r w:rsidRPr="00646114">
        <w:rPr>
          <w:rFonts w:ascii="宋体" w:eastAsia="宋体" w:hAnsi="宋体" w:cs="微软雅黑" w:hint="eastAsia"/>
          <w:color w:val="000000"/>
          <w:kern w:val="0"/>
          <w:szCs w:val="21"/>
          <w:lang w:val="zh-CN"/>
        </w:rPr>
        <w:t>可以有</w:t>
      </w:r>
      <w:r w:rsidRPr="00646114">
        <w:rPr>
          <w:rFonts w:ascii="宋体" w:eastAsia="宋体" w:hAnsi="宋体" w:cs="微软雅黑"/>
          <w:color w:val="000000"/>
          <w:kern w:val="0"/>
          <w:szCs w:val="21"/>
        </w:rPr>
        <w:t xml:space="preserve">none,start,middle, end, </w:t>
      </w:r>
      <w:r w:rsidRPr="00646114">
        <w:rPr>
          <w:rFonts w:ascii="宋体" w:eastAsia="宋体" w:hAnsi="宋体" w:cs="微软雅黑" w:hint="eastAsia"/>
          <w:color w:val="000000"/>
          <w:kern w:val="0"/>
          <w:szCs w:val="21"/>
          <w:lang w:val="zh-CN"/>
        </w:rPr>
        <w:t>如果使用走马灯</w:t>
      </w:r>
      <w:r w:rsidRPr="00646114">
        <w:rPr>
          <w:rFonts w:ascii="宋体" w:eastAsia="宋体" w:hAnsi="宋体" w:cs="微软雅黑" w:hint="eastAsia"/>
          <w:color w:val="FF0000"/>
          <w:kern w:val="0"/>
          <w:szCs w:val="21"/>
          <w:lang w:val="zh-CN"/>
        </w:rPr>
        <w:t>效果则设为</w:t>
      </w:r>
      <w:r w:rsidRPr="00646114">
        <w:rPr>
          <w:rFonts w:ascii="宋体" w:eastAsia="宋体" w:hAnsi="宋体" w:cs="微软雅黑"/>
          <w:color w:val="FF0000"/>
          <w:kern w:val="0"/>
          <w:szCs w:val="21"/>
        </w:rPr>
        <w:t>marquee</w:t>
      </w:r>
      <w:r w:rsidRPr="00646114">
        <w:rPr>
          <w:rFonts w:ascii="宋体" w:eastAsia="宋体" w:hAnsi="宋体" w:cs="微软雅黑" w:hint="eastAsia"/>
          <w:color w:val="000000"/>
          <w:kern w:val="0"/>
          <w:szCs w:val="21"/>
          <w:lang w:val="zh-CN"/>
        </w:rPr>
        <w:t>。</w:t>
      </w:r>
    </w:p>
    <w:p w:rsidR="00646114" w:rsidRPr="00240235" w:rsidRDefault="00646114" w:rsidP="00646114">
      <w:pPr>
        <w:autoSpaceDE w:val="0"/>
        <w:autoSpaceDN w:val="0"/>
        <w:adjustRightInd w:val="0"/>
        <w:ind w:left="200"/>
        <w:jc w:val="left"/>
        <w:rPr>
          <w:rFonts w:ascii="宋体" w:eastAsia="宋体" w:hAnsi="宋体" w:cs="微软雅黑"/>
          <w:color w:val="000000"/>
          <w:kern w:val="0"/>
          <w:szCs w:val="21"/>
        </w:rPr>
      </w:pPr>
      <w:r w:rsidRPr="00646114">
        <w:rPr>
          <w:rFonts w:ascii="宋体" w:eastAsia="宋体" w:hAnsi="宋体" w:cs="微软雅黑"/>
          <w:color w:val="000000"/>
          <w:kern w:val="0"/>
          <w:szCs w:val="21"/>
        </w:rPr>
        <w:t xml:space="preserve">  </w:t>
      </w:r>
      <w:r w:rsidRPr="00240235">
        <w:rPr>
          <w:rFonts w:ascii="宋体" w:eastAsia="宋体" w:hAnsi="宋体" w:cs="微软雅黑"/>
          <w:color w:val="000000"/>
          <w:kern w:val="0"/>
          <w:szCs w:val="21"/>
        </w:rPr>
        <w:t>android:</w:t>
      </w:r>
      <w:r w:rsidRPr="00240235">
        <w:rPr>
          <w:rFonts w:ascii="宋体" w:eastAsia="宋体" w:hAnsi="宋体" w:cs="微软雅黑"/>
          <w:color w:val="FF0000"/>
          <w:kern w:val="0"/>
          <w:szCs w:val="21"/>
        </w:rPr>
        <w:t>focusableInTouchMode="true</w:t>
      </w:r>
      <w:r w:rsidRPr="00240235">
        <w:rPr>
          <w:rFonts w:ascii="宋体" w:eastAsia="宋体" w:hAnsi="宋体" w:cs="微软雅黑"/>
          <w:color w:val="000000"/>
          <w:kern w:val="0"/>
          <w:szCs w:val="21"/>
        </w:rPr>
        <w:t>"</w:t>
      </w:r>
    </w:p>
    <w:p w:rsidR="00646114" w:rsidRPr="00240235" w:rsidRDefault="00646114" w:rsidP="00646114">
      <w:pPr>
        <w:autoSpaceDE w:val="0"/>
        <w:autoSpaceDN w:val="0"/>
        <w:adjustRightInd w:val="0"/>
        <w:ind w:left="200"/>
        <w:jc w:val="left"/>
        <w:rPr>
          <w:rFonts w:ascii="宋体" w:eastAsia="宋体" w:hAnsi="宋体" w:cs="微软雅黑"/>
          <w:color w:val="000000"/>
          <w:kern w:val="0"/>
          <w:szCs w:val="21"/>
        </w:rPr>
      </w:pPr>
      <w:r w:rsidRPr="00240235">
        <w:rPr>
          <w:rFonts w:ascii="宋体" w:eastAsia="宋体" w:hAnsi="宋体" w:cs="微软雅黑"/>
          <w:color w:val="000000"/>
          <w:kern w:val="0"/>
          <w:szCs w:val="21"/>
        </w:rPr>
        <w:t xml:space="preserve">  android:</w:t>
      </w:r>
      <w:r w:rsidRPr="00240235">
        <w:rPr>
          <w:rFonts w:ascii="宋体" w:eastAsia="宋体" w:hAnsi="宋体" w:cs="微软雅黑"/>
          <w:color w:val="FF0000"/>
          <w:kern w:val="0"/>
          <w:szCs w:val="21"/>
        </w:rPr>
        <w:t>focusable="true"</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rPr>
      </w:pPr>
      <w:r w:rsidRPr="00240235">
        <w:rPr>
          <w:rFonts w:ascii="宋体" w:eastAsia="宋体" w:hAnsi="宋体" w:cs="微软雅黑"/>
          <w:color w:val="000000"/>
          <w:kern w:val="0"/>
          <w:szCs w:val="21"/>
        </w:rPr>
        <w:t xml:space="preserve">  android:marqueeRepeatLimit="</w:t>
      </w:r>
      <w:r w:rsidRPr="00240235">
        <w:rPr>
          <w:rFonts w:ascii="宋体" w:eastAsia="宋体" w:hAnsi="宋体" w:cs="微软雅黑"/>
          <w:color w:val="FF0000"/>
          <w:kern w:val="0"/>
          <w:szCs w:val="21"/>
        </w:rPr>
        <w:t>marquee_forever</w:t>
      </w:r>
      <w:r w:rsidRPr="00240235">
        <w:rPr>
          <w:rFonts w:ascii="宋体" w:eastAsia="宋体" w:hAnsi="宋体" w:cs="微软雅黑"/>
          <w:color w:val="000000"/>
          <w:kern w:val="0"/>
          <w:szCs w:val="21"/>
        </w:rPr>
        <w:t xml:space="preserve">" </w:t>
      </w:r>
    </w:p>
    <w:p w:rsidR="00646114" w:rsidRPr="00240235" w:rsidRDefault="00646114" w:rsidP="00646114">
      <w:pPr>
        <w:autoSpaceDE w:val="0"/>
        <w:autoSpaceDN w:val="0"/>
        <w:adjustRightInd w:val="0"/>
        <w:ind w:left="200"/>
        <w:jc w:val="left"/>
        <w:rPr>
          <w:rFonts w:ascii="宋体" w:eastAsia="宋体" w:hAnsi="宋体" w:cs="微软雅黑"/>
          <w:color w:val="000000"/>
          <w:kern w:val="0"/>
          <w:szCs w:val="21"/>
        </w:rPr>
      </w:pPr>
      <w:r w:rsidRPr="00240235">
        <w:rPr>
          <w:rFonts w:ascii="宋体" w:eastAsia="宋体" w:hAnsi="宋体" w:cs="微软雅黑"/>
          <w:color w:val="000000"/>
          <w:kern w:val="0"/>
          <w:szCs w:val="21"/>
        </w:rPr>
        <w:t>Android</w:t>
      </w:r>
      <w:r w:rsidRPr="00646114">
        <w:rPr>
          <w:rFonts w:ascii="宋体" w:eastAsia="宋体" w:hAnsi="宋体" w:cs="微软雅黑" w:hint="eastAsia"/>
          <w:color w:val="000000"/>
          <w:kern w:val="0"/>
          <w:szCs w:val="21"/>
          <w:lang w:val="zh-CN"/>
        </w:rPr>
        <w:t>的缺省行为是在控件获得</w:t>
      </w:r>
      <w:r w:rsidRPr="00240235">
        <w:rPr>
          <w:rFonts w:ascii="宋体" w:eastAsia="宋体" w:hAnsi="宋体" w:cs="微软雅黑"/>
          <w:color w:val="000000"/>
          <w:kern w:val="0"/>
          <w:szCs w:val="21"/>
        </w:rPr>
        <w:t xml:space="preserve">  Focus</w:t>
      </w:r>
      <w:r w:rsidRPr="00646114">
        <w:rPr>
          <w:rFonts w:ascii="宋体" w:eastAsia="宋体" w:hAnsi="宋体" w:cs="微软雅黑" w:hint="eastAsia"/>
          <w:color w:val="000000"/>
          <w:kern w:val="0"/>
          <w:szCs w:val="21"/>
          <w:lang w:val="zh-CN"/>
        </w:rPr>
        <w:t>时才会显示走马灯效果。</w:t>
      </w:r>
    </w:p>
    <w:p w:rsidR="00646114" w:rsidRPr="00240235" w:rsidRDefault="00646114" w:rsidP="00646114">
      <w:pPr>
        <w:autoSpaceDE w:val="0"/>
        <w:autoSpaceDN w:val="0"/>
        <w:adjustRightInd w:val="0"/>
        <w:ind w:left="200"/>
        <w:jc w:val="left"/>
        <w:rPr>
          <w:rFonts w:ascii="宋体" w:eastAsia="宋体" w:hAnsi="宋体" w:cs="微软雅黑"/>
          <w:color w:val="000000"/>
          <w:kern w:val="0"/>
          <w:szCs w:val="21"/>
        </w:rPr>
      </w:pPr>
    </w:p>
    <w:p w:rsidR="00646114" w:rsidRPr="00646114" w:rsidRDefault="00646114" w:rsidP="00646114">
      <w:pPr>
        <w:jc w:val="left"/>
        <w:outlineLvl w:val="1"/>
        <w:rPr>
          <w:rFonts w:ascii="宋体" w:eastAsia="宋体" w:hAnsi="宋体" w:cs="Times New Roman"/>
          <w:b/>
          <w:sz w:val="28"/>
          <w:szCs w:val="28"/>
        </w:rPr>
      </w:pPr>
      <w:bookmarkStart w:id="84" w:name="_Toc385182758"/>
      <w:bookmarkStart w:id="85" w:name="_Toc385182992"/>
      <w:bookmarkStart w:id="86" w:name="_Toc385183087"/>
      <w:bookmarkStart w:id="87" w:name="_Toc385264938"/>
      <w:r w:rsidRPr="00646114">
        <w:rPr>
          <w:rFonts w:ascii="宋体" w:eastAsia="宋体" w:hAnsi="宋体" w:cs="Times New Roman"/>
          <w:b/>
          <w:sz w:val="28"/>
          <w:szCs w:val="28"/>
        </w:rPr>
        <w:t>20.</w:t>
      </w:r>
      <w:r w:rsidRPr="00646114">
        <w:rPr>
          <w:rFonts w:ascii="宋体" w:eastAsia="宋体" w:hAnsi="宋体" w:cs="Times New Roman" w:hint="eastAsia"/>
          <w:b/>
          <w:sz w:val="28"/>
          <w:szCs w:val="28"/>
        </w:rPr>
        <w:t>图片的异步加载的方法？</w:t>
      </w:r>
      <w:bookmarkEnd w:id="84"/>
      <w:bookmarkEnd w:id="85"/>
      <w:bookmarkEnd w:id="86"/>
      <w:bookmarkEnd w:id="87"/>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r w:rsidRPr="00646114">
        <w:rPr>
          <w:rFonts w:ascii="宋体" w:eastAsia="宋体" w:hAnsi="宋体" w:cs="微软雅黑"/>
          <w:color w:val="000000"/>
          <w:kern w:val="0"/>
          <w:szCs w:val="21"/>
          <w:lang w:val="zh-CN"/>
        </w:rPr>
        <w:t>1.</w:t>
      </w:r>
      <w:r w:rsidRPr="00646114">
        <w:rPr>
          <w:rFonts w:ascii="宋体" w:eastAsia="宋体" w:hAnsi="宋体" w:cs="微软雅黑" w:hint="eastAsia"/>
          <w:color w:val="000000"/>
          <w:kern w:val="0"/>
          <w:szCs w:val="21"/>
          <w:lang w:val="zh-CN"/>
        </w:rPr>
        <w:t>利用软引用来缓存图片</w:t>
      </w:r>
      <w:r w:rsidRPr="00646114">
        <w:rPr>
          <w:rFonts w:ascii="宋体" w:eastAsia="宋体" w:hAnsi="宋体" w:cs="微软雅黑"/>
          <w:color w:val="000000"/>
          <w:kern w:val="0"/>
          <w:szCs w:val="21"/>
          <w:lang w:val="zh-CN"/>
        </w:rPr>
        <w:t>Bitmap</w:t>
      </w:r>
      <w:r w:rsidRPr="00646114">
        <w:rPr>
          <w:rFonts w:ascii="宋体" w:eastAsia="宋体" w:hAnsi="宋体" w:cs="微软雅黑" w:hint="eastAsia"/>
          <w:color w:val="000000"/>
          <w:kern w:val="0"/>
          <w:szCs w:val="21"/>
          <w:lang w:val="zh-CN"/>
        </w:rPr>
        <w:t>，用图片的</w:t>
      </w:r>
      <w:r w:rsidRPr="00646114">
        <w:rPr>
          <w:rFonts w:ascii="宋体" w:eastAsia="宋体" w:hAnsi="宋体" w:cs="微软雅黑"/>
          <w:color w:val="000000"/>
          <w:kern w:val="0"/>
          <w:szCs w:val="21"/>
          <w:lang w:val="zh-CN"/>
        </w:rPr>
        <w:t>URL</w:t>
      </w:r>
      <w:r w:rsidRPr="00646114">
        <w:rPr>
          <w:rFonts w:ascii="宋体" w:eastAsia="宋体" w:hAnsi="宋体" w:cs="微软雅黑" w:hint="eastAsia"/>
          <w:color w:val="000000"/>
          <w:kern w:val="0"/>
          <w:szCs w:val="21"/>
          <w:lang w:val="zh-CN"/>
        </w:rPr>
        <w:t>作为缓存查找的</w:t>
      </w:r>
      <w:r w:rsidRPr="00646114">
        <w:rPr>
          <w:rFonts w:ascii="宋体" w:eastAsia="宋体" w:hAnsi="宋体" w:cs="微软雅黑"/>
          <w:color w:val="000000"/>
          <w:kern w:val="0"/>
          <w:szCs w:val="21"/>
          <w:lang w:val="zh-CN"/>
        </w:rPr>
        <w:t>Key</w:t>
      </w:r>
      <w:r w:rsidRPr="00646114">
        <w:rPr>
          <w:rFonts w:ascii="宋体" w:eastAsia="宋体" w:hAnsi="宋体" w:cs="微软雅黑" w:hint="eastAsia"/>
          <w:color w:val="000000"/>
          <w:kern w:val="0"/>
          <w:szCs w:val="21"/>
          <w:lang w:val="zh-CN"/>
        </w:rPr>
        <w:t>；</w:t>
      </w:r>
      <w:r w:rsidRPr="00646114">
        <w:rPr>
          <w:rFonts w:ascii="宋体" w:eastAsia="宋体" w:hAnsi="宋体" w:cs="微软雅黑"/>
          <w:color w:val="000000"/>
          <w:kern w:val="0"/>
          <w:szCs w:val="21"/>
          <w:lang w:val="zh-CN"/>
        </w:rPr>
        <w:t xml:space="preserve"> </w:t>
      </w:r>
      <w:r w:rsidRPr="00646114">
        <w:rPr>
          <w:rFonts w:ascii="宋体" w:eastAsia="宋体" w:hAnsi="宋体" w:cs="微软雅黑"/>
          <w:color w:val="000000"/>
          <w:kern w:val="0"/>
          <w:szCs w:val="21"/>
          <w:lang w:val="zh-CN"/>
        </w:rPr>
        <w:br/>
        <w:t>2.</w:t>
      </w:r>
      <w:r w:rsidRPr="00646114">
        <w:rPr>
          <w:rFonts w:ascii="宋体" w:eastAsia="宋体" w:hAnsi="宋体" w:cs="微软雅黑" w:hint="eastAsia"/>
          <w:color w:val="000000"/>
          <w:kern w:val="0"/>
          <w:szCs w:val="21"/>
          <w:lang w:val="zh-CN"/>
        </w:rPr>
        <w:t>设两级缓存，一级是</w:t>
      </w:r>
      <w:r w:rsidRPr="00646114">
        <w:rPr>
          <w:rFonts w:ascii="宋体" w:eastAsia="宋体" w:hAnsi="宋体" w:cs="微软雅黑"/>
          <w:color w:val="000000"/>
          <w:kern w:val="0"/>
          <w:szCs w:val="21"/>
          <w:lang w:val="zh-CN"/>
        </w:rPr>
        <w:t>SoftReference</w:t>
      </w:r>
      <w:r w:rsidRPr="00646114">
        <w:rPr>
          <w:rFonts w:ascii="宋体" w:eastAsia="宋体" w:hAnsi="宋体" w:cs="微软雅黑" w:hint="eastAsia"/>
          <w:color w:val="000000"/>
          <w:kern w:val="0"/>
          <w:szCs w:val="21"/>
          <w:lang w:val="zh-CN"/>
        </w:rPr>
        <w:t>，二级是本地</w:t>
      </w:r>
      <w:r w:rsidRPr="00646114">
        <w:rPr>
          <w:rFonts w:ascii="宋体" w:eastAsia="宋体" w:hAnsi="宋体" w:cs="微软雅黑"/>
          <w:color w:val="000000"/>
          <w:kern w:val="0"/>
          <w:szCs w:val="21"/>
          <w:lang w:val="zh-CN"/>
        </w:rPr>
        <w:t>SD</w:t>
      </w:r>
      <w:r w:rsidRPr="00646114">
        <w:rPr>
          <w:rFonts w:ascii="宋体" w:eastAsia="宋体" w:hAnsi="宋体" w:cs="微软雅黑" w:hint="eastAsia"/>
          <w:color w:val="000000"/>
          <w:kern w:val="0"/>
          <w:szCs w:val="21"/>
          <w:lang w:val="zh-CN"/>
        </w:rPr>
        <w:t>卡；</w:t>
      </w:r>
      <w:r w:rsidRPr="00646114">
        <w:rPr>
          <w:rFonts w:ascii="宋体" w:eastAsia="宋体" w:hAnsi="宋体" w:cs="微软雅黑"/>
          <w:color w:val="000000"/>
          <w:kern w:val="0"/>
          <w:szCs w:val="21"/>
          <w:lang w:val="zh-CN"/>
        </w:rPr>
        <w:t xml:space="preserve"> </w:t>
      </w:r>
      <w:r w:rsidRPr="00646114">
        <w:rPr>
          <w:rFonts w:ascii="宋体" w:eastAsia="宋体" w:hAnsi="宋体" w:cs="微软雅黑"/>
          <w:color w:val="000000"/>
          <w:kern w:val="0"/>
          <w:szCs w:val="21"/>
          <w:lang w:val="zh-CN"/>
        </w:rPr>
        <w:br/>
        <w:t>3.</w:t>
      </w:r>
      <w:r w:rsidRPr="00646114">
        <w:rPr>
          <w:rFonts w:ascii="宋体" w:eastAsia="宋体" w:hAnsi="宋体" w:cs="微软雅黑" w:hint="eastAsia"/>
          <w:color w:val="000000"/>
          <w:kern w:val="0"/>
          <w:szCs w:val="21"/>
          <w:lang w:val="zh-CN"/>
        </w:rPr>
        <w:t>如果两级缓存都没取到图片，则从服务器获取，并加入缓存；</w:t>
      </w:r>
      <w:r w:rsidRPr="00646114">
        <w:rPr>
          <w:rFonts w:ascii="宋体" w:eastAsia="宋体" w:hAnsi="宋体" w:cs="微软雅黑"/>
          <w:color w:val="000000"/>
          <w:kern w:val="0"/>
          <w:szCs w:val="21"/>
          <w:lang w:val="zh-CN"/>
        </w:rPr>
        <w:t xml:space="preserve"> </w:t>
      </w:r>
      <w:r w:rsidRPr="00646114">
        <w:rPr>
          <w:rFonts w:ascii="宋体" w:eastAsia="宋体" w:hAnsi="宋体" w:cs="微软雅黑"/>
          <w:color w:val="000000"/>
          <w:kern w:val="0"/>
          <w:szCs w:val="21"/>
          <w:lang w:val="zh-CN"/>
        </w:rPr>
        <w:br/>
        <w:t>4.</w:t>
      </w:r>
      <w:r w:rsidRPr="00646114">
        <w:rPr>
          <w:rFonts w:ascii="宋体" w:eastAsia="宋体" w:hAnsi="宋体" w:cs="微软雅黑" w:hint="eastAsia"/>
          <w:color w:val="000000"/>
          <w:kern w:val="0"/>
          <w:szCs w:val="21"/>
          <w:lang w:val="zh-CN"/>
        </w:rPr>
        <w:t>加载完后通过回调接口通知</w:t>
      </w:r>
      <w:r w:rsidRPr="00646114">
        <w:rPr>
          <w:rFonts w:ascii="宋体" w:eastAsia="宋体" w:hAnsi="宋体" w:cs="微软雅黑"/>
          <w:color w:val="000000"/>
          <w:kern w:val="0"/>
          <w:szCs w:val="21"/>
          <w:lang w:val="zh-CN"/>
        </w:rPr>
        <w:t>UI</w:t>
      </w:r>
      <w:r w:rsidRPr="00646114">
        <w:rPr>
          <w:rFonts w:ascii="宋体" w:eastAsia="宋体" w:hAnsi="宋体" w:cs="微软雅黑" w:hint="eastAsia"/>
          <w:color w:val="000000"/>
          <w:kern w:val="0"/>
          <w:szCs w:val="21"/>
          <w:lang w:val="zh-CN"/>
        </w:rPr>
        <w:t>更新；</w:t>
      </w:r>
      <w:r w:rsidRPr="00646114">
        <w:rPr>
          <w:rFonts w:ascii="宋体" w:eastAsia="宋体" w:hAnsi="宋体" w:cs="微软雅黑"/>
          <w:color w:val="000000"/>
          <w:kern w:val="0"/>
          <w:szCs w:val="21"/>
          <w:lang w:val="zh-CN"/>
        </w:rPr>
        <w:t xml:space="preserve"> </w:t>
      </w:r>
    </w:p>
    <w:p w:rsidR="00646114" w:rsidRPr="00646114" w:rsidRDefault="00646114" w:rsidP="00646114">
      <w:pPr>
        <w:autoSpaceDE w:val="0"/>
        <w:autoSpaceDN w:val="0"/>
        <w:adjustRightInd w:val="0"/>
        <w:ind w:left="200"/>
        <w:jc w:val="left"/>
        <w:rPr>
          <w:rFonts w:ascii="宋体" w:eastAsia="宋体" w:hAnsi="宋体" w:cs="微软雅黑"/>
          <w:color w:val="000000"/>
          <w:kern w:val="0"/>
          <w:szCs w:val="21"/>
          <w:lang w:val="zh-CN"/>
        </w:rPr>
      </w:pPr>
    </w:p>
    <w:p w:rsidR="00646114" w:rsidRPr="00646114" w:rsidRDefault="00646114" w:rsidP="00646114">
      <w:pPr>
        <w:numPr>
          <w:ilvl w:val="0"/>
          <w:numId w:val="2"/>
        </w:numPr>
        <w:jc w:val="left"/>
        <w:outlineLvl w:val="1"/>
        <w:rPr>
          <w:rFonts w:ascii="宋体" w:eastAsia="宋体" w:hAnsi="宋体" w:cs="Times New Roman"/>
          <w:b/>
          <w:sz w:val="28"/>
          <w:szCs w:val="28"/>
        </w:rPr>
      </w:pPr>
      <w:bookmarkStart w:id="88" w:name="_Toc385182759"/>
      <w:bookmarkStart w:id="89" w:name="_Toc385182993"/>
      <w:bookmarkStart w:id="90" w:name="_Toc385183088"/>
      <w:bookmarkStart w:id="91" w:name="_Toc385264939"/>
      <w:r w:rsidRPr="00646114">
        <w:rPr>
          <w:rFonts w:ascii="宋体" w:eastAsia="宋体" w:hAnsi="宋体" w:cs="Times New Roman" w:hint="eastAsia"/>
          <w:b/>
          <w:sz w:val="28"/>
          <w:szCs w:val="28"/>
        </w:rPr>
        <w:t>瀑布流实现方式？</w:t>
      </w:r>
      <w:bookmarkEnd w:id="88"/>
      <w:bookmarkEnd w:id="89"/>
      <w:bookmarkEnd w:id="90"/>
      <w:bookmarkEnd w:id="91"/>
    </w:p>
    <w:p w:rsidR="00646114" w:rsidRPr="00646114" w:rsidRDefault="00646114" w:rsidP="00646114">
      <w:pPr>
        <w:jc w:val="left"/>
        <w:rPr>
          <w:rFonts w:ascii="宋体" w:eastAsia="宋体" w:hAnsi="宋体" w:cs="宋体"/>
          <w:szCs w:val="21"/>
        </w:rPr>
      </w:pPr>
      <w:r w:rsidRPr="00646114">
        <w:rPr>
          <w:rFonts w:ascii="宋体" w:eastAsia="宋体" w:hAnsi="宋体" w:cs="宋体" w:hint="eastAsia"/>
          <w:szCs w:val="21"/>
        </w:rPr>
        <w:lastRenderedPageBreak/>
        <w:t>1）自定义scrollView，动态代码添加LinearLayout及ImageView</w:t>
      </w:r>
    </w:p>
    <w:p w:rsidR="00646114" w:rsidRPr="00646114" w:rsidRDefault="00646114" w:rsidP="00646114">
      <w:pPr>
        <w:jc w:val="left"/>
        <w:rPr>
          <w:rFonts w:ascii="宋体" w:eastAsia="宋体" w:hAnsi="宋体" w:cs="宋体"/>
          <w:szCs w:val="21"/>
        </w:rPr>
      </w:pPr>
      <w:r w:rsidRPr="00646114">
        <w:rPr>
          <w:rFonts w:ascii="宋体" w:eastAsia="宋体" w:hAnsi="宋体" w:cs="宋体" w:hint="eastAsia"/>
          <w:szCs w:val="21"/>
        </w:rPr>
        <w:t xml:space="preserve">      a.自定义scrollView,并且使用监听器模式，对其滚动到最顶部、及最底部进行监听操作。</w:t>
      </w:r>
    </w:p>
    <w:p w:rsidR="00646114" w:rsidRPr="00646114" w:rsidRDefault="00646114" w:rsidP="00646114">
      <w:pPr>
        <w:jc w:val="left"/>
        <w:rPr>
          <w:rFonts w:ascii="宋体" w:eastAsia="宋体" w:hAnsi="宋体" w:cs="宋体"/>
          <w:szCs w:val="21"/>
        </w:rPr>
      </w:pPr>
      <w:r w:rsidRPr="00646114">
        <w:rPr>
          <w:rFonts w:ascii="宋体" w:eastAsia="宋体" w:hAnsi="宋体" w:cs="宋体" w:hint="eastAsia"/>
          <w:szCs w:val="21"/>
        </w:rPr>
        <w:t xml:space="preserve">      b.在Activity里对scrollView的横向的LinearLayout动态添加列数，每一列是一个竖向的linearLayout.</w:t>
      </w:r>
    </w:p>
    <w:p w:rsidR="00646114" w:rsidRPr="00646114" w:rsidRDefault="00646114" w:rsidP="00646114">
      <w:pPr>
        <w:jc w:val="left"/>
        <w:rPr>
          <w:rFonts w:ascii="宋体" w:eastAsia="宋体" w:hAnsi="宋体" w:cs="宋体"/>
          <w:szCs w:val="21"/>
        </w:rPr>
      </w:pPr>
      <w:r w:rsidRPr="00646114">
        <w:rPr>
          <w:rFonts w:ascii="宋体" w:eastAsia="宋体" w:hAnsi="宋体" w:cs="宋体" w:hint="eastAsia"/>
          <w:szCs w:val="21"/>
        </w:rPr>
        <w:t xml:space="preserve">      c.根据列数以及list.size()对每一列的linearLayout添加ImageView.</w:t>
      </w:r>
    </w:p>
    <w:p w:rsidR="00646114" w:rsidRPr="00646114" w:rsidRDefault="00646114" w:rsidP="00646114">
      <w:pPr>
        <w:jc w:val="left"/>
        <w:rPr>
          <w:rFonts w:ascii="宋体" w:eastAsia="宋体" w:hAnsi="宋体" w:cs="宋体"/>
          <w:szCs w:val="21"/>
        </w:rPr>
      </w:pPr>
      <w:r w:rsidRPr="00646114">
        <w:rPr>
          <w:rFonts w:ascii="宋体" w:eastAsia="宋体" w:hAnsi="宋体" w:cs="宋体" w:hint="eastAsia"/>
          <w:szCs w:val="21"/>
        </w:rPr>
        <w:t xml:space="preserve">      d.根据监听器对其滚动到顶部（不做操作）、滚到最底部（加载更多数据）、正在滚动进行操作（滚动超过两屏，回收两屏之前图片回收及回滚到之前屏幕图片重载）。</w:t>
      </w:r>
    </w:p>
    <w:p w:rsidR="00646114" w:rsidRPr="00646114" w:rsidRDefault="00646114" w:rsidP="00646114">
      <w:pPr>
        <w:jc w:val="left"/>
        <w:outlineLvl w:val="1"/>
        <w:rPr>
          <w:rFonts w:ascii="宋体" w:eastAsia="宋体" w:hAnsi="宋体" w:cs="Times New Roman"/>
          <w:b/>
          <w:sz w:val="28"/>
          <w:szCs w:val="28"/>
        </w:rPr>
      </w:pPr>
    </w:p>
    <w:p w:rsidR="00646114" w:rsidRPr="00646114" w:rsidRDefault="00646114" w:rsidP="00646114">
      <w:pPr>
        <w:numPr>
          <w:ilvl w:val="0"/>
          <w:numId w:val="2"/>
        </w:numPr>
        <w:jc w:val="left"/>
        <w:outlineLvl w:val="1"/>
        <w:rPr>
          <w:rFonts w:ascii="宋体" w:eastAsia="宋体" w:hAnsi="宋体" w:cs="Times New Roman"/>
          <w:b/>
          <w:sz w:val="28"/>
          <w:szCs w:val="28"/>
        </w:rPr>
      </w:pPr>
      <w:bookmarkStart w:id="92" w:name="_Toc385182760"/>
      <w:bookmarkStart w:id="93" w:name="_Toc385182994"/>
      <w:bookmarkStart w:id="94" w:name="_Toc385183089"/>
      <w:bookmarkStart w:id="95" w:name="_Toc385264940"/>
      <w:r w:rsidRPr="00646114">
        <w:rPr>
          <w:rFonts w:ascii="宋体" w:eastAsia="宋体" w:hAnsi="宋体" w:cs="Times New Roman" w:hint="eastAsia"/>
          <w:b/>
          <w:sz w:val="28"/>
          <w:szCs w:val="28"/>
        </w:rPr>
        <w:t>把一张特别大的图片，分成几十张小的图片，在最短的时间内给处理？</w:t>
      </w:r>
      <w:bookmarkEnd w:id="92"/>
      <w:bookmarkEnd w:id="93"/>
      <w:bookmarkEnd w:id="94"/>
      <w:bookmarkEnd w:id="95"/>
    </w:p>
    <w:p w:rsidR="00646114" w:rsidRPr="00646114" w:rsidRDefault="00970CCB" w:rsidP="00646114">
      <w:pPr>
        <w:rPr>
          <w:rFonts w:ascii="宋体" w:eastAsia="宋体" w:hAnsi="宋体" w:cs="Times New Roman"/>
          <w:b/>
          <w:sz w:val="28"/>
          <w:szCs w:val="28"/>
        </w:rPr>
      </w:pPr>
      <w:hyperlink r:id="rId47" w:history="1">
        <w:bookmarkStart w:id="96" w:name="_Toc385182761"/>
        <w:bookmarkStart w:id="97" w:name="_Toc385182995"/>
        <w:bookmarkStart w:id="98" w:name="_Toc385183090"/>
        <w:bookmarkStart w:id="99" w:name="_Toc385183635"/>
        <w:r w:rsidR="00646114" w:rsidRPr="00646114">
          <w:rPr>
            <w:rFonts w:ascii="宋体" w:eastAsia="宋体" w:hAnsi="宋体" w:cs="Times New Roman" w:hint="eastAsia"/>
            <w:b/>
            <w:color w:val="2D64B3"/>
            <w:sz w:val="28"/>
          </w:rPr>
          <w:t>http://www.linuxidc.com/Linux/2012-11/73939p2.htm</w:t>
        </w:r>
        <w:bookmarkEnd w:id="96"/>
        <w:bookmarkEnd w:id="97"/>
        <w:bookmarkEnd w:id="98"/>
        <w:bookmarkEnd w:id="99"/>
      </w:hyperlink>
    </w:p>
    <w:p w:rsidR="00646114" w:rsidRPr="00646114" w:rsidRDefault="00646114" w:rsidP="00646114">
      <w:pPr>
        <w:rPr>
          <w:rFonts w:ascii="Tahoma" w:eastAsia="宋体" w:hAnsi="宋体" w:cs="Times New Roman"/>
          <w:color w:val="333333"/>
          <w:szCs w:val="20"/>
          <w:shd w:val="clear" w:color="auto" w:fill="EFEFEF"/>
        </w:rPr>
      </w:pPr>
      <w:bookmarkStart w:id="100" w:name="_Toc385182762"/>
      <w:bookmarkStart w:id="101" w:name="_Toc385182996"/>
      <w:bookmarkStart w:id="102" w:name="_Toc385183091"/>
      <w:bookmarkStart w:id="103" w:name="_Toc385183636"/>
      <w:r w:rsidRPr="00646114">
        <w:rPr>
          <w:rFonts w:ascii="Tahoma" w:eastAsia="宋体" w:hAnsi="宋体" w:cs="Times New Roman"/>
          <w:color w:val="333333"/>
          <w:szCs w:val="20"/>
          <w:shd w:val="clear" w:color="auto" w:fill="EFEFEF"/>
        </w:rPr>
        <w:t>方法</w:t>
      </w:r>
      <w:r w:rsidRPr="00646114">
        <w:rPr>
          <w:rFonts w:ascii="Tahoma" w:eastAsia="宋体" w:hAnsi="宋体" w:cs="Times New Roman"/>
          <w:color w:val="333333"/>
          <w:szCs w:val="20"/>
          <w:shd w:val="clear" w:color="auto" w:fill="EFEFEF"/>
        </w:rPr>
        <w:t>1</w:t>
      </w:r>
      <w:r w:rsidRPr="00646114">
        <w:rPr>
          <w:rFonts w:ascii="Tahoma" w:eastAsia="宋体" w:hAnsi="宋体" w:cs="Times New Roman"/>
          <w:color w:val="333333"/>
          <w:szCs w:val="20"/>
          <w:shd w:val="clear" w:color="auto" w:fill="EFEFEF"/>
        </w:rPr>
        <w:t>：如果你将</w:t>
      </w:r>
      <w:r w:rsidRPr="00646114">
        <w:rPr>
          <w:rFonts w:ascii="Tahoma" w:eastAsia="宋体" w:hAnsi="宋体" w:cs="Times New Roman"/>
          <w:color w:val="333333"/>
          <w:szCs w:val="20"/>
          <w:shd w:val="clear" w:color="auto" w:fill="EFEFEF"/>
        </w:rPr>
        <w:t>return-data</w:t>
      </w:r>
      <w:r w:rsidRPr="00646114">
        <w:rPr>
          <w:rFonts w:ascii="Tahoma" w:eastAsia="宋体" w:hAnsi="宋体" w:cs="Times New Roman"/>
          <w:color w:val="333333"/>
          <w:szCs w:val="20"/>
          <w:shd w:val="clear" w:color="auto" w:fill="EFEFEF"/>
        </w:rPr>
        <w:t>设置为“</w:t>
      </w:r>
      <w:r w:rsidRPr="00646114">
        <w:rPr>
          <w:rFonts w:ascii="Tahoma" w:eastAsia="宋体" w:hAnsi="宋体" w:cs="Times New Roman"/>
          <w:color w:val="333333"/>
          <w:szCs w:val="20"/>
          <w:shd w:val="clear" w:color="auto" w:fill="EFEFEF"/>
        </w:rPr>
        <w:t>true</w:t>
      </w:r>
      <w:r w:rsidRPr="00646114">
        <w:rPr>
          <w:rFonts w:ascii="Tahoma" w:eastAsia="宋体" w:hAnsi="宋体" w:cs="Times New Roman"/>
          <w:color w:val="333333"/>
          <w:szCs w:val="20"/>
          <w:shd w:val="clear" w:color="auto" w:fill="EFEFEF"/>
        </w:rPr>
        <w:t>”，你将会获得一个与内部数据关联的</w:t>
      </w:r>
      <w:r w:rsidRPr="00646114">
        <w:rPr>
          <w:rFonts w:ascii="Tahoma" w:eastAsia="宋体" w:hAnsi="宋体" w:cs="Times New Roman"/>
          <w:color w:val="333333"/>
          <w:szCs w:val="20"/>
          <w:shd w:val="clear" w:color="auto" w:fill="EFEFEF"/>
        </w:rPr>
        <w:t>Action</w:t>
      </w:r>
      <w:r w:rsidRPr="00646114">
        <w:rPr>
          <w:rFonts w:ascii="Tahoma" w:eastAsia="宋体" w:hAnsi="宋体" w:cs="Times New Roman"/>
          <w:color w:val="333333"/>
          <w:szCs w:val="20"/>
          <w:shd w:val="clear" w:color="auto" w:fill="EFEFEF"/>
        </w:rPr>
        <w:t>，并且</w:t>
      </w:r>
      <w:r w:rsidRPr="00646114">
        <w:rPr>
          <w:rFonts w:ascii="Tahoma" w:eastAsia="宋体" w:hAnsi="宋体" w:cs="Times New Roman"/>
          <w:color w:val="333333"/>
          <w:szCs w:val="20"/>
          <w:shd w:val="clear" w:color="auto" w:fill="EFEFEF"/>
        </w:rPr>
        <w:t>bitmap</w:t>
      </w:r>
      <w:r w:rsidRPr="00646114">
        <w:rPr>
          <w:rFonts w:ascii="Tahoma" w:eastAsia="宋体" w:hAnsi="宋体" w:cs="Times New Roman"/>
          <w:color w:val="333333"/>
          <w:szCs w:val="20"/>
          <w:shd w:val="clear" w:color="auto" w:fill="EFEFEF"/>
        </w:rPr>
        <w:t>以此方式返回：</w:t>
      </w:r>
      <w:r w:rsidRPr="00646114">
        <w:rPr>
          <w:rFonts w:ascii="Tahoma" w:eastAsia="宋体" w:hAnsi="宋体" w:cs="Times New Roman"/>
          <w:color w:val="333333"/>
          <w:szCs w:val="20"/>
          <w:shd w:val="clear" w:color="auto" w:fill="EFEFEF"/>
        </w:rPr>
        <w:t>(Bitmap)extras.getParcelable("data")</w:t>
      </w:r>
      <w:r w:rsidRPr="00646114">
        <w:rPr>
          <w:rFonts w:ascii="Tahoma" w:eastAsia="宋体" w:hAnsi="宋体" w:cs="Times New Roman"/>
          <w:color w:val="333333"/>
          <w:szCs w:val="20"/>
          <w:shd w:val="clear" w:color="auto" w:fill="EFEFEF"/>
        </w:rPr>
        <w:t>。注意：如果你最终要获取的图片非常大，那么此方法会给你带来麻烦，所以你要控制</w:t>
      </w:r>
      <w:r w:rsidRPr="00646114">
        <w:rPr>
          <w:rFonts w:ascii="Tahoma" w:eastAsia="宋体" w:hAnsi="宋体" w:cs="Times New Roman"/>
          <w:color w:val="333333"/>
          <w:szCs w:val="20"/>
          <w:shd w:val="clear" w:color="auto" w:fill="EFEFEF"/>
        </w:rPr>
        <w:t>outputX</w:t>
      </w:r>
      <w:r w:rsidRPr="00646114">
        <w:rPr>
          <w:rFonts w:ascii="Tahoma" w:eastAsia="宋体" w:hAnsi="宋体" w:cs="Times New Roman"/>
          <w:color w:val="333333"/>
          <w:szCs w:val="20"/>
          <w:shd w:val="clear" w:color="auto" w:fill="EFEFEF"/>
        </w:rPr>
        <w:t>和</w:t>
      </w:r>
      <w:r w:rsidRPr="00646114">
        <w:rPr>
          <w:rFonts w:ascii="Tahoma" w:eastAsia="宋体" w:hAnsi="宋体" w:cs="Times New Roman"/>
          <w:color w:val="333333"/>
          <w:szCs w:val="20"/>
          <w:shd w:val="clear" w:color="auto" w:fill="EFEFEF"/>
        </w:rPr>
        <w:t>outputY</w:t>
      </w:r>
      <w:r w:rsidRPr="00646114">
        <w:rPr>
          <w:rFonts w:ascii="Tahoma" w:eastAsia="宋体" w:hAnsi="宋体" w:cs="Times New Roman"/>
          <w:color w:val="333333"/>
          <w:szCs w:val="20"/>
          <w:shd w:val="clear" w:color="auto" w:fill="EFEFEF"/>
        </w:rPr>
        <w:t>保持在较小的尺寸。鉴于此原因，在我的代码中没有使用此方法（</w:t>
      </w:r>
      <w:r w:rsidRPr="00646114">
        <w:rPr>
          <w:rFonts w:ascii="Tahoma" w:eastAsia="宋体" w:hAnsi="宋体" w:cs="Times New Roman"/>
          <w:color w:val="333333"/>
          <w:szCs w:val="20"/>
          <w:shd w:val="clear" w:color="auto" w:fill="EFEFEF"/>
        </w:rPr>
        <w:t>(Bitmap)extras.getParcelable("data")</w:t>
      </w:r>
      <w:r w:rsidRPr="00646114">
        <w:rPr>
          <w:rFonts w:ascii="Tahoma" w:eastAsia="宋体" w:hAnsi="宋体" w:cs="Times New Roman"/>
          <w:color w:val="333333"/>
          <w:szCs w:val="20"/>
          <w:shd w:val="clear" w:color="auto" w:fill="EFEFEF"/>
        </w:rPr>
        <w:t>）。</w:t>
      </w:r>
      <w:bookmarkEnd w:id="100"/>
      <w:bookmarkEnd w:id="101"/>
      <w:bookmarkEnd w:id="102"/>
      <w:bookmarkEnd w:id="103"/>
    </w:p>
    <w:p w:rsidR="00646114" w:rsidRPr="00646114" w:rsidRDefault="00646114" w:rsidP="00646114">
      <w:pPr>
        <w:rPr>
          <w:rFonts w:ascii="Tahoma" w:eastAsia="宋体" w:hAnsi="宋体" w:cs="Times New Roman"/>
          <w:color w:val="333333"/>
          <w:szCs w:val="20"/>
          <w:shd w:val="clear" w:color="auto" w:fill="EFEFEF"/>
        </w:rPr>
      </w:pPr>
      <w:bookmarkStart w:id="104" w:name="_Toc385182763"/>
      <w:bookmarkStart w:id="105" w:name="_Toc385182997"/>
      <w:bookmarkStart w:id="106" w:name="_Toc385183092"/>
      <w:bookmarkStart w:id="107" w:name="_Toc385183637"/>
      <w:r w:rsidRPr="00646114">
        <w:rPr>
          <w:rFonts w:ascii="Tahoma" w:eastAsia="宋体" w:hAnsi="宋体" w:cs="Times New Roman"/>
          <w:color w:val="333333"/>
          <w:szCs w:val="20"/>
          <w:shd w:val="clear" w:color="auto" w:fill="EFEFEF"/>
        </w:rPr>
        <w:t>方法</w:t>
      </w:r>
      <w:r w:rsidRPr="00646114">
        <w:rPr>
          <w:rFonts w:ascii="Tahoma" w:eastAsia="宋体" w:hAnsi="宋体" w:cs="Times New Roman"/>
          <w:color w:val="333333"/>
          <w:szCs w:val="20"/>
          <w:shd w:val="clear" w:color="auto" w:fill="EFEFEF"/>
        </w:rPr>
        <w:t>2</w:t>
      </w:r>
      <w:r w:rsidRPr="00646114">
        <w:rPr>
          <w:rFonts w:ascii="Tahoma" w:eastAsia="宋体" w:hAnsi="宋体" w:cs="Times New Roman"/>
          <w:color w:val="333333"/>
          <w:szCs w:val="20"/>
          <w:shd w:val="clear" w:color="auto" w:fill="EFEFEF"/>
        </w:rPr>
        <w:t>：</w:t>
      </w:r>
      <w:r w:rsidRPr="00646114">
        <w:rPr>
          <w:rFonts w:ascii="Tahoma" w:eastAsia="宋体" w:hAnsi="宋体" w:cs="Times New Roman"/>
          <w:color w:val="333333"/>
          <w:szCs w:val="20"/>
          <w:shd w:val="clear" w:color="auto" w:fill="EFEFEF"/>
        </w:rPr>
        <w:t xml:space="preserve"> </w:t>
      </w:r>
      <w:r w:rsidRPr="00646114">
        <w:rPr>
          <w:rFonts w:ascii="Tahoma" w:eastAsia="宋体" w:hAnsi="宋体" w:cs="Times New Roman"/>
          <w:color w:val="333333"/>
          <w:szCs w:val="20"/>
          <w:shd w:val="clear" w:color="auto" w:fill="EFEFEF"/>
        </w:rPr>
        <w:t>如果你将</w:t>
      </w:r>
      <w:r w:rsidRPr="00646114">
        <w:rPr>
          <w:rFonts w:ascii="Tahoma" w:eastAsia="宋体" w:hAnsi="宋体" w:cs="Times New Roman"/>
          <w:color w:val="333333"/>
          <w:szCs w:val="20"/>
          <w:shd w:val="clear" w:color="auto" w:fill="EFEFEF"/>
        </w:rPr>
        <w:t>return-data</w:t>
      </w:r>
      <w:r w:rsidRPr="00646114">
        <w:rPr>
          <w:rFonts w:ascii="Tahoma" w:eastAsia="宋体" w:hAnsi="宋体" w:cs="Times New Roman"/>
          <w:color w:val="333333"/>
          <w:szCs w:val="20"/>
          <w:shd w:val="clear" w:color="auto" w:fill="EFEFEF"/>
        </w:rPr>
        <w:t>设置为“</w:t>
      </w:r>
      <w:r w:rsidRPr="00646114">
        <w:rPr>
          <w:rFonts w:ascii="Tahoma" w:eastAsia="宋体" w:hAnsi="宋体" w:cs="Times New Roman"/>
          <w:color w:val="333333"/>
          <w:szCs w:val="20"/>
          <w:shd w:val="clear" w:color="auto" w:fill="EFEFEF"/>
        </w:rPr>
        <w:t>false</w:t>
      </w:r>
      <w:r w:rsidRPr="00646114">
        <w:rPr>
          <w:rFonts w:ascii="Tahoma" w:eastAsia="宋体" w:hAnsi="宋体" w:cs="Times New Roman"/>
          <w:color w:val="333333"/>
          <w:szCs w:val="20"/>
          <w:shd w:val="clear" w:color="auto" w:fill="EFEFEF"/>
        </w:rPr>
        <w:t>”，那么在</w:t>
      </w:r>
      <w:r w:rsidRPr="00646114">
        <w:rPr>
          <w:rFonts w:ascii="Tahoma" w:eastAsia="宋体" w:hAnsi="宋体" w:cs="Times New Roman"/>
          <w:color w:val="333333"/>
          <w:szCs w:val="20"/>
          <w:shd w:val="clear" w:color="auto" w:fill="EFEFEF"/>
        </w:rPr>
        <w:t>onActivityResult</w:t>
      </w:r>
      <w:r w:rsidRPr="00646114">
        <w:rPr>
          <w:rFonts w:ascii="Tahoma" w:eastAsia="宋体" w:hAnsi="宋体" w:cs="Times New Roman"/>
          <w:color w:val="333333"/>
          <w:szCs w:val="20"/>
          <w:shd w:val="clear" w:color="auto" w:fill="EFEFEF"/>
        </w:rPr>
        <w:t>的</w:t>
      </w:r>
      <w:r w:rsidRPr="00646114">
        <w:rPr>
          <w:rFonts w:ascii="Tahoma" w:eastAsia="宋体" w:hAnsi="宋体" w:cs="Times New Roman"/>
          <w:color w:val="333333"/>
          <w:szCs w:val="20"/>
          <w:shd w:val="clear" w:color="auto" w:fill="EFEFEF"/>
        </w:rPr>
        <w:t>Intent</w:t>
      </w:r>
      <w:r w:rsidRPr="00646114">
        <w:rPr>
          <w:rFonts w:ascii="Tahoma" w:eastAsia="宋体" w:hAnsi="宋体" w:cs="Times New Roman"/>
          <w:color w:val="333333"/>
          <w:szCs w:val="20"/>
          <w:shd w:val="clear" w:color="auto" w:fill="EFEFEF"/>
        </w:rPr>
        <w:t>数据中你将不会接收到任何</w:t>
      </w:r>
      <w:r w:rsidRPr="00646114">
        <w:rPr>
          <w:rFonts w:ascii="Tahoma" w:eastAsia="宋体" w:hAnsi="宋体" w:cs="Times New Roman"/>
          <w:color w:val="333333"/>
          <w:szCs w:val="20"/>
          <w:shd w:val="clear" w:color="auto" w:fill="EFEFEF"/>
        </w:rPr>
        <w:t>Bitmap</w:t>
      </w:r>
      <w:r w:rsidRPr="00646114">
        <w:rPr>
          <w:rFonts w:ascii="Tahoma" w:eastAsia="宋体" w:hAnsi="宋体" w:cs="Times New Roman"/>
          <w:color w:val="333333"/>
          <w:szCs w:val="20"/>
          <w:shd w:val="clear" w:color="auto" w:fill="EFEFEF"/>
        </w:rPr>
        <w:t>，相反，你需要将</w:t>
      </w:r>
      <w:r w:rsidRPr="00646114">
        <w:rPr>
          <w:rFonts w:ascii="Tahoma" w:eastAsia="宋体" w:hAnsi="宋体" w:cs="Times New Roman"/>
          <w:color w:val="333333"/>
          <w:szCs w:val="20"/>
          <w:shd w:val="clear" w:color="auto" w:fill="EFEFEF"/>
        </w:rPr>
        <w:t>MediaStore.EXTRA_OUTPUT</w:t>
      </w:r>
      <w:r w:rsidRPr="00646114">
        <w:rPr>
          <w:rFonts w:ascii="Tahoma" w:eastAsia="宋体" w:hAnsi="宋体" w:cs="Times New Roman"/>
          <w:color w:val="333333"/>
          <w:szCs w:val="20"/>
          <w:shd w:val="clear" w:color="auto" w:fill="EFEFEF"/>
        </w:rPr>
        <w:t>关联到一个</w:t>
      </w:r>
      <w:r w:rsidRPr="00646114">
        <w:rPr>
          <w:rFonts w:ascii="Tahoma" w:eastAsia="宋体" w:hAnsi="宋体" w:cs="Times New Roman"/>
          <w:color w:val="333333"/>
          <w:szCs w:val="20"/>
          <w:shd w:val="clear" w:color="auto" w:fill="EFEFEF"/>
        </w:rPr>
        <w:t>Uri</w:t>
      </w:r>
      <w:r w:rsidRPr="00646114">
        <w:rPr>
          <w:rFonts w:ascii="Tahoma" w:eastAsia="宋体" w:hAnsi="宋体" w:cs="Times New Roman"/>
          <w:color w:val="333333"/>
          <w:szCs w:val="20"/>
          <w:shd w:val="clear" w:color="auto" w:fill="EFEFEF"/>
        </w:rPr>
        <w:t>，此</w:t>
      </w:r>
      <w:r w:rsidRPr="00646114">
        <w:rPr>
          <w:rFonts w:ascii="Tahoma" w:eastAsia="宋体" w:hAnsi="宋体" w:cs="Times New Roman"/>
          <w:color w:val="333333"/>
          <w:szCs w:val="20"/>
          <w:shd w:val="clear" w:color="auto" w:fill="EFEFEF"/>
        </w:rPr>
        <w:t>Uri</w:t>
      </w:r>
      <w:r w:rsidRPr="00646114">
        <w:rPr>
          <w:rFonts w:ascii="Tahoma" w:eastAsia="宋体" w:hAnsi="宋体" w:cs="Times New Roman"/>
          <w:color w:val="333333"/>
          <w:szCs w:val="20"/>
          <w:shd w:val="clear" w:color="auto" w:fill="EFEFEF"/>
        </w:rPr>
        <w:t>是用来存放</w:t>
      </w:r>
      <w:r w:rsidRPr="00646114">
        <w:rPr>
          <w:rFonts w:ascii="Tahoma" w:eastAsia="宋体" w:hAnsi="宋体" w:cs="Times New Roman"/>
          <w:color w:val="333333"/>
          <w:szCs w:val="20"/>
          <w:shd w:val="clear" w:color="auto" w:fill="EFEFEF"/>
        </w:rPr>
        <w:t>Bitmap</w:t>
      </w:r>
      <w:r w:rsidRPr="00646114">
        <w:rPr>
          <w:rFonts w:ascii="Tahoma" w:eastAsia="宋体" w:hAnsi="宋体" w:cs="Times New Roman"/>
          <w:color w:val="333333"/>
          <w:szCs w:val="20"/>
          <w:shd w:val="clear" w:color="auto" w:fill="EFEFEF"/>
        </w:rPr>
        <w:t>的。但是还有一些条件，首先你需要有一个短暂的与此</w:t>
      </w:r>
      <w:r w:rsidRPr="00646114">
        <w:rPr>
          <w:rFonts w:ascii="Tahoma" w:eastAsia="宋体" w:hAnsi="宋体" w:cs="Times New Roman"/>
          <w:color w:val="333333"/>
          <w:szCs w:val="20"/>
          <w:shd w:val="clear" w:color="auto" w:fill="EFEFEF"/>
        </w:rPr>
        <w:t>Uri</w:t>
      </w:r>
      <w:r w:rsidRPr="00646114">
        <w:rPr>
          <w:rFonts w:ascii="Tahoma" w:eastAsia="宋体" w:hAnsi="宋体" w:cs="Times New Roman"/>
          <w:color w:val="333333"/>
          <w:szCs w:val="20"/>
          <w:shd w:val="clear" w:color="auto" w:fill="EFEFEF"/>
        </w:rPr>
        <w:t>相关联的文件地址，当然这不是个大问题（除非是那些没有</w:t>
      </w:r>
      <w:r w:rsidRPr="00646114">
        <w:rPr>
          <w:rFonts w:ascii="Tahoma" w:eastAsia="宋体" w:hAnsi="宋体" w:cs="Times New Roman"/>
          <w:color w:val="333333"/>
          <w:szCs w:val="20"/>
          <w:shd w:val="clear" w:color="auto" w:fill="EFEFEF"/>
        </w:rPr>
        <w:t>sdcard</w:t>
      </w:r>
      <w:r w:rsidRPr="00646114">
        <w:rPr>
          <w:rFonts w:ascii="Tahoma" w:eastAsia="宋体" w:hAnsi="宋体" w:cs="Times New Roman"/>
          <w:color w:val="333333"/>
          <w:szCs w:val="20"/>
          <w:shd w:val="clear" w:color="auto" w:fill="EFEFEF"/>
        </w:rPr>
        <w:t>的设备）。</w:t>
      </w:r>
      <w:bookmarkEnd w:id="104"/>
      <w:bookmarkEnd w:id="105"/>
      <w:bookmarkEnd w:id="106"/>
      <w:bookmarkEnd w:id="107"/>
    </w:p>
    <w:p w:rsidR="00646114" w:rsidRPr="00646114" w:rsidRDefault="00646114" w:rsidP="00646114">
      <w:pPr>
        <w:numPr>
          <w:ilvl w:val="0"/>
          <w:numId w:val="2"/>
        </w:numPr>
        <w:jc w:val="left"/>
        <w:outlineLvl w:val="1"/>
        <w:rPr>
          <w:rFonts w:ascii="宋体" w:eastAsia="宋体" w:hAnsi="宋体" w:cs="Times New Roman"/>
          <w:b/>
          <w:sz w:val="28"/>
          <w:szCs w:val="28"/>
        </w:rPr>
      </w:pPr>
      <w:bookmarkStart w:id="108" w:name="_Toc385182764"/>
      <w:bookmarkStart w:id="109" w:name="_Toc385182998"/>
      <w:bookmarkStart w:id="110" w:name="_Toc385183093"/>
      <w:bookmarkStart w:id="111" w:name="_Toc385264941"/>
      <w:r w:rsidRPr="00646114">
        <w:rPr>
          <w:rFonts w:ascii="宋体" w:eastAsia="宋体" w:hAnsi="宋体" w:cs="Times New Roman" w:hint="eastAsia"/>
          <w:b/>
          <w:sz w:val="28"/>
          <w:szCs w:val="28"/>
        </w:rPr>
        <w:t>Android dvm的进程和Linux的进程, 应用程序的进程是否为同一个概念？</w:t>
      </w:r>
      <w:bookmarkEnd w:id="108"/>
      <w:bookmarkEnd w:id="109"/>
      <w:bookmarkEnd w:id="110"/>
      <w:bookmarkEnd w:id="111"/>
    </w:p>
    <w:p w:rsidR="00646114" w:rsidRPr="00646114" w:rsidRDefault="00646114" w:rsidP="00646114">
      <w:pPr>
        <w:rPr>
          <w:rFonts w:ascii="宋体" w:eastAsia="宋体" w:hAnsi="宋体" w:cs="宋体"/>
          <w:b/>
          <w:szCs w:val="21"/>
        </w:rPr>
      </w:pPr>
      <w:bookmarkStart w:id="112" w:name="_Toc385182765"/>
      <w:bookmarkStart w:id="113" w:name="_Toc385182999"/>
      <w:bookmarkStart w:id="114" w:name="_Toc385183094"/>
      <w:bookmarkStart w:id="115" w:name="_Toc385183639"/>
      <w:r w:rsidRPr="00646114">
        <w:rPr>
          <w:rFonts w:ascii="宋体" w:eastAsia="宋体" w:hAnsi="宋体" w:cs="宋体" w:hint="eastAsia"/>
          <w:color w:val="333333"/>
          <w:szCs w:val="21"/>
          <w:shd w:val="clear" w:color="auto" w:fill="FFFFFF"/>
        </w:rPr>
        <w:t>DVM指dalivk的虚拟机。每一个Android应用程序都在它自己的进程中运行，都拥有一个独立的Dalvik虚拟机实例。而每一个DVM进程都是在Linux系统中的一个进程，所以可以认为是同一个概念。</w:t>
      </w:r>
      <w:bookmarkEnd w:id="112"/>
      <w:bookmarkEnd w:id="113"/>
      <w:bookmarkEnd w:id="114"/>
      <w:bookmarkEnd w:id="115"/>
      <w:r w:rsidRPr="00646114">
        <w:rPr>
          <w:rFonts w:ascii="宋体" w:eastAsia="宋体" w:hAnsi="宋体" w:cs="宋体" w:hint="eastAsia"/>
          <w:color w:val="333333"/>
          <w:szCs w:val="21"/>
          <w:shd w:val="clear" w:color="auto" w:fill="FFFFFF"/>
        </w:rPr>
        <w:t xml:space="preserve"> </w:t>
      </w:r>
    </w:p>
    <w:p w:rsidR="00646114" w:rsidRPr="00646114" w:rsidRDefault="00646114" w:rsidP="00646114">
      <w:pPr>
        <w:rPr>
          <w:rFonts w:ascii="Arial" w:eastAsia="宋体" w:hAnsi="Arial" w:cs="Arial"/>
          <w:color w:val="333333"/>
          <w:szCs w:val="21"/>
        </w:rPr>
      </w:pPr>
      <w:r w:rsidRPr="00646114">
        <w:rPr>
          <w:rFonts w:ascii="Arial" w:eastAsia="宋体" w:hAnsi="Arial" w:cs="Arial"/>
          <w:color w:val="333333"/>
          <w:szCs w:val="21"/>
        </w:rPr>
        <w:t>Dalvik</w:t>
      </w:r>
      <w:r w:rsidRPr="00646114">
        <w:rPr>
          <w:rFonts w:ascii="Arial" w:eastAsia="宋体" w:hAnsi="Arial" w:cs="Arial"/>
          <w:color w:val="333333"/>
          <w:szCs w:val="21"/>
        </w:rPr>
        <w:t>和</w:t>
      </w:r>
      <w:r w:rsidRPr="00646114">
        <w:rPr>
          <w:rFonts w:ascii="Arial" w:eastAsia="宋体" w:hAnsi="Arial" w:cs="Arial"/>
          <w:color w:val="333333"/>
          <w:szCs w:val="21"/>
        </w:rPr>
        <w:t>Java</w:t>
      </w:r>
      <w:r w:rsidRPr="00646114">
        <w:rPr>
          <w:rFonts w:ascii="Arial" w:eastAsia="宋体" w:hAnsi="Arial" w:cs="Arial"/>
          <w:color w:val="333333"/>
          <w:szCs w:val="21"/>
        </w:rPr>
        <w:t xml:space="preserve">运行环境的区别　　</w:t>
      </w:r>
      <w:r w:rsidRPr="00646114">
        <w:rPr>
          <w:rFonts w:ascii="Arial" w:eastAsia="宋体" w:hAnsi="Arial" w:cs="Arial"/>
          <w:color w:val="333333"/>
          <w:szCs w:val="21"/>
        </w:rPr>
        <w:t>[</w:t>
      </w:r>
      <w:r w:rsidRPr="00646114">
        <w:rPr>
          <w:rFonts w:ascii="Arial" w:eastAsia="宋体" w:hAnsi="Arial" w:cs="Arial"/>
          <w:color w:val="333333"/>
          <w:szCs w:val="21"/>
        </w:rPr>
        <w:br/>
      </w:r>
      <w:r w:rsidRPr="00646114">
        <w:rPr>
          <w:rFonts w:ascii="Arial" w:eastAsia="宋体" w:hAnsi="Arial" w:cs="Arial"/>
          <w:color w:val="333333"/>
          <w:szCs w:val="21"/>
        </w:rPr>
        <w:tab/>
        <w:t>1</w:t>
      </w:r>
      <w:r w:rsidRPr="00646114">
        <w:rPr>
          <w:rFonts w:ascii="Arial" w:eastAsia="宋体" w:hAnsi="Arial" w:cs="Arial"/>
          <w:color w:val="333333"/>
          <w:szCs w:val="21"/>
        </w:rPr>
        <w:t>：</w:t>
      </w:r>
      <w:r w:rsidRPr="00646114">
        <w:rPr>
          <w:rFonts w:ascii="Arial" w:eastAsia="宋体" w:hAnsi="Arial" w:cs="Arial"/>
          <w:color w:val="333333"/>
          <w:szCs w:val="21"/>
        </w:rPr>
        <w:t>Dalvik</w:t>
      </w:r>
      <w:r w:rsidRPr="00646114">
        <w:rPr>
          <w:rFonts w:ascii="Arial" w:eastAsia="宋体" w:hAnsi="Arial" w:cs="Arial"/>
          <w:color w:val="333333"/>
          <w:szCs w:val="21"/>
        </w:rPr>
        <w:t>主要是完成对象生命周期管理，</w:t>
      </w:r>
      <w:hyperlink r:id="rId48" w:tgtFrame="_blank" w:history="1">
        <w:r w:rsidRPr="00646114">
          <w:rPr>
            <w:rFonts w:ascii="Arial" w:eastAsia="宋体" w:hAnsi="Arial" w:cs="Arial"/>
            <w:color w:val="2D64B3"/>
          </w:rPr>
          <w:t>堆栈</w:t>
        </w:r>
      </w:hyperlink>
      <w:r w:rsidRPr="00646114">
        <w:rPr>
          <w:rFonts w:ascii="Arial" w:eastAsia="宋体" w:hAnsi="Arial" w:cs="Arial"/>
          <w:color w:val="333333"/>
          <w:szCs w:val="21"/>
        </w:rPr>
        <w:t>管理，线程管理，安全和异常管理，以及</w:t>
      </w:r>
      <w:hyperlink r:id="rId49" w:tgtFrame="_blank" w:history="1">
        <w:r w:rsidRPr="00646114">
          <w:rPr>
            <w:rFonts w:ascii="Arial" w:eastAsia="宋体" w:hAnsi="Arial" w:cs="Arial"/>
            <w:color w:val="2D64B3"/>
          </w:rPr>
          <w:t>垃圾回收</w:t>
        </w:r>
      </w:hyperlink>
      <w:r w:rsidRPr="00646114">
        <w:rPr>
          <w:rFonts w:ascii="Arial" w:eastAsia="宋体" w:hAnsi="Arial" w:cs="Arial"/>
          <w:color w:val="333333"/>
          <w:szCs w:val="21"/>
        </w:rPr>
        <w:t>等等重要功能。</w:t>
      </w:r>
      <w:r w:rsidRPr="00646114">
        <w:rPr>
          <w:rFonts w:ascii="Arial" w:eastAsia="宋体" w:hAnsi="Arial" w:cs="Arial"/>
          <w:color w:val="333333"/>
          <w:szCs w:val="21"/>
        </w:rPr>
        <w:t xml:space="preserve"> </w:t>
      </w:r>
      <w:r w:rsidRPr="00646114">
        <w:rPr>
          <w:rFonts w:ascii="Arial" w:eastAsia="宋体" w:hAnsi="Arial" w:cs="Arial"/>
          <w:color w:val="333333"/>
          <w:szCs w:val="21"/>
        </w:rPr>
        <w:t xml:space="preserve">　　</w:t>
      </w:r>
      <w:r w:rsidRPr="00646114">
        <w:rPr>
          <w:rFonts w:ascii="Arial" w:eastAsia="宋体" w:hAnsi="Arial" w:cs="Arial"/>
          <w:color w:val="333333"/>
          <w:szCs w:val="21"/>
        </w:rPr>
        <w:br/>
      </w:r>
      <w:r w:rsidRPr="00646114">
        <w:rPr>
          <w:rFonts w:ascii="Arial" w:eastAsia="宋体" w:hAnsi="Arial" w:cs="Arial"/>
          <w:color w:val="333333"/>
          <w:szCs w:val="21"/>
        </w:rPr>
        <w:tab/>
        <w:t>2</w:t>
      </w:r>
      <w:r w:rsidRPr="00646114">
        <w:rPr>
          <w:rFonts w:ascii="Arial" w:eastAsia="宋体" w:hAnsi="Arial" w:cs="Arial"/>
          <w:color w:val="333333"/>
          <w:szCs w:val="21"/>
        </w:rPr>
        <w:t>：</w:t>
      </w:r>
      <w:r w:rsidRPr="00646114">
        <w:rPr>
          <w:rFonts w:ascii="Arial" w:eastAsia="宋体" w:hAnsi="Arial" w:cs="Arial"/>
          <w:color w:val="333333"/>
          <w:szCs w:val="21"/>
        </w:rPr>
        <w:t>Dalvik</w:t>
      </w:r>
      <w:r w:rsidRPr="00646114">
        <w:rPr>
          <w:rFonts w:ascii="Arial" w:eastAsia="宋体" w:hAnsi="Arial" w:cs="Arial"/>
          <w:color w:val="333333"/>
          <w:szCs w:val="21"/>
        </w:rPr>
        <w:t>负责进程隔离和线程管理，每一个</w:t>
      </w:r>
      <w:r w:rsidRPr="00646114">
        <w:rPr>
          <w:rFonts w:ascii="Arial" w:eastAsia="宋体" w:hAnsi="Arial" w:cs="Arial"/>
          <w:color w:val="333333"/>
          <w:szCs w:val="21"/>
        </w:rPr>
        <w:t>Android</w:t>
      </w:r>
      <w:r w:rsidRPr="00646114">
        <w:rPr>
          <w:rFonts w:ascii="Arial" w:eastAsia="宋体" w:hAnsi="Arial" w:cs="Arial"/>
          <w:color w:val="333333"/>
          <w:szCs w:val="21"/>
        </w:rPr>
        <w:t>应用在底层都会对应一个独立的</w:t>
      </w:r>
      <w:r w:rsidRPr="00646114">
        <w:rPr>
          <w:rFonts w:ascii="Arial" w:eastAsia="宋体" w:hAnsi="Arial" w:cs="Arial"/>
          <w:color w:val="333333"/>
          <w:szCs w:val="21"/>
        </w:rPr>
        <w:t>Dalvik</w:t>
      </w:r>
      <w:r w:rsidRPr="00646114">
        <w:rPr>
          <w:rFonts w:ascii="Arial" w:eastAsia="宋体" w:hAnsi="Arial" w:cs="Arial"/>
          <w:color w:val="333333"/>
          <w:szCs w:val="21"/>
        </w:rPr>
        <w:t>虚拟机实例，其代码在虚拟机的解释下得以执行。</w:t>
      </w:r>
      <w:r w:rsidRPr="00646114">
        <w:rPr>
          <w:rFonts w:ascii="Arial" w:eastAsia="宋体" w:hAnsi="Arial" w:cs="Arial"/>
          <w:color w:val="333333"/>
          <w:szCs w:val="21"/>
        </w:rPr>
        <w:t xml:space="preserve"> </w:t>
      </w:r>
      <w:r w:rsidRPr="00646114">
        <w:rPr>
          <w:rFonts w:ascii="Arial" w:eastAsia="宋体" w:hAnsi="Arial" w:cs="Arial"/>
          <w:color w:val="333333"/>
          <w:szCs w:val="21"/>
        </w:rPr>
        <w:t xml:space="preserve">　　</w:t>
      </w:r>
      <w:r w:rsidRPr="00646114">
        <w:rPr>
          <w:rFonts w:ascii="Arial" w:eastAsia="宋体" w:hAnsi="Arial" w:cs="Arial"/>
          <w:color w:val="333333"/>
          <w:szCs w:val="21"/>
        </w:rPr>
        <w:br/>
      </w:r>
      <w:r w:rsidRPr="00646114">
        <w:rPr>
          <w:rFonts w:ascii="Arial" w:eastAsia="宋体" w:hAnsi="Arial" w:cs="Arial"/>
          <w:color w:val="333333"/>
          <w:szCs w:val="21"/>
        </w:rPr>
        <w:tab/>
        <w:t>3</w:t>
      </w:r>
      <w:r w:rsidRPr="00646114">
        <w:rPr>
          <w:rFonts w:ascii="Arial" w:eastAsia="宋体" w:hAnsi="Arial" w:cs="Arial"/>
          <w:color w:val="333333"/>
          <w:szCs w:val="21"/>
        </w:rPr>
        <w:t>：不同于</w:t>
      </w:r>
      <w:r w:rsidRPr="00646114">
        <w:rPr>
          <w:rFonts w:ascii="Arial" w:eastAsia="宋体" w:hAnsi="Arial" w:cs="Arial"/>
          <w:color w:val="333333"/>
          <w:szCs w:val="21"/>
        </w:rPr>
        <w:t>Java</w:t>
      </w:r>
      <w:r w:rsidRPr="00646114">
        <w:rPr>
          <w:rFonts w:ascii="Arial" w:eastAsia="宋体" w:hAnsi="Arial" w:cs="Arial"/>
          <w:color w:val="333333"/>
          <w:szCs w:val="21"/>
        </w:rPr>
        <w:t>虚拟机运行</w:t>
      </w:r>
      <w:r w:rsidRPr="00646114">
        <w:rPr>
          <w:rFonts w:ascii="Arial" w:eastAsia="宋体" w:hAnsi="Arial" w:cs="Arial"/>
          <w:color w:val="333333"/>
          <w:szCs w:val="21"/>
        </w:rPr>
        <w:t>java</w:t>
      </w:r>
      <w:hyperlink r:id="rId50" w:tgtFrame="_blank" w:history="1">
        <w:r w:rsidRPr="00646114">
          <w:rPr>
            <w:rFonts w:ascii="Arial" w:eastAsia="宋体" w:hAnsi="Arial" w:cs="Arial"/>
            <w:color w:val="2D64B3"/>
          </w:rPr>
          <w:t>字节码</w:t>
        </w:r>
      </w:hyperlink>
      <w:r w:rsidRPr="00646114">
        <w:rPr>
          <w:rFonts w:ascii="Arial" w:eastAsia="宋体" w:hAnsi="Arial" w:cs="Arial"/>
          <w:color w:val="333333"/>
          <w:szCs w:val="21"/>
        </w:rPr>
        <w:t>，</w:t>
      </w:r>
      <w:r w:rsidRPr="00646114">
        <w:rPr>
          <w:rFonts w:ascii="Arial" w:eastAsia="宋体" w:hAnsi="Arial" w:cs="Arial"/>
          <w:color w:val="333333"/>
          <w:szCs w:val="21"/>
        </w:rPr>
        <w:t>Dalvik</w:t>
      </w:r>
      <w:r w:rsidRPr="00646114">
        <w:rPr>
          <w:rFonts w:ascii="Arial" w:eastAsia="宋体" w:hAnsi="Arial" w:cs="Arial"/>
          <w:color w:val="333333"/>
          <w:szCs w:val="21"/>
        </w:rPr>
        <w:t>虚拟机运行的是其专有的</w:t>
      </w:r>
      <w:hyperlink r:id="rId51" w:tgtFrame="_blank" w:history="1">
        <w:r w:rsidRPr="00646114">
          <w:rPr>
            <w:rFonts w:ascii="Arial" w:eastAsia="宋体" w:hAnsi="Arial" w:cs="Arial"/>
            <w:color w:val="2D64B3"/>
          </w:rPr>
          <w:t>文件格式</w:t>
        </w:r>
      </w:hyperlink>
      <w:r w:rsidRPr="00646114">
        <w:rPr>
          <w:rFonts w:ascii="Arial" w:eastAsia="宋体" w:hAnsi="Arial" w:cs="Arial"/>
          <w:color w:val="333333"/>
          <w:szCs w:val="21"/>
        </w:rPr>
        <w:t xml:space="preserve">Dex </w:t>
      </w:r>
      <w:r w:rsidRPr="00646114">
        <w:rPr>
          <w:rFonts w:ascii="Arial" w:eastAsia="宋体" w:hAnsi="Arial" w:cs="Arial"/>
          <w:color w:val="333333"/>
          <w:szCs w:val="21"/>
        </w:rPr>
        <w:t xml:space="preserve">　　</w:t>
      </w:r>
      <w:r w:rsidRPr="00646114">
        <w:rPr>
          <w:rFonts w:ascii="Arial" w:eastAsia="宋体" w:hAnsi="Arial" w:cs="Arial"/>
          <w:color w:val="333333"/>
          <w:szCs w:val="21"/>
        </w:rPr>
        <w:tab/>
        <w:t>4:dex</w:t>
      </w:r>
      <w:hyperlink r:id="rId52" w:tgtFrame="_blank" w:history="1">
        <w:r w:rsidRPr="00646114">
          <w:rPr>
            <w:rFonts w:ascii="Arial" w:eastAsia="宋体" w:hAnsi="Arial" w:cs="Arial"/>
            <w:color w:val="2D64B3"/>
          </w:rPr>
          <w:t>文件格式</w:t>
        </w:r>
      </w:hyperlink>
      <w:r w:rsidRPr="00646114">
        <w:rPr>
          <w:rFonts w:ascii="Arial" w:eastAsia="宋体" w:hAnsi="Arial" w:cs="Arial"/>
          <w:color w:val="333333"/>
          <w:szCs w:val="21"/>
        </w:rPr>
        <w:t>可以减少整体文件尺寸，提高</w:t>
      </w:r>
      <w:r w:rsidRPr="00646114">
        <w:rPr>
          <w:rFonts w:ascii="Arial" w:eastAsia="宋体" w:hAnsi="Arial" w:cs="Arial"/>
          <w:color w:val="333333"/>
          <w:szCs w:val="21"/>
        </w:rPr>
        <w:t>I/o</w:t>
      </w:r>
      <w:r w:rsidRPr="00646114">
        <w:rPr>
          <w:rFonts w:ascii="Arial" w:eastAsia="宋体" w:hAnsi="Arial" w:cs="Arial"/>
          <w:color w:val="333333"/>
          <w:szCs w:val="21"/>
        </w:rPr>
        <w:t>操作的类查找速度。</w:t>
      </w:r>
      <w:r w:rsidRPr="00646114">
        <w:rPr>
          <w:rFonts w:ascii="Arial" w:eastAsia="宋体" w:hAnsi="Arial" w:cs="Arial"/>
          <w:color w:val="333333"/>
          <w:szCs w:val="21"/>
        </w:rPr>
        <w:t xml:space="preserve"> </w:t>
      </w:r>
      <w:r w:rsidRPr="00646114">
        <w:rPr>
          <w:rFonts w:ascii="Arial" w:eastAsia="宋体" w:hAnsi="Arial" w:cs="Arial"/>
          <w:color w:val="333333"/>
          <w:szCs w:val="21"/>
        </w:rPr>
        <w:t xml:space="preserve">　　</w:t>
      </w:r>
      <w:r w:rsidRPr="00646114">
        <w:rPr>
          <w:rFonts w:ascii="Arial" w:eastAsia="宋体" w:hAnsi="Arial" w:cs="Arial"/>
          <w:color w:val="333333"/>
          <w:szCs w:val="21"/>
        </w:rPr>
        <w:br/>
      </w:r>
      <w:r w:rsidRPr="00646114">
        <w:rPr>
          <w:rFonts w:ascii="Arial" w:eastAsia="宋体" w:hAnsi="Arial" w:cs="Arial"/>
          <w:color w:val="333333"/>
          <w:szCs w:val="21"/>
        </w:rPr>
        <w:tab/>
        <w:t>5:odex</w:t>
      </w:r>
      <w:r w:rsidRPr="00646114">
        <w:rPr>
          <w:rFonts w:ascii="Arial" w:eastAsia="宋体" w:hAnsi="Arial" w:cs="Arial"/>
          <w:color w:val="333333"/>
          <w:szCs w:val="21"/>
        </w:rPr>
        <w:t>是为了在运行过程中进一步提高性能，对</w:t>
      </w:r>
      <w:r w:rsidRPr="00646114">
        <w:rPr>
          <w:rFonts w:ascii="Arial" w:eastAsia="宋体" w:hAnsi="Arial" w:cs="Arial"/>
          <w:color w:val="333333"/>
          <w:szCs w:val="21"/>
        </w:rPr>
        <w:t>dex</w:t>
      </w:r>
      <w:r w:rsidRPr="00646114">
        <w:rPr>
          <w:rFonts w:ascii="Arial" w:eastAsia="宋体" w:hAnsi="Arial" w:cs="Arial"/>
          <w:color w:val="333333"/>
          <w:szCs w:val="21"/>
        </w:rPr>
        <w:t>文件的进一步优化。</w:t>
      </w:r>
      <w:r w:rsidRPr="00646114">
        <w:rPr>
          <w:rFonts w:ascii="Arial" w:eastAsia="宋体" w:hAnsi="Arial" w:cs="Arial"/>
          <w:color w:val="333333"/>
          <w:szCs w:val="21"/>
        </w:rPr>
        <w:t xml:space="preserve"> </w:t>
      </w:r>
      <w:r w:rsidRPr="00646114">
        <w:rPr>
          <w:rFonts w:ascii="Arial" w:eastAsia="宋体" w:hAnsi="Arial" w:cs="Arial"/>
          <w:color w:val="333333"/>
          <w:szCs w:val="21"/>
        </w:rPr>
        <w:t xml:space="preserve">　　</w:t>
      </w:r>
      <w:r w:rsidRPr="00646114">
        <w:rPr>
          <w:rFonts w:ascii="Arial" w:eastAsia="宋体" w:hAnsi="Arial" w:cs="Arial"/>
          <w:color w:val="333333"/>
          <w:szCs w:val="21"/>
        </w:rPr>
        <w:br/>
      </w:r>
      <w:r w:rsidRPr="00646114">
        <w:rPr>
          <w:rFonts w:ascii="Arial" w:eastAsia="宋体" w:hAnsi="Arial" w:cs="Arial"/>
          <w:color w:val="333333"/>
          <w:szCs w:val="21"/>
        </w:rPr>
        <w:tab/>
        <w:t>6</w:t>
      </w:r>
      <w:r w:rsidRPr="00646114">
        <w:rPr>
          <w:rFonts w:ascii="Arial" w:eastAsia="宋体" w:hAnsi="Arial" w:cs="Arial"/>
          <w:color w:val="333333"/>
          <w:szCs w:val="21"/>
        </w:rPr>
        <w:t>：所有的</w:t>
      </w:r>
      <w:r w:rsidRPr="00646114">
        <w:rPr>
          <w:rFonts w:ascii="Arial" w:eastAsia="宋体" w:hAnsi="Arial" w:cs="Arial"/>
          <w:color w:val="333333"/>
          <w:szCs w:val="21"/>
        </w:rPr>
        <w:t>Android</w:t>
      </w:r>
      <w:r w:rsidRPr="00646114">
        <w:rPr>
          <w:rFonts w:ascii="Arial" w:eastAsia="宋体" w:hAnsi="Arial" w:cs="Arial"/>
          <w:color w:val="333333"/>
          <w:szCs w:val="21"/>
        </w:rPr>
        <w:t>应用的线程都对应一个</w:t>
      </w:r>
      <w:r w:rsidRPr="00646114">
        <w:rPr>
          <w:rFonts w:ascii="Arial" w:eastAsia="宋体" w:hAnsi="Arial" w:cs="Arial"/>
          <w:color w:val="333333"/>
          <w:szCs w:val="21"/>
        </w:rPr>
        <w:t>Linux</w:t>
      </w:r>
      <w:r w:rsidRPr="00646114">
        <w:rPr>
          <w:rFonts w:ascii="Arial" w:eastAsia="宋体" w:hAnsi="Arial" w:cs="Arial"/>
          <w:color w:val="333333"/>
          <w:szCs w:val="21"/>
        </w:rPr>
        <w:t>线程，虚拟机因而可以更多的依赖</w:t>
      </w:r>
      <w:hyperlink r:id="rId53" w:tgtFrame="_blank" w:history="1">
        <w:r w:rsidRPr="00646114">
          <w:rPr>
            <w:rFonts w:ascii="Arial" w:eastAsia="宋体" w:hAnsi="Arial" w:cs="Arial"/>
            <w:color w:val="2D64B3"/>
          </w:rPr>
          <w:t>操作系统</w:t>
        </w:r>
      </w:hyperlink>
      <w:r w:rsidRPr="00646114">
        <w:rPr>
          <w:rFonts w:ascii="Arial" w:eastAsia="宋体" w:hAnsi="Arial" w:cs="Arial"/>
          <w:color w:val="333333"/>
          <w:szCs w:val="21"/>
        </w:rPr>
        <w:t>的</w:t>
      </w:r>
      <w:hyperlink r:id="rId54" w:tgtFrame="_blank" w:history="1">
        <w:r w:rsidRPr="00646114">
          <w:rPr>
            <w:rFonts w:ascii="Arial" w:eastAsia="宋体" w:hAnsi="Arial" w:cs="Arial"/>
            <w:color w:val="2D64B3"/>
          </w:rPr>
          <w:t>线程调度</w:t>
        </w:r>
      </w:hyperlink>
      <w:r w:rsidRPr="00646114">
        <w:rPr>
          <w:rFonts w:ascii="Arial" w:eastAsia="宋体" w:hAnsi="Arial" w:cs="Arial"/>
          <w:color w:val="333333"/>
          <w:szCs w:val="21"/>
        </w:rPr>
        <w:t>和</w:t>
      </w:r>
      <w:hyperlink r:id="rId55" w:tgtFrame="_blank" w:history="1">
        <w:r w:rsidRPr="00646114">
          <w:rPr>
            <w:rFonts w:ascii="Arial" w:eastAsia="宋体" w:hAnsi="Arial" w:cs="Arial"/>
            <w:color w:val="2D64B3"/>
          </w:rPr>
          <w:t>管理机制</w:t>
        </w:r>
      </w:hyperlink>
      <w:r w:rsidRPr="00646114">
        <w:rPr>
          <w:rFonts w:ascii="Arial" w:eastAsia="宋体" w:hAnsi="Arial" w:cs="Arial"/>
          <w:color w:val="333333"/>
          <w:szCs w:val="21"/>
        </w:rPr>
        <w:t xml:space="preserve"> </w:t>
      </w:r>
      <w:r w:rsidRPr="00646114">
        <w:rPr>
          <w:rFonts w:ascii="Arial" w:eastAsia="宋体" w:hAnsi="Arial" w:cs="Arial"/>
          <w:color w:val="333333"/>
          <w:szCs w:val="21"/>
        </w:rPr>
        <w:t xml:space="preserve">　　</w:t>
      </w:r>
      <w:r w:rsidRPr="00646114">
        <w:rPr>
          <w:rFonts w:ascii="Arial" w:eastAsia="宋体" w:hAnsi="Arial" w:cs="Arial"/>
          <w:color w:val="333333"/>
          <w:szCs w:val="21"/>
        </w:rPr>
        <w:br/>
      </w:r>
      <w:r w:rsidRPr="00646114">
        <w:rPr>
          <w:rFonts w:ascii="Arial" w:eastAsia="宋体" w:hAnsi="Arial" w:cs="Arial"/>
          <w:color w:val="333333"/>
          <w:szCs w:val="21"/>
        </w:rPr>
        <w:tab/>
        <w:t>7</w:t>
      </w:r>
      <w:r w:rsidRPr="00646114">
        <w:rPr>
          <w:rFonts w:ascii="Arial" w:eastAsia="宋体" w:hAnsi="Arial" w:cs="Arial"/>
          <w:color w:val="333333"/>
          <w:szCs w:val="21"/>
        </w:rPr>
        <w:t>：有一个特殊的虚拟机进程</w:t>
      </w:r>
      <w:r w:rsidRPr="00646114">
        <w:rPr>
          <w:rFonts w:ascii="Arial" w:eastAsia="宋体" w:hAnsi="Arial" w:cs="Arial"/>
          <w:color w:val="333333"/>
          <w:szCs w:val="21"/>
        </w:rPr>
        <w:t>Zygote</w:t>
      </w:r>
      <w:r w:rsidRPr="00646114">
        <w:rPr>
          <w:rFonts w:ascii="Arial" w:eastAsia="宋体" w:hAnsi="Arial" w:cs="Arial"/>
          <w:color w:val="333333"/>
          <w:szCs w:val="21"/>
        </w:rPr>
        <w:t>，他是虚拟机实例的</w:t>
      </w:r>
      <w:hyperlink r:id="rId56" w:tgtFrame="_blank" w:history="1">
        <w:r w:rsidRPr="00646114">
          <w:rPr>
            <w:rFonts w:ascii="Arial" w:eastAsia="宋体" w:hAnsi="Arial" w:cs="Arial"/>
            <w:color w:val="2D64B3"/>
          </w:rPr>
          <w:t>孵化器</w:t>
        </w:r>
      </w:hyperlink>
      <w:r w:rsidRPr="00646114">
        <w:rPr>
          <w:rFonts w:ascii="Arial" w:eastAsia="宋体" w:hAnsi="Arial" w:cs="Arial"/>
          <w:color w:val="333333"/>
          <w:szCs w:val="21"/>
        </w:rPr>
        <w:t>。它在系统启动的时候就会产生，它会完成虚拟机的初始化，库的加载，预制类库和初始化的操作。如果系统需要</w:t>
      </w:r>
      <w:r w:rsidRPr="00646114">
        <w:rPr>
          <w:rFonts w:ascii="Arial" w:eastAsia="宋体" w:hAnsi="Arial" w:cs="Arial"/>
          <w:color w:val="333333"/>
          <w:szCs w:val="21"/>
        </w:rPr>
        <w:lastRenderedPageBreak/>
        <w:t>一个新的虚拟机实例，它会迅速复制自身，以最快的数据提供给系统。对于一些只读的系统库，所有虚拟机实例都和</w:t>
      </w:r>
      <w:r w:rsidRPr="00646114">
        <w:rPr>
          <w:rFonts w:ascii="Arial" w:eastAsia="宋体" w:hAnsi="Arial" w:cs="Arial"/>
          <w:color w:val="333333"/>
          <w:szCs w:val="21"/>
        </w:rPr>
        <w:t>Zygote</w:t>
      </w:r>
      <w:r w:rsidRPr="00646114">
        <w:rPr>
          <w:rFonts w:ascii="Arial" w:eastAsia="宋体" w:hAnsi="Arial" w:cs="Arial"/>
          <w:color w:val="333333"/>
          <w:szCs w:val="21"/>
        </w:rPr>
        <w:t>共享一块内存区域。</w:t>
      </w:r>
    </w:p>
    <w:p w:rsidR="00646114" w:rsidRPr="00646114" w:rsidRDefault="00646114" w:rsidP="00646114">
      <w:pPr>
        <w:numPr>
          <w:ilvl w:val="0"/>
          <w:numId w:val="3"/>
        </w:numPr>
        <w:jc w:val="left"/>
        <w:outlineLvl w:val="1"/>
        <w:rPr>
          <w:rFonts w:ascii="宋体" w:eastAsia="宋体" w:hAnsi="宋体" w:cs="Times New Roman"/>
          <w:b/>
          <w:sz w:val="28"/>
          <w:szCs w:val="28"/>
        </w:rPr>
      </w:pPr>
      <w:bookmarkStart w:id="116" w:name="_Toc385182766"/>
      <w:bookmarkStart w:id="117" w:name="_Toc385183000"/>
      <w:bookmarkStart w:id="118" w:name="_Toc385183095"/>
      <w:bookmarkStart w:id="119" w:name="_Toc385264942"/>
      <w:r w:rsidRPr="00646114">
        <w:rPr>
          <w:rFonts w:ascii="宋体" w:eastAsia="宋体" w:hAnsi="宋体" w:cs="Times New Roman" w:hint="eastAsia"/>
          <w:b/>
          <w:sz w:val="28"/>
          <w:szCs w:val="28"/>
        </w:rPr>
        <w:t>嵌入式操作系统内存管理有哪几种，各有何特性 ?</w:t>
      </w:r>
      <w:bookmarkEnd w:id="116"/>
      <w:bookmarkEnd w:id="117"/>
      <w:bookmarkEnd w:id="118"/>
      <w:bookmarkEnd w:id="119"/>
    </w:p>
    <w:p w:rsidR="00646114" w:rsidRPr="00646114" w:rsidRDefault="00646114" w:rsidP="00646114">
      <w:pPr>
        <w:jc w:val="left"/>
        <w:rPr>
          <w:rFonts w:ascii="宋体" w:eastAsia="宋体" w:hAnsi="宋体" w:cs="宋体"/>
          <w:b/>
          <w:szCs w:val="21"/>
        </w:rPr>
      </w:pPr>
      <w:r w:rsidRPr="00646114">
        <w:rPr>
          <w:rFonts w:ascii="宋体" w:eastAsia="宋体" w:hAnsi="宋体" w:cs="宋体" w:hint="eastAsia"/>
          <w:szCs w:val="21"/>
        </w:rPr>
        <w:t xml:space="preserve"> </w:t>
      </w:r>
      <w:r w:rsidRPr="00646114">
        <w:rPr>
          <w:rFonts w:ascii="宋体" w:eastAsia="宋体" w:hAnsi="宋体" w:cs="宋体" w:hint="eastAsia"/>
          <w:color w:val="333333"/>
          <w:szCs w:val="21"/>
          <w:shd w:val="clear" w:color="auto" w:fill="FFFFFF"/>
        </w:rPr>
        <w:t>1、虚拟内存管理机制： 有一些嵌入式处理器提供了MMU，在MMU具备内存地址映射和寻址功能，它使操作系统的内存管理更加方便。如果存在MMU ，操作系统会使用它完成从虚拟地址到物理地址的转换， 所有的应用程序只需要使用虚拟地址寻址数据。 这种使用虚拟地址寻址整个系统的主存和辅存的方式在现代操作系统中被称为虚拟内存。MMU 便是实现虚拟内存的必要条件。 虚拟内存的管理方法使系统既可以运行体积比物理内存还要大的应用程序，也可以实现“按需调页”策略，既满足了程序的运行速度，又节约了物理内存空间。 在L inux系统中，虚拟内存机制的实现实现为我们提供了一个典型的例子：在不同的体系结构下， 使用了三级或者两级页式管理，利用MMU 完成从虚拟地址到物理地址之间的转换。基于虚拟内存管理的内存最大好处是：由于不同进程有自己单独的进程空间，十分有效的提高了系统可靠性和安全性。 2、非虚拟内存管理机制： 在实时性要求比较高的情况下，很多嵌入式系统并不需要虚拟内存机制：因为虚拟内存机制会导致不确定性的 I/O阻塞时间， 使得程序运行时间不可预期，这是实时嵌入式系统的致命缺陷；另外，从嵌入式处理器的成本考虑，大多采用不装配MMU 的嵌入式微处理器。所以大多嵌入式系统采用的是实存储器管理策略。因而对于内存的访问是直接的，它对地址的访问不需要经过MMU，而是直接送到地址线上输出，所有程序中访问的地址都是实际的物理地址；而且，大多数嵌入式操作系统对内存空间没有保护，各个进程实际上共享一个运行空间。一个进程在执行前，系统必须为它分配足够的连续地址空间，然后全部载入主存储器的连续空间。</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numPr>
          <w:ilvl w:val="0"/>
          <w:numId w:val="4"/>
        </w:numPr>
        <w:jc w:val="left"/>
        <w:outlineLvl w:val="1"/>
        <w:rPr>
          <w:rFonts w:ascii="宋体" w:eastAsia="宋体" w:hAnsi="宋体" w:cs="Times New Roman"/>
          <w:b/>
          <w:sz w:val="28"/>
          <w:szCs w:val="28"/>
        </w:rPr>
      </w:pPr>
      <w:bookmarkStart w:id="120" w:name="_Toc385182767"/>
      <w:bookmarkStart w:id="121" w:name="_Toc385183001"/>
      <w:bookmarkStart w:id="122" w:name="_Toc385183096"/>
      <w:bookmarkStart w:id="123" w:name="_Toc385264943"/>
      <w:r w:rsidRPr="00646114">
        <w:rPr>
          <w:rFonts w:ascii="宋体" w:eastAsia="宋体" w:hAnsi="宋体" w:cs="Times New Roman" w:hint="eastAsia"/>
          <w:b/>
          <w:sz w:val="28"/>
          <w:szCs w:val="28"/>
        </w:rPr>
        <w:t>什么是嵌入式实时操作系统, Android 操作系统属于实时操作系统吗?</w:t>
      </w:r>
      <w:bookmarkEnd w:id="120"/>
      <w:bookmarkEnd w:id="121"/>
      <w:bookmarkEnd w:id="122"/>
      <w:bookmarkEnd w:id="123"/>
    </w:p>
    <w:p w:rsidR="00646114" w:rsidRPr="00646114" w:rsidRDefault="00970CCB" w:rsidP="00646114">
      <w:pPr>
        <w:shd w:val="solid" w:color="FFFFFF"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line="360" w:lineRule="atLeast"/>
        <w:jc w:val="left"/>
        <w:rPr>
          <w:rFonts w:ascii="Arial" w:eastAsia="宋体" w:hAnsi="宋体" w:cs="Times New Roman"/>
          <w:szCs w:val="20"/>
          <w:shd w:val="clear" w:color="auto" w:fill="FFFFFF"/>
        </w:rPr>
      </w:pPr>
      <w:hyperlink r:id="rId57" w:history="1">
        <w:r w:rsidR="00646114" w:rsidRPr="00646114">
          <w:rPr>
            <w:rFonts w:ascii="Arial" w:eastAsia="宋体" w:hAnsi="宋体" w:cs="Times New Roman"/>
            <w:szCs w:val="20"/>
            <w:shd w:val="clear" w:color="auto" w:fill="FFFFFF"/>
          </w:rPr>
          <w:t>嵌入式实时操作系统</w:t>
        </w:r>
      </w:hyperlink>
      <w:r w:rsidR="00646114" w:rsidRPr="00646114">
        <w:rPr>
          <w:rFonts w:ascii="Arial" w:eastAsia="宋体" w:hAnsi="宋体" w:cs="Times New Roman"/>
          <w:szCs w:val="20"/>
          <w:shd w:val="clear" w:color="auto" w:fill="FFFFFF"/>
        </w:rPr>
        <w:t>是指当外界事件或数据产生时，能够接受并以足够快的速度予以处理，其处理的结果又能在规定的时间之内来控制生产过程或对处理系统作出快速响应，并控制所有实时任务协调一致运行的</w:t>
      </w:r>
      <w:hyperlink r:id="rId58" w:history="1">
        <w:r w:rsidR="00646114" w:rsidRPr="00646114">
          <w:rPr>
            <w:rFonts w:ascii="Arial" w:eastAsia="宋体" w:hAnsi="宋体" w:cs="Times New Roman"/>
            <w:szCs w:val="20"/>
            <w:shd w:val="clear" w:color="auto" w:fill="FFFFFF"/>
          </w:rPr>
          <w:t>嵌入式操作系统</w:t>
        </w:r>
      </w:hyperlink>
      <w:r w:rsidR="00646114" w:rsidRPr="00646114">
        <w:rPr>
          <w:rFonts w:ascii="Arial" w:eastAsia="宋体" w:hAnsi="宋体" w:cs="Times New Roman"/>
          <w:szCs w:val="20"/>
          <w:shd w:val="clear" w:color="auto" w:fill="FFFFFF"/>
        </w:rPr>
        <w:t>。</w:t>
      </w:r>
      <w:r w:rsidR="00646114" w:rsidRPr="00646114">
        <w:rPr>
          <w:rFonts w:ascii="Arial" w:eastAsia="宋体" w:hAnsi="宋体" w:cs="Times New Roman"/>
          <w:szCs w:val="20"/>
          <w:shd w:val="clear" w:color="auto" w:fill="FFFFFF"/>
        </w:rPr>
        <w:br/>
        <w:t xml:space="preserve">    </w:t>
      </w:r>
      <w:hyperlink r:id="rId59" w:history="1">
        <w:r w:rsidR="00646114" w:rsidRPr="00646114">
          <w:rPr>
            <w:rFonts w:ascii="Arial" w:eastAsia="宋体" w:hAnsi="宋体" w:cs="Times New Roman"/>
            <w:szCs w:val="20"/>
            <w:shd w:val="clear" w:color="auto" w:fill="FFFFFF"/>
          </w:rPr>
          <w:t>嵌入式操作系统</w:t>
        </w:r>
      </w:hyperlink>
      <w:r w:rsidR="00646114" w:rsidRPr="00646114">
        <w:rPr>
          <w:rFonts w:ascii="Arial" w:eastAsia="宋体" w:hAnsi="宋体" w:cs="Times New Roman"/>
          <w:szCs w:val="20"/>
          <w:shd w:val="clear" w:color="auto" w:fill="FFFFFF"/>
        </w:rPr>
        <w:t>主要用于工业控制、军事设备、航空航天等领域对系统的响应时间有苛刻的要求，这就需要使用</w:t>
      </w:r>
      <w:hyperlink r:id="rId60" w:history="1">
        <w:r w:rsidR="00646114" w:rsidRPr="00646114">
          <w:rPr>
            <w:rFonts w:ascii="Arial" w:eastAsia="宋体" w:hAnsi="宋体" w:cs="Times New Roman"/>
            <w:szCs w:val="20"/>
            <w:shd w:val="clear" w:color="auto" w:fill="FFFFFF"/>
          </w:rPr>
          <w:t>实时系统</w:t>
        </w:r>
      </w:hyperlink>
      <w:r w:rsidR="00646114" w:rsidRPr="00646114">
        <w:rPr>
          <w:rFonts w:ascii="Arial" w:eastAsia="宋体" w:hAnsi="宋体" w:cs="Times New Roman"/>
          <w:szCs w:val="20"/>
          <w:shd w:val="clear" w:color="auto" w:fill="FFFFFF"/>
        </w:rPr>
        <w:t>。又可分为软实时和硬实时两种，而</w:t>
      </w:r>
      <w:r w:rsidR="00646114" w:rsidRPr="00646114">
        <w:rPr>
          <w:rFonts w:ascii="Arial" w:eastAsia="宋体" w:hAnsi="宋体" w:cs="Times New Roman"/>
          <w:szCs w:val="20"/>
          <w:shd w:val="clear" w:color="auto" w:fill="FFFFFF"/>
        </w:rPr>
        <w:t xml:space="preserve"> android </w:t>
      </w:r>
      <w:r w:rsidR="00646114" w:rsidRPr="00646114">
        <w:rPr>
          <w:rFonts w:ascii="Arial" w:eastAsia="宋体" w:hAnsi="宋体" w:cs="Times New Roman"/>
          <w:szCs w:val="20"/>
          <w:shd w:val="clear" w:color="auto" w:fill="FFFFFF"/>
        </w:rPr>
        <w:t>是基于</w:t>
      </w:r>
      <w:r w:rsidR="00646114" w:rsidRPr="00646114">
        <w:rPr>
          <w:rFonts w:ascii="Arial" w:eastAsia="宋体" w:hAnsi="宋体" w:cs="Times New Roman"/>
          <w:szCs w:val="20"/>
          <w:shd w:val="clear" w:color="auto" w:fill="FFFFFF"/>
        </w:rPr>
        <w:t xml:space="preserve"> linux </w:t>
      </w:r>
      <w:r w:rsidR="00646114" w:rsidRPr="00646114">
        <w:rPr>
          <w:rFonts w:ascii="Arial" w:eastAsia="宋体" w:hAnsi="宋体" w:cs="Times New Roman"/>
          <w:szCs w:val="20"/>
          <w:shd w:val="clear" w:color="auto" w:fill="FFFFFF"/>
        </w:rPr>
        <w:t>内核的，因此属于软实时。</w:t>
      </w:r>
    </w:p>
    <w:p w:rsidR="00646114" w:rsidRPr="00646114" w:rsidRDefault="00646114" w:rsidP="00646114">
      <w:pPr>
        <w:jc w:val="left"/>
        <w:outlineLvl w:val="1"/>
        <w:rPr>
          <w:rFonts w:ascii="宋体" w:eastAsia="宋体" w:hAnsi="宋体" w:cs="Times New Roman"/>
          <w:b/>
          <w:sz w:val="28"/>
          <w:szCs w:val="28"/>
        </w:rPr>
      </w:pPr>
      <w:bookmarkStart w:id="124" w:name="_Toc385182768"/>
      <w:bookmarkStart w:id="125" w:name="_Toc385183002"/>
      <w:bookmarkStart w:id="126" w:name="_Toc385183097"/>
      <w:bookmarkStart w:id="127" w:name="_Toc385264944"/>
      <w:r w:rsidRPr="00646114">
        <w:rPr>
          <w:rFonts w:ascii="宋体" w:eastAsia="宋体" w:hAnsi="宋体" w:cs="Times New Roman" w:hint="eastAsia"/>
          <w:b/>
          <w:sz w:val="28"/>
          <w:szCs w:val="28"/>
        </w:rPr>
        <w:t>26.一条最长的短信息约占多少byte?</w:t>
      </w:r>
      <w:bookmarkEnd w:id="124"/>
      <w:bookmarkEnd w:id="125"/>
      <w:bookmarkEnd w:id="126"/>
      <w:bookmarkEnd w:id="127"/>
      <w:r w:rsidRPr="00646114">
        <w:rPr>
          <w:rFonts w:ascii="宋体" w:eastAsia="宋体" w:hAnsi="宋体" w:cs="Times New Roman" w:hint="eastAsia"/>
          <w:b/>
          <w:sz w:val="28"/>
          <w:szCs w:val="28"/>
        </w:rPr>
        <w:t xml:space="preserve"> </w:t>
      </w:r>
    </w:p>
    <w:p w:rsidR="00646114" w:rsidRPr="00646114" w:rsidRDefault="00646114" w:rsidP="00646114">
      <w:pPr>
        <w:jc w:val="left"/>
        <w:rPr>
          <w:rFonts w:ascii="宋体" w:eastAsia="宋体" w:hAnsi="宋体" w:cs="宋体"/>
          <w:color w:val="333333"/>
          <w:szCs w:val="21"/>
          <w:shd w:val="clear" w:color="auto" w:fill="FFFFFF"/>
        </w:rPr>
      </w:pPr>
      <w:r w:rsidRPr="00646114">
        <w:rPr>
          <w:rFonts w:ascii="宋体" w:eastAsia="宋体" w:hAnsi="宋体" w:cs="宋体" w:hint="eastAsia"/>
          <w:color w:val="333333"/>
          <w:szCs w:val="21"/>
          <w:shd w:val="clear" w:color="auto" w:fill="FFFFFF"/>
        </w:rPr>
        <w:t>一条最长的短信息约占140byte</w:t>
      </w:r>
    </w:p>
    <w:p w:rsidR="00646114" w:rsidRPr="00646114" w:rsidRDefault="00646114" w:rsidP="00646114">
      <w:pPr>
        <w:jc w:val="left"/>
        <w:rPr>
          <w:rFonts w:ascii="宋体" w:eastAsia="宋体" w:hAnsi="宋体" w:cs="宋体"/>
          <w:b/>
          <w:szCs w:val="21"/>
        </w:rPr>
      </w:pPr>
    </w:p>
    <w:p w:rsidR="00646114" w:rsidRPr="00646114" w:rsidRDefault="00646114" w:rsidP="00646114">
      <w:pPr>
        <w:numPr>
          <w:ilvl w:val="0"/>
          <w:numId w:val="5"/>
        </w:numPr>
        <w:jc w:val="left"/>
        <w:outlineLvl w:val="1"/>
        <w:rPr>
          <w:rFonts w:ascii="宋体" w:eastAsia="宋体" w:hAnsi="宋体" w:cs="Times New Roman"/>
          <w:b/>
          <w:sz w:val="28"/>
          <w:szCs w:val="28"/>
        </w:rPr>
      </w:pPr>
      <w:bookmarkStart w:id="128" w:name="_Toc385182769"/>
      <w:bookmarkStart w:id="129" w:name="_Toc385183003"/>
      <w:bookmarkStart w:id="130" w:name="_Toc385183098"/>
      <w:bookmarkStart w:id="131" w:name="_Toc385264945"/>
      <w:r w:rsidRPr="00646114">
        <w:rPr>
          <w:rFonts w:ascii="宋体" w:eastAsia="宋体" w:hAnsi="宋体" w:cs="Times New Roman" w:hint="eastAsia"/>
          <w:b/>
          <w:sz w:val="28"/>
          <w:szCs w:val="28"/>
        </w:rPr>
        <w:t>android中的动画有哪几类，它们的特点和区别是什么？</w:t>
      </w:r>
      <w:bookmarkEnd w:id="128"/>
      <w:bookmarkEnd w:id="129"/>
      <w:bookmarkEnd w:id="130"/>
      <w:bookmarkEnd w:id="131"/>
    </w:p>
    <w:p w:rsidR="00646114" w:rsidRPr="00646114" w:rsidRDefault="00646114" w:rsidP="00646114">
      <w:pPr>
        <w:widowControl/>
        <w:ind w:left="360"/>
        <w:jc w:val="left"/>
        <w:rPr>
          <w:rFonts w:ascii="宋体" w:eastAsia="宋体" w:hAnsi="宋体" w:cs="宋体"/>
          <w:kern w:val="0"/>
          <w:szCs w:val="21"/>
        </w:rPr>
      </w:pPr>
      <w:r w:rsidRPr="00646114">
        <w:rPr>
          <w:rFonts w:ascii="宋体" w:eastAsia="宋体" w:hAnsi="宋体" w:cs="宋体" w:hint="eastAsia"/>
          <w:kern w:val="0"/>
          <w:szCs w:val="21"/>
        </w:rPr>
        <w:t>答：Android中动画可以分为两大类：帧动画、补间动画</w:t>
      </w:r>
    </w:p>
    <w:p w:rsidR="00646114" w:rsidRPr="00646114" w:rsidRDefault="00646114" w:rsidP="00646114">
      <w:pPr>
        <w:widowControl/>
        <w:ind w:left="360"/>
        <w:jc w:val="left"/>
        <w:rPr>
          <w:rFonts w:ascii="宋体" w:eastAsia="宋体" w:hAnsi="宋体" w:cs="宋体"/>
          <w:kern w:val="0"/>
          <w:szCs w:val="21"/>
        </w:rPr>
      </w:pPr>
      <w:r w:rsidRPr="00646114">
        <w:rPr>
          <w:rFonts w:ascii="宋体" w:eastAsia="宋体" w:hAnsi="宋体" w:cs="宋体" w:hint="eastAsia"/>
          <w:kern w:val="0"/>
          <w:szCs w:val="21"/>
        </w:rPr>
        <w:t>1）补间动画：（你定义一个开始和结束，中间的部分由程序运算得到。就是对场景里的对象不断的进行图像变化来产生动画效果（旋转、平移、放缩和渐变））AlphaAnimation</w:t>
      </w:r>
      <w:r w:rsidRPr="00646114">
        <w:rPr>
          <w:rFonts w:ascii="宋体" w:eastAsia="宋体" w:hAnsi="宋体" w:cs="宋体" w:hint="eastAsia"/>
          <w:kern w:val="0"/>
          <w:szCs w:val="21"/>
        </w:rPr>
        <w:lastRenderedPageBreak/>
        <w:t>（渐变型动画）、scaleAnimation（缩放型动画）、 TranslateAnimation（平移型动画）、 RotateAnimation（旋转型动画）、</w:t>
      </w:r>
    </w:p>
    <w:p w:rsidR="00646114" w:rsidRPr="00646114" w:rsidRDefault="00646114" w:rsidP="00646114">
      <w:pPr>
        <w:widowControl/>
        <w:ind w:left="360"/>
        <w:jc w:val="left"/>
        <w:rPr>
          <w:rFonts w:ascii="宋体" w:eastAsia="宋体" w:hAnsi="宋体" w:cs="宋体"/>
          <w:b/>
          <w:kern w:val="0"/>
          <w:sz w:val="28"/>
          <w:szCs w:val="28"/>
        </w:rPr>
      </w:pPr>
      <w:r w:rsidRPr="00646114">
        <w:rPr>
          <w:rFonts w:ascii="宋体" w:eastAsia="宋体" w:hAnsi="宋体" w:cs="宋体" w:hint="eastAsia"/>
          <w:kern w:val="0"/>
          <w:szCs w:val="21"/>
        </w:rPr>
        <w:t>2）逐帧动画：Frame（把一连串的图片进行系列化连续播放，如同放电影的效果），它是通过播放一张一张图片来达到动画的效果；</w:t>
      </w:r>
    </w:p>
    <w:p w:rsidR="00646114" w:rsidRPr="00646114" w:rsidRDefault="00646114" w:rsidP="00646114">
      <w:pPr>
        <w:jc w:val="left"/>
        <w:outlineLvl w:val="1"/>
        <w:rPr>
          <w:rFonts w:ascii="宋体" w:eastAsia="宋体" w:hAnsi="宋体" w:cs="Times New Roman"/>
          <w:b/>
          <w:sz w:val="28"/>
          <w:szCs w:val="28"/>
        </w:rPr>
      </w:pPr>
      <w:bookmarkStart w:id="132" w:name="_Toc385182770"/>
      <w:bookmarkStart w:id="133" w:name="_Toc385183004"/>
      <w:bookmarkStart w:id="134" w:name="_Toc385183099"/>
      <w:bookmarkStart w:id="135" w:name="_Toc385264946"/>
      <w:r w:rsidRPr="00646114">
        <w:rPr>
          <w:rFonts w:ascii="宋体" w:eastAsia="宋体" w:hAnsi="宋体" w:cs="Times New Roman" w:hint="eastAsia"/>
          <w:b/>
          <w:sz w:val="28"/>
          <w:szCs w:val="28"/>
        </w:rPr>
        <w:t>28.handler机制的原理，looper通过什么方法开始的？</w:t>
      </w:r>
      <w:bookmarkEnd w:id="132"/>
      <w:bookmarkEnd w:id="133"/>
      <w:bookmarkEnd w:id="134"/>
      <w:bookmarkEnd w:id="135"/>
    </w:p>
    <w:p w:rsidR="00646114" w:rsidRPr="00646114" w:rsidRDefault="00646114" w:rsidP="00646114">
      <w:pPr>
        <w:jc w:val="left"/>
        <w:rPr>
          <w:rFonts w:ascii="宋体" w:eastAsia="宋体" w:hAnsi="宋体" w:cs="Times New Roman"/>
          <w:color w:val="000000"/>
          <w:szCs w:val="21"/>
        </w:rPr>
      </w:pPr>
      <w:r w:rsidRPr="00646114">
        <w:rPr>
          <w:rFonts w:ascii="宋体" w:eastAsia="宋体" w:hAnsi="宋体" w:cs="Times New Roman" w:hint="eastAsia"/>
          <w:color w:val="000000"/>
          <w:szCs w:val="21"/>
        </w:rPr>
        <w:t xml:space="preserve">一个Handler允许你发送和处理Message和Runable对象，每个线程都有自己的Looper，每个Looper中封装着MessageQueue。Looper负责不断的从自己的消息队列里取出队头的任务或消息执行。每个handler也和线程关联，Handler负责把Message和Runable对象传递给MessageQueue（用到post ，sendMessage等方法），而且在这些对象离开MessageQueue时，Handler负责执行他们（用到handleMessage方法）。 </w:t>
      </w:r>
    </w:p>
    <w:p w:rsidR="00646114" w:rsidRPr="00646114" w:rsidRDefault="00646114" w:rsidP="00646114">
      <w:pPr>
        <w:jc w:val="left"/>
        <w:rPr>
          <w:rFonts w:ascii="宋体" w:eastAsia="宋体" w:hAnsi="宋体" w:cs="Times New Roman"/>
          <w:color w:val="000000"/>
          <w:szCs w:val="21"/>
        </w:rPr>
      </w:pPr>
      <w:r w:rsidRPr="00646114">
        <w:rPr>
          <w:rFonts w:ascii="宋体" w:eastAsia="宋体" w:hAnsi="宋体" w:cs="Times New Roman" w:hint="eastAsia"/>
          <w:color w:val="000000"/>
          <w:szCs w:val="21"/>
        </w:rPr>
        <w:t>其中Message类就是定义了一个信息，这个信息中包含一个描述符和任意的数据对象，这个信息被用来传递给Handler.Message对象提供额外的两个int域和一个Object域。</w:t>
      </w:r>
    </w:p>
    <w:p w:rsidR="00646114" w:rsidRPr="00646114" w:rsidRDefault="00646114" w:rsidP="00646114">
      <w:pPr>
        <w:jc w:val="left"/>
        <w:rPr>
          <w:rFonts w:ascii="宋体" w:eastAsia="宋体" w:hAnsi="宋体" w:cs="Times New Roman"/>
          <w:color w:val="000000"/>
          <w:szCs w:val="21"/>
        </w:rPr>
      </w:pPr>
      <w:r w:rsidRPr="00646114">
        <w:rPr>
          <w:rFonts w:ascii="宋体" w:eastAsia="宋体" w:hAnsi="宋体" w:cs="Times New Roman" w:hint="eastAsia"/>
          <w:color w:val="000000"/>
          <w:szCs w:val="21"/>
        </w:rPr>
        <w:t>默认情况下一个线程是不存在消息循环（message loop）的，需要调用Looper.prepare()来给线程创建一个消息循环，调用Looper.loop()来使消息循环起作用，从消息队列里取消息，处理消息。调用Looper.loop()之后循环已经开始，下一个由handler发的message将会被这个handler的handleMessage方法处理，这是一个----循环。</w:t>
      </w:r>
    </w:p>
    <w:p w:rsidR="00646114" w:rsidRPr="00646114" w:rsidRDefault="00646114" w:rsidP="00646114">
      <w:pPr>
        <w:jc w:val="left"/>
        <w:rPr>
          <w:rFonts w:ascii="宋体" w:eastAsia="宋体" w:hAnsi="宋体" w:cs="Times New Roman"/>
          <w:b/>
          <w:sz w:val="28"/>
          <w:szCs w:val="28"/>
        </w:rPr>
      </w:pPr>
      <w:r w:rsidRPr="00646114">
        <w:rPr>
          <w:rFonts w:ascii="宋体" w:eastAsia="宋体" w:hAnsi="宋体" w:cs="Times New Roman" w:hint="eastAsia"/>
          <w:color w:val="000000"/>
          <w:szCs w:val="21"/>
        </w:rPr>
        <w:t>Looper从MessageQueue中取出Message之后，交由Handler的handleMessage进行处理。处理完成后，调用Message.recycle()将其放入Message Pool中。</w:t>
      </w:r>
    </w:p>
    <w:p w:rsidR="00646114" w:rsidRPr="00646114" w:rsidRDefault="00646114" w:rsidP="00646114">
      <w:pPr>
        <w:jc w:val="left"/>
        <w:outlineLvl w:val="1"/>
        <w:rPr>
          <w:rFonts w:ascii="宋体" w:eastAsia="宋体" w:hAnsi="宋体" w:cs="Times New Roman"/>
          <w:b/>
          <w:sz w:val="28"/>
          <w:szCs w:val="28"/>
        </w:rPr>
      </w:pPr>
      <w:bookmarkStart w:id="136" w:name="_Toc385182771"/>
      <w:bookmarkStart w:id="137" w:name="_Toc385183005"/>
      <w:bookmarkStart w:id="138" w:name="_Toc385183100"/>
      <w:bookmarkStart w:id="139" w:name="_Toc385264947"/>
      <w:r w:rsidRPr="00646114">
        <w:rPr>
          <w:rFonts w:ascii="宋体" w:eastAsia="宋体" w:hAnsi="宋体" w:cs="Times New Roman" w:hint="eastAsia"/>
          <w:b/>
          <w:sz w:val="28"/>
          <w:szCs w:val="28"/>
        </w:rPr>
        <w:t>29.说说mvc模式的原理，在android中的运用？</w:t>
      </w:r>
      <w:bookmarkEnd w:id="136"/>
      <w:bookmarkEnd w:id="137"/>
      <w:bookmarkEnd w:id="138"/>
      <w:bookmarkEnd w:id="139"/>
    </w:p>
    <w:p w:rsidR="00646114" w:rsidRPr="00646114" w:rsidRDefault="00646114" w:rsidP="00646114">
      <w:pPr>
        <w:widowControl/>
        <w:ind w:left="360"/>
        <w:jc w:val="left"/>
        <w:rPr>
          <w:rFonts w:ascii="宋体" w:eastAsia="宋体" w:hAnsi="宋体" w:cs="宋体"/>
          <w:kern w:val="0"/>
          <w:sz w:val="24"/>
          <w:szCs w:val="21"/>
        </w:rPr>
      </w:pPr>
      <w:r w:rsidRPr="00646114">
        <w:rPr>
          <w:rFonts w:ascii="宋体" w:eastAsia="宋体" w:hAnsi="宋体" w:cs="宋体" w:hint="eastAsia"/>
          <w:kern w:val="0"/>
          <w:szCs w:val="21"/>
        </w:rPr>
        <w:t>答：</w:t>
      </w:r>
      <w:r w:rsidRPr="00646114">
        <w:rPr>
          <w:rFonts w:ascii="宋体" w:eastAsia="宋体" w:hAnsi="宋体" w:cs="宋体"/>
          <w:kern w:val="0"/>
          <w:sz w:val="24"/>
          <w:szCs w:val="21"/>
        </w:rPr>
        <w:t>mvc是model,view,controller的缩写，mvc包含三个部分：</w:t>
      </w:r>
      <w:r w:rsidRPr="00646114">
        <w:rPr>
          <w:rFonts w:ascii="宋体" w:eastAsia="宋体" w:hAnsi="宋体" w:cs="宋体"/>
          <w:kern w:val="0"/>
          <w:sz w:val="24"/>
          <w:szCs w:val="21"/>
        </w:rPr>
        <w:br/>
        <w:t xml:space="preserve">　　模型（model）对象：是应用程序的主体部分，所有的业务逻辑都应该写在该层。</w:t>
      </w:r>
      <w:r w:rsidRPr="00646114">
        <w:rPr>
          <w:rFonts w:ascii="宋体" w:eastAsia="宋体" w:hAnsi="宋体" w:cs="宋体"/>
          <w:kern w:val="0"/>
          <w:sz w:val="24"/>
          <w:szCs w:val="21"/>
        </w:rPr>
        <w:br/>
        <w:t xml:space="preserve">　　视图（view）对象：是应用程序中负责生成用户界面的部分。也是在整个mvc架构中用户唯一可以看到的一层，接收用户的输入，显示处理结果。</w:t>
      </w:r>
      <w:r w:rsidRPr="00646114">
        <w:rPr>
          <w:rFonts w:ascii="宋体" w:eastAsia="宋体" w:hAnsi="宋体" w:cs="宋体"/>
          <w:kern w:val="0"/>
          <w:sz w:val="24"/>
          <w:szCs w:val="21"/>
        </w:rPr>
        <w:br/>
        <w:t xml:space="preserve">　　控制器（control）对象：是根据用户的输入，控制用户界面数据显示及更新model对象状态的部分，控制器更重要的一种导航功能，响应用户出发的相关事件，交给m层处理。</w:t>
      </w:r>
      <w:r w:rsidRPr="00646114">
        <w:rPr>
          <w:rFonts w:ascii="宋体" w:eastAsia="宋体" w:hAnsi="宋体" w:cs="宋体"/>
          <w:kern w:val="0"/>
          <w:sz w:val="24"/>
          <w:szCs w:val="21"/>
        </w:rPr>
        <w:br/>
        <w:t xml:space="preserve">　　android鼓励弱耦合和组件的重用，在android中mvc的具体体现如下：</w:t>
      </w:r>
      <w:r w:rsidRPr="00646114">
        <w:rPr>
          <w:rFonts w:ascii="宋体" w:eastAsia="宋体" w:hAnsi="宋体" w:cs="宋体"/>
          <w:kern w:val="0"/>
          <w:sz w:val="24"/>
          <w:szCs w:val="21"/>
        </w:rPr>
        <w:br/>
        <w:t xml:space="preserve">　　1)视图层（view）：一般采用xml文件进行界面的描述，使用的时候可以非常方便的引入，当然，如果你对android了解的比较的多了话，就一定可以想到在android中也可以使用javascript+html等的方式作为view层，当然这里需要进行java和javascript之间的通信，幸运的是，android提供了它们之间非常方便的通信实现。</w:t>
      </w:r>
      <w:r w:rsidRPr="00646114">
        <w:rPr>
          <w:rFonts w:ascii="宋体" w:eastAsia="宋体" w:hAnsi="宋体" w:cs="宋体"/>
          <w:kern w:val="0"/>
          <w:sz w:val="24"/>
          <w:szCs w:val="21"/>
        </w:rPr>
        <w:br/>
        <w:t xml:space="preserve">　　2)控制层（controller）：android的控制层的重任通常落在了众多的acitvity的肩上，这句话也就暗含了不要在acitivity中写代码，要通过activity交割model业务逻辑层处理，这样做的另外一个原因是android中的acitivity的响应时间是5s，如果耗时的操作放在这里，程序就很容易被回收掉。</w:t>
      </w:r>
      <w:r w:rsidRPr="00646114">
        <w:rPr>
          <w:rFonts w:ascii="宋体" w:eastAsia="宋体" w:hAnsi="宋体" w:cs="宋体"/>
          <w:kern w:val="0"/>
          <w:sz w:val="24"/>
          <w:szCs w:val="21"/>
        </w:rPr>
        <w:br/>
        <w:t xml:space="preserve">　　3)模型层（model）：对数据库的操作、对网络等的操作都应该在model里面处理，当然对业务计算等操作也是必须放在的该层的。</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140" w:name="_Toc385182772"/>
      <w:bookmarkStart w:id="141" w:name="_Toc385183006"/>
      <w:bookmarkStart w:id="142" w:name="_Toc385183101"/>
      <w:bookmarkStart w:id="143" w:name="_Toc385264948"/>
      <w:r w:rsidRPr="00646114">
        <w:rPr>
          <w:rFonts w:ascii="宋体" w:eastAsia="宋体" w:hAnsi="宋体" w:cs="Times New Roman" w:hint="eastAsia"/>
          <w:b/>
          <w:sz w:val="28"/>
          <w:szCs w:val="28"/>
        </w:rPr>
        <w:lastRenderedPageBreak/>
        <w:t>30.如何让Activity变成一个窗口？</w:t>
      </w:r>
      <w:bookmarkEnd w:id="140"/>
      <w:bookmarkEnd w:id="141"/>
      <w:bookmarkEnd w:id="142"/>
      <w:bookmarkEnd w:id="143"/>
    </w:p>
    <w:p w:rsidR="00646114" w:rsidRPr="00646114" w:rsidRDefault="00646114" w:rsidP="00646114">
      <w:pPr>
        <w:jc w:val="left"/>
        <w:rPr>
          <w:rFonts w:ascii="Times New Roman" w:eastAsia="宋体" w:hAnsi="Times New Roman" w:cs="Times New Roman"/>
          <w:b/>
          <w:bCs/>
          <w:szCs w:val="21"/>
        </w:rPr>
      </w:pPr>
      <w:r w:rsidRPr="00646114">
        <w:rPr>
          <w:rFonts w:ascii="Times New Roman" w:eastAsia="宋体" w:hAnsi="Times New Roman" w:cs="Times New Roman" w:hint="eastAsia"/>
          <w:szCs w:val="21"/>
        </w:rPr>
        <w:t>答：在清单文件</w:t>
      </w:r>
      <w:r w:rsidRPr="00646114">
        <w:rPr>
          <w:rFonts w:ascii="Times New Roman" w:eastAsia="宋体" w:hAnsi="Times New Roman" w:cs="Times New Roman" w:hint="eastAsia"/>
          <w:szCs w:val="21"/>
        </w:rPr>
        <w:t>AndroidManifest.xml</w:t>
      </w:r>
      <w:r w:rsidRPr="00646114">
        <w:rPr>
          <w:rFonts w:ascii="Times New Roman" w:eastAsia="宋体" w:hAnsi="Times New Roman" w:cs="Times New Roman" w:hint="eastAsia"/>
          <w:szCs w:val="21"/>
        </w:rPr>
        <w:t>中相应的</w:t>
      </w:r>
      <w:r w:rsidRPr="00646114">
        <w:rPr>
          <w:rFonts w:ascii="Times New Roman" w:eastAsia="宋体" w:hAnsi="Times New Roman" w:cs="Times New Roman" w:hint="eastAsia"/>
          <w:szCs w:val="21"/>
        </w:rPr>
        <w:t>&lt;activity&gt;</w:t>
      </w:r>
      <w:r w:rsidRPr="00646114">
        <w:rPr>
          <w:rFonts w:ascii="Times New Roman" w:eastAsia="宋体" w:hAnsi="Times New Roman" w:cs="Times New Roman" w:hint="eastAsia"/>
          <w:szCs w:val="21"/>
        </w:rPr>
        <w:t>标签内设置属性</w:t>
      </w:r>
      <w:r w:rsidRPr="00646114">
        <w:rPr>
          <w:rFonts w:ascii="Times New Roman" w:eastAsia="宋体" w:hAnsi="Times New Roman" w:cs="Times New Roman" w:hint="eastAsia"/>
          <w:szCs w:val="21"/>
        </w:rPr>
        <w:t>android:theme=</w:t>
      </w:r>
      <w:r w:rsidRPr="00646114">
        <w:rPr>
          <w:rFonts w:ascii="Times New Roman" w:eastAsia="宋体" w:hAnsi="Times New Roman" w:cs="Times New Roman"/>
          <w:szCs w:val="21"/>
        </w:rPr>
        <w:t>”</w:t>
      </w:r>
      <w:r w:rsidRPr="00646114">
        <w:rPr>
          <w:rFonts w:ascii="Times New Roman" w:eastAsia="宋体" w:hAnsi="Times New Roman" w:cs="Times New Roman" w:hint="eastAsia"/>
          <w:szCs w:val="21"/>
        </w:rPr>
        <w:t>@android:style/Theme.Dialog</w:t>
      </w:r>
      <w:r w:rsidRPr="00646114">
        <w:rPr>
          <w:rFonts w:ascii="Times New Roman" w:eastAsia="宋体" w:hAnsi="Times New Roman" w:cs="Times New Roman"/>
          <w:szCs w:val="21"/>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144" w:name="_Toc385182773"/>
      <w:bookmarkStart w:id="145" w:name="_Toc385183007"/>
      <w:bookmarkStart w:id="146" w:name="_Toc385183102"/>
      <w:bookmarkStart w:id="147" w:name="_Toc385264949"/>
      <w:r w:rsidRPr="00646114">
        <w:rPr>
          <w:rFonts w:ascii="宋体" w:eastAsia="宋体" w:hAnsi="宋体" w:cs="Times New Roman" w:hint="eastAsia"/>
          <w:b/>
          <w:sz w:val="28"/>
          <w:szCs w:val="28"/>
        </w:rPr>
        <w:t>31.后台的Activity被系统回收怎么办？</w:t>
      </w:r>
      <w:bookmarkEnd w:id="144"/>
      <w:bookmarkEnd w:id="145"/>
      <w:bookmarkEnd w:id="146"/>
      <w:bookmarkEnd w:id="147"/>
    </w:p>
    <w:p w:rsidR="00646114" w:rsidRPr="00646114" w:rsidRDefault="00646114" w:rsidP="00646114">
      <w:pPr>
        <w:autoSpaceDN w:val="0"/>
        <w:spacing w:beforeAutospacing="1" w:afterAutospacing="1"/>
        <w:jc w:val="left"/>
        <w:rPr>
          <w:rFonts w:ascii="宋体" w:eastAsia="宋体" w:hAnsi="宋体" w:cs="Times New Roman"/>
          <w:sz w:val="24"/>
          <w:szCs w:val="20"/>
        </w:rPr>
      </w:pPr>
      <w:r w:rsidRPr="00646114">
        <w:rPr>
          <w:rFonts w:ascii="宋体" w:eastAsia="宋体" w:hAnsi="宋体" w:cs="Times New Roman"/>
          <w:sz w:val="24"/>
          <w:szCs w:val="20"/>
        </w:rPr>
        <w:t>除了在栈顶的Activity，其他的Activity都有可能在内存不足的时候被系统回收，一个Activity越处于栈底，被回收的可能性就越大。如果我们没有覆写onSaveInstanceState()方法，此方法的默认实现会自动保存Activity中的某些状态数据，比如Activity中各种UI空间的状态。Android应用框架中定义的几乎所有的UI控件都恰当的实现了onSaveInstanceState()方法，因此当Activity被摧毁和重建时，这些UI控件会自动保存和恢复状态数据。比如EditText控件会自动保存和恢复输入的数据，而CheckBox控件会自动保存和恢复选中状态。开发者只需要为这些控件指定一个唯一的ID（通过设置android:id属性即可），剩余的事情就可以自动完成了。如果没有为控件指定ID，则这个控件就不会进行自动的数据保存和恢复操作。</w:t>
      </w:r>
      <w:r w:rsidRPr="00646114">
        <w:rPr>
          <w:rFonts w:ascii="宋体" w:eastAsia="宋体" w:hAnsi="宋体" w:cs="Times New Roman"/>
          <w:sz w:val="24"/>
          <w:szCs w:val="20"/>
        </w:rPr>
        <w:br/>
        <w:t>由上所述，如果我们需要覆写onSaveInstanceState()方法，一般会在第一行代码中调用该方法的默认实现：super.onSaveInstanceState(outState)。</w:t>
      </w:r>
    </w:p>
    <w:p w:rsidR="00646114" w:rsidRPr="00646114" w:rsidRDefault="00646114" w:rsidP="00646114">
      <w:pPr>
        <w:jc w:val="left"/>
        <w:outlineLvl w:val="1"/>
        <w:rPr>
          <w:rFonts w:ascii="宋体" w:eastAsia="宋体" w:hAnsi="宋体" w:cs="Times New Roman"/>
          <w:b/>
          <w:sz w:val="28"/>
          <w:szCs w:val="28"/>
        </w:rPr>
      </w:pPr>
      <w:bookmarkStart w:id="148" w:name="_Toc385182774"/>
      <w:bookmarkStart w:id="149" w:name="_Toc385183008"/>
      <w:bookmarkStart w:id="150" w:name="_Toc385183103"/>
      <w:bookmarkStart w:id="151" w:name="_Toc385264950"/>
      <w:r w:rsidRPr="00646114">
        <w:rPr>
          <w:rFonts w:ascii="宋体" w:eastAsia="宋体" w:hAnsi="宋体" w:cs="Times New Roman" w:hint="eastAsia"/>
          <w:b/>
          <w:sz w:val="28"/>
          <w:szCs w:val="28"/>
        </w:rPr>
        <w:t>32.ListView优化？</w:t>
      </w:r>
      <w:bookmarkEnd w:id="148"/>
      <w:bookmarkEnd w:id="149"/>
      <w:bookmarkEnd w:id="150"/>
      <w:bookmarkEnd w:id="151"/>
    </w:p>
    <w:p w:rsidR="00646114" w:rsidRPr="00646114" w:rsidRDefault="00646114" w:rsidP="00646114">
      <w:pPr>
        <w:widowControl/>
        <w:jc w:val="left"/>
        <w:rPr>
          <w:rFonts w:ascii="Times New Roman" w:eastAsia="宋体" w:hAnsi="Times New Roman" w:cs="Times New Roman"/>
          <w:kern w:val="0"/>
          <w:szCs w:val="21"/>
        </w:rPr>
      </w:pPr>
      <w:r w:rsidRPr="00646114">
        <w:rPr>
          <w:rFonts w:ascii="宋体" w:eastAsia="宋体" w:hAnsi="宋体" w:cs="Times New Roman" w:hint="eastAsia"/>
          <w:kern w:val="0"/>
          <w:szCs w:val="21"/>
        </w:rPr>
        <w:t>答：</w:t>
      </w:r>
      <w:r w:rsidRPr="00646114">
        <w:rPr>
          <w:rFonts w:ascii="Times New Roman" w:eastAsia="宋体" w:hAnsi="Times New Roman" w:cs="Times New Roman" w:hint="eastAsia"/>
          <w:kern w:val="0"/>
          <w:szCs w:val="21"/>
        </w:rPr>
        <w:t>1)</w:t>
      </w:r>
      <w:r w:rsidRPr="00646114">
        <w:rPr>
          <w:rFonts w:ascii="宋体" w:eastAsia="宋体" w:hAnsi="宋体" w:cs="Times New Roman" w:hint="eastAsia"/>
          <w:kern w:val="0"/>
          <w:szCs w:val="21"/>
        </w:rPr>
        <w:t>、对</w:t>
      </w:r>
      <w:r w:rsidRPr="00646114">
        <w:rPr>
          <w:rFonts w:ascii="Times New Roman" w:eastAsia="宋体" w:hAnsi="Times New Roman" w:cs="Times New Roman" w:hint="eastAsia"/>
          <w:kern w:val="0"/>
          <w:szCs w:val="21"/>
        </w:rPr>
        <w:t>convetView</w:t>
      </w:r>
      <w:r w:rsidRPr="00646114">
        <w:rPr>
          <w:rFonts w:ascii="宋体" w:eastAsia="宋体" w:hAnsi="宋体" w:cs="Times New Roman" w:hint="eastAsia"/>
          <w:kern w:val="0"/>
          <w:szCs w:val="21"/>
        </w:rPr>
        <w:t>进行判空，是当</w:t>
      </w:r>
      <w:r w:rsidRPr="00646114">
        <w:rPr>
          <w:rFonts w:ascii="Times New Roman" w:eastAsia="宋体" w:hAnsi="Times New Roman" w:cs="Times New Roman" w:hint="eastAsia"/>
          <w:kern w:val="0"/>
          <w:szCs w:val="21"/>
        </w:rPr>
        <w:t>convertView</w:t>
      </w:r>
      <w:r w:rsidRPr="00646114">
        <w:rPr>
          <w:rFonts w:ascii="宋体" w:eastAsia="宋体" w:hAnsi="宋体" w:cs="Times New Roman" w:hint="eastAsia"/>
          <w:kern w:val="0"/>
          <w:szCs w:val="21"/>
        </w:rPr>
        <w:t>不为空的时候直接重新使用</w:t>
      </w:r>
      <w:r w:rsidRPr="00646114">
        <w:rPr>
          <w:rFonts w:ascii="Times New Roman" w:eastAsia="宋体" w:hAnsi="Times New Roman" w:cs="Times New Roman" w:hint="eastAsia"/>
          <w:kern w:val="0"/>
          <w:szCs w:val="21"/>
        </w:rPr>
        <w:t>convertView</w:t>
      </w:r>
    </w:p>
    <w:p w:rsidR="00646114" w:rsidRPr="00646114" w:rsidRDefault="00646114" w:rsidP="00646114">
      <w:pPr>
        <w:widowControl/>
        <w:jc w:val="left"/>
        <w:rPr>
          <w:rFonts w:ascii="Times New Roman" w:eastAsia="宋体" w:hAnsi="Times New Roman" w:cs="Times New Roman"/>
          <w:kern w:val="0"/>
          <w:szCs w:val="21"/>
        </w:rPr>
      </w:pPr>
      <w:r w:rsidRPr="00646114">
        <w:rPr>
          <w:rFonts w:ascii="宋体" w:eastAsia="宋体" w:hAnsi="宋体" w:cs="Times New Roman" w:hint="eastAsia"/>
          <w:kern w:val="0"/>
          <w:szCs w:val="21"/>
        </w:rPr>
        <w:t>从而减少了很多不必要的</w:t>
      </w:r>
      <w:r w:rsidRPr="00646114">
        <w:rPr>
          <w:rFonts w:ascii="Times New Roman" w:eastAsia="宋体" w:hAnsi="Times New Roman" w:cs="Times New Roman" w:hint="eastAsia"/>
          <w:kern w:val="0"/>
          <w:szCs w:val="21"/>
        </w:rPr>
        <w:t>View</w:t>
      </w:r>
      <w:r w:rsidRPr="00646114">
        <w:rPr>
          <w:rFonts w:ascii="宋体" w:eastAsia="宋体" w:hAnsi="宋体" w:cs="Times New Roman" w:hint="eastAsia"/>
          <w:kern w:val="0"/>
          <w:szCs w:val="21"/>
        </w:rPr>
        <w:t xml:space="preserve">的创建 </w:t>
      </w:r>
    </w:p>
    <w:p w:rsidR="00646114" w:rsidRPr="00646114" w:rsidRDefault="00646114" w:rsidP="00646114">
      <w:pPr>
        <w:widowControl/>
        <w:jc w:val="left"/>
        <w:rPr>
          <w:rFonts w:ascii="Times New Roman" w:eastAsia="宋体" w:hAnsi="Times New Roman" w:cs="Times New Roman"/>
          <w:kern w:val="0"/>
          <w:szCs w:val="21"/>
        </w:rPr>
      </w:pPr>
      <w:r w:rsidRPr="00646114">
        <w:rPr>
          <w:rFonts w:ascii="宋体" w:eastAsia="宋体" w:hAnsi="宋体" w:cs="Times New Roman" w:hint="eastAsia"/>
          <w:kern w:val="0"/>
          <w:szCs w:val="21"/>
        </w:rPr>
        <w:t>2)定义一个</w:t>
      </w:r>
      <w:r w:rsidRPr="00646114">
        <w:rPr>
          <w:rFonts w:ascii="Times New Roman" w:eastAsia="宋体" w:hAnsi="Times New Roman" w:cs="Times New Roman" w:hint="eastAsia"/>
          <w:kern w:val="0"/>
          <w:szCs w:val="21"/>
        </w:rPr>
        <w:t>ViewHolder</w:t>
      </w:r>
      <w:r w:rsidRPr="00646114">
        <w:rPr>
          <w:rFonts w:ascii="宋体" w:eastAsia="宋体" w:hAnsi="宋体" w:cs="Times New Roman" w:hint="eastAsia"/>
          <w:kern w:val="0"/>
          <w:szCs w:val="21"/>
        </w:rPr>
        <w:t>，将</w:t>
      </w:r>
      <w:r w:rsidRPr="00646114">
        <w:rPr>
          <w:rFonts w:ascii="Times New Roman" w:eastAsia="宋体" w:hAnsi="Times New Roman" w:cs="Times New Roman" w:hint="eastAsia"/>
          <w:kern w:val="0"/>
          <w:szCs w:val="21"/>
        </w:rPr>
        <w:t>convetView</w:t>
      </w:r>
      <w:r w:rsidRPr="00646114">
        <w:rPr>
          <w:rFonts w:ascii="宋体" w:eastAsia="宋体" w:hAnsi="宋体" w:cs="Times New Roman" w:hint="eastAsia"/>
          <w:kern w:val="0"/>
          <w:szCs w:val="21"/>
        </w:rPr>
        <w:t>的</w:t>
      </w:r>
      <w:r w:rsidRPr="00646114">
        <w:rPr>
          <w:rFonts w:ascii="Times New Roman" w:eastAsia="宋体" w:hAnsi="Times New Roman" w:cs="Times New Roman" w:hint="eastAsia"/>
          <w:kern w:val="0"/>
          <w:szCs w:val="21"/>
        </w:rPr>
        <w:t>tag</w:t>
      </w:r>
      <w:r w:rsidRPr="00646114">
        <w:rPr>
          <w:rFonts w:ascii="宋体" w:eastAsia="宋体" w:hAnsi="宋体" w:cs="Times New Roman" w:hint="eastAsia"/>
          <w:kern w:val="0"/>
          <w:szCs w:val="21"/>
        </w:rPr>
        <w:t>设置为</w:t>
      </w:r>
      <w:r w:rsidRPr="00646114">
        <w:rPr>
          <w:rFonts w:ascii="Times New Roman" w:eastAsia="宋体" w:hAnsi="Times New Roman" w:cs="Times New Roman" w:hint="eastAsia"/>
          <w:kern w:val="0"/>
          <w:szCs w:val="21"/>
        </w:rPr>
        <w:t>ViewHolder,</w:t>
      </w:r>
      <w:r w:rsidRPr="00646114">
        <w:rPr>
          <w:rFonts w:ascii="宋体" w:eastAsia="宋体" w:hAnsi="宋体" w:cs="Times New Roman" w:hint="eastAsia"/>
          <w:kern w:val="0"/>
          <w:szCs w:val="21"/>
        </w:rPr>
        <w:t>不为空时重新使用即可</w:t>
      </w:r>
    </w:p>
    <w:p w:rsidR="00646114" w:rsidRPr="00646114" w:rsidRDefault="00646114" w:rsidP="00646114">
      <w:pPr>
        <w:widowControl/>
        <w:jc w:val="left"/>
        <w:rPr>
          <w:rFonts w:ascii="Times New Roman" w:eastAsia="宋体" w:hAnsi="Times New Roman" w:cs="Times New Roman"/>
          <w:kern w:val="0"/>
          <w:szCs w:val="21"/>
        </w:rPr>
      </w:pPr>
      <w:r w:rsidRPr="00646114">
        <w:rPr>
          <w:rFonts w:ascii="宋体" w:eastAsia="宋体" w:hAnsi="宋体" w:cs="Times New Roman" w:hint="eastAsia"/>
          <w:kern w:val="0"/>
          <w:szCs w:val="21"/>
        </w:rPr>
        <w:t>3)、当</w:t>
      </w:r>
      <w:r w:rsidRPr="00646114">
        <w:rPr>
          <w:rFonts w:ascii="Times New Roman" w:eastAsia="宋体" w:hAnsi="Times New Roman" w:cs="Times New Roman" w:hint="eastAsia"/>
          <w:kern w:val="0"/>
          <w:szCs w:val="21"/>
        </w:rPr>
        <w:t>ListView</w:t>
      </w:r>
      <w:r w:rsidRPr="00646114">
        <w:rPr>
          <w:rFonts w:ascii="宋体" w:eastAsia="宋体" w:hAnsi="宋体" w:cs="Times New Roman" w:hint="eastAsia"/>
          <w:kern w:val="0"/>
          <w:szCs w:val="21"/>
        </w:rPr>
        <w:t>加载数据量较大时可以采用分页加载和图片异步加载</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152" w:name="_Toc385182775"/>
      <w:bookmarkStart w:id="153" w:name="_Toc385183009"/>
      <w:bookmarkStart w:id="154" w:name="_Toc385183104"/>
      <w:bookmarkStart w:id="155" w:name="_Toc385264951"/>
      <w:r w:rsidRPr="00646114">
        <w:rPr>
          <w:rFonts w:ascii="宋体" w:eastAsia="宋体" w:hAnsi="宋体" w:cs="Times New Roman" w:hint="eastAsia"/>
          <w:b/>
          <w:sz w:val="28"/>
          <w:szCs w:val="28"/>
        </w:rPr>
        <w:t>33.IPC及其原理？</w:t>
      </w:r>
      <w:bookmarkEnd w:id="152"/>
      <w:bookmarkEnd w:id="153"/>
      <w:bookmarkEnd w:id="154"/>
      <w:bookmarkEnd w:id="155"/>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hint="eastAsia"/>
          <w:color w:val="333333"/>
          <w:sz w:val="19"/>
          <w:szCs w:val="20"/>
          <w:shd w:val="clear" w:color="auto" w:fill="FFFFFF"/>
        </w:rPr>
        <w:t>1)</w:t>
      </w:r>
      <w:r w:rsidRPr="00646114">
        <w:rPr>
          <w:rFonts w:ascii="微软雅黑" w:eastAsia="微软雅黑" w:hAnsi="微软雅黑" w:cs="Times New Roman"/>
          <w:color w:val="333333"/>
          <w:sz w:val="19"/>
          <w:szCs w:val="20"/>
          <w:shd w:val="clear" w:color="auto" w:fill="FFFFFF"/>
        </w:rPr>
        <w:t>.Binder通信是如何实现的？</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1.Binder通信是通过linux的binder driver来实现的，</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2.Binder通信操作类似线程迁移(thread migration)，两个进程间IPC看起来就象是一个进程进入另一个进程执行代码然后带着执行的结果返回；</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hint="eastAsia"/>
          <w:color w:val="333333"/>
          <w:sz w:val="19"/>
          <w:szCs w:val="20"/>
          <w:shd w:val="clear" w:color="auto" w:fill="FFFFFF"/>
        </w:rPr>
        <w:t>1）IPC（Inter-Process Communication，进程间通信）,</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hint="eastAsia"/>
          <w:color w:val="333333"/>
          <w:sz w:val="19"/>
          <w:szCs w:val="20"/>
          <w:shd w:val="clear" w:color="auto" w:fill="FFFFFF"/>
        </w:rPr>
        <w:lastRenderedPageBreak/>
        <w:t>aidl是 Android Interface definition language的缩写，它是一种android内部进程通信接口的描述语言，通过它我们可以定义进程间的通信接口.编译器可以通过扩展名为aidl的文件生成一段代码，通过预先定义的接口达到两个进程内部通信进程的目的.</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hint="eastAsia"/>
          <w:color w:val="333333"/>
          <w:sz w:val="19"/>
          <w:szCs w:val="20"/>
          <w:shd w:val="clear" w:color="auto" w:fill="FFFFFF"/>
        </w:rPr>
        <w:t>BroadcastReceiver也可以实现进程间通信</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hint="eastAsia"/>
          <w:color w:val="333333"/>
          <w:sz w:val="19"/>
          <w:szCs w:val="20"/>
          <w:shd w:val="clear" w:color="auto" w:fill="FFFFFF"/>
        </w:rPr>
        <w:t>ContentProvider 提供进程间数据共享</w:t>
      </w:r>
      <w:r w:rsidRPr="00646114">
        <w:rPr>
          <w:rFonts w:ascii="微软雅黑" w:eastAsia="微软雅黑" w:hAnsi="微软雅黑" w:cs="Times New Roman"/>
          <w:color w:val="333333"/>
          <w:sz w:val="19"/>
          <w:szCs w:val="20"/>
          <w:shd w:val="clear" w:color="auto" w:fill="FFFFFF"/>
        </w:rPr>
        <w:t xml:space="preserve"> </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2).Android的 Service工作流程</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1.Android虚拟机启动之前系统会先启动service Manager进程；</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2.service Manager打开binder驱动，并通知binder kernel驱动程序这个进程将作为System Service Manager；</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3.然后该进程将进入一个循环，等待处理来自其他进程的数据。</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4.用户创建一个System service后，通过defaultServiceManager得到一个远程ServiceManager的接口，通过这个接口我们可以调用addService函数将System service添加到Service Manager进程中；</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5.然后client可以通过getService获取到需要连接的目的Service的IBinder对象，这个IBinder是Service的BBinder在binder kernel的一个参考，</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6.所以service IBinder 在binder kernel中不会存在相同的两个IBinder对象，每一个Client进程同样需要打开Binder驱动程序。对用户程序而言，我们获得这个对象就可以通过binder kernel访问service对象中的方法。</w:t>
      </w:r>
    </w:p>
    <w:p w:rsidR="00646114" w:rsidRPr="00646114" w:rsidRDefault="00646114" w:rsidP="00646114">
      <w:pPr>
        <w:shd w:val="solid" w:color="FFFFFF" w:fill="auto"/>
        <w:autoSpaceDN w:val="0"/>
        <w:spacing w:line="345" w:lineRule="atLeast"/>
        <w:jc w:val="left"/>
        <w:rPr>
          <w:rFonts w:ascii="微软雅黑" w:eastAsia="微软雅黑" w:hAnsi="微软雅黑" w:cs="Times New Roman"/>
          <w:color w:val="333333"/>
          <w:sz w:val="19"/>
          <w:szCs w:val="20"/>
          <w:shd w:val="clear" w:color="auto" w:fill="FFFFFF"/>
        </w:rPr>
      </w:pPr>
      <w:r w:rsidRPr="00646114">
        <w:rPr>
          <w:rFonts w:ascii="微软雅黑" w:eastAsia="微软雅黑" w:hAnsi="微软雅黑" w:cs="Times New Roman"/>
          <w:color w:val="333333"/>
          <w:sz w:val="19"/>
          <w:szCs w:val="20"/>
          <w:shd w:val="clear" w:color="auto" w:fill="FFFFFF"/>
        </w:rPr>
        <w:t xml:space="preserve">  7.Client与Service在不同的进程中，通过这种方式实现了类似线程间的迁移的通信方式，对用户程序而言当调用Service返回的IBinder接口后，访问Service中的方法就如同调用自己的函数。</w:t>
      </w:r>
    </w:p>
    <w:p w:rsidR="00646114" w:rsidRPr="00646114" w:rsidRDefault="00646114" w:rsidP="00646114">
      <w:pPr>
        <w:jc w:val="left"/>
        <w:outlineLvl w:val="1"/>
        <w:rPr>
          <w:rFonts w:ascii="宋体" w:eastAsia="宋体" w:hAnsi="宋体" w:cs="Times New Roman"/>
          <w:b/>
          <w:sz w:val="28"/>
          <w:szCs w:val="28"/>
        </w:rPr>
      </w:pPr>
      <w:bookmarkStart w:id="156" w:name="_Toc385182776"/>
      <w:bookmarkStart w:id="157" w:name="_Toc385183010"/>
      <w:bookmarkStart w:id="158" w:name="_Toc385183105"/>
      <w:bookmarkStart w:id="159" w:name="_Toc385264952"/>
      <w:r w:rsidRPr="00646114">
        <w:rPr>
          <w:rFonts w:ascii="宋体" w:eastAsia="宋体" w:hAnsi="宋体" w:cs="Times New Roman" w:hint="eastAsia"/>
          <w:b/>
          <w:sz w:val="28"/>
          <w:szCs w:val="28"/>
        </w:rPr>
        <w:t>34.View如何刷新？</w:t>
      </w:r>
      <w:bookmarkEnd w:id="156"/>
      <w:bookmarkEnd w:id="157"/>
      <w:bookmarkEnd w:id="158"/>
      <w:bookmarkEnd w:id="159"/>
    </w:p>
    <w:p w:rsidR="00646114" w:rsidRPr="00646114" w:rsidRDefault="00646114" w:rsidP="00646114">
      <w:pPr>
        <w:rPr>
          <w:rFonts w:ascii="宋体" w:eastAsia="宋体" w:hAnsi="宋体" w:cs="Times New Roman"/>
          <w:bCs/>
          <w:szCs w:val="21"/>
        </w:rPr>
      </w:pPr>
      <w:r w:rsidRPr="00646114">
        <w:rPr>
          <w:rFonts w:ascii="宋体" w:eastAsia="宋体" w:hAnsi="宋体" w:cs="Times New Roman" w:hint="eastAsia"/>
          <w:bCs/>
          <w:szCs w:val="21"/>
        </w:rPr>
        <w:t>安卓要更新界面不要在主线程中去做</w:t>
      </w:r>
    </w:p>
    <w:p w:rsidR="00646114" w:rsidRPr="00646114" w:rsidRDefault="00646114" w:rsidP="00646114">
      <w:pPr>
        <w:rPr>
          <w:rFonts w:ascii="宋体" w:eastAsia="宋体" w:hAnsi="宋体" w:cs="Times New Roman"/>
          <w:bCs/>
          <w:szCs w:val="21"/>
        </w:rPr>
      </w:pPr>
      <w:r w:rsidRPr="00646114">
        <w:rPr>
          <w:rFonts w:ascii="宋体" w:eastAsia="宋体" w:hAnsi="宋体" w:cs="Times New Roman" w:hint="eastAsia"/>
          <w:bCs/>
          <w:szCs w:val="21"/>
        </w:rPr>
        <w:t>如果是在线程thread中获取到了新的数据,需要配合使用hanlder进行刷新.</w:t>
      </w:r>
    </w:p>
    <w:p w:rsidR="00646114" w:rsidRPr="00646114" w:rsidRDefault="00646114" w:rsidP="00646114">
      <w:pPr>
        <w:rPr>
          <w:rFonts w:ascii="宋体" w:eastAsia="宋体" w:hAnsi="宋体" w:cs="Times New Roman"/>
          <w:bCs/>
          <w:szCs w:val="21"/>
        </w:rPr>
      </w:pPr>
      <w:r w:rsidRPr="00646114">
        <w:rPr>
          <w:rFonts w:ascii="宋体" w:eastAsia="宋体" w:hAnsi="宋体" w:cs="Times New Roman" w:hint="eastAsia"/>
          <w:bCs/>
          <w:szCs w:val="21"/>
        </w:rPr>
        <w:lastRenderedPageBreak/>
        <w:t>在线程中刷新View用postinvalidate()；</w:t>
      </w:r>
    </w:p>
    <w:p w:rsidR="00646114" w:rsidRPr="00646114" w:rsidRDefault="00646114" w:rsidP="00646114">
      <w:pPr>
        <w:rPr>
          <w:rFonts w:ascii="宋体" w:eastAsia="宋体" w:hAnsi="宋体" w:cs="Times New Roman"/>
          <w:bCs/>
          <w:szCs w:val="21"/>
        </w:rPr>
      </w:pPr>
      <w:r w:rsidRPr="00646114">
        <w:rPr>
          <w:rFonts w:ascii="宋体" w:eastAsia="宋体" w:hAnsi="宋体" w:cs="Times New Roman" w:hint="eastAsia"/>
          <w:bCs/>
          <w:szCs w:val="21"/>
        </w:rPr>
        <w:t>在UI线程中刷新</w:t>
      </w:r>
      <w:r w:rsidRPr="00646114">
        <w:rPr>
          <w:rFonts w:ascii="宋体" w:eastAsia="宋体" w:hAnsi="宋体" w:cs="Times New Roman"/>
          <w:bCs/>
          <w:szCs w:val="21"/>
        </w:rPr>
        <w:t>View的方法是invalidate()函数</w:t>
      </w:r>
      <w:r w:rsidRPr="00646114">
        <w:rPr>
          <w:rFonts w:ascii="宋体" w:eastAsia="宋体" w:hAnsi="宋体" w:cs="Times New Roman" w:hint="eastAsia"/>
          <w:bCs/>
          <w:szCs w:val="21"/>
        </w:rPr>
        <w:t>，</w:t>
      </w:r>
    </w:p>
    <w:p w:rsidR="00646114" w:rsidRPr="00646114" w:rsidRDefault="00646114" w:rsidP="00646114">
      <w:pPr>
        <w:rPr>
          <w:rFonts w:ascii="宋体" w:eastAsia="宋体" w:hAnsi="宋体" w:cs="Times New Roman"/>
          <w:bCs/>
          <w:szCs w:val="21"/>
        </w:rPr>
      </w:pPr>
      <w:r w:rsidRPr="00646114">
        <w:rPr>
          <w:rFonts w:ascii="宋体" w:eastAsia="宋体" w:hAnsi="宋体" w:cs="Times New Roman"/>
          <w:bCs/>
          <w:szCs w:val="21"/>
        </w:rPr>
        <w:t>当</w:t>
      </w:r>
      <w:r w:rsidRPr="00646114">
        <w:rPr>
          <w:rFonts w:ascii="宋体" w:eastAsia="宋体" w:hAnsi="宋体" w:cs="Times New Roman" w:hint="eastAsia"/>
          <w:bCs/>
          <w:szCs w:val="21"/>
        </w:rPr>
        <w:t>调用</w:t>
      </w:r>
      <w:r w:rsidRPr="00646114">
        <w:rPr>
          <w:rFonts w:ascii="宋体" w:eastAsia="宋体" w:hAnsi="宋体" w:cs="Times New Roman"/>
          <w:bCs/>
          <w:szCs w:val="21"/>
        </w:rPr>
        <w:t>线程处于空闲状态时，调onDraw</w:t>
      </w:r>
      <w:r w:rsidRPr="00646114">
        <w:rPr>
          <w:rFonts w:ascii="宋体" w:eastAsia="宋体" w:hAnsi="宋体" w:cs="Times New Roman" w:hint="eastAsia"/>
          <w:bCs/>
          <w:szCs w:val="21"/>
        </w:rPr>
        <w:t>()</w:t>
      </w:r>
      <w:r w:rsidRPr="00646114">
        <w:rPr>
          <w:rFonts w:ascii="宋体" w:eastAsia="宋体" w:hAnsi="宋体" w:cs="Times New Roman"/>
          <w:bCs/>
          <w:szCs w:val="21"/>
        </w:rPr>
        <w:t>刷新界面</w:t>
      </w:r>
    </w:p>
    <w:p w:rsidR="00646114" w:rsidRPr="00646114" w:rsidRDefault="00646114" w:rsidP="00646114">
      <w:pPr>
        <w:rPr>
          <w:rFonts w:ascii="宋体" w:eastAsia="宋体" w:hAnsi="宋体" w:cs="Times New Roman"/>
          <w:bCs/>
          <w:szCs w:val="21"/>
        </w:rPr>
      </w:pPr>
    </w:p>
    <w:p w:rsidR="00646114" w:rsidRPr="00646114" w:rsidRDefault="00646114" w:rsidP="00646114">
      <w:pPr>
        <w:rPr>
          <w:rFonts w:ascii="宋体" w:eastAsia="宋体" w:hAnsi="宋体" w:cs="Times New Roman"/>
          <w:bCs/>
          <w:szCs w:val="21"/>
        </w:rPr>
      </w:pPr>
      <w:r w:rsidRPr="00646114">
        <w:rPr>
          <w:rFonts w:ascii="宋体" w:eastAsia="宋体" w:hAnsi="宋体" w:cs="Times New Roman" w:hint="eastAsia"/>
          <w:bCs/>
          <w:szCs w:val="21"/>
        </w:rPr>
        <w:t>如果是listView刷新数据，用adapter.notifyDataSetInvalidated();</w:t>
      </w:r>
    </w:p>
    <w:p w:rsidR="00646114" w:rsidRPr="00646114" w:rsidRDefault="00646114" w:rsidP="00646114">
      <w:pPr>
        <w:rPr>
          <w:rFonts w:ascii="宋体" w:eastAsia="宋体" w:hAnsi="宋体" w:cs="Times New Roman"/>
          <w:bCs/>
          <w:szCs w:val="21"/>
        </w:rPr>
      </w:pPr>
      <w:r w:rsidRPr="00646114">
        <w:rPr>
          <w:rFonts w:ascii="宋体" w:eastAsia="宋体" w:hAnsi="宋体" w:cs="Times New Roman"/>
          <w:bCs/>
          <w:szCs w:val="21"/>
        </w:rPr>
        <w:t>adapter.notifyDataSetChanged();</w:t>
      </w:r>
    </w:p>
    <w:p w:rsidR="00646114" w:rsidRPr="00646114" w:rsidRDefault="00646114" w:rsidP="00646114">
      <w:pPr>
        <w:jc w:val="left"/>
        <w:outlineLvl w:val="1"/>
        <w:rPr>
          <w:rFonts w:ascii="宋体" w:eastAsia="宋体" w:hAnsi="宋体" w:cs="Times New Roman"/>
          <w:b/>
          <w:sz w:val="28"/>
          <w:szCs w:val="28"/>
        </w:rPr>
      </w:pPr>
      <w:bookmarkStart w:id="160" w:name="_Toc385182777"/>
      <w:bookmarkStart w:id="161" w:name="_Toc385183011"/>
      <w:bookmarkStart w:id="162" w:name="_Toc385183106"/>
      <w:bookmarkStart w:id="163" w:name="_Toc385264953"/>
      <w:r w:rsidRPr="00646114">
        <w:rPr>
          <w:rFonts w:ascii="宋体" w:eastAsia="宋体" w:hAnsi="宋体" w:cs="Times New Roman" w:hint="eastAsia"/>
          <w:b/>
          <w:sz w:val="28"/>
          <w:szCs w:val="28"/>
        </w:rPr>
        <w:t>35.DDMS与TraceView的区别？</w:t>
      </w:r>
      <w:bookmarkEnd w:id="160"/>
      <w:bookmarkEnd w:id="161"/>
      <w:bookmarkEnd w:id="162"/>
      <w:bookmarkEnd w:id="163"/>
    </w:p>
    <w:p w:rsidR="00646114" w:rsidRPr="00646114" w:rsidRDefault="00646114" w:rsidP="00646114">
      <w:pPr>
        <w:jc w:val="left"/>
        <w:rPr>
          <w:rFonts w:ascii="宋体" w:eastAsia="宋体" w:hAnsi="宋体" w:cs="Times New Roman"/>
          <w:bCs/>
          <w:szCs w:val="21"/>
        </w:rPr>
      </w:pPr>
      <w:r w:rsidRPr="00646114">
        <w:rPr>
          <w:rFonts w:ascii="宋体" w:eastAsia="宋体" w:hAnsi="宋体" w:cs="Times New Roman" w:hint="eastAsia"/>
          <w:bCs/>
          <w:szCs w:val="21"/>
        </w:rPr>
        <w:t>DDMS</w:t>
      </w:r>
      <w:r w:rsidRPr="00646114">
        <w:rPr>
          <w:rFonts w:ascii="宋体" w:eastAsia="宋体" w:hAnsi="宋体" w:cs="Times New Roman" w:hint="eastAsia"/>
          <w:bCs/>
          <w:szCs w:val="21"/>
          <w:lang w:val="zh-CN"/>
        </w:rPr>
        <w:t>是一个程序执行查看器</w:t>
      </w:r>
      <w:r w:rsidRPr="00646114">
        <w:rPr>
          <w:rFonts w:ascii="宋体" w:eastAsia="宋体" w:hAnsi="宋体" w:cs="Times New Roman" w:hint="eastAsia"/>
          <w:bCs/>
          <w:szCs w:val="21"/>
        </w:rPr>
        <w:t>，</w:t>
      </w:r>
      <w:r w:rsidRPr="00646114">
        <w:rPr>
          <w:rFonts w:ascii="宋体" w:eastAsia="宋体" w:hAnsi="宋体" w:cs="Times New Roman" w:hint="eastAsia"/>
          <w:bCs/>
          <w:szCs w:val="21"/>
          <w:lang w:val="zh-CN"/>
        </w:rPr>
        <w:t>在里面可以看见线程和堆栈等信息</w:t>
      </w:r>
      <w:r w:rsidRPr="00646114">
        <w:rPr>
          <w:rFonts w:ascii="宋体" w:eastAsia="宋体" w:hAnsi="宋体" w:cs="Times New Roman" w:hint="eastAsia"/>
          <w:bCs/>
          <w:szCs w:val="21"/>
        </w:rPr>
        <w:t>，TraceView</w:t>
      </w:r>
      <w:r w:rsidRPr="00646114">
        <w:rPr>
          <w:rFonts w:ascii="宋体" w:eastAsia="宋体" w:hAnsi="宋体" w:cs="Times New Roman" w:hint="eastAsia"/>
          <w:bCs/>
          <w:szCs w:val="21"/>
          <w:lang w:val="zh-CN"/>
        </w:rPr>
        <w:t>是程序性能分析器</w:t>
      </w:r>
      <w:r w:rsidRPr="00646114">
        <w:rPr>
          <w:rFonts w:ascii="宋体" w:eastAsia="宋体" w:hAnsi="宋体" w:cs="Times New Roman" w:hint="eastAsia"/>
          <w:bCs/>
          <w:szCs w:val="21"/>
        </w:rPr>
        <w:t xml:space="preserve"> </w:t>
      </w:r>
      <w:r w:rsidRPr="00646114">
        <w:rPr>
          <w:rFonts w:ascii="宋体" w:eastAsia="宋体" w:hAnsi="宋体" w:cs="Times New Roman" w:hint="eastAsia"/>
          <w:bCs/>
          <w:szCs w:val="21"/>
          <w:lang w:val="zh-CN"/>
        </w:rPr>
        <w:t>。</w:t>
      </w:r>
      <w:bookmarkStart w:id="164" w:name="_Toc385182778"/>
      <w:bookmarkStart w:id="165" w:name="_Toc385183012"/>
      <w:bookmarkStart w:id="166" w:name="_Toc385183107"/>
    </w:p>
    <w:p w:rsidR="00646114" w:rsidRPr="00646114" w:rsidRDefault="00646114" w:rsidP="00646114">
      <w:pPr>
        <w:keepNext/>
        <w:keepLines/>
        <w:spacing w:before="260" w:after="260" w:line="416" w:lineRule="auto"/>
        <w:outlineLvl w:val="1"/>
        <w:rPr>
          <w:rFonts w:ascii="宋体" w:eastAsia="宋体" w:hAnsi="宋体" w:cs="Times New Roman"/>
          <w:b/>
          <w:sz w:val="24"/>
          <w:szCs w:val="32"/>
        </w:rPr>
      </w:pPr>
      <w:bookmarkStart w:id="167" w:name="_Toc385264954"/>
      <w:r w:rsidRPr="00646114">
        <w:rPr>
          <w:rFonts w:ascii="宋体" w:eastAsia="宋体" w:hAnsi="宋体" w:cs="Times New Roman" w:hint="eastAsia"/>
          <w:b/>
          <w:sz w:val="24"/>
          <w:szCs w:val="32"/>
        </w:rPr>
        <w:t>36.在Java中如何引入C语言？</w:t>
      </w:r>
      <w:bookmarkEnd w:id="167"/>
    </w:p>
    <w:p w:rsidR="00646114" w:rsidRPr="00646114" w:rsidRDefault="00646114" w:rsidP="00646114">
      <w:pPr>
        <w:rPr>
          <w:rFonts w:ascii="宋体" w:eastAsia="宋体" w:hAnsi="宋体" w:cs="Times New Roman"/>
          <w:bCs/>
          <w:szCs w:val="21"/>
        </w:rPr>
      </w:pPr>
      <w:r w:rsidRPr="00646114">
        <w:rPr>
          <w:rFonts w:ascii="宋体" w:eastAsia="宋体" w:hAnsi="宋体" w:cs="Times New Roman"/>
          <w:sz w:val="24"/>
          <w:szCs w:val="20"/>
        </w:rPr>
        <w:br/>
        <w:t>java中利用JNI引用本地语言 （java native interface  java 本地接口）接口 。</w:t>
      </w:r>
      <w:r w:rsidRPr="00646114">
        <w:rPr>
          <w:rFonts w:ascii="宋体" w:eastAsia="宋体" w:hAnsi="宋体" w:cs="Times New Roman"/>
          <w:sz w:val="24"/>
          <w:szCs w:val="20"/>
        </w:rPr>
        <w:br/>
        <w:t>1.在应用程序中定义本地接口（native）编译成.h头文件，交由C程序员实现，将.c实现通过NDk编译成.so动态链接库(windows下是.dll, linux下是.so，导入项目中的libs/armeabi,代码中调用本地接口，</w:t>
      </w:r>
      <w:r w:rsidRPr="00646114">
        <w:rPr>
          <w:rFonts w:ascii="宋体" w:eastAsia="宋体" w:hAnsi="宋体" w:cs="Times New Roman"/>
          <w:sz w:val="24"/>
          <w:szCs w:val="20"/>
        </w:rPr>
        <w:br/>
        <w:t>应用场景：音频,拍摄车牌号</w:t>
      </w:r>
      <w:bookmarkStart w:id="168" w:name="_Toc385182779"/>
      <w:bookmarkStart w:id="169" w:name="_Toc385183013"/>
      <w:bookmarkStart w:id="170" w:name="_Toc385183108"/>
      <w:bookmarkEnd w:id="164"/>
      <w:bookmarkEnd w:id="165"/>
      <w:bookmarkEnd w:id="166"/>
    </w:p>
    <w:p w:rsidR="00646114" w:rsidRPr="00646114" w:rsidRDefault="00646114" w:rsidP="00646114">
      <w:pPr>
        <w:keepNext/>
        <w:keepLines/>
        <w:spacing w:before="260" w:after="260" w:line="416" w:lineRule="auto"/>
        <w:jc w:val="left"/>
        <w:outlineLvl w:val="1"/>
        <w:rPr>
          <w:rFonts w:ascii="宋体" w:eastAsia="宋体" w:hAnsi="宋体" w:cs="Times New Roman"/>
          <w:b/>
          <w:bCs/>
          <w:sz w:val="24"/>
          <w:szCs w:val="32"/>
        </w:rPr>
      </w:pPr>
      <w:bookmarkStart w:id="171" w:name="_Toc385264955"/>
      <w:r w:rsidRPr="00646114">
        <w:rPr>
          <w:rFonts w:ascii="宋体" w:eastAsia="宋体" w:hAnsi="宋体" w:cs="Times New Roman" w:hint="eastAsia"/>
          <w:b/>
          <w:bCs/>
          <w:sz w:val="24"/>
          <w:szCs w:val="32"/>
        </w:rPr>
        <w:t>37</w:t>
      </w:r>
      <w:r w:rsidRPr="00646114">
        <w:rPr>
          <w:rFonts w:ascii="宋体" w:eastAsia="宋体" w:hAnsi="宋体" w:cs="Times New Roman" w:hint="eastAsia"/>
          <w:b/>
          <w:bCs/>
          <w:sz w:val="28"/>
          <w:szCs w:val="28"/>
        </w:rPr>
        <w:t>.链表和数组的区别？</w:t>
      </w:r>
      <w:bookmarkEnd w:id="168"/>
      <w:bookmarkEnd w:id="169"/>
      <w:bookmarkEnd w:id="170"/>
      <w:bookmarkEnd w:id="171"/>
    </w:p>
    <w:p w:rsidR="00646114" w:rsidRPr="00646114" w:rsidRDefault="00646114" w:rsidP="00646114">
      <w:pPr>
        <w:autoSpaceDE w:val="0"/>
        <w:autoSpaceDN w:val="0"/>
        <w:ind w:left="200"/>
        <w:jc w:val="left"/>
        <w:rPr>
          <w:rFonts w:ascii="微软雅黑" w:eastAsia="微软雅黑" w:hAnsi="微软雅黑" w:cs="Times New Roman"/>
          <w:color w:val="004080"/>
          <w:sz w:val="24"/>
          <w:szCs w:val="20"/>
          <w:lang w:val="zh-CN"/>
        </w:rPr>
      </w:pPr>
      <w:r w:rsidRPr="00646114">
        <w:rPr>
          <w:rFonts w:ascii="微软雅黑" w:eastAsia="微软雅黑" w:hAnsi="微软雅黑" w:cs="Times New Roman" w:hint="eastAsia"/>
          <w:color w:val="004080"/>
          <w:sz w:val="24"/>
          <w:szCs w:val="20"/>
          <w:lang w:val="zh-CN"/>
        </w:rPr>
        <w:t>数组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或不插入和删除元素，就应该用数组。</w:t>
      </w:r>
    </w:p>
    <w:p w:rsidR="00646114" w:rsidRPr="00646114" w:rsidRDefault="00646114" w:rsidP="00646114">
      <w:pPr>
        <w:autoSpaceDE w:val="0"/>
        <w:autoSpaceDN w:val="0"/>
        <w:ind w:left="200"/>
        <w:jc w:val="left"/>
        <w:rPr>
          <w:rFonts w:ascii="微软雅黑" w:eastAsia="微软雅黑" w:hAnsi="微软雅黑" w:cs="Times New Roman"/>
          <w:color w:val="004080"/>
          <w:sz w:val="24"/>
          <w:szCs w:val="20"/>
          <w:lang w:val="zh-CN"/>
        </w:rPr>
      </w:pPr>
      <w:r w:rsidRPr="00646114">
        <w:rPr>
          <w:rFonts w:ascii="微软雅黑" w:eastAsia="微软雅黑" w:hAnsi="微软雅黑" w:cs="Times New Roman" w:hint="eastAsia"/>
          <w:color w:val="004080"/>
          <w:sz w:val="24"/>
          <w:szCs w:val="20"/>
          <w:lang w:val="zh-CN"/>
        </w:rPr>
        <w:t>链表恰好相反，链表中的元素在内存中不是顺序存储的，而是通过存在元素中的指针联系到一起。比如：上一个元素有个指针指到下一个元素，以此类推，直到最后一个元素。如果要访问链表中一个元素，需要从第一个元素开始，一直找到需要的元素位置。但是增加和删除一个元素对于链表数据结构就非常简单了，只要修改元素中的指针就可以了。如果应用需要经常插入和删除元素你</w:t>
      </w:r>
      <w:r w:rsidRPr="00646114">
        <w:rPr>
          <w:rFonts w:ascii="微软雅黑" w:eastAsia="微软雅黑" w:hAnsi="微软雅黑" w:cs="Times New Roman" w:hint="eastAsia"/>
          <w:color w:val="004080"/>
          <w:sz w:val="24"/>
          <w:szCs w:val="20"/>
          <w:lang w:val="zh-CN"/>
        </w:rPr>
        <w:lastRenderedPageBreak/>
        <w:t>就需要用链表数据结构了。</w:t>
      </w:r>
    </w:p>
    <w:p w:rsidR="00646114" w:rsidRPr="00646114" w:rsidRDefault="00646114" w:rsidP="00646114">
      <w:pPr>
        <w:autoSpaceDE w:val="0"/>
        <w:autoSpaceDN w:val="0"/>
        <w:ind w:left="200"/>
        <w:jc w:val="left"/>
        <w:rPr>
          <w:rFonts w:ascii="微软雅黑" w:eastAsia="微软雅黑" w:hAnsi="微软雅黑" w:cs="Times New Roman"/>
          <w:color w:val="004080"/>
          <w:sz w:val="24"/>
          <w:szCs w:val="20"/>
          <w:lang w:val="zh-CN"/>
        </w:rPr>
      </w:pPr>
      <w:r w:rsidRPr="00646114">
        <w:rPr>
          <w:rFonts w:ascii="微软雅黑" w:eastAsia="微软雅黑" w:hAnsi="微软雅黑" w:cs="Times New Roman" w:hint="eastAsia"/>
          <w:color w:val="004080"/>
          <w:sz w:val="24"/>
          <w:szCs w:val="20"/>
          <w:lang w:val="zh-CN"/>
        </w:rPr>
        <w:t>二者都属于一种数据结构</w:t>
      </w:r>
      <w:r w:rsidRPr="00646114">
        <w:rPr>
          <w:rFonts w:ascii="微软雅黑" w:eastAsia="微软雅黑" w:hAnsi="微软雅黑" w:cs="Times New Roman" w:hint="eastAsia"/>
          <w:color w:val="004080"/>
          <w:sz w:val="24"/>
          <w:szCs w:val="20"/>
          <w:lang w:val="zh-CN"/>
        </w:rPr>
        <w:br/>
        <w:t xml:space="preserve">　　(1) 从逻辑结构角度来看</w:t>
      </w:r>
      <w:r w:rsidRPr="00646114">
        <w:rPr>
          <w:rFonts w:ascii="微软雅黑" w:eastAsia="微软雅黑" w:hAnsi="微软雅黑" w:cs="Times New Roman" w:hint="eastAsia"/>
          <w:color w:val="004080"/>
          <w:sz w:val="24"/>
          <w:szCs w:val="20"/>
          <w:lang w:val="zh-CN"/>
        </w:rPr>
        <w:br/>
        <w:t xml:space="preserve">　　   a, 数组必须事先定义固定的长度（元素个数），不能适应数据动态地增减的情况。当数据增加时，可能超出原先定义的元素个数；当数据减少时，造成内存浪费。</w:t>
      </w:r>
      <w:r w:rsidRPr="00646114">
        <w:rPr>
          <w:rFonts w:ascii="微软雅黑" w:eastAsia="微软雅黑" w:hAnsi="微软雅黑" w:cs="Times New Roman" w:hint="eastAsia"/>
          <w:color w:val="004080"/>
          <w:sz w:val="24"/>
          <w:szCs w:val="20"/>
          <w:lang w:val="zh-CN"/>
        </w:rPr>
        <w:br/>
        <w:t xml:space="preserve">　　   b,链表动态地进行存储分配，可以适应数据动态地增减的情况，且可以方便地插入、删除数据项。（数组中插入、删除数据项时，需要移动其它数据项）</w:t>
      </w:r>
      <w:r w:rsidRPr="00646114">
        <w:rPr>
          <w:rFonts w:ascii="微软雅黑" w:eastAsia="微软雅黑" w:hAnsi="微软雅黑" w:cs="Times New Roman" w:hint="eastAsia"/>
          <w:color w:val="004080"/>
          <w:sz w:val="24"/>
          <w:szCs w:val="20"/>
          <w:lang w:val="zh-CN"/>
        </w:rPr>
        <w:br/>
        <w:t xml:space="preserve">　　(2)从内存存储角度来看</w:t>
      </w:r>
      <w:r w:rsidRPr="00646114">
        <w:rPr>
          <w:rFonts w:ascii="微软雅黑" w:eastAsia="微软雅黑" w:hAnsi="微软雅黑" w:cs="Times New Roman" w:hint="eastAsia"/>
          <w:color w:val="004080"/>
          <w:sz w:val="24"/>
          <w:szCs w:val="20"/>
          <w:lang w:val="zh-CN"/>
        </w:rPr>
        <w:br/>
        <w:t xml:space="preserve">　　   a,(静态)数组从栈中分配空间, 对于程序员方便快速,但自由度小。</w:t>
      </w:r>
      <w:r w:rsidRPr="00646114">
        <w:rPr>
          <w:rFonts w:ascii="微软雅黑" w:eastAsia="微软雅黑" w:hAnsi="微软雅黑" w:cs="Times New Roman" w:hint="eastAsia"/>
          <w:color w:val="004080"/>
          <w:sz w:val="24"/>
          <w:szCs w:val="20"/>
          <w:lang w:val="zh-CN"/>
        </w:rPr>
        <w:br/>
        <w:t xml:space="preserve">　　   b, 链表从堆中分配空间, 自由度大但申请管理比较麻烦.</w:t>
      </w:r>
    </w:p>
    <w:p w:rsidR="00646114" w:rsidRPr="00646114" w:rsidRDefault="00646114" w:rsidP="00646114">
      <w:pPr>
        <w:numPr>
          <w:ilvl w:val="0"/>
          <w:numId w:val="6"/>
        </w:numPr>
        <w:jc w:val="left"/>
        <w:outlineLvl w:val="1"/>
        <w:rPr>
          <w:rFonts w:ascii="宋体" w:eastAsia="宋体" w:hAnsi="宋体" w:cs="Times New Roman"/>
          <w:b/>
          <w:sz w:val="28"/>
          <w:szCs w:val="28"/>
        </w:rPr>
      </w:pPr>
      <w:bookmarkStart w:id="172" w:name="_Toc385182780"/>
      <w:bookmarkStart w:id="173" w:name="_Toc385183014"/>
      <w:bookmarkStart w:id="174" w:name="_Toc385183109"/>
      <w:bookmarkStart w:id="175" w:name="_Toc385264956"/>
      <w:r w:rsidRPr="00646114">
        <w:rPr>
          <w:rFonts w:ascii="宋体" w:eastAsia="宋体" w:hAnsi="宋体" w:cs="Times New Roman" w:hint="eastAsia"/>
          <w:b/>
          <w:sz w:val="28"/>
          <w:szCs w:val="28"/>
        </w:rPr>
        <w:t>Hash表是什么？有什么用？</w:t>
      </w:r>
      <w:bookmarkEnd w:id="172"/>
      <w:bookmarkEnd w:id="173"/>
      <w:bookmarkEnd w:id="174"/>
      <w:bookmarkEnd w:id="175"/>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散列表</w:t>
      </w:r>
      <w:r w:rsidRPr="00646114">
        <w:rPr>
          <w:rFonts w:ascii="微软雅黑" w:eastAsia="微软雅黑" w:hAnsi="Times New Roman" w:cs="微软雅黑" w:hint="eastAsia"/>
          <w:color w:val="004080"/>
          <w:kern w:val="0"/>
          <w:sz w:val="24"/>
          <w:szCs w:val="24"/>
        </w:rPr>
        <w:t>（Hash table，</w:t>
      </w:r>
      <w:r w:rsidRPr="00646114">
        <w:rPr>
          <w:rFonts w:ascii="微软雅黑" w:eastAsia="微软雅黑" w:hAnsi="Times New Roman" w:cs="微软雅黑" w:hint="eastAsia"/>
          <w:color w:val="004080"/>
          <w:kern w:val="0"/>
          <w:sz w:val="24"/>
          <w:szCs w:val="24"/>
          <w:lang w:val="zh-CN"/>
        </w:rPr>
        <w:t>也叫哈希表</w:t>
      </w:r>
      <w:r w:rsidRPr="00646114">
        <w:rPr>
          <w:rFonts w:ascii="微软雅黑" w:eastAsia="微软雅黑" w:hAnsi="Times New Roman" w:cs="微软雅黑" w:hint="eastAsia"/>
          <w:color w:val="004080"/>
          <w:kern w:val="0"/>
          <w:sz w:val="24"/>
          <w:szCs w:val="24"/>
        </w:rPr>
        <w:t>），</w:t>
      </w:r>
      <w:r w:rsidRPr="00646114">
        <w:rPr>
          <w:rFonts w:ascii="微软雅黑" w:eastAsia="微软雅黑" w:hAnsi="Times New Roman" w:cs="微软雅黑" w:hint="eastAsia"/>
          <w:color w:val="004080"/>
          <w:kern w:val="0"/>
          <w:sz w:val="24"/>
          <w:szCs w:val="24"/>
          <w:lang w:val="zh-CN"/>
        </w:rPr>
        <w:t>是根据关键码值</w:t>
      </w:r>
      <w:r w:rsidRPr="00646114">
        <w:rPr>
          <w:rFonts w:ascii="微软雅黑" w:eastAsia="微软雅黑" w:hAnsi="Times New Roman" w:cs="微软雅黑" w:hint="eastAsia"/>
          <w:color w:val="004080"/>
          <w:kern w:val="0"/>
          <w:sz w:val="24"/>
          <w:szCs w:val="24"/>
        </w:rPr>
        <w:t>(Key value)</w:t>
      </w:r>
      <w:r w:rsidRPr="00646114">
        <w:rPr>
          <w:rFonts w:ascii="微软雅黑" w:eastAsia="微软雅黑" w:hAnsi="Times New Roman" w:cs="微软雅黑" w:hint="eastAsia"/>
          <w:color w:val="004080"/>
          <w:kern w:val="0"/>
          <w:sz w:val="24"/>
          <w:szCs w:val="24"/>
          <w:lang w:val="zh-CN"/>
        </w:rPr>
        <w:t>而直接进行访问的数据结构。也就是说，它通过把关键码值映射到表中一个位置来访问记录，以加快查找的速度。这个映射函数叫做散列函数，存放记录的数组叫做散列表。</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给定表M，存在函数f(key)，对任意给定的关键字值key，代入函数后若能得到包含该关键字的记录在表中的地址，则称表M为哈希(Hash）表，函数f(key)为哈希(Hash) 函数</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作用：</w:t>
      </w:r>
      <w:r w:rsidRPr="00646114">
        <w:rPr>
          <w:rFonts w:ascii="微软雅黑" w:eastAsia="微软雅黑" w:hAnsi="Times New Roman" w:cs="微软雅黑"/>
          <w:color w:val="004080"/>
          <w:kern w:val="0"/>
          <w:sz w:val="24"/>
          <w:szCs w:val="24"/>
          <w:lang w:val="zh-CN"/>
        </w:rPr>
        <w:t>HASH</w:t>
      </w:r>
      <w:r w:rsidRPr="00646114">
        <w:rPr>
          <w:rFonts w:ascii="微软雅黑" w:eastAsia="微软雅黑" w:hAnsi="Times New Roman" w:cs="微软雅黑" w:hint="eastAsia"/>
          <w:color w:val="004080"/>
          <w:kern w:val="0"/>
          <w:sz w:val="24"/>
          <w:szCs w:val="24"/>
          <w:lang w:val="zh-CN"/>
        </w:rPr>
        <w:t>表主要就是提供更快的查找速度，简单来说就是分桶。</w:t>
      </w:r>
      <w:r w:rsidRPr="00646114">
        <w:rPr>
          <w:rFonts w:ascii="微软雅黑" w:eastAsia="微软雅黑" w:hAnsi="Times New Roman" w:cs="微软雅黑"/>
          <w:color w:val="004080"/>
          <w:kern w:val="0"/>
          <w:sz w:val="24"/>
          <w:szCs w:val="24"/>
          <w:lang w:val="zh-CN"/>
        </w:rPr>
        <w:t xml:space="preserve"> </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比如说你们学校的一个年级有很多班是吧？</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那么现在要查找一位同学。如果不看班级直接找，就需要每个班级一个一个的查找是不？</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那现在因为分了班级，</w:t>
      </w:r>
      <w:r w:rsidRPr="00646114">
        <w:rPr>
          <w:rFonts w:ascii="微软雅黑" w:eastAsia="微软雅黑" w:hAnsi="Times New Roman" w:cs="微软雅黑" w:hint="eastAsia"/>
          <w:color w:val="004080"/>
          <w:kern w:val="0"/>
          <w:sz w:val="24"/>
          <w:szCs w:val="24"/>
          <w:lang w:val="zh-CN"/>
        </w:rPr>
        <w:lastRenderedPageBreak/>
        <w:t>我们有一个函数可以通过名字产生它的班级号。比如说王勇，二班。</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那么现在我们直接</w:t>
      </w:r>
      <w:r w:rsidRPr="00646114">
        <w:rPr>
          <w:rFonts w:ascii="微软雅黑" w:eastAsia="微软雅黑" w:hAnsi="Times New Roman" w:cs="微软雅黑"/>
          <w:color w:val="004080"/>
          <w:kern w:val="0"/>
          <w:sz w:val="24"/>
          <w:szCs w:val="24"/>
          <w:lang w:val="zh-CN"/>
        </w:rPr>
        <w:t xml:space="preserve">hash( </w:t>
      </w:r>
      <w:r w:rsidRPr="00646114">
        <w:rPr>
          <w:rFonts w:ascii="微软雅黑" w:eastAsia="微软雅黑" w:hAnsi="Times New Roman" w:cs="微软雅黑" w:hint="eastAsia"/>
          <w:color w:val="004080"/>
          <w:kern w:val="0"/>
          <w:sz w:val="24"/>
          <w:szCs w:val="24"/>
          <w:lang w:val="zh-CN"/>
        </w:rPr>
        <w:t>王勇</w:t>
      </w:r>
      <w:r w:rsidRPr="00646114">
        <w:rPr>
          <w:rFonts w:ascii="微软雅黑" w:eastAsia="微软雅黑" w:hAnsi="Times New Roman" w:cs="微软雅黑"/>
          <w:color w:val="004080"/>
          <w:kern w:val="0"/>
          <w:sz w:val="24"/>
          <w:szCs w:val="24"/>
          <w:lang w:val="zh-CN"/>
        </w:rPr>
        <w:t xml:space="preserve">) = 2; </w:t>
      </w:r>
      <w:r w:rsidRPr="00646114">
        <w:rPr>
          <w:rFonts w:ascii="微软雅黑" w:eastAsia="微软雅黑" w:hAnsi="Times New Roman" w:cs="微软雅黑" w:hint="eastAsia"/>
          <w:color w:val="004080"/>
          <w:kern w:val="0"/>
          <w:sz w:val="24"/>
          <w:szCs w:val="24"/>
          <w:lang w:val="zh-CN"/>
        </w:rPr>
        <w:t>然后我们就直接从</w:t>
      </w:r>
      <w:r w:rsidRPr="00646114">
        <w:rPr>
          <w:rFonts w:ascii="微软雅黑" w:eastAsia="微软雅黑" w:hAnsi="Times New Roman" w:cs="微软雅黑"/>
          <w:color w:val="004080"/>
          <w:kern w:val="0"/>
          <w:sz w:val="24"/>
          <w:szCs w:val="24"/>
          <w:lang w:val="zh-CN"/>
        </w:rPr>
        <w:t>2</w:t>
      </w:r>
      <w:r w:rsidRPr="00646114">
        <w:rPr>
          <w:rFonts w:ascii="微软雅黑" w:eastAsia="微软雅黑" w:hAnsi="Times New Roman" w:cs="微软雅黑" w:hint="eastAsia"/>
          <w:color w:val="004080"/>
          <w:kern w:val="0"/>
          <w:sz w:val="24"/>
          <w:szCs w:val="24"/>
          <w:lang w:val="zh-CN"/>
        </w:rPr>
        <w:t>班开始找。</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如果</w:t>
      </w:r>
      <w:r w:rsidRPr="00646114">
        <w:rPr>
          <w:rFonts w:ascii="微软雅黑" w:eastAsia="微软雅黑" w:hAnsi="Times New Roman" w:cs="微软雅黑"/>
          <w:color w:val="004080"/>
          <w:kern w:val="0"/>
          <w:sz w:val="24"/>
          <w:szCs w:val="24"/>
          <w:lang w:val="zh-CN"/>
        </w:rPr>
        <w:t>2</w:t>
      </w:r>
      <w:r w:rsidRPr="00646114">
        <w:rPr>
          <w:rFonts w:ascii="微软雅黑" w:eastAsia="微软雅黑" w:hAnsi="Times New Roman" w:cs="微软雅黑" w:hint="eastAsia"/>
          <w:color w:val="004080"/>
          <w:kern w:val="0"/>
          <w:sz w:val="24"/>
          <w:szCs w:val="24"/>
          <w:lang w:val="zh-CN"/>
        </w:rPr>
        <w:t>班有</w:t>
      </w:r>
      <w:r w:rsidRPr="00646114">
        <w:rPr>
          <w:rFonts w:ascii="微软雅黑" w:eastAsia="微软雅黑" w:hAnsi="Times New Roman" w:cs="微软雅黑"/>
          <w:color w:val="004080"/>
          <w:kern w:val="0"/>
          <w:sz w:val="24"/>
          <w:szCs w:val="24"/>
          <w:lang w:val="zh-CN"/>
        </w:rPr>
        <w:t>50</w:t>
      </w:r>
      <w:r w:rsidRPr="00646114">
        <w:rPr>
          <w:rFonts w:ascii="微软雅黑" w:eastAsia="微软雅黑" w:hAnsi="Times New Roman" w:cs="微软雅黑" w:hint="eastAsia"/>
          <w:color w:val="004080"/>
          <w:kern w:val="0"/>
          <w:sz w:val="24"/>
          <w:szCs w:val="24"/>
          <w:lang w:val="zh-CN"/>
        </w:rPr>
        <w:t>个学生，那么我们最多查找</w:t>
      </w:r>
      <w:r w:rsidRPr="00646114">
        <w:rPr>
          <w:rFonts w:ascii="微软雅黑" w:eastAsia="微软雅黑" w:hAnsi="Times New Roman" w:cs="微软雅黑"/>
          <w:color w:val="004080"/>
          <w:kern w:val="0"/>
          <w:sz w:val="24"/>
          <w:szCs w:val="24"/>
          <w:lang w:val="zh-CN"/>
        </w:rPr>
        <w:t>50</w:t>
      </w:r>
      <w:r w:rsidRPr="00646114">
        <w:rPr>
          <w:rFonts w:ascii="微软雅黑" w:eastAsia="微软雅黑" w:hAnsi="Times New Roman" w:cs="微软雅黑" w:hint="eastAsia"/>
          <w:color w:val="004080"/>
          <w:kern w:val="0"/>
          <w:sz w:val="24"/>
          <w:szCs w:val="24"/>
          <w:lang w:val="zh-CN"/>
        </w:rPr>
        <w:t>次对吗？</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好。假设你们年级一共有</w:t>
      </w:r>
      <w:r w:rsidRPr="00646114">
        <w:rPr>
          <w:rFonts w:ascii="微软雅黑" w:eastAsia="微软雅黑" w:hAnsi="Times New Roman" w:cs="微软雅黑"/>
          <w:color w:val="004080"/>
          <w:kern w:val="0"/>
          <w:sz w:val="24"/>
          <w:szCs w:val="24"/>
          <w:lang w:val="zh-CN"/>
        </w:rPr>
        <w:t>10</w:t>
      </w:r>
      <w:r w:rsidRPr="00646114">
        <w:rPr>
          <w:rFonts w:ascii="微软雅黑" w:eastAsia="微软雅黑" w:hAnsi="Times New Roman" w:cs="微软雅黑" w:hint="eastAsia"/>
          <w:color w:val="004080"/>
          <w:kern w:val="0"/>
          <w:sz w:val="24"/>
          <w:szCs w:val="24"/>
          <w:lang w:val="zh-CN"/>
        </w:rPr>
        <w:t>个班，如果没有这个</w:t>
      </w:r>
      <w:r w:rsidRPr="00646114">
        <w:rPr>
          <w:rFonts w:ascii="微软雅黑" w:eastAsia="微软雅黑" w:hAnsi="Times New Roman" w:cs="微软雅黑"/>
          <w:color w:val="004080"/>
          <w:kern w:val="0"/>
          <w:sz w:val="24"/>
          <w:szCs w:val="24"/>
          <w:lang w:val="zh-CN"/>
        </w:rPr>
        <w:t>hash</w:t>
      </w:r>
      <w:r w:rsidRPr="00646114">
        <w:rPr>
          <w:rFonts w:ascii="微软雅黑" w:eastAsia="微软雅黑" w:hAnsi="Times New Roman" w:cs="微软雅黑" w:hint="eastAsia"/>
          <w:color w:val="004080"/>
          <w:kern w:val="0"/>
          <w:sz w:val="24"/>
          <w:szCs w:val="24"/>
          <w:lang w:val="zh-CN"/>
        </w:rPr>
        <w:t>函数，那么直接找，最坏可能要查找</w:t>
      </w:r>
      <w:r w:rsidRPr="00646114">
        <w:rPr>
          <w:rFonts w:ascii="微软雅黑" w:eastAsia="微软雅黑" w:hAnsi="Times New Roman" w:cs="微软雅黑"/>
          <w:color w:val="004080"/>
          <w:kern w:val="0"/>
          <w:sz w:val="24"/>
          <w:szCs w:val="24"/>
          <w:lang w:val="zh-CN"/>
        </w:rPr>
        <w:t>50*10=500</w:t>
      </w:r>
      <w:r w:rsidRPr="00646114">
        <w:rPr>
          <w:rFonts w:ascii="微软雅黑" w:eastAsia="微软雅黑" w:hAnsi="Times New Roman" w:cs="微软雅黑" w:hint="eastAsia"/>
          <w:color w:val="004080"/>
          <w:kern w:val="0"/>
          <w:sz w:val="24"/>
          <w:szCs w:val="24"/>
          <w:lang w:val="zh-CN"/>
        </w:rPr>
        <w:t>次。！！</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这个班级其实就是每个桶！！</w:t>
      </w:r>
      <w:r w:rsidRPr="00646114">
        <w:rPr>
          <w:rFonts w:ascii="微软雅黑" w:eastAsia="微软雅黑" w:hAnsi="Times New Roman" w:cs="微软雅黑"/>
          <w:color w:val="004080"/>
          <w:kern w:val="0"/>
          <w:sz w:val="24"/>
          <w:szCs w:val="24"/>
          <w:lang w:val="zh-CN"/>
        </w:rPr>
        <w:t xml:space="preserve"> </w:t>
      </w:r>
      <w:r w:rsidRPr="00646114">
        <w:rPr>
          <w:rFonts w:ascii="微软雅黑" w:eastAsia="微软雅黑" w:hAnsi="Times New Roman" w:cs="微软雅黑" w:hint="eastAsia"/>
          <w:color w:val="004080"/>
          <w:kern w:val="0"/>
          <w:sz w:val="24"/>
          <w:szCs w:val="24"/>
          <w:lang w:val="zh-CN"/>
        </w:rPr>
        <w:t>这就是分桶。。。通过哈希函数产生哈希值，然后相同哈希值的元素放在相同的桶里边。。。！</w:t>
      </w:r>
      <w:r w:rsidRPr="00646114">
        <w:rPr>
          <w:rFonts w:ascii="微软雅黑" w:eastAsia="微软雅黑" w:hAnsi="Times New Roman" w:cs="微软雅黑"/>
          <w:color w:val="004080"/>
          <w:kern w:val="0"/>
          <w:sz w:val="24"/>
          <w:szCs w:val="24"/>
          <w:lang w:val="zh-CN"/>
        </w:rPr>
        <w:t xml:space="preserve"> </w:t>
      </w:r>
    </w:p>
    <w:p w:rsidR="00646114" w:rsidRPr="00646114" w:rsidRDefault="00646114" w:rsidP="00646114">
      <w:pPr>
        <w:rPr>
          <w:rFonts w:ascii="宋体" w:eastAsia="宋体" w:hAnsi="宋体" w:cs="Times New Roman"/>
          <w:b/>
          <w:sz w:val="28"/>
          <w:szCs w:val="28"/>
        </w:rPr>
      </w:pPr>
      <w:r w:rsidRPr="00646114">
        <w:rPr>
          <w:rFonts w:ascii="微软雅黑" w:eastAsia="微软雅黑" w:hAnsi="Times New Roman" w:cs="微软雅黑" w:hint="eastAsia"/>
          <w:color w:val="004080"/>
          <w:kern w:val="0"/>
          <w:sz w:val="24"/>
          <w:szCs w:val="24"/>
          <w:lang w:val="zh-CN"/>
        </w:rPr>
        <w:t>这样可以通过</w:t>
      </w:r>
      <w:r w:rsidRPr="00646114">
        <w:rPr>
          <w:rFonts w:ascii="微软雅黑" w:eastAsia="微软雅黑" w:hAnsi="Times New Roman" w:cs="微软雅黑"/>
          <w:color w:val="004080"/>
          <w:kern w:val="0"/>
          <w:sz w:val="24"/>
          <w:szCs w:val="24"/>
          <w:lang w:val="zh-CN"/>
        </w:rPr>
        <w:t>hash</w:t>
      </w:r>
      <w:r w:rsidRPr="00646114">
        <w:rPr>
          <w:rFonts w:ascii="微软雅黑" w:eastAsia="微软雅黑" w:hAnsi="Times New Roman" w:cs="微软雅黑" w:hint="eastAsia"/>
          <w:color w:val="004080"/>
          <w:kern w:val="0"/>
          <w:sz w:val="24"/>
          <w:szCs w:val="24"/>
          <w:lang w:val="zh-CN"/>
        </w:rPr>
        <w:t>这个间接作用减少查找的时间和次数！这就是它的意义！！</w:t>
      </w:r>
    </w:p>
    <w:p w:rsidR="00646114" w:rsidRPr="00646114" w:rsidRDefault="00646114" w:rsidP="00646114">
      <w:pPr>
        <w:numPr>
          <w:ilvl w:val="0"/>
          <w:numId w:val="6"/>
        </w:numPr>
        <w:jc w:val="left"/>
        <w:outlineLvl w:val="1"/>
        <w:rPr>
          <w:rFonts w:ascii="宋体" w:eastAsia="宋体" w:hAnsi="宋体" w:cs="Times New Roman"/>
          <w:b/>
          <w:sz w:val="28"/>
          <w:szCs w:val="28"/>
        </w:rPr>
      </w:pPr>
      <w:bookmarkStart w:id="176" w:name="_Toc385182781"/>
      <w:bookmarkStart w:id="177" w:name="_Toc385183015"/>
      <w:bookmarkStart w:id="178" w:name="_Toc385183110"/>
      <w:bookmarkStart w:id="179" w:name="_Toc385264957"/>
      <w:r w:rsidRPr="00646114">
        <w:rPr>
          <w:rFonts w:ascii="宋体" w:eastAsia="宋体" w:hAnsi="宋体" w:cs="Times New Roman" w:hint="eastAsia"/>
          <w:b/>
          <w:sz w:val="28"/>
          <w:szCs w:val="28"/>
        </w:rPr>
        <w:t>什么是锁？有什么用？有哪些锁？为什么需要锁？</w:t>
      </w:r>
      <w:bookmarkEnd w:id="176"/>
      <w:bookmarkEnd w:id="177"/>
      <w:bookmarkEnd w:id="178"/>
      <w:bookmarkEnd w:id="179"/>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锁是为了保证安全性，如程序运行时保证另外的程序不能再对本程序所使用到的数据进行某些操作，版本软件的</w:t>
      </w:r>
      <w:r w:rsidRPr="00646114">
        <w:rPr>
          <w:rFonts w:ascii="微软雅黑" w:eastAsia="微软雅黑" w:hAnsi="Times New Roman" w:cs="微软雅黑"/>
          <w:color w:val="004080"/>
          <w:kern w:val="0"/>
          <w:sz w:val="24"/>
          <w:szCs w:val="24"/>
          <w:lang w:val="zh-CN"/>
        </w:rPr>
        <w:t>“</w:t>
      </w:r>
      <w:r w:rsidRPr="00646114">
        <w:rPr>
          <w:rFonts w:ascii="微软雅黑" w:eastAsia="微软雅黑" w:hAnsi="Times New Roman" w:cs="微软雅黑" w:hint="eastAsia"/>
          <w:color w:val="004080"/>
          <w:kern w:val="0"/>
          <w:sz w:val="24"/>
          <w:szCs w:val="24"/>
          <w:lang w:val="zh-CN"/>
        </w:rPr>
        <w:t>不能合并</w:t>
      </w:r>
      <w:r w:rsidRPr="00646114">
        <w:rPr>
          <w:rFonts w:ascii="微软雅黑" w:eastAsia="微软雅黑" w:hAnsi="Times New Roman" w:cs="微软雅黑"/>
          <w:color w:val="004080"/>
          <w:kern w:val="0"/>
          <w:sz w:val="24"/>
          <w:szCs w:val="24"/>
          <w:lang w:val="zh-CN"/>
        </w:rPr>
        <w:t>”</w:t>
      </w:r>
      <w:r w:rsidRPr="00646114">
        <w:rPr>
          <w:rFonts w:ascii="微软雅黑" w:eastAsia="微软雅黑" w:hAnsi="Times New Roman" w:cs="微软雅黑" w:hint="eastAsia"/>
          <w:color w:val="004080"/>
          <w:kern w:val="0"/>
          <w:sz w:val="24"/>
          <w:szCs w:val="24"/>
          <w:lang w:val="zh-CN"/>
        </w:rPr>
        <w:t>文件不能同时被两人修改等。</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锁分为：线程锁，数据库锁，</w:t>
      </w:r>
      <w:r w:rsidRPr="00646114">
        <w:rPr>
          <w:rFonts w:ascii="微软雅黑" w:eastAsia="微软雅黑" w:hAnsi="Times New Roman" w:cs="微软雅黑"/>
          <w:color w:val="004080"/>
          <w:kern w:val="0"/>
          <w:sz w:val="24"/>
          <w:szCs w:val="24"/>
          <w:lang w:val="zh-CN"/>
        </w:rPr>
        <w:t>SVN</w:t>
      </w:r>
      <w:r w:rsidRPr="00646114">
        <w:rPr>
          <w:rFonts w:ascii="微软雅黑" w:eastAsia="微软雅黑" w:hAnsi="Times New Roman" w:cs="微软雅黑" w:hint="eastAsia"/>
          <w:color w:val="004080"/>
          <w:kern w:val="0"/>
          <w:sz w:val="24"/>
          <w:szCs w:val="24"/>
          <w:lang w:val="zh-CN"/>
        </w:rPr>
        <w:t>锁等等</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 xml:space="preserve">  </w:t>
      </w:r>
      <w:r w:rsidRPr="00646114">
        <w:rPr>
          <w:rFonts w:ascii="微软雅黑" w:eastAsia="微软雅黑" w:hAnsi="Times New Roman" w:cs="微软雅黑"/>
          <w:color w:val="004080"/>
          <w:kern w:val="0"/>
          <w:sz w:val="24"/>
          <w:szCs w:val="24"/>
          <w:lang w:val="zh-CN"/>
        </w:rPr>
        <w:t>1</w:t>
      </w:r>
      <w:r w:rsidRPr="00646114">
        <w:rPr>
          <w:rFonts w:ascii="微软雅黑" w:eastAsia="微软雅黑" w:hAnsi="Times New Roman" w:cs="微软雅黑" w:hint="eastAsia"/>
          <w:color w:val="004080"/>
          <w:kern w:val="0"/>
          <w:sz w:val="24"/>
          <w:szCs w:val="24"/>
          <w:lang w:val="zh-CN"/>
        </w:rPr>
        <w:t>、当几个线程都用到了某个量，但是这个量却能影响程序的运行时就需要线程锁来控制一次只能由一个线程访问这个量。如果没有使用线程锁会出现争用情况。</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hint="eastAsia"/>
          <w:color w:val="004080"/>
          <w:kern w:val="0"/>
          <w:sz w:val="24"/>
          <w:szCs w:val="24"/>
          <w:lang w:val="zh-CN"/>
        </w:rPr>
        <w:t>两个或更多的线程或进程读或写一些共享数据，而最终结果取决于这些线程是如何被调度计时的。争用情况可能会导致不可预见的结果和隐蔽的程序错误。</w:t>
      </w:r>
      <w:r w:rsidRPr="00646114">
        <w:rPr>
          <w:rFonts w:ascii="微软雅黑" w:eastAsia="微软雅黑" w:hAnsi="Times New Roman" w:cs="微软雅黑"/>
          <w:color w:val="004080"/>
          <w:kern w:val="0"/>
          <w:sz w:val="24"/>
          <w:szCs w:val="24"/>
          <w:lang w:val="zh-CN"/>
        </w:rPr>
        <w:t xml:space="preserve"> </w:t>
      </w:r>
    </w:p>
    <w:p w:rsidR="00646114" w:rsidRPr="00646114" w:rsidRDefault="00646114" w:rsidP="00646114">
      <w:pPr>
        <w:rPr>
          <w:rFonts w:ascii="微软雅黑" w:eastAsia="微软雅黑" w:hAnsi="Times New Roman" w:cs="微软雅黑"/>
          <w:color w:val="004080"/>
          <w:kern w:val="0"/>
          <w:sz w:val="24"/>
          <w:szCs w:val="24"/>
          <w:lang w:val="zh-CN"/>
        </w:rPr>
      </w:pPr>
      <w:r w:rsidRPr="00646114">
        <w:rPr>
          <w:rFonts w:ascii="微软雅黑" w:eastAsia="微软雅黑" w:hAnsi="Times New Roman" w:cs="微软雅黑"/>
          <w:color w:val="004080"/>
          <w:kern w:val="0"/>
          <w:sz w:val="24"/>
          <w:szCs w:val="24"/>
          <w:lang w:val="zh-CN"/>
        </w:rPr>
        <w:t>2</w:t>
      </w:r>
      <w:r w:rsidRPr="00646114">
        <w:rPr>
          <w:rFonts w:ascii="微软雅黑" w:eastAsia="微软雅黑" w:hAnsi="Times New Roman" w:cs="微软雅黑" w:hint="eastAsia"/>
          <w:color w:val="004080"/>
          <w:kern w:val="0"/>
          <w:sz w:val="24"/>
          <w:szCs w:val="24"/>
          <w:lang w:val="zh-CN"/>
        </w:rPr>
        <w:t>、数据库锁的作用是防止程序运行的时候其他的程序不能再对该程序所使用到的数据进行操作，保护数据的安全性。</w:t>
      </w:r>
    </w:p>
    <w:p w:rsidR="00646114" w:rsidRPr="00646114" w:rsidRDefault="00646114" w:rsidP="00646114">
      <w:pPr>
        <w:rPr>
          <w:rFonts w:ascii="宋体" w:eastAsia="宋体" w:hAnsi="宋体" w:cs="Times New Roman"/>
          <w:b/>
          <w:sz w:val="28"/>
          <w:szCs w:val="28"/>
        </w:rPr>
      </w:pPr>
      <w:r w:rsidRPr="00646114">
        <w:rPr>
          <w:rFonts w:ascii="微软雅黑" w:eastAsia="微软雅黑" w:hAnsi="Times New Roman" w:cs="微软雅黑" w:hint="eastAsia"/>
          <w:color w:val="004080"/>
          <w:kern w:val="0"/>
          <w:sz w:val="24"/>
          <w:szCs w:val="24"/>
          <w:lang w:val="zh-CN"/>
        </w:rPr>
        <w:t xml:space="preserve"> </w:t>
      </w:r>
      <w:r w:rsidRPr="00646114">
        <w:rPr>
          <w:rFonts w:ascii="微软雅黑" w:eastAsia="微软雅黑" w:hAnsi="Times New Roman" w:cs="微软雅黑"/>
          <w:color w:val="004080"/>
          <w:kern w:val="0"/>
          <w:sz w:val="24"/>
          <w:szCs w:val="24"/>
          <w:lang w:val="zh-CN"/>
        </w:rPr>
        <w:t>3</w:t>
      </w:r>
      <w:r w:rsidRPr="00646114">
        <w:rPr>
          <w:rFonts w:ascii="微软雅黑" w:eastAsia="微软雅黑" w:hAnsi="Times New Roman" w:cs="微软雅黑" w:hint="eastAsia"/>
          <w:color w:val="004080"/>
          <w:kern w:val="0"/>
          <w:sz w:val="24"/>
          <w:szCs w:val="24"/>
          <w:lang w:val="zh-CN"/>
        </w:rPr>
        <w:t>、</w:t>
      </w:r>
      <w:r w:rsidRPr="00646114">
        <w:rPr>
          <w:rFonts w:ascii="微软雅黑" w:eastAsia="微软雅黑" w:hAnsi="Times New Roman" w:cs="微软雅黑"/>
          <w:color w:val="004080"/>
          <w:kern w:val="0"/>
          <w:sz w:val="24"/>
          <w:szCs w:val="24"/>
          <w:lang w:val="zh-CN"/>
        </w:rPr>
        <w:t>SVN</w:t>
      </w:r>
      <w:r w:rsidRPr="00646114">
        <w:rPr>
          <w:rFonts w:ascii="微软雅黑" w:eastAsia="微软雅黑" w:hAnsi="Times New Roman" w:cs="微软雅黑" w:hint="eastAsia"/>
          <w:color w:val="004080"/>
          <w:kern w:val="0"/>
          <w:sz w:val="24"/>
          <w:szCs w:val="24"/>
          <w:lang w:val="zh-CN"/>
        </w:rPr>
        <w:t>锁的作用是防止版本软件中的</w:t>
      </w:r>
      <w:r w:rsidRPr="00646114">
        <w:rPr>
          <w:rFonts w:ascii="微软雅黑" w:eastAsia="微软雅黑" w:hAnsi="Times New Roman" w:cs="微软雅黑"/>
          <w:color w:val="004080"/>
          <w:kern w:val="0"/>
          <w:sz w:val="24"/>
          <w:szCs w:val="24"/>
          <w:lang w:val="zh-CN"/>
        </w:rPr>
        <w:t>“</w:t>
      </w:r>
      <w:r w:rsidRPr="00646114">
        <w:rPr>
          <w:rFonts w:ascii="微软雅黑" w:eastAsia="微软雅黑" w:hAnsi="Times New Roman" w:cs="微软雅黑" w:hint="eastAsia"/>
          <w:color w:val="004080"/>
          <w:kern w:val="0"/>
          <w:sz w:val="24"/>
          <w:szCs w:val="24"/>
          <w:lang w:val="zh-CN"/>
        </w:rPr>
        <w:t>不能合并</w:t>
      </w:r>
      <w:r w:rsidRPr="00646114">
        <w:rPr>
          <w:rFonts w:ascii="微软雅黑" w:eastAsia="微软雅黑" w:hAnsi="Times New Roman" w:cs="微软雅黑"/>
          <w:color w:val="004080"/>
          <w:kern w:val="0"/>
          <w:sz w:val="24"/>
          <w:szCs w:val="24"/>
          <w:lang w:val="zh-CN"/>
        </w:rPr>
        <w:t>”</w:t>
      </w:r>
      <w:r w:rsidRPr="00646114">
        <w:rPr>
          <w:rFonts w:ascii="微软雅黑" w:eastAsia="微软雅黑" w:hAnsi="Times New Roman" w:cs="微软雅黑" w:hint="eastAsia"/>
          <w:color w:val="004080"/>
          <w:kern w:val="0"/>
          <w:sz w:val="24"/>
          <w:szCs w:val="24"/>
          <w:lang w:val="zh-CN"/>
        </w:rPr>
        <w:t>的文件</w:t>
      </w:r>
      <w:r w:rsidRPr="00646114">
        <w:rPr>
          <w:rFonts w:ascii="微软雅黑" w:eastAsia="微软雅黑" w:hAnsi="Times New Roman" w:cs="微软雅黑"/>
          <w:color w:val="004080"/>
          <w:kern w:val="0"/>
          <w:sz w:val="24"/>
          <w:szCs w:val="24"/>
          <w:lang w:val="zh-CN"/>
        </w:rPr>
        <w:t>(</w:t>
      </w:r>
      <w:r w:rsidRPr="00646114">
        <w:rPr>
          <w:rFonts w:ascii="微软雅黑" w:eastAsia="微软雅黑" w:hAnsi="Times New Roman" w:cs="微软雅黑" w:hint="eastAsia"/>
          <w:color w:val="004080"/>
          <w:kern w:val="0"/>
          <w:sz w:val="24"/>
          <w:szCs w:val="24"/>
          <w:lang w:val="zh-CN"/>
        </w:rPr>
        <w:t>如：图形文件）不能被多人同时更改的时候进行锁定，当一个人对其进行操作时，其他人不能对这个文件再进行操作，保证了文件的安全性。</w:t>
      </w:r>
    </w:p>
    <w:p w:rsidR="00646114" w:rsidRPr="00646114" w:rsidRDefault="00646114" w:rsidP="00646114">
      <w:pPr>
        <w:jc w:val="left"/>
        <w:outlineLvl w:val="1"/>
        <w:rPr>
          <w:rFonts w:ascii="宋体" w:eastAsia="宋体" w:hAnsi="宋体" w:cs="Times New Roman"/>
          <w:b/>
          <w:sz w:val="28"/>
          <w:szCs w:val="28"/>
        </w:rPr>
      </w:pPr>
      <w:bookmarkStart w:id="180" w:name="_Toc385182782"/>
      <w:bookmarkStart w:id="181" w:name="_Toc385183016"/>
      <w:bookmarkStart w:id="182" w:name="_Toc385183111"/>
      <w:bookmarkStart w:id="183" w:name="_Toc385264958"/>
      <w:r w:rsidRPr="00646114">
        <w:rPr>
          <w:rFonts w:ascii="宋体" w:eastAsia="宋体" w:hAnsi="宋体" w:cs="Times New Roman" w:hint="eastAsia"/>
          <w:b/>
          <w:sz w:val="28"/>
          <w:szCs w:val="28"/>
        </w:rPr>
        <w:t>41.MVC作用？</w:t>
      </w:r>
      <w:bookmarkEnd w:id="180"/>
      <w:bookmarkEnd w:id="181"/>
      <w:bookmarkEnd w:id="182"/>
      <w:bookmarkEnd w:id="183"/>
    </w:p>
    <w:p w:rsidR="00646114" w:rsidRPr="00646114" w:rsidRDefault="00646114" w:rsidP="00646114">
      <w:pPr>
        <w:jc w:val="left"/>
        <w:rPr>
          <w:rFonts w:ascii="Times New Roman" w:eastAsia="宋体" w:hAnsi="Times New Roman" w:cs="Times New Roman"/>
          <w:color w:val="000000"/>
          <w:szCs w:val="21"/>
        </w:rPr>
      </w:pPr>
      <w:r w:rsidRPr="00646114">
        <w:rPr>
          <w:rFonts w:ascii="Times New Roman" w:eastAsia="宋体" w:hAnsi="Times New Roman" w:cs="Times New Roman" w:hint="eastAsia"/>
          <w:color w:val="000000"/>
          <w:szCs w:val="21"/>
        </w:rPr>
        <w:lastRenderedPageBreak/>
        <w:t>答</w:t>
      </w:r>
      <w:r w:rsidRPr="00646114">
        <w:rPr>
          <w:rFonts w:ascii="Times New Roman" w:eastAsia="宋体" w:hAnsi="Times New Roman" w:cs="Times New Roman" w:hint="eastAsia"/>
          <w:color w:val="000000"/>
          <w:szCs w:val="21"/>
        </w:rPr>
        <w:t xml:space="preserve">: </w:t>
      </w:r>
      <w:r w:rsidRPr="00646114">
        <w:rPr>
          <w:rFonts w:ascii="Times New Roman" w:eastAsia="宋体" w:hAnsi="Times New Roman" w:cs="Times New Roman"/>
          <w:color w:val="000000"/>
          <w:szCs w:val="21"/>
        </w:rPr>
        <w:t>Android</w:t>
      </w:r>
      <w:r w:rsidRPr="00646114">
        <w:rPr>
          <w:rFonts w:ascii="Times New Roman" w:eastAsia="宋体" w:hAnsi="Times New Roman" w:cs="Times New Roman"/>
          <w:color w:val="000000"/>
          <w:szCs w:val="21"/>
        </w:rPr>
        <w:t>中界面部分也采用了当前比较流行的</w:t>
      </w:r>
      <w:r w:rsidRPr="00646114">
        <w:rPr>
          <w:rFonts w:ascii="Times New Roman" w:eastAsia="宋体" w:hAnsi="Times New Roman" w:cs="Times New Roman"/>
          <w:color w:val="000000"/>
          <w:szCs w:val="21"/>
        </w:rPr>
        <w:t>MVC</w:t>
      </w:r>
      <w:r w:rsidRPr="00646114">
        <w:rPr>
          <w:rFonts w:ascii="Times New Roman" w:eastAsia="宋体" w:hAnsi="Times New Roman" w:cs="Times New Roman"/>
          <w:color w:val="000000"/>
          <w:szCs w:val="21"/>
        </w:rPr>
        <w:t>框架</w:t>
      </w:r>
      <w:r w:rsidRPr="00646114">
        <w:rPr>
          <w:rFonts w:ascii="Times New Roman" w:eastAsia="宋体" w:hAnsi="Times New Roman" w:cs="Times New Roman" w:hint="eastAsia"/>
          <w:color w:val="000000"/>
          <w:szCs w:val="21"/>
        </w:rPr>
        <w:t>。</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在</w:t>
      </w:r>
      <w:r w:rsidRPr="00646114">
        <w:rPr>
          <w:rFonts w:ascii="Times New Roman" w:eastAsia="宋体" w:hAnsi="Times New Roman" w:cs="Times New Roman"/>
          <w:szCs w:val="20"/>
        </w:rPr>
        <w:t>Android</w:t>
      </w:r>
      <w:r w:rsidRPr="00646114">
        <w:rPr>
          <w:rFonts w:ascii="Times New Roman" w:eastAsia="宋体" w:hAnsi="Times New Roman" w:cs="Times New Roman"/>
          <w:szCs w:val="20"/>
        </w:rPr>
        <w:t>中：</w:t>
      </w:r>
      <w:r w:rsidRPr="00646114">
        <w:rPr>
          <w:rFonts w:ascii="Times New Roman" w:eastAsia="宋体" w:hAnsi="Times New Roman" w:cs="Times New Roman"/>
          <w:szCs w:val="20"/>
        </w:rPr>
        <w:t xml:space="preserve"> </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 xml:space="preserve">1) </w:t>
      </w:r>
      <w:r w:rsidRPr="00646114">
        <w:rPr>
          <w:rFonts w:ascii="Times New Roman" w:eastAsia="宋体" w:hAnsi="Times New Roman" w:cs="Times New Roman"/>
          <w:szCs w:val="20"/>
        </w:rPr>
        <w:t>视图层（</w:t>
      </w:r>
      <w:r w:rsidRPr="00646114">
        <w:rPr>
          <w:rFonts w:ascii="Times New Roman" w:eastAsia="宋体" w:hAnsi="Times New Roman" w:cs="Times New Roman"/>
          <w:szCs w:val="20"/>
        </w:rPr>
        <w:t>View</w:t>
      </w:r>
      <w:r w:rsidRPr="00646114">
        <w:rPr>
          <w:rFonts w:ascii="Times New Roman" w:eastAsia="宋体" w:hAnsi="Times New Roman" w:cs="Times New Roman"/>
          <w:szCs w:val="20"/>
        </w:rPr>
        <w:t>）：一般采用</w:t>
      </w:r>
      <w:r w:rsidRPr="00646114">
        <w:rPr>
          <w:rFonts w:ascii="Times New Roman" w:eastAsia="宋体" w:hAnsi="Times New Roman" w:cs="Times New Roman"/>
          <w:szCs w:val="20"/>
        </w:rPr>
        <w:t>XML</w:t>
      </w:r>
      <w:r w:rsidRPr="00646114">
        <w:rPr>
          <w:rFonts w:ascii="Times New Roman" w:eastAsia="宋体" w:hAnsi="Times New Roman" w:cs="Times New Roman"/>
          <w:szCs w:val="20"/>
        </w:rPr>
        <w:t>文件进行界面的描述，使用的时候可以非常方</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便的引入。也可以使用</w:t>
      </w:r>
      <w:r w:rsidRPr="00646114">
        <w:rPr>
          <w:rFonts w:ascii="Times New Roman" w:eastAsia="宋体" w:hAnsi="Times New Roman" w:cs="Times New Roman"/>
          <w:szCs w:val="20"/>
        </w:rPr>
        <w:t>JavaScript+HTML</w:t>
      </w:r>
      <w:r w:rsidRPr="00646114">
        <w:rPr>
          <w:rFonts w:ascii="Times New Roman" w:eastAsia="宋体" w:hAnsi="Times New Roman" w:cs="Times New Roman"/>
          <w:szCs w:val="20"/>
        </w:rPr>
        <w:t>等的方式作为</w:t>
      </w:r>
      <w:r w:rsidRPr="00646114">
        <w:rPr>
          <w:rFonts w:ascii="Times New Roman" w:eastAsia="宋体" w:hAnsi="Times New Roman" w:cs="Times New Roman"/>
          <w:szCs w:val="20"/>
        </w:rPr>
        <w:t>View</w:t>
      </w:r>
      <w:r w:rsidRPr="00646114">
        <w:rPr>
          <w:rFonts w:ascii="Times New Roman" w:eastAsia="宋体" w:hAnsi="Times New Roman" w:cs="Times New Roman"/>
          <w:szCs w:val="20"/>
        </w:rPr>
        <w:t>层，</w:t>
      </w:r>
      <w:r w:rsidRPr="00646114">
        <w:rPr>
          <w:rFonts w:ascii="Times New Roman" w:eastAsia="宋体" w:hAnsi="Times New Roman" w:cs="Times New Roman" w:hint="eastAsia"/>
          <w:szCs w:val="20"/>
        </w:rPr>
        <w:t>通过</w:t>
      </w:r>
      <w:r w:rsidRPr="00646114">
        <w:rPr>
          <w:rFonts w:ascii="Times New Roman" w:eastAsia="宋体" w:hAnsi="Times New Roman" w:cs="Times New Roman" w:hint="eastAsia"/>
          <w:szCs w:val="20"/>
        </w:rPr>
        <w:t>WebView</w:t>
      </w:r>
      <w:r w:rsidRPr="00646114">
        <w:rPr>
          <w:rFonts w:ascii="Times New Roman" w:eastAsia="宋体" w:hAnsi="Times New Roman" w:cs="Times New Roman" w:hint="eastAsia"/>
          <w:szCs w:val="20"/>
        </w:rPr>
        <w:t>组</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件加载</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同时可以实现</w:t>
      </w:r>
      <w:r w:rsidRPr="00646114">
        <w:rPr>
          <w:rFonts w:ascii="Times New Roman" w:eastAsia="宋体" w:hAnsi="Times New Roman" w:cs="Times New Roman"/>
          <w:szCs w:val="20"/>
        </w:rPr>
        <w:t>Java</w:t>
      </w:r>
      <w:r w:rsidRPr="00646114">
        <w:rPr>
          <w:rFonts w:ascii="Times New Roman" w:eastAsia="宋体" w:hAnsi="Times New Roman" w:cs="Times New Roman"/>
          <w:szCs w:val="20"/>
        </w:rPr>
        <w:t>和</w:t>
      </w:r>
      <w:r w:rsidRPr="00646114">
        <w:rPr>
          <w:rFonts w:ascii="Times New Roman" w:eastAsia="宋体" w:hAnsi="Times New Roman" w:cs="Times New Roman"/>
          <w:szCs w:val="20"/>
        </w:rPr>
        <w:t>JavaScript</w:t>
      </w:r>
      <w:r w:rsidRPr="00646114">
        <w:rPr>
          <w:rFonts w:ascii="Times New Roman" w:eastAsia="宋体" w:hAnsi="Times New Roman" w:cs="Times New Roman"/>
          <w:szCs w:val="20"/>
        </w:rPr>
        <w:t>之间的通信。</w:t>
      </w:r>
      <w:r w:rsidRPr="00646114">
        <w:rPr>
          <w:rFonts w:ascii="Times New Roman" w:eastAsia="宋体" w:hAnsi="Times New Roman" w:cs="Times New Roman"/>
          <w:szCs w:val="20"/>
        </w:rPr>
        <w:t xml:space="preserve">     </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 xml:space="preserve">2) </w:t>
      </w:r>
      <w:r w:rsidRPr="00646114">
        <w:rPr>
          <w:rFonts w:ascii="Times New Roman" w:eastAsia="宋体" w:hAnsi="Times New Roman" w:cs="Times New Roman"/>
          <w:szCs w:val="20"/>
        </w:rPr>
        <w:t>控制层（</w:t>
      </w:r>
      <w:r w:rsidRPr="00646114">
        <w:rPr>
          <w:rFonts w:ascii="Times New Roman" w:eastAsia="宋体" w:hAnsi="Times New Roman" w:cs="Times New Roman"/>
          <w:szCs w:val="20"/>
        </w:rPr>
        <w:t>Controller</w:t>
      </w:r>
      <w:r w:rsidRPr="00646114">
        <w:rPr>
          <w:rFonts w:ascii="Times New Roman" w:eastAsia="宋体" w:hAnsi="Times New Roman" w:cs="Times New Roman"/>
          <w:szCs w:val="20"/>
        </w:rPr>
        <w:t>）：这句话也就暗含了不要在</w:t>
      </w:r>
      <w:r w:rsidRPr="00646114">
        <w:rPr>
          <w:rFonts w:ascii="Times New Roman" w:eastAsia="宋体" w:hAnsi="Times New Roman" w:cs="Times New Roman"/>
          <w:szCs w:val="20"/>
        </w:rPr>
        <w:t>Acitivity</w:t>
      </w:r>
      <w:r w:rsidRPr="00646114">
        <w:rPr>
          <w:rFonts w:ascii="Times New Roman" w:eastAsia="宋体" w:hAnsi="Times New Roman" w:cs="Times New Roman"/>
          <w:szCs w:val="20"/>
        </w:rPr>
        <w:t>中写代码，要通过</w:t>
      </w:r>
      <w:r w:rsidRPr="00646114">
        <w:rPr>
          <w:rFonts w:ascii="Times New Roman" w:eastAsia="宋体" w:hAnsi="Times New Roman" w:cs="Times New Roman"/>
          <w:szCs w:val="20"/>
        </w:rPr>
        <w:t>Activity</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交割</w:t>
      </w:r>
      <w:r w:rsidRPr="00646114">
        <w:rPr>
          <w:rFonts w:ascii="Times New Roman" w:eastAsia="宋体" w:hAnsi="Times New Roman" w:cs="Times New Roman"/>
          <w:szCs w:val="20"/>
        </w:rPr>
        <w:t>Model</w:t>
      </w:r>
      <w:r w:rsidRPr="00646114">
        <w:rPr>
          <w:rFonts w:ascii="Times New Roman" w:eastAsia="宋体" w:hAnsi="Times New Roman" w:cs="Times New Roman"/>
          <w:szCs w:val="20"/>
        </w:rPr>
        <w:t>业务逻辑层处理，这样做的另外一个原因是</w:t>
      </w:r>
      <w:r w:rsidRPr="00646114">
        <w:rPr>
          <w:rFonts w:ascii="Times New Roman" w:eastAsia="宋体" w:hAnsi="Times New Roman" w:cs="Times New Roman"/>
          <w:szCs w:val="20"/>
        </w:rPr>
        <w:t>Android</w:t>
      </w:r>
      <w:r w:rsidRPr="00646114">
        <w:rPr>
          <w:rFonts w:ascii="Times New Roman" w:eastAsia="宋体" w:hAnsi="Times New Roman" w:cs="Times New Roman"/>
          <w:szCs w:val="20"/>
        </w:rPr>
        <w:t>中的</w:t>
      </w:r>
      <w:r w:rsidRPr="00646114">
        <w:rPr>
          <w:rFonts w:ascii="Times New Roman" w:eastAsia="宋体" w:hAnsi="Times New Roman" w:cs="Times New Roman"/>
          <w:szCs w:val="20"/>
        </w:rPr>
        <w:t>Acitivity</w:t>
      </w:r>
      <w:r w:rsidRPr="00646114">
        <w:rPr>
          <w:rFonts w:ascii="Times New Roman" w:eastAsia="宋体" w:hAnsi="Times New Roman" w:cs="Times New Roman"/>
          <w:szCs w:val="20"/>
        </w:rPr>
        <w:t>的响</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应时间是</w:t>
      </w:r>
      <w:r w:rsidRPr="00646114">
        <w:rPr>
          <w:rFonts w:ascii="Times New Roman" w:eastAsia="宋体" w:hAnsi="Times New Roman" w:cs="Times New Roman"/>
          <w:szCs w:val="20"/>
        </w:rPr>
        <w:t>5s</w:t>
      </w:r>
      <w:r w:rsidRPr="00646114">
        <w:rPr>
          <w:rFonts w:ascii="Times New Roman" w:eastAsia="宋体" w:hAnsi="Times New Roman" w:cs="Times New Roman"/>
          <w:szCs w:val="20"/>
        </w:rPr>
        <w:t>，如果耗时的操作放在这里，</w:t>
      </w:r>
      <w:r w:rsidRPr="00646114">
        <w:rPr>
          <w:rFonts w:ascii="Times New Roman" w:eastAsia="宋体" w:hAnsi="Times New Roman" w:cs="Times New Roman" w:hint="eastAsia"/>
          <w:szCs w:val="20"/>
        </w:rPr>
        <w:t>An</w:t>
      </w:r>
      <w:r w:rsidRPr="00646114">
        <w:rPr>
          <w:rFonts w:ascii="Times New Roman" w:eastAsia="宋体" w:hAnsi="Times New Roman" w:cs="Times New Roman"/>
          <w:szCs w:val="20"/>
        </w:rPr>
        <w:t>droid</w:t>
      </w:r>
      <w:r w:rsidRPr="00646114">
        <w:rPr>
          <w:rFonts w:ascii="Times New Roman" w:eastAsia="宋体" w:hAnsi="Times New Roman" w:cs="Times New Roman"/>
          <w:szCs w:val="20"/>
        </w:rPr>
        <w:t>的控制层的重任通常落在了众多</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的</w:t>
      </w:r>
      <w:r w:rsidRPr="00646114">
        <w:rPr>
          <w:rFonts w:ascii="Times New Roman" w:eastAsia="宋体" w:hAnsi="Times New Roman" w:cs="Times New Roman"/>
          <w:szCs w:val="20"/>
        </w:rPr>
        <w:t>Acitvity</w:t>
      </w:r>
      <w:r w:rsidRPr="00646114">
        <w:rPr>
          <w:rFonts w:ascii="Times New Roman" w:eastAsia="宋体" w:hAnsi="Times New Roman" w:cs="Times New Roman"/>
          <w:szCs w:val="20"/>
        </w:rPr>
        <w:t>的肩上，程序就很容易被回收掉。</w:t>
      </w:r>
    </w:p>
    <w:p w:rsidR="00646114" w:rsidRPr="00646114" w:rsidRDefault="00646114" w:rsidP="00646114">
      <w:pPr>
        <w:numPr>
          <w:ilvl w:val="0"/>
          <w:numId w:val="7"/>
        </w:numPr>
        <w:jc w:val="left"/>
        <w:rPr>
          <w:rFonts w:ascii="Times New Roman" w:eastAsia="宋体" w:hAnsi="Times New Roman" w:cs="Times New Roman"/>
          <w:szCs w:val="20"/>
        </w:rPr>
      </w:pPr>
      <w:r w:rsidRPr="00646114">
        <w:rPr>
          <w:rFonts w:ascii="Times New Roman" w:eastAsia="宋体" w:hAnsi="Times New Roman" w:cs="Times New Roman"/>
          <w:szCs w:val="20"/>
        </w:rPr>
        <w:t>模型层（</w:t>
      </w:r>
      <w:r w:rsidRPr="00646114">
        <w:rPr>
          <w:rFonts w:ascii="Times New Roman" w:eastAsia="宋体" w:hAnsi="Times New Roman" w:cs="Times New Roman"/>
          <w:szCs w:val="20"/>
        </w:rPr>
        <w:t>Model</w:t>
      </w:r>
      <w:r w:rsidRPr="00646114">
        <w:rPr>
          <w:rFonts w:ascii="Times New Roman" w:eastAsia="宋体" w:hAnsi="Times New Roman" w:cs="Times New Roman"/>
          <w:szCs w:val="20"/>
        </w:rPr>
        <w:t>）：对数据库的操作、对网络等的操作都应该在</w:t>
      </w:r>
      <w:r w:rsidRPr="00646114">
        <w:rPr>
          <w:rFonts w:ascii="Times New Roman" w:eastAsia="宋体" w:hAnsi="Times New Roman" w:cs="Times New Roman"/>
          <w:szCs w:val="20"/>
        </w:rPr>
        <w:t>Model</w:t>
      </w:r>
      <w:r w:rsidRPr="00646114">
        <w:rPr>
          <w:rFonts w:ascii="Times New Roman" w:eastAsia="宋体" w:hAnsi="Times New Roman" w:cs="Times New Roman"/>
          <w:szCs w:val="20"/>
        </w:rPr>
        <w:t>里面处理，</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当然对业务计算等操作也是必须放在的该层的。</w:t>
      </w:r>
      <w:r w:rsidRPr="00646114">
        <w:rPr>
          <w:rFonts w:ascii="Times New Roman" w:eastAsia="宋体" w:hAnsi="Times New Roman" w:cs="Times New Roman"/>
          <w:szCs w:val="20"/>
        </w:rPr>
        <w:br/>
        <w:t xml:space="preserve">      </w:t>
      </w:r>
      <w:r w:rsidRPr="00646114">
        <w:rPr>
          <w:rFonts w:ascii="Times New Roman" w:eastAsia="宋体" w:hAnsi="Times New Roman" w:cs="Times New Roman"/>
          <w:szCs w:val="20"/>
        </w:rPr>
        <w:t>在</w:t>
      </w:r>
      <w:r w:rsidRPr="00646114">
        <w:rPr>
          <w:rFonts w:ascii="Times New Roman" w:eastAsia="宋体" w:hAnsi="Times New Roman" w:cs="Times New Roman"/>
          <w:szCs w:val="20"/>
        </w:rPr>
        <w:t>Android SDK</w:t>
      </w:r>
      <w:r w:rsidRPr="00646114">
        <w:rPr>
          <w:rFonts w:ascii="Times New Roman" w:eastAsia="宋体" w:hAnsi="Times New Roman" w:cs="Times New Roman"/>
          <w:szCs w:val="20"/>
        </w:rPr>
        <w:t>中的数据绑定，也都是采用了与</w:t>
      </w:r>
      <w:r w:rsidRPr="00646114">
        <w:rPr>
          <w:rFonts w:ascii="Times New Roman" w:eastAsia="宋体" w:hAnsi="Times New Roman" w:cs="Times New Roman"/>
          <w:szCs w:val="20"/>
        </w:rPr>
        <w:t>MVC</w:t>
      </w:r>
      <w:r w:rsidRPr="00646114">
        <w:rPr>
          <w:rFonts w:ascii="Times New Roman" w:eastAsia="宋体" w:hAnsi="Times New Roman" w:cs="Times New Roman"/>
          <w:szCs w:val="20"/>
        </w:rPr>
        <w:t>框架类似的方法来显示数据。在控制层上将数据按照视图模型的要求（也就是</w:t>
      </w:r>
      <w:r w:rsidRPr="00646114">
        <w:rPr>
          <w:rFonts w:ascii="Times New Roman" w:eastAsia="宋体" w:hAnsi="Times New Roman" w:cs="Times New Roman"/>
          <w:szCs w:val="20"/>
        </w:rPr>
        <w:t>Android SDK</w:t>
      </w:r>
      <w:r w:rsidRPr="00646114">
        <w:rPr>
          <w:rFonts w:ascii="Times New Roman" w:eastAsia="宋体" w:hAnsi="Times New Roman" w:cs="Times New Roman"/>
          <w:szCs w:val="20"/>
        </w:rPr>
        <w:t>中的</w:t>
      </w:r>
      <w:r w:rsidRPr="00646114">
        <w:rPr>
          <w:rFonts w:ascii="Times New Roman" w:eastAsia="宋体" w:hAnsi="Times New Roman" w:cs="Times New Roman"/>
          <w:szCs w:val="20"/>
        </w:rPr>
        <w:t>Adapter</w:t>
      </w:r>
      <w:r w:rsidRPr="00646114">
        <w:rPr>
          <w:rFonts w:ascii="Times New Roman" w:eastAsia="宋体" w:hAnsi="Times New Roman" w:cs="Times New Roman"/>
          <w:szCs w:val="20"/>
        </w:rPr>
        <w:t>）封装就可以直接在视图模型上显示了，从而实现了数据绑定。比如显示</w:t>
      </w:r>
      <w:r w:rsidRPr="00646114">
        <w:rPr>
          <w:rFonts w:ascii="Times New Roman" w:eastAsia="宋体" w:hAnsi="Times New Roman" w:cs="Times New Roman"/>
          <w:szCs w:val="20"/>
        </w:rPr>
        <w:t>Cursor</w:t>
      </w:r>
      <w:r w:rsidRPr="00646114">
        <w:rPr>
          <w:rFonts w:ascii="Times New Roman" w:eastAsia="宋体" w:hAnsi="Times New Roman" w:cs="Times New Roman"/>
          <w:szCs w:val="20"/>
        </w:rPr>
        <w:t>中所有数据的</w:t>
      </w:r>
      <w:r w:rsidRPr="00646114">
        <w:rPr>
          <w:rFonts w:ascii="Times New Roman" w:eastAsia="宋体" w:hAnsi="Times New Roman" w:cs="Times New Roman"/>
          <w:szCs w:val="20"/>
        </w:rPr>
        <w:t>ListActivity</w:t>
      </w:r>
      <w:r w:rsidRPr="00646114">
        <w:rPr>
          <w:rFonts w:ascii="Times New Roman" w:eastAsia="宋体" w:hAnsi="Times New Roman" w:cs="Times New Roman"/>
          <w:szCs w:val="20"/>
        </w:rPr>
        <w:t>，其视图层就是一个</w:t>
      </w:r>
      <w:r w:rsidRPr="00646114">
        <w:rPr>
          <w:rFonts w:ascii="Times New Roman" w:eastAsia="宋体" w:hAnsi="Times New Roman" w:cs="Times New Roman"/>
          <w:szCs w:val="20"/>
        </w:rPr>
        <w:t>ListView</w:t>
      </w:r>
      <w:r w:rsidRPr="00646114">
        <w:rPr>
          <w:rFonts w:ascii="Times New Roman" w:eastAsia="宋体" w:hAnsi="Times New Roman" w:cs="Times New Roman"/>
          <w:szCs w:val="20"/>
        </w:rPr>
        <w:t>，将数据封装为</w:t>
      </w:r>
      <w:r w:rsidRPr="00646114">
        <w:rPr>
          <w:rFonts w:ascii="Times New Roman" w:eastAsia="宋体" w:hAnsi="Times New Roman" w:cs="Times New Roman"/>
          <w:szCs w:val="20"/>
        </w:rPr>
        <w:t>ListAdapter</w:t>
      </w:r>
      <w:r w:rsidRPr="00646114">
        <w:rPr>
          <w:rFonts w:ascii="Times New Roman" w:eastAsia="宋体" w:hAnsi="Times New Roman" w:cs="Times New Roman"/>
          <w:szCs w:val="20"/>
        </w:rPr>
        <w:t>，并传递给</w:t>
      </w:r>
      <w:r w:rsidRPr="00646114">
        <w:rPr>
          <w:rFonts w:ascii="Times New Roman" w:eastAsia="宋体" w:hAnsi="Times New Roman" w:cs="Times New Roman"/>
          <w:szCs w:val="20"/>
        </w:rPr>
        <w:t>ListView</w:t>
      </w:r>
      <w:r w:rsidRPr="00646114">
        <w:rPr>
          <w:rFonts w:ascii="Times New Roman" w:eastAsia="宋体" w:hAnsi="Times New Roman" w:cs="Times New Roman"/>
          <w:szCs w:val="20"/>
        </w:rPr>
        <w:t>，数据就在</w:t>
      </w:r>
      <w:r w:rsidRPr="00646114">
        <w:rPr>
          <w:rFonts w:ascii="Times New Roman" w:eastAsia="宋体" w:hAnsi="Times New Roman" w:cs="Times New Roman"/>
          <w:szCs w:val="20"/>
        </w:rPr>
        <w:t>ListView</w:t>
      </w:r>
      <w:r w:rsidRPr="00646114">
        <w:rPr>
          <w:rFonts w:ascii="Times New Roman" w:eastAsia="宋体" w:hAnsi="Times New Roman" w:cs="Times New Roman"/>
          <w:szCs w:val="20"/>
        </w:rPr>
        <w:t>中</w:t>
      </w:r>
      <w:r w:rsidRPr="00646114">
        <w:rPr>
          <w:rFonts w:ascii="Times New Roman" w:eastAsia="宋体" w:hAnsi="Times New Roman" w:cs="Times New Roman" w:hint="eastAsia"/>
          <w:szCs w:val="20"/>
        </w:rPr>
        <w:t>显示</w:t>
      </w:r>
      <w:r w:rsidRPr="00646114">
        <w:rPr>
          <w:rFonts w:ascii="Times New Roman" w:eastAsia="宋体" w:hAnsi="Times New Roman" w:cs="Times New Roman"/>
          <w:szCs w:val="20"/>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184" w:name="_Toc385182783"/>
      <w:bookmarkStart w:id="185" w:name="_Toc385183017"/>
      <w:bookmarkStart w:id="186" w:name="_Toc385183112"/>
      <w:bookmarkStart w:id="187" w:name="_Toc385264959"/>
      <w:r w:rsidRPr="00646114">
        <w:rPr>
          <w:rFonts w:ascii="宋体" w:eastAsia="宋体" w:hAnsi="宋体" w:cs="Times New Roman" w:hint="eastAsia"/>
          <w:b/>
          <w:sz w:val="28"/>
          <w:szCs w:val="28"/>
        </w:rPr>
        <w:t>42.px,dp,sp区别？</w:t>
      </w:r>
      <w:bookmarkEnd w:id="184"/>
      <w:bookmarkEnd w:id="185"/>
      <w:bookmarkEnd w:id="186"/>
      <w:bookmarkEnd w:id="187"/>
    </w:p>
    <w:p w:rsidR="00646114" w:rsidRPr="00646114" w:rsidRDefault="00646114" w:rsidP="00646114">
      <w:pPr>
        <w:rPr>
          <w:rFonts w:ascii="Tahoma" w:eastAsia="宋体" w:hAnsi="Tahoma" w:cs="Tahoma"/>
          <w:b/>
          <w:bCs/>
          <w:color w:val="444444"/>
          <w:kern w:val="0"/>
          <w:sz w:val="22"/>
          <w:szCs w:val="20"/>
        </w:rPr>
      </w:pPr>
      <w:bookmarkStart w:id="188" w:name="_Toc385182784"/>
      <w:bookmarkStart w:id="189" w:name="_Toc385183018"/>
      <w:bookmarkStart w:id="190" w:name="_Toc385183113"/>
      <w:bookmarkStart w:id="191" w:name="_Toc385183658"/>
      <w:r w:rsidRPr="00646114">
        <w:rPr>
          <w:rFonts w:ascii="Tahoma" w:eastAsia="宋体" w:hAnsi="Tahoma" w:cs="Tahoma"/>
          <w:b/>
          <w:bCs/>
          <w:color w:val="444444"/>
          <w:kern w:val="0"/>
          <w:sz w:val="22"/>
          <w:szCs w:val="20"/>
        </w:rPr>
        <w:t>px</w:t>
      </w:r>
      <w:r w:rsidRPr="00646114">
        <w:rPr>
          <w:rFonts w:ascii="Tahoma" w:eastAsia="宋体" w:hAnsi="Tahoma" w:cs="Tahoma"/>
          <w:b/>
          <w:bCs/>
          <w:color w:val="444444"/>
          <w:kern w:val="0"/>
          <w:sz w:val="22"/>
          <w:szCs w:val="20"/>
        </w:rPr>
        <w:t>：</w:t>
      </w:r>
      <w:bookmarkEnd w:id="188"/>
      <w:bookmarkEnd w:id="189"/>
      <w:bookmarkEnd w:id="190"/>
      <w:bookmarkEnd w:id="191"/>
    </w:p>
    <w:p w:rsidR="00646114" w:rsidRPr="00646114" w:rsidRDefault="00646114" w:rsidP="00646114">
      <w:pPr>
        <w:rPr>
          <w:rFonts w:ascii="Times New Roman" w:eastAsia="宋体" w:hAnsi="Times New Roman" w:cs="Times New Roman"/>
          <w:szCs w:val="20"/>
        </w:rPr>
      </w:pPr>
      <w:r w:rsidRPr="00646114">
        <w:rPr>
          <w:rFonts w:ascii="Times New Roman" w:eastAsia="宋体" w:hAnsi="Times New Roman" w:cs="Times New Roman"/>
          <w:szCs w:val="20"/>
        </w:rPr>
        <w:t>即像素，</w:t>
      </w:r>
      <w:r w:rsidRPr="00646114">
        <w:rPr>
          <w:rFonts w:ascii="Times New Roman" w:eastAsia="宋体" w:hAnsi="Times New Roman" w:cs="Times New Roman"/>
          <w:szCs w:val="20"/>
        </w:rPr>
        <w:t>1px</w:t>
      </w:r>
      <w:r w:rsidRPr="00646114">
        <w:rPr>
          <w:rFonts w:ascii="Times New Roman" w:eastAsia="宋体" w:hAnsi="Times New Roman" w:cs="Times New Roman"/>
          <w:szCs w:val="20"/>
        </w:rPr>
        <w:t>代表屏幕上一个物理的像素点；</w:t>
      </w:r>
    </w:p>
    <w:p w:rsidR="00646114" w:rsidRPr="00646114" w:rsidRDefault="00646114" w:rsidP="00646114">
      <w:pPr>
        <w:rPr>
          <w:rFonts w:ascii="Times New Roman" w:eastAsia="宋体" w:hAnsi="Times New Roman" w:cs="Times New Roman"/>
          <w:szCs w:val="20"/>
        </w:rPr>
      </w:pPr>
      <w:r w:rsidRPr="00646114">
        <w:rPr>
          <w:rFonts w:ascii="Times New Roman" w:eastAsia="宋体" w:hAnsi="Times New Roman" w:cs="Times New Roman"/>
          <w:szCs w:val="20"/>
        </w:rPr>
        <w:t>px</w:t>
      </w:r>
      <w:r w:rsidRPr="00646114">
        <w:rPr>
          <w:rFonts w:ascii="Times New Roman" w:eastAsia="宋体" w:hAnsi="Times New Roman" w:cs="Times New Roman"/>
          <w:szCs w:val="20"/>
        </w:rPr>
        <w:t>单位不被建议使用，因为同样</w:t>
      </w:r>
      <w:r w:rsidRPr="00646114">
        <w:rPr>
          <w:rFonts w:ascii="Times New Roman" w:eastAsia="宋体" w:hAnsi="Times New Roman" w:cs="Times New Roman"/>
          <w:szCs w:val="20"/>
        </w:rPr>
        <w:t>100px</w:t>
      </w:r>
      <w:r w:rsidRPr="00646114">
        <w:rPr>
          <w:rFonts w:ascii="Times New Roman" w:eastAsia="宋体" w:hAnsi="Times New Roman" w:cs="Times New Roman"/>
          <w:szCs w:val="20"/>
        </w:rPr>
        <w:t>的图片，在不同手机上显示的实际大小可能不同</w:t>
      </w:r>
    </w:p>
    <w:p w:rsidR="00646114" w:rsidRPr="00646114" w:rsidRDefault="00646114" w:rsidP="00646114">
      <w:pPr>
        <w:rPr>
          <w:rFonts w:ascii="Times New Roman" w:eastAsia="宋体" w:hAnsi="Times New Roman" w:cs="Times New Roman"/>
          <w:szCs w:val="20"/>
        </w:rPr>
      </w:pPr>
      <w:r w:rsidRPr="00646114">
        <w:rPr>
          <w:rFonts w:ascii="Tahoma" w:eastAsia="宋体" w:hAnsi="Tahoma" w:cs="Tahoma"/>
          <w:b/>
          <w:bCs/>
          <w:color w:val="444444"/>
          <w:kern w:val="0"/>
          <w:sz w:val="22"/>
          <w:szCs w:val="20"/>
        </w:rPr>
        <w:t>dp = dip :</w:t>
      </w:r>
      <w:r w:rsidRPr="00646114">
        <w:rPr>
          <w:rFonts w:ascii="Verdana" w:eastAsia="宋体" w:hAnsi="Verdana" w:cs="Times New Roman"/>
          <w:color w:val="333333"/>
          <w:sz w:val="20"/>
          <w:szCs w:val="20"/>
          <w:shd w:val="clear" w:color="auto" w:fill="FFFFFF"/>
        </w:rPr>
        <w:t xml:space="preserve"> </w:t>
      </w:r>
      <w:r w:rsidRPr="00646114">
        <w:rPr>
          <w:rFonts w:ascii="Times New Roman" w:eastAsia="宋体" w:hAnsi="Times New Roman" w:cs="Times New Roman"/>
          <w:szCs w:val="20"/>
        </w:rPr>
        <w:t>device independent pixels(</w:t>
      </w:r>
      <w:r w:rsidRPr="00646114">
        <w:rPr>
          <w:rFonts w:ascii="Times New Roman" w:eastAsia="宋体" w:hAnsi="Times New Roman" w:cs="Times New Roman"/>
          <w:szCs w:val="20"/>
        </w:rPr>
        <w:t>设备独立像素</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不同设备有不同的显示效果</w:t>
      </w:r>
      <w:r w:rsidRPr="00646114">
        <w:rPr>
          <w:rFonts w:ascii="Times New Roman" w:eastAsia="宋体" w:hAnsi="Times New Roman" w:cs="Times New Roman"/>
          <w:szCs w:val="20"/>
        </w:rPr>
        <w:t>,</w:t>
      </w:r>
      <w:r w:rsidRPr="00646114">
        <w:rPr>
          <w:rFonts w:ascii="Times New Roman" w:eastAsia="宋体" w:hAnsi="Times New Roman" w:cs="Times New Roman"/>
          <w:szCs w:val="20"/>
        </w:rPr>
        <w:t>这个和设备硬件有关，一般我们为了支持</w:t>
      </w:r>
      <w:r w:rsidRPr="00646114">
        <w:rPr>
          <w:rFonts w:ascii="Times New Roman" w:eastAsia="宋体" w:hAnsi="Times New Roman" w:cs="Times New Roman"/>
          <w:szCs w:val="20"/>
        </w:rPr>
        <w:t>WVGA</w:t>
      </w:r>
      <w:r w:rsidRPr="00646114">
        <w:rPr>
          <w:rFonts w:ascii="Times New Roman" w:eastAsia="宋体" w:hAnsi="Times New Roman" w:cs="Times New Roman"/>
          <w:szCs w:val="20"/>
        </w:rPr>
        <w:t>、</w:t>
      </w:r>
      <w:r w:rsidRPr="00646114">
        <w:rPr>
          <w:rFonts w:ascii="Times New Roman" w:eastAsia="宋体" w:hAnsi="Times New Roman" w:cs="Times New Roman"/>
          <w:szCs w:val="20"/>
        </w:rPr>
        <w:t>HVGA</w:t>
      </w:r>
      <w:r w:rsidRPr="00646114">
        <w:rPr>
          <w:rFonts w:ascii="Times New Roman" w:eastAsia="宋体" w:hAnsi="Times New Roman" w:cs="Times New Roman"/>
          <w:szCs w:val="20"/>
        </w:rPr>
        <w:t>和</w:t>
      </w:r>
      <w:r w:rsidRPr="00646114">
        <w:rPr>
          <w:rFonts w:ascii="Times New Roman" w:eastAsia="宋体" w:hAnsi="Times New Roman" w:cs="Times New Roman"/>
          <w:szCs w:val="20"/>
        </w:rPr>
        <w:t xml:space="preserve">QVGA </w:t>
      </w:r>
      <w:r w:rsidRPr="00646114">
        <w:rPr>
          <w:rFonts w:ascii="Times New Roman" w:eastAsia="宋体" w:hAnsi="Times New Roman" w:cs="Times New Roman"/>
          <w:szCs w:val="20"/>
        </w:rPr>
        <w:t>推荐使用这个，不依赖像素。</w:t>
      </w:r>
    </w:p>
    <w:p w:rsidR="00646114" w:rsidRPr="00646114" w:rsidRDefault="00646114" w:rsidP="00646114">
      <w:pPr>
        <w:rPr>
          <w:rFonts w:ascii="Tahoma" w:eastAsia="宋体" w:hAnsi="Tahoma" w:cs="Tahoma"/>
          <w:b/>
          <w:bCs/>
          <w:color w:val="444444"/>
          <w:kern w:val="0"/>
          <w:sz w:val="22"/>
          <w:szCs w:val="20"/>
        </w:rPr>
      </w:pPr>
      <w:bookmarkStart w:id="192" w:name="_Toc385182785"/>
      <w:bookmarkStart w:id="193" w:name="_Toc385183019"/>
      <w:bookmarkStart w:id="194" w:name="_Toc385183114"/>
      <w:bookmarkStart w:id="195" w:name="_Toc385183659"/>
      <w:r w:rsidRPr="00646114">
        <w:rPr>
          <w:rFonts w:ascii="Tahoma" w:eastAsia="宋体" w:hAnsi="Tahoma" w:cs="Tahoma"/>
          <w:b/>
          <w:bCs/>
          <w:color w:val="444444"/>
          <w:kern w:val="0"/>
          <w:sz w:val="22"/>
          <w:szCs w:val="20"/>
        </w:rPr>
        <w:t>sp</w:t>
      </w:r>
      <w:r w:rsidRPr="00646114">
        <w:rPr>
          <w:rFonts w:ascii="Tahoma" w:eastAsia="宋体" w:hAnsi="Tahoma" w:cs="Tahoma"/>
          <w:b/>
          <w:bCs/>
          <w:color w:val="444444"/>
          <w:kern w:val="0"/>
          <w:sz w:val="22"/>
          <w:szCs w:val="20"/>
        </w:rPr>
        <w:t>：</w:t>
      </w:r>
      <w:bookmarkEnd w:id="192"/>
      <w:bookmarkEnd w:id="193"/>
      <w:bookmarkEnd w:id="194"/>
      <w:bookmarkEnd w:id="195"/>
    </w:p>
    <w:p w:rsidR="00646114" w:rsidRPr="00646114" w:rsidRDefault="00646114" w:rsidP="00646114">
      <w:pPr>
        <w:rPr>
          <w:rFonts w:ascii="Times New Roman" w:eastAsia="宋体" w:hAnsi="Times New Roman" w:cs="Times New Roman"/>
          <w:szCs w:val="20"/>
        </w:rPr>
      </w:pPr>
      <w:r w:rsidRPr="00646114">
        <w:rPr>
          <w:rFonts w:ascii="Times New Roman" w:eastAsia="宋体" w:hAnsi="Times New Roman" w:cs="Times New Roman"/>
          <w:szCs w:val="20"/>
        </w:rPr>
        <w:t>与缩放无关的抽象像素（</w:t>
      </w:r>
      <w:r w:rsidRPr="00646114">
        <w:rPr>
          <w:rFonts w:ascii="Times New Roman" w:eastAsia="宋体" w:hAnsi="Times New Roman" w:cs="Times New Roman"/>
          <w:szCs w:val="20"/>
        </w:rPr>
        <w:t>Scale-independent Pixel</w:t>
      </w:r>
      <w:r w:rsidRPr="00646114">
        <w:rPr>
          <w:rFonts w:ascii="Times New Roman" w:eastAsia="宋体" w:hAnsi="Times New Roman" w:cs="Times New Roman"/>
          <w:szCs w:val="20"/>
        </w:rPr>
        <w:t>）。</w:t>
      </w:r>
      <w:r w:rsidRPr="00646114">
        <w:rPr>
          <w:rFonts w:ascii="Times New Roman" w:eastAsia="宋体" w:hAnsi="Times New Roman" w:cs="Times New Roman"/>
          <w:szCs w:val="20"/>
        </w:rPr>
        <w:t>sp</w:t>
      </w:r>
      <w:r w:rsidRPr="00646114">
        <w:rPr>
          <w:rFonts w:ascii="Times New Roman" w:eastAsia="宋体" w:hAnsi="Times New Roman" w:cs="Times New Roman"/>
          <w:szCs w:val="20"/>
        </w:rPr>
        <w:t>和</w:t>
      </w:r>
      <w:r w:rsidRPr="00646114">
        <w:rPr>
          <w:rFonts w:ascii="Times New Roman" w:eastAsia="宋体" w:hAnsi="Times New Roman" w:cs="Times New Roman"/>
          <w:szCs w:val="20"/>
        </w:rPr>
        <w:t>dp</w:t>
      </w:r>
      <w:r w:rsidRPr="00646114">
        <w:rPr>
          <w:rFonts w:ascii="Times New Roman" w:eastAsia="宋体" w:hAnsi="Times New Roman" w:cs="Times New Roman"/>
          <w:szCs w:val="20"/>
        </w:rPr>
        <w:t>很类似但唯一的区别是，</w:t>
      </w:r>
      <w:r w:rsidRPr="00646114">
        <w:rPr>
          <w:rFonts w:ascii="Times New Roman" w:eastAsia="宋体" w:hAnsi="Times New Roman" w:cs="Times New Roman"/>
          <w:szCs w:val="20"/>
        </w:rPr>
        <w:t>Android</w:t>
      </w:r>
      <w:r w:rsidRPr="00646114">
        <w:rPr>
          <w:rFonts w:ascii="Times New Roman" w:eastAsia="宋体" w:hAnsi="Times New Roman" w:cs="Times New Roman"/>
          <w:szCs w:val="20"/>
        </w:rPr>
        <w:t>系统允许用户自定义文字尺寸大小（小、正常、大、超大等等），当文字尺寸是</w:t>
      </w:r>
      <w:r w:rsidRPr="00646114">
        <w:rPr>
          <w:rFonts w:ascii="Times New Roman" w:eastAsia="宋体" w:hAnsi="Times New Roman" w:cs="Times New Roman"/>
          <w:szCs w:val="20"/>
        </w:rPr>
        <w:t>“</w:t>
      </w:r>
      <w:r w:rsidRPr="00646114">
        <w:rPr>
          <w:rFonts w:ascii="Times New Roman" w:eastAsia="宋体" w:hAnsi="Times New Roman" w:cs="Times New Roman"/>
          <w:szCs w:val="20"/>
        </w:rPr>
        <w:t>正常</w:t>
      </w:r>
      <w:r w:rsidRPr="00646114">
        <w:rPr>
          <w:rFonts w:ascii="Times New Roman" w:eastAsia="宋体" w:hAnsi="Times New Roman" w:cs="Times New Roman"/>
          <w:szCs w:val="20"/>
        </w:rPr>
        <w:t>”</w:t>
      </w:r>
      <w:r w:rsidRPr="00646114">
        <w:rPr>
          <w:rFonts w:ascii="Times New Roman" w:eastAsia="宋体" w:hAnsi="Times New Roman" w:cs="Times New Roman"/>
          <w:szCs w:val="20"/>
        </w:rPr>
        <w:t>时</w:t>
      </w:r>
      <w:r w:rsidRPr="00646114">
        <w:rPr>
          <w:rFonts w:ascii="Times New Roman" w:eastAsia="宋体" w:hAnsi="Times New Roman" w:cs="Times New Roman"/>
          <w:szCs w:val="20"/>
        </w:rPr>
        <w:t>1sp=1dp=0.00625</w:t>
      </w:r>
      <w:r w:rsidRPr="00646114">
        <w:rPr>
          <w:rFonts w:ascii="Times New Roman" w:eastAsia="宋体" w:hAnsi="Times New Roman" w:cs="Times New Roman"/>
          <w:szCs w:val="20"/>
        </w:rPr>
        <w:t>英寸，而当文字尺寸是</w:t>
      </w:r>
      <w:r w:rsidRPr="00646114">
        <w:rPr>
          <w:rFonts w:ascii="Times New Roman" w:eastAsia="宋体" w:hAnsi="Times New Roman" w:cs="Times New Roman"/>
          <w:szCs w:val="20"/>
        </w:rPr>
        <w:t>“</w:t>
      </w:r>
      <w:r w:rsidRPr="00646114">
        <w:rPr>
          <w:rFonts w:ascii="Times New Roman" w:eastAsia="宋体" w:hAnsi="Times New Roman" w:cs="Times New Roman"/>
          <w:szCs w:val="20"/>
        </w:rPr>
        <w:t>大</w:t>
      </w:r>
      <w:r w:rsidRPr="00646114">
        <w:rPr>
          <w:rFonts w:ascii="Times New Roman" w:eastAsia="宋体" w:hAnsi="Times New Roman" w:cs="Times New Roman"/>
          <w:szCs w:val="20"/>
        </w:rPr>
        <w:t>”</w:t>
      </w:r>
      <w:r w:rsidRPr="00646114">
        <w:rPr>
          <w:rFonts w:ascii="Times New Roman" w:eastAsia="宋体" w:hAnsi="Times New Roman" w:cs="Times New Roman"/>
          <w:szCs w:val="20"/>
        </w:rPr>
        <w:t>或</w:t>
      </w:r>
      <w:r w:rsidRPr="00646114">
        <w:rPr>
          <w:rFonts w:ascii="Times New Roman" w:eastAsia="宋体" w:hAnsi="Times New Roman" w:cs="Times New Roman"/>
          <w:szCs w:val="20"/>
        </w:rPr>
        <w:t>“</w:t>
      </w:r>
      <w:r w:rsidRPr="00646114">
        <w:rPr>
          <w:rFonts w:ascii="Times New Roman" w:eastAsia="宋体" w:hAnsi="Times New Roman" w:cs="Times New Roman"/>
          <w:szCs w:val="20"/>
        </w:rPr>
        <w:t>超大</w:t>
      </w:r>
      <w:r w:rsidRPr="00646114">
        <w:rPr>
          <w:rFonts w:ascii="Times New Roman" w:eastAsia="宋体" w:hAnsi="Times New Roman" w:cs="Times New Roman"/>
          <w:szCs w:val="20"/>
        </w:rPr>
        <w:t>”</w:t>
      </w:r>
      <w:r w:rsidRPr="00646114">
        <w:rPr>
          <w:rFonts w:ascii="Times New Roman" w:eastAsia="宋体" w:hAnsi="Times New Roman" w:cs="Times New Roman"/>
          <w:szCs w:val="20"/>
        </w:rPr>
        <w:t>时，</w:t>
      </w:r>
      <w:r w:rsidRPr="00646114">
        <w:rPr>
          <w:rFonts w:ascii="Times New Roman" w:eastAsia="宋体" w:hAnsi="Times New Roman" w:cs="Times New Roman"/>
          <w:szCs w:val="20"/>
        </w:rPr>
        <w:t>1sp&gt;1dp=0.00625</w:t>
      </w:r>
      <w:r w:rsidRPr="00646114">
        <w:rPr>
          <w:rFonts w:ascii="Times New Roman" w:eastAsia="宋体" w:hAnsi="Times New Roman" w:cs="Times New Roman"/>
          <w:szCs w:val="20"/>
        </w:rPr>
        <w:t>英寸。类似我们在</w:t>
      </w:r>
      <w:r w:rsidRPr="00646114">
        <w:rPr>
          <w:rFonts w:ascii="Times New Roman" w:eastAsia="宋体" w:hAnsi="Times New Roman" w:cs="Times New Roman"/>
          <w:szCs w:val="20"/>
        </w:rPr>
        <w:t>windows</w:t>
      </w:r>
      <w:r w:rsidRPr="00646114">
        <w:rPr>
          <w:rFonts w:ascii="Times New Roman" w:eastAsia="宋体" w:hAnsi="Times New Roman" w:cs="Times New Roman"/>
          <w:szCs w:val="20"/>
        </w:rPr>
        <w:t>里调整字体尺寸以后的效果</w:t>
      </w:r>
      <w:r w:rsidRPr="00646114">
        <w:rPr>
          <w:rFonts w:ascii="Times New Roman" w:eastAsia="宋体" w:hAnsi="Times New Roman" w:cs="Times New Roman"/>
          <w:szCs w:val="20"/>
        </w:rPr>
        <w:t>——</w:t>
      </w:r>
      <w:r w:rsidRPr="00646114">
        <w:rPr>
          <w:rFonts w:ascii="Times New Roman" w:eastAsia="宋体" w:hAnsi="Times New Roman" w:cs="Times New Roman"/>
          <w:szCs w:val="20"/>
        </w:rPr>
        <w:t>窗口大小不变，只有文字大小改变。</w:t>
      </w:r>
    </w:p>
    <w:p w:rsidR="00646114" w:rsidRPr="00646114" w:rsidRDefault="00646114" w:rsidP="00646114">
      <w:pPr>
        <w:jc w:val="left"/>
        <w:outlineLvl w:val="1"/>
        <w:rPr>
          <w:rFonts w:ascii="宋体" w:eastAsia="宋体" w:hAnsi="宋体" w:cs="Times New Roman"/>
          <w:b/>
          <w:sz w:val="28"/>
          <w:szCs w:val="28"/>
        </w:rPr>
      </w:pPr>
      <w:bookmarkStart w:id="196" w:name="_Toc385182786"/>
      <w:bookmarkStart w:id="197" w:name="_Toc385183020"/>
      <w:bookmarkStart w:id="198" w:name="_Toc385183115"/>
      <w:bookmarkStart w:id="199" w:name="_Toc385264960"/>
      <w:r w:rsidRPr="00646114">
        <w:rPr>
          <w:rFonts w:ascii="宋体" w:eastAsia="宋体" w:hAnsi="宋体" w:cs="Times New Roman" w:hint="eastAsia"/>
          <w:b/>
          <w:sz w:val="28"/>
          <w:szCs w:val="28"/>
        </w:rPr>
        <w:t>43.android 系统架构，按顺序？</w:t>
      </w:r>
      <w:bookmarkEnd w:id="196"/>
      <w:bookmarkEnd w:id="197"/>
      <w:bookmarkEnd w:id="198"/>
      <w:bookmarkEnd w:id="199"/>
    </w:p>
    <w:p w:rsidR="00646114" w:rsidRPr="00646114" w:rsidRDefault="00646114" w:rsidP="00646114">
      <w:pPr>
        <w:jc w:val="left"/>
        <w:rPr>
          <w:rFonts w:ascii="Times New Roman" w:eastAsia="宋体" w:hAnsi="Times New Roman" w:cs="Times New Roman"/>
          <w:color w:val="000000"/>
          <w:szCs w:val="20"/>
        </w:rPr>
      </w:pPr>
      <w:r w:rsidRPr="00646114">
        <w:rPr>
          <w:rFonts w:ascii="Times New Roman" w:eastAsia="宋体" w:hAnsi="Times New Roman" w:cs="Times New Roman" w:hint="eastAsia"/>
          <w:color w:val="000000"/>
          <w:szCs w:val="20"/>
        </w:rPr>
        <w:t>答：</w:t>
      </w:r>
      <w:r w:rsidRPr="00646114">
        <w:rPr>
          <w:rFonts w:ascii="Times New Roman" w:eastAsia="宋体" w:hAnsi="Times New Roman" w:cs="Times New Roman"/>
          <w:color w:val="000000"/>
          <w:szCs w:val="20"/>
        </w:rPr>
        <w:t>1</w:t>
      </w:r>
      <w:r w:rsidRPr="00646114">
        <w:rPr>
          <w:rFonts w:ascii="Times New Roman" w:eastAsia="宋体" w:hAnsi="Times New Roman" w:cs="Times New Roman" w:hint="eastAsia"/>
          <w:color w:val="000000"/>
          <w:szCs w:val="20"/>
        </w:rPr>
        <w:t>）应用程序层</w:t>
      </w:r>
      <w:r w:rsidRPr="00646114">
        <w:rPr>
          <w:rFonts w:ascii="Times New Roman" w:eastAsia="宋体" w:hAnsi="Times New Roman" w:cs="Times New Roman" w:hint="eastAsia"/>
          <w:color w:val="000000"/>
          <w:szCs w:val="20"/>
        </w:rPr>
        <w:t xml:space="preserve">   java</w:t>
      </w:r>
      <w:r w:rsidRPr="00646114">
        <w:rPr>
          <w:rFonts w:ascii="Times New Roman" w:eastAsia="宋体" w:hAnsi="Times New Roman" w:cs="Times New Roman" w:hint="eastAsia"/>
          <w:color w:val="000000"/>
          <w:szCs w:val="20"/>
        </w:rPr>
        <w:t>语言</w:t>
      </w:r>
      <w:r w:rsidRPr="00646114">
        <w:rPr>
          <w:rFonts w:ascii="Times New Roman" w:eastAsia="宋体" w:hAnsi="Times New Roman" w:cs="Times New Roman" w:hint="eastAsia"/>
          <w:color w:val="000000"/>
          <w:szCs w:val="20"/>
        </w:rPr>
        <w:t xml:space="preserve">  </w:t>
      </w:r>
      <w:r w:rsidRPr="00646114">
        <w:rPr>
          <w:rFonts w:ascii="Times New Roman" w:eastAsia="宋体" w:hAnsi="Times New Roman" w:cs="Times New Roman" w:hint="eastAsia"/>
          <w:color w:val="000000"/>
          <w:szCs w:val="20"/>
        </w:rPr>
        <w:t>应用程序开发</w:t>
      </w:r>
    </w:p>
    <w:p w:rsidR="00646114" w:rsidRPr="00646114" w:rsidRDefault="00646114" w:rsidP="00646114">
      <w:pPr>
        <w:numPr>
          <w:ilvl w:val="0"/>
          <w:numId w:val="8"/>
        </w:numPr>
        <w:ind w:firstLine="420"/>
        <w:jc w:val="left"/>
        <w:rPr>
          <w:rFonts w:ascii="Times New Roman" w:eastAsia="宋体" w:hAnsi="Times New Roman" w:cs="Times New Roman"/>
          <w:color w:val="000000"/>
          <w:szCs w:val="20"/>
        </w:rPr>
      </w:pPr>
      <w:r w:rsidRPr="00646114">
        <w:rPr>
          <w:rFonts w:ascii="Times New Roman" w:eastAsia="宋体" w:hAnsi="Times New Roman" w:cs="Times New Roman" w:hint="eastAsia"/>
          <w:color w:val="000000"/>
          <w:szCs w:val="20"/>
        </w:rPr>
        <w:t>应用程序框架层</w:t>
      </w:r>
      <w:r w:rsidRPr="00646114">
        <w:rPr>
          <w:rFonts w:ascii="Times New Roman" w:eastAsia="宋体" w:hAnsi="Times New Roman" w:cs="Times New Roman" w:hint="eastAsia"/>
          <w:color w:val="000000"/>
          <w:szCs w:val="20"/>
        </w:rPr>
        <w:t xml:space="preserve">  java</w:t>
      </w:r>
      <w:r w:rsidRPr="00646114">
        <w:rPr>
          <w:rFonts w:ascii="Times New Roman" w:eastAsia="宋体" w:hAnsi="Times New Roman" w:cs="Times New Roman" w:hint="eastAsia"/>
          <w:color w:val="000000"/>
          <w:szCs w:val="20"/>
        </w:rPr>
        <w:t>语言</w:t>
      </w:r>
      <w:r w:rsidRPr="00646114">
        <w:rPr>
          <w:rFonts w:ascii="Times New Roman" w:eastAsia="宋体" w:hAnsi="Times New Roman" w:cs="Times New Roman" w:hint="eastAsia"/>
          <w:color w:val="000000"/>
          <w:szCs w:val="20"/>
        </w:rPr>
        <w:t xml:space="preserve">  OS</w:t>
      </w:r>
      <w:r w:rsidRPr="00646114">
        <w:rPr>
          <w:rFonts w:ascii="Times New Roman" w:eastAsia="宋体" w:hAnsi="Times New Roman" w:cs="Times New Roman" w:hint="eastAsia"/>
          <w:color w:val="000000"/>
          <w:szCs w:val="20"/>
        </w:rPr>
        <w:t>定制</w:t>
      </w:r>
      <w:r w:rsidRPr="00646114">
        <w:rPr>
          <w:rFonts w:ascii="Times New Roman" w:eastAsia="宋体" w:hAnsi="Times New Roman" w:cs="Times New Roman" w:hint="eastAsia"/>
          <w:color w:val="000000"/>
          <w:szCs w:val="20"/>
        </w:rPr>
        <w:t xml:space="preserve">  framework</w:t>
      </w:r>
      <w:r w:rsidRPr="00646114">
        <w:rPr>
          <w:rFonts w:ascii="Times New Roman" w:eastAsia="宋体" w:hAnsi="Times New Roman" w:cs="Times New Roman" w:hint="eastAsia"/>
          <w:color w:val="000000"/>
          <w:szCs w:val="20"/>
        </w:rPr>
        <w:t>层开发</w:t>
      </w:r>
    </w:p>
    <w:p w:rsidR="00646114" w:rsidRPr="00646114" w:rsidRDefault="00646114" w:rsidP="00646114">
      <w:pPr>
        <w:numPr>
          <w:ilvl w:val="0"/>
          <w:numId w:val="8"/>
        </w:numPr>
        <w:ind w:firstLine="420"/>
        <w:jc w:val="left"/>
        <w:rPr>
          <w:rFonts w:ascii="Times New Roman" w:eastAsia="宋体" w:hAnsi="Times New Roman" w:cs="Times New Roman"/>
          <w:color w:val="000000"/>
          <w:szCs w:val="20"/>
        </w:rPr>
      </w:pPr>
      <w:r w:rsidRPr="00646114">
        <w:rPr>
          <w:rFonts w:ascii="Times New Roman" w:eastAsia="宋体" w:hAnsi="Times New Roman" w:cs="Times New Roman" w:hint="eastAsia"/>
          <w:color w:val="000000"/>
          <w:szCs w:val="20"/>
        </w:rPr>
        <w:t>系统运行库层</w:t>
      </w:r>
      <w:r w:rsidRPr="00646114">
        <w:rPr>
          <w:rFonts w:ascii="Times New Roman" w:eastAsia="宋体" w:hAnsi="Times New Roman" w:cs="Times New Roman" w:hint="eastAsia"/>
          <w:color w:val="000000"/>
          <w:szCs w:val="20"/>
        </w:rPr>
        <w:t xml:space="preserve">   C C++ </w:t>
      </w:r>
      <w:r w:rsidRPr="00646114">
        <w:rPr>
          <w:rFonts w:ascii="Times New Roman" w:eastAsia="宋体" w:hAnsi="Times New Roman" w:cs="Times New Roman" w:hint="eastAsia"/>
          <w:color w:val="000000"/>
          <w:szCs w:val="20"/>
        </w:rPr>
        <w:t>实现</w:t>
      </w:r>
      <w:r w:rsidRPr="00646114">
        <w:rPr>
          <w:rFonts w:ascii="Times New Roman" w:eastAsia="宋体" w:hAnsi="Times New Roman" w:cs="Times New Roman" w:hint="eastAsia"/>
          <w:color w:val="000000"/>
          <w:szCs w:val="20"/>
        </w:rPr>
        <w:t xml:space="preserve">  so</w:t>
      </w:r>
      <w:r w:rsidRPr="00646114">
        <w:rPr>
          <w:rFonts w:ascii="Times New Roman" w:eastAsia="宋体" w:hAnsi="Times New Roman" w:cs="Times New Roman" w:hint="eastAsia"/>
          <w:color w:val="000000"/>
          <w:szCs w:val="20"/>
        </w:rPr>
        <w:t>库</w:t>
      </w:r>
    </w:p>
    <w:p w:rsidR="00646114" w:rsidRPr="00646114" w:rsidRDefault="00646114" w:rsidP="00646114">
      <w:pPr>
        <w:numPr>
          <w:ilvl w:val="0"/>
          <w:numId w:val="8"/>
        </w:numPr>
        <w:ind w:firstLine="420"/>
        <w:jc w:val="left"/>
        <w:rPr>
          <w:rFonts w:ascii="Times New Roman" w:eastAsia="宋体" w:hAnsi="Times New Roman" w:cs="Times New Roman"/>
          <w:color w:val="000000"/>
          <w:szCs w:val="20"/>
        </w:rPr>
      </w:pPr>
      <w:r w:rsidRPr="00646114">
        <w:rPr>
          <w:rFonts w:ascii="Times New Roman" w:eastAsia="宋体" w:hAnsi="Times New Roman" w:cs="Times New Roman"/>
          <w:color w:val="000000"/>
          <w:szCs w:val="20"/>
        </w:rPr>
        <w:t>Linux</w:t>
      </w:r>
      <w:r w:rsidRPr="00646114">
        <w:rPr>
          <w:rFonts w:ascii="Times New Roman" w:eastAsia="宋体" w:hAnsi="Times New Roman" w:cs="Times New Roman" w:hint="eastAsia"/>
          <w:color w:val="000000"/>
          <w:szCs w:val="20"/>
        </w:rPr>
        <w:t>内核层</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00" w:name="_Toc385182787"/>
      <w:bookmarkStart w:id="201" w:name="_Toc385183021"/>
      <w:bookmarkStart w:id="202" w:name="_Toc385183116"/>
      <w:bookmarkStart w:id="203" w:name="_Toc385264961"/>
      <w:r w:rsidRPr="00646114">
        <w:rPr>
          <w:rFonts w:ascii="宋体" w:eastAsia="宋体" w:hAnsi="宋体" w:cs="Times New Roman" w:hint="eastAsia"/>
          <w:b/>
          <w:sz w:val="28"/>
          <w:szCs w:val="28"/>
        </w:rPr>
        <w:t>44.android有几种布局，有什么特点？</w:t>
      </w:r>
      <w:bookmarkEnd w:id="200"/>
      <w:bookmarkEnd w:id="201"/>
      <w:bookmarkEnd w:id="202"/>
      <w:bookmarkEnd w:id="203"/>
    </w:p>
    <w:p w:rsidR="00646114" w:rsidRPr="00646114" w:rsidRDefault="00646114" w:rsidP="00646114">
      <w:pPr>
        <w:widowControl/>
        <w:ind w:left="360"/>
        <w:jc w:val="left"/>
        <w:rPr>
          <w:rFonts w:ascii="宋体" w:eastAsia="宋体" w:hAnsi="宋体" w:cs="宋体"/>
          <w:kern w:val="0"/>
          <w:sz w:val="24"/>
          <w:szCs w:val="20"/>
        </w:rPr>
      </w:pPr>
      <w:r w:rsidRPr="00646114">
        <w:rPr>
          <w:rFonts w:ascii="宋体" w:eastAsia="宋体" w:hAnsi="宋体" w:cs="宋体" w:hint="eastAsia"/>
          <w:kern w:val="0"/>
          <w:sz w:val="24"/>
          <w:szCs w:val="20"/>
        </w:rPr>
        <w:t>答：</w:t>
      </w:r>
      <w:r w:rsidRPr="00646114">
        <w:rPr>
          <w:rFonts w:ascii="宋体" w:eastAsia="宋体" w:hAnsi="宋体" w:cs="宋体"/>
          <w:kern w:val="0"/>
          <w:sz w:val="24"/>
          <w:szCs w:val="20"/>
        </w:rPr>
        <w:t>最常用的布局有以下这几种：</w:t>
      </w:r>
    </w:p>
    <w:p w:rsidR="00646114" w:rsidRPr="00646114" w:rsidRDefault="00646114" w:rsidP="00646114">
      <w:pPr>
        <w:widowControl/>
        <w:ind w:left="360"/>
        <w:jc w:val="left"/>
        <w:rPr>
          <w:rFonts w:ascii="宋体" w:eastAsia="宋体" w:hAnsi="宋体" w:cs="宋体"/>
          <w:kern w:val="0"/>
          <w:sz w:val="24"/>
          <w:szCs w:val="20"/>
        </w:rPr>
      </w:pPr>
      <w:r w:rsidRPr="00646114">
        <w:rPr>
          <w:rFonts w:ascii="宋体" w:eastAsia="宋体" w:hAnsi="宋体" w:cs="宋体" w:hint="eastAsia"/>
          <w:kern w:val="0"/>
          <w:sz w:val="24"/>
          <w:szCs w:val="20"/>
        </w:rPr>
        <w:t>第一种：</w:t>
      </w:r>
      <w:r w:rsidRPr="00646114">
        <w:rPr>
          <w:rFonts w:ascii="宋体" w:eastAsia="宋体" w:hAnsi="宋体" w:cs="宋体"/>
          <w:kern w:val="0"/>
          <w:sz w:val="24"/>
          <w:szCs w:val="20"/>
        </w:rPr>
        <w:t>帧布局</w:t>
      </w:r>
      <w:r w:rsidRPr="00646114">
        <w:rPr>
          <w:rFonts w:ascii="宋体" w:eastAsia="宋体" w:hAnsi="宋体" w:cs="宋体" w:hint="eastAsia"/>
          <w:kern w:val="0"/>
          <w:sz w:val="24"/>
          <w:szCs w:val="20"/>
        </w:rPr>
        <w:t>（框架布局）</w:t>
      </w:r>
      <w:r w:rsidRPr="00646114">
        <w:rPr>
          <w:rFonts w:ascii="宋体" w:eastAsia="宋体" w:hAnsi="宋体" w:cs="宋体"/>
          <w:kern w:val="0"/>
          <w:sz w:val="24"/>
          <w:szCs w:val="20"/>
        </w:rPr>
        <w:t>FrameLayout，</w:t>
      </w:r>
      <w:r w:rsidRPr="00646114">
        <w:rPr>
          <w:rFonts w:ascii="Times New Roman" w:eastAsia="宋体" w:hAnsi="Times New Roman" w:cs="Times New Roman" w:hint="eastAsia"/>
          <w:szCs w:val="20"/>
        </w:rPr>
        <w:t>在这个布局中，所有的子元素统统放于这块区域的左上角，并且后面的子元素直接覆盖在前面的子元素之上，将前面的子元素部分和全部遮挡。</w:t>
      </w:r>
    </w:p>
    <w:p w:rsidR="00646114" w:rsidRPr="00646114" w:rsidRDefault="00646114" w:rsidP="00646114">
      <w:pPr>
        <w:widowControl/>
        <w:ind w:left="360"/>
        <w:jc w:val="left"/>
        <w:rPr>
          <w:rFonts w:ascii="宋体" w:eastAsia="宋体" w:hAnsi="宋体" w:cs="宋体"/>
          <w:kern w:val="0"/>
          <w:sz w:val="24"/>
          <w:szCs w:val="20"/>
        </w:rPr>
      </w:pPr>
      <w:r w:rsidRPr="00646114">
        <w:rPr>
          <w:rFonts w:ascii="宋体" w:eastAsia="宋体" w:hAnsi="宋体" w:cs="宋体" w:hint="eastAsia"/>
          <w:kern w:val="0"/>
          <w:sz w:val="24"/>
          <w:szCs w:val="20"/>
        </w:rPr>
        <w:lastRenderedPageBreak/>
        <w:t>第二种：</w:t>
      </w:r>
      <w:r w:rsidRPr="00646114">
        <w:rPr>
          <w:rFonts w:ascii="宋体" w:eastAsia="宋体" w:hAnsi="宋体" w:cs="宋体"/>
          <w:kern w:val="0"/>
          <w:sz w:val="24"/>
          <w:szCs w:val="20"/>
        </w:rPr>
        <w:t>线性布局LinearLayout，</w:t>
      </w:r>
      <w:r w:rsidRPr="00646114">
        <w:rPr>
          <w:rFonts w:ascii="Times New Roman" w:eastAsia="宋体" w:hAnsi="Times New Roman" w:cs="Times New Roman"/>
          <w:szCs w:val="20"/>
        </w:rPr>
        <w:t>最常用的一种布局方式，所有子控件的对齐方式，取决于如何定义</w:t>
      </w:r>
      <w:r w:rsidRPr="00646114">
        <w:rPr>
          <w:rFonts w:ascii="Times New Roman" w:eastAsia="宋体" w:hAnsi="Times New Roman" w:cs="Times New Roman"/>
          <w:szCs w:val="20"/>
        </w:rPr>
        <w:t xml:space="preserve"> orientation</w:t>
      </w:r>
      <w:r w:rsidRPr="00646114">
        <w:rPr>
          <w:rFonts w:ascii="Times New Roman" w:eastAsia="宋体" w:hAnsi="Times New Roman" w:cs="Times New Roman"/>
          <w:szCs w:val="20"/>
        </w:rPr>
        <w:t>的属性：</w:t>
      </w:r>
      <w:r w:rsidRPr="00646114">
        <w:rPr>
          <w:rFonts w:ascii="Times New Roman" w:eastAsia="宋体" w:hAnsi="Times New Roman" w:cs="Times New Roman"/>
          <w:szCs w:val="20"/>
        </w:rPr>
        <w:t xml:space="preserve">vertical   </w:t>
      </w:r>
      <w:r w:rsidRPr="00646114">
        <w:rPr>
          <w:rFonts w:ascii="Times New Roman" w:eastAsia="宋体" w:hAnsi="Times New Roman" w:cs="Times New Roman"/>
          <w:szCs w:val="20"/>
        </w:rPr>
        <w:t>垂直方向</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，如果按照这种方向所有的子控件将按照垂直的方式分布在布局上，每行只允许有一个子元素，</w:t>
      </w:r>
      <w:r w:rsidRPr="00646114">
        <w:rPr>
          <w:rFonts w:ascii="Times New Roman" w:eastAsia="宋体" w:hAnsi="Times New Roman" w:cs="Times New Roman"/>
          <w:szCs w:val="20"/>
        </w:rPr>
        <w:t>horizontal</w:t>
      </w:r>
      <w:r w:rsidRPr="00646114">
        <w:rPr>
          <w:rFonts w:ascii="Times New Roman" w:eastAsia="宋体" w:hAnsi="Times New Roman" w:cs="Times New Roman"/>
          <w:szCs w:val="20"/>
        </w:rPr>
        <w:t>水平方向</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，这时子控件将会以水平的方向分布在布局中。</w:t>
      </w:r>
    </w:p>
    <w:p w:rsidR="00646114" w:rsidRPr="00646114" w:rsidRDefault="00646114" w:rsidP="00646114">
      <w:pPr>
        <w:widowControl/>
        <w:ind w:left="360"/>
        <w:jc w:val="left"/>
        <w:rPr>
          <w:rFonts w:ascii="宋体" w:eastAsia="宋体" w:hAnsi="宋体" w:cs="宋体"/>
          <w:kern w:val="0"/>
          <w:sz w:val="24"/>
          <w:szCs w:val="20"/>
        </w:rPr>
      </w:pPr>
      <w:r w:rsidRPr="00646114">
        <w:rPr>
          <w:rFonts w:ascii="宋体" w:eastAsia="宋体" w:hAnsi="宋体" w:cs="宋体" w:hint="eastAsia"/>
          <w:kern w:val="0"/>
          <w:sz w:val="24"/>
          <w:szCs w:val="20"/>
        </w:rPr>
        <w:t>第三种：</w:t>
      </w:r>
      <w:r w:rsidRPr="00646114">
        <w:rPr>
          <w:rFonts w:ascii="宋体" w:eastAsia="宋体" w:hAnsi="宋体" w:cs="宋体"/>
          <w:kern w:val="0"/>
          <w:sz w:val="24"/>
          <w:szCs w:val="20"/>
        </w:rPr>
        <w:t>绝对布局AbsoluteLayout，</w:t>
      </w:r>
      <w:r w:rsidRPr="00646114">
        <w:rPr>
          <w:rFonts w:ascii="Times New Roman" w:eastAsia="宋体" w:hAnsi="Times New Roman" w:cs="Times New Roman"/>
          <w:szCs w:val="20"/>
        </w:rPr>
        <w:t>又可以叫做坐标布局，可以直接指定子元素的绝对位置，这种布局简单直接，直观性强，但是由于手机屏幕尺寸差别比较大，使用绝对定位的适应性会比较差。</w:t>
      </w:r>
    </w:p>
    <w:p w:rsidR="00646114" w:rsidRPr="00646114" w:rsidRDefault="00646114" w:rsidP="00646114">
      <w:pPr>
        <w:widowControl/>
        <w:ind w:left="360"/>
        <w:jc w:val="left"/>
        <w:rPr>
          <w:rFonts w:ascii="宋体" w:eastAsia="宋体" w:hAnsi="宋体" w:cs="宋体"/>
          <w:kern w:val="0"/>
          <w:sz w:val="24"/>
          <w:szCs w:val="20"/>
        </w:rPr>
      </w:pPr>
      <w:r w:rsidRPr="00646114">
        <w:rPr>
          <w:rFonts w:ascii="宋体" w:eastAsia="宋体" w:hAnsi="宋体" w:cs="宋体" w:hint="eastAsia"/>
          <w:kern w:val="0"/>
          <w:sz w:val="24"/>
          <w:szCs w:val="20"/>
        </w:rPr>
        <w:t>第四种：</w:t>
      </w:r>
      <w:r w:rsidRPr="00646114">
        <w:rPr>
          <w:rFonts w:ascii="宋体" w:eastAsia="宋体" w:hAnsi="宋体" w:cs="宋体"/>
          <w:kern w:val="0"/>
          <w:sz w:val="24"/>
          <w:szCs w:val="20"/>
        </w:rPr>
        <w:t>相对布局RelativeLayout，</w:t>
      </w:r>
      <w:r w:rsidRPr="00646114">
        <w:rPr>
          <w:rFonts w:ascii="Times New Roman" w:eastAsia="宋体" w:hAnsi="Times New Roman" w:cs="Times New Roman"/>
          <w:szCs w:val="20"/>
        </w:rPr>
        <w:t>允许子元素指定它们相对于其父元素或兄弟元素的位置，这是实际布局中最常用的布局方式之一。它灵活性大很多，当然属性也多，操作难度也大，属性之间产生冲突的的可能性也大，使用相对布局时要多做些测试。</w:t>
      </w:r>
    </w:p>
    <w:p w:rsidR="00646114" w:rsidRPr="00646114" w:rsidRDefault="00646114" w:rsidP="00646114">
      <w:pPr>
        <w:widowControl/>
        <w:ind w:left="360"/>
        <w:jc w:val="left"/>
        <w:rPr>
          <w:rFonts w:ascii="Times New Roman" w:eastAsia="宋体" w:hAnsi="Times New Roman" w:cs="Times New Roman"/>
          <w:szCs w:val="20"/>
        </w:rPr>
      </w:pPr>
      <w:r w:rsidRPr="00646114">
        <w:rPr>
          <w:rFonts w:ascii="宋体" w:eastAsia="宋体" w:hAnsi="宋体" w:cs="宋体" w:hint="eastAsia"/>
          <w:kern w:val="0"/>
          <w:sz w:val="24"/>
          <w:szCs w:val="20"/>
        </w:rPr>
        <w:t>第五种：</w:t>
      </w:r>
      <w:r w:rsidRPr="00646114">
        <w:rPr>
          <w:rFonts w:ascii="宋体" w:eastAsia="宋体" w:hAnsi="宋体" w:cs="宋体"/>
          <w:kern w:val="0"/>
          <w:sz w:val="24"/>
          <w:szCs w:val="20"/>
        </w:rPr>
        <w:t>表格布局TableLayout</w:t>
      </w:r>
      <w:r w:rsidRPr="00646114">
        <w:rPr>
          <w:rFonts w:ascii="宋体" w:eastAsia="宋体" w:hAnsi="宋体" w:cs="宋体" w:hint="eastAsia"/>
          <w:kern w:val="0"/>
          <w:sz w:val="24"/>
          <w:szCs w:val="20"/>
        </w:rPr>
        <w:t>，</w:t>
      </w:r>
      <w:r w:rsidRPr="00646114">
        <w:rPr>
          <w:rFonts w:ascii="Times New Roman" w:eastAsia="宋体" w:hAnsi="Times New Roman" w:cs="Times New Roman"/>
          <w:szCs w:val="20"/>
        </w:rPr>
        <w:t>表格布局</w:t>
      </w:r>
      <w:r w:rsidRPr="00646114">
        <w:rPr>
          <w:rFonts w:ascii="Times New Roman" w:eastAsia="宋体" w:hAnsi="Times New Roman" w:cs="Times New Roman"/>
          <w:szCs w:val="20"/>
        </w:rPr>
        <w:t>TableLayout</w:t>
      </w:r>
      <w:r w:rsidRPr="00646114">
        <w:rPr>
          <w:rFonts w:ascii="Times New Roman" w:eastAsia="宋体" w:hAnsi="Times New Roman" w:cs="Times New Roman"/>
          <w:szCs w:val="20"/>
        </w:rPr>
        <w:t>以行列的形式管理子元素，每一行是一个</w:t>
      </w:r>
      <w:r w:rsidRPr="00646114">
        <w:rPr>
          <w:rFonts w:ascii="Times New Roman" w:eastAsia="宋体" w:hAnsi="Times New Roman" w:cs="Times New Roman"/>
          <w:szCs w:val="20"/>
        </w:rPr>
        <w:t>TableRow</w:t>
      </w:r>
      <w:r w:rsidRPr="00646114">
        <w:rPr>
          <w:rFonts w:ascii="Times New Roman" w:eastAsia="宋体" w:hAnsi="Times New Roman" w:cs="Times New Roman"/>
          <w:szCs w:val="20"/>
        </w:rPr>
        <w:t>布局对象，当然也可以是普通的</w:t>
      </w:r>
      <w:r w:rsidRPr="00646114">
        <w:rPr>
          <w:rFonts w:ascii="Times New Roman" w:eastAsia="宋体" w:hAnsi="Times New Roman" w:cs="Times New Roman"/>
          <w:szCs w:val="20"/>
        </w:rPr>
        <w:t>View</w:t>
      </w:r>
      <w:r w:rsidRPr="00646114">
        <w:rPr>
          <w:rFonts w:ascii="Times New Roman" w:eastAsia="宋体" w:hAnsi="Times New Roman" w:cs="Times New Roman"/>
          <w:szCs w:val="20"/>
        </w:rPr>
        <w:t>对象，</w:t>
      </w:r>
      <w:r w:rsidRPr="00646114">
        <w:rPr>
          <w:rFonts w:ascii="Times New Roman" w:eastAsia="宋体" w:hAnsi="Times New Roman" w:cs="Times New Roman"/>
          <w:szCs w:val="20"/>
        </w:rPr>
        <w:t>TableRow</w:t>
      </w:r>
      <w:r w:rsidRPr="00646114">
        <w:rPr>
          <w:rFonts w:ascii="Times New Roman" w:eastAsia="宋体" w:hAnsi="Times New Roman" w:cs="Times New Roman" w:hint="eastAsia"/>
          <w:szCs w:val="20"/>
        </w:rPr>
        <w:t>里</w:t>
      </w:r>
      <w:r w:rsidRPr="00646114">
        <w:rPr>
          <w:rFonts w:ascii="Times New Roman" w:eastAsia="宋体" w:hAnsi="Times New Roman" w:cs="Times New Roman"/>
          <w:szCs w:val="20"/>
        </w:rPr>
        <w:t>每放一个元素就是一列，总列数由列数最多的那一行决定。</w:t>
      </w:r>
    </w:p>
    <w:p w:rsidR="00646114" w:rsidRPr="00646114" w:rsidRDefault="00646114" w:rsidP="00646114">
      <w:pPr>
        <w:widowControl/>
        <w:ind w:left="360"/>
        <w:jc w:val="left"/>
        <w:rPr>
          <w:rFonts w:ascii="Times New Roman" w:eastAsia="宋体" w:hAnsi="Times New Roman" w:cs="Times New Roman"/>
          <w:szCs w:val="20"/>
        </w:rPr>
      </w:pPr>
      <w:r w:rsidRPr="00646114">
        <w:rPr>
          <w:rFonts w:ascii="Times New Roman" w:eastAsia="宋体" w:hAnsi="Times New Roman" w:cs="Times New Roman" w:hint="eastAsia"/>
          <w:szCs w:val="20"/>
        </w:rPr>
        <w:t>第六种：网格布局</w:t>
      </w:r>
      <w:r w:rsidRPr="00646114">
        <w:rPr>
          <w:rFonts w:ascii="Times New Roman" w:eastAsia="宋体" w:hAnsi="Times New Roman" w:cs="Times New Roman" w:hint="eastAsia"/>
          <w:szCs w:val="20"/>
        </w:rPr>
        <w:t xml:space="preserve"> GridLayout</w:t>
      </w:r>
      <w:r w:rsidRPr="00646114">
        <w:rPr>
          <w:rFonts w:ascii="Times New Roman" w:eastAsia="宋体" w:hAnsi="Times New Roman" w:cs="Times New Roman" w:hint="eastAsia"/>
          <w:szCs w:val="20"/>
        </w:rPr>
        <w:t>，</w:t>
      </w:r>
      <w:r w:rsidRPr="00646114">
        <w:rPr>
          <w:rFonts w:ascii="Times New Roman" w:eastAsia="宋体" w:hAnsi="Times New Roman" w:cs="Times New Roman"/>
          <w:szCs w:val="20"/>
        </w:rPr>
        <w:t>在</w:t>
      </w:r>
      <w:r w:rsidRPr="00646114">
        <w:rPr>
          <w:rFonts w:ascii="Times New Roman" w:eastAsia="宋体" w:hAnsi="Times New Roman" w:cs="Times New Roman"/>
          <w:szCs w:val="20"/>
        </w:rPr>
        <w:t>Android 4.0</w:t>
      </w:r>
      <w:r w:rsidRPr="00646114">
        <w:rPr>
          <w:rFonts w:ascii="Times New Roman" w:eastAsia="宋体" w:hAnsi="Times New Roman" w:cs="Times New Roman"/>
          <w:szCs w:val="20"/>
        </w:rPr>
        <w:t>中，新引入的</w:t>
      </w:r>
      <w:r w:rsidRPr="00646114">
        <w:rPr>
          <w:rFonts w:ascii="Times New Roman" w:eastAsia="宋体" w:hAnsi="Times New Roman" w:cs="Times New Roman"/>
          <w:szCs w:val="20"/>
        </w:rPr>
        <w:t>GridLayout</w:t>
      </w:r>
      <w:r w:rsidRPr="00646114">
        <w:rPr>
          <w:rFonts w:ascii="Times New Roman" w:eastAsia="宋体" w:hAnsi="Times New Roman" w:cs="Times New Roman"/>
          <w:szCs w:val="20"/>
        </w:rPr>
        <w:t>网格布局</w:t>
      </w:r>
      <w:r w:rsidRPr="00646114">
        <w:rPr>
          <w:rFonts w:ascii="Times New Roman" w:eastAsia="宋体" w:hAnsi="Times New Roman" w:cs="Times New Roman" w:hint="eastAsia"/>
          <w:szCs w:val="20"/>
        </w:rPr>
        <w:t>，</w:t>
      </w:r>
      <w:r w:rsidRPr="00646114">
        <w:rPr>
          <w:rFonts w:ascii="Times New Roman" w:eastAsia="宋体" w:hAnsi="Times New Roman" w:cs="Times New Roman"/>
          <w:szCs w:val="20"/>
        </w:rPr>
        <w:t>GridLayout</w:t>
      </w:r>
      <w:r w:rsidRPr="00646114">
        <w:rPr>
          <w:rFonts w:ascii="Times New Roman" w:eastAsia="宋体" w:hAnsi="Times New Roman" w:cs="Times New Roman"/>
          <w:szCs w:val="20"/>
        </w:rPr>
        <w:t>布局使用虚细线将布局划分为行，列和单元格，也支持一个控件在行，列上都有交错排列。而</w:t>
      </w:r>
      <w:r w:rsidRPr="00646114">
        <w:rPr>
          <w:rFonts w:ascii="Times New Roman" w:eastAsia="宋体" w:hAnsi="Times New Roman" w:cs="Times New Roman"/>
          <w:szCs w:val="20"/>
        </w:rPr>
        <w:t>GridLayout</w:t>
      </w:r>
      <w:r w:rsidRPr="00646114">
        <w:rPr>
          <w:rFonts w:ascii="Times New Roman" w:eastAsia="宋体" w:hAnsi="Times New Roman" w:cs="Times New Roman"/>
          <w:szCs w:val="20"/>
        </w:rPr>
        <w:t>使用的其实是跟</w:t>
      </w:r>
      <w:r w:rsidRPr="00646114">
        <w:rPr>
          <w:rFonts w:ascii="Times New Roman" w:eastAsia="宋体" w:hAnsi="Times New Roman" w:cs="Times New Roman"/>
          <w:szCs w:val="20"/>
        </w:rPr>
        <w:t>LinearLayout</w:t>
      </w:r>
      <w:r w:rsidRPr="00646114">
        <w:rPr>
          <w:rFonts w:ascii="Times New Roman" w:eastAsia="宋体" w:hAnsi="Times New Roman" w:cs="Times New Roman"/>
          <w:szCs w:val="20"/>
        </w:rPr>
        <w:t>类似的</w:t>
      </w:r>
      <w:r w:rsidRPr="00646114">
        <w:rPr>
          <w:rFonts w:ascii="Times New Roman" w:eastAsia="宋体" w:hAnsi="Times New Roman" w:cs="Times New Roman"/>
          <w:szCs w:val="20"/>
        </w:rPr>
        <w:t>API</w:t>
      </w:r>
      <w:r w:rsidRPr="00646114">
        <w:rPr>
          <w:rFonts w:ascii="Times New Roman" w:eastAsia="宋体" w:hAnsi="Times New Roman" w:cs="Times New Roman"/>
          <w:szCs w:val="20"/>
        </w:rPr>
        <w:t>，只不过是修改了一下相关的标签而已，所以对于开发者来说，掌握</w:t>
      </w:r>
      <w:r w:rsidRPr="00646114">
        <w:rPr>
          <w:rFonts w:ascii="Times New Roman" w:eastAsia="宋体" w:hAnsi="Times New Roman" w:cs="Times New Roman"/>
          <w:szCs w:val="20"/>
        </w:rPr>
        <w:t>GridLayout</w:t>
      </w:r>
      <w:r w:rsidRPr="00646114">
        <w:rPr>
          <w:rFonts w:ascii="Times New Roman" w:eastAsia="宋体" w:hAnsi="Times New Roman" w:cs="Times New Roman"/>
          <w:szCs w:val="20"/>
        </w:rPr>
        <w:t>还是很容易的事情。</w:t>
      </w:r>
    </w:p>
    <w:p w:rsidR="00646114" w:rsidRPr="00646114" w:rsidRDefault="00646114" w:rsidP="00646114">
      <w:pPr>
        <w:widowControl/>
        <w:ind w:left="360"/>
        <w:jc w:val="left"/>
        <w:rPr>
          <w:rFonts w:ascii="Times New Roman" w:eastAsia="宋体" w:hAnsi="Times New Roman" w:cs="Times New Roman"/>
          <w:szCs w:val="20"/>
        </w:rPr>
      </w:pPr>
    </w:p>
    <w:p w:rsidR="00646114" w:rsidRPr="00646114" w:rsidRDefault="00646114" w:rsidP="00646114">
      <w:pPr>
        <w:widowControl/>
        <w:ind w:left="360"/>
        <w:jc w:val="left"/>
        <w:rPr>
          <w:rFonts w:ascii="Times New Roman" w:eastAsia="宋体" w:hAnsi="Times New Roman" w:cs="Times New Roman"/>
          <w:szCs w:val="20"/>
        </w:rPr>
      </w:pPr>
      <w:r w:rsidRPr="00646114">
        <w:rPr>
          <w:rFonts w:ascii="Times New Roman" w:eastAsia="宋体" w:hAnsi="Times New Roman" w:cs="Times New Roman" w:hint="eastAsia"/>
          <w:szCs w:val="20"/>
        </w:rPr>
        <w:t>(</w:t>
      </w:r>
      <w:r w:rsidRPr="00646114">
        <w:rPr>
          <w:rFonts w:ascii="Times New Roman" w:eastAsia="宋体" w:hAnsi="Times New Roman" w:cs="Times New Roman"/>
          <w:szCs w:val="20"/>
        </w:rPr>
        <w:t>Android 4.0</w:t>
      </w:r>
      <w:r w:rsidRPr="00646114">
        <w:rPr>
          <w:rFonts w:ascii="Times New Roman" w:eastAsia="宋体" w:hAnsi="Times New Roman" w:cs="Times New Roman"/>
          <w:szCs w:val="20"/>
        </w:rPr>
        <w:t>的</w:t>
      </w:r>
      <w:r w:rsidRPr="00646114">
        <w:rPr>
          <w:rFonts w:ascii="Times New Roman" w:eastAsia="宋体" w:hAnsi="Times New Roman" w:cs="Times New Roman"/>
          <w:szCs w:val="20"/>
        </w:rPr>
        <w:t>SDK</w:t>
      </w:r>
      <w:r w:rsidRPr="00646114">
        <w:rPr>
          <w:rFonts w:ascii="Times New Roman" w:eastAsia="宋体" w:hAnsi="Times New Roman" w:cs="Times New Roman"/>
          <w:szCs w:val="20"/>
        </w:rPr>
        <w:t>已经发布，在众多的新增特性中，其中对开发者来说比较重要的特性之一，是新增的两种界面布局方式：</w:t>
      </w:r>
      <w:r w:rsidRPr="00646114">
        <w:rPr>
          <w:rFonts w:ascii="Times New Roman" w:eastAsia="宋体" w:hAnsi="Times New Roman" w:cs="Times New Roman"/>
          <w:szCs w:val="20"/>
        </w:rPr>
        <w:t>Space</w:t>
      </w:r>
      <w:r w:rsidRPr="00646114">
        <w:rPr>
          <w:rFonts w:ascii="Times New Roman" w:eastAsia="宋体" w:hAnsi="Times New Roman" w:cs="Times New Roman"/>
          <w:szCs w:val="20"/>
        </w:rPr>
        <w:t>和</w:t>
      </w:r>
      <w:r w:rsidRPr="00646114">
        <w:rPr>
          <w:rFonts w:ascii="Times New Roman" w:eastAsia="宋体" w:hAnsi="Times New Roman" w:cs="Times New Roman"/>
          <w:szCs w:val="20"/>
        </w:rPr>
        <w:t>Gridlayout</w:t>
      </w:r>
      <w:r w:rsidRPr="00646114">
        <w:rPr>
          <w:rFonts w:ascii="Times New Roman" w:eastAsia="宋体" w:hAnsi="Times New Roman" w:cs="Times New Roman" w:hint="eastAsia"/>
          <w:szCs w:val="20"/>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04" w:name="_Toc385182788"/>
      <w:bookmarkStart w:id="205" w:name="_Toc385183022"/>
      <w:bookmarkStart w:id="206" w:name="_Toc385183117"/>
      <w:bookmarkStart w:id="207" w:name="_Toc385264962"/>
      <w:r w:rsidRPr="00646114">
        <w:rPr>
          <w:rFonts w:ascii="宋体" w:eastAsia="宋体" w:hAnsi="宋体" w:cs="Times New Roman" w:hint="eastAsia"/>
          <w:b/>
          <w:sz w:val="28"/>
          <w:szCs w:val="28"/>
        </w:rPr>
        <w:t>45.常用的设计模式？</w:t>
      </w:r>
      <w:bookmarkEnd w:id="204"/>
      <w:bookmarkEnd w:id="205"/>
      <w:bookmarkEnd w:id="206"/>
      <w:bookmarkEnd w:id="207"/>
    </w:p>
    <w:p w:rsidR="00646114" w:rsidRPr="00646114" w:rsidRDefault="00646114" w:rsidP="00646114">
      <w:pPr>
        <w:widowControl/>
        <w:spacing w:line="500" w:lineRule="atLeast"/>
        <w:jc w:val="left"/>
        <w:rPr>
          <w:rFonts w:ascii="宋体" w:eastAsia="宋体" w:hAnsi="宋体" w:cs="Times New Roman"/>
          <w:kern w:val="0"/>
          <w:szCs w:val="21"/>
        </w:rPr>
      </w:pPr>
      <w:r w:rsidRPr="00646114">
        <w:rPr>
          <w:rFonts w:ascii="宋体" w:eastAsia="宋体" w:hAnsi="宋体" w:cs="Times New Roman" w:hint="eastAsia"/>
          <w:kern w:val="0"/>
          <w:szCs w:val="21"/>
        </w:rPr>
        <w:t>答：单例模式；工厂模式；</w:t>
      </w:r>
    </w:p>
    <w:p w:rsidR="00646114" w:rsidRPr="00646114" w:rsidRDefault="00646114" w:rsidP="00646114">
      <w:pPr>
        <w:widowControl/>
        <w:spacing w:line="500" w:lineRule="atLeast"/>
        <w:jc w:val="left"/>
        <w:rPr>
          <w:rFonts w:ascii="宋体" w:eastAsia="宋体" w:hAnsi="宋体" w:cs="Times New Roman"/>
          <w:kern w:val="0"/>
          <w:szCs w:val="21"/>
        </w:rPr>
      </w:pPr>
      <w:r w:rsidRPr="00646114">
        <w:rPr>
          <w:rFonts w:ascii="宋体" w:eastAsia="宋体" w:hAnsi="宋体" w:cs="Times New Roman" w:hint="eastAsia"/>
          <w:kern w:val="0"/>
          <w:szCs w:val="21"/>
        </w:rPr>
        <w:t>观察者模式：ContentObserver, 监听ContentProvider  ContentResolver；</w:t>
      </w:r>
    </w:p>
    <w:p w:rsidR="00646114" w:rsidRPr="00646114" w:rsidRDefault="00646114" w:rsidP="00646114">
      <w:pPr>
        <w:widowControl/>
        <w:spacing w:line="500" w:lineRule="atLeast"/>
        <w:jc w:val="left"/>
        <w:rPr>
          <w:rFonts w:ascii="宋体" w:eastAsia="宋体" w:hAnsi="宋体" w:cs="Times New Roman"/>
          <w:kern w:val="0"/>
          <w:szCs w:val="21"/>
        </w:rPr>
      </w:pPr>
      <w:r w:rsidRPr="00646114">
        <w:rPr>
          <w:rFonts w:ascii="宋体" w:eastAsia="宋体" w:hAnsi="宋体" w:cs="Times New Roman" w:hint="eastAsia"/>
          <w:kern w:val="0"/>
          <w:szCs w:val="21"/>
        </w:rPr>
        <w:t>适配器模式Adapter(SimpleAdapter  BaseAdapter  ArrayAdapter CursorAdapter)以及各种Adapter的数据源；</w:t>
      </w:r>
    </w:p>
    <w:p w:rsidR="00646114" w:rsidRPr="00646114" w:rsidRDefault="00646114" w:rsidP="00646114">
      <w:pPr>
        <w:jc w:val="left"/>
        <w:rPr>
          <w:rFonts w:ascii="宋体" w:eastAsia="宋体" w:hAnsi="宋体" w:cs="Times New Roman"/>
          <w:kern w:val="0"/>
          <w:szCs w:val="21"/>
        </w:rPr>
      </w:pPr>
      <w:r w:rsidRPr="00646114">
        <w:rPr>
          <w:rFonts w:ascii="宋体" w:eastAsia="宋体" w:hAnsi="宋体" w:cs="Times New Roman" w:hint="eastAsia"/>
          <w:kern w:val="0"/>
          <w:szCs w:val="21"/>
        </w:rPr>
        <w:t>代理模式   AOP；</w:t>
      </w:r>
    </w:p>
    <w:p w:rsidR="00646114" w:rsidRPr="00646114" w:rsidRDefault="00646114" w:rsidP="00646114">
      <w:pPr>
        <w:jc w:val="left"/>
        <w:outlineLvl w:val="1"/>
        <w:rPr>
          <w:rFonts w:ascii="宋体" w:eastAsia="宋体" w:hAnsi="宋体" w:cs="Times New Roman"/>
          <w:b/>
          <w:sz w:val="28"/>
          <w:szCs w:val="28"/>
        </w:rPr>
      </w:pPr>
      <w:bookmarkStart w:id="208" w:name="_Toc385182789"/>
      <w:bookmarkStart w:id="209" w:name="_Toc385183023"/>
      <w:bookmarkStart w:id="210" w:name="_Toc385183118"/>
      <w:bookmarkStart w:id="211" w:name="_Toc385264963"/>
      <w:r w:rsidRPr="00646114">
        <w:rPr>
          <w:rFonts w:ascii="宋体" w:eastAsia="宋体" w:hAnsi="宋体" w:cs="Times New Roman" w:hint="eastAsia"/>
          <w:b/>
          <w:sz w:val="28"/>
          <w:szCs w:val="28"/>
        </w:rPr>
        <w:t>46.常用的排序法？</w:t>
      </w:r>
      <w:bookmarkEnd w:id="208"/>
      <w:bookmarkEnd w:id="209"/>
      <w:bookmarkEnd w:id="210"/>
      <w:bookmarkEnd w:id="211"/>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宋体" w:eastAsia="宋体" w:hAnsi="宋体" w:cs="Times New Roman" w:hint="eastAsia"/>
          <w:color w:val="000000"/>
          <w:szCs w:val="20"/>
        </w:rPr>
        <w:t xml:space="preserve">答: </w:t>
      </w:r>
      <w:r w:rsidRPr="00646114">
        <w:rPr>
          <w:rFonts w:ascii="宋体" w:eastAsia="宋体" w:hAnsi="宋体" w:cs="Times New Roman"/>
          <w:b/>
          <w:color w:val="000000"/>
          <w:szCs w:val="20"/>
        </w:rPr>
        <w:t>冒泡排序</w:t>
      </w:r>
      <w:r w:rsidRPr="00646114">
        <w:rPr>
          <w:rFonts w:ascii="Arial" w:eastAsia="宋体" w:hAnsi="Times New Roman" w:cs="Times New Roman"/>
          <w:b/>
          <w:color w:val="000000"/>
          <w:szCs w:val="20"/>
          <w:shd w:val="clear" w:color="auto" w:fill="FFFFFF"/>
        </w:rPr>
        <w:t xml:space="preserve"> </w:t>
      </w:r>
      <w:r w:rsidRPr="00646114">
        <w:rPr>
          <w:rFonts w:ascii="Arial" w:eastAsia="宋体" w:hAnsi="Times New Roman" w:cs="Times New Roman"/>
          <w:color w:val="000000"/>
          <w:szCs w:val="20"/>
          <w:shd w:val="clear" w:color="auto" w:fill="FFFFFF"/>
        </w:rPr>
        <w:t>O(n^2</w:t>
      </w:r>
      <w:r w:rsidRPr="00646114">
        <w:rPr>
          <w:rFonts w:ascii="Arial" w:eastAsia="宋体" w:hAnsi="Times New Roman" w:cs="Times New Roman"/>
          <w:color w:val="000000"/>
          <w:szCs w:val="20"/>
          <w:shd w:val="clear" w:color="auto" w:fill="FFFFFF"/>
        </w:rPr>
        <w:t>）</w:t>
      </w:r>
      <w:r w:rsidRPr="00646114">
        <w:rPr>
          <w:rFonts w:ascii="Arial" w:eastAsia="宋体" w:hAnsi="Times New Roman" w:cs="Times New Roman"/>
          <w:color w:val="000000"/>
          <w:szCs w:val="20"/>
          <w:shd w:val="clear" w:color="auto" w:fill="FFFFFF"/>
        </w:rPr>
        <w:t xml:space="preserve"> : </w:t>
      </w:r>
      <w:r w:rsidRPr="00646114">
        <w:rPr>
          <w:rFonts w:ascii="Verdana" w:eastAsia="宋体" w:hAnsi="Times New Roman" w:cs="Times New Roman"/>
          <w:color w:val="000000"/>
          <w:szCs w:val="20"/>
          <w:shd w:val="clear" w:color="auto" w:fill="FFFFFF"/>
        </w:rPr>
        <w:t>冒泡排序也是最简单最基本的排序方法之一。冒泡排序的思想很简单，就是以此比较相邻的元素大小，将小的前移，大的后移，就像水中的气泡一样，最小的元</w:t>
      </w:r>
      <w:r w:rsidRPr="00646114">
        <w:rPr>
          <w:rFonts w:ascii="Verdana" w:eastAsia="宋体" w:hAnsi="Times New Roman" w:cs="Times New Roman"/>
          <w:color w:val="000000"/>
          <w:szCs w:val="20"/>
          <w:shd w:val="clear" w:color="auto" w:fill="FFFFFF"/>
        </w:rPr>
        <w:t xml:space="preserve">   </w:t>
      </w:r>
      <w:r w:rsidRPr="00646114">
        <w:rPr>
          <w:rFonts w:ascii="Verdana" w:eastAsia="宋体" w:hAnsi="Times New Roman" w:cs="Times New Roman"/>
          <w:color w:val="000000"/>
          <w:szCs w:val="20"/>
          <w:shd w:val="clear" w:color="auto" w:fill="FFFFFF"/>
        </w:rPr>
        <w:t>素经过几次移动，会最终浮到水面上。</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for (int i = 0; i &lt; num.length; i++) {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w:t>
      </w:r>
      <w:r w:rsidRPr="00646114">
        <w:rPr>
          <w:rFonts w:ascii="Verdana" w:eastAsia="宋体" w:hAnsi="Times New Roman" w:cs="Times New Roman"/>
          <w:color w:val="000000"/>
          <w:szCs w:val="20"/>
        </w:rPr>
        <w:t>内循环控制比较后移位</w:t>
      </w:r>
      <w:r w:rsidRPr="00646114">
        <w:rPr>
          <w:rFonts w:ascii="Verdana" w:eastAsia="宋体" w:hAnsi="Times New Roman" w:cs="Times New Roman"/>
          <w:color w:val="000000"/>
          <w:szCs w:val="20"/>
        </w:rPr>
        <w:t xml:space="preserve">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for (int j = num.length-1; j &gt; i ; j--) {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if (num[j-1]&gt;num[j]) {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temp = num[j-1];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num[j-1] = num[j];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num[j] = temp;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t xml:space="preserve">                }      </w:t>
      </w:r>
    </w:p>
    <w:p w:rsidR="00646114" w:rsidRPr="00646114" w:rsidRDefault="00646114" w:rsidP="00646114">
      <w:pPr>
        <w:autoSpaceDN w:val="0"/>
        <w:jc w:val="left"/>
        <w:rPr>
          <w:rFonts w:ascii="微软雅黑" w:eastAsia="微软雅黑" w:hAnsi="微软雅黑" w:cs="Times New Roman"/>
          <w:color w:val="000000"/>
          <w:szCs w:val="20"/>
        </w:rPr>
      </w:pPr>
      <w:r w:rsidRPr="00646114">
        <w:rPr>
          <w:rFonts w:ascii="Verdana" w:eastAsia="宋体" w:hAnsi="Times New Roman" w:cs="Times New Roman"/>
          <w:color w:val="000000"/>
          <w:szCs w:val="20"/>
        </w:rPr>
        <w:lastRenderedPageBreak/>
        <w:t xml:space="preserve">            }   </w:t>
      </w:r>
    </w:p>
    <w:p w:rsidR="00646114" w:rsidRPr="00646114" w:rsidRDefault="00646114" w:rsidP="00646114">
      <w:pPr>
        <w:autoSpaceDN w:val="0"/>
        <w:jc w:val="left"/>
        <w:rPr>
          <w:rFonts w:ascii="Verdana" w:eastAsia="宋体" w:hAnsi="Times New Roman" w:cs="Times New Roman"/>
          <w:color w:val="000000"/>
          <w:szCs w:val="20"/>
          <w:shd w:val="clear" w:color="auto" w:fill="FFFFFF"/>
        </w:rPr>
      </w:pPr>
      <w:r w:rsidRPr="00646114">
        <w:rPr>
          <w:rFonts w:ascii="宋体" w:eastAsia="宋体" w:hAnsi="宋体" w:cs="Times New Roman"/>
          <w:b/>
          <w:color w:val="000000"/>
          <w:szCs w:val="20"/>
        </w:rPr>
        <w:t>快速排序</w:t>
      </w:r>
      <w:r w:rsidRPr="00646114">
        <w:rPr>
          <w:rFonts w:ascii="Arial" w:eastAsia="宋体" w:hAnsi="Times New Roman" w:cs="Times New Roman"/>
          <w:color w:val="000000"/>
          <w:szCs w:val="20"/>
          <w:shd w:val="clear" w:color="auto" w:fill="FFFFFF"/>
        </w:rPr>
        <w:t>O(n log n)</w:t>
      </w:r>
      <w:r w:rsidRPr="00646114">
        <w:rPr>
          <w:rFonts w:ascii="宋体" w:eastAsia="宋体" w:hAnsi="宋体" w:cs="Times New Roman"/>
          <w:color w:val="000000"/>
          <w:szCs w:val="20"/>
        </w:rPr>
        <w:t xml:space="preserve">  : </w:t>
      </w:r>
      <w:r w:rsidRPr="00646114">
        <w:rPr>
          <w:rFonts w:ascii="Verdana" w:eastAsia="宋体" w:hAnsi="Times New Roman" w:cs="Times New Roman"/>
          <w:color w:val="000000"/>
          <w:szCs w:val="20"/>
          <w:shd w:val="clear" w:color="auto" w:fill="FFFFFF"/>
        </w:rPr>
        <w:t>快速排序采用的思想是分治思想。快速排序算法的核心算法是分区操作，即如何调整基准的位置以及调整返回基准的最终位置以便分治递归。</w:t>
      </w:r>
    </w:p>
    <w:p w:rsidR="00646114" w:rsidRPr="00646114" w:rsidRDefault="00646114" w:rsidP="00646114">
      <w:pPr>
        <w:autoSpaceDN w:val="0"/>
        <w:jc w:val="left"/>
        <w:rPr>
          <w:rFonts w:ascii="宋体" w:eastAsia="宋体" w:hAnsi="宋体" w:cs="Times New Roman"/>
          <w:color w:val="000000"/>
          <w:szCs w:val="20"/>
        </w:rPr>
      </w:pPr>
      <w:r w:rsidRPr="00646114">
        <w:rPr>
          <w:rFonts w:ascii="宋体" w:eastAsia="宋体" w:hAnsi="宋体" w:cs="Times New Roman"/>
          <w:b/>
          <w:color w:val="000000"/>
          <w:szCs w:val="20"/>
        </w:rPr>
        <w:t>插入排序</w:t>
      </w:r>
      <w:r w:rsidRPr="00646114">
        <w:rPr>
          <w:rFonts w:ascii="Arial" w:eastAsia="宋体" w:hAnsi="Times New Roman" w:cs="Times New Roman"/>
          <w:color w:val="000000"/>
          <w:szCs w:val="20"/>
          <w:shd w:val="clear" w:color="auto" w:fill="FFFFFF"/>
        </w:rPr>
        <w:t xml:space="preserve"> O(n^2</w:t>
      </w:r>
      <w:r w:rsidRPr="00646114">
        <w:rPr>
          <w:rFonts w:ascii="Arial" w:eastAsia="宋体" w:hAnsi="Times New Roman" w:cs="Times New Roman"/>
          <w:color w:val="000000"/>
          <w:szCs w:val="20"/>
          <w:shd w:val="clear" w:color="auto" w:fill="FFFFFF"/>
        </w:rPr>
        <w:t>）</w:t>
      </w:r>
      <w:r w:rsidRPr="00646114">
        <w:rPr>
          <w:rFonts w:ascii="宋体" w:eastAsia="宋体" w:hAnsi="宋体" w:cs="Times New Roman"/>
          <w:color w:val="000000"/>
          <w:szCs w:val="20"/>
        </w:rPr>
        <w:t xml:space="preserve"> :</w:t>
      </w:r>
      <w:r w:rsidRPr="00646114">
        <w:rPr>
          <w:rFonts w:ascii="Verdana" w:eastAsia="宋体" w:hAnsi="Times New Roman" w:cs="Times New Roman"/>
          <w:color w:val="000000"/>
          <w:szCs w:val="20"/>
          <w:shd w:val="clear" w:color="auto" w:fill="FFFFFF"/>
        </w:rPr>
        <w:t>将新来的元素按顺序放入一个已有的有序序列当中。</w:t>
      </w:r>
    </w:p>
    <w:p w:rsidR="00646114" w:rsidRPr="00646114" w:rsidRDefault="00646114" w:rsidP="00646114">
      <w:pPr>
        <w:autoSpaceDN w:val="0"/>
        <w:jc w:val="left"/>
        <w:rPr>
          <w:rFonts w:ascii="Arial" w:eastAsia="宋体" w:hAnsi="Times New Roman" w:cs="Times New Roman"/>
          <w:color w:val="000000"/>
          <w:szCs w:val="20"/>
          <w:shd w:val="clear" w:color="auto" w:fill="FFFFFF"/>
        </w:rPr>
      </w:pPr>
      <w:r w:rsidRPr="00646114">
        <w:rPr>
          <w:rFonts w:ascii="宋体" w:eastAsia="宋体" w:hAnsi="宋体" w:cs="Times New Roman"/>
          <w:b/>
          <w:color w:val="000000"/>
          <w:szCs w:val="20"/>
        </w:rPr>
        <w:t>选择排序</w:t>
      </w:r>
      <w:r w:rsidRPr="00646114">
        <w:rPr>
          <w:rFonts w:ascii="Arial" w:eastAsia="宋体" w:hAnsi="Times New Roman" w:cs="Times New Roman"/>
          <w:color w:val="000000"/>
          <w:szCs w:val="20"/>
          <w:shd w:val="clear" w:color="auto" w:fill="FFFFFF"/>
        </w:rPr>
        <w:t xml:space="preserve"> O(n^2</w:t>
      </w:r>
      <w:r w:rsidRPr="00646114">
        <w:rPr>
          <w:rFonts w:ascii="Arial" w:eastAsia="宋体" w:hAnsi="Times New Roman" w:cs="Times New Roman"/>
          <w:color w:val="000000"/>
          <w:szCs w:val="20"/>
          <w:shd w:val="clear" w:color="auto" w:fill="FFFFFF"/>
        </w:rPr>
        <w:t>）</w:t>
      </w:r>
      <w:r w:rsidRPr="00646114">
        <w:rPr>
          <w:rFonts w:ascii="宋体" w:eastAsia="宋体" w:hAnsi="宋体" w:cs="Times New Roman"/>
          <w:color w:val="000000"/>
          <w:szCs w:val="20"/>
        </w:rPr>
        <w:t xml:space="preserve"> :</w:t>
      </w:r>
      <w:r w:rsidRPr="00646114">
        <w:rPr>
          <w:rFonts w:ascii="Arial" w:eastAsia="宋体" w:hAnsi="Times New Roman" w:cs="Times New Roman"/>
          <w:color w:val="000000"/>
          <w:szCs w:val="20"/>
          <w:shd w:val="clear" w:color="auto" w:fill="FFFFFF"/>
        </w:rPr>
        <w:t>第</w:t>
      </w:r>
      <w:r w:rsidRPr="00646114">
        <w:rPr>
          <w:rFonts w:ascii="Arial" w:eastAsia="宋体" w:hAnsi="Times New Roman" w:cs="Times New Roman"/>
          <w:color w:val="000000"/>
          <w:szCs w:val="20"/>
          <w:shd w:val="clear" w:color="auto" w:fill="FFFFFF"/>
        </w:rPr>
        <w:t>i</w:t>
      </w:r>
      <w:r w:rsidRPr="00646114">
        <w:rPr>
          <w:rFonts w:ascii="Arial" w:eastAsia="宋体" w:hAnsi="Times New Roman" w:cs="Times New Roman"/>
          <w:color w:val="000000"/>
          <w:szCs w:val="20"/>
          <w:shd w:val="clear" w:color="auto" w:fill="FFFFFF"/>
        </w:rPr>
        <w:t>趟简单选择排序是指通过</w:t>
      </w:r>
      <w:r w:rsidRPr="00646114">
        <w:rPr>
          <w:rFonts w:ascii="Arial" w:eastAsia="宋体" w:hAnsi="Times New Roman" w:cs="Times New Roman"/>
          <w:color w:val="000000"/>
          <w:szCs w:val="20"/>
          <w:shd w:val="clear" w:color="auto" w:fill="FFFFFF"/>
        </w:rPr>
        <w:t>n-i</w:t>
      </w:r>
      <w:r w:rsidRPr="00646114">
        <w:rPr>
          <w:rFonts w:ascii="Arial" w:eastAsia="宋体" w:hAnsi="Times New Roman" w:cs="Times New Roman"/>
          <w:color w:val="000000"/>
          <w:szCs w:val="20"/>
          <w:shd w:val="clear" w:color="auto" w:fill="FFFFFF"/>
        </w:rPr>
        <w:t>次关键字的比较，从</w:t>
      </w:r>
      <w:r w:rsidRPr="00646114">
        <w:rPr>
          <w:rFonts w:ascii="Arial" w:eastAsia="宋体" w:hAnsi="Times New Roman" w:cs="Times New Roman"/>
          <w:color w:val="000000"/>
          <w:szCs w:val="20"/>
          <w:shd w:val="clear" w:color="auto" w:fill="FFFFFF"/>
        </w:rPr>
        <w:t>n-i+1</w:t>
      </w:r>
      <w:r w:rsidRPr="00646114">
        <w:rPr>
          <w:rFonts w:ascii="Arial" w:eastAsia="宋体" w:hAnsi="Times New Roman" w:cs="Times New Roman"/>
          <w:color w:val="000000"/>
          <w:szCs w:val="20"/>
          <w:shd w:val="clear" w:color="auto" w:fill="FFFFFF"/>
        </w:rPr>
        <w:t>个记录中选出关键字最小的记录，并和第</w:t>
      </w:r>
      <w:r w:rsidRPr="00646114">
        <w:rPr>
          <w:rFonts w:ascii="Arial" w:eastAsia="宋体" w:hAnsi="Times New Roman" w:cs="Times New Roman"/>
          <w:color w:val="000000"/>
          <w:szCs w:val="20"/>
          <w:shd w:val="clear" w:color="auto" w:fill="FFFFFF"/>
        </w:rPr>
        <w:t>i</w:t>
      </w:r>
      <w:r w:rsidRPr="00646114">
        <w:rPr>
          <w:rFonts w:ascii="Arial" w:eastAsia="宋体" w:hAnsi="Times New Roman" w:cs="Times New Roman"/>
          <w:color w:val="000000"/>
          <w:szCs w:val="20"/>
          <w:shd w:val="clear" w:color="auto" w:fill="FFFFFF"/>
        </w:rPr>
        <w:t>个记录进行交换。共需进行</w:t>
      </w:r>
      <w:r w:rsidRPr="00646114">
        <w:rPr>
          <w:rFonts w:ascii="Arial" w:eastAsia="宋体" w:hAnsi="Times New Roman" w:cs="Times New Roman"/>
          <w:color w:val="000000"/>
          <w:szCs w:val="20"/>
          <w:shd w:val="clear" w:color="auto" w:fill="FFFFFF"/>
        </w:rPr>
        <w:t>i-1</w:t>
      </w:r>
      <w:r w:rsidRPr="00646114">
        <w:rPr>
          <w:rFonts w:ascii="Arial" w:eastAsia="宋体" w:hAnsi="Times New Roman" w:cs="Times New Roman"/>
          <w:color w:val="000000"/>
          <w:szCs w:val="20"/>
          <w:shd w:val="clear" w:color="auto" w:fill="FFFFFF"/>
        </w:rPr>
        <w:t>趟比较，直到所有记录排序完成为止。</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12" w:name="_Toc385182790"/>
      <w:bookmarkStart w:id="213" w:name="_Toc385183024"/>
      <w:bookmarkStart w:id="214" w:name="_Toc385183119"/>
      <w:bookmarkStart w:id="215" w:name="_Toc385264964"/>
      <w:r w:rsidRPr="00646114">
        <w:rPr>
          <w:rFonts w:ascii="宋体" w:eastAsia="宋体" w:hAnsi="宋体" w:cs="Times New Roman" w:hint="eastAsia"/>
          <w:b/>
          <w:sz w:val="28"/>
          <w:szCs w:val="28"/>
        </w:rPr>
        <w:t>47.写一个快速排序法？</w:t>
      </w:r>
      <w:bookmarkEnd w:id="212"/>
      <w:bookmarkEnd w:id="213"/>
      <w:bookmarkEnd w:id="214"/>
      <w:bookmarkEnd w:id="215"/>
    </w:p>
    <w:p w:rsidR="00646114" w:rsidRPr="00646114" w:rsidRDefault="00646114" w:rsidP="00646114">
      <w:pPr>
        <w:rPr>
          <w:rFonts w:ascii="Arial" w:eastAsia="宋体" w:hAnsi="Arial" w:cs="Arial"/>
          <w:color w:val="333333"/>
          <w:szCs w:val="21"/>
          <w:shd w:val="clear" w:color="auto" w:fill="FFFFFF"/>
        </w:rPr>
      </w:pPr>
      <w:r w:rsidRPr="00646114">
        <w:rPr>
          <w:rFonts w:ascii="Arial" w:eastAsia="宋体" w:hAnsi="Arial" w:cs="Arial"/>
          <w:color w:val="333333"/>
          <w:szCs w:val="21"/>
          <w:shd w:val="clear" w:color="auto" w:fill="FFFFFF"/>
        </w:rPr>
        <w:t>快速排序（</w:t>
      </w:r>
      <w:r w:rsidRPr="00646114">
        <w:rPr>
          <w:rFonts w:ascii="Arial" w:eastAsia="宋体" w:hAnsi="Arial" w:cs="Arial"/>
          <w:color w:val="333333"/>
          <w:szCs w:val="21"/>
          <w:shd w:val="clear" w:color="auto" w:fill="FFFFFF"/>
        </w:rPr>
        <w:t>Quicksort</w:t>
      </w:r>
      <w:r w:rsidRPr="00646114">
        <w:rPr>
          <w:rFonts w:ascii="Arial" w:eastAsia="宋体" w:hAnsi="Arial" w:cs="Arial"/>
          <w:color w:val="333333"/>
          <w:szCs w:val="21"/>
          <w:shd w:val="clear" w:color="auto" w:fill="FFFFFF"/>
        </w:rPr>
        <w:t>）是对</w:t>
      </w:r>
      <w:hyperlink r:id="rId61" w:tgtFrame="_blank" w:history="1">
        <w:r w:rsidRPr="00646114">
          <w:rPr>
            <w:rFonts w:ascii="Arial" w:eastAsia="宋体" w:hAnsi="Arial" w:cs="Arial"/>
            <w:color w:val="136EC2"/>
          </w:rPr>
          <w:t>冒泡排序</w:t>
        </w:r>
      </w:hyperlink>
      <w:r w:rsidRPr="00646114">
        <w:rPr>
          <w:rFonts w:ascii="Arial" w:eastAsia="宋体" w:hAnsi="Arial" w:cs="Arial"/>
          <w:color w:val="333333"/>
          <w:szCs w:val="21"/>
          <w:shd w:val="clear" w:color="auto" w:fill="FFFFFF"/>
        </w:rPr>
        <w:t>的一种改进。它的基本思想是：通过一趟排序将要排序的数据分割成独立的两部分，其中一部分的所有数据都比另外一部分的所有数据都要小，然后再按此方法对这两部分数据分别进行快速排序，整个排序过程可以</w:t>
      </w:r>
      <w:hyperlink r:id="rId62" w:tgtFrame="_blank" w:history="1">
        <w:r w:rsidRPr="00646114">
          <w:rPr>
            <w:rFonts w:ascii="Arial" w:eastAsia="宋体" w:hAnsi="Arial" w:cs="Arial"/>
            <w:color w:val="136EC2"/>
          </w:rPr>
          <w:t>递归</w:t>
        </w:r>
      </w:hyperlink>
      <w:r w:rsidRPr="00646114">
        <w:rPr>
          <w:rFonts w:ascii="Arial" w:eastAsia="宋体" w:hAnsi="Arial" w:cs="Arial"/>
          <w:color w:val="333333"/>
          <w:szCs w:val="21"/>
          <w:shd w:val="clear" w:color="auto" w:fill="FFFFFF"/>
        </w:rPr>
        <w:t>进行，以此达到整个数据变成有序序列。</w:t>
      </w:r>
    </w:p>
    <w:p w:rsidR="00646114" w:rsidRPr="00646114" w:rsidRDefault="00646114" w:rsidP="00646114">
      <w:pPr>
        <w:rPr>
          <w:rFonts w:ascii="Consolas" w:eastAsia="宋体" w:hAnsi="Consolas" w:cs="Consolas"/>
          <w:kern w:val="0"/>
          <w:sz w:val="18"/>
          <w:szCs w:val="18"/>
        </w:rPr>
      </w:pPr>
      <w:bookmarkStart w:id="216" w:name="_Toc385182791"/>
      <w:bookmarkStart w:id="217" w:name="_Toc385183025"/>
      <w:bookmarkStart w:id="218" w:name="_Toc385183120"/>
      <w:r w:rsidRPr="00646114">
        <w:rPr>
          <w:rFonts w:ascii="Consolas" w:eastAsia="宋体" w:hAnsi="Consolas" w:cs="Consolas"/>
          <w:b/>
          <w:bCs/>
          <w:color w:val="7F0055"/>
          <w:kern w:val="0"/>
          <w:sz w:val="18"/>
          <w:szCs w:val="18"/>
        </w:rPr>
        <w:t>public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class</w:t>
      </w:r>
      <w:r w:rsidRPr="00646114">
        <w:rPr>
          <w:rFonts w:ascii="Consolas" w:eastAsia="宋体" w:hAnsi="Consolas" w:cs="Consolas"/>
          <w:color w:val="000000"/>
          <w:kern w:val="0"/>
          <w:sz w:val="18"/>
          <w:szCs w:val="18"/>
        </w:rPr>
        <w:t xml:space="preserve"> QuickSort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public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static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void</w:t>
      </w:r>
      <w:r w:rsidRPr="00646114">
        <w:rPr>
          <w:rFonts w:ascii="Consolas" w:eastAsia="宋体" w:hAnsi="Consolas" w:cs="Consolas"/>
          <w:color w:val="000000"/>
          <w:kern w:val="0"/>
          <w:sz w:val="18"/>
          <w:szCs w:val="18"/>
        </w:rPr>
        <w:t xml:space="preserve"> main(String[] args)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Integer[] list={34,3,53,2,23,7,14,10};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QuickSort qs= </w:t>
      </w:r>
      <w:r w:rsidRPr="00646114">
        <w:rPr>
          <w:rFonts w:ascii="Consolas" w:eastAsia="宋体" w:hAnsi="Consolas" w:cs="Consolas"/>
          <w:b/>
          <w:bCs/>
          <w:color w:val="7F0055"/>
          <w:kern w:val="0"/>
          <w:sz w:val="18"/>
          <w:szCs w:val="18"/>
        </w:rPr>
        <w:t>new</w:t>
      </w:r>
      <w:r w:rsidRPr="00646114">
        <w:rPr>
          <w:rFonts w:ascii="Consolas" w:eastAsia="宋体" w:hAnsi="Consolas" w:cs="Consolas"/>
          <w:color w:val="000000"/>
          <w:kern w:val="0"/>
          <w:sz w:val="18"/>
          <w:szCs w:val="18"/>
        </w:rPr>
        <w:t xml:space="preserve"> QuickSort();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qs.quick(list);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for</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i=0;i&lt;list. </w:t>
      </w:r>
      <w:r w:rsidRPr="00646114">
        <w:rPr>
          <w:rFonts w:ascii="Consolas" w:eastAsia="宋体" w:hAnsi="Consolas" w:cs="Consolas"/>
          <w:color w:val="0000C0"/>
          <w:kern w:val="0"/>
          <w:sz w:val="18"/>
          <w:szCs w:val="18"/>
        </w:rPr>
        <w:t>length</w:t>
      </w:r>
      <w:r w:rsidRPr="00646114">
        <w:rPr>
          <w:rFonts w:ascii="Consolas" w:eastAsia="宋体" w:hAnsi="Consolas" w:cs="Consolas"/>
          <w:color w:val="000000"/>
          <w:kern w:val="0"/>
          <w:sz w:val="18"/>
          <w:szCs w:val="18"/>
        </w:rPr>
        <w:t xml:space="preserve">;i++){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System. </w:t>
      </w:r>
      <w:r w:rsidRPr="00646114">
        <w:rPr>
          <w:rFonts w:ascii="Consolas" w:eastAsia="宋体" w:hAnsi="Consolas" w:cs="Consolas"/>
          <w:i/>
          <w:iCs/>
          <w:color w:val="0000C0"/>
          <w:kern w:val="0"/>
          <w:sz w:val="18"/>
          <w:szCs w:val="18"/>
        </w:rPr>
        <w:t>out</w:t>
      </w:r>
      <w:r w:rsidRPr="00646114">
        <w:rPr>
          <w:rFonts w:ascii="Consolas" w:eastAsia="宋体" w:hAnsi="Consolas" w:cs="Consolas"/>
          <w:color w:val="000000"/>
          <w:kern w:val="0"/>
          <w:sz w:val="18"/>
          <w:szCs w:val="18"/>
        </w:rPr>
        <w:t xml:space="preserve">.print(list[i]+ </w:t>
      </w:r>
      <w:r w:rsidRPr="00646114">
        <w:rPr>
          <w:rFonts w:ascii="Consolas" w:eastAsia="宋体" w:hAnsi="Consolas" w:cs="Consolas"/>
          <w:color w:val="2A00FF"/>
          <w:kern w:val="0"/>
          <w:sz w:val="18"/>
          <w:szCs w:val="18"/>
        </w:rPr>
        <w:t>" "</w:t>
      </w: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System. </w:t>
      </w:r>
      <w:r w:rsidRPr="00646114">
        <w:rPr>
          <w:rFonts w:ascii="Consolas" w:eastAsia="宋体" w:hAnsi="Consolas" w:cs="Consolas"/>
          <w:i/>
          <w:iCs/>
          <w:color w:val="0000C0"/>
          <w:kern w:val="0"/>
          <w:sz w:val="18"/>
          <w:szCs w:val="18"/>
        </w:rPr>
        <w:t>out</w:t>
      </w:r>
      <w:r w:rsidRPr="00646114">
        <w:rPr>
          <w:rFonts w:ascii="Consolas" w:eastAsia="宋体" w:hAnsi="Consolas" w:cs="Consolas"/>
          <w:color w:val="000000"/>
          <w:kern w:val="0"/>
          <w:sz w:val="18"/>
          <w:szCs w:val="18"/>
        </w:rPr>
        <w:t xml:space="preserve">.println(); </w:t>
      </w:r>
    </w:p>
    <w:p w:rsidR="00646114" w:rsidRPr="00646114" w:rsidRDefault="00646114" w:rsidP="00646114">
      <w:pPr>
        <w:rPr>
          <w:rFonts w:ascii="Consolas" w:eastAsia="宋体" w:hAnsi="Consolas" w:cs="Consolas"/>
          <w:kern w:val="0"/>
          <w:sz w:val="18"/>
          <w:szCs w:val="18"/>
        </w:rPr>
      </w:pP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public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void</w:t>
      </w:r>
      <w:r w:rsidRPr="00646114">
        <w:rPr>
          <w:rFonts w:ascii="Consolas" w:eastAsia="宋体" w:hAnsi="Consolas" w:cs="Consolas"/>
          <w:color w:val="000000"/>
          <w:kern w:val="0"/>
          <w:sz w:val="18"/>
          <w:szCs w:val="18"/>
        </w:rPr>
        <w:t xml:space="preserve"> quick(Integer[] str)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if</w:t>
      </w:r>
      <w:r w:rsidRPr="00646114">
        <w:rPr>
          <w:rFonts w:ascii="Consolas" w:eastAsia="宋体" w:hAnsi="Consolas" w:cs="Consolas"/>
          <w:color w:val="000000"/>
          <w:kern w:val="0"/>
          <w:sz w:val="18"/>
          <w:szCs w:val="18"/>
        </w:rPr>
        <w:t xml:space="preserve"> (str.</w:t>
      </w:r>
      <w:r w:rsidRPr="00646114">
        <w:rPr>
          <w:rFonts w:ascii="Consolas" w:eastAsia="宋体" w:hAnsi="Consolas" w:cs="Consolas"/>
          <w:color w:val="0000C0"/>
          <w:kern w:val="0"/>
          <w:sz w:val="18"/>
          <w:szCs w:val="18"/>
        </w:rPr>
        <w:t>length</w:t>
      </w:r>
      <w:r w:rsidRPr="00646114">
        <w:rPr>
          <w:rFonts w:ascii="Consolas" w:eastAsia="宋体" w:hAnsi="Consolas" w:cs="Consolas"/>
          <w:color w:val="000000"/>
          <w:kern w:val="0"/>
          <w:sz w:val="18"/>
          <w:szCs w:val="18"/>
        </w:rPr>
        <w:t xml:space="preserve"> &gt; 0) {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查看数组是否为空</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_quickSort(str, 0, str. </w:t>
      </w:r>
      <w:r w:rsidRPr="00646114">
        <w:rPr>
          <w:rFonts w:ascii="Consolas" w:eastAsia="宋体" w:hAnsi="Consolas" w:cs="Consolas"/>
          <w:color w:val="0000C0"/>
          <w:kern w:val="0"/>
          <w:sz w:val="18"/>
          <w:szCs w:val="18"/>
        </w:rPr>
        <w:t>length</w:t>
      </w:r>
      <w:r w:rsidRPr="00646114">
        <w:rPr>
          <w:rFonts w:ascii="Consolas" w:eastAsia="宋体" w:hAnsi="Consolas" w:cs="Consolas"/>
          <w:color w:val="000000"/>
          <w:kern w:val="0"/>
          <w:sz w:val="18"/>
          <w:szCs w:val="18"/>
        </w:rPr>
        <w:t xml:space="preserve"> - 1);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从第一个数到最后一个数</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public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void</w:t>
      </w:r>
      <w:r w:rsidRPr="00646114">
        <w:rPr>
          <w:rFonts w:ascii="Consolas" w:eastAsia="宋体" w:hAnsi="Consolas" w:cs="Consolas"/>
          <w:color w:val="000000"/>
          <w:kern w:val="0"/>
          <w:sz w:val="18"/>
          <w:szCs w:val="18"/>
        </w:rPr>
        <w:t xml:space="preserve"> _quickSort(Integer[] list,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low,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high) { </w:t>
      </w:r>
      <w:r w:rsidRPr="00646114">
        <w:rPr>
          <w:rFonts w:ascii="Consolas" w:eastAsia="宋体" w:hAnsi="Consolas" w:cs="Consolas"/>
          <w:color w:val="3F7F5F"/>
          <w:kern w:val="0"/>
          <w:sz w:val="18"/>
          <w:szCs w:val="18"/>
        </w:rPr>
        <w:t>//low</w:t>
      </w:r>
      <w:r w:rsidRPr="00646114">
        <w:rPr>
          <w:rFonts w:ascii="Consolas" w:eastAsia="宋体" w:hAnsi="Consolas" w:cs="Consolas"/>
          <w:color w:val="3F7F5F"/>
          <w:kern w:val="0"/>
          <w:sz w:val="18"/>
          <w:szCs w:val="18"/>
        </w:rPr>
        <w:t>，最小索引，</w:t>
      </w:r>
      <w:r w:rsidRPr="00646114">
        <w:rPr>
          <w:rFonts w:ascii="Consolas" w:eastAsia="宋体" w:hAnsi="Consolas" w:cs="Consolas"/>
          <w:color w:val="3F7F5F"/>
          <w:kern w:val="0"/>
          <w:sz w:val="18"/>
          <w:szCs w:val="18"/>
        </w:rPr>
        <w:t>high</w:t>
      </w:r>
      <w:r w:rsidRPr="00646114">
        <w:rPr>
          <w:rFonts w:ascii="Consolas" w:eastAsia="宋体" w:hAnsi="Consolas" w:cs="Consolas"/>
          <w:color w:val="3F7F5F"/>
          <w:kern w:val="0"/>
          <w:sz w:val="18"/>
          <w:szCs w:val="18"/>
        </w:rPr>
        <w:t>最高索引</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if</w:t>
      </w:r>
      <w:r w:rsidRPr="00646114">
        <w:rPr>
          <w:rFonts w:ascii="Consolas" w:eastAsia="宋体" w:hAnsi="Consolas" w:cs="Consolas"/>
          <w:color w:val="000000"/>
          <w:kern w:val="0"/>
          <w:sz w:val="18"/>
          <w:szCs w:val="18"/>
        </w:rPr>
        <w:t xml:space="preserve"> (low &lt; high)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middle = getMiddle(list, low, high);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将</w:t>
      </w:r>
      <w:r w:rsidRPr="00646114">
        <w:rPr>
          <w:rFonts w:ascii="Consolas" w:eastAsia="宋体" w:hAnsi="Consolas" w:cs="Consolas"/>
          <w:color w:val="3F7F5F"/>
          <w:kern w:val="0"/>
          <w:sz w:val="18"/>
          <w:szCs w:val="18"/>
        </w:rPr>
        <w:t>list</w:t>
      </w:r>
      <w:r w:rsidRPr="00646114">
        <w:rPr>
          <w:rFonts w:ascii="Consolas" w:eastAsia="宋体" w:hAnsi="Consolas" w:cs="Consolas"/>
          <w:color w:val="3F7F5F"/>
          <w:kern w:val="0"/>
          <w:sz w:val="18"/>
          <w:szCs w:val="18"/>
        </w:rPr>
        <w:t>数组进行一分为二</w:t>
      </w:r>
      <w:r w:rsidRPr="00646114">
        <w:rPr>
          <w:rFonts w:ascii="Consolas" w:eastAsia="宋体" w:hAnsi="Consolas" w:cs="Consolas"/>
          <w:color w:val="3F7F5F"/>
          <w:kern w:val="0"/>
          <w:sz w:val="18"/>
          <w:szCs w:val="18"/>
        </w:rPr>
        <w:t xml:space="preserve"> ,</w:t>
      </w:r>
      <w:r w:rsidRPr="00646114">
        <w:rPr>
          <w:rFonts w:ascii="Consolas" w:eastAsia="宋体" w:hAnsi="Consolas" w:cs="Consolas"/>
          <w:color w:val="3F7F5F"/>
          <w:kern w:val="0"/>
          <w:sz w:val="18"/>
          <w:szCs w:val="18"/>
        </w:rPr>
        <w:t>取得中间值对应的索引</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_quickSort(list, low, middle - 1);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对低字表进行递归排序</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_quickSort(list, middle + 1, high);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对高字表进行递归排序</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获得数组的中间值的索引（即位置）</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参数：数组，最低索引，最高索引</w:t>
      </w:r>
      <w:r w:rsidRPr="00646114">
        <w:rPr>
          <w:rFonts w:ascii="Consolas" w:eastAsia="宋体" w:hAnsi="Consolas" w:cs="Consolas"/>
          <w:color w:val="3F7F5F"/>
          <w:kern w:val="0"/>
          <w:sz w:val="18"/>
          <w:szCs w:val="18"/>
        </w:rPr>
        <w:t>)</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public</w:t>
      </w: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getMiddle(Integer[] list,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low,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high)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lastRenderedPageBreak/>
        <w:t xml:space="preserve">        </w:t>
      </w:r>
      <w:r w:rsidRPr="00646114">
        <w:rPr>
          <w:rFonts w:ascii="Consolas" w:eastAsia="宋体" w:hAnsi="Consolas" w:cs="Consolas"/>
          <w:b/>
          <w:bCs/>
          <w:color w:val="7F0055"/>
          <w:kern w:val="0"/>
          <w:sz w:val="18"/>
          <w:szCs w:val="18"/>
        </w:rPr>
        <w:t>int</w:t>
      </w:r>
      <w:r w:rsidRPr="00646114">
        <w:rPr>
          <w:rFonts w:ascii="Consolas" w:eastAsia="宋体" w:hAnsi="Consolas" w:cs="Consolas"/>
          <w:color w:val="000000"/>
          <w:kern w:val="0"/>
          <w:sz w:val="18"/>
          <w:szCs w:val="18"/>
        </w:rPr>
        <w:t xml:space="preserve"> tmp = list[low];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先用数组的第一个值作为中轴</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对比值</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while</w:t>
      </w:r>
      <w:r w:rsidRPr="00646114">
        <w:rPr>
          <w:rFonts w:ascii="Consolas" w:eastAsia="宋体" w:hAnsi="Consolas" w:cs="Consolas"/>
          <w:color w:val="000000"/>
          <w:kern w:val="0"/>
          <w:sz w:val="18"/>
          <w:szCs w:val="18"/>
        </w:rPr>
        <w:t xml:space="preserve"> (low &lt; high)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后一半的数组，把中值与最后一个比，如果不比它大则不交换则再与前一个再比</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while</w:t>
      </w:r>
      <w:r w:rsidRPr="00646114">
        <w:rPr>
          <w:rFonts w:ascii="Consolas" w:eastAsia="宋体" w:hAnsi="Consolas" w:cs="Consolas"/>
          <w:color w:val="000000"/>
          <w:kern w:val="0"/>
          <w:sz w:val="18"/>
          <w:szCs w:val="18"/>
        </w:rPr>
        <w:t xml:space="preserve"> (low &lt; high &amp;&amp; list[high] &gt; tmp)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high--;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list[low] = list[high];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最后</w:t>
      </w:r>
      <w:r w:rsidRPr="00646114">
        <w:rPr>
          <w:rFonts w:ascii="Consolas" w:eastAsia="宋体" w:hAnsi="Consolas" w:cs="Consolas"/>
          <w:color w:val="3F7F5F"/>
          <w:kern w:val="0"/>
          <w:sz w:val="18"/>
          <w:szCs w:val="18"/>
        </w:rPr>
        <w:t>list[high]</w:t>
      </w:r>
      <w:r w:rsidRPr="00646114">
        <w:rPr>
          <w:rFonts w:ascii="Consolas" w:eastAsia="宋体" w:hAnsi="Consolas" w:cs="Consolas"/>
          <w:color w:val="3F7F5F"/>
          <w:kern w:val="0"/>
          <w:sz w:val="18"/>
          <w:szCs w:val="18"/>
        </w:rPr>
        <w:t>小于对比值时</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则把这个值移到低端</w:t>
      </w:r>
      <w:r w:rsidRPr="00646114">
        <w:rPr>
          <w:rFonts w:ascii="Consolas" w:eastAsia="宋体" w:hAnsi="Consolas" w:cs="Consolas"/>
          <w:color w:val="3F7F5F"/>
          <w:kern w:val="0"/>
          <w:sz w:val="18"/>
          <w:szCs w:val="18"/>
        </w:rPr>
        <w:t>------------&gt;</w:t>
      </w:r>
      <w:r w:rsidRPr="00646114">
        <w:rPr>
          <w:rFonts w:ascii="Consolas" w:eastAsia="宋体" w:hAnsi="Consolas" w:cs="Consolas"/>
          <w:color w:val="3F7F5F"/>
          <w:kern w:val="0"/>
          <w:sz w:val="18"/>
          <w:szCs w:val="18"/>
        </w:rPr>
        <w:t>这里</w:t>
      </w:r>
      <w:r w:rsidRPr="00646114">
        <w:rPr>
          <w:rFonts w:ascii="Consolas" w:eastAsia="宋体" w:hAnsi="Consolas" w:cs="Consolas"/>
          <w:color w:val="3F7F5F"/>
          <w:kern w:val="0"/>
          <w:sz w:val="18"/>
          <w:szCs w:val="18"/>
        </w:rPr>
        <w:t>list[low]</w:t>
      </w:r>
      <w:r w:rsidRPr="00646114">
        <w:rPr>
          <w:rFonts w:ascii="Consolas" w:eastAsia="宋体" w:hAnsi="Consolas" w:cs="Consolas"/>
          <w:color w:val="3F7F5F"/>
          <w:kern w:val="0"/>
          <w:sz w:val="18"/>
          <w:szCs w:val="18"/>
        </w:rPr>
        <w:t>值发生了改变</w:t>
      </w:r>
      <w:r w:rsidRPr="00646114">
        <w:rPr>
          <w:rFonts w:ascii="Consolas" w:eastAsia="宋体" w:hAnsi="Consolas" w:cs="Consolas"/>
          <w:color w:val="3F7F5F"/>
          <w:kern w:val="0"/>
          <w:sz w:val="18"/>
          <w:szCs w:val="18"/>
        </w:rPr>
        <w:t xml:space="preserve"> ,</w:t>
      </w:r>
      <w:r w:rsidRPr="00646114">
        <w:rPr>
          <w:rFonts w:ascii="Consolas" w:eastAsia="宋体" w:hAnsi="Consolas" w:cs="Consolas"/>
          <w:color w:val="3F7F5F"/>
          <w:kern w:val="0"/>
          <w:sz w:val="18"/>
          <w:szCs w:val="18"/>
        </w:rPr>
        <w:t>为下面循环作准备</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while</w:t>
      </w:r>
      <w:r w:rsidRPr="00646114">
        <w:rPr>
          <w:rFonts w:ascii="Consolas" w:eastAsia="宋体" w:hAnsi="Consolas" w:cs="Consolas"/>
          <w:color w:val="000000"/>
          <w:kern w:val="0"/>
          <w:sz w:val="18"/>
          <w:szCs w:val="18"/>
        </w:rPr>
        <w:t xml:space="preserve"> (low &lt; high &amp;&amp; list[low] &lt; tmp) {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前一半，中值与低端值比，如果比中值小则与下一个数比</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low++;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修改索引为下一个数</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list[high] = list[low];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否则，如果</w:t>
      </w:r>
      <w:r w:rsidRPr="00646114">
        <w:rPr>
          <w:rFonts w:ascii="Consolas" w:eastAsia="宋体" w:hAnsi="Consolas" w:cs="Consolas"/>
          <w:color w:val="3F7F5F"/>
          <w:kern w:val="0"/>
          <w:sz w:val="18"/>
          <w:szCs w:val="18"/>
        </w:rPr>
        <w:t>list[low]</w:t>
      </w:r>
      <w:r w:rsidRPr="00646114">
        <w:rPr>
          <w:rFonts w:ascii="Consolas" w:eastAsia="宋体" w:hAnsi="Consolas" w:cs="Consolas"/>
          <w:color w:val="3F7F5F"/>
          <w:kern w:val="0"/>
          <w:sz w:val="18"/>
          <w:szCs w:val="18"/>
        </w:rPr>
        <w:t>比中轴大，则把这个值移到高端</w:t>
      </w:r>
      <w:r w:rsidRPr="00646114">
        <w:rPr>
          <w:rFonts w:ascii="Consolas" w:eastAsia="宋体" w:hAnsi="Consolas" w:cs="Consolas"/>
          <w:color w:val="3F7F5F"/>
          <w:kern w:val="0"/>
          <w:sz w:val="18"/>
          <w:szCs w:val="18"/>
        </w:rPr>
        <w:t>-------------&gt;</w:t>
      </w:r>
      <w:r w:rsidRPr="00646114">
        <w:rPr>
          <w:rFonts w:ascii="Consolas" w:eastAsia="宋体" w:hAnsi="Consolas" w:cs="Consolas"/>
          <w:color w:val="3F7F5F"/>
          <w:kern w:val="0"/>
          <w:sz w:val="18"/>
          <w:szCs w:val="18"/>
        </w:rPr>
        <w:t>这里</w:t>
      </w:r>
      <w:r w:rsidRPr="00646114">
        <w:rPr>
          <w:rFonts w:ascii="Consolas" w:eastAsia="宋体" w:hAnsi="Consolas" w:cs="Consolas"/>
          <w:color w:val="3F7F5F"/>
          <w:kern w:val="0"/>
          <w:sz w:val="18"/>
          <w:szCs w:val="18"/>
        </w:rPr>
        <w:t>list[high]</w:t>
      </w:r>
      <w:r w:rsidRPr="00646114">
        <w:rPr>
          <w:rFonts w:ascii="Consolas" w:eastAsia="宋体" w:hAnsi="Consolas" w:cs="Consolas"/>
          <w:color w:val="3F7F5F"/>
          <w:kern w:val="0"/>
          <w:sz w:val="18"/>
          <w:szCs w:val="18"/>
        </w:rPr>
        <w:t>值发生了改变</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Consolas" w:eastAsia="宋体" w:hAnsi="Consolas" w:cs="Consolas"/>
          <w:kern w:val="0"/>
          <w:sz w:val="18"/>
          <w:szCs w:val="18"/>
        </w:rPr>
      </w:pP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list[low] = tmp;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上面循环处理完后，把当前中轴值存到当前数组的低端（其实当前的</w:t>
      </w:r>
      <w:r w:rsidRPr="00646114">
        <w:rPr>
          <w:rFonts w:ascii="Consolas" w:eastAsia="宋体" w:hAnsi="Consolas" w:cs="Consolas"/>
          <w:color w:val="3F7F5F"/>
          <w:kern w:val="0"/>
          <w:sz w:val="18"/>
          <w:szCs w:val="18"/>
        </w:rPr>
        <w:t>low</w:t>
      </w:r>
      <w:r w:rsidRPr="00646114">
        <w:rPr>
          <w:rFonts w:ascii="Consolas" w:eastAsia="宋体" w:hAnsi="Consolas" w:cs="Consolas"/>
          <w:color w:val="3F7F5F"/>
          <w:kern w:val="0"/>
          <w:sz w:val="18"/>
          <w:szCs w:val="18"/>
        </w:rPr>
        <w:t>在上面处理完后，已逐渐修改为中间的索引）</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System.</w:t>
      </w:r>
      <w:r w:rsidRPr="00646114">
        <w:rPr>
          <w:rFonts w:ascii="Consolas" w:eastAsia="宋体" w:hAnsi="Consolas" w:cs="Consolas"/>
          <w:i/>
          <w:iCs/>
          <w:color w:val="0000C0"/>
          <w:kern w:val="0"/>
          <w:sz w:val="18"/>
          <w:szCs w:val="18"/>
        </w:rPr>
        <w:t>out</w:t>
      </w:r>
      <w:r w:rsidRPr="00646114">
        <w:rPr>
          <w:rFonts w:ascii="Consolas" w:eastAsia="宋体" w:hAnsi="Consolas" w:cs="Consolas"/>
          <w:color w:val="000000"/>
          <w:kern w:val="0"/>
          <w:sz w:val="18"/>
          <w:szCs w:val="18"/>
        </w:rPr>
        <w:t>.println(low +</w:t>
      </w:r>
      <w:r w:rsidRPr="00646114">
        <w:rPr>
          <w:rFonts w:ascii="Consolas" w:eastAsia="宋体" w:hAnsi="Consolas" w:cs="Consolas"/>
          <w:color w:val="2A00FF"/>
          <w:kern w:val="0"/>
          <w:sz w:val="18"/>
          <w:szCs w:val="18"/>
        </w:rPr>
        <w:t>"============"</w:t>
      </w:r>
      <w:r w:rsidRPr="00646114">
        <w:rPr>
          <w:rFonts w:ascii="Consolas" w:eastAsia="宋体" w:hAnsi="Consolas" w:cs="Consolas"/>
          <w:color w:val="000000"/>
          <w:kern w:val="0"/>
          <w:sz w:val="18"/>
          <w:szCs w:val="18"/>
        </w:rPr>
        <w:t>+tmp);</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w:t>
      </w:r>
      <w:r w:rsidRPr="00646114">
        <w:rPr>
          <w:rFonts w:ascii="Consolas" w:eastAsia="宋体" w:hAnsi="Consolas" w:cs="Consolas"/>
          <w:b/>
          <w:bCs/>
          <w:color w:val="7F0055"/>
          <w:kern w:val="0"/>
          <w:sz w:val="18"/>
          <w:szCs w:val="18"/>
        </w:rPr>
        <w:t>return</w:t>
      </w:r>
      <w:r w:rsidRPr="00646114">
        <w:rPr>
          <w:rFonts w:ascii="Consolas" w:eastAsia="宋体" w:hAnsi="Consolas" w:cs="Consolas"/>
          <w:color w:val="000000"/>
          <w:kern w:val="0"/>
          <w:sz w:val="18"/>
          <w:szCs w:val="18"/>
        </w:rPr>
        <w:t xml:space="preserve"> low;                   </w:t>
      </w:r>
      <w:r w:rsidRPr="00646114">
        <w:rPr>
          <w:rFonts w:ascii="Consolas" w:eastAsia="宋体" w:hAnsi="Consolas" w:cs="Consolas"/>
          <w:color w:val="3F7F5F"/>
          <w:kern w:val="0"/>
          <w:sz w:val="18"/>
          <w:szCs w:val="18"/>
        </w:rPr>
        <w:t>//</w:t>
      </w:r>
      <w:r w:rsidRPr="00646114">
        <w:rPr>
          <w:rFonts w:ascii="Consolas" w:eastAsia="宋体" w:hAnsi="Consolas" w:cs="Consolas"/>
          <w:color w:val="3F7F5F"/>
          <w:kern w:val="0"/>
          <w:sz w:val="18"/>
          <w:szCs w:val="18"/>
        </w:rPr>
        <w:t>返回中轴的位置</w:t>
      </w:r>
      <w:r w:rsidRPr="00646114">
        <w:rPr>
          <w:rFonts w:ascii="Consolas" w:eastAsia="宋体" w:hAnsi="Consolas" w:cs="Consolas"/>
          <w:color w:val="3F7F5F"/>
          <w:kern w:val="0"/>
          <w:sz w:val="18"/>
          <w:szCs w:val="18"/>
        </w:rPr>
        <w:t xml:space="preserve"> </w:t>
      </w:r>
    </w:p>
    <w:p w:rsidR="00646114" w:rsidRPr="00646114" w:rsidRDefault="00646114" w:rsidP="00646114">
      <w:pPr>
        <w:rPr>
          <w:rFonts w:ascii="Consolas" w:eastAsia="宋体" w:hAnsi="Consolas" w:cs="Consolas"/>
          <w:kern w:val="0"/>
          <w:sz w:val="18"/>
          <w:szCs w:val="18"/>
        </w:rPr>
      </w:pPr>
      <w:r w:rsidRPr="00646114">
        <w:rPr>
          <w:rFonts w:ascii="Consolas" w:eastAsia="宋体" w:hAnsi="Consolas" w:cs="Consolas"/>
          <w:color w:val="000000"/>
          <w:kern w:val="0"/>
          <w:sz w:val="18"/>
          <w:szCs w:val="18"/>
        </w:rPr>
        <w:t xml:space="preserve">    } </w:t>
      </w:r>
    </w:p>
    <w:p w:rsidR="00646114" w:rsidRPr="00646114" w:rsidRDefault="00646114" w:rsidP="00646114">
      <w:pPr>
        <w:rPr>
          <w:rFonts w:ascii="宋体" w:eastAsia="宋体" w:hAnsi="宋体" w:cs="宋体"/>
          <w:color w:val="000000"/>
          <w:kern w:val="0"/>
          <w:sz w:val="18"/>
          <w:szCs w:val="18"/>
        </w:rPr>
      </w:pPr>
      <w:r w:rsidRPr="00646114">
        <w:rPr>
          <w:rFonts w:ascii="Consolas" w:eastAsia="宋体" w:hAnsi="Consolas" w:cs="Consolas"/>
          <w:color w:val="000000"/>
          <w:kern w:val="0"/>
          <w:sz w:val="18"/>
          <w:szCs w:val="18"/>
        </w:rPr>
        <w:t>}</w:t>
      </w:r>
    </w:p>
    <w:p w:rsidR="00646114" w:rsidRPr="00646114" w:rsidRDefault="00646114" w:rsidP="00646114">
      <w:pPr>
        <w:jc w:val="left"/>
        <w:outlineLvl w:val="1"/>
        <w:rPr>
          <w:rFonts w:ascii="宋体" w:eastAsia="宋体" w:hAnsi="宋体" w:cs="Times New Roman"/>
          <w:b/>
          <w:sz w:val="28"/>
          <w:szCs w:val="28"/>
        </w:rPr>
      </w:pPr>
      <w:bookmarkStart w:id="219" w:name="_Toc385264965"/>
      <w:r w:rsidRPr="00646114">
        <w:rPr>
          <w:rFonts w:ascii="宋体" w:eastAsia="宋体" w:hAnsi="宋体" w:cs="Times New Roman" w:hint="eastAsia"/>
          <w:b/>
          <w:sz w:val="28"/>
          <w:szCs w:val="28"/>
        </w:rPr>
        <w:t>48.synchronized 是什么？有什么用？</w:t>
      </w:r>
      <w:bookmarkEnd w:id="216"/>
      <w:bookmarkEnd w:id="217"/>
      <w:bookmarkEnd w:id="218"/>
      <w:bookmarkEnd w:id="219"/>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答：</w:t>
      </w:r>
      <w:r w:rsidRPr="00646114">
        <w:rPr>
          <w:rFonts w:ascii="Arial" w:eastAsia="宋体" w:hAnsi="Calibri" w:cs="宋体" w:hint="eastAsia"/>
          <w:color w:val="000000"/>
          <w:shd w:val="clear" w:color="auto" w:fill="FFFFFF"/>
        </w:rPr>
        <w:t>Java</w:t>
      </w:r>
      <w:r w:rsidRPr="00646114">
        <w:rPr>
          <w:rFonts w:ascii="Arial" w:eastAsia="宋体" w:hAnsi="Calibri" w:cs="宋体" w:hint="eastAsia"/>
          <w:color w:val="000000"/>
          <w:shd w:val="clear" w:color="auto" w:fill="FFFFFF"/>
        </w:rPr>
        <w:t>语言的关键字，当它用来修饰一个方法或者一个代码块的时候，能够保证在同一时刻最多只有一个线程执行该段代码。</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    </w:t>
      </w:r>
      <w:r w:rsidRPr="00646114">
        <w:rPr>
          <w:rFonts w:ascii="Arial" w:eastAsia="宋体" w:hAnsi="Calibri" w:cs="宋体" w:hint="eastAsia"/>
          <w:color w:val="000000"/>
          <w:shd w:val="clear" w:color="auto" w:fill="FFFFFF"/>
        </w:rPr>
        <w:t xml:space="preserve"> </w:t>
      </w:r>
      <w:r w:rsidRPr="00646114">
        <w:rPr>
          <w:rFonts w:ascii="Arial" w:eastAsia="宋体" w:hAnsi="Calibri" w:cs="宋体" w:hint="eastAsia"/>
          <w:color w:val="000000"/>
          <w:shd w:val="clear" w:color="auto" w:fill="FFFFFF"/>
        </w:rPr>
        <w:t>一、当两个并发线程访问同一个对象</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中的这个</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同步代码块时，一个时间内只能有一个线程得到执行。另一个线程必须等待当前线程执行完这个代码块以后才能执行该代码块。</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    </w:t>
      </w:r>
      <w:r w:rsidRPr="00646114">
        <w:rPr>
          <w:rFonts w:ascii="Arial" w:eastAsia="宋体" w:hAnsi="Calibri" w:cs="宋体" w:hint="eastAsia"/>
          <w:color w:val="000000"/>
          <w:shd w:val="clear" w:color="auto" w:fill="FFFFFF"/>
        </w:rPr>
        <w:t xml:space="preserve"> </w:t>
      </w:r>
      <w:r w:rsidRPr="00646114">
        <w:rPr>
          <w:rFonts w:ascii="Arial" w:eastAsia="宋体" w:hAnsi="Calibri" w:cs="宋体" w:hint="eastAsia"/>
          <w:color w:val="000000"/>
          <w:shd w:val="clear" w:color="auto" w:fill="FFFFFF"/>
        </w:rPr>
        <w:t>二、然而，当一个线程访问</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的一个</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同步代码块时，另一个线程仍然可以访问该</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中的非</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    </w:t>
      </w:r>
      <w:r w:rsidRPr="00646114">
        <w:rPr>
          <w:rFonts w:ascii="Arial" w:eastAsia="宋体" w:hAnsi="Calibri" w:cs="宋体" w:hint="eastAsia"/>
          <w:color w:val="000000"/>
          <w:shd w:val="clear" w:color="auto" w:fill="FFFFFF"/>
        </w:rPr>
        <w:t xml:space="preserve"> </w:t>
      </w:r>
      <w:r w:rsidRPr="00646114">
        <w:rPr>
          <w:rFonts w:ascii="Arial" w:eastAsia="宋体" w:hAnsi="Calibri" w:cs="宋体" w:hint="eastAsia"/>
          <w:color w:val="000000"/>
          <w:shd w:val="clear" w:color="auto" w:fill="FFFFFF"/>
        </w:rPr>
        <w:t>三、尤其关键的是，当一个线程访问</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的一个</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同步代码块时，其他线程对</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中所有其它</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同步代码块的访问将被阻塞。</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    </w:t>
      </w:r>
      <w:r w:rsidRPr="00646114">
        <w:rPr>
          <w:rFonts w:ascii="Arial" w:eastAsia="宋体" w:hAnsi="Calibri" w:cs="宋体" w:hint="eastAsia"/>
          <w:color w:val="000000"/>
          <w:shd w:val="clear" w:color="auto" w:fill="FFFFFF"/>
        </w:rPr>
        <w:t xml:space="preserve"> </w:t>
      </w:r>
      <w:r w:rsidRPr="00646114">
        <w:rPr>
          <w:rFonts w:ascii="Arial" w:eastAsia="宋体" w:hAnsi="Calibri" w:cs="宋体" w:hint="eastAsia"/>
          <w:color w:val="000000"/>
          <w:shd w:val="clear" w:color="auto" w:fill="FFFFFF"/>
        </w:rPr>
        <w:t>四、第三个例子同样适用其它同步代码块。也就是说，当一个线程访问</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的一个</w:t>
      </w:r>
      <w:r w:rsidRPr="00646114">
        <w:rPr>
          <w:rFonts w:ascii="Arial" w:eastAsia="宋体" w:hAnsi="Calibri" w:cs="宋体" w:hint="eastAsia"/>
          <w:color w:val="000000"/>
          <w:shd w:val="clear" w:color="auto" w:fill="FFFFFF"/>
        </w:rPr>
        <w:t>synchronized(this)</w:t>
      </w:r>
      <w:r w:rsidRPr="00646114">
        <w:rPr>
          <w:rFonts w:ascii="Arial" w:eastAsia="宋体" w:hAnsi="Calibri" w:cs="宋体" w:hint="eastAsia"/>
          <w:color w:val="000000"/>
          <w:shd w:val="clear" w:color="auto" w:fill="FFFFFF"/>
        </w:rPr>
        <w:t>同步代码块时，它就获得了这个</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的对象锁。结果，其它线程对该</w:t>
      </w:r>
      <w:r w:rsidRPr="00646114">
        <w:rPr>
          <w:rFonts w:ascii="Arial" w:eastAsia="宋体" w:hAnsi="Calibri" w:cs="宋体" w:hint="eastAsia"/>
          <w:color w:val="000000"/>
          <w:shd w:val="clear" w:color="auto" w:fill="FFFFFF"/>
        </w:rPr>
        <w:t>object</w:t>
      </w:r>
      <w:r w:rsidRPr="00646114">
        <w:rPr>
          <w:rFonts w:ascii="Arial" w:eastAsia="宋体" w:hAnsi="Calibri" w:cs="宋体" w:hint="eastAsia"/>
          <w:color w:val="000000"/>
          <w:shd w:val="clear" w:color="auto" w:fill="FFFFFF"/>
        </w:rPr>
        <w:t>对象所有同步代码部分的访问都被暂时阻塞。</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lastRenderedPageBreak/>
        <w:t>    </w:t>
      </w:r>
      <w:r w:rsidRPr="00646114">
        <w:rPr>
          <w:rFonts w:ascii="Arial" w:eastAsia="宋体" w:hAnsi="Calibri" w:cs="宋体" w:hint="eastAsia"/>
          <w:color w:val="000000"/>
          <w:shd w:val="clear" w:color="auto" w:fill="FFFFFF"/>
        </w:rPr>
        <w:t xml:space="preserve"> </w:t>
      </w:r>
      <w:r w:rsidRPr="00646114">
        <w:rPr>
          <w:rFonts w:ascii="Arial" w:eastAsia="宋体" w:hAnsi="Calibri" w:cs="宋体" w:hint="eastAsia"/>
          <w:color w:val="000000"/>
          <w:shd w:val="clear" w:color="auto" w:fill="FFFFFF"/>
        </w:rPr>
        <w:t>五、以上规则对其它对象锁同样适用</w:t>
      </w:r>
      <w:r w:rsidRPr="00646114">
        <w:rPr>
          <w:rFonts w:ascii="Arial" w:eastAsia="宋体" w:hAnsi="Calibri" w:cs="宋体" w:hint="eastAsia"/>
          <w:color w:val="000000"/>
          <w:shd w:val="clear" w:color="auto" w:fill="FFFFFF"/>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20" w:name="_Toc385182792"/>
      <w:bookmarkStart w:id="221" w:name="_Toc385183026"/>
      <w:bookmarkStart w:id="222" w:name="_Toc385183121"/>
      <w:bookmarkStart w:id="223" w:name="_Toc385264966"/>
      <w:r w:rsidRPr="00646114">
        <w:rPr>
          <w:rFonts w:ascii="宋体" w:eastAsia="宋体" w:hAnsi="宋体" w:cs="Times New Roman" w:hint="eastAsia"/>
          <w:b/>
          <w:sz w:val="28"/>
          <w:szCs w:val="28"/>
        </w:rPr>
        <w:t>49.线程的状态？</w:t>
      </w:r>
      <w:bookmarkEnd w:id="220"/>
      <w:bookmarkEnd w:id="221"/>
      <w:bookmarkEnd w:id="222"/>
      <w:bookmarkEnd w:id="223"/>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hint="eastAsia"/>
          <w:color w:val="000000"/>
          <w:szCs w:val="20"/>
          <w:shd w:val="clear" w:color="auto" w:fill="FFFFFF"/>
        </w:rPr>
        <w:t>答：</w:t>
      </w:r>
      <w:r w:rsidRPr="00646114">
        <w:rPr>
          <w:rFonts w:ascii="Tahoma" w:eastAsia="宋体" w:hAnsi="Times New Roman" w:cs="Times New Roman"/>
          <w:color w:val="000000"/>
          <w:szCs w:val="20"/>
          <w:shd w:val="clear" w:color="auto" w:fill="FFFFFF"/>
        </w:rPr>
        <w:t>1</w:t>
      </w:r>
      <w:r w:rsidRPr="00646114">
        <w:rPr>
          <w:rFonts w:ascii="Tahoma" w:eastAsia="宋体" w:hAnsi="Times New Roman" w:cs="Times New Roman" w:hint="eastAsia"/>
          <w:color w:val="000000"/>
          <w:szCs w:val="20"/>
          <w:shd w:val="clear" w:color="auto" w:fill="FFFFFF"/>
        </w:rPr>
        <w:t>)</w:t>
      </w:r>
      <w:r w:rsidRPr="00646114">
        <w:rPr>
          <w:rFonts w:ascii="Tahoma" w:eastAsia="宋体" w:hAnsi="Times New Roman" w:cs="Times New Roman"/>
          <w:color w:val="000000"/>
          <w:szCs w:val="20"/>
          <w:shd w:val="clear" w:color="auto" w:fill="FFFFFF"/>
        </w:rPr>
        <w:t>、新建状态</w:t>
      </w:r>
      <w:r w:rsidRPr="00646114">
        <w:rPr>
          <w:rFonts w:ascii="Tahoma" w:eastAsia="宋体" w:hAnsi="Times New Roman" w:cs="Times New Roman"/>
          <w:color w:val="000000"/>
          <w:szCs w:val="20"/>
          <w:shd w:val="clear" w:color="auto" w:fill="FFFFFF"/>
        </w:rPr>
        <w:t>(New)</w:t>
      </w:r>
      <w:r w:rsidRPr="00646114">
        <w:rPr>
          <w:rFonts w:ascii="Tahoma" w:eastAsia="宋体" w:hAnsi="Times New Roman" w:cs="Times New Roman"/>
          <w:color w:val="000000"/>
          <w:szCs w:val="20"/>
          <w:shd w:val="clear" w:color="auto" w:fill="FFFFFF"/>
        </w:rPr>
        <w:t>：新创建了一个线程对象。</w:t>
      </w:r>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color w:val="000000"/>
          <w:szCs w:val="20"/>
          <w:shd w:val="clear" w:color="auto" w:fill="FFFFFF"/>
        </w:rPr>
        <w:t>2</w:t>
      </w:r>
      <w:r w:rsidRPr="00646114">
        <w:rPr>
          <w:rFonts w:ascii="Tahoma" w:eastAsia="宋体" w:hAnsi="Times New Roman" w:cs="Times New Roman" w:hint="eastAsia"/>
          <w:color w:val="000000"/>
          <w:szCs w:val="20"/>
          <w:shd w:val="clear" w:color="auto" w:fill="FFFFFF"/>
        </w:rPr>
        <w:t>)</w:t>
      </w:r>
      <w:r w:rsidRPr="00646114">
        <w:rPr>
          <w:rFonts w:ascii="Tahoma" w:eastAsia="宋体" w:hAnsi="Times New Roman" w:cs="Times New Roman"/>
          <w:color w:val="000000"/>
          <w:szCs w:val="20"/>
          <w:shd w:val="clear" w:color="auto" w:fill="FFFFFF"/>
        </w:rPr>
        <w:t>、就绪状态</w:t>
      </w:r>
      <w:r w:rsidRPr="00646114">
        <w:rPr>
          <w:rFonts w:ascii="Tahoma" w:eastAsia="宋体" w:hAnsi="Times New Roman" w:cs="Times New Roman"/>
          <w:color w:val="000000"/>
          <w:szCs w:val="20"/>
          <w:shd w:val="clear" w:color="auto" w:fill="FFFFFF"/>
        </w:rPr>
        <w:t>(Runnable)</w:t>
      </w:r>
      <w:r w:rsidRPr="00646114">
        <w:rPr>
          <w:rFonts w:ascii="Tahoma" w:eastAsia="宋体" w:hAnsi="Times New Roman" w:cs="Times New Roman"/>
          <w:color w:val="000000"/>
          <w:szCs w:val="20"/>
          <w:shd w:val="clear" w:color="auto" w:fill="FFFFFF"/>
        </w:rPr>
        <w:t>：线程对象创建后，其他线程调用了该对象的</w:t>
      </w:r>
      <w:r w:rsidRPr="00646114">
        <w:rPr>
          <w:rFonts w:ascii="Tahoma" w:eastAsia="宋体" w:hAnsi="Times New Roman" w:cs="Times New Roman"/>
          <w:color w:val="000000"/>
          <w:szCs w:val="20"/>
          <w:shd w:val="clear" w:color="auto" w:fill="FFFFFF"/>
        </w:rPr>
        <w:t>start()</w:t>
      </w:r>
      <w:r w:rsidRPr="00646114">
        <w:rPr>
          <w:rFonts w:ascii="Tahoma" w:eastAsia="宋体" w:hAnsi="Times New Roman" w:cs="Times New Roman"/>
          <w:color w:val="000000"/>
          <w:szCs w:val="20"/>
          <w:shd w:val="clear" w:color="auto" w:fill="FFFFFF"/>
        </w:rPr>
        <w:t>方法。该</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状态的线程位于可运行线程池中，变得可运行，等待获取</w:t>
      </w:r>
      <w:hyperlink r:id="rId63" w:history="1">
        <w:r w:rsidRPr="00646114">
          <w:rPr>
            <w:rFonts w:ascii="Tahoma" w:eastAsia="宋体" w:hAnsi="Times New Roman" w:cs="Times New Roman"/>
            <w:color w:val="000000"/>
            <w:szCs w:val="20"/>
            <w:u w:val="single"/>
            <w:shd w:val="clear" w:color="auto" w:fill="FFFFFF"/>
          </w:rPr>
          <w:t>CPU</w:t>
        </w:r>
      </w:hyperlink>
      <w:r w:rsidRPr="00646114">
        <w:rPr>
          <w:rFonts w:ascii="Tahoma" w:eastAsia="宋体" w:hAnsi="Times New Roman" w:cs="Times New Roman"/>
          <w:color w:val="000000"/>
          <w:szCs w:val="20"/>
          <w:shd w:val="clear" w:color="auto" w:fill="FFFFFF"/>
        </w:rPr>
        <w:t>的使用权。</w:t>
      </w:r>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color w:val="000000"/>
          <w:szCs w:val="20"/>
          <w:shd w:val="clear" w:color="auto" w:fill="FFFFFF"/>
        </w:rPr>
        <w:t>3</w:t>
      </w:r>
      <w:r w:rsidRPr="00646114">
        <w:rPr>
          <w:rFonts w:ascii="Tahoma" w:eastAsia="宋体" w:hAnsi="Times New Roman" w:cs="Times New Roman" w:hint="eastAsia"/>
          <w:color w:val="000000"/>
          <w:szCs w:val="20"/>
          <w:shd w:val="clear" w:color="auto" w:fill="FFFFFF"/>
        </w:rPr>
        <w:t>)</w:t>
      </w:r>
      <w:r w:rsidRPr="00646114">
        <w:rPr>
          <w:rFonts w:ascii="Tahoma" w:eastAsia="宋体" w:hAnsi="Times New Roman" w:cs="Times New Roman"/>
          <w:color w:val="000000"/>
          <w:szCs w:val="20"/>
          <w:shd w:val="clear" w:color="auto" w:fill="FFFFFF"/>
        </w:rPr>
        <w:t>、运行状态</w:t>
      </w:r>
      <w:r w:rsidRPr="00646114">
        <w:rPr>
          <w:rFonts w:ascii="Tahoma" w:eastAsia="宋体" w:hAnsi="Times New Roman" w:cs="Times New Roman"/>
          <w:color w:val="000000"/>
          <w:szCs w:val="20"/>
          <w:shd w:val="clear" w:color="auto" w:fill="FFFFFF"/>
        </w:rPr>
        <w:t>(Running)</w:t>
      </w:r>
      <w:r w:rsidRPr="00646114">
        <w:rPr>
          <w:rFonts w:ascii="Tahoma" w:eastAsia="宋体" w:hAnsi="Times New Roman" w:cs="Times New Roman"/>
          <w:color w:val="000000"/>
          <w:szCs w:val="20"/>
          <w:shd w:val="clear" w:color="auto" w:fill="FFFFFF"/>
        </w:rPr>
        <w:t>：就绪状态的线程获取了</w:t>
      </w:r>
      <w:r w:rsidRPr="00646114">
        <w:rPr>
          <w:rFonts w:ascii="Tahoma" w:eastAsia="宋体" w:hAnsi="Times New Roman" w:cs="Times New Roman"/>
          <w:color w:val="000000"/>
          <w:szCs w:val="20"/>
          <w:shd w:val="clear" w:color="auto" w:fill="FFFFFF"/>
        </w:rPr>
        <w:t>CPU</w:t>
      </w:r>
      <w:r w:rsidRPr="00646114">
        <w:rPr>
          <w:rFonts w:ascii="Tahoma" w:eastAsia="宋体" w:hAnsi="Times New Roman" w:cs="Times New Roman"/>
          <w:color w:val="000000"/>
          <w:szCs w:val="20"/>
          <w:shd w:val="clear" w:color="auto" w:fill="FFFFFF"/>
        </w:rPr>
        <w:t>，执行</w:t>
      </w:r>
      <w:r w:rsidRPr="00646114">
        <w:rPr>
          <w:rFonts w:ascii="Tahoma" w:eastAsia="宋体" w:hAnsi="Times New Roman" w:cs="Times New Roman" w:hint="eastAsia"/>
          <w:color w:val="000000"/>
          <w:szCs w:val="20"/>
          <w:shd w:val="clear" w:color="auto" w:fill="FFFFFF"/>
        </w:rPr>
        <w:t>run()</w:t>
      </w:r>
      <w:r w:rsidRPr="00646114">
        <w:rPr>
          <w:rFonts w:ascii="Tahoma" w:eastAsia="宋体" w:hAnsi="Times New Roman" w:cs="Times New Roman" w:hint="eastAsia"/>
          <w:color w:val="000000"/>
          <w:szCs w:val="20"/>
          <w:shd w:val="clear" w:color="auto" w:fill="FFFFFF"/>
        </w:rPr>
        <w:t>方法</w:t>
      </w:r>
      <w:r w:rsidRPr="00646114">
        <w:rPr>
          <w:rFonts w:ascii="Tahoma" w:eastAsia="宋体" w:hAnsi="Times New Roman" w:cs="Times New Roman"/>
          <w:color w:val="000000"/>
          <w:szCs w:val="20"/>
          <w:shd w:val="clear" w:color="auto" w:fill="FFFFFF"/>
        </w:rPr>
        <w:t>。</w:t>
      </w:r>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color w:val="000000"/>
          <w:szCs w:val="20"/>
          <w:shd w:val="clear" w:color="auto" w:fill="FFFFFF"/>
        </w:rPr>
        <w:t>4</w:t>
      </w:r>
      <w:r w:rsidRPr="00646114">
        <w:rPr>
          <w:rFonts w:ascii="Tahoma" w:eastAsia="宋体" w:hAnsi="Times New Roman" w:cs="Times New Roman" w:hint="eastAsia"/>
          <w:color w:val="000000"/>
          <w:szCs w:val="20"/>
          <w:shd w:val="clear" w:color="auto" w:fill="FFFFFF"/>
        </w:rPr>
        <w:t>)</w:t>
      </w:r>
      <w:r w:rsidRPr="00646114">
        <w:rPr>
          <w:rFonts w:ascii="Tahoma" w:eastAsia="宋体" w:hAnsi="Times New Roman" w:cs="Times New Roman"/>
          <w:color w:val="000000"/>
          <w:szCs w:val="20"/>
          <w:shd w:val="clear" w:color="auto" w:fill="FFFFFF"/>
        </w:rPr>
        <w:t>、阻塞状态</w:t>
      </w:r>
      <w:r w:rsidRPr="00646114">
        <w:rPr>
          <w:rFonts w:ascii="Tahoma" w:eastAsia="宋体" w:hAnsi="Times New Roman" w:cs="Times New Roman"/>
          <w:color w:val="000000"/>
          <w:szCs w:val="20"/>
          <w:shd w:val="clear" w:color="auto" w:fill="FFFFFF"/>
        </w:rPr>
        <w:t>(Blocked)</w:t>
      </w:r>
      <w:r w:rsidRPr="00646114">
        <w:rPr>
          <w:rFonts w:ascii="Tahoma" w:eastAsia="宋体" w:hAnsi="Times New Roman" w:cs="Times New Roman"/>
          <w:color w:val="000000"/>
          <w:szCs w:val="20"/>
          <w:shd w:val="clear" w:color="auto" w:fill="FFFFFF"/>
        </w:rPr>
        <w:t>：阻塞状态是线程因为某种原因放弃</w:t>
      </w:r>
      <w:r w:rsidRPr="00646114">
        <w:rPr>
          <w:rFonts w:ascii="Tahoma" w:eastAsia="宋体" w:hAnsi="Times New Roman" w:cs="Times New Roman"/>
          <w:color w:val="000000"/>
          <w:szCs w:val="20"/>
          <w:shd w:val="clear" w:color="auto" w:fill="FFFFFF"/>
        </w:rPr>
        <w:t>CPU</w:t>
      </w:r>
      <w:r w:rsidRPr="00646114">
        <w:rPr>
          <w:rFonts w:ascii="Tahoma" w:eastAsia="宋体" w:hAnsi="Times New Roman" w:cs="Times New Roman"/>
          <w:color w:val="000000"/>
          <w:szCs w:val="20"/>
          <w:shd w:val="clear" w:color="auto" w:fill="FFFFFF"/>
        </w:rPr>
        <w:t>使用权，暂时停止运</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行。直到线程进入就绪状态，才有机会转到运行状态。阻塞的情况分三种：</w:t>
      </w:r>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一</w:t>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、等待阻塞：运行的线程执行</w:t>
      </w:r>
      <w:r w:rsidRPr="00646114">
        <w:rPr>
          <w:rFonts w:ascii="Tahoma" w:eastAsia="宋体" w:hAnsi="Times New Roman" w:cs="Times New Roman"/>
          <w:color w:val="000000"/>
          <w:szCs w:val="20"/>
          <w:shd w:val="clear" w:color="auto" w:fill="FFFFFF"/>
        </w:rPr>
        <w:t>wait()</w:t>
      </w:r>
      <w:r w:rsidRPr="00646114">
        <w:rPr>
          <w:rFonts w:ascii="Tahoma" w:eastAsia="宋体" w:hAnsi="Times New Roman" w:cs="Times New Roman"/>
          <w:color w:val="000000"/>
          <w:szCs w:val="20"/>
          <w:shd w:val="clear" w:color="auto" w:fill="FFFFFF"/>
        </w:rPr>
        <w:t>方法，</w:t>
      </w:r>
      <w:r w:rsidRPr="00646114">
        <w:rPr>
          <w:rFonts w:ascii="Tahoma" w:eastAsia="宋体" w:hAnsi="Times New Roman" w:cs="Times New Roman"/>
          <w:color w:val="000000"/>
          <w:szCs w:val="20"/>
          <w:shd w:val="clear" w:color="auto" w:fill="FFFFFF"/>
        </w:rPr>
        <w:t>JVM</w:t>
      </w:r>
      <w:r w:rsidRPr="00646114">
        <w:rPr>
          <w:rFonts w:ascii="Tahoma" w:eastAsia="宋体" w:hAnsi="Times New Roman" w:cs="Times New Roman"/>
          <w:color w:val="000000"/>
          <w:szCs w:val="20"/>
          <w:shd w:val="clear" w:color="auto" w:fill="FFFFFF"/>
        </w:rPr>
        <w:t>会把该线程放入等待池中。</w:t>
      </w:r>
    </w:p>
    <w:p w:rsidR="00646114" w:rsidRPr="00646114" w:rsidRDefault="00646114" w:rsidP="00646114">
      <w:pPr>
        <w:shd w:val="solid" w:color="FFFFFF" w:fill="auto"/>
        <w:autoSpaceDN w:val="0"/>
        <w:spacing w:line="315" w:lineRule="atLeast"/>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二</w:t>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、同步阻塞：运行的线程在获取对象的同步锁时，若该同步锁被别的线程占用，</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 xml:space="preserve">　　</w:t>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三</w:t>
      </w:r>
      <w:r w:rsidRPr="00646114">
        <w:rPr>
          <w:rFonts w:ascii="Tahoma" w:eastAsia="宋体" w:hAnsi="Times New Roman" w:cs="Times New Roman"/>
          <w:color w:val="000000"/>
          <w:szCs w:val="20"/>
          <w:shd w:val="clear" w:color="auto" w:fill="FFFFFF"/>
        </w:rPr>
        <w:t>)</w:t>
      </w:r>
      <w:r w:rsidRPr="00646114">
        <w:rPr>
          <w:rFonts w:ascii="Tahoma" w:eastAsia="宋体" w:hAnsi="Times New Roman" w:cs="Times New Roman"/>
          <w:color w:val="000000"/>
          <w:szCs w:val="20"/>
          <w:shd w:val="clear" w:color="auto" w:fill="FFFFFF"/>
        </w:rPr>
        <w:t>、其他阻塞：运行的线程执行</w:t>
      </w:r>
      <w:r w:rsidRPr="00646114">
        <w:rPr>
          <w:rFonts w:ascii="Tahoma" w:eastAsia="宋体" w:hAnsi="Times New Roman" w:cs="Times New Roman"/>
          <w:color w:val="000000"/>
          <w:szCs w:val="20"/>
          <w:shd w:val="clear" w:color="auto" w:fill="FFFFFF"/>
        </w:rPr>
        <w:t>sleep()</w:t>
      </w:r>
      <w:r w:rsidRPr="00646114">
        <w:rPr>
          <w:rFonts w:ascii="Tahoma" w:eastAsia="宋体" w:hAnsi="Times New Roman" w:cs="Times New Roman"/>
          <w:color w:val="000000"/>
          <w:szCs w:val="20"/>
          <w:shd w:val="clear" w:color="auto" w:fill="FFFFFF"/>
        </w:rPr>
        <w:t>或</w:t>
      </w:r>
      <w:r w:rsidRPr="00646114">
        <w:rPr>
          <w:rFonts w:ascii="Tahoma" w:eastAsia="宋体" w:hAnsi="Times New Roman" w:cs="Times New Roman"/>
          <w:color w:val="000000"/>
          <w:szCs w:val="20"/>
          <w:shd w:val="clear" w:color="auto" w:fill="FFFFFF"/>
        </w:rPr>
        <w:t>join()</w:t>
      </w:r>
      <w:r w:rsidRPr="00646114">
        <w:rPr>
          <w:rFonts w:ascii="Tahoma" w:eastAsia="宋体" w:hAnsi="Times New Roman" w:cs="Times New Roman"/>
          <w:color w:val="000000"/>
          <w:szCs w:val="20"/>
          <w:shd w:val="clear" w:color="auto" w:fill="FFFFFF"/>
        </w:rPr>
        <w:t>方法，或者发出了</w:t>
      </w:r>
      <w:r w:rsidRPr="00646114">
        <w:rPr>
          <w:rFonts w:ascii="Tahoma" w:eastAsia="宋体" w:hAnsi="Times New Roman" w:cs="Times New Roman"/>
          <w:color w:val="000000"/>
          <w:szCs w:val="20"/>
          <w:shd w:val="clear" w:color="auto" w:fill="FFFFFF"/>
        </w:rPr>
        <w:t>I/O</w:t>
      </w:r>
      <w:r w:rsidRPr="00646114">
        <w:rPr>
          <w:rFonts w:ascii="Tahoma" w:eastAsia="宋体" w:hAnsi="Times New Roman" w:cs="Times New Roman"/>
          <w:color w:val="000000"/>
          <w:szCs w:val="20"/>
          <w:shd w:val="clear" w:color="auto" w:fill="FFFFFF"/>
        </w:rPr>
        <w:t>请求时，</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处理完毕时，线程重新转入就绪状态。</w:t>
      </w:r>
    </w:p>
    <w:p w:rsidR="00646114" w:rsidRPr="00646114" w:rsidRDefault="00646114" w:rsidP="00646114">
      <w:pPr>
        <w:shd w:val="solid" w:color="FFFFFF" w:fill="auto"/>
        <w:autoSpaceDN w:val="0"/>
        <w:spacing w:line="315" w:lineRule="atLeast"/>
        <w:ind w:firstLineChars="200" w:firstLine="420"/>
        <w:jc w:val="left"/>
        <w:rPr>
          <w:rFonts w:ascii="Tahoma" w:eastAsia="宋体" w:hAnsi="Times New Roman" w:cs="Times New Roman"/>
          <w:color w:val="000000"/>
          <w:szCs w:val="20"/>
          <w:shd w:val="clear" w:color="auto" w:fill="FFFFFF"/>
        </w:rPr>
      </w:pPr>
      <w:r w:rsidRPr="00646114">
        <w:rPr>
          <w:rFonts w:ascii="Tahoma" w:eastAsia="宋体" w:hAnsi="Times New Roman" w:cs="Times New Roman"/>
          <w:color w:val="000000"/>
          <w:szCs w:val="20"/>
          <w:shd w:val="clear" w:color="auto" w:fill="FFFFFF"/>
        </w:rPr>
        <w:t>5</w:t>
      </w:r>
      <w:r w:rsidRPr="00646114">
        <w:rPr>
          <w:rFonts w:ascii="Tahoma" w:eastAsia="宋体" w:hAnsi="Times New Roman" w:cs="Times New Roman" w:hint="eastAsia"/>
          <w:color w:val="000000"/>
          <w:szCs w:val="20"/>
          <w:shd w:val="clear" w:color="auto" w:fill="FFFFFF"/>
        </w:rPr>
        <w:t>)</w:t>
      </w:r>
      <w:r w:rsidRPr="00646114">
        <w:rPr>
          <w:rFonts w:ascii="Tahoma" w:eastAsia="宋体" w:hAnsi="Times New Roman" w:cs="Times New Roman"/>
          <w:color w:val="000000"/>
          <w:szCs w:val="20"/>
          <w:shd w:val="clear" w:color="auto" w:fill="FFFFFF"/>
        </w:rPr>
        <w:t>、死亡状态</w:t>
      </w:r>
      <w:r w:rsidRPr="00646114">
        <w:rPr>
          <w:rFonts w:ascii="Tahoma" w:eastAsia="宋体" w:hAnsi="Times New Roman" w:cs="Times New Roman"/>
          <w:color w:val="000000"/>
          <w:szCs w:val="20"/>
          <w:shd w:val="clear" w:color="auto" w:fill="FFFFFF"/>
        </w:rPr>
        <w:t>(Dead)</w:t>
      </w:r>
      <w:r w:rsidRPr="00646114">
        <w:rPr>
          <w:rFonts w:ascii="Tahoma" w:eastAsia="宋体" w:hAnsi="Times New Roman" w:cs="Times New Roman"/>
          <w:color w:val="000000"/>
          <w:szCs w:val="20"/>
          <w:shd w:val="clear" w:color="auto" w:fill="FFFFFF"/>
        </w:rPr>
        <w:t>：线程执行完了或者因异常退出了</w:t>
      </w:r>
      <w:r w:rsidRPr="00646114">
        <w:rPr>
          <w:rFonts w:ascii="Tahoma" w:eastAsia="宋体" w:hAnsi="Times New Roman" w:cs="Times New Roman"/>
          <w:color w:val="000000"/>
          <w:szCs w:val="20"/>
          <w:shd w:val="clear" w:color="auto" w:fill="FFFFFF"/>
        </w:rPr>
        <w:t>run()</w:t>
      </w:r>
      <w:r w:rsidRPr="00646114">
        <w:rPr>
          <w:rFonts w:ascii="Tahoma" w:eastAsia="宋体" w:hAnsi="Times New Roman" w:cs="Times New Roman"/>
          <w:color w:val="000000"/>
          <w:szCs w:val="20"/>
          <w:shd w:val="clear" w:color="auto" w:fill="FFFFFF"/>
        </w:rPr>
        <w:t>方法，该线程结束生命周</w:t>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hint="eastAsia"/>
          <w:color w:val="000000"/>
          <w:szCs w:val="20"/>
          <w:shd w:val="clear" w:color="auto" w:fill="FFFFFF"/>
        </w:rPr>
        <w:tab/>
      </w:r>
      <w:r w:rsidRPr="00646114">
        <w:rPr>
          <w:rFonts w:ascii="Tahoma" w:eastAsia="宋体" w:hAnsi="Times New Roman" w:cs="Times New Roman"/>
          <w:color w:val="000000"/>
          <w:szCs w:val="20"/>
          <w:shd w:val="clear" w:color="auto" w:fill="FFFFFF"/>
        </w:rPr>
        <w:t>期。</w:t>
      </w:r>
    </w:p>
    <w:p w:rsidR="00646114" w:rsidRPr="00646114" w:rsidRDefault="00646114" w:rsidP="00646114">
      <w:pPr>
        <w:jc w:val="left"/>
        <w:rPr>
          <w:rFonts w:ascii="Times New Roman" w:eastAsia="Times New Roman" w:hAnsi="Times New Roman" w:cs="Times New Roman"/>
          <w:color w:val="000000"/>
          <w:szCs w:val="20"/>
        </w:rPr>
      </w:pPr>
      <w:r w:rsidRPr="00646114">
        <w:rPr>
          <w:rFonts w:ascii="Times New Roman" w:eastAsia="宋体" w:hAnsi="Times New Roman" w:cs="Times New Roman" w:hint="eastAsia"/>
          <w:color w:val="000000"/>
          <w:szCs w:val="20"/>
        </w:rPr>
        <w:t>当调用</w:t>
      </w:r>
      <w:r w:rsidRPr="00646114">
        <w:rPr>
          <w:rFonts w:ascii="Times New Roman" w:eastAsia="宋体" w:hAnsi="Times New Roman" w:cs="Times New Roman"/>
          <w:color w:val="000000"/>
          <w:szCs w:val="20"/>
        </w:rPr>
        <w:t>start</w:t>
      </w:r>
      <w:r w:rsidRPr="00646114">
        <w:rPr>
          <w:rFonts w:ascii="Times New Roman" w:eastAsia="宋体" w:hAnsi="Times New Roman" w:cs="Times New Roman" w:hint="eastAsia"/>
          <w:color w:val="000000"/>
          <w:szCs w:val="20"/>
        </w:rPr>
        <w:t>方法的时候，该线程就进入就绪状态。等待</w:t>
      </w:r>
      <w:r w:rsidRPr="00646114">
        <w:rPr>
          <w:rFonts w:ascii="Times New Roman" w:eastAsia="宋体" w:hAnsi="Times New Roman" w:cs="Times New Roman"/>
          <w:color w:val="000000"/>
          <w:szCs w:val="20"/>
        </w:rPr>
        <w:t>CPU</w:t>
      </w:r>
      <w:r w:rsidRPr="00646114">
        <w:rPr>
          <w:rFonts w:ascii="Times New Roman" w:eastAsia="宋体" w:hAnsi="Times New Roman" w:cs="Times New Roman" w:hint="eastAsia"/>
          <w:color w:val="000000"/>
          <w:szCs w:val="20"/>
        </w:rPr>
        <w:t>进行调度执行，此时还没有真正执行线程。</w:t>
      </w:r>
    </w:p>
    <w:p w:rsidR="00646114" w:rsidRPr="00646114" w:rsidRDefault="00646114" w:rsidP="00646114">
      <w:pPr>
        <w:shd w:val="solid" w:color="FFFFFF" w:fill="auto"/>
        <w:autoSpaceDN w:val="0"/>
        <w:spacing w:line="315" w:lineRule="atLeast"/>
        <w:jc w:val="left"/>
        <w:rPr>
          <w:rFonts w:ascii="Times New Roman" w:eastAsia="宋体" w:hAnsi="Times New Roman" w:cs="Times New Roman"/>
          <w:color w:val="000000"/>
          <w:szCs w:val="20"/>
        </w:rPr>
      </w:pPr>
      <w:r w:rsidRPr="00646114">
        <w:rPr>
          <w:rFonts w:ascii="Times New Roman" w:eastAsia="宋体" w:hAnsi="Times New Roman" w:cs="Times New Roman" w:hint="eastAsia"/>
          <w:color w:val="000000"/>
          <w:szCs w:val="20"/>
        </w:rPr>
        <w:t>当调用</w:t>
      </w:r>
      <w:r w:rsidRPr="00646114">
        <w:rPr>
          <w:rFonts w:ascii="Times New Roman" w:eastAsia="宋体" w:hAnsi="Times New Roman" w:cs="Times New Roman"/>
          <w:color w:val="000000"/>
          <w:szCs w:val="20"/>
        </w:rPr>
        <w:t>run</w:t>
      </w:r>
      <w:r w:rsidRPr="00646114">
        <w:rPr>
          <w:rFonts w:ascii="Times New Roman" w:eastAsia="宋体" w:hAnsi="Times New Roman" w:cs="Times New Roman" w:hint="eastAsia"/>
          <w:color w:val="000000"/>
          <w:szCs w:val="20"/>
        </w:rPr>
        <w:t>方法的时候，是已经被</w:t>
      </w:r>
      <w:r w:rsidRPr="00646114">
        <w:rPr>
          <w:rFonts w:ascii="Times New Roman" w:eastAsia="宋体" w:hAnsi="Times New Roman" w:cs="Times New Roman"/>
          <w:color w:val="000000"/>
          <w:szCs w:val="20"/>
        </w:rPr>
        <w:t>CPU</w:t>
      </w:r>
      <w:r w:rsidRPr="00646114">
        <w:rPr>
          <w:rFonts w:ascii="Times New Roman" w:eastAsia="宋体" w:hAnsi="Times New Roman" w:cs="Times New Roman" w:hint="eastAsia"/>
          <w:color w:val="000000"/>
          <w:szCs w:val="20"/>
        </w:rPr>
        <w:t>进行调度，执行线程的主要任务。</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24" w:name="_Toc385182793"/>
      <w:bookmarkStart w:id="225" w:name="_Toc385183027"/>
      <w:bookmarkStart w:id="226" w:name="_Toc385183122"/>
      <w:bookmarkStart w:id="227" w:name="_Toc385264967"/>
      <w:r w:rsidRPr="00646114">
        <w:rPr>
          <w:rFonts w:ascii="宋体" w:eastAsia="宋体" w:hAnsi="宋体" w:cs="Times New Roman" w:hint="eastAsia"/>
          <w:b/>
          <w:sz w:val="28"/>
          <w:szCs w:val="28"/>
        </w:rPr>
        <w:t>50.onSaveInstanceState() 和 onRestoreInstanceState()；</w:t>
      </w:r>
      <w:bookmarkEnd w:id="224"/>
      <w:bookmarkEnd w:id="225"/>
      <w:bookmarkEnd w:id="226"/>
      <w:bookmarkEnd w:id="227"/>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答</w:t>
      </w:r>
      <w:r w:rsidRPr="00646114">
        <w:rPr>
          <w:rFonts w:ascii="Times New Roman" w:eastAsia="宋体" w:hAnsi="Times New Roman" w:cs="Times New Roman" w:hint="eastAsia"/>
          <w:szCs w:val="20"/>
        </w:rPr>
        <w:t>: Activity</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 xml:space="preserve"> onSaveInstanceState() </w:t>
      </w:r>
      <w:r w:rsidRPr="00646114">
        <w:rPr>
          <w:rFonts w:ascii="Times New Roman" w:eastAsia="宋体" w:hAnsi="Times New Roman" w:cs="Times New Roman" w:hint="eastAsia"/>
          <w:szCs w:val="20"/>
        </w:rPr>
        <w:t>和</w:t>
      </w:r>
      <w:r w:rsidRPr="00646114">
        <w:rPr>
          <w:rFonts w:ascii="Times New Roman" w:eastAsia="宋体" w:hAnsi="Times New Roman" w:cs="Times New Roman" w:hint="eastAsia"/>
          <w:szCs w:val="20"/>
        </w:rPr>
        <w:t xml:space="preserve"> onRestoreInstanceState()</w:t>
      </w:r>
      <w:r w:rsidRPr="00646114">
        <w:rPr>
          <w:rFonts w:ascii="Times New Roman" w:eastAsia="宋体" w:hAnsi="Times New Roman" w:cs="Times New Roman" w:hint="eastAsia"/>
          <w:szCs w:val="20"/>
        </w:rPr>
        <w:t>并不是生命周期方法，它们不同于</w:t>
      </w:r>
      <w:r w:rsidRPr="00646114">
        <w:rPr>
          <w:rFonts w:ascii="Times New Roman" w:eastAsia="宋体" w:hAnsi="Times New Roman" w:cs="Times New Roman" w:hint="eastAsia"/>
          <w:szCs w:val="20"/>
        </w:rPr>
        <w:t xml:space="preserve"> onCreate()</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onPause()</w:t>
      </w:r>
      <w:r w:rsidRPr="00646114">
        <w:rPr>
          <w:rFonts w:ascii="Times New Roman" w:eastAsia="宋体" w:hAnsi="Times New Roman" w:cs="Times New Roman" w:hint="eastAsia"/>
          <w:szCs w:val="20"/>
        </w:rPr>
        <w:t>等生命周期方法，它们并不一定会被触发。当应用遇到意外情况（如：内存不足、用户直接按</w:t>
      </w:r>
      <w:r w:rsidRPr="00646114">
        <w:rPr>
          <w:rFonts w:ascii="Times New Roman" w:eastAsia="宋体" w:hAnsi="Times New Roman" w:cs="Times New Roman" w:hint="eastAsia"/>
          <w:szCs w:val="20"/>
        </w:rPr>
        <w:t>Home</w:t>
      </w:r>
      <w:r w:rsidRPr="00646114">
        <w:rPr>
          <w:rFonts w:ascii="Times New Roman" w:eastAsia="宋体" w:hAnsi="Times New Roman" w:cs="Times New Roman" w:hint="eastAsia"/>
          <w:szCs w:val="20"/>
        </w:rPr>
        <w:t>键）由系统销毁一个</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时，</w:t>
      </w:r>
      <w:r w:rsidRPr="00646114">
        <w:rPr>
          <w:rFonts w:ascii="Times New Roman" w:eastAsia="宋体" w:hAnsi="Times New Roman" w:cs="Times New Roman" w:hint="eastAsia"/>
          <w:szCs w:val="20"/>
        </w:rPr>
        <w:t xml:space="preserve">onSaveInstanceState() </w:t>
      </w:r>
      <w:r w:rsidRPr="00646114">
        <w:rPr>
          <w:rFonts w:ascii="Times New Roman" w:eastAsia="宋体" w:hAnsi="Times New Roman" w:cs="Times New Roman" w:hint="eastAsia"/>
          <w:szCs w:val="20"/>
        </w:rPr>
        <w:t>会被调用。但是当用户主动去销毁一个</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时，例如在应用中按返回键，</w:t>
      </w:r>
      <w:r w:rsidRPr="00646114">
        <w:rPr>
          <w:rFonts w:ascii="Times New Roman" w:eastAsia="宋体" w:hAnsi="Times New Roman" w:cs="Times New Roman" w:hint="eastAsia"/>
          <w:szCs w:val="20"/>
        </w:rPr>
        <w:t>onSaveInstanceState()</w:t>
      </w:r>
      <w:r w:rsidRPr="00646114">
        <w:rPr>
          <w:rFonts w:ascii="Times New Roman" w:eastAsia="宋体" w:hAnsi="Times New Roman" w:cs="Times New Roman" w:hint="eastAsia"/>
          <w:szCs w:val="20"/>
        </w:rPr>
        <w:t>就不会被调用。因为在这种情况下，用户的行为决定了不需要保存</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的状态。通常</w:t>
      </w:r>
      <w:r w:rsidRPr="00646114">
        <w:rPr>
          <w:rFonts w:ascii="Times New Roman" w:eastAsia="宋体" w:hAnsi="Times New Roman" w:cs="Times New Roman" w:hint="eastAsia"/>
          <w:szCs w:val="20"/>
        </w:rPr>
        <w:t>onSaveInstanceState()</w:t>
      </w:r>
      <w:r w:rsidRPr="00646114">
        <w:rPr>
          <w:rFonts w:ascii="Times New Roman" w:eastAsia="宋体" w:hAnsi="Times New Roman" w:cs="Times New Roman" w:hint="eastAsia"/>
          <w:szCs w:val="20"/>
        </w:rPr>
        <w:t>只适合用于保存一些临时性的状态，而</w:t>
      </w:r>
      <w:r w:rsidRPr="00646114">
        <w:rPr>
          <w:rFonts w:ascii="Times New Roman" w:eastAsia="宋体" w:hAnsi="Times New Roman" w:cs="Times New Roman" w:hint="eastAsia"/>
          <w:szCs w:val="20"/>
        </w:rPr>
        <w:t>onPause()</w:t>
      </w:r>
      <w:r w:rsidRPr="00646114">
        <w:rPr>
          <w:rFonts w:ascii="Times New Roman" w:eastAsia="宋体" w:hAnsi="Times New Roman" w:cs="Times New Roman" w:hint="eastAsia"/>
          <w:szCs w:val="20"/>
        </w:rPr>
        <w:t>适合用于数据的持久化保存。</w:t>
      </w:r>
    </w:p>
    <w:p w:rsidR="00646114" w:rsidRPr="00646114" w:rsidRDefault="00646114" w:rsidP="00646114">
      <w:pPr>
        <w:ind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另外，当屏幕的方向发生了改变，</w:t>
      </w:r>
      <w:r w:rsidRPr="00646114">
        <w:rPr>
          <w:rFonts w:ascii="Times New Roman" w:eastAsia="宋体" w:hAnsi="Times New Roman" w:cs="Times New Roman" w:hint="eastAsia"/>
          <w:szCs w:val="20"/>
        </w:rPr>
        <w:t xml:space="preserve"> Activity</w:t>
      </w:r>
      <w:r w:rsidRPr="00646114">
        <w:rPr>
          <w:rFonts w:ascii="Times New Roman" w:eastAsia="宋体" w:hAnsi="Times New Roman" w:cs="Times New Roman" w:hint="eastAsia"/>
          <w:szCs w:val="20"/>
        </w:rPr>
        <w:t>会被摧毁并且被重新创建，如果你想在</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被摧毁前缓存一些数据，并且在</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被重新创建后恢复缓存的数据。可以重写</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 xml:space="preserve"> onSaveInstanceState() </w:t>
      </w:r>
      <w:r w:rsidRPr="00646114">
        <w:rPr>
          <w:rFonts w:ascii="Times New Roman" w:eastAsia="宋体" w:hAnsi="Times New Roman" w:cs="Times New Roman" w:hint="eastAsia"/>
          <w:szCs w:val="20"/>
        </w:rPr>
        <w:t>和</w:t>
      </w:r>
      <w:r w:rsidRPr="00646114">
        <w:rPr>
          <w:rFonts w:ascii="Times New Roman" w:eastAsia="宋体" w:hAnsi="Times New Roman" w:cs="Times New Roman" w:hint="eastAsia"/>
          <w:szCs w:val="20"/>
        </w:rPr>
        <w:t xml:space="preserve"> onRestoreInstanceState()</w:t>
      </w:r>
      <w:r w:rsidRPr="00646114">
        <w:rPr>
          <w:rFonts w:ascii="Times New Roman" w:eastAsia="宋体" w:hAnsi="Times New Roman" w:cs="Times New Roman" w:hint="eastAsia"/>
          <w:szCs w:val="20"/>
        </w:rPr>
        <w:t>方法。</w:t>
      </w:r>
    </w:p>
    <w:p w:rsidR="00646114" w:rsidRPr="00646114" w:rsidRDefault="00646114" w:rsidP="00646114">
      <w:pPr>
        <w:ind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28" w:name="_Toc385264968"/>
      <w:r w:rsidRPr="00646114">
        <w:rPr>
          <w:rFonts w:ascii="宋体" w:eastAsia="宋体" w:hAnsi="宋体" w:cs="Times New Roman" w:hint="eastAsia"/>
          <w:b/>
          <w:sz w:val="28"/>
          <w:szCs w:val="28"/>
        </w:rPr>
        <w:t>51.了解</w:t>
      </w:r>
      <w:bookmarkStart w:id="229" w:name="OLE_LINK5"/>
      <w:bookmarkStart w:id="230" w:name="OLE_LINK6"/>
      <w:r w:rsidRPr="00646114">
        <w:rPr>
          <w:rFonts w:ascii="宋体" w:eastAsia="宋体" w:hAnsi="宋体" w:cs="Times New Roman" w:hint="eastAsia"/>
          <w:b/>
          <w:sz w:val="28"/>
          <w:szCs w:val="28"/>
        </w:rPr>
        <w:t>版本控制的工具</w:t>
      </w:r>
      <w:bookmarkEnd w:id="229"/>
      <w:bookmarkEnd w:id="230"/>
      <w:r w:rsidRPr="00646114">
        <w:rPr>
          <w:rFonts w:ascii="宋体" w:eastAsia="宋体" w:hAnsi="宋体" w:cs="Times New Roman" w:hint="eastAsia"/>
          <w:b/>
          <w:sz w:val="28"/>
          <w:szCs w:val="28"/>
        </w:rPr>
        <w:t>吗？</w:t>
      </w:r>
      <w:bookmarkEnd w:id="228"/>
    </w:p>
    <w:p w:rsidR="00646114" w:rsidRPr="00646114" w:rsidRDefault="00646114" w:rsidP="00646114">
      <w:pPr>
        <w:jc w:val="left"/>
        <w:rPr>
          <w:rFonts w:ascii="宋体" w:eastAsia="宋体" w:hAnsi="宋体" w:cs="Arial"/>
          <w:color w:val="000000"/>
          <w:szCs w:val="21"/>
          <w:shd w:val="clear" w:color="auto" w:fill="FFFFFF"/>
        </w:rPr>
      </w:pPr>
      <w:r w:rsidRPr="00646114">
        <w:rPr>
          <w:rFonts w:ascii="宋体" w:eastAsia="宋体" w:hAnsi="宋体" w:cs="Arial" w:hint="eastAsia"/>
          <w:color w:val="000000"/>
          <w:szCs w:val="21"/>
          <w:shd w:val="clear" w:color="auto" w:fill="FFFFFF"/>
        </w:rPr>
        <w:t>版本控制是程序开发、管理必不可少的工具，特别是在多人协作的团队中，适宜的版本控制工具可以提高开发效率，消除很多有代码版本带来的问题</w:t>
      </w:r>
    </w:p>
    <w:p w:rsidR="00646114" w:rsidRPr="00646114" w:rsidRDefault="00646114" w:rsidP="00646114">
      <w:pPr>
        <w:jc w:val="left"/>
        <w:rPr>
          <w:rFonts w:ascii="宋体" w:eastAsia="宋体" w:hAnsi="宋体" w:cs="Arial"/>
          <w:color w:val="000000"/>
          <w:szCs w:val="21"/>
          <w:shd w:val="clear" w:color="auto" w:fill="FFFFFF"/>
        </w:rPr>
      </w:pPr>
      <w:r w:rsidRPr="00646114">
        <w:rPr>
          <w:rFonts w:ascii="宋体" w:eastAsia="宋体" w:hAnsi="宋体" w:cs="Arial" w:hint="eastAsia"/>
          <w:color w:val="000000"/>
          <w:szCs w:val="21"/>
          <w:shd w:val="clear" w:color="auto" w:fill="FFFFFF"/>
        </w:rPr>
        <w:t>目前最流行的开源版本控制工具要数Subvision（SVN）、Git以及Mercurial（hg）了，其中SVN是集中式版本控制工具，Git和Mercurial则是分布式的。</w:t>
      </w:r>
    </w:p>
    <w:p w:rsidR="00646114" w:rsidRPr="00646114" w:rsidRDefault="00646114" w:rsidP="00646114">
      <w:pPr>
        <w:jc w:val="left"/>
        <w:rPr>
          <w:rFonts w:ascii="宋体" w:eastAsia="宋体" w:hAnsi="宋体" w:cs="Arial"/>
          <w:color w:val="000000"/>
          <w:szCs w:val="21"/>
          <w:shd w:val="clear" w:color="auto" w:fill="FFFFFF"/>
        </w:rPr>
      </w:pPr>
      <w:r w:rsidRPr="00646114">
        <w:rPr>
          <w:rFonts w:ascii="宋体" w:eastAsia="宋体" w:hAnsi="宋体" w:cs="Arial" w:hint="eastAsia"/>
          <w:color w:val="000000"/>
          <w:szCs w:val="21"/>
          <w:shd w:val="clear" w:color="auto" w:fill="FFFFFF"/>
        </w:rPr>
        <w:t>早期常用的还有CVS</w:t>
      </w:r>
    </w:p>
    <w:p w:rsidR="00646114" w:rsidRPr="00646114" w:rsidRDefault="00646114" w:rsidP="00646114">
      <w:pPr>
        <w:jc w:val="left"/>
        <w:outlineLvl w:val="1"/>
        <w:rPr>
          <w:rFonts w:ascii="宋体" w:eastAsia="宋体" w:hAnsi="宋体" w:cs="Times New Roman"/>
          <w:b/>
          <w:sz w:val="28"/>
          <w:szCs w:val="28"/>
        </w:rPr>
      </w:pPr>
      <w:bookmarkStart w:id="231" w:name="_Toc385264969"/>
      <w:r w:rsidRPr="00646114">
        <w:rPr>
          <w:rFonts w:ascii="宋体" w:eastAsia="宋体" w:hAnsi="宋体" w:cs="Times New Roman" w:hint="eastAsia"/>
          <w:b/>
          <w:sz w:val="28"/>
          <w:szCs w:val="28"/>
        </w:rPr>
        <w:t>52.github  git都是啥？</w:t>
      </w:r>
      <w:bookmarkEnd w:id="231"/>
    </w:p>
    <w:p w:rsidR="00646114" w:rsidRPr="00646114" w:rsidRDefault="00646114" w:rsidP="00646114">
      <w:pPr>
        <w:jc w:val="left"/>
        <w:rPr>
          <w:rFonts w:ascii="Times New Roman" w:eastAsia="宋体" w:hAnsi="Times New Roman" w:cs="Times New Roman"/>
          <w:color w:val="333333"/>
          <w:szCs w:val="21"/>
        </w:rPr>
      </w:pPr>
      <w:r w:rsidRPr="00646114">
        <w:rPr>
          <w:rFonts w:ascii="Times New Roman" w:eastAsia="宋体" w:hAnsi="Times New Roman" w:cs="Times New Roman" w:hint="eastAsia"/>
          <w:color w:val="333333"/>
          <w:szCs w:val="21"/>
        </w:rPr>
        <w:lastRenderedPageBreak/>
        <w:t xml:space="preserve">Github </w:t>
      </w:r>
      <w:r w:rsidRPr="00646114">
        <w:rPr>
          <w:rFonts w:ascii="Times New Roman" w:eastAsia="宋体" w:hAnsi="Times New Roman" w:cs="Times New Roman" w:hint="eastAsia"/>
          <w:color w:val="333333"/>
          <w:szCs w:val="21"/>
        </w:rPr>
        <w:t>是开源代码库以及版本控制系统</w:t>
      </w:r>
    </w:p>
    <w:p w:rsidR="00646114" w:rsidRPr="00646114" w:rsidRDefault="00646114" w:rsidP="00646114">
      <w:pPr>
        <w:jc w:val="left"/>
        <w:rPr>
          <w:rFonts w:ascii="宋体" w:eastAsia="宋体" w:hAnsi="宋体" w:cs="Times New Roman"/>
          <w:b/>
          <w:szCs w:val="21"/>
        </w:rPr>
      </w:pPr>
      <w:r w:rsidRPr="00646114">
        <w:rPr>
          <w:rFonts w:ascii="宋体" w:eastAsia="宋体" w:hAnsi="宋体" w:cs="微软雅黑"/>
          <w:color w:val="000000"/>
          <w:kern w:val="0"/>
          <w:szCs w:val="21"/>
          <w:lang w:val="zh-CN"/>
        </w:rPr>
        <w:t>Git</w:t>
      </w:r>
      <w:r w:rsidRPr="00646114">
        <w:rPr>
          <w:rFonts w:ascii="宋体" w:eastAsia="宋体" w:hAnsi="宋体" w:cs="微软雅黑" w:hint="eastAsia"/>
          <w:color w:val="000000"/>
          <w:kern w:val="0"/>
          <w:szCs w:val="21"/>
          <w:lang w:val="zh-CN"/>
        </w:rPr>
        <w:t>是一个开源的分布式版本控制系统，用以有效、高速的处理从很小到非常大的项目版本管理</w:t>
      </w:r>
      <w:r w:rsidRPr="00646114">
        <w:rPr>
          <w:rFonts w:ascii="宋体" w:eastAsia="宋体" w:hAnsi="宋体" w:cs="微软雅黑"/>
          <w:color w:val="000000"/>
          <w:kern w:val="0"/>
          <w:szCs w:val="21"/>
          <w:lang w:val="zh-CN"/>
        </w:rPr>
        <w:t>.</w:t>
      </w:r>
      <w:r w:rsidRPr="00646114">
        <w:rPr>
          <w:rFonts w:ascii="宋体" w:eastAsia="宋体" w:hAnsi="宋体" w:cs="Times New Roman" w:hint="eastAsia"/>
          <w:b/>
          <w:szCs w:val="21"/>
        </w:rPr>
        <w:t xml:space="preserve"> </w:t>
      </w:r>
    </w:p>
    <w:p w:rsidR="00646114" w:rsidRPr="00646114" w:rsidRDefault="00646114" w:rsidP="00646114">
      <w:pPr>
        <w:jc w:val="left"/>
        <w:outlineLvl w:val="1"/>
        <w:rPr>
          <w:rFonts w:ascii="宋体" w:eastAsia="宋体" w:hAnsi="宋体" w:cs="Times New Roman"/>
          <w:b/>
          <w:sz w:val="28"/>
          <w:szCs w:val="28"/>
        </w:rPr>
      </w:pPr>
      <w:bookmarkStart w:id="232" w:name="_Toc385264970"/>
      <w:r w:rsidRPr="00646114">
        <w:rPr>
          <w:rFonts w:ascii="宋体" w:eastAsia="宋体" w:hAnsi="宋体" w:cs="Times New Roman" w:hint="eastAsia"/>
          <w:b/>
          <w:sz w:val="28"/>
          <w:szCs w:val="28"/>
        </w:rPr>
        <w:t>53.git svn 区别？</w:t>
      </w:r>
      <w:bookmarkEnd w:id="232"/>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git</w:t>
      </w:r>
      <w:r w:rsidRPr="00646114">
        <w:rPr>
          <w:rFonts w:ascii="Times New Roman" w:eastAsia="宋体" w:hAnsi="Times New Roman" w:cs="Times New Roman"/>
          <w:color w:val="333333"/>
          <w:szCs w:val="20"/>
        </w:rPr>
        <w:t>是国外开源版本库，不需要自己搭建服务器，你在上面搭建上传的工程代码都是公开的，谁都可以访问，可以设置团队成员分配修改的权限。</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如果要像</w:t>
      </w:r>
      <w:r w:rsidRPr="00646114">
        <w:rPr>
          <w:rFonts w:ascii="Times New Roman" w:eastAsia="宋体" w:hAnsi="Times New Roman" w:cs="Times New Roman"/>
          <w:color w:val="333333"/>
          <w:szCs w:val="20"/>
        </w:rPr>
        <w:t>SVN</w:t>
      </w:r>
      <w:r w:rsidRPr="00646114">
        <w:rPr>
          <w:rFonts w:ascii="Times New Roman" w:eastAsia="宋体" w:hAnsi="Times New Roman" w:cs="Times New Roman"/>
          <w:color w:val="333333"/>
          <w:szCs w:val="20"/>
        </w:rPr>
        <w:t>一样指定的人可以访问</w:t>
      </w:r>
      <w:r w:rsidRPr="00646114">
        <w:rPr>
          <w:rFonts w:ascii="Times New Roman" w:eastAsia="宋体" w:hAnsi="Times New Roman" w:cs="Times New Roman"/>
          <w:color w:val="333333"/>
          <w:szCs w:val="20"/>
        </w:rPr>
        <w:t>Git</w:t>
      </w:r>
      <w:r w:rsidRPr="00646114">
        <w:rPr>
          <w:rFonts w:ascii="Times New Roman" w:eastAsia="宋体" w:hAnsi="Times New Roman" w:cs="Times New Roman"/>
          <w:color w:val="333333"/>
          <w:szCs w:val="20"/>
        </w:rPr>
        <w:t>就需要收费了，</w:t>
      </w:r>
      <w:r w:rsidRPr="00646114">
        <w:rPr>
          <w:rFonts w:ascii="Times New Roman" w:eastAsia="宋体" w:hAnsi="Times New Roman" w:cs="Times New Roman"/>
          <w:color w:val="333333"/>
          <w:szCs w:val="20"/>
        </w:rPr>
        <w:t>SVN</w:t>
      </w:r>
      <w:r w:rsidRPr="00646114">
        <w:rPr>
          <w:rFonts w:ascii="Times New Roman" w:eastAsia="宋体" w:hAnsi="Times New Roman" w:cs="Times New Roman"/>
          <w:color w:val="333333"/>
          <w:szCs w:val="20"/>
        </w:rPr>
        <w:t>需要你有一台服务器，上面安装</w:t>
      </w:r>
      <w:r w:rsidRPr="00646114">
        <w:rPr>
          <w:rFonts w:ascii="Times New Roman" w:eastAsia="宋体" w:hAnsi="Times New Roman" w:cs="Times New Roman"/>
          <w:color w:val="333333"/>
          <w:szCs w:val="20"/>
        </w:rPr>
        <w:t>SVN Server</w:t>
      </w:r>
      <w:r w:rsidRPr="00646114">
        <w:rPr>
          <w:rFonts w:ascii="Times New Roman" w:eastAsia="宋体" w:hAnsi="Times New Roman" w:cs="Times New Roman"/>
          <w:color w:val="333333"/>
          <w:szCs w:val="20"/>
        </w:rPr>
        <w:t>实现版本控制</w:t>
      </w:r>
      <w:r w:rsidRPr="00646114">
        <w:rPr>
          <w:rFonts w:ascii="Times New Roman" w:eastAsia="宋体" w:hAnsi="Times New Roman" w:cs="Times New Roman" w:hint="eastAsia"/>
          <w:color w:val="333333"/>
          <w:szCs w:val="20"/>
        </w:rPr>
        <w:t>。</w:t>
      </w:r>
    </w:p>
    <w:p w:rsidR="00646114" w:rsidRPr="00646114" w:rsidRDefault="00646114" w:rsidP="00646114">
      <w:pPr>
        <w:jc w:val="left"/>
        <w:outlineLvl w:val="1"/>
        <w:rPr>
          <w:rFonts w:ascii="宋体" w:eastAsia="宋体" w:hAnsi="宋体" w:cs="Times New Roman"/>
          <w:b/>
          <w:sz w:val="28"/>
          <w:szCs w:val="28"/>
        </w:rPr>
      </w:pPr>
      <w:bookmarkStart w:id="233" w:name="_Toc385264971"/>
      <w:r w:rsidRPr="00646114">
        <w:rPr>
          <w:rFonts w:ascii="宋体" w:eastAsia="宋体" w:hAnsi="宋体" w:cs="Times New Roman" w:hint="eastAsia"/>
          <w:b/>
          <w:sz w:val="28"/>
          <w:szCs w:val="28"/>
        </w:rPr>
        <w:t>54.</w:t>
      </w:r>
      <w:bookmarkStart w:id="234" w:name="OLE_LINK4"/>
      <w:r w:rsidRPr="00646114">
        <w:rPr>
          <w:rFonts w:ascii="宋体" w:eastAsia="宋体" w:hAnsi="宋体" w:cs="Times New Roman" w:hint="eastAsia"/>
          <w:b/>
          <w:sz w:val="28"/>
          <w:szCs w:val="28"/>
        </w:rPr>
        <w:t>举个简单的</w:t>
      </w:r>
      <w:bookmarkStart w:id="235" w:name="OLE_LINK11"/>
      <w:bookmarkStart w:id="236" w:name="OLE_LINK12"/>
      <w:r w:rsidRPr="00646114">
        <w:rPr>
          <w:rFonts w:ascii="宋体" w:eastAsia="宋体" w:hAnsi="宋体" w:cs="Times New Roman" w:hint="eastAsia"/>
          <w:b/>
          <w:sz w:val="28"/>
          <w:szCs w:val="28"/>
        </w:rPr>
        <w:t>socket编程</w:t>
      </w:r>
      <w:bookmarkEnd w:id="233"/>
      <w:bookmarkEnd w:id="235"/>
      <w:bookmarkEnd w:id="236"/>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服务器：</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try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 xml:space="preserve">ServerSocket server=new ServerSocket(8189);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Socket  socket=server.accept();</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String 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BufferedReader is=new BufferedReader(new InputStreamReader(socket.getInputStream()));</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PrintWriter os=new PrintWriter(socket.getOutputStream());</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BufferedReader sin=new BufferedReader(new InputStreamReader(System.in));</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System.out.println("</w:t>
      </w:r>
      <w:r w:rsidRPr="00646114">
        <w:rPr>
          <w:rFonts w:ascii="Arial" w:eastAsia="宋体" w:hAnsi="Calibri" w:cs="宋体" w:hint="eastAsia"/>
          <w:color w:val="000000"/>
          <w:shd w:val="clear" w:color="auto" w:fill="FFFFFF"/>
        </w:rPr>
        <w:t>客户端：</w:t>
      </w:r>
      <w:r w:rsidRPr="00646114">
        <w:rPr>
          <w:rFonts w:ascii="Arial" w:eastAsia="宋体" w:hAnsi="Calibri" w:cs="宋体"/>
          <w:color w:val="000000"/>
          <w:shd w:val="clear" w:color="auto" w:fill="FFFFFF"/>
        </w:rPr>
        <w:t>"+is.readLine());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line=sin.readLine();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while(!line.equals("bye")){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os.println(line);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os.flush();</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System.out.println("</w:t>
      </w:r>
      <w:r w:rsidRPr="00646114">
        <w:rPr>
          <w:rFonts w:ascii="Arial" w:eastAsia="宋体" w:hAnsi="Calibri" w:cs="宋体" w:hint="eastAsia"/>
          <w:color w:val="000000"/>
          <w:shd w:val="clear" w:color="auto" w:fill="FFFFFF"/>
        </w:rPr>
        <w:t>服务器：</w:t>
      </w:r>
      <w:r w:rsidRPr="00646114">
        <w:rPr>
          <w:rFonts w:ascii="Arial" w:eastAsia="宋体" w:hAnsi="Calibri" w:cs="宋体"/>
          <w:color w:val="000000"/>
          <w:shd w:val="clear" w:color="auto" w:fill="FFFFFF"/>
        </w:rPr>
        <w:t>"+line);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System.out.println("</w:t>
      </w:r>
      <w:r w:rsidRPr="00646114">
        <w:rPr>
          <w:rFonts w:ascii="Arial" w:eastAsia="宋体" w:hAnsi="Calibri" w:cs="宋体" w:hint="eastAsia"/>
          <w:color w:val="000000"/>
          <w:shd w:val="clear" w:color="auto" w:fill="FFFFFF"/>
        </w:rPr>
        <w:t>客户端：</w:t>
      </w:r>
      <w:r w:rsidRPr="00646114">
        <w:rPr>
          <w:rFonts w:ascii="Arial" w:eastAsia="宋体" w:hAnsi="Calibri" w:cs="宋体"/>
          <w:color w:val="000000"/>
          <w:shd w:val="clear" w:color="auto" w:fill="FFFFFF"/>
        </w:rPr>
        <w:t>"+is.readLine());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line=sin.readLine();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lastRenderedPageBreak/>
        <w:t>os.close();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is.close();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socket.close();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server.close();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 catch (IOException e)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ab/>
        <w:t>e.printStackTrace();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客户端：</w:t>
      </w:r>
    </w:p>
    <w:bookmarkEnd w:id="234"/>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try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向本机的</w:t>
      </w:r>
      <w:r w:rsidRPr="00646114">
        <w:rPr>
          <w:rFonts w:ascii="Arial" w:eastAsia="宋体" w:hAnsi="Calibri" w:cs="宋体"/>
          <w:color w:val="000000"/>
          <w:shd w:val="clear" w:color="auto" w:fill="FFFFFF"/>
        </w:rPr>
        <w:t>8189</w:t>
      </w:r>
      <w:r w:rsidRPr="00646114">
        <w:rPr>
          <w:rFonts w:ascii="Arial" w:eastAsia="宋体" w:hAnsi="Calibri" w:cs="宋体" w:hint="eastAsia"/>
          <w:color w:val="000000"/>
          <w:shd w:val="clear" w:color="auto" w:fill="FFFFFF"/>
        </w:rPr>
        <w:t>端口发出客户请求</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Socket socket=new Socket("127.0.0.1",8189);</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由系统标准输入设备构造</w:t>
      </w:r>
      <w:r w:rsidRPr="00646114">
        <w:rPr>
          <w:rFonts w:ascii="Arial" w:eastAsia="宋体" w:hAnsi="Calibri" w:cs="宋体"/>
          <w:color w:val="000000"/>
          <w:shd w:val="clear" w:color="auto" w:fill="FFFFFF"/>
        </w:rPr>
        <w:t>BufferedReader</w:t>
      </w:r>
      <w:r w:rsidRPr="00646114">
        <w:rPr>
          <w:rFonts w:ascii="Arial" w:eastAsia="宋体" w:hAnsi="Calibri" w:cs="宋体" w:hint="eastAsia"/>
          <w:color w:val="000000"/>
          <w:shd w:val="clear" w:color="auto" w:fill="FFFFFF"/>
        </w:rPr>
        <w:t>对象</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BufferedReader</w:t>
      </w:r>
      <w:r w:rsidRPr="00646114">
        <w:rPr>
          <w:rFonts w:ascii="Arial" w:eastAsia="宋体" w:hAnsi="Calibri" w:cs="宋体" w:hint="eastAsia"/>
          <w:color w:val="000000"/>
          <w:shd w:val="clear" w:color="auto" w:fill="FFFFFF"/>
        </w:rPr>
        <w:t xml:space="preserve"> </w:t>
      </w:r>
      <w:r w:rsidRPr="00646114">
        <w:rPr>
          <w:rFonts w:ascii="Arial" w:eastAsia="宋体" w:hAnsi="Calibri" w:cs="宋体"/>
          <w:color w:val="000000"/>
          <w:shd w:val="clear" w:color="auto" w:fill="FFFFFF"/>
        </w:rPr>
        <w:t>sin=new BufferedReader(new InputStreamReader(System.in));</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由</w:t>
      </w:r>
      <w:r w:rsidRPr="00646114">
        <w:rPr>
          <w:rFonts w:ascii="Arial" w:eastAsia="宋体" w:hAnsi="Calibri" w:cs="宋体"/>
          <w:color w:val="000000"/>
          <w:shd w:val="clear" w:color="auto" w:fill="FFFFFF"/>
        </w:rPr>
        <w:t>Socket</w:t>
      </w:r>
      <w:r w:rsidRPr="00646114">
        <w:rPr>
          <w:rFonts w:ascii="Arial" w:eastAsia="宋体" w:hAnsi="Calibri" w:cs="宋体" w:hint="eastAsia"/>
          <w:color w:val="000000"/>
          <w:shd w:val="clear" w:color="auto" w:fill="FFFFFF"/>
        </w:rPr>
        <w:t>对象得到输出流，并构造</w:t>
      </w:r>
      <w:r w:rsidRPr="00646114">
        <w:rPr>
          <w:rFonts w:ascii="Arial" w:eastAsia="宋体" w:hAnsi="Calibri" w:cs="宋体"/>
          <w:color w:val="000000"/>
          <w:shd w:val="clear" w:color="auto" w:fill="FFFFFF"/>
        </w:rPr>
        <w:t>PrintWriter</w:t>
      </w:r>
      <w:r w:rsidRPr="00646114">
        <w:rPr>
          <w:rFonts w:ascii="Arial" w:eastAsia="宋体" w:hAnsi="Calibri" w:cs="宋体" w:hint="eastAsia"/>
          <w:color w:val="000000"/>
          <w:shd w:val="clear" w:color="auto" w:fill="FFFFFF"/>
        </w:rPr>
        <w:t>对象</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PrintWriter os=new PrintWriter(socket.getOutputStream());</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由</w:t>
      </w:r>
      <w:r w:rsidRPr="00646114">
        <w:rPr>
          <w:rFonts w:ascii="Arial" w:eastAsia="宋体" w:hAnsi="Calibri" w:cs="宋体"/>
          <w:color w:val="000000"/>
          <w:shd w:val="clear" w:color="auto" w:fill="FFFFFF"/>
        </w:rPr>
        <w:t>Socket</w:t>
      </w:r>
      <w:r w:rsidRPr="00646114">
        <w:rPr>
          <w:rFonts w:ascii="Arial" w:eastAsia="宋体" w:hAnsi="Calibri" w:cs="宋体" w:hint="eastAsia"/>
          <w:color w:val="000000"/>
          <w:shd w:val="clear" w:color="auto" w:fill="FFFFFF"/>
        </w:rPr>
        <w:t>对象得到输入流，并构造相应的</w:t>
      </w:r>
      <w:r w:rsidRPr="00646114">
        <w:rPr>
          <w:rFonts w:ascii="Arial" w:eastAsia="宋体" w:hAnsi="Calibri" w:cs="宋体"/>
          <w:color w:val="000000"/>
          <w:shd w:val="clear" w:color="auto" w:fill="FFFFFF"/>
        </w:rPr>
        <w:t>BufferedReader</w:t>
      </w:r>
      <w:r w:rsidRPr="00646114">
        <w:rPr>
          <w:rFonts w:ascii="Arial" w:eastAsia="宋体" w:hAnsi="Calibri" w:cs="宋体" w:hint="eastAsia"/>
          <w:color w:val="000000"/>
          <w:shd w:val="clear" w:color="auto" w:fill="FFFFFF"/>
        </w:rPr>
        <w:t>对象</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BufferedReader is=new BufferedReader(new InputStreamReader(socket.getInputStream()));</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String 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readline=sin.readLine();//</w:t>
      </w:r>
      <w:r w:rsidRPr="00646114">
        <w:rPr>
          <w:rFonts w:ascii="Arial" w:eastAsia="宋体" w:hAnsi="Calibri" w:cs="宋体" w:hint="eastAsia"/>
          <w:color w:val="000000"/>
          <w:shd w:val="clear" w:color="auto" w:fill="FFFFFF"/>
        </w:rPr>
        <w:t>从系统标准输入读入字符串</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while(!readline.equals("bye")){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将从系统标准输入读入的字符串输出到</w:t>
      </w:r>
      <w:r w:rsidRPr="00646114">
        <w:rPr>
          <w:rFonts w:ascii="Arial" w:eastAsia="宋体" w:hAnsi="Calibri" w:cs="宋体"/>
          <w:color w:val="000000"/>
          <w:shd w:val="clear" w:color="auto" w:fill="FFFFFF"/>
        </w:rPr>
        <w:t>Server</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os.println(readline);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并刷新输出流，使</w:t>
      </w:r>
      <w:r w:rsidRPr="00646114">
        <w:rPr>
          <w:rFonts w:ascii="Arial" w:eastAsia="宋体" w:hAnsi="Calibri" w:cs="宋体"/>
          <w:color w:val="000000"/>
          <w:shd w:val="clear" w:color="auto" w:fill="FFFFFF"/>
        </w:rPr>
        <w:t>Server</w:t>
      </w:r>
      <w:r w:rsidRPr="00646114">
        <w:rPr>
          <w:rFonts w:ascii="Arial" w:eastAsia="宋体" w:hAnsi="Calibri" w:cs="宋体" w:hint="eastAsia"/>
          <w:color w:val="000000"/>
          <w:shd w:val="clear" w:color="auto" w:fill="FFFFFF"/>
        </w:rPr>
        <w:t>马上收到该字符串</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os.flush();</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lastRenderedPageBreak/>
        <w:t>System.out.println("</w:t>
      </w:r>
      <w:r w:rsidRPr="00646114">
        <w:rPr>
          <w:rFonts w:ascii="Arial" w:eastAsia="宋体" w:hAnsi="Calibri" w:cs="宋体" w:hint="eastAsia"/>
          <w:color w:val="000000"/>
          <w:shd w:val="clear" w:color="auto" w:fill="FFFFFF"/>
        </w:rPr>
        <w:t>客户端：</w:t>
      </w:r>
      <w:r w:rsidRPr="00646114">
        <w:rPr>
          <w:rFonts w:ascii="Arial" w:eastAsia="宋体" w:hAnsi="Calibri" w:cs="宋体"/>
          <w:color w:val="000000"/>
          <w:shd w:val="clear" w:color="auto" w:fill="FFFFFF"/>
        </w:rPr>
        <w:t>"+readline);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r w:rsidRPr="00646114">
        <w:rPr>
          <w:rFonts w:ascii="Arial" w:eastAsia="宋体" w:hAnsi="Calibri" w:cs="宋体" w:hint="eastAsia"/>
          <w:color w:val="000000"/>
          <w:shd w:val="clear" w:color="auto" w:fill="FFFFFF"/>
        </w:rPr>
        <w:t>从</w:t>
      </w:r>
      <w:r w:rsidRPr="00646114">
        <w:rPr>
          <w:rFonts w:ascii="Arial" w:eastAsia="宋体" w:hAnsi="Calibri" w:cs="宋体"/>
          <w:color w:val="000000"/>
          <w:shd w:val="clear" w:color="auto" w:fill="FFFFFF"/>
        </w:rPr>
        <w:t>Server</w:t>
      </w:r>
      <w:r w:rsidRPr="00646114">
        <w:rPr>
          <w:rFonts w:ascii="Arial" w:eastAsia="宋体" w:hAnsi="Calibri" w:cs="宋体" w:hint="eastAsia"/>
          <w:color w:val="000000"/>
          <w:shd w:val="clear" w:color="auto" w:fill="FFFFFF"/>
        </w:rPr>
        <w:t>读出字符串，并打印到标准输出设备上</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System.out.println("</w:t>
      </w:r>
      <w:r w:rsidRPr="00646114">
        <w:rPr>
          <w:rFonts w:ascii="Arial" w:eastAsia="宋体" w:hAnsi="Calibri" w:cs="宋体" w:hint="eastAsia"/>
          <w:color w:val="000000"/>
          <w:shd w:val="clear" w:color="auto" w:fill="FFFFFF"/>
        </w:rPr>
        <w:t>服务器端：</w:t>
      </w:r>
      <w:r w:rsidRPr="00646114">
        <w:rPr>
          <w:rFonts w:ascii="Arial" w:eastAsia="宋体" w:hAnsi="Calibri" w:cs="宋体"/>
          <w:color w:val="000000"/>
          <w:shd w:val="clear" w:color="auto" w:fill="FFFFFF"/>
        </w:rPr>
        <w:t>"+is.readLine());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readline=sin.readLine();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os.close();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is.close();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socket.close();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 catch (UnknownHostException e)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ab/>
        <w:t>e.printStackTrace();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 catch (IOException e) {</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color w:val="000000"/>
          <w:shd w:val="clear" w:color="auto" w:fill="FFFFFF"/>
        </w:rPr>
        <w:tab/>
        <w:t>e.printStackTrace();</w:t>
      </w:r>
    </w:p>
    <w:p w:rsidR="00646114" w:rsidRPr="00646114" w:rsidRDefault="00646114" w:rsidP="00646114">
      <w:pPr>
        <w:widowControl/>
        <w:shd w:val="clear" w:color="auto" w:fill="FFFFFF"/>
        <w:spacing w:before="150" w:after="150" w:line="417" w:lineRule="atLeast"/>
        <w:jc w:val="left"/>
        <w:rPr>
          <w:rFonts w:ascii="Arial" w:eastAsia="宋体" w:hAnsi="Calibri" w:cs="宋体"/>
          <w:color w:val="000000"/>
          <w:shd w:val="clear" w:color="auto" w:fill="FFFFFF"/>
        </w:rPr>
      </w:pPr>
      <w:r w:rsidRPr="00646114">
        <w:rPr>
          <w:rFonts w:ascii="Arial" w:eastAsia="宋体" w:hAnsi="Calibri" w:cs="宋体" w:hint="eastAsia"/>
          <w:color w:val="000000"/>
          <w:shd w:val="clear" w:color="auto" w:fill="FFFFFF"/>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37" w:name="_Toc385264972"/>
      <w:r w:rsidRPr="00646114">
        <w:rPr>
          <w:rFonts w:ascii="宋体" w:eastAsia="宋体" w:hAnsi="宋体" w:cs="Times New Roman" w:hint="eastAsia"/>
          <w:b/>
          <w:sz w:val="28"/>
          <w:szCs w:val="28"/>
        </w:rPr>
        <w:t>55.怎样用数据库语句实现分页</w:t>
      </w:r>
      <w:bookmarkEnd w:id="237"/>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一个不带</w:t>
      </w:r>
      <w:r w:rsidRPr="00646114">
        <w:rPr>
          <w:rFonts w:ascii="Times New Roman" w:eastAsia="宋体" w:hAnsi="Times New Roman" w:cs="Times New Roman"/>
          <w:color w:val="333333"/>
          <w:szCs w:val="20"/>
        </w:rPr>
        <w:t xml:space="preserve">limit </w:t>
      </w:r>
      <w:r w:rsidRPr="00646114">
        <w:rPr>
          <w:rFonts w:ascii="Times New Roman" w:eastAsia="宋体" w:hAnsi="Times New Roman" w:cs="Times New Roman"/>
          <w:color w:val="333333"/>
          <w:szCs w:val="20"/>
        </w:rPr>
        <w:t>一个带</w:t>
      </w:r>
      <w:r w:rsidRPr="00646114">
        <w:rPr>
          <w:rFonts w:ascii="Times New Roman" w:eastAsia="宋体" w:hAnsi="Times New Roman" w:cs="Times New Roman"/>
          <w:color w:val="333333"/>
          <w:szCs w:val="20"/>
        </w:rPr>
        <w:t>limit</w:t>
      </w:r>
      <w:r w:rsidRPr="00646114">
        <w:rPr>
          <w:rFonts w:ascii="Times New Roman" w:eastAsia="宋体" w:hAnsi="Times New Roman" w:cs="Times New Roman"/>
          <w:color w:val="333333"/>
          <w:szCs w:val="20"/>
        </w:rPr>
        <w:t>。</w:t>
      </w:r>
      <w:r w:rsidRPr="00646114">
        <w:rPr>
          <w:rFonts w:ascii="Times New Roman" w:eastAsia="宋体" w:hAnsi="Times New Roman" w:cs="Times New Roman"/>
          <w:color w:val="333333"/>
          <w:szCs w:val="20"/>
        </w:rPr>
        <w:t>mysql</w:t>
      </w:r>
      <w:r w:rsidRPr="00646114">
        <w:rPr>
          <w:rFonts w:ascii="Times New Roman" w:eastAsia="宋体" w:hAnsi="Times New Roman" w:cs="Times New Roman"/>
          <w:color w:val="333333"/>
          <w:szCs w:val="20"/>
        </w:rPr>
        <w:t>为例首先，连接数据库，写一条</w:t>
      </w:r>
      <w:r w:rsidRPr="00646114">
        <w:rPr>
          <w:rFonts w:ascii="Times New Roman" w:eastAsia="宋体" w:hAnsi="Times New Roman" w:cs="Times New Roman"/>
          <w:color w:val="333333"/>
          <w:szCs w:val="20"/>
        </w:rPr>
        <w:t>sql</w:t>
      </w:r>
      <w:r w:rsidRPr="00646114">
        <w:rPr>
          <w:rFonts w:ascii="Times New Roman" w:eastAsia="宋体" w:hAnsi="Times New Roman" w:cs="Times New Roman"/>
          <w:color w:val="333333"/>
          <w:szCs w:val="20"/>
        </w:rPr>
        <w:t>语句把你要查询的信</w:t>
      </w:r>
      <w:r w:rsidRPr="00646114">
        <w:rPr>
          <w:rFonts w:ascii="Times New Roman" w:eastAsia="宋体" w:hAnsi="Times New Roman" w:cs="Times New Roman" w:hint="eastAsia"/>
          <w:color w:val="333333"/>
          <w:szCs w:val="20"/>
        </w:rPr>
        <w:t>信</w:t>
      </w:r>
      <w:r w:rsidRPr="00646114">
        <w:rPr>
          <w:rFonts w:ascii="Times New Roman" w:eastAsia="宋体" w:hAnsi="Times New Roman" w:cs="Times New Roman"/>
          <w:color w:val="333333"/>
          <w:szCs w:val="20"/>
        </w:rPr>
        <w:t>息总量查找出来</w:t>
      </w:r>
      <w:r w:rsidRPr="00646114">
        <w:rPr>
          <w:rFonts w:ascii="Times New Roman" w:eastAsia="宋体" w:hAnsi="Times New Roman" w:cs="Times New Roman"/>
          <w:color w:val="333333"/>
          <w:szCs w:val="20"/>
        </w:rPr>
        <w:t>sql =” select count(*) from tb”</w:t>
      </w:r>
      <w:r w:rsidRPr="00646114">
        <w:rPr>
          <w:rFonts w:ascii="Times New Roman" w:eastAsia="宋体" w:hAnsi="Times New Roman" w:cs="Times New Roman" w:hint="eastAsia"/>
          <w:color w:val="333333"/>
          <w:szCs w:val="20"/>
        </w:rPr>
        <w:t>;</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设定每页显示条数</w:t>
      </w:r>
      <w:r w:rsidRPr="00646114">
        <w:rPr>
          <w:rFonts w:ascii="Times New Roman" w:eastAsia="宋体" w:hAnsi="Times New Roman" w:cs="Times New Roman" w:hint="eastAsia"/>
          <w:color w:val="333333"/>
          <w:szCs w:val="20"/>
        </w:rPr>
        <w:t>int</w:t>
      </w:r>
      <w:r w:rsidRPr="00646114">
        <w:rPr>
          <w:rFonts w:ascii="Times New Roman" w:eastAsia="宋体" w:hAnsi="Times New Roman" w:cs="Times New Roman"/>
          <w:color w:val="333333"/>
          <w:szCs w:val="20"/>
        </w:rPr>
        <w:t xml:space="preserve"> display</w:t>
      </w:r>
      <w:r w:rsidRPr="00646114">
        <w:rPr>
          <w:rFonts w:ascii="Times New Roman" w:eastAsia="宋体" w:hAnsi="Times New Roman" w:cs="Times New Roman" w:hint="eastAsia"/>
          <w:color w:val="333333"/>
          <w:szCs w:val="20"/>
        </w:rPr>
        <w:t>=20;</w:t>
      </w:r>
      <w:r w:rsidRPr="00646114">
        <w:rPr>
          <w:rFonts w:ascii="Times New Roman" w:eastAsia="宋体" w:hAnsi="Times New Roman" w:cs="Times New Roman"/>
          <w:color w:val="333333"/>
          <w:szCs w:val="20"/>
        </w:rPr>
        <w:t xml:space="preserve"> </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然后，当前页为</w:t>
      </w:r>
      <w:r w:rsidRPr="00646114">
        <w:rPr>
          <w:rFonts w:ascii="Times New Roman" w:eastAsia="宋体" w:hAnsi="Times New Roman" w:cs="Times New Roman" w:hint="eastAsia"/>
          <w:color w:val="333333"/>
          <w:szCs w:val="20"/>
        </w:rPr>
        <w:t xml:space="preserve">int </w:t>
      </w:r>
      <w:r w:rsidRPr="00646114">
        <w:rPr>
          <w:rFonts w:ascii="Times New Roman" w:eastAsia="宋体" w:hAnsi="Times New Roman" w:cs="Times New Roman"/>
          <w:color w:val="333333"/>
          <w:szCs w:val="20"/>
        </w:rPr>
        <w:t>page</w:t>
      </w:r>
      <w:r w:rsidRPr="00646114">
        <w:rPr>
          <w:rFonts w:ascii="Times New Roman" w:eastAsia="宋体" w:hAnsi="Times New Roman" w:cs="Times New Roman" w:hint="eastAsia"/>
          <w:color w:val="333333"/>
          <w:szCs w:val="20"/>
        </w:rPr>
        <w:t>=1;</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在写一句</w:t>
      </w:r>
      <w:r w:rsidRPr="00646114">
        <w:rPr>
          <w:rFonts w:ascii="Times New Roman" w:eastAsia="宋体" w:hAnsi="Times New Roman" w:cs="Times New Roman"/>
          <w:color w:val="333333"/>
          <w:szCs w:val="20"/>
        </w:rPr>
        <w:t>sql = “select * from tb limit “</w:t>
      </w:r>
      <w:r w:rsidRPr="00646114">
        <w:rPr>
          <w:rFonts w:ascii="Times New Roman" w:eastAsia="宋体" w:hAnsi="Times New Roman" w:cs="Times New Roman" w:hint="eastAsia"/>
          <w:color w:val="333333"/>
          <w:szCs w:val="20"/>
        </w:rPr>
        <w:t>+</w:t>
      </w:r>
      <w:r w:rsidRPr="00646114">
        <w:rPr>
          <w:rFonts w:ascii="Times New Roman" w:eastAsia="宋体" w:hAnsi="Times New Roman" w:cs="Times New Roman"/>
          <w:color w:val="333333"/>
          <w:szCs w:val="20"/>
        </w:rPr>
        <w:t>dispaly*(page - 1)</w:t>
      </w:r>
      <w:r w:rsidRPr="00646114">
        <w:rPr>
          <w:rFonts w:ascii="Times New Roman" w:eastAsia="宋体" w:hAnsi="Times New Roman" w:cs="Times New Roman" w:hint="eastAsia"/>
          <w:color w:val="333333"/>
          <w:szCs w:val="20"/>
        </w:rPr>
        <w:t>+</w:t>
      </w:r>
      <w:r w:rsidRPr="00646114">
        <w:rPr>
          <w:rFonts w:ascii="Times New Roman" w:eastAsia="宋体" w:hAnsi="Times New Roman" w:cs="Times New Roman"/>
          <w:color w:val="333333"/>
          <w:szCs w:val="20"/>
        </w:rPr>
        <w:t>”,”</w:t>
      </w:r>
      <w:r w:rsidRPr="00646114">
        <w:rPr>
          <w:rFonts w:ascii="Times New Roman" w:eastAsia="宋体" w:hAnsi="Times New Roman" w:cs="Times New Roman" w:hint="eastAsia"/>
          <w:color w:val="333333"/>
          <w:szCs w:val="20"/>
        </w:rPr>
        <w:t>+</w:t>
      </w:r>
      <w:r w:rsidRPr="00646114">
        <w:rPr>
          <w:rFonts w:ascii="Times New Roman" w:eastAsia="宋体" w:hAnsi="Times New Roman" w:cs="Times New Roman"/>
          <w:color w:val="333333"/>
          <w:szCs w:val="20"/>
        </w:rPr>
        <w:t>display;</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color w:val="333333"/>
          <w:szCs w:val="20"/>
        </w:rPr>
        <w:t>最后</w:t>
      </w:r>
      <w:r w:rsidRPr="00646114">
        <w:rPr>
          <w:rFonts w:ascii="Times New Roman" w:eastAsia="宋体" w:hAnsi="Times New Roman" w:cs="Times New Roman"/>
          <w:color w:val="333333"/>
          <w:szCs w:val="20"/>
        </w:rPr>
        <w:t>,</w:t>
      </w:r>
      <w:r w:rsidRPr="00646114">
        <w:rPr>
          <w:rFonts w:ascii="Times New Roman" w:eastAsia="宋体" w:hAnsi="Times New Roman" w:cs="Times New Roman"/>
          <w:color w:val="333333"/>
          <w:szCs w:val="20"/>
        </w:rPr>
        <w:t>在页面显示分页信息把当前页传回给分页处理页，一定要把相关的条件一起传回去，</w:t>
      </w:r>
      <w:r w:rsidRPr="00646114">
        <w:rPr>
          <w:rFonts w:ascii="Times New Roman" w:eastAsia="宋体" w:hAnsi="Times New Roman" w:cs="Times New Roman" w:hint="eastAsia"/>
          <w:color w:val="333333"/>
          <w:szCs w:val="20"/>
        </w:rPr>
        <w:t>用</w:t>
      </w:r>
      <w:r w:rsidRPr="00646114">
        <w:rPr>
          <w:rFonts w:ascii="Times New Roman" w:eastAsia="宋体" w:hAnsi="Times New Roman" w:cs="Times New Roman"/>
          <w:color w:val="333333"/>
          <w:szCs w:val="20"/>
        </w:rPr>
        <w:t>get</w:t>
      </w:r>
      <w:r w:rsidRPr="00646114">
        <w:rPr>
          <w:rFonts w:ascii="Times New Roman" w:eastAsia="宋体" w:hAnsi="Times New Roman" w:cs="Times New Roman"/>
          <w:color w:val="333333"/>
          <w:szCs w:val="20"/>
        </w:rPr>
        <w:t>方</w:t>
      </w:r>
      <w:r w:rsidRPr="00646114">
        <w:rPr>
          <w:rFonts w:ascii="Times New Roman" w:eastAsia="宋体" w:hAnsi="Times New Roman" w:cs="Times New Roman" w:hint="eastAsia"/>
          <w:color w:val="333333"/>
          <w:szCs w:val="20"/>
        </w:rPr>
        <w:t>法</w:t>
      </w:r>
      <w:r w:rsidRPr="00646114">
        <w:rPr>
          <w:rFonts w:ascii="Times New Roman" w:eastAsia="宋体" w:hAnsi="Times New Roman" w:cs="Times New Roman"/>
          <w:color w:val="333333"/>
          <w:szCs w:val="20"/>
        </w:rPr>
        <w:t>传值。</w:t>
      </w:r>
    </w:p>
    <w:p w:rsidR="00646114" w:rsidRPr="00646114" w:rsidRDefault="00646114" w:rsidP="00646114">
      <w:pPr>
        <w:jc w:val="left"/>
        <w:outlineLvl w:val="1"/>
        <w:rPr>
          <w:rFonts w:ascii="宋体" w:eastAsia="宋体" w:hAnsi="宋体" w:cs="Times New Roman"/>
          <w:b/>
          <w:sz w:val="28"/>
          <w:szCs w:val="28"/>
        </w:rPr>
      </w:pPr>
      <w:bookmarkStart w:id="238" w:name="_Toc385264973"/>
      <w:r w:rsidRPr="00646114">
        <w:rPr>
          <w:rFonts w:ascii="宋体" w:eastAsia="宋体" w:hAnsi="宋体" w:cs="Times New Roman" w:hint="eastAsia"/>
          <w:b/>
          <w:sz w:val="28"/>
          <w:szCs w:val="28"/>
        </w:rPr>
        <w:t>56.</w:t>
      </w:r>
      <w:bookmarkStart w:id="239" w:name="OLE_LINK3"/>
      <w:r w:rsidRPr="00646114">
        <w:rPr>
          <w:rFonts w:ascii="宋体" w:eastAsia="宋体" w:hAnsi="宋体" w:cs="Times New Roman" w:hint="eastAsia"/>
          <w:b/>
          <w:sz w:val="28"/>
          <w:szCs w:val="28"/>
        </w:rPr>
        <w:t>怎样实现自定义View</w:t>
      </w:r>
      <w:bookmarkEnd w:id="238"/>
    </w:p>
    <w:bookmarkEnd w:id="239"/>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hint="eastAsia"/>
          <w:color w:val="333333"/>
          <w:szCs w:val="20"/>
        </w:rPr>
        <w:t>很多时候系统自带的</w:t>
      </w:r>
      <w:r w:rsidRPr="00646114">
        <w:rPr>
          <w:rFonts w:ascii="Times New Roman" w:eastAsia="宋体" w:hAnsi="Times New Roman" w:cs="Times New Roman"/>
          <w:color w:val="333333"/>
          <w:szCs w:val="20"/>
        </w:rPr>
        <w:t>View</w:t>
      </w:r>
      <w:r w:rsidRPr="00646114">
        <w:rPr>
          <w:rFonts w:ascii="Times New Roman" w:eastAsia="宋体" w:hAnsi="Times New Roman" w:cs="Times New Roman" w:hint="eastAsia"/>
          <w:color w:val="333333"/>
          <w:szCs w:val="20"/>
        </w:rPr>
        <w:t>满足不了设计的要求，就需要自定义</w:t>
      </w:r>
      <w:r w:rsidRPr="00646114">
        <w:rPr>
          <w:rFonts w:ascii="Times New Roman" w:eastAsia="宋体" w:hAnsi="Times New Roman" w:cs="Times New Roman"/>
          <w:color w:val="333333"/>
          <w:szCs w:val="20"/>
        </w:rPr>
        <w:t>View</w:t>
      </w:r>
      <w:r w:rsidRPr="00646114">
        <w:rPr>
          <w:rFonts w:ascii="Times New Roman" w:eastAsia="宋体" w:hAnsi="Times New Roman" w:cs="Times New Roman" w:hint="eastAsia"/>
          <w:color w:val="333333"/>
          <w:szCs w:val="20"/>
        </w:rPr>
        <w:t>控件。自定义</w:t>
      </w:r>
      <w:r w:rsidRPr="00646114">
        <w:rPr>
          <w:rFonts w:ascii="Times New Roman" w:eastAsia="宋体" w:hAnsi="Times New Roman" w:cs="Times New Roman"/>
          <w:color w:val="333333"/>
          <w:szCs w:val="20"/>
        </w:rPr>
        <w:t>View</w:t>
      </w:r>
      <w:r w:rsidRPr="00646114">
        <w:rPr>
          <w:rFonts w:ascii="Times New Roman" w:eastAsia="宋体" w:hAnsi="Times New Roman" w:cs="Times New Roman" w:hint="eastAsia"/>
          <w:color w:val="333333"/>
          <w:szCs w:val="20"/>
        </w:rPr>
        <w:t>首先要实现一个继承自</w:t>
      </w:r>
      <w:r w:rsidRPr="00646114">
        <w:rPr>
          <w:rFonts w:ascii="Times New Roman" w:eastAsia="宋体" w:hAnsi="Times New Roman" w:cs="Times New Roman"/>
          <w:color w:val="333333"/>
          <w:szCs w:val="20"/>
        </w:rPr>
        <w:t>View</w:t>
      </w:r>
      <w:r w:rsidRPr="00646114">
        <w:rPr>
          <w:rFonts w:ascii="Times New Roman" w:eastAsia="宋体" w:hAnsi="Times New Roman" w:cs="Times New Roman" w:hint="eastAsia"/>
          <w:color w:val="333333"/>
          <w:szCs w:val="20"/>
        </w:rPr>
        <w:t>的类。添加类的构造方法，</w:t>
      </w:r>
      <w:r w:rsidRPr="00646114">
        <w:rPr>
          <w:rFonts w:ascii="Times New Roman" w:eastAsia="宋体" w:hAnsi="Times New Roman" w:cs="Times New Roman"/>
          <w:color w:val="333333"/>
          <w:szCs w:val="20"/>
        </w:rPr>
        <w:t>override</w:t>
      </w:r>
      <w:r w:rsidRPr="00646114">
        <w:rPr>
          <w:rFonts w:ascii="Times New Roman" w:eastAsia="宋体" w:hAnsi="Times New Roman" w:cs="Times New Roman" w:hint="eastAsia"/>
          <w:color w:val="333333"/>
          <w:szCs w:val="20"/>
        </w:rPr>
        <w:t>父类的方法，如</w:t>
      </w:r>
      <w:r w:rsidRPr="00646114">
        <w:rPr>
          <w:rFonts w:ascii="Times New Roman" w:eastAsia="宋体" w:hAnsi="Times New Roman" w:cs="Times New Roman"/>
          <w:color w:val="333333"/>
          <w:szCs w:val="20"/>
        </w:rPr>
        <w:t>onDraw</w:t>
      </w:r>
      <w:r w:rsidRPr="00646114">
        <w:rPr>
          <w:rFonts w:ascii="Times New Roman" w:eastAsia="宋体" w:hAnsi="Times New Roman" w:cs="Times New Roman" w:hint="eastAsia"/>
          <w:color w:val="333333"/>
          <w:szCs w:val="20"/>
        </w:rPr>
        <w:t>，（</w:t>
      </w:r>
      <w:r w:rsidRPr="00646114">
        <w:rPr>
          <w:rFonts w:ascii="Times New Roman" w:eastAsia="宋体" w:hAnsi="Times New Roman" w:cs="Times New Roman"/>
          <w:color w:val="333333"/>
          <w:szCs w:val="20"/>
        </w:rPr>
        <w:t>onMeasure</w:t>
      </w:r>
      <w:r w:rsidRPr="00646114">
        <w:rPr>
          <w:rFonts w:ascii="Times New Roman" w:eastAsia="宋体" w:hAnsi="Times New Roman" w:cs="Times New Roman" w:hint="eastAsia"/>
          <w:color w:val="333333"/>
          <w:szCs w:val="20"/>
        </w:rPr>
        <w:t>）等。如果自定义的</w:t>
      </w:r>
      <w:r w:rsidRPr="00646114">
        <w:rPr>
          <w:rFonts w:ascii="Times New Roman" w:eastAsia="宋体" w:hAnsi="Times New Roman" w:cs="Times New Roman"/>
          <w:color w:val="333333"/>
          <w:szCs w:val="20"/>
        </w:rPr>
        <w:t>View</w:t>
      </w:r>
      <w:r w:rsidRPr="00646114">
        <w:rPr>
          <w:rFonts w:ascii="Times New Roman" w:eastAsia="宋体" w:hAnsi="Times New Roman" w:cs="Times New Roman" w:hint="eastAsia"/>
          <w:color w:val="333333"/>
          <w:szCs w:val="20"/>
        </w:rPr>
        <w:t>有自己的属性，需要在</w:t>
      </w:r>
      <w:r w:rsidRPr="00646114">
        <w:rPr>
          <w:rFonts w:ascii="Times New Roman" w:eastAsia="宋体" w:hAnsi="Times New Roman" w:cs="Times New Roman"/>
          <w:color w:val="333333"/>
          <w:szCs w:val="20"/>
        </w:rPr>
        <w:t>values</w:t>
      </w:r>
      <w:r w:rsidRPr="00646114">
        <w:rPr>
          <w:rFonts w:ascii="Times New Roman" w:eastAsia="宋体" w:hAnsi="Times New Roman" w:cs="Times New Roman" w:hint="eastAsia"/>
          <w:color w:val="333333"/>
          <w:szCs w:val="20"/>
        </w:rPr>
        <w:t>下建立</w:t>
      </w:r>
      <w:r w:rsidRPr="00646114">
        <w:rPr>
          <w:rFonts w:ascii="Times New Roman" w:eastAsia="宋体" w:hAnsi="Times New Roman" w:cs="Times New Roman"/>
          <w:color w:val="333333"/>
          <w:szCs w:val="20"/>
        </w:rPr>
        <w:t>attrs.xml</w:t>
      </w:r>
      <w:r w:rsidRPr="00646114">
        <w:rPr>
          <w:rFonts w:ascii="Times New Roman" w:eastAsia="宋体" w:hAnsi="Times New Roman" w:cs="Times New Roman" w:hint="eastAsia"/>
          <w:color w:val="333333"/>
          <w:szCs w:val="20"/>
        </w:rPr>
        <w:t>文件，在其中定义属性，同时代码也要做修改。</w:t>
      </w:r>
    </w:p>
    <w:p w:rsidR="00646114" w:rsidRPr="00646114" w:rsidRDefault="00646114" w:rsidP="00646114">
      <w:pPr>
        <w:jc w:val="left"/>
        <w:rPr>
          <w:rFonts w:ascii="Times New Roman" w:eastAsia="宋体" w:hAnsi="Times New Roman" w:cs="Times New Roman"/>
          <w:color w:val="333333"/>
          <w:szCs w:val="20"/>
        </w:rPr>
      </w:pPr>
    </w:p>
    <w:p w:rsidR="00646114" w:rsidRPr="00646114" w:rsidRDefault="00646114" w:rsidP="00646114">
      <w:pPr>
        <w:jc w:val="left"/>
        <w:outlineLvl w:val="1"/>
        <w:rPr>
          <w:rFonts w:ascii="宋体" w:eastAsia="宋体" w:hAnsi="宋体" w:cs="Times New Roman"/>
          <w:b/>
          <w:sz w:val="28"/>
          <w:szCs w:val="28"/>
        </w:rPr>
      </w:pPr>
      <w:bookmarkStart w:id="240" w:name="_Toc385264974"/>
      <w:r w:rsidRPr="00646114">
        <w:rPr>
          <w:rFonts w:ascii="宋体" w:eastAsia="宋体" w:hAnsi="宋体" w:cs="Times New Roman" w:hint="eastAsia"/>
          <w:b/>
          <w:sz w:val="28"/>
          <w:szCs w:val="28"/>
        </w:rPr>
        <w:t>57.</w:t>
      </w:r>
      <w:bookmarkStart w:id="241" w:name="OLE_LINK7"/>
      <w:bookmarkStart w:id="242" w:name="OLE_LINK8"/>
      <w:r w:rsidRPr="00646114">
        <w:rPr>
          <w:rFonts w:ascii="宋体" w:eastAsia="宋体" w:hAnsi="宋体" w:cs="Times New Roman" w:hint="eastAsia"/>
          <w:b/>
          <w:sz w:val="28"/>
          <w:szCs w:val="28"/>
        </w:rPr>
        <w:t>json的上限是多少</w:t>
      </w:r>
      <w:bookmarkEnd w:id="241"/>
      <w:bookmarkEnd w:id="242"/>
      <w:r w:rsidRPr="00646114">
        <w:rPr>
          <w:rFonts w:ascii="宋体" w:eastAsia="宋体" w:hAnsi="宋体" w:cs="Times New Roman" w:hint="eastAsia"/>
          <w:b/>
          <w:sz w:val="28"/>
          <w:szCs w:val="28"/>
        </w:rPr>
        <w:t>（大小）</w:t>
      </w:r>
      <w:bookmarkEnd w:id="240"/>
    </w:p>
    <w:p w:rsidR="00646114" w:rsidRPr="00646114" w:rsidRDefault="00646114" w:rsidP="00646114">
      <w:pPr>
        <w:jc w:val="left"/>
        <w:rPr>
          <w:rFonts w:ascii="Times New Roman" w:eastAsia="宋体" w:hAnsi="Times New Roman" w:cs="Times New Roman"/>
          <w:color w:val="333333"/>
          <w:szCs w:val="20"/>
        </w:rPr>
      </w:pPr>
      <w:bookmarkStart w:id="243" w:name="OLE_LINK13"/>
      <w:bookmarkStart w:id="244" w:name="OLE_LINK14"/>
      <w:r w:rsidRPr="00646114">
        <w:rPr>
          <w:rFonts w:ascii="Times New Roman" w:eastAsia="宋体" w:hAnsi="Times New Roman" w:cs="Times New Roman"/>
          <w:color w:val="333333"/>
          <w:szCs w:val="20"/>
        </w:rPr>
        <w:t>J</w:t>
      </w:r>
      <w:r w:rsidRPr="00646114">
        <w:rPr>
          <w:rFonts w:ascii="Times New Roman" w:eastAsia="宋体" w:hAnsi="Times New Roman" w:cs="Times New Roman" w:hint="eastAsia"/>
          <w:color w:val="333333"/>
          <w:szCs w:val="20"/>
        </w:rPr>
        <w:t>son</w:t>
      </w:r>
      <w:r w:rsidRPr="00646114">
        <w:rPr>
          <w:rFonts w:ascii="Times New Roman" w:eastAsia="宋体" w:hAnsi="Times New Roman" w:cs="Times New Roman" w:hint="eastAsia"/>
          <w:color w:val="333333"/>
          <w:szCs w:val="20"/>
        </w:rPr>
        <w:t>本身没有长度限制，</w:t>
      </w:r>
      <w:r w:rsidRPr="00646114">
        <w:rPr>
          <w:rFonts w:ascii="Times New Roman" w:eastAsia="宋体" w:hAnsi="Times New Roman" w:cs="Times New Roman"/>
          <w:color w:val="333333"/>
          <w:szCs w:val="20"/>
        </w:rPr>
        <w:t>对后台程序来讲，</w:t>
      </w:r>
      <w:r w:rsidRPr="00646114">
        <w:rPr>
          <w:rFonts w:ascii="Times New Roman" w:eastAsia="宋体" w:hAnsi="Times New Roman" w:cs="Times New Roman"/>
          <w:color w:val="333333"/>
          <w:szCs w:val="20"/>
        </w:rPr>
        <w:t>JSON</w:t>
      </w:r>
      <w:r w:rsidRPr="00646114">
        <w:rPr>
          <w:rFonts w:ascii="Times New Roman" w:eastAsia="宋体" w:hAnsi="Times New Roman" w:cs="Times New Roman"/>
          <w:color w:val="333333"/>
          <w:szCs w:val="20"/>
        </w:rPr>
        <w:t>就是一个字符串</w:t>
      </w:r>
    </w:p>
    <w:p w:rsidR="00646114" w:rsidRPr="00646114" w:rsidRDefault="00646114" w:rsidP="00646114">
      <w:pPr>
        <w:jc w:val="left"/>
        <w:rPr>
          <w:rFonts w:ascii="Times New Roman" w:eastAsia="宋体" w:hAnsi="Times New Roman" w:cs="Times New Roman"/>
          <w:color w:val="333333"/>
          <w:szCs w:val="20"/>
        </w:rPr>
      </w:pPr>
      <w:r w:rsidRPr="00646114">
        <w:rPr>
          <w:rFonts w:ascii="Times New Roman" w:eastAsia="宋体" w:hAnsi="Times New Roman" w:cs="Times New Roman" w:hint="eastAsia"/>
          <w:color w:val="333333"/>
          <w:szCs w:val="20"/>
        </w:rPr>
        <w:lastRenderedPageBreak/>
        <w:t>如果文件过大的会变成</w:t>
      </w:r>
      <w:r w:rsidRPr="00646114">
        <w:rPr>
          <w:rFonts w:ascii="Times New Roman" w:eastAsia="宋体" w:hAnsi="Times New Roman" w:cs="Times New Roman" w:hint="eastAsia"/>
          <w:color w:val="333333"/>
          <w:szCs w:val="20"/>
        </w:rPr>
        <w:t>String</w:t>
      </w:r>
      <w:r w:rsidRPr="00646114">
        <w:rPr>
          <w:rFonts w:ascii="Times New Roman" w:eastAsia="宋体" w:hAnsi="Times New Roman" w:cs="Times New Roman" w:hint="eastAsia"/>
          <w:color w:val="333333"/>
          <w:szCs w:val="20"/>
        </w:rPr>
        <w:t>报错，这时改成流来做就可以了。</w:t>
      </w:r>
    </w:p>
    <w:p w:rsidR="00646114" w:rsidRPr="00646114" w:rsidRDefault="00646114" w:rsidP="00646114">
      <w:pPr>
        <w:jc w:val="left"/>
        <w:rPr>
          <w:rFonts w:ascii="Times New Roman" w:eastAsia="宋体" w:hAnsi="Times New Roman" w:cs="Times New Roman"/>
          <w:color w:val="333333"/>
          <w:szCs w:val="20"/>
        </w:rPr>
      </w:pPr>
    </w:p>
    <w:p w:rsidR="00646114" w:rsidRPr="00646114" w:rsidRDefault="00646114" w:rsidP="00646114">
      <w:pPr>
        <w:jc w:val="left"/>
        <w:outlineLvl w:val="1"/>
        <w:rPr>
          <w:rFonts w:ascii="宋体" w:eastAsia="宋体" w:hAnsi="宋体" w:cs="Times New Roman"/>
          <w:b/>
          <w:sz w:val="28"/>
          <w:szCs w:val="28"/>
        </w:rPr>
      </w:pPr>
      <w:bookmarkStart w:id="245" w:name="_Toc385264975"/>
      <w:bookmarkEnd w:id="243"/>
      <w:bookmarkEnd w:id="244"/>
      <w:r w:rsidRPr="00646114">
        <w:rPr>
          <w:rFonts w:ascii="宋体" w:eastAsia="宋体" w:hAnsi="宋体" w:cs="Times New Roman" w:hint="eastAsia"/>
          <w:b/>
          <w:sz w:val="28"/>
          <w:szCs w:val="28"/>
        </w:rPr>
        <w:t>58.afinal框架和xUtils框架的区别</w:t>
      </w:r>
      <w:bookmarkEnd w:id="245"/>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xUtils </w:t>
      </w:r>
      <w:r w:rsidRPr="00646114">
        <w:rPr>
          <w:rFonts w:ascii="Times New Roman" w:eastAsia="宋体" w:hAnsi="Times New Roman" w:cs="Times New Roman" w:hint="eastAsia"/>
          <w:szCs w:val="20"/>
        </w:rPr>
        <w:t>与</w:t>
      </w:r>
      <w:r w:rsidRPr="00646114">
        <w:rPr>
          <w:rFonts w:ascii="Times New Roman" w:eastAsia="宋体" w:hAnsi="Times New Roman" w:cs="Times New Roman" w:hint="eastAsia"/>
          <w:szCs w:val="20"/>
        </w:rPr>
        <w:t xml:space="preserve"> afinal </w:t>
      </w:r>
      <w:r w:rsidRPr="00646114">
        <w:rPr>
          <w:rFonts w:ascii="Times New Roman" w:eastAsia="宋体" w:hAnsi="Times New Roman" w:cs="Times New Roman" w:hint="eastAsia"/>
          <w:szCs w:val="20"/>
        </w:rPr>
        <w:t>目前的主要区别：</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afinal </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View</w:t>
      </w:r>
      <w:r w:rsidRPr="00646114">
        <w:rPr>
          <w:rFonts w:ascii="Times New Roman" w:eastAsia="宋体" w:hAnsi="Times New Roman" w:cs="Times New Roman" w:hint="eastAsia"/>
          <w:szCs w:val="20"/>
        </w:rPr>
        <w:t>注解要继承</w:t>
      </w:r>
      <w:r w:rsidRPr="00646114">
        <w:rPr>
          <w:rFonts w:ascii="Times New Roman" w:eastAsia="宋体" w:hAnsi="Times New Roman" w:cs="Times New Roman" w:hint="eastAsia"/>
          <w:szCs w:val="20"/>
        </w:rPr>
        <w:t xml:space="preserve">FinalActivity, </w:t>
      </w:r>
      <w:r w:rsidRPr="00646114">
        <w:rPr>
          <w:rFonts w:ascii="Times New Roman" w:eastAsia="宋体" w:hAnsi="Times New Roman" w:cs="Times New Roman" w:hint="eastAsia"/>
          <w:szCs w:val="20"/>
        </w:rPr>
        <w:t>如果要使用</w:t>
      </w:r>
      <w:r w:rsidRPr="00646114">
        <w:rPr>
          <w:rFonts w:ascii="Times New Roman" w:eastAsia="宋体" w:hAnsi="Times New Roman" w:cs="Times New Roman" w:hint="eastAsia"/>
          <w:szCs w:val="20"/>
        </w:rPr>
        <w:t>FragmentActivity</w:t>
      </w:r>
      <w:r w:rsidRPr="00646114">
        <w:rPr>
          <w:rFonts w:ascii="Times New Roman" w:eastAsia="宋体" w:hAnsi="Times New Roman" w:cs="Times New Roman" w:hint="eastAsia"/>
          <w:szCs w:val="20"/>
        </w:rPr>
        <w:t>或其他</w:t>
      </w:r>
      <w:r w:rsidRPr="00646114">
        <w:rPr>
          <w:rFonts w:ascii="Times New Roman" w:eastAsia="宋体" w:hAnsi="Times New Roman" w:cs="Times New Roman" w:hint="eastAsia"/>
          <w:szCs w:val="20"/>
        </w:rPr>
        <w:t>View</w:t>
      </w:r>
      <w:r w:rsidRPr="00646114">
        <w:rPr>
          <w:rFonts w:ascii="Times New Roman" w:eastAsia="宋体" w:hAnsi="Times New Roman" w:cs="Times New Roman" w:hint="eastAsia"/>
          <w:szCs w:val="20"/>
        </w:rPr>
        <w:t>自定义视图就要对已有代码进行较大的改造，耦合太强，非常不方便，而</w:t>
      </w:r>
      <w:r w:rsidRPr="00646114">
        <w:rPr>
          <w:rFonts w:ascii="Times New Roman" w:eastAsia="宋体" w:hAnsi="Times New Roman" w:cs="Times New Roman" w:hint="eastAsia"/>
          <w:szCs w:val="20"/>
        </w:rPr>
        <w:t>xUtils</w:t>
      </w:r>
      <w:r w:rsidRPr="00646114">
        <w:rPr>
          <w:rFonts w:ascii="Times New Roman" w:eastAsia="宋体" w:hAnsi="Times New Roman" w:cs="Times New Roman" w:hint="eastAsia"/>
          <w:szCs w:val="20"/>
        </w:rPr>
        <w:t>使用静态初始化方法。</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xUtils</w:t>
      </w:r>
      <w:r w:rsidRPr="00646114">
        <w:rPr>
          <w:rFonts w:ascii="Times New Roman" w:eastAsia="宋体" w:hAnsi="Times New Roman" w:cs="Times New Roman" w:hint="eastAsia"/>
          <w:szCs w:val="20"/>
        </w:rPr>
        <w:t>对</w:t>
      </w:r>
      <w:r w:rsidRPr="00646114">
        <w:rPr>
          <w:rFonts w:ascii="Times New Roman" w:eastAsia="宋体" w:hAnsi="Times New Roman" w:cs="Times New Roman" w:hint="eastAsia"/>
          <w:szCs w:val="20"/>
        </w:rPr>
        <w:t>http</w:t>
      </w:r>
      <w:r w:rsidRPr="00646114">
        <w:rPr>
          <w:rFonts w:ascii="Times New Roman" w:eastAsia="宋体" w:hAnsi="Times New Roman" w:cs="Times New Roman" w:hint="eastAsia"/>
          <w:szCs w:val="20"/>
        </w:rPr>
        <w:t>模块进行了较大的重构，支持大文件上传，支持</w:t>
      </w:r>
      <w:r w:rsidRPr="00646114">
        <w:rPr>
          <w:rFonts w:ascii="Times New Roman" w:eastAsia="宋体" w:hAnsi="Times New Roman" w:cs="Times New Roman" w:hint="eastAsia"/>
          <w:szCs w:val="20"/>
        </w:rPr>
        <w:t>7</w:t>
      </w:r>
      <w:r w:rsidRPr="00646114">
        <w:rPr>
          <w:rFonts w:ascii="Times New Roman" w:eastAsia="宋体" w:hAnsi="Times New Roman" w:cs="Times New Roman" w:hint="eastAsia"/>
          <w:szCs w:val="20"/>
        </w:rPr>
        <w:t>种</w:t>
      </w:r>
      <w:r w:rsidRPr="00646114">
        <w:rPr>
          <w:rFonts w:ascii="Times New Roman" w:eastAsia="宋体" w:hAnsi="Times New Roman" w:cs="Times New Roman" w:hint="eastAsia"/>
          <w:szCs w:val="20"/>
        </w:rPr>
        <w:t>http</w:t>
      </w:r>
      <w:r w:rsidRPr="00646114">
        <w:rPr>
          <w:rFonts w:ascii="Times New Roman" w:eastAsia="宋体" w:hAnsi="Times New Roman" w:cs="Times New Roman" w:hint="eastAsia"/>
          <w:szCs w:val="20"/>
        </w:rPr>
        <w:t>谓词，</w:t>
      </w:r>
      <w:r w:rsidRPr="00646114">
        <w:rPr>
          <w:rFonts w:ascii="Times New Roman" w:eastAsia="宋体" w:hAnsi="Times New Roman" w:cs="Times New Roman" w:hint="eastAsia"/>
          <w:szCs w:val="20"/>
        </w:rPr>
        <w:t>mutipart</w:t>
      </w:r>
      <w:r w:rsidRPr="00646114">
        <w:rPr>
          <w:rFonts w:ascii="Times New Roman" w:eastAsia="宋体" w:hAnsi="Times New Roman" w:cs="Times New Roman" w:hint="eastAsia"/>
          <w:szCs w:val="20"/>
        </w:rPr>
        <w:t>支持设置</w:t>
      </w:r>
      <w:r w:rsidRPr="00646114">
        <w:rPr>
          <w:rFonts w:ascii="Times New Roman" w:eastAsia="宋体" w:hAnsi="Times New Roman" w:cs="Times New Roman" w:hint="eastAsia"/>
          <w:szCs w:val="20"/>
        </w:rPr>
        <w:t>subType</w:t>
      </w:r>
      <w:r w:rsidRPr="00646114">
        <w:rPr>
          <w:rFonts w:ascii="Times New Roman" w:eastAsia="宋体" w:hAnsi="Times New Roman" w:cs="Times New Roman" w:hint="eastAsia"/>
          <w:szCs w:val="20"/>
        </w:rPr>
        <w:t>，下载支持</w:t>
      </w:r>
      <w:r w:rsidRPr="00646114">
        <w:rPr>
          <w:rFonts w:ascii="Times New Roman" w:eastAsia="宋体" w:hAnsi="Times New Roman" w:cs="Times New Roman" w:hint="eastAsia"/>
          <w:szCs w:val="20"/>
        </w:rPr>
        <w:t>302</w:t>
      </w:r>
      <w:r w:rsidRPr="00646114">
        <w:rPr>
          <w:rFonts w:ascii="Times New Roman" w:eastAsia="宋体" w:hAnsi="Times New Roman" w:cs="Times New Roman" w:hint="eastAsia"/>
          <w:szCs w:val="20"/>
        </w:rPr>
        <w:t>重定向</w:t>
      </w:r>
      <w:r w:rsidRPr="00646114">
        <w:rPr>
          <w:rFonts w:ascii="Times New Roman" w:eastAsia="宋体" w:hAnsi="Times New Roman" w:cs="Times New Roman" w:hint="eastAsia"/>
          <w:szCs w:val="20"/>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46" w:name="_Toc385264976"/>
      <w:r w:rsidRPr="00646114">
        <w:rPr>
          <w:rFonts w:ascii="宋体" w:eastAsia="宋体" w:hAnsi="宋体" w:cs="Times New Roman" w:hint="eastAsia"/>
          <w:b/>
          <w:sz w:val="28"/>
          <w:szCs w:val="28"/>
        </w:rPr>
        <w:t>59.listView上拉加载监听</w:t>
      </w:r>
      <w:bookmarkEnd w:id="246"/>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OnScrollListener</w:t>
      </w:r>
      <w:r w:rsidRPr="00646114">
        <w:rPr>
          <w:rFonts w:ascii="Times New Roman" w:eastAsia="宋体" w:hAnsi="Times New Roman" w:cs="Times New Roman" w:hint="eastAsia"/>
          <w:szCs w:val="20"/>
        </w:rPr>
        <w:t>监听</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在以下两个方法中做出判断和处理</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t>@Override</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t>public void onScroll(AbsListView view, int firstVisibleItem,</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int visibleItemCount, int totalItemCount) {</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 xml:space="preserve">// </w:t>
      </w:r>
      <w:r w:rsidRPr="00646114">
        <w:rPr>
          <w:rFonts w:ascii="Times New Roman" w:eastAsia="宋体" w:hAnsi="Times New Roman" w:cs="Times New Roman" w:hint="eastAsia"/>
          <w:szCs w:val="20"/>
        </w:rPr>
        <w:t>计算最后可见条目的索引</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lastVisibleIndex = firstVisibleItem + visibleItemCount - 1;</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 xml:space="preserve">// </w:t>
      </w:r>
      <w:r w:rsidRPr="00646114">
        <w:rPr>
          <w:rFonts w:ascii="Times New Roman" w:eastAsia="宋体" w:hAnsi="Times New Roman" w:cs="Times New Roman" w:hint="eastAsia"/>
          <w:szCs w:val="20"/>
        </w:rPr>
        <w:t>所有的条目已经和最大条数相等，则移除底部的</w:t>
      </w:r>
      <w:r w:rsidRPr="00646114">
        <w:rPr>
          <w:rFonts w:ascii="Times New Roman" w:eastAsia="宋体" w:hAnsi="Times New Roman" w:cs="Times New Roman" w:hint="eastAsia"/>
          <w:szCs w:val="20"/>
        </w:rPr>
        <w:t>View</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if (totalItemCount == MaxDateNum + 1) {</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mListView.removeFooterView(moreView);</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r>
      <w:r w:rsidRPr="00646114">
        <w:rPr>
          <w:rFonts w:ascii="Times New Roman" w:eastAsia="宋体" w:hAnsi="Times New Roman" w:cs="Times New Roman" w:hint="eastAsia"/>
          <w:szCs w:val="20"/>
        </w:rPr>
        <w:tab/>
        <w:t>}</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ab/>
        <w:t>}</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1"/>
        </w:rPr>
        <w:t>@Override</w:t>
      </w:r>
      <w:r w:rsidRPr="00646114">
        <w:rPr>
          <w:rFonts w:ascii="Times New Roman" w:eastAsia="宋体" w:hAnsi="Times New Roman" w:cs="Times New Roman"/>
          <w:szCs w:val="21"/>
        </w:rPr>
        <w:br/>
        <w:t>    public void onScrollStateChanged(AbsListView view, int scrollState) {</w:t>
      </w:r>
      <w:r w:rsidRPr="00646114">
        <w:rPr>
          <w:rFonts w:ascii="Times New Roman" w:eastAsia="宋体" w:hAnsi="Times New Roman" w:cs="Times New Roman"/>
          <w:szCs w:val="21"/>
        </w:rPr>
        <w:br/>
        <w:t xml:space="preserve">     // </w:t>
      </w:r>
      <w:r w:rsidRPr="00646114">
        <w:rPr>
          <w:rFonts w:ascii="Times New Roman" w:eastAsia="宋体" w:hAnsi="Times New Roman" w:cs="Times New Roman"/>
          <w:szCs w:val="21"/>
        </w:rPr>
        <w:t>当不滚动时</w:t>
      </w:r>
      <w:r w:rsidRPr="00646114">
        <w:rPr>
          <w:rFonts w:ascii="Times New Roman" w:eastAsia="宋体" w:hAnsi="Times New Roman" w:cs="Times New Roman"/>
          <w:szCs w:val="21"/>
        </w:rPr>
        <w:br/>
        <w:t>     if (scrollState == OnScrollListener.SCROLL_STATE_IDLE) {</w:t>
      </w:r>
      <w:r w:rsidRPr="00646114">
        <w:rPr>
          <w:rFonts w:ascii="Times New Roman" w:eastAsia="宋体" w:hAnsi="Times New Roman" w:cs="Times New Roman"/>
          <w:szCs w:val="21"/>
        </w:rPr>
        <w:br/>
        <w:t>      //</w:t>
      </w:r>
      <w:r w:rsidRPr="00646114">
        <w:rPr>
          <w:rFonts w:ascii="Times New Roman" w:eastAsia="宋体" w:hAnsi="Times New Roman" w:cs="Times New Roman"/>
          <w:szCs w:val="21"/>
        </w:rPr>
        <w:t>判断是否滚动到底部</w:t>
      </w:r>
      <w:r w:rsidRPr="00646114">
        <w:rPr>
          <w:rFonts w:ascii="Times New Roman" w:eastAsia="宋体" w:hAnsi="Times New Roman" w:cs="Times New Roman"/>
          <w:szCs w:val="21"/>
        </w:rPr>
        <w:br/>
        <w:t>      if (view.getLastVisiblePosition() == view.getCount() - 1) {</w:t>
      </w:r>
      <w:r w:rsidRPr="00646114">
        <w:rPr>
          <w:rFonts w:ascii="Times New Roman" w:eastAsia="宋体" w:hAnsi="Times New Roman" w:cs="Times New Roman"/>
          <w:szCs w:val="21"/>
        </w:rPr>
        <w:br/>
        <w:t xml:space="preserve">       adapter.count += 10; </w:t>
      </w:r>
      <w:r w:rsidRPr="00646114">
        <w:rPr>
          <w:rFonts w:ascii="Times New Roman" w:eastAsia="宋体" w:hAnsi="Times New Roman" w:cs="Times New Roman"/>
          <w:szCs w:val="21"/>
        </w:rPr>
        <w:br/>
        <w:t>                   adapter.notifyDataSetChanged();</w:t>
      </w:r>
      <w:r w:rsidRPr="00646114">
        <w:rPr>
          <w:rFonts w:ascii="Times New Roman" w:eastAsia="宋体" w:hAnsi="Times New Roman" w:cs="Times New Roman"/>
          <w:szCs w:val="21"/>
        </w:rPr>
        <w:br/>
        <w:t>                   int currentPage=adapter.count/10;</w:t>
      </w:r>
      <w:r w:rsidRPr="00646114">
        <w:rPr>
          <w:rFonts w:ascii="Times New Roman" w:eastAsia="宋体" w:hAnsi="Times New Roman" w:cs="Times New Roman"/>
          <w:szCs w:val="21"/>
        </w:rPr>
        <w:br/>
        <w:t>                   Toast.makeText(getApplicationContext(), "</w:t>
      </w:r>
      <w:r w:rsidRPr="00646114">
        <w:rPr>
          <w:rFonts w:ascii="Times New Roman" w:eastAsia="宋体" w:hAnsi="Times New Roman" w:cs="Times New Roman"/>
          <w:szCs w:val="21"/>
        </w:rPr>
        <w:t>第</w:t>
      </w:r>
      <w:r w:rsidRPr="00646114">
        <w:rPr>
          <w:rFonts w:ascii="Times New Roman" w:eastAsia="宋体" w:hAnsi="Times New Roman" w:cs="Times New Roman"/>
          <w:szCs w:val="21"/>
        </w:rPr>
        <w:t>"+currentPage+"</w:t>
      </w:r>
      <w:r w:rsidRPr="00646114">
        <w:rPr>
          <w:rFonts w:ascii="Times New Roman" w:eastAsia="宋体" w:hAnsi="Times New Roman" w:cs="Times New Roman"/>
          <w:szCs w:val="21"/>
        </w:rPr>
        <w:t>页</w:t>
      </w:r>
      <w:r w:rsidRPr="00646114">
        <w:rPr>
          <w:rFonts w:ascii="Times New Roman" w:eastAsia="宋体" w:hAnsi="Times New Roman" w:cs="Times New Roman"/>
          <w:szCs w:val="21"/>
        </w:rPr>
        <w:t>", Toast.LENGTH_LONG).show();</w:t>
      </w:r>
      <w:r w:rsidRPr="00646114">
        <w:rPr>
          <w:rFonts w:ascii="Times New Roman" w:eastAsia="宋体" w:hAnsi="Times New Roman" w:cs="Times New Roman"/>
          <w:szCs w:val="21"/>
        </w:rPr>
        <w:br/>
        <w:t>      }</w:t>
      </w:r>
      <w:r w:rsidRPr="00646114">
        <w:rPr>
          <w:rFonts w:ascii="Times New Roman" w:eastAsia="宋体" w:hAnsi="Times New Roman" w:cs="Times New Roman"/>
          <w:szCs w:val="21"/>
        </w:rPr>
        <w:br/>
        <w:t>     }</w:t>
      </w:r>
      <w:r w:rsidRPr="00646114">
        <w:rPr>
          <w:rFonts w:ascii="Times New Roman" w:eastAsia="宋体" w:hAnsi="Times New Roman" w:cs="Times New Roman"/>
          <w:szCs w:val="21"/>
        </w:rPr>
        <w:br/>
        <w:t>    }</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47" w:name="_Toc385264977"/>
      <w:r w:rsidRPr="00646114">
        <w:rPr>
          <w:rFonts w:ascii="宋体" w:eastAsia="宋体" w:hAnsi="宋体" w:cs="Times New Roman" w:hint="eastAsia"/>
          <w:b/>
          <w:sz w:val="28"/>
          <w:szCs w:val="28"/>
        </w:rPr>
        <w:t>60.JSON/XML的区别</w:t>
      </w:r>
      <w:bookmarkEnd w:id="247"/>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lastRenderedPageBreak/>
        <w:t>1.JSON</w:t>
      </w:r>
      <w:r w:rsidRPr="00646114">
        <w:rPr>
          <w:rFonts w:ascii="Times New Roman" w:eastAsia="宋体" w:hAnsi="Times New Roman" w:cs="Times New Roman"/>
          <w:szCs w:val="20"/>
        </w:rPr>
        <w:t>和</w:t>
      </w:r>
      <w:r w:rsidRPr="00646114">
        <w:rPr>
          <w:rFonts w:ascii="Times New Roman" w:eastAsia="宋体" w:hAnsi="Times New Roman" w:cs="Times New Roman"/>
          <w:szCs w:val="20"/>
        </w:rPr>
        <w:t>XML</w:t>
      </w:r>
      <w:r w:rsidRPr="00646114">
        <w:rPr>
          <w:rFonts w:ascii="Times New Roman" w:eastAsia="宋体" w:hAnsi="Times New Roman" w:cs="Times New Roman"/>
          <w:szCs w:val="20"/>
        </w:rPr>
        <w:t>的数据可读性基本相同</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2.JSON</w:t>
      </w:r>
      <w:r w:rsidRPr="00646114">
        <w:rPr>
          <w:rFonts w:ascii="Times New Roman" w:eastAsia="宋体" w:hAnsi="Times New Roman" w:cs="Times New Roman"/>
          <w:szCs w:val="20"/>
        </w:rPr>
        <w:t>和</w:t>
      </w:r>
      <w:r w:rsidRPr="00646114">
        <w:rPr>
          <w:rFonts w:ascii="Times New Roman" w:eastAsia="宋体" w:hAnsi="Times New Roman" w:cs="Times New Roman"/>
          <w:szCs w:val="20"/>
        </w:rPr>
        <w:t>XML</w:t>
      </w:r>
      <w:r w:rsidRPr="00646114">
        <w:rPr>
          <w:rFonts w:ascii="Times New Roman" w:eastAsia="宋体" w:hAnsi="Times New Roman" w:cs="Times New Roman"/>
          <w:szCs w:val="20"/>
        </w:rPr>
        <w:t>同样拥有丰富的解析手段</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3.JSON</w:t>
      </w:r>
      <w:r w:rsidRPr="00646114">
        <w:rPr>
          <w:rFonts w:ascii="Times New Roman" w:eastAsia="宋体" w:hAnsi="Times New Roman" w:cs="Times New Roman"/>
          <w:szCs w:val="20"/>
        </w:rPr>
        <w:t>相对于</w:t>
      </w:r>
      <w:r w:rsidRPr="00646114">
        <w:rPr>
          <w:rFonts w:ascii="Times New Roman" w:eastAsia="宋体" w:hAnsi="Times New Roman" w:cs="Times New Roman"/>
          <w:szCs w:val="20"/>
        </w:rPr>
        <w:t>XML</w:t>
      </w:r>
      <w:r w:rsidRPr="00646114">
        <w:rPr>
          <w:rFonts w:ascii="Times New Roman" w:eastAsia="宋体" w:hAnsi="Times New Roman" w:cs="Times New Roman"/>
          <w:szCs w:val="20"/>
        </w:rPr>
        <w:t>来讲，数据的体积小</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4.JSON</w:t>
      </w:r>
      <w:r w:rsidRPr="00646114">
        <w:rPr>
          <w:rFonts w:ascii="Times New Roman" w:eastAsia="宋体" w:hAnsi="Times New Roman" w:cs="Times New Roman"/>
          <w:szCs w:val="20"/>
        </w:rPr>
        <w:t>与</w:t>
      </w:r>
      <w:r w:rsidRPr="00646114">
        <w:rPr>
          <w:rFonts w:ascii="Times New Roman" w:eastAsia="宋体" w:hAnsi="Times New Roman" w:cs="Times New Roman"/>
          <w:szCs w:val="20"/>
        </w:rPr>
        <w:t>JavaScript</w:t>
      </w:r>
      <w:r w:rsidRPr="00646114">
        <w:rPr>
          <w:rFonts w:ascii="Times New Roman" w:eastAsia="宋体" w:hAnsi="Times New Roman" w:cs="Times New Roman"/>
          <w:szCs w:val="20"/>
        </w:rPr>
        <w:t>的交互更加方便</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5.JSON</w:t>
      </w:r>
      <w:r w:rsidRPr="00646114">
        <w:rPr>
          <w:rFonts w:ascii="Times New Roman" w:eastAsia="宋体" w:hAnsi="Times New Roman" w:cs="Times New Roman"/>
          <w:szCs w:val="20"/>
        </w:rPr>
        <w:t>对数据的描述性比</w:t>
      </w:r>
      <w:r w:rsidRPr="00646114">
        <w:rPr>
          <w:rFonts w:ascii="Times New Roman" w:eastAsia="宋体" w:hAnsi="Times New Roman" w:cs="Times New Roman"/>
          <w:szCs w:val="20"/>
        </w:rPr>
        <w:t>XML</w:t>
      </w:r>
      <w:r w:rsidRPr="00646114">
        <w:rPr>
          <w:rFonts w:ascii="Times New Roman" w:eastAsia="宋体" w:hAnsi="Times New Roman" w:cs="Times New Roman"/>
          <w:szCs w:val="20"/>
        </w:rPr>
        <w:t>较差</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6.JSON</w:t>
      </w:r>
      <w:r w:rsidRPr="00646114">
        <w:rPr>
          <w:rFonts w:ascii="Times New Roman" w:eastAsia="宋体" w:hAnsi="Times New Roman" w:cs="Times New Roman"/>
          <w:szCs w:val="20"/>
        </w:rPr>
        <w:t>的速度要远远快于</w:t>
      </w:r>
      <w:r w:rsidRPr="00646114">
        <w:rPr>
          <w:rFonts w:ascii="Times New Roman" w:eastAsia="宋体" w:hAnsi="Times New Roman" w:cs="Times New Roman"/>
          <w:szCs w:val="20"/>
        </w:rPr>
        <w:t>XML</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48" w:name="_Toc385182794"/>
      <w:bookmarkStart w:id="249" w:name="_Toc385183028"/>
      <w:bookmarkStart w:id="250" w:name="_Toc385183123"/>
      <w:bookmarkStart w:id="251" w:name="_Toc385264978"/>
      <w:r w:rsidRPr="00646114">
        <w:rPr>
          <w:rFonts w:ascii="宋体" w:eastAsia="宋体" w:hAnsi="宋体" w:cs="Times New Roman" w:hint="eastAsia"/>
          <w:b/>
          <w:sz w:val="28"/>
          <w:szCs w:val="28"/>
        </w:rPr>
        <w:t>61.JNI怎样用</w:t>
      </w:r>
      <w:bookmarkEnd w:id="248"/>
      <w:bookmarkEnd w:id="249"/>
      <w:bookmarkEnd w:id="250"/>
      <w:bookmarkEnd w:id="251"/>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JNI</w:t>
      </w:r>
      <w:r w:rsidRPr="00646114">
        <w:rPr>
          <w:rFonts w:ascii="Times New Roman" w:eastAsia="宋体" w:hAnsi="Times New Roman" w:cs="Times New Roman" w:hint="eastAsia"/>
          <w:szCs w:val="20"/>
          <w:lang w:val="zh-CN"/>
        </w:rPr>
        <w:t>是</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标准平台中的一个重要功能，它弥补了</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的与平台无关这一重大优点的不足，在</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实现跨平台的同时，也能与其它语言（如</w:t>
      </w:r>
      <w:r w:rsidRPr="00646114">
        <w:rPr>
          <w:rFonts w:ascii="Times New Roman" w:eastAsia="宋体" w:hAnsi="Times New Roman" w:cs="Times New Roman" w:hint="eastAsia"/>
          <w:szCs w:val="20"/>
          <w:lang w:val="zh-CN"/>
        </w:rPr>
        <w:t>C</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C++</w:t>
      </w:r>
      <w:r w:rsidRPr="00646114">
        <w:rPr>
          <w:rFonts w:ascii="Times New Roman" w:eastAsia="宋体" w:hAnsi="Times New Roman" w:cs="Times New Roman" w:hint="eastAsia"/>
          <w:szCs w:val="20"/>
          <w:lang w:val="zh-CN"/>
        </w:rPr>
        <w:t>）的动态库进行交互，给其它语言发挥优势的机会。</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Java Native Interface (JNI)</w:t>
      </w:r>
      <w:r w:rsidRPr="00646114">
        <w:rPr>
          <w:rFonts w:ascii="Times New Roman" w:eastAsia="宋体" w:hAnsi="Times New Roman" w:cs="Times New Roman" w:hint="eastAsia"/>
          <w:szCs w:val="20"/>
          <w:lang w:val="zh-CN"/>
        </w:rPr>
        <w:t>标准是</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平台的一部分，</w:t>
      </w:r>
      <w:r w:rsidRPr="00646114">
        <w:rPr>
          <w:rFonts w:ascii="Times New Roman" w:eastAsia="宋体" w:hAnsi="Times New Roman" w:cs="Times New Roman" w:hint="eastAsia"/>
          <w:szCs w:val="20"/>
          <w:lang w:val="zh-CN"/>
        </w:rPr>
        <w:t xml:space="preserve"> JNI </w:t>
      </w:r>
      <w:r w:rsidRPr="00646114">
        <w:rPr>
          <w:rFonts w:ascii="Times New Roman" w:eastAsia="宋体" w:hAnsi="Times New Roman" w:cs="Times New Roman" w:hint="eastAsia"/>
          <w:szCs w:val="20"/>
          <w:lang w:val="zh-CN"/>
        </w:rPr>
        <w:t>是本地编程接口，它使得在</w:t>
      </w:r>
      <w:r w:rsidRPr="00646114">
        <w:rPr>
          <w:rFonts w:ascii="Times New Roman" w:eastAsia="宋体" w:hAnsi="Times New Roman" w:cs="Times New Roman" w:hint="eastAsia"/>
          <w:szCs w:val="20"/>
          <w:lang w:val="zh-CN"/>
        </w:rPr>
        <w:t xml:space="preserve"> Java </w:t>
      </w:r>
      <w:r w:rsidRPr="00646114">
        <w:rPr>
          <w:rFonts w:ascii="Times New Roman" w:eastAsia="宋体" w:hAnsi="Times New Roman" w:cs="Times New Roman" w:hint="eastAsia"/>
          <w:szCs w:val="20"/>
          <w:lang w:val="zh-CN"/>
        </w:rPr>
        <w:t>虚拟机</w:t>
      </w:r>
      <w:r w:rsidRPr="00646114">
        <w:rPr>
          <w:rFonts w:ascii="Times New Roman" w:eastAsia="宋体" w:hAnsi="Times New Roman" w:cs="Times New Roman" w:hint="eastAsia"/>
          <w:szCs w:val="20"/>
          <w:lang w:val="zh-CN"/>
        </w:rPr>
        <w:t xml:space="preserve"> (VM) </w:t>
      </w:r>
      <w:r w:rsidRPr="00646114">
        <w:rPr>
          <w:rFonts w:ascii="Times New Roman" w:eastAsia="宋体" w:hAnsi="Times New Roman" w:cs="Times New Roman" w:hint="eastAsia"/>
          <w:szCs w:val="20"/>
          <w:lang w:val="zh-CN"/>
        </w:rPr>
        <w:t>内部运行的</w:t>
      </w:r>
      <w:r w:rsidRPr="00646114">
        <w:rPr>
          <w:rFonts w:ascii="Times New Roman" w:eastAsia="宋体" w:hAnsi="Times New Roman" w:cs="Times New Roman" w:hint="eastAsia"/>
          <w:szCs w:val="20"/>
          <w:lang w:val="zh-CN"/>
        </w:rPr>
        <w:t xml:space="preserve"> Java </w:t>
      </w:r>
      <w:r w:rsidRPr="00646114">
        <w:rPr>
          <w:rFonts w:ascii="Times New Roman" w:eastAsia="宋体" w:hAnsi="Times New Roman" w:cs="Times New Roman" w:hint="eastAsia"/>
          <w:szCs w:val="20"/>
          <w:lang w:val="zh-CN"/>
        </w:rPr>
        <w:t>代码能够与用其它编程语言</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如</w:t>
      </w:r>
      <w:r w:rsidRPr="00646114">
        <w:rPr>
          <w:rFonts w:ascii="Times New Roman" w:eastAsia="宋体" w:hAnsi="Times New Roman" w:cs="Times New Roman" w:hint="eastAsia"/>
          <w:szCs w:val="20"/>
          <w:lang w:val="zh-CN"/>
        </w:rPr>
        <w:t xml:space="preserve"> C</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 xml:space="preserve">C++ </w:t>
      </w:r>
      <w:r w:rsidRPr="00646114">
        <w:rPr>
          <w:rFonts w:ascii="Times New Roman" w:eastAsia="宋体" w:hAnsi="Times New Roman" w:cs="Times New Roman" w:hint="eastAsia"/>
          <w:szCs w:val="20"/>
          <w:lang w:val="zh-CN"/>
        </w:rPr>
        <w:t>和汇编语言</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编写的应用程序和库进行交互操作。</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作用：它允许</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代码和其他语言写的代码进行交互。</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优缺点：大大提高程序的性能，但是却破坏了</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的可移植性，也对</w:t>
      </w:r>
      <w:r w:rsidRPr="00646114">
        <w:rPr>
          <w:rFonts w:ascii="Times New Roman" w:eastAsia="宋体" w:hAnsi="Times New Roman" w:cs="Times New Roman" w:hint="eastAsia"/>
          <w:szCs w:val="20"/>
          <w:lang w:val="zh-CN"/>
        </w:rPr>
        <w:t>Java</w:t>
      </w:r>
      <w:r w:rsidRPr="00646114">
        <w:rPr>
          <w:rFonts w:ascii="Times New Roman" w:eastAsia="宋体" w:hAnsi="Times New Roman" w:cs="Times New Roman" w:hint="eastAsia"/>
          <w:szCs w:val="20"/>
          <w:lang w:val="zh-CN"/>
        </w:rPr>
        <w:t>的安全带来了一定的隐患。</w:t>
      </w:r>
    </w:p>
    <w:p w:rsidR="00646114" w:rsidRPr="00646114" w:rsidRDefault="00646114" w:rsidP="00646114">
      <w:pPr>
        <w:jc w:val="left"/>
        <w:rPr>
          <w:rFonts w:ascii="宋体" w:eastAsia="宋体" w:hAnsi="宋体" w:cs="Times New Roman"/>
          <w:sz w:val="24"/>
          <w:szCs w:val="20"/>
        </w:rPr>
      </w:pPr>
    </w:p>
    <w:p w:rsidR="00646114" w:rsidRPr="00646114" w:rsidRDefault="00646114" w:rsidP="00646114">
      <w:pPr>
        <w:jc w:val="left"/>
        <w:rPr>
          <w:rFonts w:ascii="宋体" w:eastAsia="宋体" w:hAnsi="宋体" w:cs="Times New Roman"/>
          <w:sz w:val="24"/>
          <w:szCs w:val="20"/>
        </w:rPr>
      </w:pPr>
      <w:r>
        <w:rPr>
          <w:rFonts w:ascii="宋体" w:eastAsia="宋体" w:hAnsi="宋体" w:cs="Times New Roman"/>
          <w:noProof/>
          <w:sz w:val="24"/>
        </w:rPr>
        <w:drawing>
          <wp:inline distT="0" distB="0" distL="0" distR="0">
            <wp:extent cx="5867400" cy="1476375"/>
            <wp:effectExtent l="19050" t="0" r="0" b="0"/>
            <wp:docPr id="21" name="图片框 1035" descr="2014-03-13_19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5" descr="2014-03-13_195259"/>
                    <pic:cNvPicPr>
                      <a:picLocks noChangeAspect="1" noChangeArrowheads="1"/>
                    </pic:cNvPicPr>
                  </pic:nvPicPr>
                  <pic:blipFill>
                    <a:blip r:embed="rId64"/>
                    <a:srcRect/>
                    <a:stretch>
                      <a:fillRect/>
                    </a:stretch>
                  </pic:blipFill>
                  <pic:spPr bwMode="auto">
                    <a:xfrm>
                      <a:off x="0" y="0"/>
                      <a:ext cx="5867400" cy="1476375"/>
                    </a:xfrm>
                    <a:prstGeom prst="rect">
                      <a:avLst/>
                    </a:prstGeom>
                    <a:noFill/>
                    <a:ln w="9525">
                      <a:noFill/>
                      <a:miter lim="800000"/>
                      <a:headEnd/>
                      <a:tailEnd/>
                    </a:ln>
                  </pic:spPr>
                </pic:pic>
              </a:graphicData>
            </a:graphic>
          </wp:inline>
        </w:drawing>
      </w:r>
    </w:p>
    <w:p w:rsidR="00646114" w:rsidRPr="00646114" w:rsidRDefault="00646114" w:rsidP="00646114">
      <w:pPr>
        <w:jc w:val="left"/>
        <w:outlineLvl w:val="1"/>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252" w:name="_Toc385182795"/>
      <w:bookmarkStart w:id="253" w:name="_Toc385183029"/>
      <w:bookmarkStart w:id="254" w:name="_Toc385183124"/>
      <w:bookmarkStart w:id="255" w:name="_Toc385264979"/>
      <w:r w:rsidRPr="00646114">
        <w:rPr>
          <w:rFonts w:ascii="宋体" w:eastAsia="宋体" w:hAnsi="宋体" w:cs="Times New Roman" w:hint="eastAsia"/>
          <w:b/>
          <w:sz w:val="28"/>
          <w:szCs w:val="28"/>
        </w:rPr>
        <w:t>62.广播的两种注册方式</w:t>
      </w:r>
      <w:bookmarkEnd w:id="252"/>
      <w:bookmarkEnd w:id="253"/>
      <w:bookmarkEnd w:id="254"/>
      <w:bookmarkEnd w:id="255"/>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1)</w:t>
      </w:r>
      <w:r w:rsidRPr="00646114">
        <w:rPr>
          <w:rFonts w:ascii="Times New Roman" w:eastAsia="宋体" w:hAnsi="Times New Roman" w:cs="Times New Roman" w:hint="eastAsia"/>
          <w:szCs w:val="20"/>
          <w:lang w:val="zh-CN"/>
        </w:rPr>
        <w:t>动态注册</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非常驻型注册</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在代码中进行注册</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应用程序关闭后不能再接受广播信息</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在应用程序的代码中注册</w:t>
      </w:r>
      <w:r w:rsidRPr="00646114">
        <w:rPr>
          <w:rFonts w:ascii="Times New Roman" w:eastAsia="宋体" w:hAnsi="Times New Roman" w:cs="Times New Roman" w:hint="eastAsia"/>
          <w:szCs w:val="20"/>
          <w:lang w:val="zh-CN"/>
        </w:rPr>
        <w:t xml:space="preserve"> </w:t>
      </w:r>
      <w:r w:rsidRPr="00646114">
        <w:rPr>
          <w:rFonts w:ascii="Times New Roman" w:eastAsia="宋体" w:hAnsi="Times New Roman" w:cs="Times New Roman" w:hint="eastAsia"/>
          <w:szCs w:val="20"/>
          <w:lang w:val="zh-CN"/>
        </w:rPr>
        <w:br/>
      </w:r>
      <w:r w:rsidRPr="00646114">
        <w:rPr>
          <w:rFonts w:ascii="Times New Roman" w:eastAsia="宋体" w:hAnsi="Times New Roman" w:cs="Times New Roman" w:hint="eastAsia"/>
          <w:szCs w:val="20"/>
          <w:lang w:val="zh-CN"/>
        </w:rPr>
        <w:t>注册</w:t>
      </w:r>
      <w:r w:rsidRPr="00646114">
        <w:rPr>
          <w:rFonts w:ascii="Times New Roman" w:eastAsia="宋体" w:hAnsi="Times New Roman" w:cs="Times New Roman" w:hint="eastAsia"/>
          <w:szCs w:val="20"/>
          <w:lang w:val="zh-CN"/>
        </w:rPr>
        <w:t>BroadcastReceiver</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 xml:space="preserve"> registerReceiver(receiver, filter); </w:t>
      </w:r>
      <w:r w:rsidRPr="00646114">
        <w:rPr>
          <w:rFonts w:ascii="Times New Roman" w:eastAsia="宋体" w:hAnsi="Times New Roman" w:cs="Times New Roman" w:hint="eastAsia"/>
          <w:szCs w:val="20"/>
          <w:lang w:val="zh-CN"/>
        </w:rPr>
        <w:br/>
      </w:r>
      <w:r w:rsidRPr="00646114">
        <w:rPr>
          <w:rFonts w:ascii="Times New Roman" w:eastAsia="宋体" w:hAnsi="Times New Roman" w:cs="Times New Roman" w:hint="eastAsia"/>
          <w:szCs w:val="20"/>
          <w:lang w:val="zh-CN"/>
        </w:rPr>
        <w:t>取消注册</w:t>
      </w:r>
      <w:r w:rsidRPr="00646114">
        <w:rPr>
          <w:rFonts w:ascii="Times New Roman" w:eastAsia="宋体" w:hAnsi="Times New Roman" w:cs="Times New Roman" w:hint="eastAsia"/>
          <w:szCs w:val="20"/>
          <w:lang w:val="zh-CN"/>
        </w:rPr>
        <w:t>BroadcastReceiver</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 xml:space="preserve"> unregisterReceiver(receiver); </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2)</w:t>
      </w:r>
      <w:r w:rsidRPr="00646114">
        <w:rPr>
          <w:rFonts w:ascii="Times New Roman" w:eastAsia="宋体" w:hAnsi="Times New Roman" w:cs="Times New Roman" w:hint="eastAsia"/>
          <w:szCs w:val="20"/>
          <w:lang w:val="zh-CN"/>
        </w:rPr>
        <w:t>静态注册</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常驻型注册</w:t>
      </w:r>
      <w:r w:rsidRPr="00646114">
        <w:rPr>
          <w:rFonts w:ascii="Times New Roman" w:eastAsia="宋体" w:hAnsi="Times New Roman" w:cs="Times New Roman" w:hint="eastAsia"/>
          <w:szCs w:val="20"/>
          <w:lang w:val="zh-CN"/>
        </w:rPr>
        <w:t>/Manifast.xml</w:t>
      </w:r>
      <w:r w:rsidRPr="00646114">
        <w:rPr>
          <w:rFonts w:ascii="Times New Roman" w:eastAsia="宋体" w:hAnsi="Times New Roman" w:cs="Times New Roman" w:hint="eastAsia"/>
          <w:szCs w:val="20"/>
          <w:lang w:val="zh-CN"/>
        </w:rPr>
        <w:t>中注册</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应用程序关闭后广播接收器仍能接受广播信息</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在</w:t>
      </w:r>
      <w:r w:rsidRPr="00646114">
        <w:rPr>
          <w:rFonts w:ascii="Times New Roman" w:eastAsia="宋体" w:hAnsi="Times New Roman" w:cs="Times New Roman" w:hint="eastAsia"/>
          <w:szCs w:val="20"/>
          <w:lang w:val="zh-CN"/>
        </w:rPr>
        <w:t>AndroidManifest.xml</w:t>
      </w:r>
      <w:r w:rsidRPr="00646114">
        <w:rPr>
          <w:rFonts w:ascii="Times New Roman" w:eastAsia="宋体" w:hAnsi="Times New Roman" w:cs="Times New Roman" w:hint="eastAsia"/>
          <w:szCs w:val="20"/>
          <w:lang w:val="zh-CN"/>
        </w:rPr>
        <w:t>的</w:t>
      </w:r>
      <w:r w:rsidRPr="00646114">
        <w:rPr>
          <w:rFonts w:ascii="Times New Roman" w:eastAsia="宋体" w:hAnsi="Times New Roman" w:cs="Times New Roman" w:hint="eastAsia"/>
          <w:szCs w:val="20"/>
          <w:lang w:val="zh-CN"/>
        </w:rPr>
        <w:t>application</w:t>
      </w:r>
      <w:r w:rsidRPr="00646114">
        <w:rPr>
          <w:rFonts w:ascii="Times New Roman" w:eastAsia="宋体" w:hAnsi="Times New Roman" w:cs="Times New Roman" w:hint="eastAsia"/>
          <w:szCs w:val="20"/>
          <w:lang w:val="zh-CN"/>
        </w:rPr>
        <w:t>里面定义</w:t>
      </w:r>
      <w:r w:rsidRPr="00646114">
        <w:rPr>
          <w:rFonts w:ascii="Times New Roman" w:eastAsia="宋体" w:hAnsi="Times New Roman" w:cs="Times New Roman" w:hint="eastAsia"/>
          <w:szCs w:val="20"/>
          <w:lang w:val="zh-CN"/>
        </w:rPr>
        <w:t>receiver</w:t>
      </w:r>
      <w:r w:rsidRPr="00646114">
        <w:rPr>
          <w:rFonts w:ascii="Times New Roman" w:eastAsia="宋体" w:hAnsi="Times New Roman" w:cs="Times New Roman" w:hint="eastAsia"/>
          <w:szCs w:val="20"/>
          <w:lang w:val="zh-CN"/>
        </w:rPr>
        <w:t>并设置要接收的</w:t>
      </w:r>
      <w:r w:rsidRPr="00646114">
        <w:rPr>
          <w:rFonts w:ascii="Times New Roman" w:eastAsia="宋体" w:hAnsi="Times New Roman" w:cs="Times New Roman" w:hint="eastAsia"/>
          <w:szCs w:val="20"/>
          <w:lang w:val="zh-CN"/>
        </w:rPr>
        <w:t>action,</w:t>
      </w:r>
      <w:r w:rsidRPr="00646114">
        <w:rPr>
          <w:rFonts w:ascii="Times New Roman" w:eastAsia="宋体" w:hAnsi="Times New Roman" w:cs="Times New Roman" w:hint="eastAsia"/>
          <w:szCs w:val="20"/>
          <w:lang w:val="zh-CN"/>
        </w:rPr>
        <w:t>程序中的核心代码示例</w:t>
      </w:r>
      <w:r w:rsidRPr="00646114">
        <w:rPr>
          <w:rFonts w:ascii="Times New Roman" w:eastAsia="宋体" w:hAnsi="Times New Roman" w:cs="Times New Roman" w:hint="eastAsia"/>
          <w:szCs w:val="20"/>
          <w:lang w:val="zh-CN"/>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Intent intent = new Intent();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intent.setAction(Intent.ACTION_EDIT);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sendBroadcast(intent);</w:t>
      </w:r>
    </w:p>
    <w:p w:rsidR="00646114" w:rsidRPr="00646114" w:rsidRDefault="00646114" w:rsidP="00646114">
      <w:pPr>
        <w:ind w:firstLine="420"/>
        <w:jc w:val="left"/>
        <w:rPr>
          <w:rFonts w:ascii="宋体" w:eastAsia="宋体" w:hAnsi="宋体" w:cs="Times New Roman"/>
          <w:sz w:val="24"/>
          <w:szCs w:val="20"/>
        </w:rPr>
      </w:pPr>
    </w:p>
    <w:p w:rsidR="00646114" w:rsidRPr="00646114" w:rsidRDefault="00646114" w:rsidP="00646114">
      <w:pPr>
        <w:jc w:val="left"/>
        <w:outlineLvl w:val="1"/>
        <w:rPr>
          <w:rFonts w:ascii="宋体" w:eastAsia="宋体" w:hAnsi="宋体" w:cs="Times New Roman"/>
          <w:b/>
          <w:sz w:val="28"/>
          <w:szCs w:val="28"/>
        </w:rPr>
      </w:pPr>
      <w:bookmarkStart w:id="256" w:name="_Toc385182796"/>
      <w:bookmarkStart w:id="257" w:name="_Toc385183030"/>
      <w:bookmarkStart w:id="258" w:name="_Toc385183125"/>
      <w:bookmarkStart w:id="259" w:name="_Toc385264980"/>
      <w:r w:rsidRPr="00646114">
        <w:rPr>
          <w:rFonts w:ascii="宋体" w:eastAsia="宋体" w:hAnsi="宋体" w:cs="Times New Roman" w:hint="eastAsia"/>
          <w:b/>
          <w:sz w:val="28"/>
          <w:szCs w:val="28"/>
        </w:rPr>
        <w:lastRenderedPageBreak/>
        <w:t>63.android中Serializable和Parcelable的联系？</w:t>
      </w:r>
      <w:bookmarkEnd w:id="256"/>
      <w:bookmarkEnd w:id="257"/>
      <w:bookmarkEnd w:id="258"/>
      <w:bookmarkEnd w:id="259"/>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lang w:val="zh-CN"/>
        </w:rPr>
        <w:t>相同点</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都是</w:t>
      </w:r>
      <w:r w:rsidRPr="00646114">
        <w:rPr>
          <w:rFonts w:ascii="Times New Roman" w:eastAsia="宋体" w:hAnsi="Times New Roman" w:cs="Times New Roman" w:hint="eastAsia"/>
          <w:szCs w:val="20"/>
        </w:rPr>
        <w:t>Android</w:t>
      </w:r>
      <w:r w:rsidRPr="00646114">
        <w:rPr>
          <w:rFonts w:ascii="Times New Roman" w:eastAsia="宋体" w:hAnsi="Times New Roman" w:cs="Times New Roman" w:hint="eastAsia"/>
          <w:szCs w:val="20"/>
          <w:lang w:val="zh-CN"/>
        </w:rPr>
        <w:t>中自定义对象的序列化</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lang w:val="zh-CN"/>
        </w:rPr>
        <w:t>不同点</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ab/>
        <w:t>Serializable</w:t>
      </w:r>
      <w:r w:rsidRPr="00646114">
        <w:rPr>
          <w:rFonts w:ascii="Times New Roman" w:eastAsia="宋体" w:hAnsi="Times New Roman" w:cs="Times New Roman" w:hint="eastAsia"/>
          <w:szCs w:val="20"/>
          <w:lang w:val="zh-CN"/>
        </w:rPr>
        <w:t>序列化时会产生大量的临时变量</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因而频繁调用</w:t>
      </w:r>
      <w:r w:rsidRPr="00646114">
        <w:rPr>
          <w:rFonts w:ascii="Times New Roman" w:eastAsia="宋体" w:hAnsi="Times New Roman" w:cs="Times New Roman" w:hint="eastAsia"/>
          <w:szCs w:val="20"/>
        </w:rPr>
        <w:t>GC,</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lang w:val="zh-CN"/>
        </w:rPr>
        <w:t>使用内存时</w:t>
      </w:r>
      <w:r w:rsidRPr="00646114">
        <w:rPr>
          <w:rFonts w:ascii="Times New Roman" w:eastAsia="宋体" w:hAnsi="Times New Roman" w:cs="Times New Roman" w:hint="eastAsia"/>
          <w:szCs w:val="20"/>
        </w:rPr>
        <w:t>Parcelable</w:t>
      </w:r>
      <w:r w:rsidRPr="00646114">
        <w:rPr>
          <w:rFonts w:ascii="Times New Roman" w:eastAsia="宋体" w:hAnsi="Times New Roman" w:cs="Times New Roman" w:hint="eastAsia"/>
          <w:szCs w:val="20"/>
          <w:lang w:val="zh-CN"/>
        </w:rPr>
        <w:t>比</w:t>
      </w:r>
      <w:r w:rsidRPr="00646114">
        <w:rPr>
          <w:rFonts w:ascii="Times New Roman" w:eastAsia="宋体" w:hAnsi="Times New Roman" w:cs="Times New Roman" w:hint="eastAsia"/>
          <w:szCs w:val="20"/>
        </w:rPr>
        <w:t>Serializable</w:t>
      </w:r>
      <w:r w:rsidRPr="00646114">
        <w:rPr>
          <w:rFonts w:ascii="Times New Roman" w:eastAsia="宋体" w:hAnsi="Times New Roman" w:cs="Times New Roman" w:hint="eastAsia"/>
          <w:szCs w:val="20"/>
          <w:lang w:val="zh-CN"/>
        </w:rPr>
        <w:t>性能高</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rPr>
        <w:t>2)</w:t>
      </w:r>
      <w:r w:rsidRPr="00646114">
        <w:rPr>
          <w:rFonts w:ascii="Times New Roman" w:eastAsia="宋体" w:hAnsi="Times New Roman" w:cs="Times New Roman" w:hint="eastAsia"/>
          <w:szCs w:val="20"/>
        </w:rPr>
        <w:tab/>
        <w:t>Parcelable</w:t>
      </w:r>
      <w:r w:rsidRPr="00646114">
        <w:rPr>
          <w:rFonts w:ascii="Times New Roman" w:eastAsia="宋体" w:hAnsi="Times New Roman" w:cs="Times New Roman" w:hint="eastAsia"/>
          <w:szCs w:val="20"/>
          <w:lang w:val="zh-CN"/>
        </w:rPr>
        <w:t>不能使用在要将数据存储在磁盘上的情况</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因为</w:t>
      </w:r>
      <w:r w:rsidRPr="00646114">
        <w:rPr>
          <w:rFonts w:ascii="Times New Roman" w:eastAsia="宋体" w:hAnsi="Times New Roman" w:cs="Times New Roman" w:hint="eastAsia"/>
          <w:szCs w:val="20"/>
        </w:rPr>
        <w:t>Parcelable</w:t>
      </w:r>
      <w:r w:rsidRPr="00646114">
        <w:rPr>
          <w:rFonts w:ascii="Times New Roman" w:eastAsia="宋体" w:hAnsi="Times New Roman" w:cs="Times New Roman" w:hint="eastAsia"/>
          <w:szCs w:val="20"/>
          <w:lang w:val="zh-CN"/>
        </w:rPr>
        <w:t>不能很好的保证数据的持续性在外界有变化的情况下。尽管</w:t>
      </w:r>
      <w:r w:rsidRPr="00646114">
        <w:rPr>
          <w:rFonts w:ascii="Times New Roman" w:eastAsia="宋体" w:hAnsi="Times New Roman" w:cs="Times New Roman" w:hint="eastAsia"/>
          <w:szCs w:val="20"/>
          <w:lang w:val="zh-CN"/>
        </w:rPr>
        <w:t>Serializable</w:t>
      </w:r>
      <w:r w:rsidRPr="00646114">
        <w:rPr>
          <w:rFonts w:ascii="Times New Roman" w:eastAsia="宋体" w:hAnsi="Times New Roman" w:cs="Times New Roman" w:hint="eastAsia"/>
          <w:szCs w:val="20"/>
          <w:lang w:val="zh-CN"/>
        </w:rPr>
        <w:t>效率低点，</w:t>
      </w:r>
      <w:r w:rsidRPr="00646114">
        <w:rPr>
          <w:rFonts w:ascii="Times New Roman" w:eastAsia="宋体" w:hAnsi="Times New Roman" w:cs="Times New Roman" w:hint="eastAsia"/>
          <w:szCs w:val="20"/>
          <w:lang w:val="zh-CN"/>
        </w:rPr>
        <w:t xml:space="preserve"> </w:t>
      </w:r>
      <w:r w:rsidRPr="00646114">
        <w:rPr>
          <w:rFonts w:ascii="Times New Roman" w:eastAsia="宋体" w:hAnsi="Times New Roman" w:cs="Times New Roman" w:hint="eastAsia"/>
          <w:szCs w:val="20"/>
          <w:lang w:val="zh-CN"/>
        </w:rPr>
        <w:t>也不提倡用，但在这种情况下，还是建议用</w:t>
      </w:r>
      <w:r w:rsidRPr="00646114">
        <w:rPr>
          <w:rFonts w:ascii="Times New Roman" w:eastAsia="宋体" w:hAnsi="Times New Roman" w:cs="Times New Roman" w:hint="eastAsia"/>
          <w:szCs w:val="20"/>
          <w:lang w:val="zh-CN"/>
        </w:rPr>
        <w:t>Serializable</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 xml:space="preserve">3) </w:t>
      </w:r>
      <w:r w:rsidRPr="00646114">
        <w:rPr>
          <w:rFonts w:ascii="Times New Roman" w:eastAsia="宋体" w:hAnsi="Times New Roman" w:cs="Times New Roman" w:hint="eastAsia"/>
          <w:szCs w:val="20"/>
          <w:lang w:val="zh-CN"/>
        </w:rPr>
        <w:tab/>
        <w:t xml:space="preserve">Serializable </w:t>
      </w:r>
      <w:r w:rsidRPr="00646114">
        <w:rPr>
          <w:rFonts w:ascii="Times New Roman" w:eastAsia="宋体" w:hAnsi="Times New Roman" w:cs="Times New Roman" w:hint="eastAsia"/>
          <w:szCs w:val="20"/>
          <w:lang w:val="zh-CN"/>
        </w:rPr>
        <w:t>的实现，只需要继承</w:t>
      </w:r>
      <w:r w:rsidRPr="00646114">
        <w:rPr>
          <w:rFonts w:ascii="Times New Roman" w:eastAsia="宋体" w:hAnsi="Times New Roman" w:cs="Times New Roman" w:hint="eastAsia"/>
          <w:szCs w:val="20"/>
          <w:lang w:val="zh-CN"/>
        </w:rPr>
        <w:t xml:space="preserve">  implements Serializable </w:t>
      </w:r>
      <w:r w:rsidRPr="00646114">
        <w:rPr>
          <w:rFonts w:ascii="Times New Roman" w:eastAsia="宋体" w:hAnsi="Times New Roman" w:cs="Times New Roman" w:hint="eastAsia"/>
          <w:szCs w:val="20"/>
          <w:lang w:val="zh-CN"/>
        </w:rPr>
        <w:t>即可</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 xml:space="preserve"> Parcelabel </w:t>
      </w:r>
      <w:r w:rsidRPr="00646114">
        <w:rPr>
          <w:rFonts w:ascii="Times New Roman" w:eastAsia="宋体" w:hAnsi="Times New Roman" w:cs="Times New Roman" w:hint="eastAsia"/>
          <w:szCs w:val="20"/>
          <w:lang w:val="zh-CN"/>
        </w:rPr>
        <w:t>的实现，需要在类中实现实现</w:t>
      </w:r>
      <w:r w:rsidRPr="00646114">
        <w:rPr>
          <w:rFonts w:ascii="Times New Roman" w:eastAsia="宋体" w:hAnsi="Times New Roman" w:cs="Times New Roman" w:hint="eastAsia"/>
          <w:szCs w:val="20"/>
          <w:lang w:val="zh-CN"/>
        </w:rPr>
        <w:t>writeToParcel</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describeContents</w:t>
      </w:r>
      <w:r w:rsidRPr="00646114">
        <w:rPr>
          <w:rFonts w:ascii="Times New Roman" w:eastAsia="宋体" w:hAnsi="Times New Roman" w:cs="Times New Roman" w:hint="eastAsia"/>
          <w:szCs w:val="20"/>
          <w:lang w:val="zh-CN"/>
        </w:rPr>
        <w:t>函数以及静态成员变量</w:t>
      </w:r>
      <w:r w:rsidRPr="00646114">
        <w:rPr>
          <w:rFonts w:ascii="Times New Roman" w:eastAsia="宋体" w:hAnsi="Times New Roman" w:cs="Times New Roman" w:hint="eastAsia"/>
          <w:szCs w:val="20"/>
          <w:lang w:val="zh-CN"/>
        </w:rPr>
        <w:t xml:space="preserve"> CREATOR</w:t>
      </w:r>
      <w:r w:rsidRPr="00646114">
        <w:rPr>
          <w:rFonts w:ascii="Times New Roman" w:eastAsia="宋体" w:hAnsi="Times New Roman" w:cs="Times New Roman" w:hint="eastAsia"/>
          <w:szCs w:val="20"/>
          <w:lang w:val="zh-CN"/>
        </w:rPr>
        <w:t>，这个变量需要继承</w:t>
      </w:r>
      <w:r w:rsidRPr="00646114">
        <w:rPr>
          <w:rFonts w:ascii="Times New Roman" w:eastAsia="宋体" w:hAnsi="Times New Roman" w:cs="Times New Roman" w:hint="eastAsia"/>
          <w:szCs w:val="20"/>
          <w:lang w:val="zh-CN"/>
        </w:rPr>
        <w:t xml:space="preserve"> Parcelable.Creator </w:t>
      </w:r>
      <w:r w:rsidRPr="00646114">
        <w:rPr>
          <w:rFonts w:ascii="Times New Roman" w:eastAsia="宋体" w:hAnsi="Times New Roman" w:cs="Times New Roman" w:hint="eastAsia"/>
          <w:szCs w:val="20"/>
          <w:lang w:val="zh-CN"/>
        </w:rPr>
        <w:t>接口</w:t>
      </w:r>
    </w:p>
    <w:p w:rsidR="00646114" w:rsidRPr="00646114" w:rsidRDefault="00646114" w:rsidP="00646114">
      <w:pPr>
        <w:numPr>
          <w:ilvl w:val="0"/>
          <w:numId w:val="7"/>
        </w:numPr>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Serializable</w:t>
      </w:r>
      <w:r w:rsidRPr="00646114">
        <w:rPr>
          <w:rFonts w:ascii="Times New Roman" w:eastAsia="宋体" w:hAnsi="Times New Roman" w:cs="Times New Roman" w:hint="eastAsia"/>
          <w:szCs w:val="20"/>
          <w:lang w:val="zh-CN"/>
        </w:rPr>
        <w:t>的作用是为了保存对象的属性到本地文件、数据库、网络流、</w:t>
      </w:r>
      <w:r w:rsidRPr="00646114">
        <w:rPr>
          <w:rFonts w:ascii="Times New Roman" w:eastAsia="宋体" w:hAnsi="Times New Roman" w:cs="Times New Roman" w:hint="eastAsia"/>
          <w:szCs w:val="20"/>
          <w:lang w:val="zh-CN"/>
        </w:rPr>
        <w:t>rmi</w:t>
      </w:r>
      <w:r w:rsidRPr="00646114">
        <w:rPr>
          <w:rFonts w:ascii="Times New Roman" w:eastAsia="宋体" w:hAnsi="Times New Roman" w:cs="Times New Roman" w:hint="eastAsia"/>
          <w:szCs w:val="20"/>
          <w:lang w:val="zh-CN"/>
        </w:rPr>
        <w:t>以方便数据传输，当然这种传输可以是程序内的也可以是两个程序间的。而</w:t>
      </w:r>
      <w:r w:rsidRPr="00646114">
        <w:rPr>
          <w:rFonts w:ascii="Times New Roman" w:eastAsia="宋体" w:hAnsi="Times New Roman" w:cs="Times New Roman" w:hint="eastAsia"/>
          <w:szCs w:val="20"/>
          <w:lang w:val="zh-CN"/>
        </w:rPr>
        <w:t>Android</w:t>
      </w:r>
      <w:r w:rsidRPr="00646114">
        <w:rPr>
          <w:rFonts w:ascii="Times New Roman" w:eastAsia="宋体" w:hAnsi="Times New Roman" w:cs="Times New Roman" w:hint="eastAsia"/>
          <w:szCs w:val="20"/>
          <w:lang w:val="zh-CN"/>
        </w:rPr>
        <w:t>的</w:t>
      </w:r>
      <w:r w:rsidRPr="00646114">
        <w:rPr>
          <w:rFonts w:ascii="Times New Roman" w:eastAsia="宋体" w:hAnsi="Times New Roman" w:cs="Times New Roman" w:hint="eastAsia"/>
          <w:szCs w:val="20"/>
          <w:lang w:val="zh-CN"/>
        </w:rPr>
        <w:t>Parcelable</w:t>
      </w:r>
      <w:r w:rsidRPr="00646114">
        <w:rPr>
          <w:rFonts w:ascii="Times New Roman" w:eastAsia="宋体" w:hAnsi="Times New Roman" w:cs="Times New Roman" w:hint="eastAsia"/>
          <w:szCs w:val="20"/>
          <w:lang w:val="zh-CN"/>
        </w:rPr>
        <w:t>的设计初衷是因为</w:t>
      </w:r>
      <w:r w:rsidRPr="00646114">
        <w:rPr>
          <w:rFonts w:ascii="Times New Roman" w:eastAsia="宋体" w:hAnsi="Times New Roman" w:cs="Times New Roman" w:hint="eastAsia"/>
          <w:szCs w:val="20"/>
          <w:lang w:val="zh-CN"/>
        </w:rPr>
        <w:t>Serializable</w:t>
      </w:r>
      <w:r w:rsidRPr="00646114">
        <w:rPr>
          <w:rFonts w:ascii="Times New Roman" w:eastAsia="宋体" w:hAnsi="Times New Roman" w:cs="Times New Roman" w:hint="eastAsia"/>
          <w:szCs w:val="20"/>
          <w:lang w:val="zh-CN"/>
        </w:rPr>
        <w:t>效率过慢，为了在程序内不同组件间以及不同</w:t>
      </w:r>
      <w:r w:rsidRPr="00646114">
        <w:rPr>
          <w:rFonts w:ascii="Times New Roman" w:eastAsia="宋体" w:hAnsi="Times New Roman" w:cs="Times New Roman" w:hint="eastAsia"/>
          <w:szCs w:val="20"/>
          <w:lang w:val="zh-CN"/>
        </w:rPr>
        <w:t>Android</w:t>
      </w:r>
      <w:r w:rsidRPr="00646114">
        <w:rPr>
          <w:rFonts w:ascii="Times New Roman" w:eastAsia="宋体" w:hAnsi="Times New Roman" w:cs="Times New Roman" w:hint="eastAsia"/>
          <w:szCs w:val="20"/>
          <w:lang w:val="zh-CN"/>
        </w:rPr>
        <w:t>程序间</w:t>
      </w:r>
      <w:r w:rsidRPr="00646114">
        <w:rPr>
          <w:rFonts w:ascii="Times New Roman" w:eastAsia="宋体" w:hAnsi="Times New Roman" w:cs="Times New Roman" w:hint="eastAsia"/>
          <w:szCs w:val="20"/>
          <w:lang w:val="zh-CN"/>
        </w:rPr>
        <w:t>(AIDL)</w:t>
      </w:r>
      <w:r w:rsidRPr="00646114">
        <w:rPr>
          <w:rFonts w:ascii="Times New Roman" w:eastAsia="宋体" w:hAnsi="Times New Roman" w:cs="Times New Roman" w:hint="eastAsia"/>
          <w:szCs w:val="20"/>
          <w:lang w:val="zh-CN"/>
        </w:rPr>
        <w:t>高效的传输数据而设计，这些数据仅在内存中存在，</w:t>
      </w:r>
      <w:r w:rsidRPr="00646114">
        <w:rPr>
          <w:rFonts w:ascii="Times New Roman" w:eastAsia="宋体" w:hAnsi="Times New Roman" w:cs="Times New Roman" w:hint="eastAsia"/>
          <w:szCs w:val="20"/>
          <w:lang w:val="zh-CN"/>
        </w:rPr>
        <w:t>Parcelable</w:t>
      </w:r>
      <w:r w:rsidRPr="00646114">
        <w:rPr>
          <w:rFonts w:ascii="Times New Roman" w:eastAsia="宋体" w:hAnsi="Times New Roman" w:cs="Times New Roman" w:hint="eastAsia"/>
          <w:szCs w:val="20"/>
          <w:lang w:val="zh-CN"/>
        </w:rPr>
        <w:t>是通过</w:t>
      </w:r>
      <w:r w:rsidRPr="00646114">
        <w:rPr>
          <w:rFonts w:ascii="Times New Roman" w:eastAsia="宋体" w:hAnsi="Times New Roman" w:cs="Times New Roman" w:hint="eastAsia"/>
          <w:szCs w:val="20"/>
          <w:lang w:val="zh-CN"/>
        </w:rPr>
        <w:t>IBinder</w:t>
      </w:r>
      <w:r w:rsidRPr="00646114">
        <w:rPr>
          <w:rFonts w:ascii="Times New Roman" w:eastAsia="宋体" w:hAnsi="Times New Roman" w:cs="Times New Roman" w:hint="eastAsia"/>
          <w:szCs w:val="20"/>
          <w:lang w:val="zh-CN"/>
        </w:rPr>
        <w:t>通信的消息的载体。</w:t>
      </w:r>
    </w:p>
    <w:p w:rsidR="00646114" w:rsidRPr="00646114" w:rsidRDefault="00646114" w:rsidP="00646114">
      <w:pPr>
        <w:ind w:left="360"/>
        <w:jc w:val="left"/>
        <w:rPr>
          <w:rFonts w:ascii="Times New Roman" w:eastAsia="宋体" w:hAnsi="Times New Roman" w:cs="Times New Roman"/>
          <w:szCs w:val="20"/>
          <w:lang w:val="zh-CN"/>
        </w:rPr>
      </w:pPr>
    </w:p>
    <w:p w:rsidR="00646114" w:rsidRPr="00646114" w:rsidRDefault="00646114" w:rsidP="00646114">
      <w:pPr>
        <w:jc w:val="left"/>
        <w:outlineLvl w:val="1"/>
        <w:rPr>
          <w:rFonts w:ascii="宋体" w:eastAsia="宋体" w:hAnsi="宋体" w:cs="Times New Roman"/>
          <w:b/>
          <w:sz w:val="28"/>
          <w:szCs w:val="28"/>
        </w:rPr>
      </w:pPr>
      <w:bookmarkStart w:id="260" w:name="_Toc385182797"/>
      <w:bookmarkStart w:id="261" w:name="_Toc385183031"/>
      <w:bookmarkStart w:id="262" w:name="_Toc385183126"/>
      <w:bookmarkStart w:id="263" w:name="_Toc385264981"/>
      <w:r w:rsidRPr="00646114">
        <w:rPr>
          <w:rFonts w:ascii="宋体" w:eastAsia="宋体" w:hAnsi="宋体" w:cs="Times New Roman" w:hint="eastAsia"/>
          <w:b/>
          <w:sz w:val="28"/>
          <w:szCs w:val="28"/>
        </w:rPr>
        <w:t>64.一个应用中有多少个Context?</w:t>
      </w:r>
      <w:bookmarkEnd w:id="260"/>
      <w:bookmarkEnd w:id="261"/>
      <w:bookmarkEnd w:id="262"/>
      <w:bookmarkEnd w:id="263"/>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1</w:t>
      </w:r>
      <w:r w:rsidRPr="00646114">
        <w:rPr>
          <w:rFonts w:ascii="Times New Roman" w:eastAsia="宋体" w:hAnsi="Times New Roman" w:cs="Times New Roman" w:hint="eastAsia"/>
          <w:szCs w:val="20"/>
          <w:lang w:val="zh-CN"/>
        </w:rPr>
        <w:t>、创建</w:t>
      </w:r>
      <w:r w:rsidRPr="00646114">
        <w:rPr>
          <w:rFonts w:ascii="Times New Roman" w:eastAsia="宋体" w:hAnsi="Times New Roman" w:cs="Times New Roman" w:hint="eastAsia"/>
          <w:szCs w:val="20"/>
          <w:lang w:val="zh-CN"/>
        </w:rPr>
        <w:t xml:space="preserve">Application </w:t>
      </w:r>
      <w:r w:rsidRPr="00646114">
        <w:rPr>
          <w:rFonts w:ascii="Times New Roman" w:eastAsia="宋体" w:hAnsi="Times New Roman" w:cs="Times New Roman" w:hint="eastAsia"/>
          <w:szCs w:val="20"/>
          <w:lang w:val="zh-CN"/>
        </w:rPr>
        <w:t>对象时，</w:t>
      </w:r>
      <w:r w:rsidRPr="00646114">
        <w:rPr>
          <w:rFonts w:ascii="Times New Roman" w:eastAsia="宋体" w:hAnsi="Times New Roman" w:cs="Times New Roman" w:hint="eastAsia"/>
          <w:szCs w:val="20"/>
          <w:lang w:val="zh-CN"/>
        </w:rPr>
        <w:t xml:space="preserve"> </w:t>
      </w:r>
      <w:r w:rsidRPr="00646114">
        <w:rPr>
          <w:rFonts w:ascii="Times New Roman" w:eastAsia="宋体" w:hAnsi="Times New Roman" w:cs="Times New Roman" w:hint="eastAsia"/>
          <w:szCs w:val="20"/>
          <w:lang w:val="zh-CN"/>
        </w:rPr>
        <w:t>而且整个</w:t>
      </w:r>
      <w:r w:rsidRPr="00646114">
        <w:rPr>
          <w:rFonts w:ascii="Times New Roman" w:eastAsia="宋体" w:hAnsi="Times New Roman" w:cs="Times New Roman" w:hint="eastAsia"/>
          <w:szCs w:val="20"/>
          <w:lang w:val="zh-CN"/>
        </w:rPr>
        <w:t>App</w:t>
      </w:r>
      <w:r w:rsidRPr="00646114">
        <w:rPr>
          <w:rFonts w:ascii="Times New Roman" w:eastAsia="宋体" w:hAnsi="Times New Roman" w:cs="Times New Roman" w:hint="eastAsia"/>
          <w:szCs w:val="20"/>
          <w:lang w:val="zh-CN"/>
        </w:rPr>
        <w:t>共一个</w:t>
      </w:r>
      <w:r w:rsidRPr="00646114">
        <w:rPr>
          <w:rFonts w:ascii="Times New Roman" w:eastAsia="宋体" w:hAnsi="Times New Roman" w:cs="Times New Roman" w:hint="eastAsia"/>
          <w:szCs w:val="20"/>
          <w:lang w:val="zh-CN"/>
        </w:rPr>
        <w:t>Application</w:t>
      </w:r>
      <w:r w:rsidRPr="00646114">
        <w:rPr>
          <w:rFonts w:ascii="Times New Roman" w:eastAsia="宋体" w:hAnsi="Times New Roman" w:cs="Times New Roman" w:hint="eastAsia"/>
          <w:szCs w:val="20"/>
          <w:lang w:val="zh-CN"/>
        </w:rPr>
        <w:t>对象</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2</w:t>
      </w:r>
      <w:r w:rsidRPr="00646114">
        <w:rPr>
          <w:rFonts w:ascii="Times New Roman" w:eastAsia="宋体" w:hAnsi="Times New Roman" w:cs="Times New Roman" w:hint="eastAsia"/>
          <w:szCs w:val="20"/>
          <w:lang w:val="zh-CN"/>
        </w:rPr>
        <w:t>、创建</w:t>
      </w:r>
      <w:r w:rsidRPr="00646114">
        <w:rPr>
          <w:rFonts w:ascii="Times New Roman" w:eastAsia="宋体" w:hAnsi="Times New Roman" w:cs="Times New Roman" w:hint="eastAsia"/>
          <w:szCs w:val="20"/>
          <w:lang w:val="zh-CN"/>
        </w:rPr>
        <w:t>Service</w:t>
      </w:r>
      <w:r w:rsidRPr="00646114">
        <w:rPr>
          <w:rFonts w:ascii="Times New Roman" w:eastAsia="宋体" w:hAnsi="Times New Roman" w:cs="Times New Roman" w:hint="eastAsia"/>
          <w:szCs w:val="20"/>
          <w:lang w:val="zh-CN"/>
        </w:rPr>
        <w:t>对象时</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3</w:t>
      </w:r>
      <w:r w:rsidRPr="00646114">
        <w:rPr>
          <w:rFonts w:ascii="Times New Roman" w:eastAsia="宋体" w:hAnsi="Times New Roman" w:cs="Times New Roman" w:hint="eastAsia"/>
          <w:szCs w:val="20"/>
          <w:lang w:val="zh-CN"/>
        </w:rPr>
        <w:t>、创建</w:t>
      </w:r>
      <w:r w:rsidRPr="00646114">
        <w:rPr>
          <w:rFonts w:ascii="Times New Roman" w:eastAsia="宋体" w:hAnsi="Times New Roman" w:cs="Times New Roman" w:hint="eastAsia"/>
          <w:szCs w:val="20"/>
          <w:lang w:val="zh-CN"/>
        </w:rPr>
        <w:t>Activity</w:t>
      </w:r>
      <w:r w:rsidRPr="00646114">
        <w:rPr>
          <w:rFonts w:ascii="Times New Roman" w:eastAsia="宋体" w:hAnsi="Times New Roman" w:cs="Times New Roman" w:hint="eastAsia"/>
          <w:szCs w:val="20"/>
          <w:lang w:val="zh-CN"/>
        </w:rPr>
        <w:t>对象时</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所以总</w:t>
      </w:r>
      <w:r w:rsidRPr="00646114">
        <w:rPr>
          <w:rFonts w:ascii="Times New Roman" w:eastAsia="宋体" w:hAnsi="Times New Roman" w:cs="Times New Roman" w:hint="eastAsia"/>
          <w:szCs w:val="20"/>
          <w:lang w:val="zh-CN"/>
        </w:rPr>
        <w:t>Context</w:t>
      </w:r>
      <w:r w:rsidRPr="00646114">
        <w:rPr>
          <w:rFonts w:ascii="Times New Roman" w:eastAsia="宋体" w:hAnsi="Times New Roman" w:cs="Times New Roman" w:hint="eastAsia"/>
          <w:szCs w:val="20"/>
          <w:lang w:val="zh-CN"/>
        </w:rPr>
        <w:t>实例个数</w:t>
      </w:r>
      <w:r w:rsidRPr="00646114">
        <w:rPr>
          <w:rFonts w:ascii="Times New Roman" w:eastAsia="宋体" w:hAnsi="Times New Roman" w:cs="Times New Roman" w:hint="eastAsia"/>
          <w:szCs w:val="20"/>
          <w:lang w:val="zh-CN"/>
        </w:rPr>
        <w:t xml:space="preserve"> = Service</w:t>
      </w:r>
      <w:r w:rsidRPr="00646114">
        <w:rPr>
          <w:rFonts w:ascii="Times New Roman" w:eastAsia="宋体" w:hAnsi="Times New Roman" w:cs="Times New Roman" w:hint="eastAsia"/>
          <w:szCs w:val="20"/>
          <w:lang w:val="zh-CN"/>
        </w:rPr>
        <w:t>个数</w:t>
      </w:r>
      <w:r w:rsidRPr="00646114">
        <w:rPr>
          <w:rFonts w:ascii="Times New Roman" w:eastAsia="宋体" w:hAnsi="Times New Roman" w:cs="Times New Roman" w:hint="eastAsia"/>
          <w:szCs w:val="20"/>
          <w:lang w:val="zh-CN"/>
        </w:rPr>
        <w:t xml:space="preserve"> + Activity</w:t>
      </w:r>
      <w:r w:rsidRPr="00646114">
        <w:rPr>
          <w:rFonts w:ascii="Times New Roman" w:eastAsia="宋体" w:hAnsi="Times New Roman" w:cs="Times New Roman" w:hint="eastAsia"/>
          <w:szCs w:val="20"/>
          <w:lang w:val="zh-CN"/>
        </w:rPr>
        <w:t>个数</w:t>
      </w:r>
      <w:r w:rsidRPr="00646114">
        <w:rPr>
          <w:rFonts w:ascii="Times New Roman" w:eastAsia="宋体" w:hAnsi="Times New Roman" w:cs="Times New Roman" w:hint="eastAsia"/>
          <w:szCs w:val="20"/>
          <w:lang w:val="zh-CN"/>
        </w:rPr>
        <w:t xml:space="preserve"> + 1</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Application</w:t>
      </w:r>
      <w:r w:rsidRPr="00646114">
        <w:rPr>
          <w:rFonts w:ascii="Times New Roman" w:eastAsia="宋体" w:hAnsi="Times New Roman" w:cs="Times New Roman" w:hint="eastAsia"/>
          <w:szCs w:val="20"/>
          <w:lang w:val="zh-CN"/>
        </w:rPr>
        <w:t>对应的</w:t>
      </w:r>
      <w:r w:rsidRPr="00646114">
        <w:rPr>
          <w:rFonts w:ascii="Times New Roman" w:eastAsia="宋体" w:hAnsi="Times New Roman" w:cs="Times New Roman" w:hint="eastAsia"/>
          <w:szCs w:val="20"/>
          <w:lang w:val="zh-CN"/>
        </w:rPr>
        <w:t>Context</w:t>
      </w:r>
      <w:r w:rsidRPr="00646114">
        <w:rPr>
          <w:rFonts w:ascii="Times New Roman" w:eastAsia="宋体" w:hAnsi="Times New Roman" w:cs="Times New Roman" w:hint="eastAsia"/>
          <w:szCs w:val="20"/>
          <w:lang w:val="zh-CN"/>
        </w:rPr>
        <w:t>实例）</w:t>
      </w:r>
    </w:p>
    <w:p w:rsidR="00646114" w:rsidRPr="00646114" w:rsidRDefault="00646114" w:rsidP="00646114">
      <w:pPr>
        <w:ind w:left="420" w:firstLine="420"/>
        <w:jc w:val="left"/>
        <w:rPr>
          <w:rFonts w:ascii="Times New Roman" w:eastAsia="宋体" w:hAnsi="Times New Roman" w:cs="Times New Roman"/>
          <w:szCs w:val="20"/>
          <w:lang w:val="zh-CN"/>
        </w:rPr>
      </w:pPr>
    </w:p>
    <w:p w:rsidR="00646114" w:rsidRPr="00646114" w:rsidRDefault="00646114" w:rsidP="00646114">
      <w:pPr>
        <w:jc w:val="left"/>
        <w:outlineLvl w:val="1"/>
        <w:rPr>
          <w:rFonts w:ascii="宋体" w:eastAsia="宋体" w:hAnsi="宋体" w:cs="Times New Roman"/>
          <w:b/>
          <w:sz w:val="28"/>
          <w:szCs w:val="28"/>
        </w:rPr>
      </w:pPr>
      <w:bookmarkStart w:id="264" w:name="_Toc385182798"/>
      <w:bookmarkStart w:id="265" w:name="_Toc385183032"/>
      <w:bookmarkStart w:id="266" w:name="_Toc385183127"/>
      <w:bookmarkStart w:id="267" w:name="_Toc385264982"/>
      <w:r w:rsidRPr="00646114">
        <w:rPr>
          <w:rFonts w:ascii="宋体" w:eastAsia="宋体" w:hAnsi="宋体" w:cs="Times New Roman" w:hint="eastAsia"/>
          <w:b/>
          <w:sz w:val="28"/>
          <w:szCs w:val="28"/>
        </w:rPr>
        <w:t>65.AsyncTask与使用线程处理耗时操作的优劣是？</w:t>
      </w:r>
      <w:bookmarkEnd w:id="264"/>
      <w:bookmarkEnd w:id="265"/>
      <w:bookmarkEnd w:id="266"/>
      <w:bookmarkEnd w:id="267"/>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AsyncTask:</w:t>
      </w:r>
      <w:r w:rsidRPr="00646114">
        <w:rPr>
          <w:rFonts w:ascii="Times New Roman" w:eastAsia="宋体" w:hAnsi="Times New Roman" w:cs="Times New Roman" w:hint="eastAsia"/>
          <w:szCs w:val="20"/>
          <w:lang w:val="zh-CN"/>
        </w:rPr>
        <w:t>就是一个线程池，调用简单快捷</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过程可控</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操作灵活</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但是更占用系统资源</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需要多个异步操作并需要</w:t>
      </w:r>
      <w:r w:rsidRPr="00646114">
        <w:rPr>
          <w:rFonts w:ascii="Times New Roman" w:eastAsia="宋体" w:hAnsi="Times New Roman" w:cs="Times New Roman" w:hint="eastAsia"/>
          <w:szCs w:val="20"/>
          <w:lang w:val="zh-CN"/>
        </w:rPr>
        <w:t>UI</w:t>
      </w:r>
      <w:r w:rsidRPr="00646114">
        <w:rPr>
          <w:rFonts w:ascii="Times New Roman" w:eastAsia="宋体" w:hAnsi="Times New Roman" w:cs="Times New Roman" w:hint="eastAsia"/>
          <w:szCs w:val="20"/>
          <w:lang w:val="zh-CN"/>
        </w:rPr>
        <w:t>变更时就会变得复杂，如果异步任务的数据特别庞大，</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AsyncTask</w:t>
      </w:r>
      <w:r w:rsidRPr="00646114">
        <w:rPr>
          <w:rFonts w:ascii="Times New Roman" w:eastAsia="宋体" w:hAnsi="Times New Roman" w:cs="Times New Roman" w:hint="eastAsia"/>
          <w:szCs w:val="20"/>
          <w:lang w:val="zh-CN"/>
        </w:rPr>
        <w:t>这种线程池结构的优势就体现出来了</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Thread:</w:t>
      </w:r>
      <w:r w:rsidRPr="00646114">
        <w:rPr>
          <w:rFonts w:ascii="Times New Roman" w:eastAsia="宋体" w:hAnsi="Times New Roman" w:cs="Times New Roman" w:hint="eastAsia"/>
          <w:szCs w:val="20"/>
          <w:lang w:val="zh-CN"/>
        </w:rPr>
        <w:t>涉及到</w:t>
      </w:r>
      <w:r w:rsidRPr="00646114">
        <w:rPr>
          <w:rFonts w:ascii="Times New Roman" w:eastAsia="宋体" w:hAnsi="Times New Roman" w:cs="Times New Roman" w:hint="eastAsia"/>
          <w:szCs w:val="20"/>
          <w:lang w:val="zh-CN"/>
        </w:rPr>
        <w:t>Looper,Thread,Handler,message</w:t>
      </w:r>
      <w:r w:rsidRPr="00646114">
        <w:rPr>
          <w:rFonts w:ascii="Times New Roman" w:eastAsia="宋体" w:hAnsi="Times New Roman" w:cs="Times New Roman" w:hint="eastAsia"/>
          <w:szCs w:val="20"/>
          <w:lang w:val="zh-CN"/>
        </w:rPr>
        <w:t>结构清晰</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功能定义明确</w:t>
      </w:r>
      <w:r w:rsidRPr="00646114">
        <w:rPr>
          <w:rFonts w:ascii="Times New Roman" w:eastAsia="宋体" w:hAnsi="Times New Roman" w:cs="Times New Roman" w:hint="eastAsia"/>
          <w:szCs w:val="20"/>
          <w:lang w:val="zh-CN"/>
        </w:rPr>
        <w:t>,</w:t>
      </w:r>
      <w:r w:rsidRPr="00646114">
        <w:rPr>
          <w:rFonts w:ascii="Times New Roman" w:eastAsia="宋体" w:hAnsi="Times New Roman" w:cs="Times New Roman" w:hint="eastAsia"/>
          <w:szCs w:val="20"/>
          <w:lang w:val="zh-CN"/>
        </w:rPr>
        <w:t>对于多个异步任务简单</w:t>
      </w:r>
    </w:p>
    <w:p w:rsidR="00646114" w:rsidRPr="00646114" w:rsidRDefault="00646114" w:rsidP="00646114">
      <w:pPr>
        <w:ind w:left="420" w:firstLine="420"/>
        <w:jc w:val="left"/>
        <w:rPr>
          <w:rFonts w:ascii="Times New Roman" w:eastAsia="宋体" w:hAnsi="Times New Roman" w:cs="Times New Roman"/>
          <w:szCs w:val="20"/>
          <w:lang w:val="zh-CN"/>
        </w:rPr>
      </w:pPr>
      <w:r w:rsidRPr="00646114">
        <w:rPr>
          <w:rFonts w:ascii="Times New Roman" w:eastAsia="宋体" w:hAnsi="Times New Roman" w:cs="Times New Roman" w:hint="eastAsia"/>
          <w:szCs w:val="20"/>
          <w:lang w:val="zh-CN"/>
        </w:rPr>
        <w:t>Handler</w:t>
      </w:r>
      <w:r w:rsidRPr="00646114">
        <w:rPr>
          <w:rFonts w:ascii="Times New Roman" w:eastAsia="宋体" w:hAnsi="Times New Roman" w:cs="Times New Roman" w:hint="eastAsia"/>
          <w:szCs w:val="20"/>
          <w:lang w:val="zh-CN"/>
        </w:rPr>
        <w:t>和</w:t>
      </w:r>
      <w:r w:rsidRPr="00646114">
        <w:rPr>
          <w:rFonts w:ascii="Times New Roman" w:eastAsia="宋体" w:hAnsi="Times New Roman" w:cs="Times New Roman" w:hint="eastAsia"/>
          <w:szCs w:val="20"/>
          <w:lang w:val="zh-CN"/>
        </w:rPr>
        <w:t>Looper</w:t>
      </w:r>
      <w:r w:rsidRPr="00646114">
        <w:rPr>
          <w:rFonts w:ascii="Times New Roman" w:eastAsia="宋体" w:hAnsi="Times New Roman" w:cs="Times New Roman" w:hint="eastAsia"/>
          <w:szCs w:val="20"/>
          <w:lang w:val="zh-CN"/>
        </w:rPr>
        <w:t>机制，它们均基于消息实现，有时可能消息队列阻塞或其他原因无法准确的使用</w:t>
      </w:r>
    </w:p>
    <w:p w:rsidR="00646114" w:rsidRPr="00646114" w:rsidRDefault="00646114" w:rsidP="00646114">
      <w:pPr>
        <w:ind w:firstLine="420"/>
        <w:jc w:val="left"/>
        <w:rPr>
          <w:rFonts w:ascii="宋体" w:eastAsia="宋体" w:hAnsi="宋体" w:cs="Times New Roman"/>
          <w:bCs/>
          <w:szCs w:val="21"/>
        </w:rPr>
      </w:pPr>
    </w:p>
    <w:p w:rsidR="00646114" w:rsidRPr="00646114" w:rsidRDefault="00646114" w:rsidP="00646114">
      <w:pPr>
        <w:jc w:val="left"/>
        <w:outlineLvl w:val="1"/>
        <w:rPr>
          <w:rFonts w:ascii="宋体" w:eastAsia="宋体" w:hAnsi="宋体" w:cs="Times New Roman"/>
          <w:b/>
          <w:sz w:val="28"/>
          <w:szCs w:val="28"/>
        </w:rPr>
      </w:pPr>
      <w:bookmarkStart w:id="268" w:name="_Toc385182799"/>
      <w:bookmarkStart w:id="269" w:name="_Toc385183033"/>
      <w:bookmarkStart w:id="270" w:name="_Toc385183128"/>
      <w:bookmarkStart w:id="271" w:name="_Toc385264983"/>
      <w:r w:rsidRPr="00646114">
        <w:rPr>
          <w:rFonts w:ascii="宋体" w:eastAsia="宋体" w:hAnsi="宋体" w:cs="Times New Roman" w:hint="eastAsia"/>
          <w:b/>
          <w:sz w:val="28"/>
          <w:szCs w:val="28"/>
        </w:rPr>
        <w:t>66.谈谈你对Android事件分发机制的理解?</w:t>
      </w:r>
      <w:bookmarkEnd w:id="268"/>
      <w:bookmarkEnd w:id="269"/>
      <w:bookmarkEnd w:id="270"/>
      <w:bookmarkEnd w:id="271"/>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当你点击了某个控件，首先会去调用该控件所在布局的</w:t>
      </w:r>
      <w:r w:rsidRPr="00646114">
        <w:rPr>
          <w:rFonts w:ascii="Times New Roman" w:eastAsia="宋体" w:hAnsi="Times New Roman" w:cs="Times New Roman" w:hint="eastAsia"/>
          <w:szCs w:val="20"/>
        </w:rPr>
        <w:t>dispatchTouchEvent</w:t>
      </w:r>
      <w:r w:rsidRPr="00646114">
        <w:rPr>
          <w:rFonts w:ascii="Times New Roman" w:eastAsia="宋体" w:hAnsi="Times New Roman" w:cs="Times New Roman" w:hint="eastAsia"/>
          <w:szCs w:val="20"/>
        </w:rPr>
        <w:t>方法，然后在布局的</w:t>
      </w:r>
      <w:r w:rsidRPr="00646114">
        <w:rPr>
          <w:rFonts w:ascii="Times New Roman" w:eastAsia="宋体" w:hAnsi="Times New Roman" w:cs="Times New Roman" w:hint="eastAsia"/>
          <w:szCs w:val="20"/>
        </w:rPr>
        <w:t>dispatchTouchEvent</w:t>
      </w:r>
      <w:r w:rsidRPr="00646114">
        <w:rPr>
          <w:rFonts w:ascii="Times New Roman" w:eastAsia="宋体" w:hAnsi="Times New Roman" w:cs="Times New Roman" w:hint="eastAsia"/>
          <w:szCs w:val="20"/>
        </w:rPr>
        <w:t>方法中找到被点击的相应控件，再去调用该控件的</w:t>
      </w:r>
      <w:r w:rsidRPr="00646114">
        <w:rPr>
          <w:rFonts w:ascii="Times New Roman" w:eastAsia="宋体" w:hAnsi="Times New Roman" w:cs="Times New Roman" w:hint="eastAsia"/>
          <w:szCs w:val="20"/>
        </w:rPr>
        <w:t>dispatchTouchEvent</w:t>
      </w:r>
      <w:r w:rsidRPr="00646114">
        <w:rPr>
          <w:rFonts w:ascii="Times New Roman" w:eastAsia="宋体" w:hAnsi="Times New Roman" w:cs="Times New Roman" w:hint="eastAsia"/>
          <w:szCs w:val="20"/>
        </w:rPr>
        <w:t>方法。</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72" w:name="_Toc385182800"/>
      <w:bookmarkStart w:id="273" w:name="_Toc385183034"/>
      <w:bookmarkStart w:id="274" w:name="_Toc385183129"/>
      <w:bookmarkStart w:id="275" w:name="_Toc385264984"/>
      <w:r w:rsidRPr="00646114">
        <w:rPr>
          <w:rFonts w:ascii="宋体" w:eastAsia="宋体" w:hAnsi="宋体" w:cs="Times New Roman" w:hint="eastAsia"/>
          <w:b/>
          <w:sz w:val="28"/>
          <w:szCs w:val="28"/>
        </w:rPr>
        <w:t>67.谈谈你对ZYGOTE进程的理解和认识?</w:t>
      </w:r>
      <w:bookmarkEnd w:id="272"/>
      <w:bookmarkEnd w:id="273"/>
      <w:bookmarkEnd w:id="274"/>
      <w:bookmarkEnd w:id="275"/>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lastRenderedPageBreak/>
        <w:t>Zygote(</w:t>
      </w:r>
      <w:r w:rsidRPr="00646114">
        <w:rPr>
          <w:rFonts w:ascii="Times New Roman" w:eastAsia="宋体" w:hAnsi="Times New Roman" w:cs="Times New Roman" w:hint="eastAsia"/>
          <w:szCs w:val="20"/>
        </w:rPr>
        <w:t>英文意思</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孵化</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是一个简单的典型</w:t>
      </w:r>
      <w:r w:rsidRPr="00646114">
        <w:rPr>
          <w:rFonts w:ascii="Times New Roman" w:eastAsia="宋体" w:hAnsi="Times New Roman" w:cs="Times New Roman" w:hint="eastAsia"/>
          <w:szCs w:val="20"/>
        </w:rPr>
        <w:t>C/S</w:t>
      </w:r>
      <w:r w:rsidRPr="00646114">
        <w:rPr>
          <w:rFonts w:ascii="Times New Roman" w:eastAsia="宋体" w:hAnsi="Times New Roman" w:cs="Times New Roman" w:hint="eastAsia"/>
          <w:szCs w:val="20"/>
        </w:rPr>
        <w:t>结构。其他进程作为一个客服端向</w:t>
      </w:r>
      <w:r w:rsidRPr="00646114">
        <w:rPr>
          <w:rFonts w:ascii="Times New Roman" w:eastAsia="宋体" w:hAnsi="Times New Roman" w:cs="Times New Roman" w:hint="eastAsia"/>
          <w:szCs w:val="20"/>
        </w:rPr>
        <w:t>Zygote</w:t>
      </w:r>
      <w:r w:rsidRPr="00646114">
        <w:rPr>
          <w:rFonts w:ascii="Times New Roman" w:eastAsia="宋体" w:hAnsi="Times New Roman" w:cs="Times New Roman" w:hint="eastAsia"/>
          <w:szCs w:val="20"/>
        </w:rPr>
        <w:t>发出请求，</w:t>
      </w:r>
      <w:r w:rsidRPr="00646114">
        <w:rPr>
          <w:rFonts w:ascii="Times New Roman" w:eastAsia="宋体" w:hAnsi="Times New Roman" w:cs="Times New Roman" w:hint="eastAsia"/>
          <w:szCs w:val="20"/>
        </w:rPr>
        <w:t>Zygote</w:t>
      </w:r>
      <w:r w:rsidRPr="00646114">
        <w:rPr>
          <w:rFonts w:ascii="Times New Roman" w:eastAsia="宋体" w:hAnsi="Times New Roman" w:cs="Times New Roman" w:hint="eastAsia"/>
          <w:szCs w:val="20"/>
        </w:rPr>
        <w:t>接收到命令就”孵化”出一个</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进程来。</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Zygote</w:t>
      </w:r>
      <w:r w:rsidRPr="00646114">
        <w:rPr>
          <w:rFonts w:ascii="Times New Roman" w:eastAsia="宋体" w:hAnsi="Times New Roman" w:cs="Times New Roman" w:hint="eastAsia"/>
          <w:szCs w:val="20"/>
        </w:rPr>
        <w:t>系统代码组成及其调用结构：</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Zygote.java</w:t>
      </w:r>
      <w:r w:rsidRPr="00646114">
        <w:rPr>
          <w:rFonts w:ascii="Times New Roman" w:eastAsia="宋体" w:hAnsi="Times New Roman" w:cs="Times New Roman" w:hint="eastAsia"/>
          <w:szCs w:val="20"/>
        </w:rPr>
        <w:t>提供访问</w:t>
      </w:r>
      <w:r w:rsidRPr="00646114">
        <w:rPr>
          <w:rFonts w:ascii="Times New Roman" w:eastAsia="宋体" w:hAnsi="Times New Roman" w:cs="Times New Roman" w:hint="eastAsia"/>
          <w:szCs w:val="20"/>
        </w:rPr>
        <w:t xml:space="preserve">Dalvik </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zygote</w:t>
      </w:r>
      <w:r w:rsidRPr="00646114">
        <w:rPr>
          <w:rFonts w:ascii="Times New Roman" w:eastAsia="宋体" w:hAnsi="Times New Roman" w:cs="Times New Roman" w:hint="eastAsia"/>
          <w:szCs w:val="20"/>
        </w:rPr>
        <w:t>”的接口。主要是包装</w:t>
      </w:r>
      <w:r w:rsidRPr="00646114">
        <w:rPr>
          <w:rFonts w:ascii="Times New Roman" w:eastAsia="宋体" w:hAnsi="Times New Roman" w:cs="Times New Roman" w:hint="eastAsia"/>
          <w:szCs w:val="20"/>
        </w:rPr>
        <w:t>Linux</w:t>
      </w:r>
      <w:r w:rsidRPr="00646114">
        <w:rPr>
          <w:rFonts w:ascii="Times New Roman" w:eastAsia="宋体" w:hAnsi="Times New Roman" w:cs="Times New Roman" w:hint="eastAsia"/>
          <w:szCs w:val="20"/>
        </w:rPr>
        <w:t>系统的</w:t>
      </w:r>
      <w:r w:rsidRPr="00646114">
        <w:rPr>
          <w:rFonts w:ascii="Times New Roman" w:eastAsia="宋体" w:hAnsi="Times New Roman" w:cs="Times New Roman" w:hint="eastAsia"/>
          <w:szCs w:val="20"/>
        </w:rPr>
        <w:t>Fork</w:t>
      </w:r>
      <w:r w:rsidRPr="00646114">
        <w:rPr>
          <w:rFonts w:ascii="Times New Roman" w:eastAsia="宋体" w:hAnsi="Times New Roman" w:cs="Times New Roman" w:hint="eastAsia"/>
          <w:szCs w:val="20"/>
        </w:rPr>
        <w:t>，以建立一个新的</w:t>
      </w:r>
      <w:r w:rsidRPr="00646114">
        <w:rPr>
          <w:rFonts w:ascii="Times New Roman" w:eastAsia="宋体" w:hAnsi="Times New Roman" w:cs="Times New Roman" w:hint="eastAsia"/>
          <w:szCs w:val="20"/>
        </w:rPr>
        <w:t>VM</w:t>
      </w:r>
      <w:r w:rsidRPr="00646114">
        <w:rPr>
          <w:rFonts w:ascii="Times New Roman" w:eastAsia="宋体" w:hAnsi="Times New Roman" w:cs="Times New Roman" w:hint="eastAsia"/>
          <w:szCs w:val="20"/>
        </w:rPr>
        <w:t>实例进程。</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ZygoteConnection.javaZygote</w:t>
      </w:r>
      <w:r w:rsidRPr="00646114">
        <w:rPr>
          <w:rFonts w:ascii="Times New Roman" w:eastAsia="宋体" w:hAnsi="Times New Roman" w:cs="Times New Roman" w:hint="eastAsia"/>
          <w:szCs w:val="20"/>
        </w:rPr>
        <w:t>的套接口连接管理及其参数解析。其他</w:t>
      </w:r>
      <w:r w:rsidRPr="00646114">
        <w:rPr>
          <w:rFonts w:ascii="Times New Roman" w:eastAsia="宋体" w:hAnsi="Times New Roman" w:cs="Times New Roman" w:hint="eastAsia"/>
          <w:szCs w:val="20"/>
        </w:rPr>
        <w:t>Actvitiy</w:t>
      </w:r>
      <w:r w:rsidRPr="00646114">
        <w:rPr>
          <w:rFonts w:ascii="Times New Roman" w:eastAsia="宋体" w:hAnsi="Times New Roman" w:cs="Times New Roman" w:hint="eastAsia"/>
          <w:szCs w:val="20"/>
        </w:rPr>
        <w:t>建立进程请求是通过套接口发送命令参数给</w:t>
      </w:r>
      <w:r w:rsidRPr="00646114">
        <w:rPr>
          <w:rFonts w:ascii="Times New Roman" w:eastAsia="宋体" w:hAnsi="Times New Roman" w:cs="Times New Roman" w:hint="eastAsia"/>
          <w:szCs w:val="20"/>
        </w:rPr>
        <w:t>Zygote</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ZygoteInit.javaZygote</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main</w:t>
      </w:r>
      <w:r w:rsidRPr="00646114">
        <w:rPr>
          <w:rFonts w:ascii="Times New Roman" w:eastAsia="宋体" w:hAnsi="Times New Roman" w:cs="Times New Roman" w:hint="eastAsia"/>
          <w:szCs w:val="20"/>
        </w:rPr>
        <w:t>函数入口。</w:t>
      </w:r>
    </w:p>
    <w:p w:rsidR="00646114" w:rsidRPr="00646114" w:rsidRDefault="00646114" w:rsidP="00646114">
      <w:pPr>
        <w:ind w:left="420" w:firstLine="420"/>
        <w:jc w:val="left"/>
        <w:rPr>
          <w:rFonts w:ascii="Times New Roman" w:eastAsia="宋体" w:hAnsi="Times New Roman" w:cs="Times New Roman"/>
          <w:szCs w:val="20"/>
        </w:rPr>
      </w:pPr>
      <w:r>
        <w:rPr>
          <w:rFonts w:ascii="Calibri" w:eastAsia="宋体" w:hAnsi="Calibri" w:cs="Times New Roman" w:hint="eastAsia"/>
          <w:noProof/>
        </w:rPr>
        <w:drawing>
          <wp:inline distT="0" distB="0" distL="0" distR="0">
            <wp:extent cx="5276850" cy="5467350"/>
            <wp:effectExtent l="19050" t="0" r="0" b="0"/>
            <wp:docPr id="22" name="图片框 2" descr="2014-03-13_19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2" descr="2014-03-13_192738"/>
                    <pic:cNvPicPr>
                      <a:picLocks noChangeAspect="1" noChangeArrowheads="1"/>
                    </pic:cNvPicPr>
                  </pic:nvPicPr>
                  <pic:blipFill>
                    <a:blip r:embed="rId65"/>
                    <a:srcRect/>
                    <a:stretch>
                      <a:fillRect/>
                    </a:stretch>
                  </pic:blipFill>
                  <pic:spPr bwMode="auto">
                    <a:xfrm>
                      <a:off x="0" y="0"/>
                      <a:ext cx="5276850" cy="5467350"/>
                    </a:xfrm>
                    <a:prstGeom prst="rect">
                      <a:avLst/>
                    </a:prstGeom>
                    <a:noFill/>
                    <a:ln w="9525">
                      <a:noFill/>
                      <a:miter lim="800000"/>
                      <a:headEnd/>
                      <a:tailEnd/>
                    </a:ln>
                  </pic:spPr>
                </pic:pic>
              </a:graphicData>
            </a:graphic>
          </wp:inline>
        </w:drawing>
      </w:r>
    </w:p>
    <w:p w:rsidR="00646114" w:rsidRPr="00646114" w:rsidRDefault="00646114" w:rsidP="00646114">
      <w:pPr>
        <w:jc w:val="left"/>
        <w:rPr>
          <w:rFonts w:ascii="mceinline" w:eastAsia="宋体" w:hAnsi="宋体" w:cs="Times New Roman"/>
          <w:color w:val="333333"/>
          <w:szCs w:val="20"/>
          <w:shd w:val="clear" w:color="auto" w:fill="FFFFFF"/>
        </w:rPr>
      </w:pPr>
    </w:p>
    <w:p w:rsidR="00646114" w:rsidRPr="00646114" w:rsidRDefault="00646114" w:rsidP="00646114">
      <w:pPr>
        <w:jc w:val="left"/>
        <w:outlineLvl w:val="1"/>
        <w:rPr>
          <w:rFonts w:ascii="宋体" w:eastAsia="宋体" w:hAnsi="宋体" w:cs="Times New Roman"/>
          <w:b/>
          <w:sz w:val="28"/>
          <w:szCs w:val="28"/>
        </w:rPr>
      </w:pPr>
      <w:bookmarkStart w:id="276" w:name="_Toc385182801"/>
      <w:bookmarkStart w:id="277" w:name="_Toc385183035"/>
      <w:bookmarkStart w:id="278" w:name="_Toc385183130"/>
      <w:bookmarkStart w:id="279" w:name="_Toc385264985"/>
      <w:r w:rsidRPr="00646114">
        <w:rPr>
          <w:rFonts w:ascii="宋体" w:eastAsia="宋体" w:hAnsi="宋体" w:cs="Times New Roman" w:hint="eastAsia"/>
          <w:b/>
          <w:sz w:val="28"/>
          <w:szCs w:val="28"/>
        </w:rPr>
        <w:t>68.第三方注册及登陆怎么实现的?</w:t>
      </w:r>
      <w:bookmarkEnd w:id="276"/>
      <w:bookmarkEnd w:id="277"/>
      <w:bookmarkEnd w:id="278"/>
      <w:bookmarkEnd w:id="279"/>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所谓的第三方登录，就是利用用户在第三方平台上已有的账号来快速完成自己应用的登录或者注册的功能。</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要数据</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不要功能</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1</w:t>
      </w:r>
      <w:r w:rsidRPr="00646114">
        <w:rPr>
          <w:rFonts w:ascii="Times New Roman" w:eastAsia="宋体" w:hAnsi="Times New Roman" w:cs="Times New Roman" w:hint="eastAsia"/>
          <w:szCs w:val="20"/>
        </w:rPr>
        <w:t>、用户触发第三方登录事件</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lastRenderedPageBreak/>
        <w:t xml:space="preserve"> 2</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showUser(null)</w:t>
      </w:r>
      <w:r w:rsidRPr="00646114">
        <w:rPr>
          <w:rFonts w:ascii="Times New Roman" w:eastAsia="宋体" w:hAnsi="Times New Roman" w:cs="Times New Roman" w:hint="eastAsia"/>
          <w:szCs w:val="20"/>
        </w:rPr>
        <w:t>请求授权用户的资料（这个过程中可能涉及授权操作）</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3</w:t>
      </w:r>
      <w:r w:rsidRPr="00646114">
        <w:rPr>
          <w:rFonts w:ascii="Times New Roman" w:eastAsia="宋体" w:hAnsi="Times New Roman" w:cs="Times New Roman" w:hint="eastAsia"/>
          <w:szCs w:val="20"/>
        </w:rPr>
        <w:t>、如果</w:t>
      </w:r>
      <w:r w:rsidRPr="00646114">
        <w:rPr>
          <w:rFonts w:ascii="Times New Roman" w:eastAsia="宋体" w:hAnsi="Times New Roman" w:cs="Times New Roman" w:hint="eastAsia"/>
          <w:szCs w:val="20"/>
        </w:rPr>
        <w:t>onComplete()</w:t>
      </w:r>
      <w:r w:rsidRPr="00646114">
        <w:rPr>
          <w:rFonts w:ascii="Times New Roman" w:eastAsia="宋体" w:hAnsi="Times New Roman" w:cs="Times New Roman" w:hint="eastAsia"/>
          <w:szCs w:val="20"/>
        </w:rPr>
        <w:t>方法被回调，将其参数</w:t>
      </w:r>
      <w:r w:rsidRPr="00646114">
        <w:rPr>
          <w:rFonts w:ascii="Times New Roman" w:eastAsia="宋体" w:hAnsi="Times New Roman" w:cs="Times New Roman" w:hint="eastAsia"/>
          <w:szCs w:val="20"/>
        </w:rPr>
        <w:t>Hashmap</w:t>
      </w:r>
      <w:r w:rsidRPr="00646114">
        <w:rPr>
          <w:rFonts w:ascii="Times New Roman" w:eastAsia="宋体" w:hAnsi="Times New Roman" w:cs="Times New Roman" w:hint="eastAsia"/>
          <w:szCs w:val="20"/>
        </w:rPr>
        <w:t>代入你应用的</w:t>
      </w:r>
      <w:r w:rsidRPr="00646114">
        <w:rPr>
          <w:rFonts w:ascii="Times New Roman" w:eastAsia="宋体" w:hAnsi="Times New Roman" w:cs="Times New Roman" w:hint="eastAsia"/>
          <w:szCs w:val="20"/>
        </w:rPr>
        <w:t>Login</w:t>
      </w:r>
      <w:r w:rsidRPr="00646114">
        <w:rPr>
          <w:rFonts w:ascii="Times New Roman" w:eastAsia="宋体" w:hAnsi="Times New Roman" w:cs="Times New Roman" w:hint="eastAsia"/>
          <w:szCs w:val="20"/>
        </w:rPr>
        <w:t>流程</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4</w:t>
      </w:r>
      <w:r w:rsidRPr="00646114">
        <w:rPr>
          <w:rFonts w:ascii="Times New Roman" w:eastAsia="宋体" w:hAnsi="Times New Roman" w:cs="Times New Roman" w:hint="eastAsia"/>
          <w:szCs w:val="20"/>
        </w:rPr>
        <w:t>、否则提示错误，调用</w:t>
      </w:r>
      <w:r w:rsidRPr="00646114">
        <w:rPr>
          <w:rFonts w:ascii="Times New Roman" w:eastAsia="宋体" w:hAnsi="Times New Roman" w:cs="Times New Roman" w:hint="eastAsia"/>
          <w:szCs w:val="20"/>
        </w:rPr>
        <w:t>removeAccount()</w:t>
      </w:r>
      <w:r w:rsidRPr="00646114">
        <w:rPr>
          <w:rFonts w:ascii="Times New Roman" w:eastAsia="宋体" w:hAnsi="Times New Roman" w:cs="Times New Roman" w:hint="eastAsia"/>
          <w:szCs w:val="20"/>
        </w:rPr>
        <w:t>方法，删除可能的授权缓存数据</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5</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Login</w:t>
      </w:r>
      <w:r w:rsidRPr="00646114">
        <w:rPr>
          <w:rFonts w:ascii="Times New Roman" w:eastAsia="宋体" w:hAnsi="Times New Roman" w:cs="Times New Roman" w:hint="eastAsia"/>
          <w:szCs w:val="20"/>
        </w:rPr>
        <w:t>时客户端发送用户资料中的用户</w:t>
      </w:r>
      <w:r w:rsidRPr="00646114">
        <w:rPr>
          <w:rFonts w:ascii="Times New Roman" w:eastAsia="宋体" w:hAnsi="Times New Roman" w:cs="Times New Roman" w:hint="eastAsia"/>
          <w:szCs w:val="20"/>
        </w:rPr>
        <w:t>ID</w:t>
      </w:r>
      <w:r w:rsidRPr="00646114">
        <w:rPr>
          <w:rFonts w:ascii="Times New Roman" w:eastAsia="宋体" w:hAnsi="Times New Roman" w:cs="Times New Roman" w:hint="eastAsia"/>
          <w:szCs w:val="20"/>
        </w:rPr>
        <w:t>给服务端</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6</w:t>
      </w:r>
      <w:r w:rsidRPr="00646114">
        <w:rPr>
          <w:rFonts w:ascii="Times New Roman" w:eastAsia="宋体" w:hAnsi="Times New Roman" w:cs="Times New Roman" w:hint="eastAsia"/>
          <w:szCs w:val="20"/>
        </w:rPr>
        <w:t>、服务端判定用户是已注册用户，则引导用户进入系统，否则返回特定错误码</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7</w:t>
      </w:r>
      <w:r w:rsidRPr="00646114">
        <w:rPr>
          <w:rFonts w:ascii="Times New Roman" w:eastAsia="宋体" w:hAnsi="Times New Roman" w:cs="Times New Roman" w:hint="eastAsia"/>
          <w:szCs w:val="20"/>
        </w:rPr>
        <w:t>、客户端收到“未注册用户”错误码以后，代入用户资料到你应用的</w:t>
      </w:r>
      <w:r w:rsidRPr="00646114">
        <w:rPr>
          <w:rFonts w:ascii="Times New Roman" w:eastAsia="宋体" w:hAnsi="Times New Roman" w:cs="Times New Roman" w:hint="eastAsia"/>
          <w:szCs w:val="20"/>
        </w:rPr>
        <w:t>Register</w:t>
      </w:r>
      <w:r w:rsidRPr="00646114">
        <w:rPr>
          <w:rFonts w:ascii="Times New Roman" w:eastAsia="宋体" w:hAnsi="Times New Roman" w:cs="Times New Roman" w:hint="eastAsia"/>
          <w:szCs w:val="20"/>
        </w:rPr>
        <w:t>流程</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8</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Register</w:t>
      </w:r>
      <w:r w:rsidRPr="00646114">
        <w:rPr>
          <w:rFonts w:ascii="Times New Roman" w:eastAsia="宋体" w:hAnsi="Times New Roman" w:cs="Times New Roman" w:hint="eastAsia"/>
          <w:szCs w:val="20"/>
        </w:rPr>
        <w:t>时在用户资料中挑选你应用的注册所需字段，并提交服务端注册</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9</w:t>
      </w:r>
      <w:r w:rsidRPr="00646114">
        <w:rPr>
          <w:rFonts w:ascii="Times New Roman" w:eastAsia="宋体" w:hAnsi="Times New Roman" w:cs="Times New Roman" w:hint="eastAsia"/>
          <w:szCs w:val="20"/>
        </w:rPr>
        <w:t>、服务端完成用户注册，成功则反馈客户端引导用户进入系统</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10</w:t>
      </w:r>
      <w:r w:rsidRPr="00646114">
        <w:rPr>
          <w:rFonts w:ascii="Times New Roman" w:eastAsia="宋体" w:hAnsi="Times New Roman" w:cs="Times New Roman" w:hint="eastAsia"/>
          <w:szCs w:val="20"/>
        </w:rPr>
        <w:t>、否则提示错误，调用</w:t>
      </w:r>
      <w:r w:rsidRPr="00646114">
        <w:rPr>
          <w:rFonts w:ascii="Times New Roman" w:eastAsia="宋体" w:hAnsi="Times New Roman" w:cs="Times New Roman" w:hint="eastAsia"/>
          <w:szCs w:val="20"/>
        </w:rPr>
        <w:t>removeAccount()</w:t>
      </w:r>
      <w:r w:rsidRPr="00646114">
        <w:rPr>
          <w:rFonts w:ascii="Times New Roman" w:eastAsia="宋体" w:hAnsi="Times New Roman" w:cs="Times New Roman" w:hint="eastAsia"/>
          <w:szCs w:val="20"/>
        </w:rPr>
        <w:t>方法，删除可能的授权缓存数据</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要功能</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不要数据</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、用户触发第三方登录事件</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2</w:t>
      </w:r>
      <w:r w:rsidRPr="00646114">
        <w:rPr>
          <w:rFonts w:ascii="Times New Roman" w:eastAsia="宋体" w:hAnsi="Times New Roman" w:cs="Times New Roman" w:hint="eastAsia"/>
          <w:szCs w:val="20"/>
        </w:rPr>
        <w:t>、调用</w:t>
      </w:r>
      <w:r w:rsidRPr="00646114">
        <w:rPr>
          <w:rFonts w:ascii="Times New Roman" w:eastAsia="宋体" w:hAnsi="Times New Roman" w:cs="Times New Roman" w:hint="eastAsia"/>
          <w:szCs w:val="20"/>
        </w:rPr>
        <w:t>platform.getDb().getUserId()</w:t>
      </w:r>
      <w:r w:rsidRPr="00646114">
        <w:rPr>
          <w:rFonts w:ascii="Times New Roman" w:eastAsia="宋体" w:hAnsi="Times New Roman" w:cs="Times New Roman" w:hint="eastAsia"/>
          <w:szCs w:val="20"/>
        </w:rPr>
        <w:t>请求用户在此平台上的</w:t>
      </w:r>
      <w:r w:rsidRPr="00646114">
        <w:rPr>
          <w:rFonts w:ascii="Times New Roman" w:eastAsia="宋体" w:hAnsi="Times New Roman" w:cs="Times New Roman" w:hint="eastAsia"/>
          <w:szCs w:val="20"/>
        </w:rPr>
        <w:t>ID</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3</w:t>
      </w:r>
      <w:r w:rsidRPr="00646114">
        <w:rPr>
          <w:rFonts w:ascii="Times New Roman" w:eastAsia="宋体" w:hAnsi="Times New Roman" w:cs="Times New Roman" w:hint="eastAsia"/>
          <w:szCs w:val="20"/>
        </w:rPr>
        <w:t>、如果用户</w:t>
      </w:r>
      <w:r w:rsidRPr="00646114">
        <w:rPr>
          <w:rFonts w:ascii="Times New Roman" w:eastAsia="宋体" w:hAnsi="Times New Roman" w:cs="Times New Roman" w:hint="eastAsia"/>
          <w:szCs w:val="20"/>
        </w:rPr>
        <w:t>ID</w:t>
      </w:r>
      <w:r w:rsidRPr="00646114">
        <w:rPr>
          <w:rFonts w:ascii="Times New Roman" w:eastAsia="宋体" w:hAnsi="Times New Roman" w:cs="Times New Roman" w:hint="eastAsia"/>
          <w:szCs w:val="20"/>
        </w:rPr>
        <w:t>存在，则认为用户是合法用户，允许进入系统；否则调用</w:t>
      </w:r>
      <w:r w:rsidRPr="00646114">
        <w:rPr>
          <w:rFonts w:ascii="Times New Roman" w:eastAsia="宋体" w:hAnsi="Times New Roman" w:cs="Times New Roman" w:hint="eastAsia"/>
          <w:szCs w:val="20"/>
        </w:rPr>
        <w:t>authorize()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4</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authorize()</w:t>
      </w:r>
      <w:r w:rsidRPr="00646114">
        <w:rPr>
          <w:rFonts w:ascii="Times New Roman" w:eastAsia="宋体" w:hAnsi="Times New Roman" w:cs="Times New Roman" w:hint="eastAsia"/>
          <w:szCs w:val="20"/>
        </w:rPr>
        <w:t>方法将引导用户在授权页面输入帐号密码，然后目标平台将验证此用户</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5</w:t>
      </w:r>
      <w:r w:rsidRPr="00646114">
        <w:rPr>
          <w:rFonts w:ascii="Times New Roman" w:eastAsia="宋体" w:hAnsi="Times New Roman" w:cs="Times New Roman" w:hint="eastAsia"/>
          <w:szCs w:val="20"/>
        </w:rPr>
        <w:t>、如果</w:t>
      </w:r>
      <w:r w:rsidRPr="00646114">
        <w:rPr>
          <w:rFonts w:ascii="Times New Roman" w:eastAsia="宋体" w:hAnsi="Times New Roman" w:cs="Times New Roman" w:hint="eastAsia"/>
          <w:szCs w:val="20"/>
        </w:rPr>
        <w:t>onComplete()</w:t>
      </w:r>
      <w:r w:rsidRPr="00646114">
        <w:rPr>
          <w:rFonts w:ascii="Times New Roman" w:eastAsia="宋体" w:hAnsi="Times New Roman" w:cs="Times New Roman" w:hint="eastAsia"/>
          <w:szCs w:val="20"/>
        </w:rPr>
        <w:t>方法被回调，表示授权成功，引导用户进入系统</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6</w:t>
      </w:r>
      <w:r w:rsidRPr="00646114">
        <w:rPr>
          <w:rFonts w:ascii="Times New Roman" w:eastAsia="宋体" w:hAnsi="Times New Roman" w:cs="Times New Roman" w:hint="eastAsia"/>
          <w:szCs w:val="20"/>
        </w:rPr>
        <w:t>、否则提示错误，调用</w:t>
      </w:r>
      <w:r w:rsidRPr="00646114">
        <w:rPr>
          <w:rFonts w:ascii="Times New Roman" w:eastAsia="宋体" w:hAnsi="Times New Roman" w:cs="Times New Roman" w:hint="eastAsia"/>
          <w:szCs w:val="20"/>
        </w:rPr>
        <w:t>removeAccount()</w:t>
      </w:r>
      <w:r w:rsidRPr="00646114">
        <w:rPr>
          <w:rFonts w:ascii="Times New Roman" w:eastAsia="宋体" w:hAnsi="Times New Roman" w:cs="Times New Roman" w:hint="eastAsia"/>
          <w:szCs w:val="20"/>
        </w:rPr>
        <w:t>方法，删除可能的授权缓存数据</w:t>
      </w:r>
    </w:p>
    <w:p w:rsidR="00646114" w:rsidRPr="00646114" w:rsidRDefault="00646114" w:rsidP="00646114">
      <w:pPr>
        <w:jc w:val="left"/>
        <w:rPr>
          <w:rFonts w:ascii="Arial" w:eastAsia="宋体" w:hAnsi="宋体" w:cs="Times New Roman"/>
          <w:color w:val="3E4349"/>
          <w:szCs w:val="20"/>
          <w:shd w:val="clear" w:color="auto" w:fill="FFFFFF"/>
        </w:rPr>
      </w:pPr>
    </w:p>
    <w:p w:rsidR="00646114" w:rsidRPr="00646114" w:rsidRDefault="00646114" w:rsidP="00646114">
      <w:pPr>
        <w:jc w:val="left"/>
        <w:outlineLvl w:val="1"/>
        <w:rPr>
          <w:rFonts w:ascii="宋体" w:eastAsia="宋体" w:hAnsi="宋体" w:cs="Times New Roman"/>
          <w:b/>
          <w:sz w:val="28"/>
          <w:szCs w:val="28"/>
        </w:rPr>
      </w:pPr>
      <w:bookmarkStart w:id="280" w:name="_Toc385182802"/>
      <w:bookmarkStart w:id="281" w:name="_Toc385183036"/>
      <w:bookmarkStart w:id="282" w:name="_Toc385183131"/>
      <w:bookmarkStart w:id="283" w:name="_Toc385264986"/>
      <w:r w:rsidRPr="00646114">
        <w:rPr>
          <w:rFonts w:ascii="宋体" w:eastAsia="宋体" w:hAnsi="宋体" w:cs="Times New Roman" w:hint="eastAsia"/>
          <w:b/>
          <w:sz w:val="28"/>
          <w:szCs w:val="28"/>
        </w:rPr>
        <w:t>69.Fragment怎么实现的?</w:t>
      </w:r>
      <w:bookmarkEnd w:id="280"/>
      <w:bookmarkEnd w:id="281"/>
      <w:bookmarkEnd w:id="282"/>
      <w:bookmarkEnd w:id="283"/>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继承</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类，重写生命周期方法，主要的不同之处就是需要重写一个</w:t>
      </w:r>
      <w:r w:rsidRPr="00646114">
        <w:rPr>
          <w:rFonts w:ascii="Times New Roman" w:eastAsia="宋体" w:hAnsi="Times New Roman" w:cs="Times New Roman" w:hint="eastAsia"/>
          <w:szCs w:val="20"/>
        </w:rPr>
        <w:t>onCreateView()</w:t>
      </w:r>
      <w:r w:rsidRPr="00646114">
        <w:rPr>
          <w:rFonts w:ascii="Times New Roman" w:eastAsia="宋体" w:hAnsi="Times New Roman" w:cs="Times New Roman" w:hint="eastAsia"/>
          <w:szCs w:val="20"/>
        </w:rPr>
        <w:t>方法来返回这个</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的布局</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在</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中你可以通过</w:t>
      </w:r>
      <w:r w:rsidRPr="00646114">
        <w:rPr>
          <w:rFonts w:ascii="Times New Roman" w:eastAsia="宋体" w:hAnsi="Times New Roman" w:cs="Times New Roman" w:hint="eastAsia"/>
          <w:szCs w:val="20"/>
        </w:rPr>
        <w:t>getFragmentManager()</w:t>
      </w:r>
      <w:r w:rsidRPr="00646114">
        <w:rPr>
          <w:rFonts w:ascii="Times New Roman" w:eastAsia="宋体" w:hAnsi="Times New Roman" w:cs="Times New Roman" w:hint="eastAsia"/>
          <w:szCs w:val="20"/>
        </w:rPr>
        <w:t>来获得</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对象，然后通过</w:t>
      </w:r>
      <w:r w:rsidRPr="00646114">
        <w:rPr>
          <w:rFonts w:ascii="Times New Roman" w:eastAsia="宋体" w:hAnsi="Times New Roman" w:cs="Times New Roman" w:hint="eastAsia"/>
          <w:szCs w:val="20"/>
        </w:rPr>
        <w:t>FragmentManager</w:t>
      </w:r>
      <w:r w:rsidRPr="00646114">
        <w:rPr>
          <w:rFonts w:ascii="Times New Roman" w:eastAsia="宋体" w:hAnsi="Times New Roman" w:cs="Times New Roman" w:hint="eastAsia"/>
          <w:szCs w:val="20"/>
        </w:rPr>
        <w:t>对象的</w:t>
      </w:r>
      <w:r w:rsidRPr="00646114">
        <w:rPr>
          <w:rFonts w:ascii="Times New Roman" w:eastAsia="宋体" w:hAnsi="Times New Roman" w:cs="Times New Roman" w:hint="eastAsia"/>
          <w:szCs w:val="20"/>
        </w:rPr>
        <w:t>beginFragmentTransaction()</w:t>
      </w:r>
      <w:r w:rsidRPr="00646114">
        <w:rPr>
          <w:rFonts w:ascii="Times New Roman" w:eastAsia="宋体" w:hAnsi="Times New Roman" w:cs="Times New Roman" w:hint="eastAsia"/>
          <w:szCs w:val="20"/>
        </w:rPr>
        <w:t>方法来获得</w:t>
      </w:r>
      <w:r w:rsidRPr="00646114">
        <w:rPr>
          <w:rFonts w:ascii="Times New Roman" w:eastAsia="宋体" w:hAnsi="Times New Roman" w:cs="Times New Roman" w:hint="eastAsia"/>
          <w:szCs w:val="20"/>
        </w:rPr>
        <w:t>FragmentTransaction</w:t>
      </w:r>
      <w:r w:rsidRPr="00646114">
        <w:rPr>
          <w:rFonts w:ascii="Times New Roman" w:eastAsia="宋体" w:hAnsi="Times New Roman" w:cs="Times New Roman" w:hint="eastAsia"/>
          <w:szCs w:val="20"/>
        </w:rPr>
        <w:t>对象。通过它的</w:t>
      </w:r>
      <w:r w:rsidRPr="00646114">
        <w:rPr>
          <w:rFonts w:ascii="Times New Roman" w:eastAsia="宋体" w:hAnsi="Times New Roman" w:cs="Times New Roman" w:hint="eastAsia"/>
          <w:szCs w:val="20"/>
        </w:rPr>
        <w:t>add()</w:t>
      </w:r>
      <w:r w:rsidRPr="00646114">
        <w:rPr>
          <w:rFonts w:ascii="Times New Roman" w:eastAsia="宋体" w:hAnsi="Times New Roman" w:cs="Times New Roman" w:hint="eastAsia"/>
          <w:szCs w:val="20"/>
        </w:rPr>
        <w:t>方法来添加一个</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到当前的</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中。</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一个</w:t>
      </w:r>
      <w:r w:rsidRPr="00646114">
        <w:rPr>
          <w:rFonts w:ascii="Times New Roman" w:eastAsia="宋体" w:hAnsi="Times New Roman" w:cs="Times New Roman" w:hint="eastAsia"/>
          <w:szCs w:val="20"/>
        </w:rPr>
        <w:t>FragmentTransaction</w:t>
      </w:r>
      <w:r w:rsidRPr="00646114">
        <w:rPr>
          <w:rFonts w:ascii="Times New Roman" w:eastAsia="宋体" w:hAnsi="Times New Roman" w:cs="Times New Roman" w:hint="eastAsia"/>
          <w:szCs w:val="20"/>
        </w:rPr>
        <w:t>对象可以执行多个增删修的方法，如果你想把这些修改提交到</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上，必须在最后调用一下这个对象的</w:t>
      </w:r>
      <w:r w:rsidRPr="00646114">
        <w:rPr>
          <w:rFonts w:ascii="Times New Roman" w:eastAsia="宋体" w:hAnsi="Times New Roman" w:cs="Times New Roman" w:hint="eastAsia"/>
          <w:szCs w:val="20"/>
        </w:rPr>
        <w:t>commit()</w:t>
      </w:r>
      <w:r w:rsidRPr="00646114">
        <w:rPr>
          <w:rFonts w:ascii="Times New Roman" w:eastAsia="宋体" w:hAnsi="Times New Roman" w:cs="Times New Roman" w:hint="eastAsia"/>
          <w:szCs w:val="20"/>
        </w:rPr>
        <w:t>方法</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两个单独的</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之间是不应该进行通信的。应该使用他们所存在的</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作为沟通的纽带。</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为了实现两个</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的交互，您可以在</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中定义一个接口，然后再这个接口中定义一个方法，在</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onAttach()</w:t>
      </w:r>
      <w:r w:rsidRPr="00646114">
        <w:rPr>
          <w:rFonts w:ascii="Times New Roman" w:eastAsia="宋体" w:hAnsi="Times New Roman" w:cs="Times New Roman" w:hint="eastAsia"/>
          <w:szCs w:val="20"/>
        </w:rPr>
        <w:t>方法中调用这个接口中的方法。然后让</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实现这个方法来完成</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和</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之间的通信</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可以通过</w:t>
      </w:r>
      <w:r w:rsidRPr="00646114">
        <w:rPr>
          <w:rFonts w:ascii="Times New Roman" w:eastAsia="宋体" w:hAnsi="Times New Roman" w:cs="Times New Roman" w:hint="eastAsia"/>
          <w:szCs w:val="20"/>
        </w:rPr>
        <w:t>FragmentManager</w:t>
      </w:r>
      <w:r w:rsidRPr="00646114">
        <w:rPr>
          <w:rFonts w:ascii="Times New Roman" w:eastAsia="宋体" w:hAnsi="Times New Roman" w:cs="Times New Roman" w:hint="eastAsia"/>
          <w:szCs w:val="20"/>
        </w:rPr>
        <w:t>的</w:t>
      </w:r>
      <w:r w:rsidRPr="00646114">
        <w:rPr>
          <w:rFonts w:ascii="Times New Roman" w:eastAsia="宋体" w:hAnsi="Times New Roman" w:cs="Times New Roman" w:hint="eastAsia"/>
          <w:szCs w:val="20"/>
        </w:rPr>
        <w:t>findFragmentById()</w:t>
      </w:r>
      <w:r w:rsidRPr="00646114">
        <w:rPr>
          <w:rFonts w:ascii="Times New Roman" w:eastAsia="宋体" w:hAnsi="Times New Roman" w:cs="Times New Roman" w:hint="eastAsia"/>
          <w:szCs w:val="20"/>
        </w:rPr>
        <w:t>来查找一个</w:t>
      </w:r>
      <w:r w:rsidRPr="00646114">
        <w:rPr>
          <w:rFonts w:ascii="Times New Roman" w:eastAsia="宋体" w:hAnsi="Times New Roman" w:cs="Times New Roman" w:hint="eastAsia"/>
          <w:szCs w:val="20"/>
        </w:rPr>
        <w:t>Fragment</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84" w:name="_Toc385182803"/>
      <w:bookmarkStart w:id="285" w:name="_Toc385183037"/>
      <w:bookmarkStart w:id="286" w:name="_Toc385183132"/>
      <w:bookmarkStart w:id="287" w:name="_Toc385264987"/>
      <w:r w:rsidRPr="00646114">
        <w:rPr>
          <w:rFonts w:ascii="宋体" w:eastAsia="宋体" w:hAnsi="宋体" w:cs="Times New Roman" w:hint="eastAsia"/>
          <w:b/>
          <w:sz w:val="28"/>
          <w:szCs w:val="28"/>
        </w:rPr>
        <w:t>70.缓存怎么实现的?</w:t>
      </w:r>
      <w:bookmarkEnd w:id="284"/>
      <w:bookmarkEnd w:id="285"/>
      <w:bookmarkEnd w:id="286"/>
      <w:bookmarkEnd w:id="287"/>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缓存可分为二大类</w:t>
      </w: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一、通过文件缓存</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顾名思义文件缓存是指把数据存储在磁盘上，不管你是以</w:t>
      </w:r>
      <w:r w:rsidRPr="00646114">
        <w:rPr>
          <w:rFonts w:ascii="Times New Roman" w:eastAsia="宋体" w:hAnsi="Times New Roman" w:cs="Times New Roman" w:hint="eastAsia"/>
          <w:szCs w:val="20"/>
        </w:rPr>
        <w:t>XML</w:t>
      </w:r>
      <w:r w:rsidRPr="00646114">
        <w:rPr>
          <w:rFonts w:ascii="Times New Roman" w:eastAsia="宋体" w:hAnsi="Times New Roman" w:cs="Times New Roman" w:hint="eastAsia"/>
          <w:szCs w:val="20"/>
        </w:rPr>
        <w:t>格式，序列化文件</w:t>
      </w:r>
      <w:r w:rsidRPr="00646114">
        <w:rPr>
          <w:rFonts w:ascii="Times New Roman" w:eastAsia="宋体" w:hAnsi="Times New Roman" w:cs="Times New Roman" w:hint="eastAsia"/>
          <w:szCs w:val="20"/>
        </w:rPr>
        <w:t>DAT</w:t>
      </w:r>
      <w:r w:rsidRPr="00646114">
        <w:rPr>
          <w:rFonts w:ascii="Times New Roman" w:eastAsia="宋体" w:hAnsi="Times New Roman" w:cs="Times New Roman" w:hint="eastAsia"/>
          <w:szCs w:val="20"/>
        </w:rPr>
        <w:t>格式还是其它文件格式；</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二、内存缓存，也就是实现一个类中静态</w:t>
      </w:r>
      <w:r w:rsidRPr="00646114">
        <w:rPr>
          <w:rFonts w:ascii="Times New Roman" w:eastAsia="宋体" w:hAnsi="Times New Roman" w:cs="Times New Roman" w:hint="eastAsia"/>
          <w:szCs w:val="20"/>
        </w:rPr>
        <w:t>Map,</w:t>
      </w:r>
      <w:r w:rsidRPr="00646114">
        <w:rPr>
          <w:rFonts w:ascii="Times New Roman" w:eastAsia="宋体" w:hAnsi="Times New Roman" w:cs="Times New Roman" w:hint="eastAsia"/>
          <w:szCs w:val="20"/>
        </w:rPr>
        <w:t>对这个</w:t>
      </w:r>
      <w:r w:rsidRPr="00646114">
        <w:rPr>
          <w:rFonts w:ascii="Times New Roman" w:eastAsia="宋体" w:hAnsi="Times New Roman" w:cs="Times New Roman" w:hint="eastAsia"/>
          <w:szCs w:val="20"/>
        </w:rPr>
        <w:t>Map</w:t>
      </w:r>
      <w:r w:rsidRPr="00646114">
        <w:rPr>
          <w:rFonts w:ascii="Times New Roman" w:eastAsia="宋体" w:hAnsi="Times New Roman" w:cs="Times New Roman" w:hint="eastAsia"/>
          <w:szCs w:val="20"/>
        </w:rPr>
        <w:t>进行常规的增删查下面为一个简单的缓存代码</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lastRenderedPageBreak/>
        <w:t>三</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大数据量的缓存肯定还是要保存到文件，这里当然要用到第三方开源框架来实现了，常用的有</w:t>
      </w:r>
      <w:r w:rsidRPr="00646114">
        <w:rPr>
          <w:rFonts w:ascii="Times New Roman" w:eastAsia="宋体" w:hAnsi="Times New Roman" w:cs="Times New Roman" w:hint="eastAsia"/>
          <w:szCs w:val="20"/>
        </w:rPr>
        <w:t>Oscache,Ehcache,Jcache,Jbosscache</w:t>
      </w:r>
      <w:r w:rsidRPr="00646114">
        <w:rPr>
          <w:rFonts w:ascii="Times New Roman" w:eastAsia="宋体" w:hAnsi="Times New Roman" w:cs="Times New Roman" w:hint="eastAsia"/>
          <w:szCs w:val="20"/>
        </w:rPr>
        <w:t>等等很多</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88" w:name="_Toc385182804"/>
      <w:bookmarkStart w:id="289" w:name="_Toc385183038"/>
      <w:bookmarkStart w:id="290" w:name="_Toc385183133"/>
      <w:bookmarkStart w:id="291" w:name="_Toc385264988"/>
      <w:r w:rsidRPr="00646114">
        <w:rPr>
          <w:rFonts w:ascii="宋体" w:eastAsia="宋体" w:hAnsi="宋体" w:cs="Times New Roman" w:hint="eastAsia"/>
          <w:b/>
          <w:sz w:val="28"/>
          <w:szCs w:val="28"/>
        </w:rPr>
        <w:t>71.解析XML PULL解析?</w:t>
      </w:r>
      <w:bookmarkEnd w:id="288"/>
      <w:bookmarkEnd w:id="289"/>
      <w:bookmarkEnd w:id="290"/>
      <w:bookmarkEnd w:id="291"/>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pull</w:t>
      </w:r>
      <w:r w:rsidRPr="00646114">
        <w:rPr>
          <w:rFonts w:ascii="Times New Roman" w:eastAsia="宋体" w:hAnsi="Times New Roman" w:cs="Times New Roman" w:hint="eastAsia"/>
          <w:szCs w:val="20"/>
        </w:rPr>
        <w:t>解析同样基于事件驱动型</w:t>
      </w:r>
      <w:r w:rsidRPr="00646114">
        <w:rPr>
          <w:rFonts w:ascii="Times New Roman" w:eastAsia="宋体" w:hAnsi="Times New Roman" w:cs="Times New Roman" w:hint="eastAsia"/>
          <w:szCs w:val="20"/>
        </w:rPr>
        <w:t xml:space="preserve">,android </w:t>
      </w:r>
      <w:r w:rsidRPr="00646114">
        <w:rPr>
          <w:rFonts w:ascii="Times New Roman" w:eastAsia="宋体" w:hAnsi="Times New Roman" w:cs="Times New Roman" w:hint="eastAsia"/>
          <w:szCs w:val="20"/>
        </w:rPr>
        <w:t>官方</w:t>
      </w:r>
      <w:r w:rsidRPr="00646114">
        <w:rPr>
          <w:rFonts w:ascii="Times New Roman" w:eastAsia="宋体" w:hAnsi="Times New Roman" w:cs="Times New Roman" w:hint="eastAsia"/>
          <w:szCs w:val="20"/>
        </w:rPr>
        <w:t>API</w:t>
      </w:r>
      <w:r w:rsidRPr="00646114">
        <w:rPr>
          <w:rFonts w:ascii="Times New Roman" w:eastAsia="宋体" w:hAnsi="Times New Roman" w:cs="Times New Roman" w:hint="eastAsia"/>
          <w:szCs w:val="20"/>
        </w:rPr>
        <w:t>提供</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可随时终止</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调用</w:t>
      </w:r>
      <w:r w:rsidRPr="00646114">
        <w:rPr>
          <w:rFonts w:ascii="Times New Roman" w:eastAsia="宋体" w:hAnsi="Times New Roman" w:cs="Times New Roman" w:hint="eastAsia"/>
          <w:szCs w:val="20"/>
        </w:rPr>
        <w:t xml:space="preserve">next() </w:t>
      </w:r>
      <w:r w:rsidRPr="00646114">
        <w:rPr>
          <w:rFonts w:ascii="Times New Roman" w:eastAsia="宋体" w:hAnsi="Times New Roman" w:cs="Times New Roman" w:hint="eastAsia"/>
          <w:szCs w:val="20"/>
        </w:rPr>
        <w:t>方法提取它们（主动提取事件）</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Pull</w:t>
      </w:r>
      <w:r w:rsidRPr="00646114">
        <w:rPr>
          <w:rFonts w:ascii="Times New Roman" w:eastAsia="宋体" w:hAnsi="Times New Roman" w:cs="Times New Roman" w:hint="eastAsia"/>
          <w:szCs w:val="20"/>
        </w:rPr>
        <w:t>解析器运行方式与</w:t>
      </w:r>
      <w:r w:rsidRPr="00646114">
        <w:rPr>
          <w:rFonts w:ascii="Times New Roman" w:eastAsia="宋体" w:hAnsi="Times New Roman" w:cs="Times New Roman" w:hint="eastAsia"/>
          <w:szCs w:val="20"/>
        </w:rPr>
        <w:t>SAX</w:t>
      </w:r>
      <w:r w:rsidRPr="00646114">
        <w:rPr>
          <w:rFonts w:ascii="Times New Roman" w:eastAsia="宋体" w:hAnsi="Times New Roman" w:cs="Times New Roman" w:hint="eastAsia"/>
          <w:szCs w:val="20"/>
        </w:rPr>
        <w:t>相似。它提供了类似的事件，如</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开始元素事件</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结束元素事件。使用</w:t>
      </w:r>
      <w:r w:rsidRPr="00646114">
        <w:rPr>
          <w:rFonts w:ascii="Times New Roman" w:eastAsia="宋体" w:hAnsi="Times New Roman" w:cs="Times New Roman" w:hint="eastAsia"/>
          <w:szCs w:val="20"/>
        </w:rPr>
        <w:t xml:space="preserve"> parser.next()</w:t>
      </w:r>
      <w:r w:rsidRPr="00646114">
        <w:rPr>
          <w:rFonts w:ascii="Times New Roman" w:eastAsia="宋体" w:hAnsi="Times New Roman" w:cs="Times New Roman" w:hint="eastAsia"/>
          <w:szCs w:val="20"/>
        </w:rPr>
        <w:t>可以进入下一个元素并触发相应事件。事件将作为数值代码被发送，因此可以使用一个</w:t>
      </w:r>
      <w:r w:rsidRPr="00646114">
        <w:rPr>
          <w:rFonts w:ascii="Times New Roman" w:eastAsia="宋体" w:hAnsi="Times New Roman" w:cs="Times New Roman" w:hint="eastAsia"/>
          <w:szCs w:val="20"/>
        </w:rPr>
        <w:t xml:space="preserve"> switch</w:t>
      </w:r>
      <w:r w:rsidRPr="00646114">
        <w:rPr>
          <w:rFonts w:ascii="Times New Roman" w:eastAsia="宋体" w:hAnsi="Times New Roman" w:cs="Times New Roman" w:hint="eastAsia"/>
          <w:szCs w:val="20"/>
        </w:rPr>
        <w:t>对感兴趣的事件进行选择处理。当元素开始解析时，调用</w:t>
      </w:r>
      <w:r w:rsidRPr="00646114">
        <w:rPr>
          <w:rFonts w:ascii="Times New Roman" w:eastAsia="宋体" w:hAnsi="Times New Roman" w:cs="Times New Roman" w:hint="eastAsia"/>
          <w:szCs w:val="20"/>
        </w:rPr>
        <w:t xml:space="preserve"> parser.nextText()</w:t>
      </w:r>
      <w:r w:rsidRPr="00646114">
        <w:rPr>
          <w:rFonts w:ascii="Times New Roman" w:eastAsia="宋体" w:hAnsi="Times New Roman" w:cs="Times New Roman" w:hint="eastAsia"/>
          <w:szCs w:val="20"/>
        </w:rPr>
        <w:t>可以获得下一个</w:t>
      </w:r>
      <w:r w:rsidRPr="00646114">
        <w:rPr>
          <w:rFonts w:ascii="Times New Roman" w:eastAsia="宋体" w:hAnsi="Times New Roman" w:cs="Times New Roman" w:hint="eastAsia"/>
          <w:szCs w:val="20"/>
        </w:rPr>
        <w:t>Text</w:t>
      </w:r>
      <w:r w:rsidRPr="00646114">
        <w:rPr>
          <w:rFonts w:ascii="Times New Roman" w:eastAsia="宋体" w:hAnsi="Times New Roman" w:cs="Times New Roman" w:hint="eastAsia"/>
          <w:szCs w:val="20"/>
        </w:rPr>
        <w:t>类型元素的值。</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92" w:name="_Toc385182805"/>
      <w:bookmarkStart w:id="293" w:name="_Toc385183039"/>
      <w:bookmarkStart w:id="294" w:name="_Toc385183134"/>
      <w:bookmarkStart w:id="295" w:name="_Toc385264989"/>
      <w:r w:rsidRPr="00646114">
        <w:rPr>
          <w:rFonts w:ascii="宋体" w:eastAsia="宋体" w:hAnsi="宋体" w:cs="Times New Roman" w:hint="eastAsia"/>
          <w:b/>
          <w:sz w:val="28"/>
          <w:szCs w:val="28"/>
        </w:rPr>
        <w:t>72.分享用的什么平台？</w:t>
      </w:r>
      <w:bookmarkEnd w:id="292"/>
      <w:bookmarkEnd w:id="293"/>
      <w:bookmarkEnd w:id="294"/>
      <w:bookmarkEnd w:id="295"/>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让应用里添加第三方分享，主要是腾讯微博与新浪微博、人人网，但是很麻烦。推荐使用友盟第三方开放平台，平台很好，它里面的功能非常多，比如什么渠道分享，问卷调查，异常查看，软件更新等···</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296" w:name="_Toc385182806"/>
      <w:bookmarkStart w:id="297" w:name="_Toc385183040"/>
      <w:bookmarkStart w:id="298" w:name="_Toc385183135"/>
      <w:bookmarkStart w:id="299" w:name="_Toc385264990"/>
      <w:r w:rsidRPr="00646114">
        <w:rPr>
          <w:rFonts w:ascii="宋体" w:eastAsia="宋体" w:hAnsi="宋体" w:cs="Times New Roman" w:hint="eastAsia"/>
          <w:b/>
          <w:sz w:val="28"/>
          <w:szCs w:val="28"/>
        </w:rPr>
        <w:t>73.横竖屏切换</w:t>
      </w:r>
      <w:bookmarkEnd w:id="296"/>
      <w:bookmarkEnd w:id="297"/>
      <w:bookmarkEnd w:id="298"/>
      <w:bookmarkEnd w:id="299"/>
    </w:p>
    <w:p w:rsidR="00646114" w:rsidRPr="00646114" w:rsidRDefault="00646114" w:rsidP="00646114">
      <w:pPr>
        <w:ind w:left="420"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1. </w:t>
      </w:r>
      <w:r w:rsidRPr="00646114">
        <w:rPr>
          <w:rFonts w:ascii="Times New Roman" w:eastAsia="宋体" w:hAnsi="Times New Roman" w:cs="Times New Roman" w:hint="eastAsia"/>
          <w:szCs w:val="20"/>
          <w:lang w:val="zh-CN"/>
        </w:rPr>
        <w:t>在</w:t>
      </w:r>
      <w:r w:rsidRPr="00646114">
        <w:rPr>
          <w:rFonts w:ascii="Times New Roman" w:eastAsia="宋体" w:hAnsi="Times New Roman" w:cs="Times New Roman" w:hint="eastAsia"/>
          <w:szCs w:val="20"/>
        </w:rPr>
        <w:t>AndroidManifest.xml</w:t>
      </w:r>
      <w:r w:rsidRPr="00646114">
        <w:rPr>
          <w:rFonts w:ascii="Times New Roman" w:eastAsia="宋体" w:hAnsi="Times New Roman" w:cs="Times New Roman" w:hint="eastAsia"/>
          <w:szCs w:val="20"/>
          <w:lang w:val="zh-CN"/>
        </w:rPr>
        <w:t>中为</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lang w:val="zh-CN"/>
        </w:rPr>
        <w:t>设置</w:t>
      </w:r>
      <w:r w:rsidRPr="00646114">
        <w:rPr>
          <w:rFonts w:ascii="Times New Roman" w:eastAsia="宋体" w:hAnsi="Times New Roman" w:cs="Times New Roman" w:hint="eastAsia"/>
          <w:szCs w:val="20"/>
        </w:rPr>
        <w:t>configChanges</w:t>
      </w:r>
      <w:r w:rsidRPr="00646114">
        <w:rPr>
          <w:rFonts w:ascii="Times New Roman" w:eastAsia="宋体" w:hAnsi="Times New Roman" w:cs="Times New Roman" w:hint="eastAsia"/>
          <w:szCs w:val="20"/>
          <w:lang w:val="zh-CN"/>
        </w:rPr>
        <w:t>属性</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&lt;application android:icon="@drawable/icon" android:label="@string/app_name"&gt;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&lt;activity android:name=".MainActivity"</w:t>
      </w:r>
      <w:r w:rsidRPr="00646114">
        <w:rPr>
          <w:rFonts w:ascii="Times New Roman" w:eastAsia="宋体" w:hAnsi="Times New Roman" w:cs="Times New Roman" w:hint="eastAsia"/>
          <w:szCs w:val="20"/>
        </w:rPr>
        <w:br/>
        <w:t>android:label="@string/app_name" android:configChanges="orientation|keyboardHidden"&gt;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&lt;intent-filter&gt;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&lt;action android:name="android.intent.action.MAIN" /&gt;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&lt;category android:name="android.intent.category.LAUNCHER" /&gt;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&lt;/intent-filter&gt;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&lt;/activity&gt;</w:t>
      </w:r>
    </w:p>
    <w:p w:rsidR="00646114" w:rsidRPr="00646114" w:rsidRDefault="00646114" w:rsidP="00646114">
      <w:pPr>
        <w:ind w:left="709" w:firstLine="6"/>
        <w:jc w:val="left"/>
        <w:rPr>
          <w:rFonts w:ascii="Times New Roman" w:eastAsia="宋体" w:hAnsi="Times New Roman" w:cs="Times New Roman"/>
          <w:szCs w:val="20"/>
        </w:rPr>
      </w:pPr>
      <w:r w:rsidRPr="00646114">
        <w:rPr>
          <w:rFonts w:ascii="Times New Roman" w:eastAsia="宋体" w:hAnsi="Times New Roman" w:cs="Times New Roman" w:hint="eastAsia"/>
          <w:szCs w:val="20"/>
        </w:rPr>
        <w:t>&lt;/application&gt;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configChanges</w:t>
      </w:r>
      <w:r w:rsidRPr="00646114">
        <w:rPr>
          <w:rFonts w:ascii="Times New Roman" w:eastAsia="宋体" w:hAnsi="Times New Roman" w:cs="Times New Roman" w:hint="eastAsia"/>
          <w:szCs w:val="20"/>
          <w:lang w:val="zh-CN"/>
        </w:rPr>
        <w:t>有如下选项</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1. orientation </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屏幕在纵向和横向间旋转</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2. keyboardHidden</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键盘显示或隐藏</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3.fontScale</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用户变更了首选的字体大小</w:t>
      </w:r>
      <w:r w:rsidRPr="00646114">
        <w:rPr>
          <w:rFonts w:ascii="Times New Roman" w:eastAsia="宋体" w:hAnsi="Times New Roman" w:cs="Times New Roman" w:hint="eastAsia"/>
          <w:szCs w:val="20"/>
        </w:rPr>
        <w:t xml:space="preserve">   4.locale </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lang w:val="zh-CN"/>
        </w:rPr>
        <w:t>用户选择了不同的语言设定</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5.  keyboard </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键盘类型变更</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例如手机从</w:t>
      </w:r>
      <w:r w:rsidRPr="00646114">
        <w:rPr>
          <w:rFonts w:ascii="Times New Roman" w:eastAsia="宋体" w:hAnsi="Times New Roman" w:cs="Times New Roman" w:hint="eastAsia"/>
          <w:szCs w:val="20"/>
        </w:rPr>
        <w:t>12</w:t>
      </w:r>
      <w:r w:rsidRPr="00646114">
        <w:rPr>
          <w:rFonts w:ascii="Times New Roman" w:eastAsia="宋体" w:hAnsi="Times New Roman" w:cs="Times New Roman" w:hint="eastAsia"/>
          <w:szCs w:val="20"/>
          <w:lang w:val="zh-CN"/>
        </w:rPr>
        <w:t>键盘切换到全键盘</w:t>
      </w:r>
      <w:r w:rsidRPr="00646114">
        <w:rPr>
          <w:rFonts w:ascii="Times New Roman" w:eastAsia="宋体" w:hAnsi="Times New Roman" w:cs="Times New Roman" w:hint="eastAsia"/>
          <w:szCs w:val="20"/>
        </w:rPr>
        <w:t xml:space="preserve">   6. touchscreen</w:t>
      </w:r>
      <w:r w:rsidRPr="00646114">
        <w:rPr>
          <w:rFonts w:ascii="Times New Roman" w:eastAsia="宋体" w:hAnsi="Times New Roman" w:cs="Times New Roman" w:hint="eastAsia"/>
          <w:szCs w:val="20"/>
          <w:lang w:val="zh-CN"/>
        </w:rPr>
        <w:t>或</w:t>
      </w:r>
      <w:r w:rsidRPr="00646114">
        <w:rPr>
          <w:rFonts w:ascii="Times New Roman" w:eastAsia="宋体" w:hAnsi="Times New Roman" w:cs="Times New Roman" w:hint="eastAsia"/>
          <w:szCs w:val="20"/>
        </w:rPr>
        <w:t>navigation</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键盘或导航方式变化</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lang w:val="zh-CN"/>
        </w:rPr>
        <w:t>如果缺少了</w:t>
      </w:r>
      <w:r w:rsidRPr="00646114">
        <w:rPr>
          <w:rFonts w:ascii="Times New Roman" w:eastAsia="宋体" w:hAnsi="Times New Roman" w:cs="Times New Roman" w:hint="eastAsia"/>
          <w:szCs w:val="20"/>
        </w:rPr>
        <w:t>keyboardHidden</w:t>
      </w:r>
      <w:r w:rsidRPr="00646114">
        <w:rPr>
          <w:rFonts w:ascii="Times New Roman" w:eastAsia="宋体" w:hAnsi="Times New Roman" w:cs="Times New Roman" w:hint="eastAsia"/>
          <w:szCs w:val="20"/>
          <w:lang w:val="zh-CN"/>
        </w:rPr>
        <w:t>选项</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lang w:val="zh-CN"/>
        </w:rPr>
        <w:t>不能防止</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lang w:val="zh-CN"/>
        </w:rPr>
        <w:t>的销毁</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lang w:val="zh-CN"/>
        </w:rPr>
        <w:t>并且在之后提到的</w:t>
      </w:r>
      <w:r w:rsidRPr="00646114">
        <w:rPr>
          <w:rFonts w:ascii="Times New Roman" w:eastAsia="宋体" w:hAnsi="Times New Roman" w:cs="Times New Roman" w:hint="eastAsia"/>
          <w:szCs w:val="20"/>
        </w:rPr>
        <w:t>onConfigurationChanged</w:t>
      </w:r>
      <w:r w:rsidRPr="00646114">
        <w:rPr>
          <w:rFonts w:ascii="Times New Roman" w:eastAsia="宋体" w:hAnsi="Times New Roman" w:cs="Times New Roman" w:hint="eastAsia"/>
          <w:szCs w:val="20"/>
          <w:lang w:val="zh-CN"/>
        </w:rPr>
        <w:t>事件中</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lang w:val="zh-CN"/>
        </w:rPr>
        <w:t>只能捕获竖屏变横屏的事件</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lang w:val="zh-CN"/>
        </w:rPr>
        <w:t>不能捕获横屏变竖屏</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2. </w:t>
      </w:r>
      <w:r w:rsidRPr="00646114">
        <w:rPr>
          <w:rFonts w:ascii="Times New Roman" w:eastAsia="宋体" w:hAnsi="Times New Roman" w:cs="Times New Roman" w:hint="eastAsia"/>
          <w:szCs w:val="20"/>
          <w:lang w:val="zh-CN"/>
        </w:rPr>
        <w:t>在对应的</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lang w:val="zh-CN"/>
        </w:rPr>
        <w:t>中重写</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onConfigurationChanged </w:t>
      </w:r>
      <w:r w:rsidRPr="00646114">
        <w:rPr>
          <w:rFonts w:ascii="Times New Roman" w:eastAsia="宋体" w:hAnsi="Times New Roman" w:cs="Times New Roman" w:hint="eastAsia"/>
          <w:szCs w:val="20"/>
          <w:lang w:val="zh-CN"/>
        </w:rPr>
        <w:t>方法</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public class MainActivity extends Activity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private TextView textView;</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@Override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public void onCreate(Bundle savedInstanceState)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super.onCreate(savedInstanceState);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setContentView(R.layout.main);</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lastRenderedPageBreak/>
        <w:t xml:space="preserve">        Log.i("--Main--", "onCreate");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textView=(TextView)findViewById(R.id.tv_id);</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@Override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public void onConfigurationChanged(Configuration newConfig)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super.onConfigurationChanged(newConfig);</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Log.i("--Main--", "onConfigurationChanged");</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if(newConfig.orientation==Configuration.ORIENTATION_LANDSCAPE){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textView.setText("</w:t>
      </w:r>
      <w:r w:rsidRPr="00646114">
        <w:rPr>
          <w:rFonts w:ascii="Times New Roman" w:eastAsia="宋体" w:hAnsi="Times New Roman" w:cs="Times New Roman" w:hint="eastAsia"/>
          <w:szCs w:val="20"/>
          <w:lang w:val="zh-CN"/>
        </w:rPr>
        <w:t>当前屏幕为横屏</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}else{</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textView.setText("</w:t>
      </w:r>
      <w:r w:rsidRPr="00646114">
        <w:rPr>
          <w:rFonts w:ascii="Times New Roman" w:eastAsia="宋体" w:hAnsi="Times New Roman" w:cs="Times New Roman" w:hint="eastAsia"/>
          <w:szCs w:val="20"/>
          <w:lang w:val="zh-CN"/>
        </w:rPr>
        <w:t>当前屏幕为竖屏</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00" w:name="_Toc385182807"/>
      <w:bookmarkStart w:id="301" w:name="_Toc385183041"/>
      <w:bookmarkStart w:id="302" w:name="_Toc385183136"/>
      <w:bookmarkStart w:id="303" w:name="_Toc385264991"/>
      <w:r w:rsidRPr="00646114">
        <w:rPr>
          <w:rFonts w:ascii="宋体" w:eastAsia="宋体" w:hAnsi="宋体" w:cs="Times New Roman" w:hint="eastAsia"/>
          <w:b/>
          <w:sz w:val="28"/>
          <w:szCs w:val="28"/>
        </w:rPr>
        <w:t>74.</w:t>
      </w:r>
      <w:bookmarkEnd w:id="300"/>
      <w:bookmarkEnd w:id="301"/>
      <w:bookmarkEnd w:id="302"/>
      <w:r w:rsidRPr="00646114">
        <w:rPr>
          <w:rFonts w:ascii="Times New Roman" w:eastAsia="宋体" w:hAnsi="Times New Roman" w:cs="Times New Roman" w:hint="eastAsia"/>
          <w:szCs w:val="20"/>
        </w:rPr>
        <w:t xml:space="preserve"> </w:t>
      </w:r>
      <w:r w:rsidRPr="00646114">
        <w:rPr>
          <w:rFonts w:ascii="宋体" w:eastAsia="宋体" w:hAnsi="宋体" w:cs="Times New Roman" w:hint="eastAsia"/>
          <w:b/>
          <w:sz w:val="28"/>
          <w:szCs w:val="28"/>
        </w:rPr>
        <w:t>高并发业务请求处理方法</w:t>
      </w:r>
      <w:bookmarkEnd w:id="303"/>
    </w:p>
    <w:p w:rsidR="00646114" w:rsidRPr="00646114" w:rsidRDefault="00646114" w:rsidP="00646114">
      <w:pPr>
        <w:rPr>
          <w:rFonts w:ascii="Verdana" w:eastAsia="宋体" w:hAnsi="Verdana" w:cs="宋体"/>
          <w:color w:val="404040"/>
          <w:kern w:val="0"/>
          <w:sz w:val="24"/>
          <w:szCs w:val="24"/>
        </w:rPr>
      </w:pPr>
      <w:r w:rsidRPr="00646114">
        <w:rPr>
          <w:rFonts w:ascii="宋体" w:eastAsia="宋体" w:hAnsi="宋体" w:cs="Times New Roman" w:hint="eastAsia"/>
          <w:sz w:val="24"/>
          <w:szCs w:val="24"/>
        </w:rPr>
        <w:t>高并发业务请求处理方法，涉及即时通讯领域。所述方法包括步骤：将业务请求和目的IP压入客户端的分组消息队列；根据所述目的IP，将所述业务请求压入所述分组消息队列的数据存储模块的子消息队列中；将所述子消息队列中的多个业务请求，在所述分组消息队列的网络处理模块中，合并成一个网络请求后发送给所述目的IP对应的服务器。本发明的高并发业务请求处理方法，通过设置分组消息队列，首先将业务请求按照目的IP进行分组，然后将同组的业务请求合并成网络请求后再发送给服务器。从而，减少了网络请求次数，提高了对业务请求的处理效率，节省客户端和服务器内存。</w:t>
      </w:r>
      <w:r w:rsidRPr="00646114">
        <w:rPr>
          <w:rFonts w:ascii="Verdana" w:eastAsia="宋体" w:hAnsi="Verdana" w:cs="宋体"/>
          <w:color w:val="404040"/>
          <w:kern w:val="0"/>
          <w:sz w:val="24"/>
          <w:szCs w:val="24"/>
        </w:rPr>
        <w:t xml:space="preserve"> </w:t>
      </w:r>
    </w:p>
    <w:p w:rsidR="00646114" w:rsidRPr="00646114" w:rsidRDefault="00646114" w:rsidP="00646114">
      <w:pPr>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04" w:name="_Toc385182808"/>
      <w:bookmarkStart w:id="305" w:name="_Toc385183042"/>
      <w:bookmarkStart w:id="306" w:name="_Toc385183137"/>
      <w:bookmarkStart w:id="307" w:name="_Toc385264992"/>
      <w:r w:rsidRPr="00646114">
        <w:rPr>
          <w:rFonts w:ascii="宋体" w:eastAsia="宋体" w:hAnsi="宋体" w:cs="Times New Roman" w:hint="eastAsia"/>
          <w:b/>
          <w:sz w:val="28"/>
          <w:szCs w:val="28"/>
        </w:rPr>
        <w:t>75.Android中如何设置两个应用程序为同一个进程？</w:t>
      </w:r>
      <w:bookmarkEnd w:id="304"/>
      <w:bookmarkEnd w:id="305"/>
      <w:bookmarkEnd w:id="306"/>
      <w:bookmarkEnd w:id="307"/>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在</w:t>
      </w:r>
      <w:r w:rsidRPr="00646114">
        <w:rPr>
          <w:rFonts w:ascii="Times New Roman" w:eastAsia="宋体" w:hAnsi="Times New Roman" w:cs="Times New Roman" w:hint="eastAsia"/>
          <w:szCs w:val="20"/>
        </w:rPr>
        <w:t>&lt;manifest&gt;</w:t>
      </w:r>
      <w:r w:rsidRPr="00646114">
        <w:rPr>
          <w:rFonts w:ascii="Times New Roman" w:eastAsia="宋体" w:hAnsi="Times New Roman" w:cs="Times New Roman" w:hint="eastAsia"/>
          <w:szCs w:val="20"/>
        </w:rPr>
        <w:t>里面添加：</w:t>
      </w:r>
      <w:r w:rsidRPr="00646114">
        <w:rPr>
          <w:rFonts w:ascii="Times New Roman" w:eastAsia="宋体" w:hAnsi="Times New Roman" w:cs="Times New Roman" w:hint="eastAsia"/>
          <w:szCs w:val="20"/>
        </w:rPr>
        <w:t xml:space="preserve"> android:sharedUserId</w:t>
      </w:r>
      <w:r w:rsidRPr="00646114">
        <w:rPr>
          <w:rFonts w:ascii="Times New Roman" w:eastAsia="宋体" w:hAnsi="Times New Roman" w:cs="Times New Roman" w:hint="eastAsia"/>
          <w:szCs w:val="20"/>
        </w:rPr>
        <w:t>，注意这个属性的取值必须包含点（</w:t>
      </w:r>
      <w:r w:rsidRPr="00646114">
        <w:rPr>
          <w:rFonts w:ascii="Times New Roman" w:eastAsia="宋体" w:hAnsi="Times New Roman" w:cs="Times New Roman" w:hint="eastAsia"/>
          <w:szCs w:val="20"/>
        </w:rPr>
        <w:t>dot</w:t>
      </w:r>
      <w:r w:rsidRPr="00646114">
        <w:rPr>
          <w:rFonts w:ascii="Times New Roman" w:eastAsia="宋体" w:hAnsi="Times New Roman" w:cs="Times New Roman" w:hint="eastAsia"/>
          <w:szCs w:val="20"/>
        </w:rPr>
        <w:t>），也就是诸如</w:t>
      </w:r>
      <w:r w:rsidRPr="00646114">
        <w:rPr>
          <w:rFonts w:ascii="Times New Roman" w:eastAsia="宋体" w:hAnsi="Times New Roman" w:cs="Times New Roman" w:hint="eastAsia"/>
          <w:szCs w:val="20"/>
        </w:rPr>
        <w:t>java packae</w:t>
      </w:r>
      <w:r w:rsidRPr="00646114">
        <w:rPr>
          <w:rFonts w:ascii="Times New Roman" w:eastAsia="宋体" w:hAnsi="Times New Roman" w:cs="Times New Roman" w:hint="eastAsia"/>
          <w:szCs w:val="20"/>
        </w:rPr>
        <w:t>的形式。比如</w:t>
      </w:r>
      <w:r w:rsidRPr="00646114">
        <w:rPr>
          <w:rFonts w:ascii="Times New Roman" w:eastAsia="宋体" w:hAnsi="Times New Roman" w:cs="Times New Roman" w:hint="eastAsia"/>
          <w:szCs w:val="20"/>
        </w:rPr>
        <w:t>com.aaa.bbb</w:t>
      </w:r>
      <w:r w:rsidRPr="00646114">
        <w:rPr>
          <w:rFonts w:ascii="Times New Roman" w:eastAsia="宋体" w:hAnsi="Times New Roman" w:cs="Times New Roman" w:hint="eastAsia"/>
          <w:szCs w:val="20"/>
        </w:rPr>
        <w:t>。没有</w:t>
      </w:r>
      <w:r w:rsidRPr="00646114">
        <w:rPr>
          <w:rFonts w:ascii="Times New Roman" w:eastAsia="宋体" w:hAnsi="Times New Roman" w:cs="Times New Roman" w:hint="eastAsia"/>
          <w:szCs w:val="20"/>
        </w:rPr>
        <w:t>dot</w:t>
      </w:r>
      <w:r w:rsidRPr="00646114">
        <w:rPr>
          <w:rFonts w:ascii="Times New Roman" w:eastAsia="宋体" w:hAnsi="Times New Roman" w:cs="Times New Roman" w:hint="eastAsia"/>
          <w:szCs w:val="20"/>
        </w:rPr>
        <w:t>的话，将来</w:t>
      </w:r>
      <w:r w:rsidRPr="00646114">
        <w:rPr>
          <w:rFonts w:ascii="Times New Roman" w:eastAsia="宋体" w:hAnsi="Times New Roman" w:cs="Times New Roman" w:hint="eastAsia"/>
          <w:szCs w:val="20"/>
        </w:rPr>
        <w:t>adb install xxx.apk</w:t>
      </w:r>
      <w:r w:rsidRPr="00646114">
        <w:rPr>
          <w:rFonts w:ascii="Times New Roman" w:eastAsia="宋体" w:hAnsi="Times New Roman" w:cs="Times New Roman" w:hint="eastAsia"/>
          <w:szCs w:val="20"/>
        </w:rPr>
        <w:t>就会出错：</w:t>
      </w:r>
      <w:r w:rsidRPr="00646114">
        <w:rPr>
          <w:rFonts w:ascii="Times New Roman" w:eastAsia="宋体" w:hAnsi="Times New Roman" w:cs="Times New Roman" w:hint="eastAsia"/>
          <w:szCs w:val="20"/>
        </w:rPr>
        <w:t>Failure [INSTALL_PARSE_FAILED_BAD_SHARED_USER_ID]</w:t>
      </w:r>
      <w:r w:rsidRPr="00646114">
        <w:rPr>
          <w:rFonts w:ascii="Times New Roman" w:eastAsia="宋体" w:hAnsi="Times New Roman" w:cs="Times New Roman" w:hint="eastAsia"/>
          <w:szCs w:val="20"/>
        </w:rPr>
        <w:t>。最晕死的就是这一点在</w:t>
      </w:r>
      <w:r w:rsidRPr="00646114">
        <w:rPr>
          <w:rFonts w:ascii="Times New Roman" w:eastAsia="宋体" w:hAnsi="Times New Roman" w:cs="Times New Roman" w:hint="eastAsia"/>
          <w:szCs w:val="20"/>
        </w:rPr>
        <w:t>Android</w:t>
      </w:r>
      <w:r w:rsidRPr="00646114">
        <w:rPr>
          <w:rFonts w:ascii="Times New Roman" w:eastAsia="宋体" w:hAnsi="Times New Roman" w:cs="Times New Roman" w:hint="eastAsia"/>
          <w:szCs w:val="20"/>
        </w:rPr>
        <w:t>文档中没有提到，感谢万能的</w:t>
      </w:r>
      <w:r w:rsidRPr="00646114">
        <w:rPr>
          <w:rFonts w:ascii="Times New Roman" w:eastAsia="宋体" w:hAnsi="Times New Roman" w:cs="Times New Roman" w:hint="eastAsia"/>
          <w:szCs w:val="20"/>
        </w:rPr>
        <w:t>google</w:t>
      </w:r>
      <w:r w:rsidRPr="00646114">
        <w:rPr>
          <w:rFonts w:ascii="Times New Roman" w:eastAsia="宋体" w:hAnsi="Times New Roman" w:cs="Times New Roman" w:hint="eastAsia"/>
          <w:szCs w:val="20"/>
        </w:rPr>
        <w:t>赐予了我答案。所有</w:t>
      </w:r>
      <w:r w:rsidRPr="00646114">
        <w:rPr>
          <w:rFonts w:ascii="Times New Roman" w:eastAsia="宋体" w:hAnsi="Times New Roman" w:cs="Times New Roman" w:hint="eastAsia"/>
          <w:szCs w:val="20"/>
        </w:rPr>
        <w:t>application</w:t>
      </w:r>
      <w:r w:rsidRPr="00646114">
        <w:rPr>
          <w:rFonts w:ascii="Times New Roman" w:eastAsia="宋体" w:hAnsi="Times New Roman" w:cs="Times New Roman" w:hint="eastAsia"/>
          <w:szCs w:val="20"/>
        </w:rPr>
        <w:t>都要填写的一样。</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2.</w:t>
      </w:r>
      <w:r w:rsidRPr="00646114">
        <w:rPr>
          <w:rFonts w:ascii="Times New Roman" w:eastAsia="宋体" w:hAnsi="Times New Roman" w:cs="Times New Roman" w:hint="eastAsia"/>
          <w:szCs w:val="20"/>
        </w:rPr>
        <w:t>在</w:t>
      </w:r>
      <w:r w:rsidRPr="00646114">
        <w:rPr>
          <w:rFonts w:ascii="Times New Roman" w:eastAsia="宋体" w:hAnsi="Times New Roman" w:cs="Times New Roman" w:hint="eastAsia"/>
          <w:szCs w:val="20"/>
        </w:rPr>
        <w:t>&lt;manifest&gt;</w:t>
      </w:r>
      <w:r w:rsidRPr="00646114">
        <w:rPr>
          <w:rFonts w:ascii="Times New Roman" w:eastAsia="宋体" w:hAnsi="Times New Roman" w:cs="Times New Roman" w:hint="eastAsia"/>
          <w:szCs w:val="20"/>
        </w:rPr>
        <w:t>里面添加：</w:t>
      </w:r>
      <w:r w:rsidRPr="00646114">
        <w:rPr>
          <w:rFonts w:ascii="Times New Roman" w:eastAsia="宋体" w:hAnsi="Times New Roman" w:cs="Times New Roman" w:hint="eastAsia"/>
          <w:szCs w:val="20"/>
        </w:rPr>
        <w:t>android:sharedUserLabel="@string/shared_user_label"</w:t>
      </w:r>
      <w:r w:rsidRPr="00646114">
        <w:rPr>
          <w:rFonts w:ascii="Times New Roman" w:eastAsia="宋体" w:hAnsi="Times New Roman" w:cs="Times New Roman" w:hint="eastAsia"/>
          <w:szCs w:val="20"/>
        </w:rPr>
        <w:t>，这个</w:t>
      </w:r>
      <w:r w:rsidRPr="00646114">
        <w:rPr>
          <w:rFonts w:ascii="Times New Roman" w:eastAsia="宋体" w:hAnsi="Times New Roman" w:cs="Times New Roman" w:hint="eastAsia"/>
          <w:szCs w:val="20"/>
        </w:rPr>
        <w:t>label</w:t>
      </w:r>
      <w:r w:rsidRPr="00646114">
        <w:rPr>
          <w:rFonts w:ascii="Times New Roman" w:eastAsia="宋体" w:hAnsi="Times New Roman" w:cs="Times New Roman" w:hint="eastAsia"/>
          <w:szCs w:val="20"/>
        </w:rPr>
        <w:t>必须是一个</w:t>
      </w:r>
      <w:r w:rsidRPr="00646114">
        <w:rPr>
          <w:rFonts w:ascii="Times New Roman" w:eastAsia="宋体" w:hAnsi="Times New Roman" w:cs="Times New Roman" w:hint="eastAsia"/>
          <w:szCs w:val="20"/>
        </w:rPr>
        <w:t>string</w:t>
      </w:r>
      <w:r w:rsidRPr="00646114">
        <w:rPr>
          <w:rFonts w:ascii="Times New Roman" w:eastAsia="宋体" w:hAnsi="Times New Roman" w:cs="Times New Roman" w:hint="eastAsia"/>
          <w:szCs w:val="20"/>
        </w:rPr>
        <w:t>资源，不能是</w:t>
      </w:r>
      <w:r w:rsidRPr="00646114">
        <w:rPr>
          <w:rFonts w:ascii="Times New Roman" w:eastAsia="宋体" w:hAnsi="Times New Roman" w:cs="Times New Roman" w:hint="eastAsia"/>
          <w:szCs w:val="20"/>
        </w:rPr>
        <w:t>raw string</w:t>
      </w:r>
      <w:r w:rsidRPr="00646114">
        <w:rPr>
          <w:rFonts w:ascii="Times New Roman" w:eastAsia="宋体" w:hAnsi="Times New Roman" w:cs="Times New Roman" w:hint="eastAsia"/>
          <w:szCs w:val="20"/>
        </w:rPr>
        <w:t>。所有</w:t>
      </w:r>
      <w:r w:rsidRPr="00646114">
        <w:rPr>
          <w:rFonts w:ascii="Times New Roman" w:eastAsia="宋体" w:hAnsi="Times New Roman" w:cs="Times New Roman" w:hint="eastAsia"/>
          <w:szCs w:val="20"/>
        </w:rPr>
        <w:t>application</w:t>
      </w:r>
      <w:r w:rsidRPr="00646114">
        <w:rPr>
          <w:rFonts w:ascii="Times New Roman" w:eastAsia="宋体" w:hAnsi="Times New Roman" w:cs="Times New Roman" w:hint="eastAsia"/>
          <w:szCs w:val="20"/>
        </w:rPr>
        <w:t>都要填写的一样。</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3.</w:t>
      </w:r>
      <w:r w:rsidRPr="00646114">
        <w:rPr>
          <w:rFonts w:ascii="Times New Roman" w:eastAsia="宋体" w:hAnsi="Times New Roman" w:cs="Times New Roman" w:hint="eastAsia"/>
          <w:szCs w:val="20"/>
        </w:rPr>
        <w:t>在</w:t>
      </w:r>
      <w:r w:rsidRPr="00646114">
        <w:rPr>
          <w:rFonts w:ascii="Times New Roman" w:eastAsia="宋体" w:hAnsi="Times New Roman" w:cs="Times New Roman" w:hint="eastAsia"/>
          <w:szCs w:val="20"/>
        </w:rPr>
        <w:t>&lt;application&gt;</w:t>
      </w:r>
      <w:r w:rsidRPr="00646114">
        <w:rPr>
          <w:rFonts w:ascii="Times New Roman" w:eastAsia="宋体" w:hAnsi="Times New Roman" w:cs="Times New Roman" w:hint="eastAsia"/>
          <w:szCs w:val="20"/>
        </w:rPr>
        <w:t>里面添加：</w:t>
      </w:r>
      <w:r w:rsidRPr="00646114">
        <w:rPr>
          <w:rFonts w:ascii="Times New Roman" w:eastAsia="宋体" w:hAnsi="Times New Roman" w:cs="Times New Roman" w:hint="eastAsia"/>
          <w:szCs w:val="20"/>
        </w:rPr>
        <w:t>android:process="xxx.xxx.xxx"</w:t>
      </w:r>
      <w:r w:rsidRPr="00646114">
        <w:rPr>
          <w:rFonts w:ascii="Times New Roman" w:eastAsia="宋体" w:hAnsi="Times New Roman" w:cs="Times New Roman" w:hint="eastAsia"/>
          <w:szCs w:val="20"/>
        </w:rPr>
        <w:t>，这里所有的</w:t>
      </w:r>
      <w:r w:rsidRPr="00646114">
        <w:rPr>
          <w:rFonts w:ascii="Times New Roman" w:eastAsia="宋体" w:hAnsi="Times New Roman" w:cs="Times New Roman" w:hint="eastAsia"/>
          <w:szCs w:val="20"/>
        </w:rPr>
        <w:t>application</w:t>
      </w:r>
      <w:r w:rsidRPr="00646114">
        <w:rPr>
          <w:rFonts w:ascii="Times New Roman" w:eastAsia="宋体" w:hAnsi="Times New Roman" w:cs="Times New Roman" w:hint="eastAsia"/>
          <w:szCs w:val="20"/>
        </w:rPr>
        <w:t>都要填写的一样，内容就是</w:t>
      </w:r>
      <w:r w:rsidRPr="00646114">
        <w:rPr>
          <w:rFonts w:ascii="Times New Roman" w:eastAsia="宋体" w:hAnsi="Times New Roman" w:cs="Times New Roman" w:hint="eastAsia"/>
          <w:szCs w:val="20"/>
        </w:rPr>
        <w:t>process</w:t>
      </w:r>
      <w:r w:rsidRPr="00646114">
        <w:rPr>
          <w:rFonts w:ascii="Times New Roman" w:eastAsia="宋体" w:hAnsi="Times New Roman" w:cs="Times New Roman" w:hint="eastAsia"/>
          <w:szCs w:val="20"/>
        </w:rPr>
        <w:t>的名字，一般来说</w:t>
      </w:r>
      <w:r w:rsidRPr="00646114">
        <w:rPr>
          <w:rFonts w:ascii="Times New Roman" w:eastAsia="宋体" w:hAnsi="Times New Roman" w:cs="Times New Roman" w:hint="eastAsia"/>
          <w:szCs w:val="20"/>
        </w:rPr>
        <w:t>Android</w:t>
      </w:r>
      <w:r w:rsidRPr="00646114">
        <w:rPr>
          <w:rFonts w:ascii="Times New Roman" w:eastAsia="宋体" w:hAnsi="Times New Roman" w:cs="Times New Roman" w:hint="eastAsia"/>
          <w:szCs w:val="20"/>
        </w:rPr>
        <w:t>中</w:t>
      </w:r>
      <w:r w:rsidRPr="00646114">
        <w:rPr>
          <w:rFonts w:ascii="Times New Roman" w:eastAsia="宋体" w:hAnsi="Times New Roman" w:cs="Times New Roman" w:hint="eastAsia"/>
          <w:szCs w:val="20"/>
        </w:rPr>
        <w:t>process</w:t>
      </w:r>
      <w:r w:rsidRPr="00646114">
        <w:rPr>
          <w:rFonts w:ascii="Times New Roman" w:eastAsia="宋体" w:hAnsi="Times New Roman" w:cs="Times New Roman" w:hint="eastAsia"/>
          <w:szCs w:val="20"/>
        </w:rPr>
        <w:t>的名字就是</w:t>
      </w:r>
      <w:r w:rsidRPr="00646114">
        <w:rPr>
          <w:rFonts w:ascii="Times New Roman" w:eastAsia="宋体" w:hAnsi="Times New Roman" w:cs="Times New Roman" w:hint="eastAsia"/>
          <w:szCs w:val="20"/>
        </w:rPr>
        <w:t>manifest</w:t>
      </w:r>
      <w:r w:rsidRPr="00646114">
        <w:rPr>
          <w:rFonts w:ascii="Times New Roman" w:eastAsia="宋体" w:hAnsi="Times New Roman" w:cs="Times New Roman" w:hint="eastAsia"/>
          <w:szCs w:val="20"/>
        </w:rPr>
        <w:t>中的</w:t>
      </w:r>
      <w:r w:rsidRPr="00646114">
        <w:rPr>
          <w:rFonts w:ascii="Times New Roman" w:eastAsia="宋体" w:hAnsi="Times New Roman" w:cs="Times New Roman" w:hint="eastAsia"/>
          <w:szCs w:val="20"/>
        </w:rPr>
        <w:t>package</w:t>
      </w:r>
      <w:r w:rsidRPr="00646114">
        <w:rPr>
          <w:rFonts w:ascii="Times New Roman" w:eastAsia="宋体" w:hAnsi="Times New Roman" w:cs="Times New Roman" w:hint="eastAsia"/>
          <w:szCs w:val="20"/>
        </w:rPr>
        <w:t>的取值。</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4.</w:t>
      </w:r>
      <w:r w:rsidRPr="00646114">
        <w:rPr>
          <w:rFonts w:ascii="Times New Roman" w:eastAsia="宋体" w:hAnsi="Times New Roman" w:cs="Times New Roman" w:hint="eastAsia"/>
          <w:szCs w:val="20"/>
        </w:rPr>
        <w:t>所有的</w:t>
      </w:r>
      <w:r w:rsidRPr="00646114">
        <w:rPr>
          <w:rFonts w:ascii="Times New Roman" w:eastAsia="宋体" w:hAnsi="Times New Roman" w:cs="Times New Roman" w:hint="eastAsia"/>
          <w:szCs w:val="20"/>
        </w:rPr>
        <w:t>application</w:t>
      </w:r>
      <w:r w:rsidRPr="00646114">
        <w:rPr>
          <w:rFonts w:ascii="Times New Roman" w:eastAsia="宋体" w:hAnsi="Times New Roman" w:cs="Times New Roman" w:hint="eastAsia"/>
          <w:szCs w:val="20"/>
        </w:rPr>
        <w:t>用同样的一个</w:t>
      </w:r>
      <w:r w:rsidRPr="00646114">
        <w:rPr>
          <w:rFonts w:ascii="Times New Roman" w:eastAsia="宋体" w:hAnsi="Times New Roman" w:cs="Times New Roman" w:hint="eastAsia"/>
          <w:szCs w:val="20"/>
        </w:rPr>
        <w:t>key</w:t>
      </w:r>
      <w:r w:rsidRPr="00646114">
        <w:rPr>
          <w:rFonts w:ascii="Times New Roman" w:eastAsia="宋体" w:hAnsi="Times New Roman" w:cs="Times New Roman" w:hint="eastAsia"/>
          <w:szCs w:val="20"/>
        </w:rPr>
        <w:t>来</w:t>
      </w:r>
      <w:r w:rsidRPr="00646114">
        <w:rPr>
          <w:rFonts w:ascii="Times New Roman" w:eastAsia="宋体" w:hAnsi="Times New Roman" w:cs="Times New Roman" w:hint="eastAsia"/>
          <w:szCs w:val="20"/>
        </w:rPr>
        <w:t>sign</w:t>
      </w:r>
      <w:r w:rsidRPr="00646114">
        <w:rPr>
          <w:rFonts w:ascii="Times New Roman" w:eastAsia="宋体" w:hAnsi="Times New Roman" w:cs="Times New Roman" w:hint="eastAsia"/>
          <w:szCs w:val="20"/>
        </w:rPr>
        <w:t>。如果用</w:t>
      </w:r>
      <w:r w:rsidRPr="00646114">
        <w:rPr>
          <w:rFonts w:ascii="Times New Roman" w:eastAsia="宋体" w:hAnsi="Times New Roman" w:cs="Times New Roman" w:hint="eastAsia"/>
          <w:szCs w:val="20"/>
        </w:rPr>
        <w:t>Eclipse ADT plugin</w:t>
      </w:r>
      <w:r w:rsidRPr="00646114">
        <w:rPr>
          <w:rFonts w:ascii="Times New Roman" w:eastAsia="宋体" w:hAnsi="Times New Roman" w:cs="Times New Roman" w:hint="eastAsia"/>
          <w:szCs w:val="20"/>
        </w:rPr>
        <w:t>开发，由于所有的</w:t>
      </w:r>
      <w:r w:rsidRPr="00646114">
        <w:rPr>
          <w:rFonts w:ascii="Times New Roman" w:eastAsia="宋体" w:hAnsi="Times New Roman" w:cs="Times New Roman" w:hint="eastAsia"/>
          <w:szCs w:val="20"/>
        </w:rPr>
        <w:t>application</w:t>
      </w:r>
      <w:r w:rsidRPr="00646114">
        <w:rPr>
          <w:rFonts w:ascii="Times New Roman" w:eastAsia="宋体" w:hAnsi="Times New Roman" w:cs="Times New Roman" w:hint="eastAsia"/>
          <w:szCs w:val="20"/>
        </w:rPr>
        <w:t>都使用同一个</w:t>
      </w:r>
      <w:r w:rsidRPr="00646114">
        <w:rPr>
          <w:rFonts w:ascii="Times New Roman" w:eastAsia="宋体" w:hAnsi="Times New Roman" w:cs="Times New Roman" w:hint="eastAsia"/>
          <w:szCs w:val="20"/>
        </w:rPr>
        <w:t>debug key</w:t>
      </w:r>
      <w:r w:rsidRPr="00646114">
        <w:rPr>
          <w:rFonts w:ascii="Times New Roman" w:eastAsia="宋体" w:hAnsi="Times New Roman" w:cs="Times New Roman" w:hint="eastAsia"/>
          <w:szCs w:val="20"/>
        </w:rPr>
        <w:t>来</w:t>
      </w:r>
      <w:r w:rsidRPr="00646114">
        <w:rPr>
          <w:rFonts w:ascii="Times New Roman" w:eastAsia="宋体" w:hAnsi="Times New Roman" w:cs="Times New Roman" w:hint="eastAsia"/>
          <w:szCs w:val="20"/>
        </w:rPr>
        <w:t>sign</w:t>
      </w:r>
      <w:r w:rsidRPr="00646114">
        <w:rPr>
          <w:rFonts w:ascii="Times New Roman" w:eastAsia="宋体" w:hAnsi="Times New Roman" w:cs="Times New Roman" w:hint="eastAsia"/>
          <w:szCs w:val="20"/>
        </w:rPr>
        <w:t>，所以这一步没有什么额外的工作。更具体的有关</w:t>
      </w:r>
      <w:r w:rsidRPr="00646114">
        <w:rPr>
          <w:rFonts w:ascii="Times New Roman" w:eastAsia="宋体" w:hAnsi="Times New Roman" w:cs="Times New Roman" w:hint="eastAsia"/>
          <w:szCs w:val="20"/>
        </w:rPr>
        <w:t>sign apk</w:t>
      </w:r>
      <w:r w:rsidRPr="00646114">
        <w:rPr>
          <w:rFonts w:ascii="Times New Roman" w:eastAsia="宋体" w:hAnsi="Times New Roman" w:cs="Times New Roman" w:hint="eastAsia"/>
          <w:szCs w:val="20"/>
        </w:rPr>
        <w:t>的细节，参考</w:t>
      </w:r>
      <w:r w:rsidRPr="00646114">
        <w:rPr>
          <w:rFonts w:ascii="Times New Roman" w:eastAsia="宋体" w:hAnsi="Times New Roman" w:cs="Times New Roman" w:hint="eastAsia"/>
          <w:szCs w:val="20"/>
        </w:rPr>
        <w:t>Android</w:t>
      </w:r>
      <w:r w:rsidRPr="00646114">
        <w:rPr>
          <w:rFonts w:ascii="Times New Roman" w:eastAsia="宋体" w:hAnsi="Times New Roman" w:cs="Times New Roman" w:hint="eastAsia"/>
          <w:szCs w:val="20"/>
        </w:rPr>
        <w:t>文档：</w:t>
      </w:r>
      <w:r w:rsidRPr="00646114">
        <w:rPr>
          <w:rFonts w:ascii="Times New Roman" w:eastAsia="宋体" w:hAnsi="Times New Roman" w:cs="Times New Roman" w:hint="eastAsia"/>
          <w:szCs w:val="20"/>
        </w:rPr>
        <w:lastRenderedPageBreak/>
        <w:t>http://androidappdocs.appspot.com/guide/publishing/app-signing.html</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08" w:name="_Toc385182809"/>
      <w:bookmarkStart w:id="309" w:name="_Toc385183043"/>
      <w:bookmarkStart w:id="310" w:name="_Toc385183138"/>
      <w:bookmarkStart w:id="311" w:name="_Toc385264993"/>
      <w:r w:rsidRPr="00646114">
        <w:rPr>
          <w:rFonts w:ascii="宋体" w:eastAsia="宋体" w:hAnsi="宋体" w:cs="Times New Roman" w:hint="eastAsia"/>
          <w:b/>
          <w:sz w:val="28"/>
          <w:szCs w:val="28"/>
        </w:rPr>
        <w:t>76.手机适配怎么做？</w:t>
      </w:r>
      <w:bookmarkEnd w:id="308"/>
      <w:bookmarkEnd w:id="309"/>
      <w:bookmarkEnd w:id="310"/>
      <w:bookmarkEnd w:id="311"/>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在多平台适配中遵循如下原则</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客户端的设计规范应该以平台规范为基础</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2</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在多平台中，品牌标识，包括</w:t>
      </w:r>
      <w:r w:rsidRPr="00646114">
        <w:rPr>
          <w:rFonts w:ascii="Times New Roman" w:eastAsia="宋体" w:hAnsi="Times New Roman" w:cs="Times New Roman" w:hint="eastAsia"/>
          <w:szCs w:val="20"/>
        </w:rPr>
        <w:t>logo</w:t>
      </w:r>
      <w:r w:rsidRPr="00646114">
        <w:rPr>
          <w:rFonts w:ascii="Times New Roman" w:eastAsia="宋体" w:hAnsi="Times New Roman" w:cs="Times New Roman" w:hint="eastAsia"/>
          <w:szCs w:val="20"/>
        </w:rPr>
        <w:t>，视觉风格，核心功能点等等应保持统一。</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3</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更多地与平台的特性相融合，运用平台提供的特色功能，来减少用户的输入或者其他体验提升点。如拍照输入，传感器的使用等。</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其他需要注意的问题：</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移动的特性决定了手机信号的强弱不均，如何处理在弱信号下的设计？</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2</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需要考虑在断网情况下，如何快速恢复中断？</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3</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如何设计手机推送的问题？</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4</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如何尽量避免手机的固有限制，如屏幕小，输入不方便，电源紧张等？</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5</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如何尽量通过手机的特有特性来提升体验，如各类传感器，声音提示等？</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Android</w:t>
      </w:r>
      <w:r w:rsidRPr="00646114">
        <w:rPr>
          <w:rFonts w:ascii="Times New Roman" w:eastAsia="宋体" w:hAnsi="Times New Roman" w:cs="Times New Roman" w:hint="eastAsia"/>
          <w:szCs w:val="20"/>
        </w:rPr>
        <w:t>系统采用以下方法来实现应用界面的自动适配：</w:t>
      </w:r>
      <w:r w:rsidRPr="00646114">
        <w:rPr>
          <w:rFonts w:ascii="Times New Roman" w:eastAsia="宋体" w:hAnsi="Times New Roman" w:cs="Times New Roman" w:hint="eastAsia"/>
          <w:szCs w:val="20"/>
        </w:rPr>
        <w:t>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w:t>
      </w:r>
      <w:r w:rsidRPr="00646114">
        <w:rPr>
          <w:rFonts w:ascii="Times New Roman" w:eastAsia="宋体" w:hAnsi="Times New Roman" w:cs="Times New Roman" w:hint="eastAsia"/>
          <w:szCs w:val="20"/>
        </w:rPr>
        <w:t>）布局文件中定义长度的时候，最好使用</w:t>
      </w:r>
      <w:r w:rsidRPr="00646114">
        <w:rPr>
          <w:rFonts w:ascii="Times New Roman" w:eastAsia="宋体" w:hAnsi="Times New Roman" w:cs="Times New Roman" w:hint="eastAsia"/>
          <w:szCs w:val="20"/>
        </w:rPr>
        <w:t>wrap_content,fill_parent, </w:t>
      </w:r>
      <w:r w:rsidRPr="00646114">
        <w:rPr>
          <w:rFonts w:ascii="Times New Roman" w:eastAsia="宋体" w:hAnsi="Times New Roman" w:cs="Times New Roman" w:hint="eastAsia"/>
          <w:szCs w:val="20"/>
        </w:rPr>
        <w:t>或者</w:t>
      </w:r>
      <w:r w:rsidRPr="00646114">
        <w:rPr>
          <w:rFonts w:ascii="Times New Roman" w:eastAsia="宋体" w:hAnsi="Times New Roman" w:cs="Times New Roman" w:hint="eastAsia"/>
          <w:szCs w:val="20"/>
        </w:rPr>
        <w:t>dp </w:t>
      </w:r>
      <w:r w:rsidRPr="00646114">
        <w:rPr>
          <w:rFonts w:ascii="Times New Roman" w:eastAsia="宋体" w:hAnsi="Times New Roman" w:cs="Times New Roman" w:hint="eastAsia"/>
          <w:szCs w:val="20"/>
        </w:rPr>
        <w:t>进行描述，这样可以保证在屏幕上面展示的时候有合适的大小</w:t>
      </w:r>
      <w:r w:rsidRPr="00646114">
        <w:rPr>
          <w:rFonts w:ascii="Times New Roman" w:eastAsia="宋体" w:hAnsi="Times New Roman" w:cs="Times New Roman" w:hint="eastAsia"/>
          <w:szCs w:val="20"/>
        </w:rPr>
        <w:t>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2</w:t>
      </w:r>
      <w:r w:rsidRPr="00646114">
        <w:rPr>
          <w:rFonts w:ascii="Times New Roman" w:eastAsia="宋体" w:hAnsi="Times New Roman" w:cs="Times New Roman" w:hint="eastAsia"/>
          <w:szCs w:val="20"/>
        </w:rPr>
        <w:t>）像素单位都使用</w:t>
      </w:r>
      <w:r w:rsidRPr="00646114">
        <w:rPr>
          <w:rFonts w:ascii="Times New Roman" w:eastAsia="宋体" w:hAnsi="Times New Roman" w:cs="Times New Roman" w:hint="eastAsia"/>
          <w:szCs w:val="20"/>
        </w:rPr>
        <w:t>DIP</w:t>
      </w:r>
      <w:r w:rsidRPr="00646114">
        <w:rPr>
          <w:rFonts w:ascii="Times New Roman" w:eastAsia="宋体" w:hAnsi="Times New Roman" w:cs="Times New Roman" w:hint="eastAsia"/>
          <w:szCs w:val="20"/>
        </w:rPr>
        <w:t>，文本单位使用</w:t>
      </w:r>
      <w:r w:rsidRPr="00646114">
        <w:rPr>
          <w:rFonts w:ascii="Times New Roman" w:eastAsia="宋体" w:hAnsi="Times New Roman" w:cs="Times New Roman" w:hint="eastAsia"/>
          <w:szCs w:val="20"/>
        </w:rPr>
        <w:t>SP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3</w:t>
      </w:r>
      <w:r w:rsidRPr="00646114">
        <w:rPr>
          <w:rFonts w:ascii="Times New Roman" w:eastAsia="宋体" w:hAnsi="Times New Roman" w:cs="Times New Roman" w:hint="eastAsia"/>
          <w:szCs w:val="20"/>
        </w:rPr>
        <w:t>）为不同屏幕密度的手机，提供不同的位图资源，可以使得界面清晰无缩放。</w:t>
      </w:r>
      <w:r w:rsidRPr="00646114">
        <w:rPr>
          <w:rFonts w:ascii="Times New Roman" w:eastAsia="宋体" w:hAnsi="Times New Roman" w:cs="Times New Roman" w:hint="eastAsia"/>
          <w:szCs w:val="20"/>
        </w:rPr>
        <w:t>  </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对应</w:t>
      </w:r>
      <w:r w:rsidRPr="00646114">
        <w:rPr>
          <w:rFonts w:ascii="Times New Roman" w:eastAsia="宋体" w:hAnsi="Times New Roman" w:cs="Times New Roman" w:hint="eastAsia"/>
          <w:szCs w:val="20"/>
        </w:rPr>
        <w:t>bitmap </w:t>
      </w:r>
      <w:r w:rsidRPr="00646114">
        <w:rPr>
          <w:rFonts w:ascii="Times New Roman" w:eastAsia="宋体" w:hAnsi="Times New Roman" w:cs="Times New Roman" w:hint="eastAsia"/>
          <w:szCs w:val="20"/>
        </w:rPr>
        <w:t>资源来说，自动的缩放有时会造成放大缩小后的图像变得模糊不清，这是就需要应用为不同屏幕密度配置提供不同的资源：为高密度的屏幕提供高清晰度的图像等。</w:t>
      </w:r>
      <w:r w:rsidRPr="00646114">
        <w:rPr>
          <w:rFonts w:ascii="Times New Roman" w:eastAsia="宋体" w:hAnsi="Times New Roman" w:cs="Times New Roman" w:hint="eastAsia"/>
          <w:szCs w:val="20"/>
        </w:rPr>
        <w:t>  </w:t>
      </w:r>
    </w:p>
    <w:p w:rsidR="00646114" w:rsidRPr="00646114" w:rsidRDefault="00646114" w:rsidP="00646114">
      <w:pPr>
        <w:numPr>
          <w:ilvl w:val="0"/>
          <w:numId w:val="8"/>
        </w:num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尽量不要使用</w:t>
      </w:r>
      <w:r w:rsidRPr="00646114">
        <w:rPr>
          <w:rFonts w:ascii="Times New Roman" w:eastAsia="宋体" w:hAnsi="Times New Roman" w:cs="Times New Roman" w:hint="eastAsia"/>
          <w:szCs w:val="20"/>
        </w:rPr>
        <w:t>AbsoluteLayout</w:t>
      </w:r>
    </w:p>
    <w:p w:rsidR="00646114" w:rsidRPr="00646114" w:rsidRDefault="00646114" w:rsidP="00646114">
      <w:pPr>
        <w:ind w:left="840"/>
        <w:jc w:val="left"/>
        <w:rPr>
          <w:rFonts w:ascii="Times New Roman" w:eastAsia="宋体" w:hAnsi="Times New Roman" w:cs="Times New Roman"/>
          <w:szCs w:val="20"/>
        </w:rPr>
      </w:pPr>
    </w:p>
    <w:p w:rsidR="00646114" w:rsidRPr="00646114" w:rsidRDefault="00646114" w:rsidP="00646114">
      <w:pPr>
        <w:keepNext/>
        <w:keepLines/>
        <w:spacing w:before="260" w:after="260" w:line="416" w:lineRule="auto"/>
        <w:outlineLvl w:val="1"/>
        <w:rPr>
          <w:rFonts w:ascii="宋体" w:eastAsia="宋体" w:hAnsi="宋体" w:cs="Times New Roman"/>
          <w:bCs/>
          <w:sz w:val="28"/>
          <w:szCs w:val="28"/>
        </w:rPr>
      </w:pPr>
      <w:bookmarkStart w:id="312" w:name="_Toc385182810"/>
      <w:bookmarkStart w:id="313" w:name="_Toc385183044"/>
      <w:bookmarkStart w:id="314" w:name="_Toc385183139"/>
      <w:bookmarkStart w:id="315" w:name="_Toc385264994"/>
      <w:r w:rsidRPr="00646114">
        <w:rPr>
          <w:rFonts w:ascii="宋体" w:eastAsia="宋体" w:hAnsi="宋体" w:cs="Times New Roman" w:hint="eastAsia"/>
          <w:bCs/>
          <w:sz w:val="28"/>
          <w:szCs w:val="28"/>
        </w:rPr>
        <w:t>77.</w:t>
      </w:r>
      <w:bookmarkEnd w:id="312"/>
      <w:bookmarkEnd w:id="313"/>
      <w:bookmarkEnd w:id="314"/>
      <w:r w:rsidRPr="00646114">
        <w:rPr>
          <w:rFonts w:ascii="Cambria" w:eastAsia="宋体" w:hAnsi="Cambria" w:cs="Times New Roman"/>
          <w:b/>
          <w:bCs/>
          <w:sz w:val="32"/>
          <w:szCs w:val="32"/>
        </w:rPr>
        <w:t xml:space="preserve"> </w:t>
      </w:r>
      <w:hyperlink r:id="rId66" w:tgtFrame="_blank" w:history="1">
        <w:r w:rsidRPr="00646114">
          <w:rPr>
            <w:rFonts w:ascii="宋体" w:eastAsia="宋体" w:hAnsi="宋体" w:cs="Times New Roman"/>
            <w:bCs/>
            <w:sz w:val="28"/>
            <w:szCs w:val="28"/>
          </w:rPr>
          <w:t>手机测试</w:t>
        </w:r>
      </w:hyperlink>
      <w:r w:rsidRPr="00646114">
        <w:rPr>
          <w:rFonts w:ascii="宋体" w:eastAsia="宋体" w:hAnsi="宋体" w:cs="Times New Roman" w:hint="eastAsia"/>
          <w:bCs/>
          <w:sz w:val="28"/>
          <w:szCs w:val="28"/>
        </w:rPr>
        <w:t>包括哪些？</w:t>
      </w:r>
      <w:bookmarkEnd w:id="315"/>
    </w:p>
    <w:p w:rsidR="00646114" w:rsidRPr="00646114" w:rsidRDefault="00970CCB" w:rsidP="00646114">
      <w:pPr>
        <w:rPr>
          <w:rFonts w:ascii="Arial" w:eastAsia="宋体" w:hAnsi="Arial" w:cs="Arial"/>
          <w:color w:val="333333"/>
          <w:szCs w:val="21"/>
          <w:shd w:val="clear" w:color="auto" w:fill="FFFFFF"/>
        </w:rPr>
      </w:pPr>
      <w:hyperlink r:id="rId67" w:tgtFrame="_blank" w:history="1">
        <w:r w:rsidR="00646114" w:rsidRPr="00646114">
          <w:rPr>
            <w:rFonts w:ascii="Arial" w:eastAsia="宋体" w:hAnsi="Arial" w:cs="Arial"/>
            <w:color w:val="136EC2"/>
          </w:rPr>
          <w:t>手机测试</w:t>
        </w:r>
      </w:hyperlink>
      <w:bookmarkStart w:id="316" w:name="ref_[1]_107025"/>
      <w:bookmarkEnd w:id="316"/>
      <w:r w:rsidR="00646114" w:rsidRPr="00646114">
        <w:rPr>
          <w:rFonts w:ascii="Arial" w:eastAsia="宋体" w:hAnsi="Arial" w:cs="Arial"/>
          <w:color w:val="333333"/>
          <w:szCs w:val="21"/>
          <w:shd w:val="clear" w:color="auto" w:fill="FFFFFF"/>
        </w:rPr>
        <w:t>是一个很大的题目，涉及到硬件测试和</w:t>
      </w:r>
      <w:hyperlink r:id="rId68" w:tgtFrame="_blank" w:history="1">
        <w:r w:rsidR="00646114" w:rsidRPr="00646114">
          <w:rPr>
            <w:rFonts w:ascii="Arial" w:eastAsia="宋体" w:hAnsi="Arial" w:cs="Arial"/>
            <w:color w:val="136EC2"/>
          </w:rPr>
          <w:t>软件测试</w:t>
        </w:r>
      </w:hyperlink>
      <w:r w:rsidR="00646114" w:rsidRPr="00646114">
        <w:rPr>
          <w:rFonts w:ascii="Arial" w:eastAsia="宋体" w:hAnsi="Arial" w:cs="Arial"/>
          <w:color w:val="333333"/>
          <w:szCs w:val="21"/>
          <w:shd w:val="clear" w:color="auto" w:fill="FFFFFF"/>
        </w:rPr>
        <w:t>，还有结构的测试，比如抗压，抗摔，抗</w:t>
      </w:r>
      <w:hyperlink r:id="rId69" w:tgtFrame="_blank" w:history="1">
        <w:r w:rsidR="00646114" w:rsidRPr="00646114">
          <w:rPr>
            <w:rFonts w:ascii="Arial" w:eastAsia="宋体" w:hAnsi="Arial" w:cs="Arial"/>
            <w:color w:val="136EC2"/>
          </w:rPr>
          <w:t>疲劳</w:t>
        </w:r>
      </w:hyperlink>
      <w:r w:rsidR="00646114" w:rsidRPr="00646114">
        <w:rPr>
          <w:rFonts w:ascii="Arial" w:eastAsia="宋体" w:hAnsi="Arial" w:cs="Arial"/>
          <w:color w:val="333333"/>
          <w:szCs w:val="21"/>
          <w:shd w:val="clear" w:color="auto" w:fill="FFFFFF"/>
        </w:rPr>
        <w:t>，抗低温高温等。</w:t>
      </w:r>
    </w:p>
    <w:p w:rsidR="00646114" w:rsidRPr="00646114" w:rsidRDefault="00646114" w:rsidP="00646114">
      <w:pPr>
        <w:rPr>
          <w:rFonts w:ascii="Times New Roman" w:eastAsia="宋体" w:hAnsi="Times New Roman" w:cs="Times New Roman"/>
          <w:szCs w:val="20"/>
        </w:rPr>
      </w:pPr>
      <w:r w:rsidRPr="00646114">
        <w:rPr>
          <w:rFonts w:ascii="Arial" w:eastAsia="宋体" w:hAnsi="Arial" w:cs="Arial"/>
          <w:b/>
          <w:color w:val="333333"/>
          <w:szCs w:val="21"/>
          <w:shd w:val="clear" w:color="auto" w:fill="FFFFFF"/>
        </w:rPr>
        <w:t>硬件测试</w:t>
      </w:r>
      <w:r w:rsidRPr="00646114">
        <w:rPr>
          <w:rFonts w:ascii="Arial" w:eastAsia="宋体" w:hAnsi="Arial" w:cs="Arial"/>
          <w:color w:val="333333"/>
          <w:szCs w:val="21"/>
          <w:shd w:val="clear" w:color="auto" w:fill="FFFFFF"/>
        </w:rPr>
        <w:t>一般都有严格的物理电气指标，也有专门的</w:t>
      </w:r>
      <w:r w:rsidRPr="00646114">
        <w:rPr>
          <w:rFonts w:ascii="Arial" w:eastAsia="宋体" w:hAnsi="Arial" w:cs="Arial"/>
          <w:color w:val="333333"/>
        </w:rPr>
        <w:t> </w:t>
      </w:r>
      <w:hyperlink r:id="rId70" w:tgtFrame="_blank" w:history="1">
        <w:r w:rsidRPr="00646114">
          <w:rPr>
            <w:rFonts w:ascii="Arial" w:eastAsia="宋体" w:hAnsi="Arial" w:cs="Arial"/>
            <w:color w:val="136EC2"/>
          </w:rPr>
          <w:t>仪器</w:t>
        </w:r>
      </w:hyperlink>
      <w:r w:rsidRPr="00646114">
        <w:rPr>
          <w:rFonts w:ascii="Arial" w:eastAsia="宋体" w:hAnsi="Arial" w:cs="Arial"/>
          <w:color w:val="333333"/>
          <w:szCs w:val="21"/>
          <w:shd w:val="clear" w:color="auto" w:fill="FFFFFF"/>
        </w:rPr>
        <w:t>，</w:t>
      </w:r>
      <w:r w:rsidRPr="00646114">
        <w:rPr>
          <w:rFonts w:ascii="Arial" w:eastAsia="宋体" w:hAnsi="Arial" w:cs="Arial" w:hint="eastAsia"/>
          <w:color w:val="333333"/>
          <w:szCs w:val="21"/>
          <w:shd w:val="clear" w:color="auto" w:fill="FFFFFF"/>
        </w:rPr>
        <w:t>一般</w:t>
      </w:r>
      <w:r w:rsidRPr="00646114">
        <w:rPr>
          <w:rFonts w:ascii="Arial" w:eastAsia="宋体" w:hAnsi="Arial" w:cs="Arial"/>
          <w:color w:val="333333"/>
          <w:szCs w:val="21"/>
          <w:shd w:val="clear" w:color="auto" w:fill="FFFFFF"/>
        </w:rPr>
        <w:t>都有明确的指标，相应的</w:t>
      </w:r>
      <w:hyperlink r:id="rId71" w:tgtFrame="_blank" w:history="1">
        <w:r w:rsidRPr="00646114">
          <w:rPr>
            <w:rFonts w:ascii="Arial" w:eastAsia="宋体" w:hAnsi="Arial" w:cs="Arial"/>
            <w:color w:val="136EC2"/>
          </w:rPr>
          <w:t>测试用例</w:t>
        </w:r>
      </w:hyperlink>
      <w:r w:rsidRPr="00646114">
        <w:rPr>
          <w:rFonts w:ascii="Arial" w:eastAsia="宋体" w:hAnsi="Arial" w:cs="Arial"/>
          <w:color w:val="333333"/>
          <w:szCs w:val="21"/>
          <w:shd w:val="clear" w:color="auto" w:fill="FFFFFF"/>
        </w:rPr>
        <w:t>，严格的操作规程，还有各种</w:t>
      </w:r>
      <w:hyperlink r:id="rId72" w:tgtFrame="_blank" w:history="1">
        <w:r w:rsidRPr="00646114">
          <w:rPr>
            <w:rFonts w:ascii="Arial" w:eastAsia="宋体" w:hAnsi="Arial" w:cs="Arial"/>
            <w:color w:val="136EC2"/>
          </w:rPr>
          <w:t>仪器</w:t>
        </w:r>
      </w:hyperlink>
      <w:r w:rsidRPr="00646114">
        <w:rPr>
          <w:rFonts w:ascii="Arial" w:eastAsia="宋体" w:hAnsi="Arial" w:cs="Arial"/>
          <w:color w:val="333333"/>
          <w:szCs w:val="21"/>
          <w:shd w:val="clear" w:color="auto" w:fill="FFFFFF"/>
        </w:rPr>
        <w:t>，一定的测试</w:t>
      </w:r>
      <w:hyperlink r:id="rId73" w:tgtFrame="_blank" w:history="1">
        <w:r w:rsidRPr="00646114">
          <w:rPr>
            <w:rFonts w:ascii="Arial" w:eastAsia="宋体" w:hAnsi="Arial" w:cs="Arial"/>
            <w:color w:val="136EC2"/>
          </w:rPr>
          <w:t>软件</w:t>
        </w:r>
      </w:hyperlink>
      <w:r w:rsidRPr="00646114">
        <w:rPr>
          <w:rFonts w:ascii="Arial" w:eastAsia="宋体" w:hAnsi="Arial" w:cs="Arial"/>
          <w:color w:val="333333"/>
          <w:szCs w:val="21"/>
          <w:shd w:val="clear" w:color="auto" w:fill="FFFFFF"/>
        </w:rPr>
        <w:t>。</w:t>
      </w:r>
    </w:p>
    <w:p w:rsidR="00646114" w:rsidRPr="00646114" w:rsidRDefault="00970CCB" w:rsidP="00646114">
      <w:pPr>
        <w:rPr>
          <w:rFonts w:ascii="Arial" w:eastAsia="宋体" w:hAnsi="Arial" w:cs="Arial"/>
          <w:color w:val="333333"/>
          <w:szCs w:val="21"/>
          <w:shd w:val="clear" w:color="auto" w:fill="FFFFFF"/>
        </w:rPr>
      </w:pPr>
      <w:hyperlink r:id="rId74" w:tgtFrame="_blank" w:history="1">
        <w:r w:rsidR="00646114" w:rsidRPr="00646114">
          <w:rPr>
            <w:rFonts w:ascii="Arial" w:eastAsia="宋体" w:hAnsi="Arial" w:cs="Arial"/>
            <w:color w:val="136EC2"/>
          </w:rPr>
          <w:t>手机测试</w:t>
        </w:r>
      </w:hyperlink>
      <w:r w:rsidR="00646114" w:rsidRPr="00646114">
        <w:rPr>
          <w:rFonts w:ascii="Arial" w:eastAsia="宋体" w:hAnsi="Arial" w:cs="Arial"/>
          <w:color w:val="333333"/>
          <w:szCs w:val="21"/>
          <w:shd w:val="clear" w:color="auto" w:fill="FFFFFF"/>
        </w:rPr>
        <w:t>，一般是指</w:t>
      </w:r>
      <w:hyperlink r:id="rId75" w:tgtFrame="_blank" w:history="1">
        <w:r w:rsidR="00646114" w:rsidRPr="00646114">
          <w:rPr>
            <w:rFonts w:ascii="Arial" w:eastAsia="宋体" w:hAnsi="Arial" w:cs="Arial"/>
            <w:b/>
            <w:color w:val="136EC2"/>
          </w:rPr>
          <w:t>软件</w:t>
        </w:r>
      </w:hyperlink>
      <w:r w:rsidR="00646114" w:rsidRPr="00646114">
        <w:rPr>
          <w:rFonts w:ascii="Arial" w:eastAsia="宋体" w:hAnsi="Arial" w:cs="Arial"/>
          <w:b/>
          <w:color w:val="333333"/>
          <w:szCs w:val="21"/>
          <w:shd w:val="clear" w:color="auto" w:fill="FFFFFF"/>
        </w:rPr>
        <w:t>测试</w:t>
      </w:r>
      <w:r w:rsidR="00646114" w:rsidRPr="00646114">
        <w:rPr>
          <w:rFonts w:ascii="Arial" w:eastAsia="宋体" w:hAnsi="Arial" w:cs="Arial"/>
          <w:color w:val="333333"/>
          <w:szCs w:val="21"/>
          <w:shd w:val="clear" w:color="auto" w:fill="FFFFFF"/>
        </w:rPr>
        <w:t>。</w:t>
      </w:r>
    </w:p>
    <w:p w:rsidR="00646114" w:rsidRPr="00646114" w:rsidRDefault="00970CCB" w:rsidP="00646114">
      <w:pPr>
        <w:rPr>
          <w:rFonts w:ascii="Arial" w:eastAsia="宋体" w:hAnsi="Arial" w:cs="Arial"/>
          <w:color w:val="333333"/>
          <w:szCs w:val="21"/>
          <w:shd w:val="clear" w:color="auto" w:fill="FFFFFF"/>
        </w:rPr>
      </w:pPr>
      <w:hyperlink r:id="rId76" w:tgtFrame="_blank" w:history="1">
        <w:r w:rsidR="00646114" w:rsidRPr="00646114">
          <w:rPr>
            <w:rFonts w:ascii="Arial" w:eastAsia="宋体" w:hAnsi="Arial" w:cs="Arial"/>
            <w:b/>
            <w:color w:val="136EC2"/>
          </w:rPr>
          <w:t>软件</w:t>
        </w:r>
      </w:hyperlink>
      <w:r w:rsidR="00646114" w:rsidRPr="00646114">
        <w:rPr>
          <w:rFonts w:ascii="Arial" w:eastAsia="宋体" w:hAnsi="Arial" w:cs="Arial"/>
          <w:b/>
          <w:color w:val="333333"/>
          <w:szCs w:val="21"/>
          <w:shd w:val="clear" w:color="auto" w:fill="FFFFFF"/>
        </w:rPr>
        <w:t>测试</w:t>
      </w:r>
      <w:r w:rsidR="00646114" w:rsidRPr="00646114">
        <w:rPr>
          <w:rFonts w:ascii="Arial" w:eastAsia="宋体" w:hAnsi="Arial" w:cs="Arial" w:hint="eastAsia"/>
          <w:b/>
          <w:color w:val="333333"/>
          <w:szCs w:val="21"/>
          <w:shd w:val="clear" w:color="auto" w:fill="FFFFFF"/>
        </w:rPr>
        <w:t>有：</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集成版上的IT测试，对日的事业者测试，ST（系统）测试，还有协议测试（一般针对3G手机的多媒体画质和视频电话），底层的基站相关的测试，各种外联设备（电压，电流，模拟器）相关的测试。还就是FT，FT大多数翻译成场测。</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每一种测试的流程都是不同的。</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但是</w:t>
      </w:r>
      <w:r w:rsidRPr="00646114">
        <w:rPr>
          <w:rFonts w:ascii="宋体" w:eastAsia="宋体" w:hAnsi="宋体" w:cs="Times New Roman" w:hint="eastAsia"/>
          <w:b/>
          <w:szCs w:val="21"/>
        </w:rPr>
        <w:t>基本的流程</w:t>
      </w:r>
      <w:r w:rsidRPr="00646114">
        <w:rPr>
          <w:rFonts w:ascii="宋体" w:eastAsia="宋体" w:hAnsi="宋体" w:cs="Times New Roman" w:hint="eastAsia"/>
          <w:szCs w:val="21"/>
        </w:rPr>
        <w:t>如下：</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1.测试需求分析</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2.测试计划/测试用例书写</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3.测试环境搭建，测试数据准备以及测试执行</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lastRenderedPageBreak/>
        <w:t>4.测试反馈。一般指测试过程中发现异常，进行缺陷分析定位，然后和相关的开发人员进行对应，最后促使问题得到解决的过程。（测试faxianbug-&gt;评估提交bug-&gt;开发人员bug定位解决，与开发人员针对bug进行沟通，再现-&gt;bug修复之后的再测试，确定bug修复。)</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5.测试项目结束后的总结分析（有的是没有这个环节的）</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6.回归测试，所有测试结束之后，在版本提交之前必须进行的。</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b/>
          <w:szCs w:val="21"/>
        </w:rPr>
        <w:t>测试过程中很注重的几点是</w:t>
      </w:r>
      <w:r w:rsidRPr="00646114">
        <w:rPr>
          <w:rFonts w:ascii="宋体" w:eastAsia="宋体" w:hAnsi="宋体" w:cs="Times New Roman" w:hint="eastAsia"/>
          <w:szCs w:val="21"/>
        </w:rPr>
        <w:t>：</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第一，要理解需求，不理解需求，不明白功能，测试无从谈起。</w:t>
      </w:r>
    </w:p>
    <w:p w:rsidR="00646114" w:rsidRPr="00646114" w:rsidRDefault="00646114" w:rsidP="00646114">
      <w:pPr>
        <w:rPr>
          <w:rFonts w:ascii="宋体" w:eastAsia="宋体" w:hAnsi="宋体" w:cs="Times New Roman"/>
          <w:szCs w:val="21"/>
        </w:rPr>
      </w:pPr>
      <w:r w:rsidRPr="00646114">
        <w:rPr>
          <w:rFonts w:ascii="宋体" w:eastAsia="宋体" w:hAnsi="宋体" w:cs="Times New Roman" w:hint="eastAsia"/>
          <w:szCs w:val="21"/>
        </w:rPr>
        <w:t>第二，设计测试用例要用心到位，测试是设计出来的，不是凭空臆测的。</w:t>
      </w:r>
    </w:p>
    <w:p w:rsidR="00646114" w:rsidRPr="00646114" w:rsidRDefault="00646114" w:rsidP="00646114">
      <w:pPr>
        <w:rPr>
          <w:rFonts w:ascii="宋体" w:eastAsia="宋体" w:hAnsi="宋体" w:cs="Times New Roman"/>
          <w:szCs w:val="21"/>
          <w:highlight w:val="red"/>
        </w:rPr>
      </w:pPr>
      <w:r w:rsidRPr="00646114">
        <w:rPr>
          <w:rFonts w:ascii="宋体" w:eastAsia="宋体" w:hAnsi="宋体" w:cs="Times New Roman" w:hint="eastAsia"/>
          <w:szCs w:val="21"/>
        </w:rPr>
        <w:t>第三，测试过程中的沟通和报告。包括自己不懂得业务，如何去向成手或者Leader学习业务，包括测试过程中对于不明白的功能的理解，不正常的现象的分析，bug提交前后和开发人员之间的交流等。</w:t>
      </w:r>
    </w:p>
    <w:p w:rsidR="00646114" w:rsidRPr="00646114" w:rsidRDefault="00646114" w:rsidP="00646114">
      <w:pPr>
        <w:jc w:val="left"/>
        <w:outlineLvl w:val="1"/>
        <w:rPr>
          <w:rFonts w:ascii="宋体" w:eastAsia="宋体" w:hAnsi="宋体" w:cs="Times New Roman"/>
          <w:b/>
          <w:sz w:val="28"/>
          <w:szCs w:val="28"/>
        </w:rPr>
      </w:pPr>
      <w:bookmarkStart w:id="317" w:name="_Toc385182811"/>
      <w:bookmarkStart w:id="318" w:name="_Toc385183045"/>
      <w:bookmarkStart w:id="319" w:name="_Toc385183140"/>
      <w:bookmarkStart w:id="320" w:name="_Toc385264995"/>
      <w:r w:rsidRPr="00646114">
        <w:rPr>
          <w:rFonts w:ascii="宋体" w:eastAsia="宋体" w:hAnsi="宋体" w:cs="Times New Roman" w:hint="eastAsia"/>
          <w:b/>
          <w:sz w:val="28"/>
          <w:szCs w:val="28"/>
        </w:rPr>
        <w:t>78.Http中get和post的区别?</w:t>
      </w:r>
      <w:bookmarkEnd w:id="317"/>
      <w:bookmarkEnd w:id="318"/>
      <w:bookmarkEnd w:id="319"/>
      <w:bookmarkEnd w:id="320"/>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1. get</w:t>
      </w:r>
      <w:r w:rsidRPr="00646114">
        <w:rPr>
          <w:rFonts w:ascii="Times New Roman" w:eastAsia="宋体" w:hAnsi="Times New Roman" w:cs="Times New Roman" w:hint="eastAsia"/>
          <w:szCs w:val="20"/>
        </w:rPr>
        <w:t>是从服务器上获取数据，</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是向服务器传送数据。</w:t>
      </w:r>
      <w:r w:rsidRPr="00646114">
        <w:rPr>
          <w:rFonts w:ascii="Times New Roman" w:eastAsia="宋体" w:hAnsi="Times New Roman" w:cs="Times New Roman" w:hint="eastAsia"/>
          <w:szCs w:val="20"/>
        </w:rPr>
        <w:br/>
        <w:t>2. get</w:t>
      </w:r>
      <w:r w:rsidRPr="00646114">
        <w:rPr>
          <w:rFonts w:ascii="Times New Roman" w:eastAsia="宋体" w:hAnsi="Times New Roman" w:cs="Times New Roman" w:hint="eastAsia"/>
          <w:szCs w:val="20"/>
        </w:rPr>
        <w:t>是把参数数据</w:t>
      </w:r>
      <w:hyperlink r:id="rId77" w:history="1">
        <w:r w:rsidRPr="00646114">
          <w:rPr>
            <w:rFonts w:ascii="Times New Roman" w:eastAsia="宋体" w:hAnsi="Times New Roman" w:cs="Times New Roman" w:hint="eastAsia"/>
            <w:szCs w:val="20"/>
          </w:rPr>
          <w:t>队列</w:t>
        </w:r>
      </w:hyperlink>
      <w:r w:rsidRPr="00646114">
        <w:rPr>
          <w:rFonts w:ascii="Times New Roman" w:eastAsia="宋体" w:hAnsi="Times New Roman" w:cs="Times New Roman" w:hint="eastAsia"/>
          <w:szCs w:val="20"/>
        </w:rPr>
        <w:t>加到提交表单的</w:t>
      </w:r>
      <w:r w:rsidRPr="00646114">
        <w:rPr>
          <w:rFonts w:ascii="Times New Roman" w:eastAsia="宋体" w:hAnsi="Times New Roman" w:cs="Times New Roman" w:hint="eastAsia"/>
          <w:szCs w:val="20"/>
        </w:rPr>
        <w:t>ACTION</w:t>
      </w:r>
      <w:r w:rsidRPr="00646114">
        <w:rPr>
          <w:rFonts w:ascii="Times New Roman" w:eastAsia="宋体" w:hAnsi="Times New Roman" w:cs="Times New Roman" w:hint="eastAsia"/>
          <w:szCs w:val="20"/>
        </w:rPr>
        <w:t>属性所指的</w:t>
      </w:r>
      <w:r w:rsidRPr="00646114">
        <w:rPr>
          <w:rFonts w:ascii="Times New Roman" w:eastAsia="宋体" w:hAnsi="Times New Roman" w:cs="Times New Roman" w:hint="eastAsia"/>
          <w:szCs w:val="20"/>
        </w:rPr>
        <w:t>URL</w:t>
      </w:r>
      <w:r w:rsidRPr="00646114">
        <w:rPr>
          <w:rFonts w:ascii="Times New Roman" w:eastAsia="宋体" w:hAnsi="Times New Roman" w:cs="Times New Roman" w:hint="eastAsia"/>
          <w:szCs w:val="20"/>
        </w:rPr>
        <w:t>中，值和表单内各个字段一一对应，在</w:t>
      </w:r>
      <w:r w:rsidRPr="00646114">
        <w:rPr>
          <w:rFonts w:ascii="Times New Roman" w:eastAsia="宋体" w:hAnsi="Times New Roman" w:cs="Times New Roman" w:hint="eastAsia"/>
          <w:szCs w:val="20"/>
        </w:rPr>
        <w:t>URL</w:t>
      </w:r>
      <w:r w:rsidRPr="00646114">
        <w:rPr>
          <w:rFonts w:ascii="Times New Roman" w:eastAsia="宋体" w:hAnsi="Times New Roman" w:cs="Times New Roman" w:hint="eastAsia"/>
          <w:szCs w:val="20"/>
        </w:rPr>
        <w:t>中可以看到。</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是通过</w:t>
      </w:r>
      <w:r w:rsidRPr="00646114">
        <w:rPr>
          <w:rFonts w:ascii="Times New Roman" w:eastAsia="宋体" w:hAnsi="Times New Roman" w:cs="Times New Roman" w:hint="eastAsia"/>
          <w:szCs w:val="20"/>
        </w:rPr>
        <w:t>HTTP post</w:t>
      </w:r>
      <w:r w:rsidRPr="00646114">
        <w:rPr>
          <w:rFonts w:ascii="Times New Roman" w:eastAsia="宋体" w:hAnsi="Times New Roman" w:cs="Times New Roman" w:hint="eastAsia"/>
          <w:szCs w:val="20"/>
        </w:rPr>
        <w:t>机制，将表单内各个字段与其内容放置在</w:t>
      </w:r>
      <w:r w:rsidRPr="00646114">
        <w:rPr>
          <w:rFonts w:ascii="Times New Roman" w:eastAsia="宋体" w:hAnsi="Times New Roman" w:cs="Times New Roman" w:hint="eastAsia"/>
          <w:szCs w:val="20"/>
        </w:rPr>
        <w:t>HTML HEADER</w:t>
      </w:r>
      <w:r w:rsidRPr="00646114">
        <w:rPr>
          <w:rFonts w:ascii="Times New Roman" w:eastAsia="宋体" w:hAnsi="Times New Roman" w:cs="Times New Roman" w:hint="eastAsia"/>
          <w:szCs w:val="20"/>
        </w:rPr>
        <w:t>内一起传送到</w:t>
      </w:r>
      <w:r w:rsidRPr="00646114">
        <w:rPr>
          <w:rFonts w:ascii="Times New Roman" w:eastAsia="宋体" w:hAnsi="Times New Roman" w:cs="Times New Roman" w:hint="eastAsia"/>
          <w:szCs w:val="20"/>
        </w:rPr>
        <w:t>ACTION</w:t>
      </w:r>
      <w:r w:rsidRPr="00646114">
        <w:rPr>
          <w:rFonts w:ascii="Times New Roman" w:eastAsia="宋体" w:hAnsi="Times New Roman" w:cs="Times New Roman" w:hint="eastAsia"/>
          <w:szCs w:val="20"/>
        </w:rPr>
        <w:t>属性所指的</w:t>
      </w:r>
      <w:r w:rsidRPr="00646114">
        <w:rPr>
          <w:rFonts w:ascii="Times New Roman" w:eastAsia="宋体" w:hAnsi="Times New Roman" w:cs="Times New Roman" w:hint="eastAsia"/>
          <w:szCs w:val="20"/>
        </w:rPr>
        <w:t>URL</w:t>
      </w:r>
      <w:r w:rsidRPr="00646114">
        <w:rPr>
          <w:rFonts w:ascii="Times New Roman" w:eastAsia="宋体" w:hAnsi="Times New Roman" w:cs="Times New Roman" w:hint="eastAsia"/>
          <w:szCs w:val="20"/>
        </w:rPr>
        <w:t>地址。用户看不到这个过程。</w:t>
      </w:r>
      <w:r w:rsidRPr="00646114">
        <w:rPr>
          <w:rFonts w:ascii="Times New Roman" w:eastAsia="宋体" w:hAnsi="Times New Roman" w:cs="Times New Roman" w:hint="eastAsia"/>
          <w:szCs w:val="20"/>
        </w:rPr>
        <w:br/>
        <w:t xml:space="preserve">3. </w:t>
      </w:r>
      <w:r w:rsidRPr="00646114">
        <w:rPr>
          <w:rFonts w:ascii="Times New Roman" w:eastAsia="宋体" w:hAnsi="Times New Roman" w:cs="Times New Roman" w:hint="eastAsia"/>
          <w:szCs w:val="20"/>
        </w:rPr>
        <w:t>对于</w:t>
      </w:r>
      <w:r w:rsidRPr="00646114">
        <w:rPr>
          <w:rFonts w:ascii="Times New Roman" w:eastAsia="宋体" w:hAnsi="Times New Roman" w:cs="Times New Roman" w:hint="eastAsia"/>
          <w:szCs w:val="20"/>
        </w:rPr>
        <w:t>get</w:t>
      </w:r>
      <w:r w:rsidRPr="00646114">
        <w:rPr>
          <w:rFonts w:ascii="Times New Roman" w:eastAsia="宋体" w:hAnsi="Times New Roman" w:cs="Times New Roman" w:hint="eastAsia"/>
          <w:szCs w:val="20"/>
        </w:rPr>
        <w:t>方式，服务器端用</w:t>
      </w:r>
      <w:r w:rsidRPr="00646114">
        <w:rPr>
          <w:rFonts w:ascii="Times New Roman" w:eastAsia="宋体" w:hAnsi="Times New Roman" w:cs="Times New Roman" w:hint="eastAsia"/>
          <w:szCs w:val="20"/>
        </w:rPr>
        <w:t>Request.QueryString</w:t>
      </w:r>
      <w:r w:rsidRPr="00646114">
        <w:rPr>
          <w:rFonts w:ascii="Times New Roman" w:eastAsia="宋体" w:hAnsi="Times New Roman" w:cs="Times New Roman" w:hint="eastAsia"/>
          <w:szCs w:val="20"/>
        </w:rPr>
        <w:t>获取变量的值，对于</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方式，服务器端用</w:t>
      </w:r>
      <w:r w:rsidRPr="00646114">
        <w:rPr>
          <w:rFonts w:ascii="Times New Roman" w:eastAsia="宋体" w:hAnsi="Times New Roman" w:cs="Times New Roman" w:hint="eastAsia"/>
          <w:szCs w:val="20"/>
        </w:rPr>
        <w:t>Request.Form</w:t>
      </w:r>
      <w:r w:rsidRPr="00646114">
        <w:rPr>
          <w:rFonts w:ascii="Times New Roman" w:eastAsia="宋体" w:hAnsi="Times New Roman" w:cs="Times New Roman" w:hint="eastAsia"/>
          <w:szCs w:val="20"/>
        </w:rPr>
        <w:t>获取提交的数据。</w:t>
      </w:r>
      <w:r w:rsidRPr="00646114">
        <w:rPr>
          <w:rFonts w:ascii="Times New Roman" w:eastAsia="宋体" w:hAnsi="Times New Roman" w:cs="Times New Roman" w:hint="eastAsia"/>
          <w:szCs w:val="20"/>
        </w:rPr>
        <w:br/>
        <w:t>4. get</w:t>
      </w:r>
      <w:r w:rsidRPr="00646114">
        <w:rPr>
          <w:rFonts w:ascii="Times New Roman" w:eastAsia="宋体" w:hAnsi="Times New Roman" w:cs="Times New Roman" w:hint="eastAsia"/>
          <w:szCs w:val="20"/>
        </w:rPr>
        <w:t>传送的数据量较小，不能大于</w:t>
      </w:r>
      <w:r w:rsidRPr="00646114">
        <w:rPr>
          <w:rFonts w:ascii="Times New Roman" w:eastAsia="宋体" w:hAnsi="Times New Roman" w:cs="Times New Roman" w:hint="eastAsia"/>
          <w:szCs w:val="20"/>
        </w:rPr>
        <w:t>2KB</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传送的数据量较大，一般被默认为不受限制。但理论上，</w:t>
      </w:r>
      <w:r w:rsidRPr="00646114">
        <w:rPr>
          <w:rFonts w:ascii="Times New Roman" w:eastAsia="宋体" w:hAnsi="Times New Roman" w:cs="Times New Roman" w:hint="eastAsia"/>
          <w:szCs w:val="20"/>
        </w:rPr>
        <w:t>IIS4</w:t>
      </w:r>
      <w:r w:rsidRPr="00646114">
        <w:rPr>
          <w:rFonts w:ascii="Times New Roman" w:eastAsia="宋体" w:hAnsi="Times New Roman" w:cs="Times New Roman" w:hint="eastAsia"/>
          <w:szCs w:val="20"/>
        </w:rPr>
        <w:t>中最大量为</w:t>
      </w:r>
      <w:r w:rsidRPr="00646114">
        <w:rPr>
          <w:rFonts w:ascii="Times New Roman" w:eastAsia="宋体" w:hAnsi="Times New Roman" w:cs="Times New Roman" w:hint="eastAsia"/>
          <w:szCs w:val="20"/>
        </w:rPr>
        <w:t>80KB</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IIS5</w:t>
      </w:r>
      <w:r w:rsidRPr="00646114">
        <w:rPr>
          <w:rFonts w:ascii="Times New Roman" w:eastAsia="宋体" w:hAnsi="Times New Roman" w:cs="Times New Roman" w:hint="eastAsia"/>
          <w:szCs w:val="20"/>
        </w:rPr>
        <w:t>中为</w:t>
      </w:r>
      <w:r w:rsidRPr="00646114">
        <w:rPr>
          <w:rFonts w:ascii="Times New Roman" w:eastAsia="宋体" w:hAnsi="Times New Roman" w:cs="Times New Roman" w:hint="eastAsia"/>
          <w:szCs w:val="20"/>
        </w:rPr>
        <w:t>100KB</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br/>
        <w:t>5. get</w:t>
      </w:r>
      <w:r w:rsidRPr="00646114">
        <w:rPr>
          <w:rFonts w:ascii="Times New Roman" w:eastAsia="宋体" w:hAnsi="Times New Roman" w:cs="Times New Roman" w:hint="eastAsia"/>
          <w:szCs w:val="20"/>
        </w:rPr>
        <w:t>安全性非常低，</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安全性较高。但是执行效率却比</w:t>
      </w:r>
      <w:r w:rsidRPr="00646114">
        <w:rPr>
          <w:rFonts w:ascii="Times New Roman" w:eastAsia="宋体" w:hAnsi="Times New Roman" w:cs="Times New Roman" w:hint="eastAsia"/>
          <w:szCs w:val="20"/>
        </w:rPr>
        <w:t>Post</w:t>
      </w:r>
      <w:r w:rsidRPr="00646114">
        <w:rPr>
          <w:rFonts w:ascii="Times New Roman" w:eastAsia="宋体" w:hAnsi="Times New Roman" w:cs="Times New Roman" w:hint="eastAsia"/>
          <w:szCs w:val="20"/>
        </w:rPr>
        <w:t>方法好。</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21" w:name="_Toc385182812"/>
      <w:bookmarkStart w:id="322" w:name="_Toc385183046"/>
      <w:bookmarkStart w:id="323" w:name="_Toc385183141"/>
      <w:bookmarkStart w:id="324" w:name="_Toc385264996"/>
      <w:r w:rsidRPr="00646114">
        <w:rPr>
          <w:rFonts w:ascii="宋体" w:eastAsia="宋体" w:hAnsi="宋体" w:cs="Times New Roman" w:hint="eastAsia"/>
          <w:b/>
          <w:sz w:val="28"/>
          <w:szCs w:val="28"/>
        </w:rPr>
        <w:t>79.侧滑怎么实现的?</w:t>
      </w:r>
      <w:bookmarkEnd w:id="321"/>
      <w:bookmarkEnd w:id="322"/>
      <w:bookmarkEnd w:id="323"/>
      <w:bookmarkEnd w:id="324"/>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侧滑菜单实现方式有多种</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具体自己项目里面用到的方法</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思路：</w:t>
      </w:r>
      <w:r w:rsidRPr="00646114">
        <w:rPr>
          <w:rFonts w:ascii="Times New Roman" w:eastAsia="宋体" w:hAnsi="Times New Roman" w:cs="Times New Roman" w:hint="eastAsia"/>
          <w:szCs w:val="20"/>
        </w:rPr>
        <w:t>a.</w:t>
      </w:r>
      <w:r w:rsidRPr="00646114">
        <w:rPr>
          <w:rFonts w:ascii="Times New Roman" w:eastAsia="宋体" w:hAnsi="Times New Roman" w:cs="Times New Roman" w:hint="eastAsia"/>
          <w:szCs w:val="20"/>
        </w:rPr>
        <w:t>自定义</w:t>
      </w:r>
      <w:r w:rsidRPr="00646114">
        <w:rPr>
          <w:rFonts w:ascii="Times New Roman" w:eastAsia="宋体" w:hAnsi="Times New Roman" w:cs="Times New Roman" w:hint="eastAsia"/>
          <w:szCs w:val="20"/>
        </w:rPr>
        <w:t xml:space="preserve">ViewGroup </w:t>
      </w:r>
      <w:r w:rsidRPr="00646114">
        <w:rPr>
          <w:rFonts w:ascii="Times New Roman" w:eastAsia="宋体" w:hAnsi="Times New Roman" w:cs="Times New Roman" w:hint="eastAsia"/>
          <w:szCs w:val="20"/>
        </w:rPr>
        <w:t>，重写构造函数，重写</w:t>
      </w:r>
      <w:r w:rsidRPr="00646114">
        <w:rPr>
          <w:rFonts w:ascii="Times New Roman" w:eastAsia="宋体" w:hAnsi="Times New Roman" w:cs="Times New Roman" w:hint="eastAsia"/>
          <w:szCs w:val="20"/>
        </w:rPr>
        <w:t>onLayout</w:t>
      </w:r>
      <w:r w:rsidRPr="00646114">
        <w:rPr>
          <w:rFonts w:ascii="Times New Roman" w:eastAsia="宋体" w:hAnsi="Times New Roman" w:cs="Times New Roman" w:hint="eastAsia"/>
          <w:szCs w:val="20"/>
        </w:rPr>
        <w:t>（）方法</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hint="eastAsia"/>
          <w:szCs w:val="20"/>
        </w:rPr>
        <w:t>对三个菜单页面重新排布</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b.</w:t>
      </w:r>
      <w:r w:rsidRPr="00646114">
        <w:rPr>
          <w:rFonts w:ascii="Times New Roman" w:eastAsia="宋体" w:hAnsi="Times New Roman" w:cs="Times New Roman" w:hint="eastAsia"/>
          <w:szCs w:val="20"/>
        </w:rPr>
        <w:t>通过重写</w:t>
      </w:r>
      <w:r w:rsidRPr="00646114">
        <w:rPr>
          <w:rFonts w:ascii="Times New Roman" w:eastAsia="宋体" w:hAnsi="Times New Roman" w:cs="Times New Roman" w:hint="eastAsia"/>
          <w:szCs w:val="20"/>
        </w:rPr>
        <w:t>onTouchEvent</w:t>
      </w:r>
      <w:r w:rsidRPr="00646114">
        <w:rPr>
          <w:rFonts w:ascii="Times New Roman" w:eastAsia="宋体" w:hAnsi="Times New Roman" w:cs="Times New Roman" w:hint="eastAsia"/>
          <w:szCs w:val="20"/>
        </w:rPr>
        <w:t>方法，通过</w:t>
      </w:r>
      <w:r w:rsidRPr="00646114">
        <w:rPr>
          <w:rFonts w:ascii="Times New Roman" w:eastAsia="宋体" w:hAnsi="Times New Roman" w:cs="Times New Roman" w:hint="eastAsia"/>
          <w:szCs w:val="20"/>
        </w:rPr>
        <w:t xml:space="preserve">onSrcoll </w:t>
      </w:r>
      <w:r w:rsidRPr="00646114">
        <w:rPr>
          <w:rFonts w:ascii="Times New Roman" w:eastAsia="宋体" w:hAnsi="Times New Roman" w:cs="Times New Roman" w:hint="eastAsia"/>
          <w:szCs w:val="20"/>
        </w:rPr>
        <w:t>使三个菜单页面左右切换</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答：实现侧滑的步骤：</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要实现</w:t>
      </w:r>
      <w:r w:rsidRPr="00646114">
        <w:rPr>
          <w:rFonts w:ascii="Times New Roman" w:eastAsia="宋体" w:hAnsi="Times New Roman" w:cs="Times New Roman" w:hint="eastAsia"/>
          <w:szCs w:val="20"/>
        </w:rPr>
        <w:t>ViewPager+Fragment</w:t>
      </w:r>
      <w:r w:rsidRPr="00646114">
        <w:rPr>
          <w:rFonts w:ascii="Times New Roman" w:eastAsia="宋体" w:hAnsi="Times New Roman" w:cs="Times New Roman" w:hint="eastAsia"/>
          <w:szCs w:val="20"/>
        </w:rPr>
        <w:t>的滑动效果，必须继承</w:t>
      </w:r>
      <w:r w:rsidRPr="00646114">
        <w:rPr>
          <w:rFonts w:ascii="Times New Roman" w:eastAsia="宋体" w:hAnsi="Times New Roman" w:cs="Times New Roman" w:hint="eastAsia"/>
          <w:szCs w:val="20"/>
        </w:rPr>
        <w:t>FragmentActivity</w:t>
      </w:r>
      <w:r w:rsidRPr="00646114">
        <w:rPr>
          <w:rFonts w:ascii="Times New Roman" w:eastAsia="宋体" w:hAnsi="Times New Roman" w:cs="Times New Roman" w:hint="eastAsia"/>
          <w:szCs w:val="20"/>
        </w:rPr>
        <w:t>，同时要</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给</w:t>
      </w:r>
      <w:r w:rsidRPr="00646114">
        <w:rPr>
          <w:rFonts w:ascii="Times New Roman" w:eastAsia="宋体" w:hAnsi="Times New Roman" w:cs="Times New Roman" w:hint="eastAsia"/>
          <w:szCs w:val="20"/>
        </w:rPr>
        <w:t>ViewPager</w:t>
      </w:r>
      <w:r w:rsidRPr="00646114">
        <w:rPr>
          <w:rFonts w:ascii="Times New Roman" w:eastAsia="宋体" w:hAnsi="Times New Roman" w:cs="Times New Roman" w:hint="eastAsia"/>
          <w:szCs w:val="20"/>
        </w:rPr>
        <w:t>设置</w:t>
      </w:r>
      <w:r w:rsidRPr="00646114">
        <w:rPr>
          <w:rFonts w:ascii="Times New Roman" w:eastAsia="宋体" w:hAnsi="Times New Roman" w:cs="Times New Roman" w:hint="eastAsia"/>
          <w:szCs w:val="20"/>
        </w:rPr>
        <w:t>Adapter</w:t>
      </w:r>
      <w:r w:rsidRPr="00646114">
        <w:rPr>
          <w:rFonts w:ascii="Times New Roman" w:eastAsia="宋体" w:hAnsi="Times New Roman" w:cs="Times New Roman" w:hint="eastAsia"/>
          <w:szCs w:val="20"/>
        </w:rPr>
        <w:t>。由于</w:t>
      </w:r>
      <w:r w:rsidRPr="00646114">
        <w:rPr>
          <w:rFonts w:ascii="Times New Roman" w:eastAsia="宋体" w:hAnsi="Times New Roman" w:cs="Times New Roman" w:hint="eastAsia"/>
          <w:szCs w:val="20"/>
        </w:rPr>
        <w:t>ViewPager</w:t>
      </w:r>
      <w:r w:rsidRPr="00646114">
        <w:rPr>
          <w:rFonts w:ascii="Times New Roman" w:eastAsia="宋体" w:hAnsi="Times New Roman" w:cs="Times New Roman" w:hint="eastAsia"/>
          <w:szCs w:val="20"/>
        </w:rPr>
        <w:t>上面要加载</w:t>
      </w:r>
      <w:r w:rsidRPr="00646114">
        <w:rPr>
          <w:rFonts w:ascii="Times New Roman" w:eastAsia="宋体" w:hAnsi="Times New Roman" w:cs="Times New Roman" w:hint="eastAsia"/>
          <w:szCs w:val="20"/>
        </w:rPr>
        <w:t>Fragment</w:t>
      </w:r>
      <w:r w:rsidRPr="00646114">
        <w:rPr>
          <w:rFonts w:ascii="Times New Roman" w:eastAsia="宋体" w:hAnsi="Times New Roman" w:cs="Times New Roman" w:hint="eastAsia"/>
          <w:szCs w:val="20"/>
        </w:rPr>
        <w:t>（需要继承</w:t>
      </w:r>
      <w:r w:rsidRPr="00646114">
        <w:rPr>
          <w:rFonts w:ascii="Times New Roman" w:eastAsia="宋体" w:hAnsi="Times New Roman" w:cs="Times New Roman" w:hint="eastAsia"/>
          <w:szCs w:val="20"/>
        </w:rPr>
        <w:t>Fragment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类），所以不是重载</w:t>
      </w:r>
      <w:r w:rsidRPr="00646114">
        <w:rPr>
          <w:rFonts w:ascii="Times New Roman" w:eastAsia="宋体" w:hAnsi="Times New Roman" w:cs="Times New Roman" w:hint="eastAsia"/>
          <w:szCs w:val="20"/>
        </w:rPr>
        <w:t>PagerAdapter,</w:t>
      </w:r>
      <w:r w:rsidRPr="00646114">
        <w:rPr>
          <w:rFonts w:ascii="Times New Roman" w:eastAsia="宋体" w:hAnsi="Times New Roman" w:cs="Times New Roman" w:hint="eastAsia"/>
          <w:szCs w:val="20"/>
        </w:rPr>
        <w:t>而是重写</w:t>
      </w:r>
      <w:r w:rsidRPr="00646114">
        <w:rPr>
          <w:rFonts w:ascii="Times New Roman" w:eastAsia="宋体" w:hAnsi="Times New Roman" w:cs="Times New Roman" w:hint="eastAsia"/>
          <w:szCs w:val="20"/>
        </w:rPr>
        <w:t>FragmentPagerAdapter</w:t>
      </w:r>
      <w:r w:rsidRPr="00646114">
        <w:rPr>
          <w:rFonts w:ascii="Times New Roman" w:eastAsia="宋体" w:hAnsi="Times New Roman" w:cs="Times New Roman" w:hint="eastAsia"/>
          <w:szCs w:val="20"/>
        </w:rPr>
        <w:t>类</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写好了</w:t>
      </w:r>
      <w:r w:rsidRPr="00646114">
        <w:rPr>
          <w:rFonts w:ascii="Times New Roman" w:eastAsia="宋体" w:hAnsi="Times New Roman" w:cs="Times New Roman" w:hint="eastAsia"/>
          <w:szCs w:val="20"/>
        </w:rPr>
        <w:t>adapter</w:t>
      </w:r>
      <w:r w:rsidRPr="00646114">
        <w:rPr>
          <w:rFonts w:ascii="Times New Roman" w:eastAsia="宋体" w:hAnsi="Times New Roman" w:cs="Times New Roman" w:hint="eastAsia"/>
          <w:szCs w:val="20"/>
        </w:rPr>
        <w:t>，在主函数的</w:t>
      </w:r>
      <w:r w:rsidRPr="00646114">
        <w:rPr>
          <w:rFonts w:ascii="Times New Roman" w:eastAsia="宋体" w:hAnsi="Times New Roman" w:cs="Times New Roman" w:hint="eastAsia"/>
          <w:szCs w:val="20"/>
        </w:rPr>
        <w:t>onCreate</w:t>
      </w:r>
      <w:r w:rsidRPr="00646114">
        <w:rPr>
          <w:rFonts w:ascii="Times New Roman" w:eastAsia="宋体" w:hAnsi="Times New Roman" w:cs="Times New Roman" w:hint="eastAsia"/>
          <w:szCs w:val="20"/>
        </w:rPr>
        <w:t>（）函数里面初始化</w:t>
      </w:r>
      <w:r w:rsidRPr="00646114">
        <w:rPr>
          <w:rFonts w:ascii="Times New Roman" w:eastAsia="宋体" w:hAnsi="Times New Roman" w:cs="Times New Roman" w:hint="eastAsia"/>
          <w:szCs w:val="20"/>
        </w:rPr>
        <w:t>ViewPager,</w:t>
      </w:r>
      <w:r w:rsidRPr="00646114">
        <w:rPr>
          <w:rFonts w:ascii="Times New Roman" w:eastAsia="宋体" w:hAnsi="Times New Roman" w:cs="Times New Roman" w:hint="eastAsia"/>
          <w:szCs w:val="20"/>
        </w:rPr>
        <w:t>同时给</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它配置</w:t>
      </w:r>
      <w:r w:rsidRPr="00646114">
        <w:rPr>
          <w:rFonts w:ascii="Times New Roman" w:eastAsia="宋体" w:hAnsi="Times New Roman" w:cs="Times New Roman" w:hint="eastAsia"/>
          <w:szCs w:val="20"/>
        </w:rPr>
        <w:t>adapter</w:t>
      </w:r>
      <w:r w:rsidRPr="00646114">
        <w:rPr>
          <w:rFonts w:ascii="Times New Roman" w:eastAsia="宋体" w:hAnsi="Times New Roman" w:cs="Times New Roman" w:hint="eastAsia"/>
          <w:szCs w:val="20"/>
        </w:rPr>
        <w:t>和设置滑动事件监听（这需要实现</w:t>
      </w:r>
      <w:r w:rsidRPr="00646114">
        <w:rPr>
          <w:rFonts w:ascii="Times New Roman" w:eastAsia="宋体" w:hAnsi="Times New Roman" w:cs="Times New Roman" w:hint="eastAsia"/>
          <w:szCs w:val="20"/>
        </w:rPr>
        <w:t>OnPageChangeListener</w:t>
      </w:r>
      <w:r w:rsidRPr="00646114">
        <w:rPr>
          <w:rFonts w:ascii="Times New Roman" w:eastAsia="宋体" w:hAnsi="Times New Roman" w:cs="Times New Roman" w:hint="eastAsia"/>
          <w:szCs w:val="20"/>
        </w:rPr>
        <w:t>接口）</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 xml:space="preserve">　　接下来要做的就是在</w:t>
      </w:r>
      <w:r w:rsidRPr="00646114">
        <w:rPr>
          <w:rFonts w:ascii="Times New Roman" w:eastAsia="宋体" w:hAnsi="Times New Roman" w:cs="Times New Roman" w:hint="eastAsia"/>
          <w:szCs w:val="20"/>
        </w:rPr>
        <w:t>onCreate()</w:t>
      </w:r>
      <w:r w:rsidRPr="00646114">
        <w:rPr>
          <w:rFonts w:ascii="Times New Roman" w:eastAsia="宋体" w:hAnsi="Times New Roman" w:cs="Times New Roman" w:hint="eastAsia"/>
          <w:szCs w:val="20"/>
        </w:rPr>
        <w:t>里面初始化</w:t>
      </w:r>
      <w:r w:rsidRPr="00646114">
        <w:rPr>
          <w:rFonts w:ascii="Times New Roman" w:eastAsia="宋体" w:hAnsi="Times New Roman" w:cs="Times New Roman" w:hint="eastAsia"/>
          <w:szCs w:val="20"/>
        </w:rPr>
        <w:t>RadioButton</w:t>
      </w:r>
      <w:r w:rsidRPr="00646114">
        <w:rPr>
          <w:rFonts w:ascii="Times New Roman" w:eastAsia="宋体" w:hAnsi="Times New Roman" w:cs="Times New Roman" w:hint="eastAsia"/>
          <w:szCs w:val="20"/>
        </w:rPr>
        <w:t>，并给它设置</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OnClickListener</w:t>
      </w:r>
      <w:r w:rsidRPr="00646114">
        <w:rPr>
          <w:rFonts w:ascii="Times New Roman" w:eastAsia="宋体" w:hAnsi="Times New Roman" w:cs="Times New Roman" w:hint="eastAsia"/>
          <w:szCs w:val="20"/>
        </w:rPr>
        <w:t>监听点击事件</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最后就是实现侧滑出左边页面的效果，这里使用了开源组件</w:t>
      </w:r>
      <w:r w:rsidRPr="00646114">
        <w:rPr>
          <w:rFonts w:ascii="Times New Roman" w:eastAsia="宋体" w:hAnsi="Times New Roman" w:cs="Times New Roman" w:hint="eastAsia"/>
          <w:szCs w:val="20"/>
        </w:rPr>
        <w:t>SlidingMenu</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SlidingMenu</w:t>
      </w:r>
      <w:r w:rsidRPr="00646114">
        <w:rPr>
          <w:rFonts w:ascii="Times New Roman" w:eastAsia="宋体" w:hAnsi="Times New Roman" w:cs="Times New Roman" w:hint="eastAsia"/>
          <w:szCs w:val="20"/>
        </w:rPr>
        <w:t>组件重写了</w:t>
      </w:r>
      <w:r w:rsidRPr="00646114">
        <w:rPr>
          <w:rFonts w:ascii="Times New Roman" w:eastAsia="宋体" w:hAnsi="Times New Roman" w:cs="Times New Roman" w:hint="eastAsia"/>
          <w:szCs w:val="20"/>
        </w:rPr>
        <w:t>Activity</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FragmentActivity</w:t>
      </w:r>
      <w:r w:rsidRPr="00646114">
        <w:rPr>
          <w:rFonts w:ascii="Times New Roman" w:eastAsia="宋体" w:hAnsi="Times New Roman" w:cs="Times New Roman" w:hint="eastAsia"/>
          <w:szCs w:val="20"/>
        </w:rPr>
        <w:t>、</w:t>
      </w:r>
      <w:r w:rsidRPr="00646114">
        <w:rPr>
          <w:rFonts w:ascii="Times New Roman" w:eastAsia="宋体" w:hAnsi="Times New Roman" w:cs="Times New Roman" w:hint="eastAsia"/>
          <w:szCs w:val="20"/>
        </w:rPr>
        <w:t>RelativeLayout</w:t>
      </w:r>
      <w:r w:rsidRPr="00646114">
        <w:rPr>
          <w:rFonts w:ascii="Times New Roman" w:eastAsia="宋体" w:hAnsi="Times New Roman" w:cs="Times New Roman" w:hint="eastAsia"/>
          <w:szCs w:val="20"/>
        </w:rPr>
        <w:t>等，要实现侧滑</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效果，可以把主函数继承的</w:t>
      </w:r>
      <w:r w:rsidRPr="00646114">
        <w:rPr>
          <w:rFonts w:ascii="Times New Roman" w:eastAsia="宋体" w:hAnsi="Times New Roman" w:cs="Times New Roman" w:hint="eastAsia"/>
          <w:szCs w:val="20"/>
        </w:rPr>
        <w:t>FragmentActivity</w:t>
      </w:r>
      <w:r w:rsidRPr="00646114">
        <w:rPr>
          <w:rFonts w:ascii="Times New Roman" w:eastAsia="宋体" w:hAnsi="Times New Roman" w:cs="Times New Roman" w:hint="eastAsia"/>
          <w:szCs w:val="20"/>
        </w:rPr>
        <w:t>改成</w:t>
      </w:r>
      <w:r w:rsidRPr="00646114">
        <w:rPr>
          <w:rFonts w:ascii="Times New Roman" w:eastAsia="宋体" w:hAnsi="Times New Roman" w:cs="Times New Roman" w:hint="eastAsia"/>
          <w:szCs w:val="20"/>
        </w:rPr>
        <w:t>SlidingFragmentActivity</w:t>
      </w:r>
      <w:r w:rsidRPr="00646114">
        <w:rPr>
          <w:rFonts w:ascii="Times New Roman" w:eastAsia="宋体" w:hAnsi="Times New Roman" w:cs="Times New Roman" w:hint="eastAsia"/>
          <w:szCs w:val="20"/>
        </w:rPr>
        <w:t>，也可以</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去在</w:t>
      </w:r>
      <w:r w:rsidRPr="00646114">
        <w:rPr>
          <w:rFonts w:ascii="Times New Roman" w:eastAsia="宋体" w:hAnsi="Times New Roman" w:cs="Times New Roman" w:hint="eastAsia"/>
          <w:szCs w:val="20"/>
        </w:rPr>
        <w:t>xml</w:t>
      </w:r>
      <w:r w:rsidRPr="00646114">
        <w:rPr>
          <w:rFonts w:ascii="Times New Roman" w:eastAsia="宋体" w:hAnsi="Times New Roman" w:cs="Times New Roman" w:hint="eastAsia"/>
          <w:szCs w:val="20"/>
        </w:rPr>
        <w:t>布局文件里面直接设置</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25" w:name="_Toc385182813"/>
      <w:bookmarkStart w:id="326" w:name="_Toc385183047"/>
      <w:bookmarkStart w:id="327" w:name="_Toc385183142"/>
      <w:bookmarkStart w:id="328" w:name="_Toc385264997"/>
      <w:r w:rsidRPr="00646114">
        <w:rPr>
          <w:rFonts w:ascii="宋体" w:eastAsia="宋体" w:hAnsi="宋体" w:cs="Times New Roman" w:hint="eastAsia"/>
          <w:b/>
          <w:sz w:val="28"/>
          <w:szCs w:val="28"/>
        </w:rPr>
        <w:t>80.UDP和TCP的区别?</w:t>
      </w:r>
      <w:bookmarkEnd w:id="325"/>
      <w:bookmarkEnd w:id="326"/>
      <w:bookmarkEnd w:id="327"/>
      <w:bookmarkEnd w:id="328"/>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TCP</w:t>
      </w:r>
      <w:r w:rsidRPr="00646114">
        <w:rPr>
          <w:rFonts w:ascii="Times New Roman" w:eastAsia="宋体" w:hAnsi="Times New Roman" w:cs="Times New Roman" w:hint="eastAsia"/>
          <w:szCs w:val="20"/>
        </w:rPr>
        <w:t>是基于连接的协议，也就是说，在正式收发数据前，必须和对方建立可靠的连接。</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UDP</w:t>
      </w:r>
      <w:r w:rsidRPr="00646114">
        <w:rPr>
          <w:rFonts w:ascii="Times New Roman" w:eastAsia="宋体" w:hAnsi="Times New Roman" w:cs="Times New Roman" w:hint="eastAsia"/>
          <w:szCs w:val="20"/>
        </w:rPr>
        <w:t>它是面向非连接的协议，它不与对方建立连接，而是直接就把数据包发送过去！</w:t>
      </w:r>
      <w:r w:rsidRPr="00646114">
        <w:rPr>
          <w:rFonts w:ascii="Times New Roman" w:eastAsia="宋体" w:hAnsi="Times New Roman" w:cs="Times New Roman" w:hint="eastAsia"/>
          <w:szCs w:val="20"/>
        </w:rPr>
        <w:t xml:space="preserve"> </w:t>
      </w:r>
      <w:r w:rsidRPr="00646114">
        <w:rPr>
          <w:rFonts w:ascii="Times New Roman" w:eastAsia="宋体" w:hAnsi="Times New Roman" w:cs="Times New Roman"/>
          <w:szCs w:val="20"/>
        </w:rPr>
        <w:t>用于传输少量数据</w:t>
      </w:r>
      <w:r w:rsidRPr="00646114">
        <w:rPr>
          <w:rFonts w:ascii="Times New Roman" w:eastAsia="宋体" w:hAnsi="Times New Roman" w:cs="Times New Roman"/>
          <w:szCs w:val="20"/>
        </w:rPr>
        <w:t>(</w:t>
      </w:r>
      <w:r w:rsidRPr="00646114">
        <w:rPr>
          <w:rFonts w:ascii="Times New Roman" w:eastAsia="宋体" w:hAnsi="Times New Roman" w:cs="Times New Roman"/>
          <w:szCs w:val="20"/>
        </w:rPr>
        <w:t>数据包模式</w:t>
      </w:r>
      <w:r w:rsidRPr="00646114">
        <w:rPr>
          <w:rFonts w:ascii="Times New Roman" w:eastAsia="宋体" w:hAnsi="Times New Roman" w:cs="Times New Roman"/>
          <w:szCs w:val="20"/>
        </w:rPr>
        <w:t>)</w:t>
      </w:r>
      <w:r w:rsidRPr="00646114">
        <w:rPr>
          <w:rFonts w:ascii="Times New Roman" w:eastAsia="宋体" w:hAnsi="Times New Roman" w:cs="Times New Roman" w:hint="eastAsia"/>
          <w:szCs w:val="20"/>
        </w:rPr>
        <w:t>.</w:t>
      </w:r>
    </w:p>
    <w:p w:rsidR="00646114" w:rsidRPr="00646114" w:rsidRDefault="00646114" w:rsidP="00646114">
      <w:pPr>
        <w:ind w:left="420" w:firstLine="420"/>
        <w:jc w:val="left"/>
        <w:rPr>
          <w:rFonts w:ascii="Times New Roman" w:eastAsia="宋体" w:hAnsi="Times New Roman" w:cs="Times New Roman"/>
          <w:szCs w:val="20"/>
        </w:rPr>
      </w:pPr>
      <w:r w:rsidRPr="00646114">
        <w:rPr>
          <w:rFonts w:ascii="Times New Roman" w:eastAsia="宋体" w:hAnsi="Times New Roman" w:cs="Times New Roman" w:hint="eastAsia"/>
          <w:szCs w:val="20"/>
        </w:rPr>
        <w:t>TCP</w:t>
      </w:r>
      <w:r w:rsidRPr="00646114">
        <w:rPr>
          <w:rFonts w:ascii="Times New Roman" w:eastAsia="宋体" w:hAnsi="Times New Roman" w:cs="Times New Roman" w:hint="eastAsia"/>
          <w:szCs w:val="20"/>
        </w:rPr>
        <w:t>可靠性高更安全，</w:t>
      </w:r>
      <w:r w:rsidRPr="00646114">
        <w:rPr>
          <w:rFonts w:ascii="Times New Roman" w:eastAsia="宋体" w:hAnsi="Times New Roman" w:cs="Times New Roman" w:hint="eastAsia"/>
          <w:szCs w:val="20"/>
        </w:rPr>
        <w:t>UDP</w:t>
      </w:r>
      <w:r w:rsidRPr="00646114">
        <w:rPr>
          <w:rFonts w:ascii="Times New Roman" w:eastAsia="宋体" w:hAnsi="Times New Roman" w:cs="Times New Roman" w:hint="eastAsia"/>
          <w:szCs w:val="20"/>
        </w:rPr>
        <w:t>不安全但速度快</w:t>
      </w:r>
    </w:p>
    <w:p w:rsidR="00646114" w:rsidRPr="00646114" w:rsidRDefault="00646114" w:rsidP="00646114">
      <w:pPr>
        <w:ind w:left="420" w:firstLine="420"/>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329" w:name="_Toc385182814"/>
      <w:bookmarkStart w:id="330" w:name="_Toc385183048"/>
      <w:bookmarkStart w:id="331" w:name="_Toc385183143"/>
      <w:bookmarkStart w:id="332" w:name="_Toc385264998"/>
      <w:r w:rsidRPr="00646114">
        <w:rPr>
          <w:rFonts w:ascii="宋体" w:eastAsia="宋体" w:hAnsi="宋体" w:cs="Times New Roman" w:hint="eastAsia"/>
          <w:b/>
          <w:sz w:val="28"/>
          <w:szCs w:val="28"/>
        </w:rPr>
        <w:t>81.双缓存怎么实现的?</w:t>
      </w:r>
      <w:bookmarkEnd w:id="329"/>
      <w:bookmarkEnd w:id="330"/>
      <w:bookmarkEnd w:id="331"/>
      <w:bookmarkEnd w:id="332"/>
    </w:p>
    <w:p w:rsidR="00646114" w:rsidRPr="00646114" w:rsidRDefault="00646114" w:rsidP="00646114">
      <w:pPr>
        <w:ind w:left="420"/>
        <w:jc w:val="left"/>
        <w:rPr>
          <w:rFonts w:ascii="Times New Roman" w:eastAsia="宋体" w:hAnsi="Times New Roman" w:cs="Times New Roman"/>
          <w:szCs w:val="20"/>
        </w:rPr>
      </w:pPr>
      <w:r w:rsidRPr="00646114">
        <w:rPr>
          <w:rFonts w:ascii="Times New Roman" w:eastAsia="宋体" w:hAnsi="Times New Roman" w:cs="Times New Roman" w:hint="eastAsia"/>
          <w:szCs w:val="20"/>
        </w:rPr>
        <w:t>答：</w:t>
      </w:r>
      <w:r w:rsidRPr="00646114">
        <w:rPr>
          <w:rFonts w:ascii="Times New Roman" w:eastAsia="宋体" w:hAnsi="Times New Roman" w:cs="Times New Roman"/>
          <w:szCs w:val="20"/>
        </w:rPr>
        <w:t>1</w:t>
      </w:r>
      <w:r w:rsidRPr="00646114">
        <w:rPr>
          <w:rFonts w:ascii="Times New Roman" w:eastAsia="宋体" w:hAnsi="Times New Roman" w:cs="Times New Roman"/>
          <w:szCs w:val="20"/>
        </w:rPr>
        <w:t>、在内存中建立一块</w:t>
      </w:r>
      <w:r w:rsidRPr="00646114">
        <w:rPr>
          <w:rFonts w:ascii="Times New Roman" w:eastAsia="宋体" w:hAnsi="Times New Roman" w:cs="Times New Roman"/>
          <w:szCs w:val="20"/>
        </w:rPr>
        <w:t>“</w:t>
      </w:r>
      <w:r w:rsidRPr="00646114">
        <w:rPr>
          <w:rFonts w:ascii="Times New Roman" w:eastAsia="宋体" w:hAnsi="Times New Roman" w:cs="Times New Roman"/>
          <w:szCs w:val="20"/>
        </w:rPr>
        <w:t>虚拟画布</w:t>
      </w:r>
      <w:r w:rsidRPr="00646114">
        <w:rPr>
          <w:rFonts w:ascii="Times New Roman" w:eastAsia="宋体" w:hAnsi="Times New Roman" w:cs="Times New Roman"/>
          <w:szCs w:val="20"/>
        </w:rPr>
        <w:t>”</w:t>
      </w:r>
      <w:r w:rsidRPr="00646114">
        <w:rPr>
          <w:rFonts w:ascii="Times New Roman" w:eastAsia="宋体" w:hAnsi="Times New Roman" w:cs="Times New Roman"/>
          <w:szCs w:val="20"/>
        </w:rPr>
        <w:t>：</w:t>
      </w:r>
      <w:r w:rsidRPr="00646114">
        <w:rPr>
          <w:rFonts w:ascii="Times New Roman" w:eastAsia="宋体" w:hAnsi="Times New Roman" w:cs="Times New Roman"/>
          <w:szCs w:val="20"/>
        </w:rPr>
        <w:br/>
        <w:t>Bitmap bmp = new Bitmap(600, 600);</w:t>
      </w:r>
      <w:r w:rsidRPr="00646114">
        <w:rPr>
          <w:rFonts w:ascii="Times New Roman" w:eastAsia="宋体" w:hAnsi="Times New Roman" w:cs="Times New Roman"/>
          <w:szCs w:val="20"/>
        </w:rPr>
        <w:br/>
        <w:t>2</w:t>
      </w:r>
      <w:r w:rsidRPr="00646114">
        <w:rPr>
          <w:rFonts w:ascii="Times New Roman" w:eastAsia="宋体" w:hAnsi="Times New Roman" w:cs="Times New Roman"/>
          <w:szCs w:val="20"/>
        </w:rPr>
        <w:t>、获取这块内存画布的</w:t>
      </w:r>
      <w:r w:rsidRPr="00646114">
        <w:rPr>
          <w:rFonts w:ascii="Times New Roman" w:eastAsia="宋体" w:hAnsi="Times New Roman" w:cs="Times New Roman"/>
          <w:szCs w:val="20"/>
        </w:rPr>
        <w:t>Graphics</w:t>
      </w:r>
      <w:r w:rsidRPr="00646114">
        <w:rPr>
          <w:rFonts w:ascii="Times New Roman" w:eastAsia="宋体" w:hAnsi="Times New Roman" w:cs="Times New Roman"/>
          <w:szCs w:val="20"/>
        </w:rPr>
        <w:t>引用：</w:t>
      </w:r>
      <w:r w:rsidRPr="00646114">
        <w:rPr>
          <w:rFonts w:ascii="Times New Roman" w:eastAsia="宋体" w:hAnsi="Times New Roman" w:cs="Times New Roman"/>
          <w:szCs w:val="20"/>
        </w:rPr>
        <w:br/>
        <w:t>Graphics g = Graphics.FromImage(bmp);</w:t>
      </w:r>
      <w:r w:rsidRPr="00646114">
        <w:rPr>
          <w:rFonts w:ascii="Times New Roman" w:eastAsia="宋体" w:hAnsi="Times New Roman" w:cs="Times New Roman"/>
          <w:szCs w:val="20"/>
        </w:rPr>
        <w:br/>
        <w:t>3</w:t>
      </w:r>
      <w:r w:rsidRPr="00646114">
        <w:rPr>
          <w:rFonts w:ascii="Times New Roman" w:eastAsia="宋体" w:hAnsi="Times New Roman" w:cs="Times New Roman"/>
          <w:szCs w:val="20"/>
        </w:rPr>
        <w:t>、在这块内存画布上绘图：</w:t>
      </w:r>
      <w:r w:rsidRPr="00646114">
        <w:rPr>
          <w:rFonts w:ascii="Times New Roman" w:eastAsia="宋体" w:hAnsi="Times New Roman" w:cs="Times New Roman"/>
          <w:szCs w:val="20"/>
        </w:rPr>
        <w:br/>
        <w:t>g.FillEllipse(brush, i * 10, j * 10, 10, 10);</w:t>
      </w:r>
      <w:r w:rsidRPr="00646114">
        <w:rPr>
          <w:rFonts w:ascii="Times New Roman" w:eastAsia="宋体" w:hAnsi="Times New Roman" w:cs="Times New Roman"/>
          <w:szCs w:val="20"/>
        </w:rPr>
        <w:br/>
        <w:t>4</w:t>
      </w:r>
      <w:r w:rsidRPr="00646114">
        <w:rPr>
          <w:rFonts w:ascii="Times New Roman" w:eastAsia="宋体" w:hAnsi="Times New Roman" w:cs="Times New Roman"/>
          <w:szCs w:val="20"/>
        </w:rPr>
        <w:t>、将内存画布画到窗口中</w:t>
      </w:r>
      <w:r w:rsidRPr="00646114">
        <w:rPr>
          <w:rFonts w:ascii="Times New Roman" w:eastAsia="宋体" w:hAnsi="Times New Roman" w:cs="Times New Roman"/>
          <w:szCs w:val="20"/>
        </w:rPr>
        <w:br/>
        <w:t>this.CreateGraphics().DrawImage(bmp, 0, 0);</w:t>
      </w:r>
    </w:p>
    <w:p w:rsidR="00646114" w:rsidRPr="00646114" w:rsidRDefault="00646114" w:rsidP="00646114">
      <w:pPr>
        <w:jc w:val="left"/>
        <w:rPr>
          <w:rFonts w:ascii="宋体" w:eastAsia="宋体" w:hAnsi="宋体" w:cs="Times New Roman"/>
          <w:b/>
          <w:szCs w:val="21"/>
        </w:rPr>
      </w:pPr>
    </w:p>
    <w:p w:rsidR="00646114" w:rsidRPr="00646114" w:rsidRDefault="00646114" w:rsidP="00646114">
      <w:pPr>
        <w:jc w:val="left"/>
        <w:outlineLvl w:val="1"/>
        <w:rPr>
          <w:rFonts w:ascii="宋体" w:eastAsia="宋体" w:hAnsi="宋体" w:cs="Times New Roman"/>
          <w:b/>
          <w:sz w:val="28"/>
          <w:szCs w:val="28"/>
        </w:rPr>
      </w:pPr>
      <w:bookmarkStart w:id="333" w:name="_Toc385182815"/>
      <w:bookmarkStart w:id="334" w:name="_Toc385183049"/>
      <w:bookmarkStart w:id="335" w:name="_Toc385183144"/>
      <w:bookmarkStart w:id="336" w:name="_Toc385264999"/>
      <w:r w:rsidRPr="00646114">
        <w:rPr>
          <w:rFonts w:ascii="宋体" w:eastAsia="宋体" w:hAnsi="宋体" w:cs="Times New Roman" w:hint="eastAsia"/>
          <w:b/>
          <w:sz w:val="28"/>
          <w:szCs w:val="28"/>
        </w:rPr>
        <w:t>82.垃圾收集算法的核心思想</w:t>
      </w:r>
      <w:bookmarkEnd w:id="333"/>
      <w:bookmarkEnd w:id="334"/>
      <w:bookmarkEnd w:id="335"/>
      <w:bookmarkEnd w:id="336"/>
    </w:p>
    <w:p w:rsidR="00646114" w:rsidRPr="00646114" w:rsidRDefault="00646114" w:rsidP="00646114">
      <w:pPr>
        <w:widowControl/>
        <w:shd w:val="clear" w:color="auto" w:fill="FFFFFF"/>
        <w:spacing w:before="100" w:beforeAutospacing="1" w:after="100" w:afterAutospacing="1" w:line="315" w:lineRule="atLeast"/>
        <w:jc w:val="left"/>
        <w:rPr>
          <w:rFonts w:ascii="Calibri" w:eastAsia="宋体" w:hAnsi="Calibri" w:cs="Times New Roman"/>
        </w:rPr>
      </w:pPr>
      <w:r w:rsidRPr="00646114">
        <w:rPr>
          <w:rFonts w:ascii="Calibri" w:eastAsia="宋体" w:hAnsi="Calibri" w:cs="Times New Roman" w:hint="eastAsia"/>
        </w:rPr>
        <w:t>答：</w:t>
      </w:r>
      <w:r w:rsidRPr="00646114">
        <w:rPr>
          <w:rFonts w:ascii="Calibri" w:eastAsia="宋体" w:hAnsi="Calibri" w:cs="Times New Roman"/>
        </w:rPr>
        <w:t>Java</w:t>
      </w:r>
      <w:r w:rsidRPr="00646114">
        <w:rPr>
          <w:rFonts w:ascii="Calibri" w:eastAsia="宋体" w:hAnsi="Calibri" w:cs="Times New Roman"/>
        </w:rPr>
        <w:t>语言建立了垃圾收集机制，用以跟踪正在使用的对象和发现并回收不再使用</w:t>
      </w:r>
      <w:r w:rsidRPr="00646114">
        <w:rPr>
          <w:rFonts w:ascii="Calibri" w:eastAsia="宋体" w:hAnsi="Calibri" w:cs="Times New Roman"/>
        </w:rPr>
        <w:t>(</w:t>
      </w:r>
      <w:r w:rsidRPr="00646114">
        <w:rPr>
          <w:rFonts w:ascii="Calibri" w:eastAsia="宋体" w:hAnsi="Calibri" w:cs="Times New Roman"/>
        </w:rPr>
        <w:t>引用</w:t>
      </w:r>
      <w:r w:rsidRPr="00646114">
        <w:rPr>
          <w:rFonts w:ascii="Calibri" w:eastAsia="宋体" w:hAnsi="Calibri" w:cs="Times New Roman"/>
        </w:rPr>
        <w:t>)</w:t>
      </w:r>
      <w:r w:rsidRPr="00646114">
        <w:rPr>
          <w:rFonts w:ascii="Calibri" w:eastAsia="宋体" w:hAnsi="Calibri" w:cs="Times New Roman"/>
        </w:rPr>
        <w:t>的对象。该机制可以有效防范动态内存分配中可能发生的两个危险：因内存垃圾过多而引发的内存耗尽，以及不恰当的内存释放所造成的内存非法引用。</w:t>
      </w:r>
    </w:p>
    <w:p w:rsidR="00646114" w:rsidRPr="00646114" w:rsidRDefault="00646114" w:rsidP="00646114">
      <w:pPr>
        <w:widowControl/>
        <w:shd w:val="clear" w:color="auto" w:fill="FFFFFF"/>
        <w:spacing w:before="100" w:beforeAutospacing="1" w:after="100" w:afterAutospacing="1" w:line="315" w:lineRule="atLeast"/>
        <w:jc w:val="left"/>
        <w:rPr>
          <w:rFonts w:ascii="Calibri" w:eastAsia="宋体" w:hAnsi="Calibri" w:cs="Times New Roman"/>
        </w:rPr>
      </w:pPr>
      <w:r w:rsidRPr="00646114">
        <w:rPr>
          <w:rFonts w:ascii="Calibri" w:eastAsia="宋体" w:hAnsi="Calibri" w:cs="Times New Roman"/>
        </w:rPr>
        <w:t xml:space="preserve">　　垃圾收集算法的核心思想是：对虚拟机可用内存空间，即堆空间中的对象进行识别，如果对象正在被引用，那么称其为存活对象，反之，如果对象不再被引用，则为垃圾对象，可以回收其占据的空间，用于再分配。垃圾收集算法的选择和垃圾收集系统参数的合理调节直接影响着系统性能，因此需要开发人员做比较深入的了解。</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37" w:name="_Toc385182816"/>
      <w:bookmarkStart w:id="338" w:name="_Toc385183050"/>
      <w:bookmarkStart w:id="339" w:name="_Toc385183145"/>
      <w:bookmarkStart w:id="340" w:name="_Toc385265000"/>
      <w:r w:rsidRPr="00646114">
        <w:rPr>
          <w:rFonts w:ascii="宋体" w:eastAsia="宋体" w:hAnsi="宋体" w:cs="Times New Roman" w:hint="eastAsia"/>
          <w:b/>
          <w:sz w:val="28"/>
          <w:szCs w:val="28"/>
        </w:rPr>
        <w:t>83.触发主GC(Garbage Collector)的条件</w:t>
      </w:r>
      <w:bookmarkEnd w:id="337"/>
      <w:bookmarkEnd w:id="338"/>
      <w:bookmarkEnd w:id="339"/>
      <w:bookmarkEnd w:id="340"/>
    </w:p>
    <w:p w:rsidR="00646114" w:rsidRPr="00646114" w:rsidRDefault="00646114" w:rsidP="00646114">
      <w:pPr>
        <w:widowControl/>
        <w:shd w:val="clear" w:color="auto" w:fill="FFFFFF"/>
        <w:spacing w:before="100" w:beforeAutospacing="1" w:after="100" w:afterAutospacing="1" w:line="315" w:lineRule="atLeast"/>
        <w:jc w:val="left"/>
        <w:rPr>
          <w:rFonts w:ascii="Calibri" w:eastAsia="宋体" w:hAnsi="Calibri" w:cs="Times New Roman"/>
        </w:rPr>
      </w:pPr>
      <w:r w:rsidRPr="00646114">
        <w:rPr>
          <w:rFonts w:ascii="Calibri" w:eastAsia="宋体" w:hAnsi="Calibri" w:cs="Times New Roman" w:hint="eastAsia"/>
        </w:rPr>
        <w:t>答：①</w:t>
      </w:r>
      <w:r w:rsidRPr="00646114">
        <w:rPr>
          <w:rFonts w:ascii="Calibri" w:eastAsia="宋体" w:hAnsi="Calibri" w:cs="Times New Roman"/>
        </w:rPr>
        <w:t>当应用程序空闲时</w:t>
      </w:r>
      <w:r w:rsidRPr="00646114">
        <w:rPr>
          <w:rFonts w:ascii="Calibri" w:eastAsia="宋体" w:hAnsi="Calibri" w:cs="Times New Roman"/>
        </w:rPr>
        <w:t>,</w:t>
      </w:r>
      <w:r w:rsidRPr="00646114">
        <w:rPr>
          <w:rFonts w:ascii="Calibri" w:eastAsia="宋体" w:hAnsi="Calibri" w:cs="Times New Roman"/>
        </w:rPr>
        <w:t>即没有应用线程在运行时</w:t>
      </w:r>
      <w:r w:rsidRPr="00646114">
        <w:rPr>
          <w:rFonts w:ascii="Calibri" w:eastAsia="宋体" w:hAnsi="Calibri" w:cs="Times New Roman"/>
        </w:rPr>
        <w:t>,GC</w:t>
      </w:r>
      <w:r w:rsidRPr="00646114">
        <w:rPr>
          <w:rFonts w:ascii="Calibri" w:eastAsia="宋体" w:hAnsi="Calibri" w:cs="Times New Roman"/>
        </w:rPr>
        <w:t>会被调用。因为</w:t>
      </w:r>
      <w:r w:rsidRPr="00646114">
        <w:rPr>
          <w:rFonts w:ascii="Calibri" w:eastAsia="宋体" w:hAnsi="Calibri" w:cs="Times New Roman"/>
        </w:rPr>
        <w:t>GC</w:t>
      </w:r>
      <w:r w:rsidRPr="00646114">
        <w:rPr>
          <w:rFonts w:ascii="Calibri" w:eastAsia="宋体" w:hAnsi="Calibri" w:cs="Times New Roman"/>
        </w:rPr>
        <w:t>在优先级最低的线程中进行</w:t>
      </w:r>
      <w:r w:rsidRPr="00646114">
        <w:rPr>
          <w:rFonts w:ascii="Calibri" w:eastAsia="宋体" w:hAnsi="Calibri" w:cs="Times New Roman"/>
        </w:rPr>
        <w:t>,</w:t>
      </w:r>
      <w:r w:rsidRPr="00646114">
        <w:rPr>
          <w:rFonts w:ascii="Calibri" w:eastAsia="宋体" w:hAnsi="Calibri" w:cs="Times New Roman"/>
        </w:rPr>
        <w:t>所以当应用忙时</w:t>
      </w:r>
      <w:r w:rsidRPr="00646114">
        <w:rPr>
          <w:rFonts w:ascii="Calibri" w:eastAsia="宋体" w:hAnsi="Calibri" w:cs="Times New Roman"/>
        </w:rPr>
        <w:t>,GC</w:t>
      </w:r>
      <w:r w:rsidRPr="00646114">
        <w:rPr>
          <w:rFonts w:ascii="Calibri" w:eastAsia="宋体" w:hAnsi="Calibri" w:cs="Times New Roman"/>
        </w:rPr>
        <w:t>线程就不会被调用</w:t>
      </w:r>
      <w:r w:rsidRPr="00646114">
        <w:rPr>
          <w:rFonts w:ascii="Calibri" w:eastAsia="宋体" w:hAnsi="Calibri" w:cs="Times New Roman"/>
        </w:rPr>
        <w:t>,</w:t>
      </w:r>
      <w:r w:rsidRPr="00646114">
        <w:rPr>
          <w:rFonts w:ascii="Calibri" w:eastAsia="宋体" w:hAnsi="Calibri" w:cs="Times New Roman"/>
        </w:rPr>
        <w:t>但以下条件除外。</w:t>
      </w:r>
    </w:p>
    <w:p w:rsidR="00646114" w:rsidRPr="00646114" w:rsidRDefault="00646114" w:rsidP="00646114">
      <w:pPr>
        <w:widowControl/>
        <w:shd w:val="clear" w:color="auto" w:fill="FFFFFF"/>
        <w:spacing w:before="100" w:beforeAutospacing="1" w:after="100" w:afterAutospacing="1" w:line="315" w:lineRule="atLeast"/>
        <w:jc w:val="left"/>
        <w:rPr>
          <w:rFonts w:ascii="宋体" w:eastAsia="宋体" w:hAnsi="宋体" w:cs="宋体"/>
          <w:b/>
          <w:kern w:val="0"/>
          <w:sz w:val="28"/>
          <w:szCs w:val="28"/>
        </w:rPr>
      </w:pPr>
      <w:r w:rsidRPr="00646114">
        <w:rPr>
          <w:rFonts w:ascii="Calibri" w:eastAsia="宋体" w:hAnsi="Calibri" w:cs="Times New Roman"/>
        </w:rPr>
        <w:t xml:space="preserve">　　</w:t>
      </w:r>
      <w:r w:rsidRPr="00646114">
        <w:rPr>
          <w:rFonts w:ascii="Calibri" w:eastAsia="宋体" w:hAnsi="Calibri" w:cs="Times New Roman" w:hint="eastAsia"/>
        </w:rPr>
        <w:t>②</w:t>
      </w:r>
      <w:r w:rsidRPr="00646114">
        <w:rPr>
          <w:rFonts w:ascii="Calibri" w:eastAsia="宋体" w:hAnsi="Calibri" w:cs="Times New Roman"/>
        </w:rPr>
        <w:t>Java</w:t>
      </w:r>
      <w:r w:rsidRPr="00646114">
        <w:rPr>
          <w:rFonts w:ascii="Calibri" w:eastAsia="宋体" w:hAnsi="Calibri" w:cs="Times New Roman"/>
        </w:rPr>
        <w:t>堆内存不足时</w:t>
      </w:r>
      <w:r w:rsidRPr="00646114">
        <w:rPr>
          <w:rFonts w:ascii="Calibri" w:eastAsia="宋体" w:hAnsi="Calibri" w:cs="Times New Roman"/>
        </w:rPr>
        <w:t>,GC</w:t>
      </w:r>
      <w:r w:rsidRPr="00646114">
        <w:rPr>
          <w:rFonts w:ascii="Calibri" w:eastAsia="宋体" w:hAnsi="Calibri" w:cs="Times New Roman"/>
        </w:rPr>
        <w:t>会被调用。当应用线程在运行</w:t>
      </w:r>
      <w:r w:rsidRPr="00646114">
        <w:rPr>
          <w:rFonts w:ascii="Calibri" w:eastAsia="宋体" w:hAnsi="Calibri" w:cs="Times New Roman"/>
        </w:rPr>
        <w:t>,</w:t>
      </w:r>
      <w:r w:rsidRPr="00646114">
        <w:rPr>
          <w:rFonts w:ascii="Calibri" w:eastAsia="宋体" w:hAnsi="Calibri" w:cs="Times New Roman"/>
        </w:rPr>
        <w:t>并在运行过程中创建新对象</w:t>
      </w:r>
      <w:r w:rsidRPr="00646114">
        <w:rPr>
          <w:rFonts w:ascii="Calibri" w:eastAsia="宋体" w:hAnsi="Calibri" w:cs="Times New Roman"/>
        </w:rPr>
        <w:t>,</w:t>
      </w:r>
      <w:r w:rsidRPr="00646114">
        <w:rPr>
          <w:rFonts w:ascii="Calibri" w:eastAsia="宋体" w:hAnsi="Calibri" w:cs="Times New Roman"/>
        </w:rPr>
        <w:t>若这时内存空间不足</w:t>
      </w:r>
      <w:r w:rsidRPr="00646114">
        <w:rPr>
          <w:rFonts w:ascii="Calibri" w:eastAsia="宋体" w:hAnsi="Calibri" w:cs="Times New Roman"/>
        </w:rPr>
        <w:t>,JVM</w:t>
      </w:r>
      <w:r w:rsidRPr="00646114">
        <w:rPr>
          <w:rFonts w:ascii="Calibri" w:eastAsia="宋体" w:hAnsi="Calibri" w:cs="Times New Roman"/>
        </w:rPr>
        <w:t>就会强制地调用</w:t>
      </w:r>
      <w:r w:rsidRPr="00646114">
        <w:rPr>
          <w:rFonts w:ascii="Calibri" w:eastAsia="宋体" w:hAnsi="Calibri" w:cs="Times New Roman"/>
        </w:rPr>
        <w:t>GC</w:t>
      </w:r>
      <w:r w:rsidRPr="00646114">
        <w:rPr>
          <w:rFonts w:ascii="Calibri" w:eastAsia="宋体" w:hAnsi="Calibri" w:cs="Times New Roman"/>
        </w:rPr>
        <w:t>线程</w:t>
      </w:r>
      <w:r w:rsidRPr="00646114">
        <w:rPr>
          <w:rFonts w:ascii="Calibri" w:eastAsia="宋体" w:hAnsi="Calibri" w:cs="Times New Roman"/>
        </w:rPr>
        <w:t>,</w:t>
      </w:r>
      <w:r w:rsidRPr="00646114">
        <w:rPr>
          <w:rFonts w:ascii="Calibri" w:eastAsia="宋体" w:hAnsi="Calibri" w:cs="Times New Roman"/>
        </w:rPr>
        <w:t>以便回收内存用于新的分配。若</w:t>
      </w:r>
      <w:r w:rsidRPr="00646114">
        <w:rPr>
          <w:rFonts w:ascii="Calibri" w:eastAsia="宋体" w:hAnsi="Calibri" w:cs="Times New Roman"/>
        </w:rPr>
        <w:t>GC</w:t>
      </w:r>
      <w:r w:rsidRPr="00646114">
        <w:rPr>
          <w:rFonts w:ascii="Calibri" w:eastAsia="宋体" w:hAnsi="Calibri" w:cs="Times New Roman"/>
        </w:rPr>
        <w:t>一次之后仍不能满足内存分配的要求</w:t>
      </w:r>
      <w:r w:rsidRPr="00646114">
        <w:rPr>
          <w:rFonts w:ascii="Calibri" w:eastAsia="宋体" w:hAnsi="Calibri" w:cs="Times New Roman"/>
        </w:rPr>
        <w:t>,JVM</w:t>
      </w:r>
      <w:r w:rsidRPr="00646114">
        <w:rPr>
          <w:rFonts w:ascii="Calibri" w:eastAsia="宋体" w:hAnsi="Calibri" w:cs="Times New Roman"/>
        </w:rPr>
        <w:t>会再进行两次</w:t>
      </w:r>
      <w:r w:rsidRPr="00646114">
        <w:rPr>
          <w:rFonts w:ascii="Calibri" w:eastAsia="宋体" w:hAnsi="Calibri" w:cs="Times New Roman"/>
        </w:rPr>
        <w:t>GC</w:t>
      </w:r>
      <w:r w:rsidRPr="00646114">
        <w:rPr>
          <w:rFonts w:ascii="Calibri" w:eastAsia="宋体" w:hAnsi="Calibri" w:cs="Times New Roman"/>
        </w:rPr>
        <w:t>作进一步的尝试</w:t>
      </w:r>
      <w:r w:rsidRPr="00646114">
        <w:rPr>
          <w:rFonts w:ascii="Calibri" w:eastAsia="宋体" w:hAnsi="Calibri" w:cs="Times New Roman"/>
        </w:rPr>
        <w:t>,</w:t>
      </w:r>
      <w:r w:rsidRPr="00646114">
        <w:rPr>
          <w:rFonts w:ascii="Calibri" w:eastAsia="宋体" w:hAnsi="Calibri" w:cs="Times New Roman"/>
        </w:rPr>
        <w:t>若仍无法满足要求</w:t>
      </w:r>
      <w:r w:rsidRPr="00646114">
        <w:rPr>
          <w:rFonts w:ascii="Calibri" w:eastAsia="宋体" w:hAnsi="Calibri" w:cs="Times New Roman"/>
        </w:rPr>
        <w:t>,</w:t>
      </w:r>
      <w:r w:rsidRPr="00646114">
        <w:rPr>
          <w:rFonts w:ascii="Calibri" w:eastAsia="宋体" w:hAnsi="Calibri" w:cs="Times New Roman"/>
        </w:rPr>
        <w:t>则</w:t>
      </w:r>
      <w:r w:rsidRPr="00646114">
        <w:rPr>
          <w:rFonts w:ascii="Calibri" w:eastAsia="宋体" w:hAnsi="Calibri" w:cs="Times New Roman"/>
        </w:rPr>
        <w:t xml:space="preserve"> JVM</w:t>
      </w:r>
      <w:r w:rsidRPr="00646114">
        <w:rPr>
          <w:rFonts w:ascii="Calibri" w:eastAsia="宋体" w:hAnsi="Calibri" w:cs="Times New Roman"/>
        </w:rPr>
        <w:t>将报</w:t>
      </w:r>
      <w:r w:rsidRPr="00646114">
        <w:rPr>
          <w:rFonts w:ascii="Calibri" w:eastAsia="宋体" w:hAnsi="Calibri" w:cs="Times New Roman"/>
        </w:rPr>
        <w:t>“out of memory”</w:t>
      </w:r>
      <w:r w:rsidRPr="00646114">
        <w:rPr>
          <w:rFonts w:ascii="Calibri" w:eastAsia="宋体" w:hAnsi="Calibri" w:cs="Times New Roman"/>
        </w:rPr>
        <w:t>的错误</w:t>
      </w:r>
      <w:r w:rsidRPr="00646114">
        <w:rPr>
          <w:rFonts w:ascii="Calibri" w:eastAsia="宋体" w:hAnsi="Calibri" w:cs="Times New Roman"/>
        </w:rPr>
        <w:t>,Java</w:t>
      </w:r>
      <w:r w:rsidRPr="00646114">
        <w:rPr>
          <w:rFonts w:ascii="Calibri" w:eastAsia="宋体" w:hAnsi="Calibri" w:cs="Times New Roman"/>
        </w:rPr>
        <w:t>应用将停止。</w:t>
      </w:r>
    </w:p>
    <w:p w:rsidR="00646114" w:rsidRPr="00646114" w:rsidRDefault="00646114" w:rsidP="00646114">
      <w:pPr>
        <w:jc w:val="left"/>
        <w:outlineLvl w:val="1"/>
        <w:rPr>
          <w:rFonts w:ascii="宋体" w:eastAsia="宋体" w:hAnsi="宋体" w:cs="Times New Roman"/>
          <w:b/>
          <w:sz w:val="28"/>
          <w:szCs w:val="28"/>
        </w:rPr>
      </w:pPr>
      <w:bookmarkStart w:id="341" w:name="_Toc385182817"/>
      <w:bookmarkStart w:id="342" w:name="_Toc385183051"/>
      <w:bookmarkStart w:id="343" w:name="_Toc385183146"/>
      <w:bookmarkStart w:id="344" w:name="_Toc385265001"/>
      <w:r w:rsidRPr="00646114">
        <w:rPr>
          <w:rFonts w:ascii="宋体" w:eastAsia="宋体" w:hAnsi="宋体" w:cs="Times New Roman" w:hint="eastAsia"/>
          <w:b/>
          <w:sz w:val="28"/>
          <w:szCs w:val="28"/>
        </w:rPr>
        <w:lastRenderedPageBreak/>
        <w:t>84.减少GC开销的措施</w:t>
      </w:r>
      <w:bookmarkEnd w:id="341"/>
      <w:bookmarkEnd w:id="342"/>
      <w:bookmarkEnd w:id="343"/>
      <w:bookmarkEnd w:id="344"/>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答：</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(1)</w:t>
      </w:r>
      <w:r w:rsidRPr="00646114">
        <w:rPr>
          <w:rFonts w:ascii="Times New Roman" w:eastAsia="宋体" w:hAnsi="Times New Roman" w:cs="Times New Roman"/>
          <w:szCs w:val="20"/>
        </w:rPr>
        <w:t>不要显式调用</w:t>
      </w:r>
      <w:r w:rsidRPr="00646114">
        <w:rPr>
          <w:rFonts w:ascii="Times New Roman" w:eastAsia="宋体" w:hAnsi="Times New Roman" w:cs="Times New Roman"/>
          <w:szCs w:val="20"/>
        </w:rPr>
        <w:t>System.gc()</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(2)</w:t>
      </w:r>
      <w:r w:rsidRPr="00646114">
        <w:rPr>
          <w:rFonts w:ascii="Times New Roman" w:eastAsia="宋体" w:hAnsi="Times New Roman" w:cs="Times New Roman"/>
          <w:szCs w:val="20"/>
        </w:rPr>
        <w:t>尽量减少临时对象的使用</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(3)</w:t>
      </w:r>
      <w:r w:rsidRPr="00646114">
        <w:rPr>
          <w:rFonts w:ascii="Times New Roman" w:eastAsia="宋体" w:hAnsi="Times New Roman" w:cs="Times New Roman"/>
          <w:szCs w:val="20"/>
        </w:rPr>
        <w:t>对象不用时最好显式置为</w:t>
      </w:r>
      <w:r w:rsidRPr="00646114">
        <w:rPr>
          <w:rFonts w:ascii="Times New Roman" w:eastAsia="宋体" w:hAnsi="Times New Roman" w:cs="Times New Roman"/>
          <w:szCs w:val="20"/>
        </w:rPr>
        <w:t>Null</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(4)</w:t>
      </w:r>
      <w:r w:rsidRPr="00646114">
        <w:rPr>
          <w:rFonts w:ascii="Times New Roman" w:eastAsia="宋体" w:hAnsi="Times New Roman" w:cs="Times New Roman"/>
          <w:szCs w:val="20"/>
        </w:rPr>
        <w:t>尽量使用</w:t>
      </w:r>
      <w:r w:rsidRPr="00646114">
        <w:rPr>
          <w:rFonts w:ascii="Times New Roman" w:eastAsia="宋体" w:hAnsi="Times New Roman" w:cs="Times New Roman"/>
          <w:szCs w:val="20"/>
        </w:rPr>
        <w:t>StringBuffer,</w:t>
      </w:r>
      <w:r w:rsidRPr="00646114">
        <w:rPr>
          <w:rFonts w:ascii="Times New Roman" w:eastAsia="宋体" w:hAnsi="Times New Roman" w:cs="Times New Roman"/>
          <w:szCs w:val="20"/>
        </w:rPr>
        <w:t>而不用</w:t>
      </w:r>
      <w:r w:rsidRPr="00646114">
        <w:rPr>
          <w:rFonts w:ascii="Times New Roman" w:eastAsia="宋体" w:hAnsi="Times New Roman" w:cs="Times New Roman"/>
          <w:szCs w:val="20"/>
        </w:rPr>
        <w:t>String</w:t>
      </w:r>
      <w:r w:rsidRPr="00646114">
        <w:rPr>
          <w:rFonts w:ascii="Times New Roman" w:eastAsia="宋体" w:hAnsi="Times New Roman" w:cs="Times New Roman"/>
          <w:szCs w:val="20"/>
        </w:rPr>
        <w:t>来累加字符串</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(5)</w:t>
      </w:r>
      <w:r w:rsidRPr="00646114">
        <w:rPr>
          <w:rFonts w:ascii="Times New Roman" w:eastAsia="宋体" w:hAnsi="Times New Roman" w:cs="Times New Roman"/>
          <w:szCs w:val="20"/>
        </w:rPr>
        <w:t>能用基本类型如</w:t>
      </w:r>
      <w:r w:rsidRPr="00646114">
        <w:rPr>
          <w:rFonts w:ascii="Times New Roman" w:eastAsia="宋体" w:hAnsi="Times New Roman" w:cs="Times New Roman"/>
          <w:szCs w:val="20"/>
        </w:rPr>
        <w:t>Int,Long,</w:t>
      </w:r>
      <w:r w:rsidRPr="00646114">
        <w:rPr>
          <w:rFonts w:ascii="Times New Roman" w:eastAsia="宋体" w:hAnsi="Times New Roman" w:cs="Times New Roman"/>
          <w:szCs w:val="20"/>
        </w:rPr>
        <w:t>就不用</w:t>
      </w:r>
      <w:r w:rsidRPr="00646114">
        <w:rPr>
          <w:rFonts w:ascii="Times New Roman" w:eastAsia="宋体" w:hAnsi="Times New Roman" w:cs="Times New Roman"/>
          <w:szCs w:val="20"/>
        </w:rPr>
        <w:t>Integer,Long</w:t>
      </w:r>
      <w:r w:rsidRPr="00646114">
        <w:rPr>
          <w:rFonts w:ascii="Times New Roman" w:eastAsia="宋体" w:hAnsi="Times New Roman" w:cs="Times New Roman"/>
          <w:szCs w:val="20"/>
        </w:rPr>
        <w:t>对象</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(6)</w:t>
      </w:r>
      <w:r w:rsidRPr="00646114">
        <w:rPr>
          <w:rFonts w:ascii="Times New Roman" w:eastAsia="宋体" w:hAnsi="Times New Roman" w:cs="Times New Roman"/>
          <w:szCs w:val="20"/>
        </w:rPr>
        <w:t>尽量少用静态对象变量</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(7)</w:t>
      </w:r>
      <w:r w:rsidRPr="00646114">
        <w:rPr>
          <w:rFonts w:ascii="Times New Roman" w:eastAsia="宋体" w:hAnsi="Times New Roman" w:cs="Times New Roman"/>
          <w:szCs w:val="20"/>
        </w:rPr>
        <w:t>分散对象创建或删除的时间</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345" w:name="_Toc385182818"/>
      <w:bookmarkStart w:id="346" w:name="_Toc385183052"/>
      <w:bookmarkStart w:id="347" w:name="_Toc385183147"/>
      <w:bookmarkStart w:id="348" w:name="_Toc385265002"/>
      <w:r w:rsidRPr="00646114">
        <w:rPr>
          <w:rFonts w:ascii="宋体" w:eastAsia="宋体" w:hAnsi="宋体" w:cs="Times New Roman" w:hint="eastAsia"/>
          <w:b/>
          <w:sz w:val="28"/>
          <w:szCs w:val="28"/>
        </w:rPr>
        <w:t>85.gc与finalize方法</w:t>
      </w:r>
      <w:bookmarkEnd w:id="345"/>
      <w:bookmarkEnd w:id="346"/>
      <w:bookmarkEnd w:id="347"/>
      <w:bookmarkEnd w:id="348"/>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hint="eastAsia"/>
          <w:szCs w:val="20"/>
        </w:rPr>
        <w:t>答：</w:t>
      </w:r>
      <w:r w:rsidRPr="00646114">
        <w:rPr>
          <w:rFonts w:ascii="Times New Roman" w:eastAsia="宋体" w:hAnsi="Times New Roman" w:cs="Times New Roman"/>
          <w:szCs w:val="20"/>
        </w:rPr>
        <w:t>finalize()</w:t>
      </w:r>
      <w:r w:rsidRPr="00646114">
        <w:rPr>
          <w:rFonts w:ascii="Times New Roman" w:eastAsia="宋体" w:hAnsi="Times New Roman" w:cs="Times New Roman" w:hint="eastAsia"/>
          <w:szCs w:val="20"/>
        </w:rPr>
        <w:t>，</w:t>
      </w:r>
      <w:r w:rsidRPr="00646114">
        <w:rPr>
          <w:rFonts w:ascii="Times New Roman" w:eastAsia="宋体" w:hAnsi="Times New Roman" w:cs="Times New Roman"/>
          <w:szCs w:val="20"/>
        </w:rPr>
        <w:t>其工作原理：一旦</w:t>
      </w:r>
      <w:hyperlink r:id="rId78" w:tgtFrame="_blank" w:history="1">
        <w:r w:rsidRPr="00646114">
          <w:rPr>
            <w:rFonts w:ascii="Times New Roman" w:eastAsia="宋体" w:hAnsi="Times New Roman" w:cs="Times New Roman"/>
            <w:szCs w:val="20"/>
          </w:rPr>
          <w:t>垃圾回收</w:t>
        </w:r>
      </w:hyperlink>
      <w:r w:rsidRPr="00646114">
        <w:rPr>
          <w:rFonts w:ascii="Times New Roman" w:eastAsia="宋体" w:hAnsi="Times New Roman" w:cs="Times New Roman"/>
          <w:szCs w:val="20"/>
        </w:rPr>
        <w:t>器准备好释放对象占用的存储空间，将首先调用其</w:t>
      </w:r>
      <w:r w:rsidRPr="00646114">
        <w:rPr>
          <w:rFonts w:ascii="Times New Roman" w:eastAsia="宋体" w:hAnsi="Times New Roman" w:cs="Times New Roman"/>
          <w:szCs w:val="20"/>
        </w:rPr>
        <w:t>finalize()</w:t>
      </w:r>
      <w:r w:rsidRPr="00646114">
        <w:rPr>
          <w:rFonts w:ascii="Times New Roman" w:eastAsia="宋体" w:hAnsi="Times New Roman" w:cs="Times New Roman"/>
          <w:szCs w:val="20"/>
        </w:rPr>
        <w:t>方法，并且在下一次垃圾回收动作发生时，才会真正回收对象占用的内存。所以如果用</w:t>
      </w:r>
      <w:r w:rsidRPr="00646114">
        <w:rPr>
          <w:rFonts w:ascii="Times New Roman" w:eastAsia="宋体" w:hAnsi="Times New Roman" w:cs="Times New Roman"/>
          <w:szCs w:val="20"/>
        </w:rPr>
        <w:t>finalize()</w:t>
      </w:r>
      <w:r w:rsidRPr="00646114">
        <w:rPr>
          <w:rFonts w:ascii="Times New Roman" w:eastAsia="宋体" w:hAnsi="Times New Roman" w:cs="Times New Roman"/>
          <w:szCs w:val="20"/>
        </w:rPr>
        <w:t>就能在垃圾回收时刻做一些重要的清理工作。</w:t>
      </w:r>
    </w:p>
    <w:p w:rsidR="00646114" w:rsidRPr="00646114" w:rsidRDefault="00646114" w:rsidP="00646114">
      <w:pPr>
        <w:jc w:val="left"/>
        <w:rPr>
          <w:rFonts w:ascii="Times New Roman" w:eastAsia="宋体" w:hAnsi="Times New Roman" w:cs="Times New Roman"/>
          <w:szCs w:val="20"/>
        </w:rPr>
      </w:pPr>
      <w:r w:rsidRPr="00646114">
        <w:rPr>
          <w:rFonts w:ascii="Times New Roman" w:eastAsia="宋体" w:hAnsi="Times New Roman" w:cs="Times New Roman"/>
          <w:szCs w:val="20"/>
        </w:rPr>
        <w:t xml:space="preserve">gc </w:t>
      </w:r>
      <w:r w:rsidRPr="00646114">
        <w:rPr>
          <w:rFonts w:ascii="Times New Roman" w:eastAsia="宋体" w:hAnsi="Times New Roman" w:cs="Times New Roman"/>
          <w:szCs w:val="20"/>
        </w:rPr>
        <w:t>只能清除在堆上分配的内存</w:t>
      </w:r>
      <w:r w:rsidRPr="00646114">
        <w:rPr>
          <w:rFonts w:ascii="Times New Roman" w:eastAsia="宋体" w:hAnsi="Times New Roman" w:cs="Times New Roman"/>
          <w:szCs w:val="20"/>
        </w:rPr>
        <w:t>(</w:t>
      </w:r>
      <w:r w:rsidRPr="00646114">
        <w:rPr>
          <w:rFonts w:ascii="Times New Roman" w:eastAsia="宋体" w:hAnsi="Times New Roman" w:cs="Times New Roman"/>
          <w:szCs w:val="20"/>
        </w:rPr>
        <w:t>纯</w:t>
      </w:r>
      <w:r w:rsidRPr="00646114">
        <w:rPr>
          <w:rFonts w:ascii="Times New Roman" w:eastAsia="宋体" w:hAnsi="Times New Roman" w:cs="Times New Roman"/>
          <w:szCs w:val="20"/>
        </w:rPr>
        <w:t>java</w:t>
      </w:r>
      <w:r w:rsidRPr="00646114">
        <w:rPr>
          <w:rFonts w:ascii="Times New Roman" w:eastAsia="宋体" w:hAnsi="Times New Roman" w:cs="Times New Roman"/>
          <w:szCs w:val="20"/>
        </w:rPr>
        <w:t>语言的所有对象都在堆上使用</w:t>
      </w:r>
      <w:r w:rsidRPr="00646114">
        <w:rPr>
          <w:rFonts w:ascii="Times New Roman" w:eastAsia="宋体" w:hAnsi="Times New Roman" w:cs="Times New Roman"/>
          <w:szCs w:val="20"/>
        </w:rPr>
        <w:t>new</w:t>
      </w:r>
      <w:r w:rsidRPr="00646114">
        <w:rPr>
          <w:rFonts w:ascii="Times New Roman" w:eastAsia="宋体" w:hAnsi="Times New Roman" w:cs="Times New Roman"/>
          <w:szCs w:val="20"/>
        </w:rPr>
        <w:t>分配内存</w:t>
      </w:r>
      <w:r w:rsidRPr="00646114">
        <w:rPr>
          <w:rFonts w:ascii="Times New Roman" w:eastAsia="宋体" w:hAnsi="Times New Roman" w:cs="Times New Roman"/>
          <w:szCs w:val="20"/>
        </w:rPr>
        <w:t>),</w:t>
      </w:r>
      <w:r w:rsidRPr="00646114">
        <w:rPr>
          <w:rFonts w:ascii="Times New Roman" w:eastAsia="宋体" w:hAnsi="Times New Roman" w:cs="Times New Roman"/>
          <w:szCs w:val="20"/>
        </w:rPr>
        <w:t>而不能清除栈上分配的内存（当使用</w:t>
      </w:r>
      <w:r w:rsidRPr="00646114">
        <w:rPr>
          <w:rFonts w:ascii="Times New Roman" w:eastAsia="宋体" w:hAnsi="Times New Roman" w:cs="Times New Roman"/>
          <w:szCs w:val="20"/>
        </w:rPr>
        <w:t>JNI</w:t>
      </w:r>
      <w:r w:rsidRPr="00646114">
        <w:rPr>
          <w:rFonts w:ascii="Times New Roman" w:eastAsia="宋体" w:hAnsi="Times New Roman" w:cs="Times New Roman"/>
          <w:szCs w:val="20"/>
        </w:rPr>
        <w:t>技术时</w:t>
      </w:r>
      <w:r w:rsidRPr="00646114">
        <w:rPr>
          <w:rFonts w:ascii="Times New Roman" w:eastAsia="宋体" w:hAnsi="Times New Roman" w:cs="Times New Roman"/>
          <w:szCs w:val="20"/>
        </w:rPr>
        <w:t>,</w:t>
      </w:r>
      <w:r w:rsidRPr="00646114">
        <w:rPr>
          <w:rFonts w:ascii="Times New Roman" w:eastAsia="宋体" w:hAnsi="Times New Roman" w:cs="Times New Roman"/>
          <w:szCs w:val="20"/>
        </w:rPr>
        <w:t>可能会在栈上分配内</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存</w:t>
      </w:r>
      <w:r w:rsidRPr="00646114">
        <w:rPr>
          <w:rFonts w:ascii="Times New Roman" w:eastAsia="宋体" w:hAnsi="Times New Roman" w:cs="Times New Roman"/>
          <w:szCs w:val="20"/>
        </w:rPr>
        <w:t>,</w:t>
      </w:r>
      <w:r w:rsidRPr="00646114">
        <w:rPr>
          <w:rFonts w:ascii="Times New Roman" w:eastAsia="宋体" w:hAnsi="Times New Roman" w:cs="Times New Roman"/>
          <w:szCs w:val="20"/>
        </w:rPr>
        <w:t>例如</w:t>
      </w:r>
      <w:r w:rsidRPr="00646114">
        <w:rPr>
          <w:rFonts w:ascii="Times New Roman" w:eastAsia="宋体" w:hAnsi="Times New Roman" w:cs="Times New Roman"/>
          <w:szCs w:val="20"/>
        </w:rPr>
        <w:t>java</w:t>
      </w:r>
      <w:r w:rsidRPr="00646114">
        <w:rPr>
          <w:rFonts w:ascii="Times New Roman" w:eastAsia="宋体" w:hAnsi="Times New Roman" w:cs="Times New Roman"/>
          <w:szCs w:val="20"/>
        </w:rPr>
        <w:t>调用</w:t>
      </w:r>
      <w:hyperlink r:id="rId79" w:tgtFrame="_blank" w:history="1">
        <w:r w:rsidRPr="00646114">
          <w:rPr>
            <w:rFonts w:ascii="Times New Roman" w:eastAsia="宋体" w:hAnsi="Times New Roman" w:cs="Times New Roman"/>
            <w:szCs w:val="20"/>
          </w:rPr>
          <w:t>c</w:t>
        </w:r>
        <w:r w:rsidRPr="00646114">
          <w:rPr>
            <w:rFonts w:ascii="Times New Roman" w:eastAsia="宋体" w:hAnsi="Times New Roman" w:cs="Times New Roman"/>
            <w:szCs w:val="20"/>
          </w:rPr>
          <w:t>程序</w:t>
        </w:r>
      </w:hyperlink>
      <w:r w:rsidRPr="00646114">
        <w:rPr>
          <w:rFonts w:ascii="Times New Roman" w:eastAsia="宋体" w:hAnsi="Times New Roman" w:cs="Times New Roman"/>
          <w:szCs w:val="20"/>
        </w:rPr>
        <w:t>，而该</w:t>
      </w:r>
      <w:hyperlink r:id="rId80" w:tgtFrame="_blank" w:history="1">
        <w:r w:rsidRPr="00646114">
          <w:rPr>
            <w:rFonts w:ascii="Times New Roman" w:eastAsia="宋体" w:hAnsi="Times New Roman" w:cs="Times New Roman"/>
            <w:szCs w:val="20"/>
          </w:rPr>
          <w:t>c</w:t>
        </w:r>
        <w:r w:rsidRPr="00646114">
          <w:rPr>
            <w:rFonts w:ascii="Times New Roman" w:eastAsia="宋体" w:hAnsi="Times New Roman" w:cs="Times New Roman"/>
            <w:szCs w:val="20"/>
          </w:rPr>
          <w:t>程序</w:t>
        </w:r>
      </w:hyperlink>
      <w:r w:rsidRPr="00646114">
        <w:rPr>
          <w:rFonts w:ascii="Times New Roman" w:eastAsia="宋体" w:hAnsi="Times New Roman" w:cs="Times New Roman"/>
          <w:szCs w:val="20"/>
        </w:rPr>
        <w:t>使用</w:t>
      </w:r>
      <w:r w:rsidRPr="00646114">
        <w:rPr>
          <w:rFonts w:ascii="Times New Roman" w:eastAsia="宋体" w:hAnsi="Times New Roman" w:cs="Times New Roman"/>
          <w:szCs w:val="20"/>
        </w:rPr>
        <w:t>malloc</w:t>
      </w:r>
      <w:r w:rsidRPr="00646114">
        <w:rPr>
          <w:rFonts w:ascii="Times New Roman" w:eastAsia="宋体" w:hAnsi="Times New Roman" w:cs="Times New Roman"/>
          <w:szCs w:val="20"/>
        </w:rPr>
        <w:t>分配内存时）</w:t>
      </w:r>
      <w:r w:rsidRPr="00646114">
        <w:rPr>
          <w:rFonts w:ascii="Times New Roman" w:eastAsia="宋体" w:hAnsi="Times New Roman" w:cs="Times New Roman"/>
          <w:szCs w:val="20"/>
        </w:rPr>
        <w:t>.</w:t>
      </w:r>
      <w:r w:rsidRPr="00646114">
        <w:rPr>
          <w:rFonts w:ascii="Times New Roman" w:eastAsia="宋体" w:hAnsi="Times New Roman" w:cs="Times New Roman"/>
          <w:szCs w:val="20"/>
        </w:rPr>
        <w:t>因此</w:t>
      </w:r>
      <w:r w:rsidRPr="00646114">
        <w:rPr>
          <w:rFonts w:ascii="Times New Roman" w:eastAsia="宋体" w:hAnsi="Times New Roman" w:cs="Times New Roman"/>
          <w:szCs w:val="20"/>
        </w:rPr>
        <w:t>,</w:t>
      </w:r>
      <w:r w:rsidRPr="00646114">
        <w:rPr>
          <w:rFonts w:ascii="Times New Roman" w:eastAsia="宋体" w:hAnsi="Times New Roman" w:cs="Times New Roman"/>
          <w:szCs w:val="20"/>
        </w:rPr>
        <w:t>如果某些对象被分配了栈上的内存区域</w:t>
      </w:r>
      <w:r w:rsidRPr="00646114">
        <w:rPr>
          <w:rFonts w:ascii="Times New Roman" w:eastAsia="宋体" w:hAnsi="Times New Roman" w:cs="Times New Roman"/>
          <w:szCs w:val="20"/>
        </w:rPr>
        <w:t>,</w:t>
      </w:r>
      <w:r w:rsidRPr="00646114">
        <w:rPr>
          <w:rFonts w:ascii="Times New Roman" w:eastAsia="宋体" w:hAnsi="Times New Roman" w:cs="Times New Roman"/>
          <w:szCs w:val="20"/>
        </w:rPr>
        <w:t>那</w:t>
      </w:r>
      <w:r w:rsidRPr="00646114">
        <w:rPr>
          <w:rFonts w:ascii="Times New Roman" w:eastAsia="宋体" w:hAnsi="Times New Roman" w:cs="Times New Roman"/>
          <w:szCs w:val="20"/>
        </w:rPr>
        <w:t>gc</w:t>
      </w:r>
      <w:r w:rsidRPr="00646114">
        <w:rPr>
          <w:rFonts w:ascii="Times New Roman" w:eastAsia="宋体" w:hAnsi="Times New Roman" w:cs="Times New Roman"/>
          <w:szCs w:val="20"/>
        </w:rPr>
        <w:t>就</w:t>
      </w:r>
      <w:hyperlink r:id="rId81" w:tgtFrame="_blank" w:history="1">
        <w:r w:rsidRPr="00646114">
          <w:rPr>
            <w:rFonts w:ascii="Times New Roman" w:eastAsia="宋体" w:hAnsi="Times New Roman" w:cs="Times New Roman"/>
            <w:szCs w:val="20"/>
          </w:rPr>
          <w:t>管不着</w:t>
        </w:r>
      </w:hyperlink>
      <w:r w:rsidRPr="00646114">
        <w:rPr>
          <w:rFonts w:ascii="Times New Roman" w:eastAsia="宋体" w:hAnsi="Times New Roman" w:cs="Times New Roman"/>
          <w:szCs w:val="20"/>
        </w:rPr>
        <w:t>了</w:t>
      </w:r>
      <w:r w:rsidRPr="00646114">
        <w:rPr>
          <w:rFonts w:ascii="Times New Roman" w:eastAsia="宋体" w:hAnsi="Times New Roman" w:cs="Times New Roman"/>
          <w:szCs w:val="20"/>
        </w:rPr>
        <w:t>,</w:t>
      </w:r>
      <w:r w:rsidRPr="00646114">
        <w:rPr>
          <w:rFonts w:ascii="Times New Roman" w:eastAsia="宋体" w:hAnsi="Times New Roman" w:cs="Times New Roman"/>
          <w:szCs w:val="20"/>
        </w:rPr>
        <w:t>对这样的对象进行</w:t>
      </w:r>
      <w:r w:rsidRPr="00646114">
        <w:rPr>
          <w:rFonts w:ascii="Times New Roman" w:eastAsia="宋体" w:hAnsi="Times New Roman" w:cs="Times New Roman"/>
          <w:szCs w:val="20"/>
        </w:rPr>
        <w:t xml:space="preserve"> </w:t>
      </w:r>
      <w:r w:rsidRPr="00646114">
        <w:rPr>
          <w:rFonts w:ascii="Times New Roman" w:eastAsia="宋体" w:hAnsi="Times New Roman" w:cs="Times New Roman"/>
          <w:szCs w:val="20"/>
        </w:rPr>
        <w:t>内存回收就要靠</w:t>
      </w:r>
      <w:r w:rsidRPr="00646114">
        <w:rPr>
          <w:rFonts w:ascii="Times New Roman" w:eastAsia="宋体" w:hAnsi="Times New Roman" w:cs="Times New Roman"/>
          <w:szCs w:val="20"/>
        </w:rPr>
        <w:t>finalize().</w:t>
      </w:r>
    </w:p>
    <w:p w:rsidR="00646114" w:rsidRPr="00646114" w:rsidRDefault="00646114" w:rsidP="00646114">
      <w:pPr>
        <w:jc w:val="left"/>
        <w:rPr>
          <w:rFonts w:ascii="Times New Roman" w:eastAsia="宋体" w:hAnsi="Times New Roman" w:cs="Times New Roman"/>
          <w:szCs w:val="20"/>
        </w:rPr>
      </w:pPr>
    </w:p>
    <w:p w:rsidR="00646114" w:rsidRPr="00646114" w:rsidRDefault="00646114" w:rsidP="00646114">
      <w:pPr>
        <w:jc w:val="left"/>
        <w:outlineLvl w:val="1"/>
        <w:rPr>
          <w:rFonts w:ascii="宋体" w:eastAsia="宋体" w:hAnsi="宋体" w:cs="Times New Roman"/>
          <w:b/>
          <w:sz w:val="28"/>
          <w:szCs w:val="28"/>
        </w:rPr>
      </w:pPr>
      <w:bookmarkStart w:id="349" w:name="_Toc385182819"/>
      <w:bookmarkStart w:id="350" w:name="_Toc385183053"/>
      <w:bookmarkStart w:id="351" w:name="_Toc385183148"/>
      <w:bookmarkStart w:id="352" w:name="_Toc385265003"/>
      <w:r w:rsidRPr="00646114">
        <w:rPr>
          <w:rFonts w:ascii="宋体" w:eastAsia="宋体" w:hAnsi="宋体" w:cs="Times New Roman" w:hint="eastAsia"/>
          <w:b/>
          <w:sz w:val="28"/>
          <w:szCs w:val="28"/>
        </w:rPr>
        <w:t>86.ViewPager如何实现？</w:t>
      </w:r>
      <w:bookmarkEnd w:id="349"/>
      <w:bookmarkEnd w:id="350"/>
      <w:bookmarkEnd w:id="351"/>
      <w:bookmarkEnd w:id="352"/>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w:t>
      </w:r>
      <w:r w:rsidRPr="00646114">
        <w:rPr>
          <w:rFonts w:ascii="宋体" w:eastAsia="宋体" w:hAnsi="宋体" w:cs="Times New Roman" w:hint="eastAsia"/>
          <w:szCs w:val="21"/>
        </w:rPr>
        <w:t>a.Viewpager是一个控件，用的时候直接在布局中定义引用（Android.support.v4.view.ViewPager）即可。  b.ViewPager里面显示的是多个View，用LayoutInflater的对象调用inFlater()方法定义布局，并把View对象添加到L</w:t>
      </w:r>
      <w:r w:rsidRPr="00646114">
        <w:rPr>
          <w:rFonts w:ascii="Times New Roman" w:eastAsia="宋体" w:hAnsi="Times New Roman" w:cs="Times New Roman" w:hint="eastAsia"/>
          <w:szCs w:val="21"/>
        </w:rPr>
        <w:t>ist&lt;View&gt;</w:t>
      </w:r>
      <w:r w:rsidRPr="00646114">
        <w:rPr>
          <w:rFonts w:ascii="Times New Roman" w:eastAsia="宋体" w:hAnsi="Times New Roman" w:cs="Times New Roman" w:hint="eastAsia"/>
          <w:szCs w:val="21"/>
        </w:rPr>
        <w:t>集合中。</w:t>
      </w:r>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 xml:space="preserve">    </w:t>
      </w:r>
      <w:r w:rsidRPr="00646114">
        <w:rPr>
          <w:rFonts w:ascii="Times New Roman" w:eastAsia="宋体" w:hAnsi="Times New Roman" w:cs="Times New Roman" w:hint="eastAsia"/>
          <w:szCs w:val="21"/>
        </w:rPr>
        <w:t>c.</w:t>
      </w:r>
      <w:r w:rsidRPr="00646114">
        <w:rPr>
          <w:rFonts w:ascii="Times New Roman" w:eastAsia="宋体" w:hAnsi="Times New Roman" w:cs="Times New Roman" w:hint="eastAsia"/>
          <w:szCs w:val="21"/>
        </w:rPr>
        <w:t>定义适配器继承</w:t>
      </w:r>
      <w:r w:rsidRPr="00646114">
        <w:rPr>
          <w:rFonts w:ascii="Times New Roman" w:eastAsia="宋体" w:hAnsi="Times New Roman" w:cs="Times New Roman" w:hint="eastAsia"/>
          <w:szCs w:val="21"/>
        </w:rPr>
        <w:t>PagerAdapter</w:t>
      </w:r>
      <w:r w:rsidRPr="00646114">
        <w:rPr>
          <w:rFonts w:ascii="Times New Roman" w:eastAsia="宋体" w:hAnsi="Times New Roman" w:cs="Times New Roman" w:hint="eastAsia"/>
          <w:szCs w:val="21"/>
        </w:rPr>
        <w:t>，设置给</w:t>
      </w:r>
      <w:r w:rsidRPr="00646114">
        <w:rPr>
          <w:rFonts w:ascii="Times New Roman" w:eastAsia="宋体" w:hAnsi="Times New Roman" w:cs="Times New Roman" w:hint="eastAsia"/>
          <w:szCs w:val="21"/>
        </w:rPr>
        <w:t>ViewPager</w:t>
      </w:r>
      <w:r w:rsidRPr="00646114">
        <w:rPr>
          <w:rFonts w:ascii="Times New Roman" w:eastAsia="宋体" w:hAnsi="Times New Roman" w:cs="Times New Roman" w:hint="eastAsia"/>
          <w:szCs w:val="21"/>
        </w:rPr>
        <w:t>。</w:t>
      </w:r>
    </w:p>
    <w:p w:rsidR="00646114" w:rsidRPr="00646114" w:rsidRDefault="00646114" w:rsidP="00646114">
      <w:pPr>
        <w:jc w:val="left"/>
        <w:outlineLvl w:val="1"/>
        <w:rPr>
          <w:rFonts w:ascii="宋体" w:eastAsia="宋体" w:hAnsi="宋体" w:cs="Times New Roman"/>
          <w:b/>
          <w:sz w:val="28"/>
          <w:szCs w:val="28"/>
        </w:rPr>
      </w:pPr>
      <w:bookmarkStart w:id="353" w:name="_Toc385182820"/>
      <w:bookmarkStart w:id="354" w:name="_Toc385183054"/>
      <w:bookmarkStart w:id="355" w:name="_Toc385183149"/>
      <w:bookmarkStart w:id="356" w:name="_Toc385265004"/>
      <w:r w:rsidRPr="00646114">
        <w:rPr>
          <w:rFonts w:ascii="宋体" w:eastAsia="宋体" w:hAnsi="宋体" w:cs="Times New Roman" w:hint="eastAsia"/>
          <w:b/>
          <w:sz w:val="28"/>
          <w:szCs w:val="28"/>
        </w:rPr>
        <w:t>87.请说出使用equal和==比较对象时的区别？</w:t>
      </w:r>
      <w:bookmarkEnd w:id="353"/>
      <w:bookmarkEnd w:id="354"/>
      <w:bookmarkEnd w:id="355"/>
      <w:bookmarkEnd w:id="356"/>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w:t>
      </w:r>
      <w:r w:rsidRPr="00646114">
        <w:rPr>
          <w:rFonts w:ascii="宋体" w:eastAsia="宋体" w:hAnsi="宋体" w:cs="Times New Roman" w:hint="eastAsia"/>
          <w:szCs w:val="21"/>
        </w:rPr>
        <w:t>“</w:t>
      </w:r>
      <w:r w:rsidRPr="00646114">
        <w:rPr>
          <w:rFonts w:ascii="宋体" w:eastAsia="宋体" w:hAnsi="宋体" w:cs="Times New Roman"/>
          <w:szCs w:val="21"/>
        </w:rPr>
        <w:t>==</w:t>
      </w:r>
      <w:r w:rsidRPr="00646114">
        <w:rPr>
          <w:rFonts w:ascii="宋体" w:eastAsia="宋体" w:hAnsi="宋体" w:cs="Times New Roman" w:hint="eastAsia"/>
          <w:szCs w:val="21"/>
        </w:rPr>
        <w:t>”比较的是</w:t>
      </w:r>
      <w:r w:rsidRPr="00646114">
        <w:rPr>
          <w:rFonts w:ascii="宋体" w:eastAsia="宋体" w:hAnsi="宋体" w:cs="Times New Roman"/>
          <w:szCs w:val="21"/>
        </w:rPr>
        <w:t>2</w:t>
      </w:r>
      <w:r w:rsidRPr="00646114">
        <w:rPr>
          <w:rFonts w:ascii="宋体" w:eastAsia="宋体" w:hAnsi="宋体" w:cs="Times New Roman" w:hint="eastAsia"/>
          <w:szCs w:val="21"/>
        </w:rPr>
        <w:t>个对象的地址，而</w:t>
      </w:r>
      <w:r w:rsidRPr="00646114">
        <w:rPr>
          <w:rFonts w:ascii="宋体" w:eastAsia="宋体" w:hAnsi="宋体" w:cs="Times New Roman"/>
          <w:szCs w:val="21"/>
        </w:rPr>
        <w:t>equals</w:t>
      </w:r>
      <w:r w:rsidRPr="00646114">
        <w:rPr>
          <w:rFonts w:ascii="宋体" w:eastAsia="宋体" w:hAnsi="宋体" w:cs="Times New Roman" w:hint="eastAsia"/>
          <w:szCs w:val="21"/>
        </w:rPr>
        <w:t>比较的是</w:t>
      </w:r>
      <w:r w:rsidRPr="00646114">
        <w:rPr>
          <w:rFonts w:ascii="宋体" w:eastAsia="宋体" w:hAnsi="宋体" w:cs="Times New Roman"/>
          <w:szCs w:val="21"/>
        </w:rPr>
        <w:t>2</w:t>
      </w:r>
      <w:r w:rsidRPr="00646114">
        <w:rPr>
          <w:rFonts w:ascii="宋体" w:eastAsia="宋体" w:hAnsi="宋体" w:cs="Times New Roman" w:hint="eastAsia"/>
          <w:szCs w:val="21"/>
        </w:rPr>
        <w:t>个对象的内容。例如两个String类型的对象：String s1 = new String(</w:t>
      </w:r>
      <w:r w:rsidRPr="00646114">
        <w:rPr>
          <w:rFonts w:ascii="宋体" w:eastAsia="宋体" w:hAnsi="宋体" w:cs="Times New Roman"/>
          <w:szCs w:val="21"/>
        </w:rPr>
        <w:t>“</w:t>
      </w:r>
      <w:r w:rsidRPr="00646114">
        <w:rPr>
          <w:rFonts w:ascii="宋体" w:eastAsia="宋体" w:hAnsi="宋体" w:cs="Times New Roman" w:hint="eastAsia"/>
          <w:szCs w:val="21"/>
        </w:rPr>
        <w:t>str</w:t>
      </w:r>
      <w:r w:rsidRPr="00646114">
        <w:rPr>
          <w:rFonts w:ascii="宋体" w:eastAsia="宋体" w:hAnsi="宋体" w:cs="Times New Roman"/>
          <w:szCs w:val="21"/>
        </w:rPr>
        <w:t>”</w:t>
      </w:r>
      <w:r w:rsidRPr="00646114">
        <w:rPr>
          <w:rFonts w:ascii="宋体" w:eastAsia="宋体" w:hAnsi="宋体" w:cs="Times New Roman" w:hint="eastAsia"/>
          <w:szCs w:val="21"/>
        </w:rPr>
        <w:t xml:space="preserve">); </w:t>
      </w:r>
    </w:p>
    <w:p w:rsidR="00646114" w:rsidRPr="00646114" w:rsidRDefault="00646114" w:rsidP="00646114">
      <w:pPr>
        <w:ind w:firstLineChars="796" w:firstLine="1672"/>
        <w:jc w:val="left"/>
        <w:rPr>
          <w:rFonts w:ascii="宋体" w:eastAsia="宋体" w:hAnsi="宋体" w:cs="Times New Roman"/>
          <w:szCs w:val="21"/>
        </w:rPr>
      </w:pPr>
      <w:r w:rsidRPr="00646114">
        <w:rPr>
          <w:rFonts w:ascii="宋体" w:eastAsia="宋体" w:hAnsi="宋体" w:cs="Times New Roman" w:hint="eastAsia"/>
          <w:szCs w:val="21"/>
        </w:rPr>
        <w:t>String s2 = new String(</w:t>
      </w:r>
      <w:r w:rsidRPr="00646114">
        <w:rPr>
          <w:rFonts w:ascii="宋体" w:eastAsia="宋体" w:hAnsi="宋体" w:cs="Times New Roman"/>
          <w:szCs w:val="21"/>
        </w:rPr>
        <w:t>“</w:t>
      </w:r>
      <w:r w:rsidRPr="00646114">
        <w:rPr>
          <w:rFonts w:ascii="宋体" w:eastAsia="宋体" w:hAnsi="宋体" w:cs="Times New Roman" w:hint="eastAsia"/>
          <w:szCs w:val="21"/>
        </w:rPr>
        <w:t>str</w:t>
      </w:r>
      <w:r w:rsidRPr="00646114">
        <w:rPr>
          <w:rFonts w:ascii="宋体" w:eastAsia="宋体" w:hAnsi="宋体" w:cs="Times New Roman"/>
          <w:szCs w:val="21"/>
        </w:rPr>
        <w:t>”</w:t>
      </w:r>
      <w:r w:rsidRPr="00646114">
        <w:rPr>
          <w:rFonts w:ascii="宋体" w:eastAsia="宋体" w:hAnsi="宋体" w:cs="Times New Roman" w:hint="eastAsia"/>
          <w:szCs w:val="21"/>
        </w:rPr>
        <w:t>);</w:t>
      </w:r>
    </w:p>
    <w:p w:rsidR="00646114" w:rsidRPr="00646114" w:rsidRDefault="00646114" w:rsidP="00646114">
      <w:pPr>
        <w:ind w:left="420"/>
        <w:jc w:val="left"/>
        <w:rPr>
          <w:rFonts w:ascii="宋体" w:eastAsia="宋体" w:hAnsi="宋体" w:cs="Times New Roman"/>
          <w:szCs w:val="21"/>
        </w:rPr>
      </w:pPr>
      <w:r w:rsidRPr="00646114">
        <w:rPr>
          <w:rFonts w:ascii="宋体" w:eastAsia="宋体" w:hAnsi="宋体" w:cs="Times New Roman" w:hint="eastAsia"/>
          <w:szCs w:val="21"/>
        </w:rPr>
        <w:t>用“==”比较的时候返回的是false，因为创建了两个对象，在内存中的地址不一样，用equals则返回true。</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57" w:name="_Toc385182821"/>
      <w:bookmarkStart w:id="358" w:name="_Toc385183055"/>
      <w:bookmarkStart w:id="359" w:name="_Toc385183150"/>
      <w:bookmarkStart w:id="360" w:name="_Toc385265005"/>
      <w:r w:rsidRPr="00646114">
        <w:rPr>
          <w:rFonts w:ascii="宋体" w:eastAsia="宋体" w:hAnsi="宋体" w:cs="Times New Roman" w:hint="eastAsia"/>
          <w:b/>
          <w:sz w:val="28"/>
          <w:szCs w:val="28"/>
        </w:rPr>
        <w:t>88.什么是Java序列化和反序列话，如何实现Java序列化？</w:t>
      </w:r>
      <w:bookmarkEnd w:id="357"/>
      <w:bookmarkEnd w:id="358"/>
      <w:bookmarkEnd w:id="359"/>
      <w:bookmarkEnd w:id="360"/>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答：1）</w:t>
      </w:r>
      <w:r w:rsidRPr="00646114">
        <w:rPr>
          <w:rFonts w:ascii="宋体" w:eastAsia="宋体" w:hAnsi="宋体" w:cs="Times New Roman" w:hint="eastAsia"/>
          <w:szCs w:val="21"/>
        </w:rPr>
        <w:t>序列化是将对象状态转化成可保持或传输的格式的过程。与序列化相反的是反序列化，它是将流转化为对象。</w:t>
      </w:r>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ab/>
        <w:t>2）</w:t>
      </w:r>
      <w:r w:rsidRPr="00646114">
        <w:rPr>
          <w:rFonts w:ascii="宋体" w:eastAsia="宋体" w:hAnsi="宋体" w:cs="Times New Roman" w:hint="eastAsia"/>
          <w:szCs w:val="21"/>
        </w:rPr>
        <w:t>实现序列化必须要实现Serializable接口，目的是声明此类是可以被序列化的，而且继承此类的子类也可以自动的被序列化。</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61" w:name="_Toc385182822"/>
      <w:bookmarkStart w:id="362" w:name="_Toc385183056"/>
      <w:bookmarkStart w:id="363" w:name="_Toc385183151"/>
      <w:bookmarkStart w:id="364" w:name="_Toc385265006"/>
      <w:r w:rsidRPr="00646114">
        <w:rPr>
          <w:rFonts w:ascii="宋体" w:eastAsia="宋体" w:hAnsi="宋体" w:cs="Times New Roman" w:hint="eastAsia"/>
          <w:b/>
          <w:sz w:val="28"/>
          <w:szCs w:val="28"/>
        </w:rPr>
        <w:lastRenderedPageBreak/>
        <w:t>89.请解释下android程序运行时权限与文件系统权限的区别？</w:t>
      </w:r>
      <w:bookmarkEnd w:id="361"/>
      <w:bookmarkEnd w:id="362"/>
      <w:bookmarkEnd w:id="363"/>
      <w:bookmarkEnd w:id="364"/>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w:t>
      </w:r>
      <w:r w:rsidRPr="00646114">
        <w:rPr>
          <w:rFonts w:ascii="宋体" w:eastAsia="宋体" w:hAnsi="宋体" w:cs="Times New Roman" w:hint="eastAsia"/>
          <w:szCs w:val="21"/>
        </w:rPr>
        <w:t>apk程序是运行在虚拟机上的，对应的是Android中独有的权限机制，是由Dalvik授权的，而文件系统权限是由linux内核授权的，只有体现到文件系统上时才使用linux的权限设置。</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65" w:name="_Toc385182823"/>
      <w:bookmarkStart w:id="366" w:name="_Toc385183057"/>
      <w:bookmarkStart w:id="367" w:name="_Toc385183152"/>
      <w:bookmarkStart w:id="368" w:name="_Toc385265007"/>
      <w:r w:rsidRPr="00646114">
        <w:rPr>
          <w:rFonts w:ascii="宋体" w:eastAsia="宋体" w:hAnsi="宋体" w:cs="Times New Roman" w:hint="eastAsia"/>
          <w:b/>
          <w:sz w:val="28"/>
          <w:szCs w:val="28"/>
        </w:rPr>
        <w:t>90.讲一讲overload和override的区别，overloaded的方法是否可以改变返回值的类型？</w:t>
      </w:r>
      <w:bookmarkEnd w:id="365"/>
      <w:bookmarkEnd w:id="366"/>
      <w:bookmarkEnd w:id="367"/>
      <w:bookmarkEnd w:id="368"/>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w:t>
      </w:r>
      <w:r w:rsidRPr="00646114">
        <w:rPr>
          <w:rFonts w:ascii="宋体" w:eastAsia="宋体" w:hAnsi="宋体" w:cs="Times New Roman" w:hint="eastAsia"/>
          <w:szCs w:val="21"/>
        </w:rPr>
        <w:t>overload是方法的重载，Java中的编译时多态，重载的方法具有相同的方法名，但是参数列表不同（参数的类型和数量），对返回值类型没有要求，可以改变；</w:t>
      </w:r>
    </w:p>
    <w:p w:rsidR="00646114" w:rsidRPr="00646114" w:rsidRDefault="00646114" w:rsidP="00646114">
      <w:pPr>
        <w:ind w:left="420" w:hangingChars="200" w:hanging="420"/>
        <w:jc w:val="left"/>
        <w:rPr>
          <w:rFonts w:ascii="宋体" w:eastAsia="宋体" w:hAnsi="宋体" w:cs="Times New Roman"/>
          <w:szCs w:val="21"/>
        </w:rPr>
      </w:pPr>
      <w:r w:rsidRPr="00646114">
        <w:rPr>
          <w:rFonts w:ascii="宋体" w:eastAsia="宋体" w:hAnsi="宋体" w:cs="Times New Roman" w:hint="eastAsia"/>
          <w:szCs w:val="21"/>
        </w:rPr>
        <w:t xml:space="preserve">    override是方法得重写，Java中的运行时多态，为子类在继承父类是重写父类中的方法，方法名，返回值类型和参数列表都相同。</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69" w:name="_Toc385182824"/>
      <w:bookmarkStart w:id="370" w:name="_Toc385183058"/>
      <w:bookmarkStart w:id="371" w:name="_Toc385183153"/>
      <w:bookmarkStart w:id="372" w:name="_Toc385265008"/>
      <w:r w:rsidRPr="00646114">
        <w:rPr>
          <w:rFonts w:ascii="宋体" w:eastAsia="宋体" w:hAnsi="宋体" w:cs="Times New Roman" w:hint="eastAsia"/>
          <w:b/>
          <w:sz w:val="28"/>
          <w:szCs w:val="28"/>
        </w:rPr>
        <w:t>91.如何使用socket实现TCP点对点通信？</w:t>
      </w:r>
      <w:bookmarkEnd w:id="369"/>
      <w:bookmarkEnd w:id="370"/>
      <w:bookmarkEnd w:id="371"/>
      <w:bookmarkEnd w:id="372"/>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答：</w:t>
      </w:r>
      <w:r w:rsidRPr="00646114">
        <w:rPr>
          <w:rFonts w:ascii="宋体" w:eastAsia="宋体" w:hAnsi="宋体" w:cs="Times New Roman" w:hint="eastAsia"/>
          <w:szCs w:val="21"/>
        </w:rPr>
        <w:t>服务器端监听：首先实例化ServerSocket，并传入端口号（1001-65535），然后用ServerSocket对象调用accept()方法监听，一旦取得连接则获得socket连接对象的客户端。</w:t>
      </w:r>
    </w:p>
    <w:p w:rsidR="00646114" w:rsidRPr="00646114" w:rsidRDefault="00646114" w:rsidP="00646114">
      <w:pPr>
        <w:ind w:left="413" w:hangingChars="196" w:hanging="413"/>
        <w:jc w:val="left"/>
        <w:rPr>
          <w:rFonts w:ascii="宋体" w:eastAsia="宋体" w:hAnsi="宋体" w:cs="Times New Roman"/>
          <w:szCs w:val="21"/>
        </w:rPr>
      </w:pPr>
      <w:r w:rsidRPr="00646114">
        <w:rPr>
          <w:rFonts w:ascii="宋体" w:eastAsia="宋体" w:hAnsi="宋体" w:cs="Times New Roman" w:hint="eastAsia"/>
          <w:b/>
          <w:szCs w:val="21"/>
        </w:rPr>
        <w:tab/>
      </w:r>
      <w:r w:rsidRPr="00646114">
        <w:rPr>
          <w:rFonts w:ascii="宋体" w:eastAsia="宋体" w:hAnsi="宋体" w:cs="Times New Roman" w:hint="eastAsia"/>
          <w:szCs w:val="21"/>
        </w:rPr>
        <w:t>客户端：实例化Socket，传入服务器的ip和port，一旦连接成功后，Socket对象就可以获得输入、输出流，从而进行通信。当通信完成后，用Socket对象调用close()方法关闭连接，完成一次完整的</w:t>
      </w:r>
      <w:r w:rsidRPr="00646114">
        <w:rPr>
          <w:rFonts w:ascii="宋体" w:eastAsia="宋体" w:hAnsi="宋体" w:cs="Times New Roman" w:hint="eastAsia"/>
          <w:szCs w:val="21"/>
        </w:rPr>
        <w:tab/>
        <w:t>socket连接。</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73" w:name="_Toc385182825"/>
      <w:bookmarkStart w:id="374" w:name="_Toc385183059"/>
      <w:bookmarkStart w:id="375" w:name="_Toc385183154"/>
      <w:bookmarkStart w:id="376" w:name="_Toc385265009"/>
      <w:r w:rsidRPr="00646114">
        <w:rPr>
          <w:rFonts w:ascii="宋体" w:eastAsia="宋体" w:hAnsi="宋体" w:cs="Times New Roman" w:hint="eastAsia"/>
          <w:b/>
          <w:sz w:val="28"/>
          <w:szCs w:val="28"/>
        </w:rPr>
        <w:t>92.请简述service可能被kill的场景，kill之后如何自启？</w:t>
      </w:r>
      <w:bookmarkEnd w:id="373"/>
      <w:bookmarkEnd w:id="374"/>
      <w:bookmarkEnd w:id="375"/>
      <w:bookmarkEnd w:id="376"/>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在运行onStartCommand后service进程被kill后，系统将会再次启动service，并传入最后一个intent给onstartCommand。直到调用stopSelf(int)才停止传递intent。如果在被kill后还有未处理好的intent，那被kill后服务还是会自动启动。因此onstartCommand不会接收到任何null的inten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77" w:name="_Toc385182826"/>
      <w:bookmarkStart w:id="378" w:name="_Toc385183060"/>
      <w:bookmarkStart w:id="379" w:name="_Toc385183155"/>
      <w:bookmarkStart w:id="380" w:name="_Toc385265010"/>
      <w:r w:rsidRPr="00646114">
        <w:rPr>
          <w:rFonts w:ascii="宋体" w:eastAsia="宋体" w:hAnsi="宋体" w:cs="Times New Roman" w:hint="eastAsia"/>
          <w:b/>
          <w:sz w:val="28"/>
          <w:szCs w:val="28"/>
        </w:rPr>
        <w:t>93.请使用递归方式来遍历盘下的所有文件，并计算出所有图片文件的数量？</w:t>
      </w:r>
      <w:bookmarkEnd w:id="377"/>
      <w:bookmarkEnd w:id="378"/>
      <w:bookmarkEnd w:id="379"/>
      <w:bookmarkEnd w:id="380"/>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public class F3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public static void main(String[] args)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File f1=new File("D://");</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m1(f1);</w:t>
      </w:r>
      <w:r w:rsidRPr="00646114">
        <w:rPr>
          <w:rFonts w:ascii="宋体" w:eastAsia="宋体" w:hAnsi="宋体" w:cs="Times New Roman"/>
          <w:szCs w:val="21"/>
        </w:rPr>
        <w:tab/>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w:t>
      </w:r>
    </w:p>
    <w:p w:rsidR="00646114" w:rsidRPr="00646114" w:rsidRDefault="00646114" w:rsidP="00646114">
      <w:pPr>
        <w:autoSpaceDE w:val="0"/>
        <w:autoSpaceDN w:val="0"/>
        <w:adjustRightInd w:val="0"/>
        <w:jc w:val="left"/>
        <w:rPr>
          <w:rFonts w:ascii="宋体" w:eastAsia="宋体" w:hAnsi="宋体" w:cs="Times New Roman"/>
          <w:szCs w:val="21"/>
        </w:rPr>
      </w:pP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static void m1(File f1)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TODO Auto-generated method stub</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if(f1.exists()){</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File file[]=f1.listFiles();</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for(int i=0;i&lt;file.length;i++){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if(file[i].isFile()){</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System.out.println(file[i]);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}else{</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m1(file[i]);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t>}else{</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r>
      <w:r w:rsidRPr="00646114">
        <w:rPr>
          <w:rFonts w:ascii="宋体" w:eastAsia="宋体" w:hAnsi="宋体" w:cs="Times New Roman"/>
          <w:szCs w:val="21"/>
        </w:rPr>
        <w:tab/>
        <w:t>System.out.println("不存在！！！！");</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t>}</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w:t>
      </w:r>
    </w:p>
    <w:p w:rsidR="00646114" w:rsidRPr="00646114" w:rsidRDefault="00646114" w:rsidP="00646114">
      <w:pPr>
        <w:autoSpaceDE w:val="0"/>
        <w:autoSpaceDN w:val="0"/>
        <w:adjustRightInd w:val="0"/>
        <w:jc w:val="left"/>
        <w:rPr>
          <w:rFonts w:ascii="Consolas" w:eastAsia="宋体" w:hAnsi="Consolas" w:cs="Consolas"/>
          <w:kern w:val="0"/>
          <w:szCs w:val="21"/>
        </w:rPr>
      </w:pPr>
      <w:r w:rsidRPr="00646114">
        <w:rPr>
          <w:rFonts w:ascii="Consolas" w:eastAsia="宋体" w:hAnsi="Consolas" w:cs="Consolas"/>
          <w:color w:val="000000"/>
          <w:kern w:val="0"/>
          <w:szCs w:val="21"/>
        </w:rPr>
        <w:t>}</w:t>
      </w:r>
    </w:p>
    <w:p w:rsidR="00646114" w:rsidRPr="00646114" w:rsidRDefault="00646114" w:rsidP="00646114">
      <w:pPr>
        <w:jc w:val="left"/>
        <w:outlineLvl w:val="1"/>
        <w:rPr>
          <w:rFonts w:ascii="宋体" w:eastAsia="宋体" w:hAnsi="宋体" w:cs="Times New Roman"/>
          <w:b/>
          <w:sz w:val="28"/>
          <w:szCs w:val="28"/>
        </w:rPr>
      </w:pPr>
      <w:bookmarkStart w:id="381" w:name="_Toc385182827"/>
      <w:bookmarkStart w:id="382" w:name="_Toc385183061"/>
      <w:bookmarkStart w:id="383" w:name="_Toc385183156"/>
      <w:bookmarkStart w:id="384" w:name="_Toc385265011"/>
      <w:r w:rsidRPr="00646114">
        <w:rPr>
          <w:rFonts w:ascii="宋体" w:eastAsia="宋体" w:hAnsi="宋体" w:cs="Times New Roman" w:hint="eastAsia"/>
          <w:b/>
          <w:sz w:val="28"/>
          <w:szCs w:val="28"/>
        </w:rPr>
        <w:t>94.现有两个单向链表，我想知道这两个链表的相交情况。（可以不写实现，但思路必须写清）？</w:t>
      </w:r>
      <w:bookmarkEnd w:id="381"/>
      <w:bookmarkEnd w:id="382"/>
      <w:bookmarkEnd w:id="383"/>
      <w:bookmarkEnd w:id="384"/>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hint="eastAsia"/>
          <w:szCs w:val="21"/>
        </w:rPr>
        <w:t>答：</w:t>
      </w:r>
      <w:r w:rsidRPr="00646114">
        <w:rPr>
          <w:rFonts w:ascii="宋体" w:eastAsia="宋体" w:hAnsi="宋体" w:cs="Times New Roman"/>
          <w:szCs w:val="21"/>
        </w:rPr>
        <w:t>方法一：直接法</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直接判断第一个链表的每个结点是否在第二个链表中，时间复杂度为O(len1*len2)，耗时很大</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方法二：利用计数</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如果两个链表相交，则两个链表就会有共同的结点；而结点地址又是结点唯一标识。因而判断两个链表中是否存在地址一致的节点，就可以知道是否相交了。可以对第一 个链表的节点地址进行hash排序，建立hash表，然后针对第二个链表的每个节点的地址查询hash表，如果它在hash表中出现，则说明两个链表有共 同的结点。这个方法的时间复杂度为：O(max(len1+len2)；但同时还得增加O(len1)的存储空间存储哈希表。这样减少了时间复杂度，增加 了存储空间。</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hint="eastAsia"/>
          <w:szCs w:val="21"/>
        </w:rPr>
        <w:t>以链表节点地址为值，遍历第一个链表，使用</w:t>
      </w:r>
      <w:r w:rsidRPr="00646114">
        <w:rPr>
          <w:rFonts w:ascii="宋体" w:eastAsia="宋体" w:hAnsi="宋体" w:cs="Times New Roman"/>
          <w:szCs w:val="21"/>
        </w:rPr>
        <w:t>Hash</w:t>
      </w:r>
      <w:r w:rsidRPr="00646114">
        <w:rPr>
          <w:rFonts w:ascii="宋体" w:eastAsia="宋体" w:hAnsi="宋体" w:cs="Times New Roman" w:hint="eastAsia"/>
          <w:szCs w:val="21"/>
        </w:rPr>
        <w:t>保存所有节点地址值，结束条件为到最后一个节点（无环）或</w:t>
      </w:r>
      <w:r w:rsidRPr="00646114">
        <w:rPr>
          <w:rFonts w:ascii="宋体" w:eastAsia="宋体" w:hAnsi="宋体" w:cs="Times New Roman"/>
          <w:szCs w:val="21"/>
        </w:rPr>
        <w:t>Hash</w:t>
      </w:r>
      <w:r w:rsidRPr="00646114">
        <w:rPr>
          <w:rFonts w:ascii="宋体" w:eastAsia="宋体" w:hAnsi="宋体" w:cs="Times New Roman" w:hint="eastAsia"/>
          <w:szCs w:val="21"/>
        </w:rPr>
        <w:t>中该地址值已经存在（有环）。</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hint="eastAsia"/>
          <w:szCs w:val="21"/>
        </w:rPr>
        <w:t>再遍历第二个链表，判断节点地址值是否已经存在于上面创建的</w:t>
      </w:r>
      <w:r w:rsidRPr="00646114">
        <w:rPr>
          <w:rFonts w:ascii="宋体" w:eastAsia="宋体" w:hAnsi="宋体" w:cs="Times New Roman"/>
          <w:szCs w:val="21"/>
        </w:rPr>
        <w:t>Hash</w:t>
      </w:r>
      <w:r w:rsidRPr="00646114">
        <w:rPr>
          <w:rFonts w:ascii="宋体" w:eastAsia="宋体" w:hAnsi="宋体" w:cs="Times New Roman" w:hint="eastAsia"/>
          <w:szCs w:val="21"/>
        </w:rPr>
        <w:t>表中。</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hint="eastAsia"/>
          <w:szCs w:val="21"/>
        </w:rPr>
        <w:t>这个方面可以解决题目中的所有情况，时间复杂度为</w:t>
      </w:r>
      <w:r w:rsidRPr="00646114">
        <w:rPr>
          <w:rFonts w:ascii="宋体" w:eastAsia="宋体" w:hAnsi="宋体" w:cs="Times New Roman"/>
          <w:szCs w:val="21"/>
        </w:rPr>
        <w:t>O(m+n)</w:t>
      </w:r>
      <w:r w:rsidRPr="00646114">
        <w:rPr>
          <w:rFonts w:ascii="宋体" w:eastAsia="宋体" w:hAnsi="宋体" w:cs="Times New Roman" w:hint="eastAsia"/>
          <w:szCs w:val="21"/>
        </w:rPr>
        <w:t>，</w:t>
      </w:r>
      <w:r w:rsidRPr="00646114">
        <w:rPr>
          <w:rFonts w:ascii="宋体" w:eastAsia="宋体" w:hAnsi="宋体" w:cs="Times New Roman"/>
          <w:szCs w:val="21"/>
        </w:rPr>
        <w:t>m</w:t>
      </w:r>
      <w:r w:rsidRPr="00646114">
        <w:rPr>
          <w:rFonts w:ascii="宋体" w:eastAsia="宋体" w:hAnsi="宋体" w:cs="Times New Roman" w:hint="eastAsia"/>
          <w:szCs w:val="21"/>
        </w:rPr>
        <w:t>和</w:t>
      </w:r>
      <w:r w:rsidRPr="00646114">
        <w:rPr>
          <w:rFonts w:ascii="宋体" w:eastAsia="宋体" w:hAnsi="宋体" w:cs="Times New Roman"/>
          <w:szCs w:val="21"/>
        </w:rPr>
        <w:t>n</w:t>
      </w:r>
      <w:r w:rsidRPr="00646114">
        <w:rPr>
          <w:rFonts w:ascii="宋体" w:eastAsia="宋体" w:hAnsi="宋体" w:cs="Times New Roman" w:hint="eastAsia"/>
          <w:szCs w:val="21"/>
        </w:rPr>
        <w:t>分别是两个链表中节点数量。由于节点地址指针就是一个整型，假设链表都是在堆中动态创建的，可以使用堆的起始地址作为偏移量，以地址减去这个偏移量作为</w:t>
      </w:r>
      <w:r w:rsidRPr="00646114">
        <w:rPr>
          <w:rFonts w:ascii="宋体" w:eastAsia="宋体" w:hAnsi="宋体" w:cs="Times New Roman"/>
          <w:szCs w:val="21"/>
        </w:rPr>
        <w:t>Hash</w:t>
      </w:r>
      <w:r w:rsidRPr="00646114">
        <w:rPr>
          <w:rFonts w:ascii="宋体" w:eastAsia="宋体" w:hAnsi="宋体" w:cs="Times New Roman" w:hint="eastAsia"/>
          <w:szCs w:val="21"/>
        </w:rPr>
        <w:t>函数</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方法三</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两个没有环的链表相交于一节点，则在这个节点之后的所有结点都是两个链表所共有的。如果它们相交，则最后一个结点一定是共有的，则只需要判断最后一个结点是否相同即可。时间复杂度为O(len1+len2)。对于相交的第一个结点，则可求出两个链表的长度，然后用长的减去短的得到一个差值 K，然后让长的链表先遍历K个结点，然后两个链表再开始比较。还可以这样：</w:t>
      </w:r>
      <w:r w:rsidRPr="00646114">
        <w:rPr>
          <w:rFonts w:ascii="宋体" w:eastAsia="宋体" w:hAnsi="宋体" w:cs="Times New Roman" w:hint="eastAsia"/>
          <w:szCs w:val="21"/>
        </w:rPr>
        <w:t>其中一个链表首尾相连，检测另外一个链表是否存在环，如果存在，则两个链表</w:t>
      </w:r>
      <w:r w:rsidRPr="00646114">
        <w:rPr>
          <w:rFonts w:ascii="宋体" w:eastAsia="宋体" w:hAnsi="宋体" w:cs="Times New Roman" w:hint="eastAsia"/>
          <w:szCs w:val="21"/>
        </w:rPr>
        <w:lastRenderedPageBreak/>
        <w:t>相交，而检测出来的依赖环入口即为相交的第一个</w:t>
      </w:r>
    </w:p>
    <w:p w:rsidR="00646114" w:rsidRPr="00646114" w:rsidRDefault="00646114" w:rsidP="00646114">
      <w:pPr>
        <w:autoSpaceDE w:val="0"/>
        <w:autoSpaceDN w:val="0"/>
        <w:adjustRightInd w:val="0"/>
        <w:jc w:val="left"/>
        <w:rPr>
          <w:rFonts w:ascii="Arial" w:eastAsia="宋体" w:hAnsi="Arial" w:cs="Arial"/>
          <w:color w:val="4C4C4C"/>
          <w:kern w:val="0"/>
          <w:sz w:val="18"/>
          <w:szCs w:val="18"/>
        </w:rPr>
      </w:pPr>
      <w:r w:rsidRPr="00646114">
        <w:rPr>
          <w:rFonts w:ascii="宋体" w:eastAsia="宋体" w:hAnsi="宋体" w:cs="Times New Roman"/>
          <w:szCs w:val="21"/>
        </w:rPr>
        <w:t>/************************************************************************/</w:t>
      </w:r>
      <w:r w:rsidRPr="00646114">
        <w:rPr>
          <w:rFonts w:ascii="宋体" w:eastAsia="宋体" w:hAnsi="宋体" w:cs="Times New Roman"/>
          <w:szCs w:val="21"/>
        </w:rPr>
        <w:br/>
        <w:t>/* 两个不含环的单链表的相交</w:t>
      </w:r>
      <w:r w:rsidRPr="00646114">
        <w:rPr>
          <w:rFonts w:ascii="宋体" w:eastAsia="宋体" w:hAnsi="宋体" w:cs="Times New Roman"/>
          <w:szCs w:val="21"/>
        </w:rPr>
        <w:br/>
        <w:t>相交指的是结点的地址相同，而不是结点的值相同 */</w:t>
      </w:r>
      <w:r w:rsidRPr="00646114">
        <w:rPr>
          <w:rFonts w:ascii="宋体" w:eastAsia="宋体" w:hAnsi="宋体" w:cs="Times New Roman"/>
          <w:szCs w:val="21"/>
        </w:rPr>
        <w:b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85" w:name="_Toc385182828"/>
      <w:bookmarkStart w:id="386" w:name="_Toc385183062"/>
      <w:bookmarkStart w:id="387" w:name="_Toc385183157"/>
      <w:bookmarkStart w:id="388" w:name="_Toc385265012"/>
      <w:r w:rsidRPr="00646114">
        <w:rPr>
          <w:rFonts w:ascii="宋体" w:eastAsia="宋体" w:hAnsi="宋体" w:cs="Times New Roman" w:hint="eastAsia"/>
          <w:b/>
          <w:sz w:val="28"/>
          <w:szCs w:val="28"/>
        </w:rPr>
        <w:t>95.使用javac/c++写一段程序，找出数组中出现次数最多数字，并输出出现次数，请标明算法的时间复杂值？</w:t>
      </w:r>
      <w:bookmarkEnd w:id="385"/>
      <w:bookmarkEnd w:id="386"/>
      <w:bookmarkEnd w:id="387"/>
      <w:bookmarkEnd w:id="388"/>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import java.util.HashMap;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import java.util.Iterator;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public class Test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public static void main(String[] args)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int a [] = {6,6,6,1,2,8,8,5,5,5,12};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int maxnum = 0;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int maxvalue = 0;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HashMap&lt;Integer,Integer&gt; map = new HashMap&lt;Integer,Integer&gt;();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HashMap&lt;Integer,Integer&gt; map2 = new HashMap&lt;Integer,Integer&gt;();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for(int i=0;i&lt;a.length;i++)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int count = 0;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for(int j=0;j&lt;a.length;j++)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if(a[i]==a[j])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count++;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map.put(a[i], count);//map會把重複的數據過濾掉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Iterator it =  map.keySet().iterator();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Iterator it2 = map.keySet().iterator();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while(it.hasNext())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Object key = it.next();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if(map.get(key)&gt;maxnum)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maxnum = map.get(key);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lastRenderedPageBreak/>
        <w:t xml:space="preserve">                maxvalue = (Integer)key;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map2.put(maxvalue, maxnum);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while(it2.hasNext())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Object key = it2.next();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if(map.get(key)==maxnum)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map2.put((Integer)key, maxnum);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Iterator it3 = map2.keySet().iterator();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while(it3.hasNext())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Object key = it3.next();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System.out.print("出現次數最多的數為:"+key+"  ");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System.out.println("出現次數:"+map2.get(key));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 xml:space="preserve">        }  </w:t>
      </w: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89" w:name="_Toc385182829"/>
      <w:bookmarkStart w:id="390" w:name="_Toc385183063"/>
      <w:bookmarkStart w:id="391" w:name="_Toc385183158"/>
      <w:bookmarkStart w:id="392" w:name="_Toc385265013"/>
      <w:r w:rsidRPr="00646114">
        <w:rPr>
          <w:rFonts w:ascii="宋体" w:eastAsia="宋体" w:hAnsi="宋体" w:cs="Times New Roman" w:hint="eastAsia"/>
          <w:b/>
          <w:sz w:val="28"/>
          <w:szCs w:val="28"/>
        </w:rPr>
        <w:t>96.什么是OAuth，Oauth，的角色，Qauth验证流程？</w:t>
      </w:r>
      <w:bookmarkEnd w:id="389"/>
      <w:bookmarkEnd w:id="390"/>
      <w:bookmarkEnd w:id="391"/>
      <w:bookmarkEnd w:id="392"/>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hint="eastAsia"/>
          <w:szCs w:val="21"/>
        </w:rPr>
        <w:t>答：&lt;1&gt;</w:t>
      </w:r>
      <w:r w:rsidRPr="00646114">
        <w:rPr>
          <w:rFonts w:ascii="宋体" w:eastAsia="宋体" w:hAnsi="宋体" w:cs="Times New Roman"/>
          <w:szCs w:val="21"/>
        </w:rPr>
        <w:t>OAuth(开放授权)是一个开放标准，允许用户让第三方应用访问该用户在某一网站上存储的私密的资源(如照片，视频，联系人列表)，而无需将用户名和密码提供给第三方应用。</w:t>
      </w:r>
    </w:p>
    <w:p w:rsidR="00646114" w:rsidRPr="00646114" w:rsidRDefault="00646114" w:rsidP="00646114">
      <w:pPr>
        <w:widowControl/>
        <w:spacing w:before="100" w:beforeAutospacing="1" w:after="100" w:afterAutospacing="1"/>
        <w:jc w:val="left"/>
        <w:rPr>
          <w:rFonts w:ascii="宋体" w:eastAsia="宋体" w:hAnsi="宋体" w:cs="宋体"/>
          <w:kern w:val="0"/>
          <w:szCs w:val="21"/>
        </w:rPr>
      </w:pPr>
      <w:r w:rsidRPr="00646114">
        <w:rPr>
          <w:rFonts w:ascii="宋体" w:eastAsia="宋体" w:hAnsi="宋体" w:cs="宋体"/>
          <w:kern w:val="0"/>
          <w:szCs w:val="21"/>
        </w:rPr>
        <w:t>OAuth是个安全相关的协议，作用在于，使用户授权第三方的</w:t>
      </w:r>
      <w:hyperlink r:id="rId82" w:tgtFrame="_blank" w:history="1">
        <w:r w:rsidRPr="00646114">
          <w:rPr>
            <w:rFonts w:ascii="宋体" w:eastAsia="宋体" w:hAnsi="宋体" w:cs="宋体"/>
            <w:color w:val="2D64B3"/>
            <w:kern w:val="0"/>
          </w:rPr>
          <w:t>应用程序</w:t>
        </w:r>
      </w:hyperlink>
      <w:r w:rsidRPr="00646114">
        <w:rPr>
          <w:rFonts w:ascii="宋体" w:eastAsia="宋体" w:hAnsi="宋体" w:cs="宋体"/>
          <w:kern w:val="0"/>
          <w:szCs w:val="21"/>
        </w:rPr>
        <w:t>访问用户的web资源，并且不需要向第三方应用程序透露自己的密码。</w:t>
      </w:r>
    </w:p>
    <w:p w:rsidR="00646114" w:rsidRPr="00646114" w:rsidRDefault="00646114" w:rsidP="00646114">
      <w:pPr>
        <w:widowControl/>
        <w:spacing w:before="100" w:beforeAutospacing="1" w:after="100" w:afterAutospacing="1"/>
        <w:jc w:val="left"/>
        <w:rPr>
          <w:rFonts w:ascii="宋体" w:eastAsia="宋体" w:hAnsi="宋体" w:cs="宋体"/>
          <w:kern w:val="0"/>
          <w:szCs w:val="21"/>
        </w:rPr>
      </w:pPr>
      <w:r w:rsidRPr="00646114">
        <w:rPr>
          <w:rFonts w:ascii="宋体" w:eastAsia="宋体" w:hAnsi="宋体" w:cs="宋体"/>
          <w:kern w:val="0"/>
          <w:szCs w:val="21"/>
        </w:rPr>
        <w:t>OAuth允许用户提供一个令牌，而不是用户名和密码来访问他们存放在特定服务提供者的数据。每一个令牌授权一个特定的网站(例如，视频编辑网站)在特定的时段(例如，接下来的2小时内)内访问特定的资源(例如仅仅是某一相册中的视频)。这样，OAuth允许用户授权第三方网站访问他们存储在另外的服务提供者上的信息，而不需要分享他们的访问许可或他们数据的所有内容。</w:t>
      </w:r>
    </w:p>
    <w:p w:rsidR="00646114" w:rsidRPr="00646114" w:rsidRDefault="00646114" w:rsidP="00646114">
      <w:pPr>
        <w:widowControl/>
        <w:spacing w:before="100" w:beforeAutospacing="1" w:after="100" w:afterAutospacing="1"/>
        <w:jc w:val="left"/>
        <w:rPr>
          <w:rFonts w:ascii="宋体" w:eastAsia="宋体" w:hAnsi="宋体" w:cs="宋体"/>
          <w:kern w:val="0"/>
          <w:szCs w:val="21"/>
        </w:rPr>
      </w:pPr>
      <w:r w:rsidRPr="00646114">
        <w:rPr>
          <w:rFonts w:ascii="宋体" w:eastAsia="宋体" w:hAnsi="宋体" w:cs="宋体"/>
          <w:kern w:val="0"/>
          <w:szCs w:val="21"/>
        </w:rPr>
        <w:t>OAuth是OpenID的一个补充，但是完全不同的服务</w:t>
      </w:r>
    </w:p>
    <w:p w:rsidR="00646114" w:rsidRPr="00646114" w:rsidRDefault="00646114" w:rsidP="00646114">
      <w:pPr>
        <w:jc w:val="left"/>
        <w:rPr>
          <w:rFonts w:ascii="宋体" w:eastAsia="宋体" w:hAnsi="宋体" w:cs="Arial"/>
          <w:color w:val="000000"/>
          <w:szCs w:val="21"/>
        </w:rPr>
      </w:pPr>
      <w:r w:rsidRPr="00646114">
        <w:rPr>
          <w:rFonts w:ascii="宋体" w:eastAsia="宋体" w:hAnsi="宋体" w:cs="Arial" w:hint="eastAsia"/>
          <w:color w:val="000000"/>
          <w:szCs w:val="21"/>
        </w:rPr>
        <w:t>&lt;2&gt;</w:t>
      </w:r>
      <w:r w:rsidRPr="00646114">
        <w:rPr>
          <w:rFonts w:ascii="宋体" w:eastAsia="宋体" w:hAnsi="宋体" w:cs="Arial"/>
          <w:color w:val="000000"/>
          <w:szCs w:val="21"/>
        </w:rPr>
        <w:t>OAuth协议中包含了三个角色：</w:t>
      </w:r>
      <w:r w:rsidRPr="00646114">
        <w:rPr>
          <w:rFonts w:ascii="宋体" w:eastAsia="宋体" w:hAnsi="宋体" w:cs="Arial"/>
          <w:color w:val="000000"/>
          <w:szCs w:val="21"/>
        </w:rPr>
        <w:br/>
      </w:r>
      <w:r w:rsidRPr="00646114">
        <w:rPr>
          <w:rFonts w:ascii="宋体" w:eastAsia="宋体" w:hAnsi="宋体" w:cs="Arial"/>
          <w:b/>
          <w:bCs/>
          <w:color w:val="000000"/>
        </w:rPr>
        <w:t>Service Provdier</w:t>
      </w:r>
      <w:r w:rsidRPr="00646114">
        <w:rPr>
          <w:rFonts w:ascii="宋体" w:eastAsia="宋体" w:hAnsi="宋体" w:cs="Arial"/>
          <w:color w:val="000000"/>
          <w:szCs w:val="21"/>
        </w:rPr>
        <w:t>，即服务提供者，如新浪微博；</w:t>
      </w:r>
      <w:r w:rsidRPr="00646114">
        <w:rPr>
          <w:rFonts w:ascii="宋体" w:eastAsia="宋体" w:hAnsi="宋体" w:cs="Arial"/>
          <w:color w:val="000000"/>
          <w:szCs w:val="21"/>
        </w:rPr>
        <w:br/>
      </w:r>
      <w:r w:rsidRPr="00646114">
        <w:rPr>
          <w:rFonts w:ascii="宋体" w:eastAsia="宋体" w:hAnsi="宋体" w:cs="Arial"/>
          <w:b/>
          <w:bCs/>
          <w:color w:val="000000"/>
        </w:rPr>
        <w:t>User</w:t>
      </w:r>
      <w:r w:rsidRPr="00646114">
        <w:rPr>
          <w:rFonts w:ascii="宋体" w:eastAsia="宋体" w:hAnsi="宋体" w:cs="Arial"/>
          <w:color w:val="000000"/>
          <w:szCs w:val="21"/>
        </w:rPr>
        <w:t>，即普通用户，如新浪微博用户；</w:t>
      </w:r>
      <w:r w:rsidRPr="00646114">
        <w:rPr>
          <w:rFonts w:ascii="宋体" w:eastAsia="宋体" w:hAnsi="宋体" w:cs="Arial"/>
          <w:color w:val="000000"/>
          <w:szCs w:val="21"/>
        </w:rPr>
        <w:br/>
      </w:r>
      <w:r w:rsidRPr="00646114">
        <w:rPr>
          <w:rFonts w:ascii="宋体" w:eastAsia="宋体" w:hAnsi="宋体" w:cs="Arial"/>
          <w:b/>
          <w:bCs/>
          <w:color w:val="000000"/>
        </w:rPr>
        <w:t>Consumer</w:t>
      </w:r>
      <w:r w:rsidRPr="00646114">
        <w:rPr>
          <w:rFonts w:ascii="宋体" w:eastAsia="宋体" w:hAnsi="宋体" w:cs="Arial"/>
          <w:color w:val="000000"/>
          <w:szCs w:val="21"/>
        </w:rPr>
        <w:t>，即第三方应用，如本人开发的应用</w:t>
      </w:r>
    </w:p>
    <w:p w:rsidR="00646114" w:rsidRPr="00646114" w:rsidRDefault="00646114" w:rsidP="00646114">
      <w:pPr>
        <w:jc w:val="left"/>
        <w:rPr>
          <w:rFonts w:ascii="宋体" w:eastAsia="宋体" w:hAnsi="宋体" w:cs="Arial"/>
          <w:color w:val="000080"/>
          <w:szCs w:val="21"/>
        </w:rPr>
      </w:pPr>
      <w:r w:rsidRPr="00646114">
        <w:rPr>
          <w:rFonts w:ascii="宋体" w:eastAsia="宋体" w:hAnsi="宋体" w:cs="Arial" w:hint="eastAsia"/>
          <w:color w:val="000080"/>
          <w:szCs w:val="21"/>
        </w:rPr>
        <w:t>&lt;3&gt;</w:t>
      </w:r>
      <w:r w:rsidRPr="00646114">
        <w:rPr>
          <w:rFonts w:ascii="宋体" w:eastAsia="宋体" w:hAnsi="宋体" w:cs="Times New Roman"/>
          <w:szCs w:val="21"/>
        </w:rPr>
        <w:t>我在第三方应用A有需要帐号、密码登录后才能访问的一些数据，我想让用户登录腾讯的AlloyOS就可以访问这些数据，但是我不想把密码告诉腾讯，这时候就可以通过腾讯的QAuth来解决，给AlloyOS一个token，当用户确认绑定账号之后，用户只要登录的AlloyOS，</w:t>
      </w:r>
      <w:r w:rsidRPr="00646114">
        <w:rPr>
          <w:rFonts w:ascii="宋体" w:eastAsia="宋体" w:hAnsi="宋体" w:cs="Times New Roman"/>
          <w:szCs w:val="21"/>
        </w:rPr>
        <w:lastRenderedPageBreak/>
        <w:t>打开第三方应用A时就通过token直接登录的第三方应用。</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393" w:name="_Toc385182830"/>
      <w:bookmarkStart w:id="394" w:name="_Toc385183064"/>
      <w:bookmarkStart w:id="395" w:name="_Toc385183159"/>
      <w:bookmarkStart w:id="396" w:name="_Toc385265014"/>
      <w:r w:rsidRPr="00646114">
        <w:rPr>
          <w:rFonts w:ascii="宋体" w:eastAsia="宋体" w:hAnsi="宋体" w:cs="Times New Roman" w:hint="eastAsia"/>
          <w:b/>
          <w:sz w:val="28"/>
          <w:szCs w:val="28"/>
        </w:rPr>
        <w:t>97.使用javac/c++写一段程序，找出数组中第K大小的数，输出数所在的位置，请标明算法的时间复杂度？</w:t>
      </w:r>
      <w:bookmarkEnd w:id="393"/>
      <w:bookmarkEnd w:id="394"/>
      <w:bookmarkEnd w:id="395"/>
      <w:bookmarkEnd w:id="396"/>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hint="eastAsia"/>
          <w:szCs w:val="21"/>
        </w:rPr>
        <w:t>答：</w:t>
      </w:r>
      <w:r w:rsidRPr="00646114">
        <w:rPr>
          <w:rFonts w:ascii="宋体" w:eastAsia="宋体" w:hAnsi="宋体" w:cs="Times New Roman"/>
          <w:szCs w:val="21"/>
        </w:rPr>
        <w:t>import java.util.ArrayList;</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public class Biaoshi{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public static void main(String args[]){</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ArrayList&lt;String&gt; al=new ArrayList&lt;String&gt;();</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//向Java动态数组中添加数据</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al.add("a");</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al.add("b");</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al.add("c");</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//输出Java动态数组</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int j=0;</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for(int i=0;i&lt;al.size();i++)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r>
      <w:r w:rsidRPr="00646114">
        <w:rPr>
          <w:rFonts w:ascii="宋体" w:eastAsia="宋体" w:hAnsi="宋体" w:cs="Times New Roman"/>
          <w:szCs w:val="21"/>
        </w:rPr>
        <w:tab/>
        <w:t xml:space="preserve"> j++;</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String k=(String)al.get(i);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System.out.println(k+"--------"+j);</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//删除数组中的某个元素,删除第二个元素</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al.remove(1);</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//修改Java动态数组，把新的元素放到第二个位置</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al.add(1,"2");</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////输出Java动态数组</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for(int i=0;i&lt;al.size();i++)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String k=(String)al.get(i);</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System.out.println(k);</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 xml:space="preserve"> }</w:t>
      </w:r>
    </w:p>
    <w:p w:rsidR="00646114" w:rsidRPr="00646114" w:rsidRDefault="00646114" w:rsidP="00646114">
      <w:pPr>
        <w:autoSpaceDE w:val="0"/>
        <w:autoSpaceDN w:val="0"/>
        <w:adjustRightInd w:val="0"/>
        <w:jc w:val="left"/>
        <w:rPr>
          <w:rFonts w:ascii="宋体" w:eastAsia="宋体" w:hAnsi="宋体" w:cs="Times New Roman"/>
          <w:szCs w:val="21"/>
        </w:rPr>
      </w:pPr>
      <w:r w:rsidRPr="00646114">
        <w:rPr>
          <w:rFonts w:ascii="宋体" w:eastAsia="宋体" w:hAnsi="宋体" w:cs="Times New Roman"/>
          <w:szCs w:val="21"/>
        </w:rPr>
        <w:tab/>
        <w:t>}</w:t>
      </w:r>
    </w:p>
    <w:p w:rsidR="00646114" w:rsidRPr="00646114" w:rsidRDefault="00646114" w:rsidP="00646114">
      <w:pPr>
        <w:autoSpaceDE w:val="0"/>
        <w:autoSpaceDN w:val="0"/>
        <w:adjustRightInd w:val="0"/>
        <w:jc w:val="left"/>
        <w:rPr>
          <w:rFonts w:ascii="宋体" w:eastAsia="宋体" w:hAnsi="宋体" w:cs="Times New Roman"/>
          <w:szCs w:val="21"/>
        </w:rPr>
      </w:pPr>
    </w:p>
    <w:p w:rsidR="00646114" w:rsidRPr="00646114" w:rsidRDefault="00646114" w:rsidP="00646114">
      <w:pPr>
        <w:jc w:val="left"/>
        <w:rPr>
          <w:rFonts w:ascii="宋体" w:eastAsia="宋体" w:hAnsi="宋体" w:cs="Times New Roman"/>
          <w:szCs w:val="21"/>
        </w:rPr>
      </w:pPr>
      <w:r w:rsidRPr="00646114">
        <w:rPr>
          <w:rFonts w:ascii="宋体" w:eastAsia="宋体" w:hAnsi="宋体" w:cs="Times New Roman"/>
          <w:szCs w:val="21"/>
        </w:rPr>
        <w:t>}</w:t>
      </w:r>
    </w:p>
    <w:p w:rsidR="00646114" w:rsidRPr="00646114" w:rsidRDefault="00646114" w:rsidP="00646114">
      <w:pPr>
        <w:jc w:val="left"/>
        <w:rPr>
          <w:rFonts w:ascii="宋体" w:eastAsia="宋体" w:hAnsi="宋体" w:cs="Times New Roman"/>
          <w:szCs w:val="21"/>
        </w:rPr>
      </w:pPr>
    </w:p>
    <w:p w:rsidR="00646114" w:rsidRPr="00646114" w:rsidRDefault="00646114" w:rsidP="00646114">
      <w:pPr>
        <w:jc w:val="left"/>
        <w:outlineLvl w:val="1"/>
        <w:rPr>
          <w:rFonts w:ascii="宋体" w:eastAsia="宋体" w:hAnsi="宋体" w:cs="Times New Roman"/>
          <w:b/>
          <w:sz w:val="28"/>
          <w:szCs w:val="28"/>
        </w:rPr>
      </w:pPr>
      <w:bookmarkStart w:id="397" w:name="_Toc385182831"/>
      <w:bookmarkStart w:id="398" w:name="_Toc385183065"/>
      <w:bookmarkStart w:id="399" w:name="_Toc385183160"/>
      <w:bookmarkStart w:id="400" w:name="_Toc385265015"/>
      <w:r w:rsidRPr="00646114">
        <w:rPr>
          <w:rFonts w:ascii="宋体" w:eastAsia="宋体" w:hAnsi="宋体" w:cs="Times New Roman" w:hint="eastAsia"/>
          <w:b/>
          <w:sz w:val="28"/>
          <w:szCs w:val="28"/>
        </w:rPr>
        <w:t>98.进程通信和线程同步的方法？</w:t>
      </w:r>
      <w:bookmarkEnd w:id="397"/>
      <w:bookmarkEnd w:id="398"/>
      <w:bookmarkEnd w:id="399"/>
      <w:bookmarkEnd w:id="400"/>
    </w:p>
    <w:p w:rsidR="00646114" w:rsidRPr="00646114" w:rsidRDefault="00646114" w:rsidP="00646114">
      <w:pPr>
        <w:jc w:val="left"/>
        <w:rPr>
          <w:rFonts w:ascii="宋体" w:eastAsia="宋体" w:hAnsi="宋体" w:cs="Times New Roman"/>
          <w:b/>
          <w:szCs w:val="21"/>
        </w:rPr>
      </w:pPr>
      <w:r w:rsidRPr="00646114">
        <w:rPr>
          <w:rFonts w:ascii="Arial" w:eastAsia="宋体" w:hAnsi="Arial" w:cs="Arial" w:hint="eastAsia"/>
          <w:color w:val="333333"/>
          <w:szCs w:val="21"/>
        </w:rPr>
        <w:t>答：</w:t>
      </w:r>
      <w:r w:rsidRPr="00646114">
        <w:rPr>
          <w:rFonts w:ascii="Arial" w:eastAsia="宋体" w:hAnsi="Arial" w:cs="Arial"/>
          <w:color w:val="333333"/>
          <w:szCs w:val="21"/>
        </w:rPr>
        <w:t>进程通信方法：</w:t>
      </w:r>
    </w:p>
    <w:p w:rsidR="00646114" w:rsidRPr="00646114" w:rsidRDefault="00646114" w:rsidP="00646114">
      <w:pPr>
        <w:numPr>
          <w:ilvl w:val="0"/>
          <w:numId w:val="9"/>
        </w:numPr>
        <w:jc w:val="left"/>
        <w:rPr>
          <w:rFonts w:ascii="Arial" w:eastAsia="宋体" w:hAnsi="Arial" w:cs="Arial"/>
          <w:color w:val="333333"/>
          <w:szCs w:val="21"/>
        </w:rPr>
      </w:pPr>
      <w:r w:rsidRPr="00646114">
        <w:rPr>
          <w:rFonts w:ascii="Arial" w:eastAsia="宋体" w:hAnsi="Arial" w:cs="Arial"/>
          <w:color w:val="333333"/>
          <w:szCs w:val="21"/>
        </w:rPr>
        <w:t>信号</w:t>
      </w:r>
      <w:r w:rsidRPr="00646114">
        <w:rPr>
          <w:rFonts w:ascii="Arial" w:eastAsia="宋体" w:hAnsi="Arial" w:cs="Arial"/>
          <w:color w:val="333333"/>
          <w:szCs w:val="21"/>
        </w:rPr>
        <w:t>(signal)</w:t>
      </w:r>
      <w:r w:rsidRPr="00646114">
        <w:rPr>
          <w:rFonts w:ascii="Arial" w:eastAsia="宋体" w:hAnsi="Arial" w:cs="Arial"/>
          <w:color w:val="333333"/>
          <w:szCs w:val="21"/>
        </w:rPr>
        <w:br/>
        <w:t>2.</w:t>
      </w:r>
      <w:r w:rsidRPr="00646114">
        <w:rPr>
          <w:rFonts w:ascii="Arial" w:eastAsia="宋体" w:hAnsi="Arial" w:cs="Arial"/>
          <w:color w:val="333333"/>
          <w:szCs w:val="21"/>
        </w:rPr>
        <w:t>管道</w:t>
      </w:r>
      <w:r w:rsidRPr="00646114">
        <w:rPr>
          <w:rFonts w:ascii="Arial" w:eastAsia="宋体" w:hAnsi="Arial" w:cs="Arial"/>
          <w:color w:val="333333"/>
          <w:szCs w:val="21"/>
        </w:rPr>
        <w:t>(pipe):</w:t>
      </w:r>
      <w:r w:rsidRPr="00646114">
        <w:rPr>
          <w:rFonts w:ascii="Arial" w:eastAsia="宋体" w:hAnsi="Arial" w:cs="Arial"/>
          <w:color w:val="333333"/>
          <w:szCs w:val="21"/>
        </w:rPr>
        <w:t>父子进程</w:t>
      </w:r>
      <w:r w:rsidRPr="00646114">
        <w:rPr>
          <w:rFonts w:ascii="Arial" w:eastAsia="宋体" w:hAnsi="Arial" w:cs="Arial"/>
          <w:color w:val="333333"/>
          <w:szCs w:val="21"/>
        </w:rPr>
        <w:br/>
        <w:t>3.</w:t>
      </w:r>
      <w:r w:rsidRPr="00646114">
        <w:rPr>
          <w:rFonts w:ascii="Arial" w:eastAsia="宋体" w:hAnsi="Arial" w:cs="Arial"/>
          <w:color w:val="333333"/>
          <w:szCs w:val="21"/>
        </w:rPr>
        <w:t>命名管道</w:t>
      </w:r>
      <w:r w:rsidRPr="00646114">
        <w:rPr>
          <w:rFonts w:ascii="Arial" w:eastAsia="宋体" w:hAnsi="Arial" w:cs="Arial"/>
          <w:color w:val="333333"/>
          <w:szCs w:val="21"/>
        </w:rPr>
        <w:t>:mkfifo</w:t>
      </w:r>
      <w:r w:rsidRPr="00646114">
        <w:rPr>
          <w:rFonts w:ascii="Arial" w:eastAsia="宋体" w:hAnsi="Arial" w:cs="Arial"/>
          <w:color w:val="333333"/>
          <w:szCs w:val="21"/>
        </w:rPr>
        <w:br/>
        <w:t>4.socket</w:t>
      </w:r>
      <w:r w:rsidRPr="00646114">
        <w:rPr>
          <w:rFonts w:ascii="Arial" w:eastAsia="宋体" w:hAnsi="Arial" w:cs="Arial"/>
          <w:color w:val="333333"/>
          <w:szCs w:val="21"/>
        </w:rPr>
        <w:br/>
      </w:r>
      <w:r w:rsidRPr="00646114">
        <w:rPr>
          <w:rFonts w:ascii="Arial" w:eastAsia="宋体" w:hAnsi="Arial" w:cs="Arial"/>
          <w:color w:val="333333"/>
          <w:szCs w:val="21"/>
        </w:rPr>
        <w:lastRenderedPageBreak/>
        <w:t>5.</w:t>
      </w:r>
      <w:r w:rsidRPr="00646114">
        <w:rPr>
          <w:rFonts w:ascii="Arial" w:eastAsia="宋体" w:hAnsi="Arial" w:cs="Arial"/>
          <w:color w:val="333333"/>
          <w:szCs w:val="21"/>
        </w:rPr>
        <w:t>消息队列</w:t>
      </w:r>
      <w:r w:rsidRPr="00646114">
        <w:rPr>
          <w:rFonts w:ascii="Arial" w:eastAsia="宋体" w:hAnsi="Arial" w:cs="Arial"/>
          <w:color w:val="333333"/>
          <w:szCs w:val="21"/>
        </w:rPr>
        <w:t>:msgget/msgctl/msgrcv/msgsnd</w:t>
      </w:r>
      <w:r w:rsidRPr="00646114">
        <w:rPr>
          <w:rFonts w:ascii="Arial" w:eastAsia="宋体" w:hAnsi="Arial" w:cs="Arial"/>
          <w:color w:val="333333"/>
          <w:szCs w:val="21"/>
        </w:rPr>
        <w:br/>
        <w:t>6.</w:t>
      </w:r>
      <w:r w:rsidRPr="00646114">
        <w:rPr>
          <w:rFonts w:ascii="Arial" w:eastAsia="宋体" w:hAnsi="Arial" w:cs="Arial"/>
          <w:color w:val="333333"/>
          <w:szCs w:val="21"/>
        </w:rPr>
        <w:t>共享内存</w:t>
      </w:r>
      <w:r w:rsidRPr="00646114">
        <w:rPr>
          <w:rFonts w:ascii="Arial" w:eastAsia="宋体" w:hAnsi="Arial" w:cs="Arial"/>
          <w:color w:val="333333"/>
          <w:szCs w:val="21"/>
        </w:rPr>
        <w:t>:shmget/shmat/shmdt/shmctl</w:t>
      </w:r>
      <w:r w:rsidRPr="00646114">
        <w:rPr>
          <w:rFonts w:ascii="Arial" w:eastAsia="宋体" w:hAnsi="Arial" w:cs="Arial"/>
          <w:color w:val="333333"/>
          <w:szCs w:val="21"/>
        </w:rPr>
        <w:br/>
        <w:t>7.</w:t>
      </w:r>
      <w:r w:rsidRPr="00646114">
        <w:rPr>
          <w:rFonts w:ascii="Arial" w:eastAsia="宋体" w:hAnsi="Arial" w:cs="Arial"/>
          <w:color w:val="333333"/>
          <w:szCs w:val="21"/>
        </w:rPr>
        <w:t>信号灯</w:t>
      </w:r>
      <w:r w:rsidRPr="00646114">
        <w:rPr>
          <w:rFonts w:ascii="Arial" w:eastAsia="宋体" w:hAnsi="Arial" w:cs="Arial"/>
          <w:color w:val="333333"/>
          <w:szCs w:val="21"/>
        </w:rPr>
        <w:t>:semget/semctl/semop/</w:t>
      </w:r>
      <w:r w:rsidRPr="00646114">
        <w:rPr>
          <w:rFonts w:ascii="Arial" w:eastAsia="宋体" w:hAnsi="Arial" w:cs="Arial"/>
          <w:color w:val="333333"/>
          <w:szCs w:val="21"/>
        </w:rPr>
        <w:br/>
        <w:t>8.</w:t>
      </w:r>
      <w:r w:rsidRPr="00646114">
        <w:rPr>
          <w:rFonts w:ascii="Arial" w:eastAsia="宋体" w:hAnsi="Arial" w:cs="Arial"/>
          <w:color w:val="333333"/>
          <w:szCs w:val="21"/>
        </w:rPr>
        <w:t>锁文件</w:t>
      </w:r>
      <w:r w:rsidRPr="00646114">
        <w:rPr>
          <w:rFonts w:ascii="Arial" w:eastAsia="宋体" w:hAnsi="Arial" w:cs="Arial"/>
          <w:color w:val="333333"/>
          <w:szCs w:val="21"/>
        </w:rPr>
        <w:t>(flock)</w:t>
      </w:r>
    </w:p>
    <w:p w:rsidR="00646114" w:rsidRPr="00646114" w:rsidRDefault="00646114" w:rsidP="00646114">
      <w:pPr>
        <w:ind w:left="360"/>
        <w:jc w:val="left"/>
        <w:rPr>
          <w:rFonts w:ascii="Arial" w:eastAsia="宋体" w:hAnsi="Arial" w:cs="Arial"/>
          <w:color w:val="333333"/>
          <w:szCs w:val="21"/>
        </w:rPr>
      </w:pPr>
      <w:r w:rsidRPr="00646114">
        <w:rPr>
          <w:rFonts w:ascii="微软雅黑" w:eastAsia="微软雅黑" w:hAnsi="微软雅黑" w:cs="Times New Roman" w:hint="eastAsia"/>
          <w:color w:val="333333"/>
          <w:szCs w:val="21"/>
        </w:rPr>
        <w:t>9.</w:t>
      </w:r>
      <w:r w:rsidRPr="00646114">
        <w:rPr>
          <w:rFonts w:ascii="微软雅黑" w:eastAsia="微软雅黑" w:hAnsi="微软雅黑" w:cs="Times New Roman"/>
          <w:color w:val="333333"/>
          <w:szCs w:val="21"/>
        </w:rPr>
        <w:t xml:space="preserve"> DDE是一种动态数据交换机制(Dynamic Data Exchange，DDE)。使用DDE通讯需要两个Windows应用程序，其中一个作为服务器处理信息，另外一个作为客户机从服务器获得信息。客户机应用程序向当前所激活的服务器应用程序发送一条消息请求信息，服务器应用程序根据该信息作出应答，从而实现两个程序之间的数据交换。</w:t>
      </w:r>
    </w:p>
    <w:p w:rsidR="00646114" w:rsidRPr="00646114" w:rsidRDefault="00646114" w:rsidP="00646114">
      <w:pPr>
        <w:numPr>
          <w:ilvl w:val="0"/>
          <w:numId w:val="9"/>
        </w:numPr>
        <w:jc w:val="left"/>
        <w:rPr>
          <w:rFonts w:ascii="宋体" w:eastAsia="宋体" w:hAnsi="宋体" w:cs="Times New Roman"/>
          <w:b/>
          <w:szCs w:val="21"/>
        </w:rPr>
      </w:pPr>
      <w:r w:rsidRPr="00646114">
        <w:rPr>
          <w:rFonts w:ascii="Arial" w:eastAsia="宋体" w:hAnsi="Arial" w:cs="Arial"/>
          <w:color w:val="333333"/>
          <w:szCs w:val="21"/>
        </w:rPr>
        <w:t>线程同步方法：</w:t>
      </w:r>
      <w:r w:rsidRPr="00646114">
        <w:rPr>
          <w:rFonts w:ascii="Arial" w:eastAsia="宋体" w:hAnsi="Arial" w:cs="Arial"/>
          <w:color w:val="333333"/>
          <w:szCs w:val="21"/>
        </w:rPr>
        <w:br/>
        <w:t>1.</w:t>
      </w:r>
      <w:r w:rsidRPr="00646114">
        <w:rPr>
          <w:rFonts w:ascii="Arial" w:eastAsia="宋体" w:hAnsi="Arial" w:cs="Arial"/>
          <w:color w:val="333333"/>
          <w:szCs w:val="21"/>
        </w:rPr>
        <w:t>互斥量</w:t>
      </w:r>
      <w:r w:rsidRPr="00646114">
        <w:rPr>
          <w:rFonts w:ascii="Arial" w:eastAsia="宋体" w:hAnsi="Arial" w:cs="Arial"/>
          <w:color w:val="333333"/>
          <w:szCs w:val="21"/>
        </w:rPr>
        <w:t>Mutex</w:t>
      </w:r>
      <w:r w:rsidRPr="00646114">
        <w:rPr>
          <w:rFonts w:ascii="Arial" w:eastAsia="宋体" w:hAnsi="Arial" w:cs="Arial"/>
          <w:color w:val="333333"/>
          <w:szCs w:val="21"/>
        </w:rPr>
        <w:br/>
        <w:t>2.</w:t>
      </w:r>
      <w:r w:rsidRPr="00646114">
        <w:rPr>
          <w:rFonts w:ascii="Arial" w:eastAsia="宋体" w:hAnsi="Arial" w:cs="Arial"/>
          <w:color w:val="333333"/>
          <w:szCs w:val="21"/>
        </w:rPr>
        <w:t>信号灯</w:t>
      </w:r>
      <w:r w:rsidRPr="00646114">
        <w:rPr>
          <w:rFonts w:ascii="Arial" w:eastAsia="宋体" w:hAnsi="Arial" w:cs="Arial"/>
          <w:color w:val="333333"/>
          <w:szCs w:val="21"/>
        </w:rPr>
        <w:t>Semophore</w:t>
      </w:r>
      <w:r w:rsidRPr="00646114">
        <w:rPr>
          <w:rFonts w:ascii="Arial" w:eastAsia="宋体" w:hAnsi="Arial" w:cs="Arial"/>
          <w:color w:val="333333"/>
          <w:szCs w:val="21"/>
        </w:rPr>
        <w:br/>
        <w:t>3.</w:t>
      </w:r>
      <w:r w:rsidRPr="00646114">
        <w:rPr>
          <w:rFonts w:ascii="Arial" w:eastAsia="宋体" w:hAnsi="Arial" w:cs="Arial"/>
          <w:color w:val="333333"/>
          <w:szCs w:val="21"/>
        </w:rPr>
        <w:t>条件变量</w:t>
      </w:r>
      <w:r w:rsidRPr="00646114">
        <w:rPr>
          <w:rFonts w:ascii="Arial" w:eastAsia="宋体" w:hAnsi="Arial" w:cs="Arial"/>
          <w:color w:val="333333"/>
          <w:szCs w:val="21"/>
        </w:rPr>
        <w:t>Conditions</w:t>
      </w:r>
    </w:p>
    <w:p w:rsidR="00646114" w:rsidRPr="00646114" w:rsidRDefault="00646114" w:rsidP="00646114">
      <w:pPr>
        <w:jc w:val="left"/>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401" w:name="_Toc385182832"/>
      <w:bookmarkStart w:id="402" w:name="_Toc385183066"/>
      <w:bookmarkStart w:id="403" w:name="_Toc385183161"/>
      <w:bookmarkStart w:id="404" w:name="_Toc385265016"/>
      <w:r w:rsidRPr="00646114">
        <w:rPr>
          <w:rFonts w:ascii="宋体" w:eastAsia="宋体" w:hAnsi="宋体" w:cs="Times New Roman" w:hint="eastAsia"/>
          <w:b/>
          <w:sz w:val="28"/>
          <w:szCs w:val="28"/>
        </w:rPr>
        <w:t>99.面向对象的特征有哪些方面？</w:t>
      </w:r>
      <w:bookmarkEnd w:id="401"/>
      <w:bookmarkEnd w:id="402"/>
      <w:bookmarkEnd w:id="403"/>
      <w:bookmarkEnd w:id="404"/>
    </w:p>
    <w:p w:rsidR="00646114" w:rsidRPr="00646114" w:rsidRDefault="00646114" w:rsidP="00646114">
      <w:pPr>
        <w:jc w:val="left"/>
        <w:rPr>
          <w:rFonts w:ascii="Times New Roman" w:eastAsia="宋体" w:hAnsi="Times New Roman" w:cs="Times New Roman"/>
          <w:color w:val="000000"/>
          <w:sz w:val="20"/>
          <w:szCs w:val="20"/>
          <w:shd w:val="clear" w:color="auto" w:fill="FFFFFF"/>
        </w:rPr>
      </w:pPr>
      <w:r w:rsidRPr="00646114">
        <w:rPr>
          <w:rFonts w:ascii="Times New Roman" w:eastAsia="宋体" w:hAnsi="Times New Roman" w:cs="Times New Roman" w:hint="eastAsia"/>
          <w:color w:val="000000"/>
          <w:sz w:val="20"/>
          <w:szCs w:val="20"/>
          <w:shd w:val="clear" w:color="auto" w:fill="FFFFFF"/>
        </w:rPr>
        <w:t>面向对象的三个基本特征是：封装、继承、多态。</w:t>
      </w:r>
    </w:p>
    <w:p w:rsidR="00646114" w:rsidRPr="00646114" w:rsidRDefault="00646114" w:rsidP="00646114">
      <w:pPr>
        <w:jc w:val="left"/>
        <w:rPr>
          <w:rFonts w:ascii="Times New Roman" w:eastAsia="宋体" w:hAnsi="Times New Roman" w:cs="Times New Roman"/>
          <w:szCs w:val="20"/>
        </w:rPr>
      </w:pPr>
      <w:r>
        <w:rPr>
          <w:rFonts w:ascii="Calibri" w:eastAsia="宋体" w:hAnsi="Calibri" w:cs="Times New Roman"/>
          <w:noProof/>
        </w:rPr>
        <w:drawing>
          <wp:inline distT="0" distB="0" distL="0" distR="0">
            <wp:extent cx="4724400" cy="2190750"/>
            <wp:effectExtent l="19050" t="0" r="0" b="0"/>
            <wp:docPr id="23" name="Picture 3" descr="QQ图片2014041211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图片20140412110059"/>
                    <pic:cNvPicPr>
                      <a:picLocks noChangeAspect="1" noChangeArrowheads="1"/>
                    </pic:cNvPicPr>
                  </pic:nvPicPr>
                  <pic:blipFill>
                    <a:blip r:embed="rId83"/>
                    <a:srcRect/>
                    <a:stretch>
                      <a:fillRect/>
                    </a:stretch>
                  </pic:blipFill>
                  <pic:spPr bwMode="auto">
                    <a:xfrm>
                      <a:off x="0" y="0"/>
                      <a:ext cx="4724400" cy="2190750"/>
                    </a:xfrm>
                    <a:prstGeom prst="rect">
                      <a:avLst/>
                    </a:prstGeom>
                    <a:noFill/>
                    <a:ln w="9525">
                      <a:noFill/>
                      <a:miter lim="800000"/>
                      <a:headEnd/>
                      <a:tailEnd/>
                    </a:ln>
                  </pic:spPr>
                </pic:pic>
              </a:graphicData>
            </a:graphic>
          </wp:inline>
        </w:drawing>
      </w:r>
    </w:p>
    <w:p w:rsidR="00646114" w:rsidRPr="00646114" w:rsidRDefault="00646114" w:rsidP="00646114">
      <w:pPr>
        <w:shd w:val="clear" w:color="auto" w:fill="FFFFFF"/>
        <w:spacing w:line="293" w:lineRule="atLeast"/>
        <w:ind w:firstLine="420"/>
        <w:jc w:val="left"/>
        <w:rPr>
          <w:rFonts w:ascii="宋体" w:eastAsia="宋体" w:hAnsi="宋体" w:cs="宋体"/>
          <w:color w:val="000000"/>
          <w:kern w:val="0"/>
          <w:szCs w:val="21"/>
        </w:rPr>
      </w:pPr>
      <w:r w:rsidRPr="00646114">
        <w:rPr>
          <w:rFonts w:ascii="Times New Roman" w:eastAsia="宋体" w:hAnsi="Times New Roman" w:cs="Times New Roman"/>
          <w:szCs w:val="20"/>
        </w:rPr>
        <w:tab/>
      </w:r>
      <w:r w:rsidRPr="00646114">
        <w:rPr>
          <w:rFonts w:ascii="Times New Roman" w:eastAsia="宋体" w:hAnsi="Times New Roman" w:cs="Times New Roman" w:hint="eastAsia"/>
          <w:szCs w:val="21"/>
        </w:rPr>
        <w:t>封装：</w:t>
      </w:r>
      <w:r w:rsidRPr="00646114">
        <w:rPr>
          <w:rFonts w:ascii="宋体" w:eastAsia="宋体" w:hAnsi="宋体" w:cs="宋体" w:hint="eastAsia"/>
          <w:color w:val="000000"/>
          <w:kern w:val="0"/>
          <w:szCs w:val="21"/>
        </w:rPr>
        <w:t>封装最好理解了。封装是面向对象的特征之一，是对象和类概念的主要特性。封装，也就是把客观事物封装成抽象的类，并且类可以把自己的数据和方法只让可信的类或者对象操作，对不可信的进行信息隐藏。</w:t>
      </w:r>
    </w:p>
    <w:p w:rsidR="00646114" w:rsidRPr="00646114" w:rsidRDefault="00646114" w:rsidP="00646114">
      <w:pPr>
        <w:shd w:val="clear" w:color="auto" w:fill="FFFFFF"/>
        <w:spacing w:line="293" w:lineRule="atLeast"/>
        <w:ind w:firstLine="420"/>
        <w:jc w:val="left"/>
        <w:rPr>
          <w:rFonts w:ascii="Verdana" w:eastAsia="宋体" w:hAnsi="Verdana" w:cs="宋体"/>
          <w:color w:val="000000"/>
          <w:kern w:val="0"/>
          <w:szCs w:val="21"/>
        </w:rPr>
      </w:pPr>
    </w:p>
    <w:p w:rsidR="00646114" w:rsidRPr="00646114" w:rsidRDefault="00646114" w:rsidP="00646114">
      <w:pPr>
        <w:shd w:val="clear" w:color="auto" w:fill="FFFFFF"/>
        <w:spacing w:line="293" w:lineRule="atLeast"/>
        <w:ind w:firstLine="420"/>
        <w:jc w:val="left"/>
        <w:rPr>
          <w:rFonts w:ascii="Verdana" w:eastAsia="宋体" w:hAnsi="Verdana" w:cs="宋体"/>
          <w:color w:val="000000"/>
          <w:kern w:val="0"/>
          <w:szCs w:val="21"/>
        </w:rPr>
      </w:pPr>
      <w:r w:rsidRPr="00646114">
        <w:rPr>
          <w:rFonts w:ascii="Times New Roman" w:eastAsia="宋体" w:hAnsi="Times New Roman" w:cs="Times New Roman" w:hint="eastAsia"/>
          <w:szCs w:val="21"/>
        </w:rPr>
        <w:t>继承：</w:t>
      </w:r>
      <w:r w:rsidRPr="00646114">
        <w:rPr>
          <w:rFonts w:ascii="宋体" w:eastAsia="宋体" w:hAnsi="宋体" w:cs="宋体" w:hint="eastAsia"/>
          <w:color w:val="000000"/>
          <w:kern w:val="0"/>
          <w:szCs w:val="21"/>
        </w:rPr>
        <w:t>面向对象编程</w:t>
      </w:r>
      <w:r w:rsidRPr="00646114">
        <w:rPr>
          <w:rFonts w:ascii="Verdana" w:eastAsia="宋体" w:hAnsi="Verdana" w:cs="宋体"/>
          <w:color w:val="000000"/>
          <w:kern w:val="0"/>
          <w:szCs w:val="21"/>
        </w:rPr>
        <w:t> (OOP) </w:t>
      </w:r>
      <w:r w:rsidRPr="00646114">
        <w:rPr>
          <w:rFonts w:ascii="宋体" w:eastAsia="宋体" w:hAnsi="宋体" w:cs="宋体" w:hint="eastAsia"/>
          <w:color w:val="000000"/>
          <w:kern w:val="0"/>
          <w:szCs w:val="21"/>
        </w:rPr>
        <w:t>语言的一个主要功能就是</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继承</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。继承是指这样一种能力：它可以使用现有类的所有功能，并在无需重新编写原来的类的情况下对这些功能进行扩展。</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通过继承创建的新类称为“子类”或“派生类”。</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被继承的类称为</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基类</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父类</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或</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超类</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继承的过程，就是从一般到特殊的过程。</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要实现继承，可以通过</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继承</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w:t>
      </w:r>
      <w:r w:rsidRPr="00646114">
        <w:rPr>
          <w:rFonts w:ascii="Verdana" w:eastAsia="宋体" w:hAnsi="Verdana" w:cs="宋体"/>
          <w:color w:val="000000"/>
          <w:kern w:val="0"/>
          <w:szCs w:val="21"/>
        </w:rPr>
        <w:t>Inheritance</w:t>
      </w:r>
      <w:r w:rsidRPr="00646114">
        <w:rPr>
          <w:rFonts w:ascii="宋体" w:eastAsia="宋体" w:hAnsi="宋体" w:cs="宋体" w:hint="eastAsia"/>
          <w:color w:val="000000"/>
          <w:kern w:val="0"/>
          <w:szCs w:val="21"/>
        </w:rPr>
        <w:t>）和</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组合</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w:t>
      </w:r>
      <w:r w:rsidRPr="00646114">
        <w:rPr>
          <w:rFonts w:ascii="Verdana" w:eastAsia="宋体" w:hAnsi="Verdana" w:cs="宋体"/>
          <w:color w:val="000000"/>
          <w:kern w:val="0"/>
          <w:szCs w:val="21"/>
        </w:rPr>
        <w:t>Composition</w:t>
      </w:r>
      <w:r w:rsidRPr="00646114">
        <w:rPr>
          <w:rFonts w:ascii="宋体" w:eastAsia="宋体" w:hAnsi="宋体" w:cs="宋体" w:hint="eastAsia"/>
          <w:color w:val="000000"/>
          <w:kern w:val="0"/>
          <w:szCs w:val="21"/>
        </w:rPr>
        <w:t>）来实现。</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lastRenderedPageBreak/>
        <w:t>在某些</w:t>
      </w:r>
      <w:r w:rsidRPr="00646114">
        <w:rPr>
          <w:rFonts w:ascii="Verdana" w:eastAsia="宋体" w:hAnsi="Verdana" w:cs="宋体"/>
          <w:color w:val="000000"/>
          <w:kern w:val="0"/>
          <w:szCs w:val="21"/>
        </w:rPr>
        <w:t> OOP </w:t>
      </w:r>
      <w:r w:rsidRPr="00646114">
        <w:rPr>
          <w:rFonts w:ascii="宋体" w:eastAsia="宋体" w:hAnsi="宋体" w:cs="宋体" w:hint="eastAsia"/>
          <w:color w:val="000000"/>
          <w:kern w:val="0"/>
          <w:szCs w:val="21"/>
        </w:rPr>
        <w:t>语言中，一个子类可以继承多个基类。但是一般情况下，一个子类只能有一个基类，要实现多重继承，可以通过多级继承来实现。</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Verdana" w:eastAsia="宋体" w:hAnsi="Verdana" w:cs="宋体"/>
          <w:color w:val="000000"/>
          <w:kern w:val="0"/>
          <w:szCs w:val="21"/>
        </w:rPr>
        <w:t> </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p>
    <w:p w:rsidR="00646114" w:rsidRPr="00646114" w:rsidRDefault="00646114" w:rsidP="00646114">
      <w:pPr>
        <w:shd w:val="clear" w:color="auto" w:fill="FFFFFF"/>
        <w:spacing w:line="293" w:lineRule="atLeast"/>
        <w:ind w:firstLine="420"/>
        <w:jc w:val="left"/>
        <w:rPr>
          <w:rFonts w:ascii="Verdana" w:eastAsia="宋体" w:hAnsi="Verdana" w:cs="宋体"/>
          <w:color w:val="000000"/>
          <w:kern w:val="0"/>
          <w:szCs w:val="21"/>
        </w:rPr>
      </w:pPr>
      <w:r w:rsidRPr="00646114">
        <w:rPr>
          <w:rFonts w:ascii="Times New Roman" w:eastAsia="宋体" w:hAnsi="Times New Roman" w:cs="Times New Roman" w:hint="eastAsia"/>
          <w:szCs w:val="21"/>
        </w:rPr>
        <w:t>多态：</w:t>
      </w:r>
      <w:r w:rsidRPr="00646114">
        <w:rPr>
          <w:rFonts w:ascii="宋体" w:eastAsia="宋体" w:hAnsi="宋体" w:cs="宋体" w:hint="eastAsia"/>
          <w:color w:val="000000"/>
          <w:kern w:val="0"/>
          <w:szCs w:val="21"/>
        </w:rPr>
        <w:t>多态性（</w:t>
      </w:r>
      <w:r w:rsidRPr="00646114">
        <w:rPr>
          <w:rFonts w:ascii="Verdana" w:eastAsia="宋体" w:hAnsi="Verdana" w:cs="宋体"/>
          <w:color w:val="000000"/>
          <w:kern w:val="0"/>
          <w:szCs w:val="21"/>
        </w:rPr>
        <w:t>polymorphisn</w:t>
      </w:r>
      <w:r w:rsidRPr="00646114">
        <w:rPr>
          <w:rFonts w:ascii="宋体" w:eastAsia="宋体" w:hAnsi="宋体" w:cs="宋体" w:hint="eastAsia"/>
          <w:color w:val="000000"/>
          <w:kern w:val="0"/>
          <w:szCs w:val="21"/>
        </w:rPr>
        <w:t>）是允许你将父对象设置成为和一个或更多的他的子对象相等的技术，赋值之后，父对象就可以根据当前赋值给它的子对象的特性以不同的方式运作。简单的说，就是一句话：允许将子类类型的指针赋值给父类类型的指针。</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实现多态，有二种方式，覆盖，重载。</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覆盖，是指子类重新定义父类的虚函数的做法。</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重载，是指允许存在多个同名函数，而这些函数的参数表不同（或许参数个数不同，或许参数类型不同，或许两者都不同）。</w:t>
      </w:r>
    </w:p>
    <w:p w:rsidR="00646114" w:rsidRPr="00646114" w:rsidRDefault="00646114" w:rsidP="00646114">
      <w:pPr>
        <w:widowControl/>
        <w:shd w:val="clear" w:color="auto" w:fill="FFFFFF"/>
        <w:spacing w:line="293" w:lineRule="atLeast"/>
        <w:ind w:firstLine="420"/>
        <w:jc w:val="left"/>
        <w:rPr>
          <w:rFonts w:ascii="Verdana" w:eastAsia="宋体" w:hAnsi="Verdana" w:cs="宋体"/>
          <w:color w:val="000000"/>
          <w:kern w:val="0"/>
          <w:szCs w:val="21"/>
        </w:rPr>
      </w:pPr>
      <w:r w:rsidRPr="00646114">
        <w:rPr>
          <w:rFonts w:ascii="宋体" w:eastAsia="宋体" w:hAnsi="宋体" w:cs="宋体" w:hint="eastAsia"/>
          <w:color w:val="000000"/>
          <w:kern w:val="0"/>
          <w:szCs w:val="21"/>
        </w:rPr>
        <w:t>那么，多态的作用是什么呢？我们知道，封装可以隐藏实现细节，使得代码模块化；继承可以扩展已存在的代码模块（类）；它们的目的都是为了</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代码重用。而多态则是为了实现另一个目的</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接口重用！多态的作用，就是为了类在继承和派生的时候，保证使用</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家谱</w:t>
      </w:r>
      <w:r w:rsidRPr="00646114">
        <w:rPr>
          <w:rFonts w:ascii="Verdana" w:eastAsia="宋体" w:hAnsi="Verdana" w:cs="宋体"/>
          <w:color w:val="000000"/>
          <w:kern w:val="0"/>
          <w:szCs w:val="21"/>
        </w:rPr>
        <w:t>”</w:t>
      </w:r>
      <w:r w:rsidRPr="00646114">
        <w:rPr>
          <w:rFonts w:ascii="宋体" w:eastAsia="宋体" w:hAnsi="宋体" w:cs="宋体" w:hint="eastAsia"/>
          <w:color w:val="000000"/>
          <w:kern w:val="0"/>
          <w:szCs w:val="21"/>
        </w:rPr>
        <w:t>中任一类的实例的某一属性时的正确调用</w:t>
      </w:r>
    </w:p>
    <w:p w:rsidR="00646114" w:rsidRPr="00646114" w:rsidRDefault="00646114" w:rsidP="00646114">
      <w:pPr>
        <w:jc w:val="left"/>
        <w:outlineLvl w:val="1"/>
        <w:rPr>
          <w:rFonts w:ascii="宋体" w:eastAsia="宋体" w:hAnsi="宋体" w:cs="Times New Roman"/>
          <w:b/>
          <w:sz w:val="28"/>
          <w:szCs w:val="28"/>
        </w:rPr>
      </w:pPr>
    </w:p>
    <w:p w:rsidR="00646114" w:rsidRPr="00646114" w:rsidRDefault="00646114" w:rsidP="00646114">
      <w:pPr>
        <w:jc w:val="left"/>
        <w:outlineLvl w:val="1"/>
        <w:rPr>
          <w:rFonts w:ascii="宋体" w:eastAsia="宋体" w:hAnsi="宋体" w:cs="Times New Roman"/>
          <w:b/>
          <w:sz w:val="28"/>
          <w:szCs w:val="28"/>
        </w:rPr>
      </w:pPr>
      <w:bookmarkStart w:id="405" w:name="_Toc385182833"/>
      <w:bookmarkStart w:id="406" w:name="_Toc385183067"/>
      <w:bookmarkStart w:id="407" w:name="_Toc385183162"/>
      <w:bookmarkStart w:id="408" w:name="_Toc385265017"/>
      <w:r w:rsidRPr="00646114">
        <w:rPr>
          <w:rFonts w:ascii="宋体" w:eastAsia="宋体" w:hAnsi="宋体" w:cs="Times New Roman" w:hint="eastAsia"/>
          <w:b/>
          <w:sz w:val="28"/>
          <w:szCs w:val="28"/>
        </w:rPr>
        <w:t>100.Context里面主要包括什么具体的东西？</w:t>
      </w:r>
      <w:bookmarkEnd w:id="405"/>
      <w:bookmarkEnd w:id="406"/>
      <w:bookmarkEnd w:id="407"/>
      <w:bookmarkEnd w:id="408"/>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答：</w:t>
      </w:r>
      <w:r w:rsidRPr="00646114">
        <w:rPr>
          <w:rFonts w:ascii="宋体" w:eastAsia="宋体" w:hAnsi="宋体" w:cs="宋体"/>
          <w:color w:val="000000"/>
          <w:kern w:val="0"/>
          <w:szCs w:val="21"/>
        </w:rPr>
        <w:t>Context提供了关于应用环境全局信息的接口。它是一个抽象类，它的执行被Android系统所提供。它允许获取以应用为特征的资源和类型。同时启动应用级的操作，如启动Activity，broadcasting和接收intents。</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p>
    <w:p w:rsidR="00646114" w:rsidRPr="00646114" w:rsidRDefault="00646114" w:rsidP="00646114">
      <w:pPr>
        <w:jc w:val="left"/>
        <w:outlineLvl w:val="1"/>
        <w:rPr>
          <w:rFonts w:ascii="宋体" w:eastAsia="宋体" w:hAnsi="宋体" w:cs="Times New Roman"/>
          <w:b/>
          <w:sz w:val="28"/>
          <w:szCs w:val="28"/>
        </w:rPr>
      </w:pPr>
      <w:bookmarkStart w:id="409" w:name="_Toc385265018"/>
      <w:r w:rsidRPr="00646114">
        <w:rPr>
          <w:rFonts w:ascii="宋体" w:eastAsia="宋体" w:hAnsi="宋体" w:cs="Times New Roman" w:hint="eastAsia"/>
          <w:b/>
          <w:sz w:val="28"/>
          <w:szCs w:val="28"/>
        </w:rPr>
        <w:t>101.简述条形码的扫描设计思路?</w:t>
      </w:r>
      <w:bookmarkEnd w:id="409"/>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 xml:space="preserve">   生成步骤:</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1、获取需要生成图形的数据</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2、根据Zxing提供的图形算法进行图片的生成</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3、展示给用户看</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扫描步骤：</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1、开启扫描，通过startActivityforResult</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2、初始化surfaceView、Camera、自定义View</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3、开启DecodeThread去获取并解析自定义View里的图片，通过CaptureActivityHandler来处理解析结果</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ab/>
        <w:t>4、当解析成功，handler发送回到主线程，执行返回上一个页面将解析出来的值返回，通过setResult方法返回</w:t>
      </w:r>
    </w:p>
    <w:p w:rsidR="00646114" w:rsidRPr="00646114" w:rsidRDefault="00646114" w:rsidP="00646114">
      <w:pPr>
        <w:jc w:val="left"/>
        <w:outlineLvl w:val="1"/>
        <w:rPr>
          <w:rFonts w:ascii="宋体" w:eastAsia="宋体" w:hAnsi="宋体" w:cs="Times New Roman"/>
          <w:b/>
          <w:sz w:val="28"/>
          <w:szCs w:val="28"/>
        </w:rPr>
      </w:pPr>
      <w:bookmarkStart w:id="410" w:name="_Toc385265019"/>
      <w:r w:rsidRPr="00646114">
        <w:rPr>
          <w:rFonts w:ascii="宋体" w:eastAsia="宋体" w:hAnsi="宋体" w:cs="Times New Roman" w:hint="eastAsia"/>
          <w:b/>
          <w:sz w:val="28"/>
          <w:szCs w:val="28"/>
        </w:rPr>
        <w:t>102. ListView异步加载图片实现思路(优化篇)</w:t>
      </w:r>
      <w:bookmarkEnd w:id="410"/>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 xml:space="preserve">异步加载图片基本思想： </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 xml:space="preserve">1.先从内存缓存中获取图片显示（内存缓冲） </w:t>
      </w:r>
    </w:p>
    <w:p w:rsidR="00646114" w:rsidRPr="00646114" w:rsidRDefault="00646114" w:rsidP="00646114">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 xml:space="preserve">2.获取不到的话从SD卡里获取（SD卡缓冲） </w:t>
      </w:r>
    </w:p>
    <w:p w:rsidR="00240235" w:rsidRDefault="00646114" w:rsidP="00655395">
      <w:pPr>
        <w:widowControl/>
        <w:shd w:val="clear" w:color="auto" w:fill="FFFFFF"/>
        <w:spacing w:line="293" w:lineRule="atLeast"/>
        <w:ind w:firstLine="420"/>
        <w:jc w:val="left"/>
        <w:rPr>
          <w:rFonts w:ascii="宋体" w:eastAsia="宋体" w:hAnsi="宋体" w:cs="宋体"/>
          <w:color w:val="000000"/>
          <w:kern w:val="0"/>
          <w:szCs w:val="21"/>
        </w:rPr>
      </w:pPr>
      <w:r w:rsidRPr="00646114">
        <w:rPr>
          <w:rFonts w:ascii="宋体" w:eastAsia="宋体" w:hAnsi="宋体" w:cs="宋体" w:hint="eastAsia"/>
          <w:color w:val="000000"/>
          <w:kern w:val="0"/>
          <w:szCs w:val="21"/>
        </w:rPr>
        <w:t xml:space="preserve">3.都获取不到的话从网络下载图片并保存到SD卡同时加入内存并显示（视情况看是否要显示） </w:t>
      </w:r>
    </w:p>
    <w:p w:rsidR="007C5BD6" w:rsidRPr="00100DE9" w:rsidRDefault="007C5BD6" w:rsidP="00655395">
      <w:pPr>
        <w:widowControl/>
        <w:shd w:val="clear" w:color="auto" w:fill="FFFFFF"/>
        <w:spacing w:line="293" w:lineRule="atLeast"/>
        <w:ind w:firstLine="420"/>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522"/>
      </w:tblGrid>
      <w:tr w:rsidR="007303CA" w:rsidTr="005541D0">
        <w:trPr>
          <w:trHeight w:val="4558"/>
        </w:trPr>
        <w:tc>
          <w:tcPr>
            <w:tcW w:w="8522"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306"/>
            </w:tblGrid>
            <w:tr w:rsidR="007303CA" w:rsidTr="005541D0">
              <w:tc>
                <w:tcPr>
                  <w:tcW w:w="8306" w:type="dxa"/>
                </w:tcPr>
                <w:p w:rsidR="007303CA" w:rsidRDefault="007303CA" w:rsidP="005541D0"/>
              </w:tc>
            </w:tr>
            <w:tr w:rsidR="007303CA" w:rsidTr="005541D0">
              <w:tc>
                <w:tcPr>
                  <w:tcW w:w="8306" w:type="dxa"/>
                </w:tcPr>
                <w:p w:rsidR="007303CA" w:rsidRDefault="007303CA" w:rsidP="005541D0"/>
              </w:tc>
            </w:tr>
            <w:tr w:rsidR="007303CA" w:rsidTr="005541D0">
              <w:tc>
                <w:tcPr>
                  <w:tcW w:w="8306" w:type="dxa"/>
                </w:tcPr>
                <w:p w:rsidR="007303CA" w:rsidRDefault="007303CA" w:rsidP="005541D0"/>
              </w:tc>
            </w:tr>
            <w:tr w:rsidR="007303CA" w:rsidTr="005541D0">
              <w:tc>
                <w:tcPr>
                  <w:tcW w:w="8306" w:type="dxa"/>
                </w:tcPr>
                <w:p w:rsidR="007303CA" w:rsidRDefault="007303CA" w:rsidP="005541D0"/>
              </w:tc>
            </w:tr>
            <w:tr w:rsidR="007303CA" w:rsidTr="005541D0">
              <w:trPr>
                <w:trHeight w:val="3246"/>
              </w:trPr>
              <w:tc>
                <w:tcPr>
                  <w:tcW w:w="8306" w:type="dxa"/>
                </w:tcPr>
                <w:p w:rsidR="007303CA" w:rsidRDefault="007303CA" w:rsidP="005541D0"/>
              </w:tc>
            </w:tr>
          </w:tbl>
          <w:p w:rsidR="007303CA" w:rsidRDefault="007303CA" w:rsidP="005541D0"/>
        </w:tc>
      </w:tr>
      <w:tr w:rsidR="007303CA" w:rsidTr="005541D0">
        <w:tc>
          <w:tcPr>
            <w:tcW w:w="8522" w:type="dxa"/>
          </w:tcPr>
          <w:p w:rsidR="007303CA" w:rsidRDefault="00970CCB" w:rsidP="005541D0">
            <w:pPr>
              <w:pStyle w:val="11"/>
              <w:tabs>
                <w:tab w:val="left" w:pos="840"/>
                <w:tab w:val="right" w:leader="dot" w:pos="8296"/>
              </w:tabs>
            </w:pPr>
            <w:r w:rsidRPr="00970CCB">
              <w:fldChar w:fldCharType="begin"/>
            </w:r>
            <w:r w:rsidR="007303CA">
              <w:instrText xml:space="preserve"> TOC \o "1-3" \h \z \u </w:instrText>
            </w:r>
            <w:r w:rsidRPr="00970CCB">
              <w:fldChar w:fldCharType="separate"/>
            </w:r>
          </w:p>
          <w:p w:rsidR="007303CA" w:rsidRDefault="00970CCB" w:rsidP="005541D0">
            <w:pPr>
              <w:jc w:val="left"/>
            </w:pPr>
            <w:r>
              <w:fldChar w:fldCharType="end"/>
            </w:r>
          </w:p>
          <w:p w:rsidR="007303CA" w:rsidRDefault="007303CA" w:rsidP="005541D0">
            <w:pPr>
              <w:jc w:val="left"/>
            </w:pPr>
          </w:p>
          <w:p w:rsidR="007303CA" w:rsidRPr="002C3B2B" w:rsidRDefault="007303CA" w:rsidP="005541D0">
            <w:pPr>
              <w:pStyle w:val="1"/>
              <w:spacing w:before="0" w:after="0" w:line="240" w:lineRule="auto"/>
              <w:rPr>
                <w:b w:val="0"/>
              </w:rPr>
            </w:pPr>
            <w:bookmarkStart w:id="411" w:name="_Toc374969441"/>
            <w:r w:rsidRPr="002C3B2B">
              <w:rPr>
                <w:rFonts w:hint="eastAsia"/>
                <w:b w:val="0"/>
              </w:rPr>
              <w:t>面试题</w:t>
            </w:r>
            <w:r w:rsidRPr="002C3B2B">
              <w:rPr>
                <w:rFonts w:hint="eastAsia"/>
                <w:b w:val="0"/>
              </w:rPr>
              <w:t>_Android</w:t>
            </w:r>
            <w:bookmarkEnd w:id="411"/>
          </w:p>
          <w:p w:rsidR="007303CA" w:rsidRPr="002C3B2B" w:rsidRDefault="007303CA" w:rsidP="005541D0">
            <w:pPr>
              <w:pStyle w:val="15"/>
              <w:numPr>
                <w:ilvl w:val="0"/>
                <w:numId w:val="12"/>
              </w:numPr>
              <w:ind w:left="0" w:firstLineChars="0" w:firstLine="0"/>
              <w:jc w:val="left"/>
              <w:outlineLvl w:val="0"/>
              <w:rPr>
                <w:sz w:val="20"/>
                <w:szCs w:val="21"/>
                <w:highlight w:val="yellow"/>
              </w:rPr>
            </w:pPr>
            <w:bookmarkStart w:id="412" w:name="_Toc374292512"/>
            <w:bookmarkStart w:id="413" w:name="_Toc374969442"/>
            <w:r w:rsidRPr="002C3B2B">
              <w:rPr>
                <w:sz w:val="20"/>
                <w:szCs w:val="21"/>
                <w:highlight w:val="yellow"/>
              </w:rPr>
              <w:t>Overload</w:t>
            </w:r>
            <w:r w:rsidRPr="002C3B2B">
              <w:rPr>
                <w:sz w:val="20"/>
                <w:szCs w:val="21"/>
                <w:highlight w:val="yellow"/>
              </w:rPr>
              <w:t>和</w:t>
            </w:r>
            <w:r w:rsidRPr="002C3B2B">
              <w:rPr>
                <w:sz w:val="20"/>
                <w:szCs w:val="21"/>
                <w:highlight w:val="yellow"/>
              </w:rPr>
              <w:t>Override</w:t>
            </w:r>
            <w:r w:rsidRPr="002C3B2B">
              <w:rPr>
                <w:sz w:val="20"/>
                <w:szCs w:val="21"/>
                <w:highlight w:val="yellow"/>
              </w:rPr>
              <w:t>的区别</w:t>
            </w:r>
            <w:bookmarkEnd w:id="412"/>
            <w:bookmarkEnd w:id="413"/>
          </w:p>
          <w:p w:rsidR="007303CA" w:rsidRPr="002C3B2B" w:rsidRDefault="007303CA" w:rsidP="005541D0">
            <w:pPr>
              <w:jc w:val="left"/>
              <w:rPr>
                <w:rFonts w:hAnsi="宋体"/>
                <w:sz w:val="20"/>
                <w:szCs w:val="21"/>
                <w:highlight w:val="yellow"/>
              </w:rPr>
            </w:pPr>
            <w:r w:rsidRPr="002C3B2B">
              <w:rPr>
                <w:rFonts w:hAnsi="宋体"/>
                <w:sz w:val="20"/>
                <w:szCs w:val="21"/>
                <w:highlight w:val="yellow"/>
              </w:rPr>
              <w:t>Overloaded</w:t>
            </w:r>
            <w:r w:rsidRPr="002C3B2B">
              <w:rPr>
                <w:rFonts w:hAnsi="宋体"/>
                <w:sz w:val="20"/>
                <w:szCs w:val="21"/>
                <w:highlight w:val="yellow"/>
              </w:rPr>
              <w:t>的方法是否可以改变返回值的类型</w:t>
            </w:r>
            <w:r w:rsidRPr="002C3B2B">
              <w:rPr>
                <w:rFonts w:hAnsi="宋体"/>
                <w:sz w:val="20"/>
                <w:szCs w:val="21"/>
                <w:highlight w:val="yellow"/>
              </w:rPr>
              <w:t>?</w:t>
            </w:r>
          </w:p>
          <w:p w:rsidR="007303CA" w:rsidRPr="002C3B2B" w:rsidRDefault="007303CA" w:rsidP="005541D0">
            <w:pPr>
              <w:jc w:val="left"/>
              <w:rPr>
                <w:rFonts w:hAnsi="宋体"/>
                <w:sz w:val="20"/>
                <w:szCs w:val="21"/>
                <w:highlight w:val="yellow"/>
              </w:rPr>
            </w:pPr>
            <w:r w:rsidRPr="002C3B2B">
              <w:rPr>
                <w:rFonts w:hAnsi="宋体"/>
                <w:sz w:val="20"/>
                <w:szCs w:val="21"/>
                <w:highlight w:val="yellow"/>
              </w:rPr>
              <w:t>方法的重写</w:t>
            </w:r>
            <w:r w:rsidRPr="002C3B2B">
              <w:rPr>
                <w:sz w:val="20"/>
                <w:szCs w:val="21"/>
                <w:highlight w:val="yellow"/>
              </w:rPr>
              <w:t>Overriding</w:t>
            </w:r>
            <w:r w:rsidRPr="002C3B2B">
              <w:rPr>
                <w:rFonts w:hAnsi="宋体"/>
                <w:sz w:val="20"/>
                <w:szCs w:val="21"/>
                <w:highlight w:val="yellow"/>
              </w:rPr>
              <w:t>和重载</w:t>
            </w:r>
            <w:r w:rsidRPr="002C3B2B">
              <w:rPr>
                <w:sz w:val="20"/>
                <w:szCs w:val="21"/>
                <w:highlight w:val="yellow"/>
              </w:rPr>
              <w:t>Overloading</w:t>
            </w:r>
            <w:r w:rsidRPr="002C3B2B">
              <w:rPr>
                <w:rFonts w:hAnsi="宋体"/>
                <w:sz w:val="20"/>
                <w:szCs w:val="21"/>
                <w:highlight w:val="yellow"/>
              </w:rPr>
              <w:t>是</w:t>
            </w:r>
            <w:r w:rsidRPr="002C3B2B">
              <w:rPr>
                <w:sz w:val="20"/>
                <w:szCs w:val="21"/>
                <w:highlight w:val="yellow"/>
              </w:rPr>
              <w:t>Java</w:t>
            </w:r>
            <w:r w:rsidRPr="002C3B2B">
              <w:rPr>
                <w:rFonts w:hAnsi="宋体"/>
                <w:sz w:val="20"/>
                <w:szCs w:val="21"/>
                <w:highlight w:val="yellow"/>
              </w:rPr>
              <w:t>多态性的不同表现。重写</w:t>
            </w:r>
            <w:r w:rsidRPr="002C3B2B">
              <w:rPr>
                <w:sz w:val="20"/>
                <w:szCs w:val="21"/>
                <w:highlight w:val="yellow"/>
              </w:rPr>
              <w:t>Overriding</w:t>
            </w:r>
            <w:r w:rsidRPr="002C3B2B">
              <w:rPr>
                <w:rFonts w:hAnsi="宋体"/>
                <w:sz w:val="20"/>
                <w:szCs w:val="21"/>
                <w:highlight w:val="yellow"/>
              </w:rPr>
              <w:t>是父类与子类之间多态性的一种表现，重载</w:t>
            </w:r>
            <w:r w:rsidRPr="002C3B2B">
              <w:rPr>
                <w:sz w:val="20"/>
                <w:szCs w:val="21"/>
                <w:highlight w:val="yellow"/>
              </w:rPr>
              <w:t>Overloading</w:t>
            </w:r>
            <w:r w:rsidRPr="002C3B2B">
              <w:rPr>
                <w:rFonts w:hAnsi="宋体"/>
                <w:sz w:val="20"/>
                <w:szCs w:val="21"/>
                <w:highlight w:val="yellow"/>
              </w:rPr>
              <w:t>是一个类中多态性的一种表现。如果在子类中定义某方法与其父类有相同的名称和参数，我们说该方法被重写</w:t>
            </w:r>
            <w:r w:rsidRPr="002C3B2B">
              <w:rPr>
                <w:sz w:val="20"/>
                <w:szCs w:val="21"/>
                <w:highlight w:val="yellow"/>
              </w:rPr>
              <w:t xml:space="preserve"> (Overriding)</w:t>
            </w:r>
            <w:r w:rsidRPr="002C3B2B">
              <w:rPr>
                <w:rFonts w:hAnsi="宋体"/>
                <w:sz w:val="20"/>
                <w:szCs w:val="21"/>
                <w:highlight w:val="yellow"/>
              </w:rPr>
              <w:t>。子类的对象使用这个方法时，将调用子类中的定义，对它而言，父类中的定义如同被</w:t>
            </w:r>
            <w:r w:rsidRPr="002C3B2B">
              <w:rPr>
                <w:sz w:val="20"/>
                <w:szCs w:val="21"/>
                <w:highlight w:val="yellow"/>
              </w:rPr>
              <w:t>"</w:t>
            </w:r>
            <w:r w:rsidRPr="002C3B2B">
              <w:rPr>
                <w:rFonts w:hAnsi="宋体"/>
                <w:sz w:val="20"/>
                <w:szCs w:val="21"/>
                <w:highlight w:val="yellow"/>
              </w:rPr>
              <w:t>屏蔽</w:t>
            </w:r>
            <w:r w:rsidRPr="002C3B2B">
              <w:rPr>
                <w:sz w:val="20"/>
                <w:szCs w:val="21"/>
                <w:highlight w:val="yellow"/>
              </w:rPr>
              <w:t>"</w:t>
            </w:r>
            <w:r w:rsidRPr="002C3B2B">
              <w:rPr>
                <w:rFonts w:hAnsi="宋体"/>
                <w:sz w:val="20"/>
                <w:szCs w:val="21"/>
                <w:highlight w:val="yellow"/>
              </w:rPr>
              <w:t>了。如果在一个类中定义了多个同名的方法，它们或有不同的参数个数或有不同的参数类型，则称为方法的重载</w:t>
            </w:r>
            <w:r w:rsidRPr="002C3B2B">
              <w:rPr>
                <w:sz w:val="20"/>
                <w:szCs w:val="21"/>
                <w:highlight w:val="yellow"/>
              </w:rPr>
              <w:t>(Overloading)</w:t>
            </w:r>
            <w:r w:rsidRPr="002C3B2B">
              <w:rPr>
                <w:rFonts w:hAnsi="宋体"/>
                <w:sz w:val="20"/>
                <w:szCs w:val="21"/>
                <w:highlight w:val="yellow"/>
              </w:rPr>
              <w:t>。</w:t>
            </w:r>
            <w:r w:rsidRPr="002C3B2B">
              <w:rPr>
                <w:sz w:val="20"/>
                <w:szCs w:val="21"/>
                <w:highlight w:val="yellow"/>
              </w:rPr>
              <w:t>Overloaded</w:t>
            </w:r>
            <w:r w:rsidRPr="002C3B2B">
              <w:rPr>
                <w:rFonts w:hAnsi="宋体"/>
                <w:sz w:val="20"/>
                <w:szCs w:val="21"/>
                <w:highlight w:val="yellow"/>
              </w:rPr>
              <w:t>的方法是可以改变返回值的类型。</w:t>
            </w:r>
          </w:p>
          <w:p w:rsidR="007303CA" w:rsidRPr="002C3B2B" w:rsidRDefault="007303CA" w:rsidP="005541D0">
            <w:pPr>
              <w:jc w:val="left"/>
              <w:rPr>
                <w:rFonts w:hAnsi="宋体"/>
                <w:sz w:val="20"/>
                <w:szCs w:val="21"/>
                <w:highlight w:val="yellow"/>
              </w:rPr>
            </w:pPr>
          </w:p>
          <w:p w:rsidR="007303CA" w:rsidRPr="002C3B2B" w:rsidRDefault="007303CA" w:rsidP="005541D0">
            <w:pPr>
              <w:pStyle w:val="15"/>
              <w:numPr>
                <w:ilvl w:val="0"/>
                <w:numId w:val="12"/>
              </w:numPr>
              <w:ind w:left="0" w:firstLineChars="0" w:firstLine="0"/>
              <w:jc w:val="left"/>
              <w:outlineLvl w:val="0"/>
              <w:rPr>
                <w:sz w:val="20"/>
                <w:szCs w:val="21"/>
                <w:highlight w:val="yellow"/>
              </w:rPr>
            </w:pPr>
            <w:bookmarkStart w:id="414" w:name="_Toc374292513"/>
            <w:bookmarkStart w:id="415" w:name="_Toc374969443"/>
            <w:r w:rsidRPr="002C3B2B">
              <w:rPr>
                <w:rFonts w:hint="eastAsia"/>
                <w:sz w:val="20"/>
                <w:szCs w:val="21"/>
                <w:highlight w:val="yellow"/>
              </w:rPr>
              <w:t xml:space="preserve">String </w:t>
            </w:r>
            <w:r w:rsidRPr="002C3B2B">
              <w:rPr>
                <w:rFonts w:hint="eastAsia"/>
                <w:sz w:val="20"/>
                <w:szCs w:val="21"/>
                <w:highlight w:val="yellow"/>
              </w:rPr>
              <w:t>和</w:t>
            </w:r>
            <w:r w:rsidRPr="002C3B2B">
              <w:rPr>
                <w:rFonts w:hint="eastAsia"/>
                <w:sz w:val="20"/>
                <w:szCs w:val="21"/>
                <w:highlight w:val="yellow"/>
              </w:rPr>
              <w:t>StringBuffer</w:t>
            </w:r>
            <w:r w:rsidRPr="002C3B2B">
              <w:rPr>
                <w:rFonts w:hint="eastAsia"/>
                <w:sz w:val="20"/>
                <w:szCs w:val="21"/>
                <w:highlight w:val="yellow"/>
              </w:rPr>
              <w:t>的区别</w:t>
            </w:r>
            <w:bookmarkEnd w:id="414"/>
            <w:bookmarkEnd w:id="415"/>
          </w:p>
          <w:p w:rsidR="007303CA" w:rsidRPr="002C3B2B" w:rsidRDefault="007303CA" w:rsidP="005541D0">
            <w:pPr>
              <w:jc w:val="left"/>
              <w:rPr>
                <w:sz w:val="20"/>
                <w:highlight w:val="yellow"/>
              </w:rPr>
            </w:pPr>
            <w:r w:rsidRPr="002C3B2B">
              <w:rPr>
                <w:rFonts w:ascii="Verdana" w:hint="eastAsia"/>
                <w:sz w:val="20"/>
                <w:highlight w:val="yellow"/>
              </w:rPr>
              <w:t>答</w:t>
            </w:r>
            <w:r w:rsidRPr="002C3B2B">
              <w:rPr>
                <w:rFonts w:ascii="Verdana" w:hint="eastAsia"/>
                <w:sz w:val="20"/>
                <w:highlight w:val="yellow"/>
              </w:rPr>
              <w:t>: String</w:t>
            </w:r>
            <w:r w:rsidRPr="002C3B2B">
              <w:rPr>
                <w:rFonts w:ascii="宋体" w:hAnsi="宋体"/>
                <w:sz w:val="20"/>
                <w:highlight w:val="yellow"/>
              </w:rPr>
              <w:t>的长度是不可变的，</w:t>
            </w:r>
            <w:r w:rsidRPr="002C3B2B">
              <w:rPr>
                <w:rFonts w:ascii="Verdana"/>
                <w:sz w:val="20"/>
                <w:highlight w:val="yellow"/>
              </w:rPr>
              <w:t>STRINGBUFFER</w:t>
            </w:r>
            <w:r w:rsidRPr="002C3B2B">
              <w:rPr>
                <w:rFonts w:ascii="宋体" w:hAnsi="宋体"/>
                <w:sz w:val="20"/>
                <w:highlight w:val="yellow"/>
              </w:rPr>
              <w:t>的长度是可变的。如果你对字符串中的内容经常进行操作，特别是内容要修改时，那么使用</w:t>
            </w:r>
            <w:r w:rsidRPr="002C3B2B">
              <w:rPr>
                <w:rFonts w:ascii="Verdana"/>
                <w:sz w:val="20"/>
                <w:highlight w:val="yellow"/>
              </w:rPr>
              <w:t>StringBuffer</w:t>
            </w:r>
            <w:r w:rsidRPr="002C3B2B">
              <w:rPr>
                <w:rFonts w:ascii="宋体" w:hAnsi="宋体"/>
                <w:sz w:val="20"/>
                <w:highlight w:val="yellow"/>
              </w:rPr>
              <w:t>，如果最后需要</w:t>
            </w:r>
            <w:r w:rsidRPr="002C3B2B">
              <w:rPr>
                <w:rFonts w:ascii="Verdana"/>
                <w:sz w:val="20"/>
                <w:highlight w:val="yellow"/>
              </w:rPr>
              <w:t>String</w:t>
            </w:r>
            <w:r w:rsidRPr="002C3B2B">
              <w:rPr>
                <w:rFonts w:ascii="宋体" w:hAnsi="宋体"/>
                <w:sz w:val="20"/>
                <w:highlight w:val="yellow"/>
              </w:rPr>
              <w:t>，那么使用</w:t>
            </w:r>
            <w:r w:rsidRPr="002C3B2B">
              <w:rPr>
                <w:rFonts w:ascii="Verdana"/>
                <w:sz w:val="20"/>
                <w:highlight w:val="yellow"/>
              </w:rPr>
              <w:t>StringBuffer</w:t>
            </w:r>
            <w:r w:rsidRPr="002C3B2B">
              <w:rPr>
                <w:rFonts w:ascii="Verdana" w:hint="eastAsia"/>
                <w:sz w:val="20"/>
                <w:highlight w:val="yellow"/>
              </w:rPr>
              <w:t>（缓存）</w:t>
            </w:r>
            <w:r w:rsidRPr="002C3B2B">
              <w:rPr>
                <w:rFonts w:ascii="宋体" w:hAnsi="宋体"/>
                <w:sz w:val="20"/>
                <w:highlight w:val="yellow"/>
              </w:rPr>
              <w:t>的</w:t>
            </w:r>
            <w:r w:rsidRPr="002C3B2B">
              <w:rPr>
                <w:rFonts w:ascii="Verdana"/>
                <w:sz w:val="20"/>
                <w:highlight w:val="yellow"/>
              </w:rPr>
              <w:t>toString()</w:t>
            </w:r>
            <w:r w:rsidRPr="002C3B2B">
              <w:rPr>
                <w:rFonts w:ascii="宋体" w:hAnsi="宋体"/>
                <w:sz w:val="20"/>
                <w:highlight w:val="yellow"/>
              </w:rPr>
              <w:t>方法</w:t>
            </w:r>
            <w:r w:rsidRPr="002C3B2B">
              <w:rPr>
                <w:rFonts w:ascii="宋体" w:hAnsi="宋体" w:hint="eastAsia"/>
                <w:sz w:val="20"/>
                <w:highlight w:val="yellow"/>
              </w:rPr>
              <w:t>。</w:t>
            </w:r>
            <w:r w:rsidRPr="002C3B2B">
              <w:rPr>
                <w:sz w:val="20"/>
                <w:highlight w:val="yellow"/>
              </w:rPr>
              <w:t xml:space="preserve"> </w:t>
            </w:r>
          </w:p>
          <w:p w:rsidR="007303CA" w:rsidRPr="002C3B2B" w:rsidRDefault="007303CA" w:rsidP="005541D0">
            <w:pPr>
              <w:jc w:val="left"/>
              <w:rPr>
                <w:rFonts w:ascii="Consolas" w:hAnsi="Consolas" w:cs="Consolas"/>
                <w:kern w:val="0"/>
                <w:sz w:val="20"/>
                <w:szCs w:val="24"/>
                <w:highlight w:val="yellow"/>
                <w:u w:val="single"/>
              </w:rPr>
            </w:pPr>
            <w:r w:rsidRPr="002C3B2B">
              <w:rPr>
                <w:rFonts w:ascii="Consolas" w:hAnsi="Consolas" w:cs="Consolas"/>
                <w:kern w:val="0"/>
                <w:sz w:val="20"/>
                <w:szCs w:val="24"/>
                <w:highlight w:val="yellow"/>
                <w:u w:val="single"/>
              </w:rPr>
              <w:t>StringBuilder</w:t>
            </w:r>
            <w:r w:rsidRPr="002C3B2B">
              <w:rPr>
                <w:rFonts w:ascii="Consolas" w:hAnsi="Consolas" w:cs="Consolas" w:hint="eastAsia"/>
                <w:kern w:val="0"/>
                <w:sz w:val="20"/>
                <w:szCs w:val="24"/>
                <w:highlight w:val="yellow"/>
                <w:u w:val="single"/>
              </w:rPr>
              <w:t>：节约内存，创建字符串；</w:t>
            </w:r>
          </w:p>
          <w:p w:rsidR="007303CA" w:rsidRPr="002C3B2B" w:rsidRDefault="007303CA" w:rsidP="005541D0">
            <w:pPr>
              <w:jc w:val="left"/>
              <w:rPr>
                <w:bCs/>
                <w:sz w:val="20"/>
                <w:highlight w:val="yellow"/>
              </w:rPr>
            </w:pPr>
          </w:p>
          <w:p w:rsidR="007303CA" w:rsidRPr="002C3B2B" w:rsidRDefault="007303CA" w:rsidP="005541D0">
            <w:pPr>
              <w:pStyle w:val="15"/>
              <w:numPr>
                <w:ilvl w:val="0"/>
                <w:numId w:val="12"/>
              </w:numPr>
              <w:ind w:left="0" w:firstLineChars="0" w:firstLine="0"/>
              <w:jc w:val="left"/>
              <w:outlineLvl w:val="0"/>
              <w:rPr>
                <w:sz w:val="20"/>
                <w:szCs w:val="21"/>
                <w:highlight w:val="yellow"/>
              </w:rPr>
            </w:pPr>
            <w:bookmarkStart w:id="416" w:name="_Toc374292514"/>
            <w:bookmarkStart w:id="417" w:name="_Toc374969444"/>
            <w:r w:rsidRPr="002C3B2B">
              <w:rPr>
                <w:rFonts w:hint="eastAsia"/>
                <w:sz w:val="20"/>
                <w:szCs w:val="21"/>
                <w:highlight w:val="yellow"/>
              </w:rPr>
              <w:t>实现一个字符串倒序</w:t>
            </w:r>
            <w:bookmarkEnd w:id="416"/>
            <w:bookmarkEnd w:id="417"/>
          </w:p>
          <w:p w:rsidR="007303CA" w:rsidRPr="002C3B2B" w:rsidRDefault="007303CA" w:rsidP="005541D0">
            <w:pPr>
              <w:pStyle w:val="15"/>
              <w:ind w:firstLineChars="0" w:firstLine="0"/>
              <w:jc w:val="left"/>
              <w:rPr>
                <w:rFonts w:ascii="宋体" w:hAnsi="宋体"/>
                <w:sz w:val="20"/>
                <w:szCs w:val="21"/>
                <w:highlight w:val="yellow"/>
              </w:rPr>
            </w:pPr>
            <w:bookmarkStart w:id="418" w:name="_Toc374196343"/>
            <w:r w:rsidRPr="002C3B2B">
              <w:rPr>
                <w:rFonts w:ascii="宋体" w:hAnsi="宋体" w:hint="eastAsia"/>
                <w:sz w:val="20"/>
                <w:szCs w:val="21"/>
                <w:highlight w:val="yellow"/>
              </w:rPr>
              <w:t>字符串“abcde”通过写一个函数不让调用第三方的字符串，实现一个字符串倒序，比如字符串“abcde” 变成“edcba”</w:t>
            </w:r>
            <w:bookmarkEnd w:id="418"/>
          </w:p>
          <w:p w:rsidR="007303CA" w:rsidRPr="002C3B2B" w:rsidRDefault="007303CA" w:rsidP="005541D0">
            <w:pPr>
              <w:jc w:val="left"/>
              <w:rPr>
                <w:rFonts w:ascii="宋体" w:hAnsi="宋体"/>
                <w:sz w:val="20"/>
                <w:highlight w:val="yellow"/>
              </w:rPr>
            </w:pPr>
            <w:r w:rsidRPr="002C3B2B">
              <w:rPr>
                <w:rFonts w:ascii="宋体" w:hAnsi="宋体" w:hint="eastAsia"/>
                <w:sz w:val="20"/>
                <w:highlight w:val="yellow"/>
              </w:rPr>
              <w:t xml:space="preserve">答： </w:t>
            </w:r>
            <w:r w:rsidRPr="002C3B2B">
              <w:rPr>
                <w:rFonts w:ascii="宋体" w:hAnsi="宋体"/>
                <w:sz w:val="20"/>
                <w:highlight w:val="yellow"/>
              </w:rPr>
              <w:t>String src = "ABCDEF ";</w:t>
            </w:r>
            <w:r w:rsidRPr="002C3B2B">
              <w:rPr>
                <w:rFonts w:ascii="宋体" w:hAnsi="宋体"/>
                <w:sz w:val="20"/>
                <w:highlight w:val="yellow"/>
              </w:rPr>
              <w:br/>
              <w:t>String dst = new StringBuffer(src).</w:t>
            </w:r>
            <w:r w:rsidRPr="002C3B2B">
              <w:rPr>
                <w:rFonts w:ascii="宋体" w:hAnsi="宋体"/>
                <w:color w:val="FF0000"/>
                <w:sz w:val="20"/>
                <w:highlight w:val="yellow"/>
              </w:rPr>
              <w:t>reverse()</w:t>
            </w:r>
            <w:r w:rsidRPr="002C3B2B">
              <w:rPr>
                <w:rFonts w:ascii="宋体" w:hAnsi="宋体"/>
                <w:sz w:val="20"/>
                <w:highlight w:val="yellow"/>
              </w:rPr>
              <w:t>.toString();</w:t>
            </w:r>
          </w:p>
          <w:p w:rsidR="007303CA" w:rsidRPr="002C3B2B" w:rsidRDefault="007303CA" w:rsidP="005541D0">
            <w:pPr>
              <w:jc w:val="left"/>
              <w:rPr>
                <w:bCs/>
                <w:sz w:val="20"/>
                <w:highlight w:val="yellow"/>
              </w:rPr>
            </w:pPr>
          </w:p>
          <w:p w:rsidR="007303CA" w:rsidRPr="002C3B2B" w:rsidRDefault="007303CA" w:rsidP="005541D0">
            <w:pPr>
              <w:pStyle w:val="15"/>
              <w:numPr>
                <w:ilvl w:val="0"/>
                <w:numId w:val="12"/>
              </w:numPr>
              <w:ind w:left="0" w:firstLineChars="0" w:firstLine="0"/>
              <w:jc w:val="left"/>
              <w:outlineLvl w:val="0"/>
              <w:rPr>
                <w:sz w:val="20"/>
                <w:szCs w:val="21"/>
                <w:highlight w:val="yellow"/>
              </w:rPr>
            </w:pPr>
            <w:bookmarkStart w:id="419" w:name="_Toc374292515"/>
            <w:bookmarkStart w:id="420" w:name="_Toc374969445"/>
            <w:r w:rsidRPr="002C3B2B">
              <w:rPr>
                <w:rFonts w:hint="eastAsia"/>
                <w:sz w:val="20"/>
                <w:szCs w:val="21"/>
                <w:highlight w:val="yellow"/>
              </w:rPr>
              <w:t>抽象类与接口的区别（</w:t>
            </w:r>
            <w:r w:rsidRPr="002C3B2B">
              <w:rPr>
                <w:rFonts w:hint="eastAsia"/>
                <w:sz w:val="20"/>
                <w:szCs w:val="21"/>
                <w:highlight w:val="yellow"/>
              </w:rPr>
              <w:t>abstract</w:t>
            </w:r>
            <w:r w:rsidRPr="002C3B2B">
              <w:rPr>
                <w:rFonts w:hint="eastAsia"/>
                <w:sz w:val="20"/>
                <w:szCs w:val="21"/>
                <w:highlight w:val="yellow"/>
              </w:rPr>
              <w:t>与</w:t>
            </w:r>
            <w:r w:rsidRPr="002C3B2B">
              <w:rPr>
                <w:rFonts w:hint="eastAsia"/>
                <w:sz w:val="20"/>
                <w:szCs w:val="21"/>
                <w:highlight w:val="yellow"/>
              </w:rPr>
              <w:t>interface</w:t>
            </w:r>
            <w:r w:rsidRPr="002C3B2B">
              <w:rPr>
                <w:rFonts w:hint="eastAsia"/>
                <w:sz w:val="20"/>
                <w:szCs w:val="21"/>
                <w:highlight w:val="yellow"/>
              </w:rPr>
              <w:t>的区别）</w:t>
            </w:r>
            <w:bookmarkEnd w:id="419"/>
            <w:bookmarkEnd w:id="420"/>
          </w:p>
          <w:p w:rsidR="007303CA" w:rsidRPr="002C3B2B" w:rsidRDefault="007303CA" w:rsidP="005541D0">
            <w:pPr>
              <w:pStyle w:val="14"/>
              <w:jc w:val="left"/>
              <w:rPr>
                <w:rFonts w:ascii="Arial" w:hAnsi="Arial" w:cs="Arial"/>
                <w:sz w:val="20"/>
                <w:highlight w:val="yellow"/>
                <w:shd w:val="clear" w:color="auto" w:fill="FFFFFF"/>
              </w:rPr>
            </w:pPr>
            <w:r w:rsidRPr="002C3B2B">
              <w:rPr>
                <w:rStyle w:val="apple-style-span"/>
                <w:rFonts w:ascii="Arial" w:hAnsi="Arial" w:cs="Arial" w:hint="eastAsia"/>
                <w:sz w:val="20"/>
                <w:shd w:val="clear" w:color="auto" w:fill="FFFFFF"/>
              </w:rPr>
              <w:t>答：</w:t>
            </w:r>
            <w:r w:rsidRPr="002C3B2B">
              <w:rPr>
                <w:rStyle w:val="apple-style-span"/>
                <w:rFonts w:ascii="Arial" w:hAnsi="Arial" w:cs="Arial"/>
                <w:sz w:val="20"/>
                <w:shd w:val="clear" w:color="auto" w:fill="FFFFFF"/>
              </w:rPr>
              <w:t>abstract</w:t>
            </w:r>
            <w:r w:rsidRPr="002C3B2B">
              <w:rPr>
                <w:rStyle w:val="apple-style-span"/>
                <w:rFonts w:ascii="Arial" w:hAnsi="Arial" w:cs="Arial"/>
                <w:sz w:val="20"/>
                <w:shd w:val="clear" w:color="auto" w:fill="FFFFFF"/>
              </w:rPr>
              <w:t>可以修饰抽象方法，而一个类只要有一个抽象方法，就必须用</w:t>
            </w:r>
            <w:r w:rsidRPr="002C3B2B">
              <w:rPr>
                <w:rStyle w:val="apple-style-span"/>
                <w:rFonts w:ascii="Arial" w:hAnsi="Arial" w:cs="Arial"/>
                <w:sz w:val="20"/>
                <w:shd w:val="clear" w:color="auto" w:fill="FFFFFF"/>
              </w:rPr>
              <w:t>abstract</w:t>
            </w:r>
            <w:r w:rsidRPr="002C3B2B">
              <w:rPr>
                <w:rStyle w:val="apple-style-span"/>
                <w:rFonts w:ascii="Arial" w:hAnsi="Arial" w:cs="Arial"/>
                <w:sz w:val="20"/>
                <w:shd w:val="clear" w:color="auto" w:fill="FFFFFF"/>
              </w:rPr>
              <w:t>定义该类，即抽象类。</w:t>
            </w:r>
            <w:r w:rsidRPr="002C3B2B">
              <w:rPr>
                <w:rFonts w:hint="eastAsia"/>
                <w:bCs/>
                <w:sz w:val="20"/>
                <w:highlight w:val="yellow"/>
              </w:rPr>
              <w:t>抽象类，被继承，实现它里面的方法，可以只有普通方法</w:t>
            </w:r>
          </w:p>
          <w:p w:rsidR="007303CA" w:rsidRPr="002C3B2B" w:rsidRDefault="007303CA" w:rsidP="005541D0">
            <w:pPr>
              <w:pStyle w:val="14"/>
              <w:jc w:val="left"/>
              <w:rPr>
                <w:rStyle w:val="apple-style-span"/>
                <w:rFonts w:ascii="Arial" w:hAnsi="Arial" w:cs="Arial"/>
                <w:sz w:val="20"/>
                <w:shd w:val="clear" w:color="auto" w:fill="FFFFFF"/>
              </w:rPr>
            </w:pPr>
            <w:r w:rsidRPr="002C3B2B">
              <w:rPr>
                <w:rStyle w:val="apple-style-span"/>
                <w:rFonts w:ascii="Arial" w:hAnsi="Arial" w:cs="Arial"/>
                <w:sz w:val="20"/>
                <w:shd w:val="clear" w:color="auto" w:fill="FFFFFF"/>
              </w:rPr>
              <w:t>用</w:t>
            </w:r>
            <w:r w:rsidRPr="002C3B2B">
              <w:rPr>
                <w:rStyle w:val="apple-style-span"/>
                <w:rFonts w:ascii="Arial" w:hAnsi="Arial" w:cs="Arial"/>
                <w:sz w:val="20"/>
                <w:shd w:val="clear" w:color="auto" w:fill="FFFFFF"/>
              </w:rPr>
              <w:t>interface</w:t>
            </w:r>
            <w:r w:rsidRPr="002C3B2B">
              <w:rPr>
                <w:rStyle w:val="apple-style-span"/>
                <w:rFonts w:ascii="Arial" w:hAnsi="Arial" w:cs="Arial"/>
                <w:sz w:val="20"/>
                <w:shd w:val="clear" w:color="auto" w:fill="FFFFFF"/>
              </w:rPr>
              <w:t>修饰的类，里面的方法都是抽象方法</w:t>
            </w:r>
            <w:r w:rsidRPr="002C3B2B">
              <w:rPr>
                <w:rStyle w:val="apple-style-span"/>
                <w:rFonts w:ascii="Arial" w:hAnsi="Arial" w:cs="Arial" w:hint="eastAsia"/>
                <w:sz w:val="20"/>
                <w:shd w:val="clear" w:color="auto" w:fill="FFFFFF"/>
              </w:rPr>
              <w:t>（不能实例化）</w:t>
            </w:r>
            <w:r w:rsidRPr="002C3B2B">
              <w:rPr>
                <w:rStyle w:val="apple-style-span"/>
                <w:rFonts w:ascii="Arial" w:hAnsi="Arial" w:cs="Arial"/>
                <w:sz w:val="20"/>
                <w:shd w:val="clear" w:color="auto" w:fill="FFFFFF"/>
              </w:rPr>
              <w:t>，因此在定义接口的时候，可以</w:t>
            </w:r>
            <w:r w:rsidRPr="002C3B2B">
              <w:rPr>
                <w:rStyle w:val="apple-style-span"/>
                <w:rFonts w:ascii="Arial" w:hAnsi="Arial" w:cs="Arial"/>
                <w:sz w:val="20"/>
                <w:shd w:val="clear" w:color="auto" w:fill="FFFFFF"/>
              </w:rPr>
              <w:lastRenderedPageBreak/>
              <w:t>直接不加那些修饰，系统会默认的添上去。接口里面的字段都是公有常量，即</w:t>
            </w:r>
            <w:r w:rsidRPr="002C3B2B">
              <w:rPr>
                <w:rStyle w:val="apple-style-span"/>
                <w:rFonts w:ascii="Arial" w:hAnsi="Arial" w:cs="Arial"/>
                <w:sz w:val="20"/>
                <w:shd w:val="clear" w:color="auto" w:fill="FFFFFF"/>
              </w:rPr>
              <w:t>public static final</w:t>
            </w:r>
            <w:r w:rsidRPr="002C3B2B">
              <w:rPr>
                <w:rStyle w:val="apple-style-span"/>
                <w:rFonts w:ascii="Arial" w:hAnsi="Arial" w:cs="Arial"/>
                <w:sz w:val="20"/>
                <w:shd w:val="clear" w:color="auto" w:fill="FFFFFF"/>
              </w:rPr>
              <w:t>修饰的字段。</w:t>
            </w:r>
            <w:r w:rsidRPr="002C3B2B">
              <w:rPr>
                <w:rStyle w:val="apple-style-span"/>
                <w:rFonts w:ascii="Arial" w:hAnsi="Arial" w:cs="Arial" w:hint="eastAsia"/>
                <w:sz w:val="20"/>
                <w:shd w:val="clear" w:color="auto" w:fill="FFFFFF"/>
              </w:rPr>
              <w:t>可以没有函数原型，里面可以是空的</w:t>
            </w:r>
          </w:p>
          <w:p w:rsidR="007303CA" w:rsidRPr="002C3B2B" w:rsidRDefault="007303CA" w:rsidP="005541D0">
            <w:pPr>
              <w:pStyle w:val="14"/>
              <w:jc w:val="left"/>
              <w:rPr>
                <w:rFonts w:ascii="Arial" w:hAnsi="Arial" w:cs="Arial"/>
                <w:sz w:val="20"/>
                <w:highlight w:val="yellow"/>
                <w:shd w:val="clear" w:color="auto" w:fill="FFFFFF"/>
              </w:rPr>
            </w:pPr>
          </w:p>
          <w:p w:rsidR="007303CA" w:rsidRPr="002C3B2B" w:rsidRDefault="007303CA" w:rsidP="005541D0">
            <w:pPr>
              <w:pStyle w:val="15"/>
              <w:numPr>
                <w:ilvl w:val="0"/>
                <w:numId w:val="12"/>
              </w:numPr>
              <w:ind w:left="0" w:firstLineChars="0" w:firstLine="0"/>
              <w:jc w:val="left"/>
              <w:outlineLvl w:val="0"/>
              <w:rPr>
                <w:sz w:val="20"/>
                <w:szCs w:val="21"/>
                <w:highlight w:val="yellow"/>
              </w:rPr>
            </w:pPr>
            <w:bookmarkStart w:id="421" w:name="_Toc374292516"/>
            <w:bookmarkStart w:id="422" w:name="_Toc374969446"/>
            <w:r w:rsidRPr="002C3B2B">
              <w:rPr>
                <w:rFonts w:hint="eastAsia"/>
                <w:sz w:val="20"/>
                <w:szCs w:val="21"/>
                <w:highlight w:val="yellow"/>
              </w:rPr>
              <w:t>集合的实现类与区别</w:t>
            </w:r>
            <w:bookmarkEnd w:id="421"/>
            <w:bookmarkEnd w:id="422"/>
            <w:r w:rsidRPr="002C3B2B">
              <w:rPr>
                <w:rFonts w:hint="eastAsia"/>
                <w:sz w:val="20"/>
                <w:szCs w:val="21"/>
                <w:highlight w:val="yellow"/>
              </w:rPr>
              <w:t xml:space="preserve"> collections</w:t>
            </w:r>
            <w:r w:rsidRPr="002C3B2B">
              <w:rPr>
                <w:rFonts w:hint="eastAsia"/>
                <w:sz w:val="20"/>
                <w:szCs w:val="21"/>
                <w:highlight w:val="yellow"/>
              </w:rPr>
              <w:t>集合工具类，提供了集合一系列的排序方法</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答</w:t>
            </w:r>
            <w:r w:rsidRPr="002C3B2B">
              <w:rPr>
                <w:rFonts w:hint="eastAsia"/>
                <w:sz w:val="20"/>
                <w:highlight w:val="yellow"/>
              </w:rPr>
              <w:t>:Collection</w:t>
            </w:r>
            <w:r w:rsidRPr="002C3B2B">
              <w:rPr>
                <w:rFonts w:hint="eastAsia"/>
                <w:sz w:val="20"/>
                <w:highlight w:val="yellow"/>
              </w:rPr>
              <w:t>接口，集合结构总的父接口，有两个子接口</w:t>
            </w:r>
            <w:r w:rsidRPr="002C3B2B">
              <w:rPr>
                <w:rFonts w:hint="eastAsia"/>
                <w:sz w:val="20"/>
                <w:highlight w:val="yellow"/>
              </w:rPr>
              <w:t>list</w:t>
            </w:r>
            <w:r w:rsidRPr="002C3B2B">
              <w:rPr>
                <w:rFonts w:hint="eastAsia"/>
                <w:sz w:val="20"/>
                <w:highlight w:val="yellow"/>
              </w:rPr>
              <w:t>和</w:t>
            </w:r>
            <w:r w:rsidRPr="002C3B2B">
              <w:rPr>
                <w:rFonts w:hint="eastAsia"/>
                <w:sz w:val="20"/>
                <w:highlight w:val="yellow"/>
              </w:rPr>
              <w:t>set</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 xml:space="preserve"> </w:t>
            </w:r>
            <w:r w:rsidRPr="002C3B2B">
              <w:rPr>
                <w:sz w:val="20"/>
                <w:highlight w:val="yellow"/>
              </w:rPr>
              <w:t>L</w:t>
            </w:r>
            <w:r w:rsidRPr="002C3B2B">
              <w:rPr>
                <w:rFonts w:hint="eastAsia"/>
                <w:sz w:val="20"/>
                <w:highlight w:val="yellow"/>
              </w:rPr>
              <w:t>ist</w:t>
            </w:r>
            <w:r w:rsidRPr="002C3B2B">
              <w:rPr>
                <w:rFonts w:hint="eastAsia"/>
                <w:sz w:val="20"/>
                <w:highlight w:val="yellow"/>
              </w:rPr>
              <w:t>接口</w:t>
            </w:r>
            <w:r w:rsidRPr="002C3B2B">
              <w:rPr>
                <w:rFonts w:hint="eastAsia"/>
                <w:sz w:val="20"/>
                <w:highlight w:val="yellow"/>
              </w:rPr>
              <w:t xml:space="preserve"> </w:t>
            </w:r>
            <w:r w:rsidRPr="002C3B2B">
              <w:rPr>
                <w:rFonts w:hint="eastAsia"/>
                <w:sz w:val="20"/>
                <w:highlight w:val="yellow"/>
              </w:rPr>
              <w:t>元素有序可重复</w:t>
            </w:r>
            <w:r w:rsidRPr="002C3B2B">
              <w:rPr>
                <w:rFonts w:hint="eastAsia"/>
                <w:sz w:val="20"/>
                <w:highlight w:val="yellow"/>
              </w:rPr>
              <w:t>.</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 xml:space="preserve"> </w:t>
            </w:r>
            <w:r w:rsidRPr="002C3B2B">
              <w:rPr>
                <w:rFonts w:hint="eastAsia"/>
                <w:sz w:val="20"/>
                <w:highlight w:val="yellow"/>
              </w:rPr>
              <w:t>实现类有：</w:t>
            </w:r>
            <w:r w:rsidRPr="002C3B2B">
              <w:rPr>
                <w:rFonts w:hint="eastAsia"/>
                <w:sz w:val="20"/>
                <w:highlight w:val="yellow"/>
              </w:rPr>
              <w:t xml:space="preserve">ArrayList </w:t>
            </w:r>
            <w:r w:rsidRPr="002C3B2B">
              <w:rPr>
                <w:rFonts w:hint="eastAsia"/>
                <w:sz w:val="20"/>
                <w:highlight w:val="yellow"/>
              </w:rPr>
              <w:t>数组实现轻量级，运行快，线程不安全。</w:t>
            </w:r>
            <w:r w:rsidRPr="002C3B2B">
              <w:rPr>
                <w:rFonts w:hint="eastAsia"/>
                <w:sz w:val="20"/>
                <w:highlight w:val="yellow"/>
              </w:rPr>
              <w:t xml:space="preserve">JDK1.2 </w:t>
            </w:r>
            <w:r w:rsidRPr="002C3B2B">
              <w:rPr>
                <w:rFonts w:hint="eastAsia"/>
                <w:sz w:val="20"/>
                <w:highlight w:val="yellow"/>
              </w:rPr>
              <w:t>查询快</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ab/>
            </w:r>
            <w:r w:rsidRPr="002C3B2B">
              <w:rPr>
                <w:rFonts w:hint="eastAsia"/>
                <w:sz w:val="20"/>
                <w:highlight w:val="yellow"/>
              </w:rPr>
              <w:tab/>
              <w:t xml:space="preserve"> Vector </w:t>
            </w:r>
            <w:r w:rsidRPr="002C3B2B">
              <w:rPr>
                <w:rFonts w:hint="eastAsia"/>
                <w:sz w:val="20"/>
                <w:highlight w:val="yellow"/>
              </w:rPr>
              <w:t>数组实现重量级，运行慢，线程安全。</w:t>
            </w:r>
            <w:r w:rsidRPr="002C3B2B">
              <w:rPr>
                <w:rFonts w:hint="eastAsia"/>
                <w:sz w:val="20"/>
                <w:highlight w:val="yellow"/>
              </w:rPr>
              <w:t>JDK1.0</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ab/>
            </w:r>
            <w:r w:rsidRPr="002C3B2B">
              <w:rPr>
                <w:rFonts w:hint="eastAsia"/>
                <w:sz w:val="20"/>
                <w:highlight w:val="yellow"/>
              </w:rPr>
              <w:tab/>
              <w:t xml:space="preserve"> LinkedList</w:t>
            </w:r>
            <w:r w:rsidRPr="002C3B2B">
              <w:rPr>
                <w:rFonts w:hint="eastAsia"/>
                <w:sz w:val="20"/>
                <w:highlight w:val="yellow"/>
              </w:rPr>
              <w:t>链表实现</w:t>
            </w:r>
            <w:r w:rsidRPr="002C3B2B">
              <w:rPr>
                <w:rFonts w:hint="eastAsia"/>
                <w:sz w:val="20"/>
                <w:highlight w:val="yellow"/>
              </w:rPr>
              <w:t xml:space="preserve"> </w:t>
            </w:r>
            <w:r w:rsidRPr="002C3B2B">
              <w:rPr>
                <w:rFonts w:hint="eastAsia"/>
                <w:sz w:val="20"/>
                <w:highlight w:val="yellow"/>
              </w:rPr>
              <w:t>常用语堆栈与队列的实现</w:t>
            </w:r>
            <w:r w:rsidRPr="002C3B2B">
              <w:rPr>
                <w:rFonts w:hint="eastAsia"/>
                <w:sz w:val="20"/>
                <w:highlight w:val="yellow"/>
              </w:rPr>
              <w:t xml:space="preserve"> </w:t>
            </w:r>
            <w:r w:rsidRPr="002C3B2B">
              <w:rPr>
                <w:rFonts w:hint="eastAsia"/>
                <w:sz w:val="20"/>
                <w:highlight w:val="yellow"/>
              </w:rPr>
              <w:t>增删操作快</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 xml:space="preserve">Set </w:t>
            </w:r>
            <w:r w:rsidRPr="002C3B2B">
              <w:rPr>
                <w:rFonts w:hint="eastAsia"/>
                <w:sz w:val="20"/>
                <w:highlight w:val="yellow"/>
              </w:rPr>
              <w:t>接口</w:t>
            </w:r>
            <w:r w:rsidRPr="002C3B2B">
              <w:rPr>
                <w:rFonts w:hint="eastAsia"/>
                <w:sz w:val="20"/>
                <w:highlight w:val="yellow"/>
              </w:rPr>
              <w:t xml:space="preserve"> </w:t>
            </w:r>
            <w:r w:rsidRPr="002C3B2B">
              <w:rPr>
                <w:rFonts w:hint="eastAsia"/>
                <w:sz w:val="20"/>
                <w:highlight w:val="yellow"/>
              </w:rPr>
              <w:t>元素无序不可重复</w:t>
            </w:r>
          </w:p>
          <w:p w:rsidR="007303CA" w:rsidRPr="002C3B2B" w:rsidRDefault="007303CA" w:rsidP="005541D0">
            <w:pPr>
              <w:jc w:val="left"/>
              <w:rPr>
                <w:sz w:val="20"/>
                <w:highlight w:val="yellow"/>
              </w:rPr>
            </w:pPr>
            <w:r w:rsidRPr="002C3B2B">
              <w:rPr>
                <w:rFonts w:hint="eastAsia"/>
                <w:sz w:val="20"/>
                <w:highlight w:val="yellow"/>
              </w:rPr>
              <w:t>实现类有：</w:t>
            </w:r>
            <w:r w:rsidRPr="002C3B2B">
              <w:rPr>
                <w:rFonts w:hint="eastAsia"/>
                <w:sz w:val="20"/>
                <w:highlight w:val="yellow"/>
              </w:rPr>
              <w:t>HashSet</w:t>
            </w:r>
            <w:r w:rsidRPr="002C3B2B">
              <w:rPr>
                <w:rFonts w:hint="eastAsia"/>
                <w:sz w:val="20"/>
                <w:highlight w:val="yellow"/>
              </w:rPr>
              <w:t>，底层用</w:t>
            </w:r>
            <w:r w:rsidRPr="002C3B2B">
              <w:rPr>
                <w:rFonts w:hint="eastAsia"/>
                <w:sz w:val="20"/>
                <w:highlight w:val="yellow"/>
              </w:rPr>
              <w:t>hashCode()</w:t>
            </w:r>
            <w:r w:rsidRPr="002C3B2B">
              <w:rPr>
                <w:rFonts w:hint="eastAsia"/>
                <w:sz w:val="20"/>
                <w:highlight w:val="yellow"/>
              </w:rPr>
              <w:t>算法实现，保证元素的无序唯一，自定义对象存进</w:t>
            </w:r>
            <w:r w:rsidRPr="002C3B2B">
              <w:rPr>
                <w:rFonts w:hint="eastAsia"/>
                <w:sz w:val="20"/>
                <w:highlight w:val="yellow"/>
              </w:rPr>
              <w:t>HashSet</w:t>
            </w:r>
            <w:r w:rsidRPr="002C3B2B">
              <w:rPr>
                <w:rFonts w:hint="eastAsia"/>
                <w:sz w:val="20"/>
                <w:highlight w:val="yellow"/>
              </w:rPr>
              <w:t>为了保证元素内容不重复需要覆盖</w:t>
            </w:r>
            <w:r w:rsidRPr="002C3B2B">
              <w:rPr>
                <w:rFonts w:hint="eastAsia"/>
                <w:sz w:val="20"/>
                <w:highlight w:val="yellow"/>
              </w:rPr>
              <w:t>hashCode()</w:t>
            </w:r>
            <w:r w:rsidRPr="002C3B2B">
              <w:rPr>
                <w:rFonts w:hint="eastAsia"/>
                <w:sz w:val="20"/>
                <w:highlight w:val="yellow"/>
              </w:rPr>
              <w:t>与</w:t>
            </w:r>
            <w:r w:rsidRPr="002C3B2B">
              <w:rPr>
                <w:rFonts w:hint="eastAsia"/>
                <w:sz w:val="20"/>
                <w:highlight w:val="yellow"/>
              </w:rPr>
              <w:t>equals()</w:t>
            </w:r>
            <w:r w:rsidRPr="002C3B2B">
              <w:rPr>
                <w:rFonts w:hint="eastAsia"/>
                <w:sz w:val="20"/>
                <w:highlight w:val="yellow"/>
              </w:rPr>
              <w:t>方法。</w:t>
            </w:r>
            <w:r w:rsidRPr="002C3B2B">
              <w:rPr>
                <w:rFonts w:ascii="Arial" w:hAnsi="宋体"/>
                <w:color w:val="CC0000"/>
                <w:sz w:val="19"/>
                <w:highlight w:val="yellow"/>
                <w:shd w:val="clear" w:color="auto" w:fill="FFFFFF"/>
              </w:rPr>
              <w:t>散列表</w:t>
            </w:r>
            <w:r w:rsidRPr="002C3B2B">
              <w:rPr>
                <w:rFonts w:ascii="Arial" w:hAnsi="宋体"/>
                <w:color w:val="333333"/>
                <w:sz w:val="19"/>
                <w:highlight w:val="yellow"/>
                <w:shd w:val="clear" w:color="auto" w:fill="FFFFFF"/>
              </w:rPr>
              <w:t>（</w:t>
            </w:r>
            <w:r w:rsidRPr="002C3B2B">
              <w:rPr>
                <w:rFonts w:ascii="Arial" w:hAnsi="宋体"/>
                <w:color w:val="333333"/>
                <w:sz w:val="19"/>
                <w:highlight w:val="yellow"/>
                <w:shd w:val="clear" w:color="auto" w:fill="FFFFFF"/>
              </w:rPr>
              <w:t>Hash table</w:t>
            </w:r>
            <w:r w:rsidRPr="002C3B2B">
              <w:rPr>
                <w:rFonts w:ascii="Arial" w:hAnsi="宋体"/>
                <w:color w:val="333333"/>
                <w:sz w:val="19"/>
                <w:highlight w:val="yellow"/>
                <w:shd w:val="clear" w:color="auto" w:fill="FFFFFF"/>
              </w:rPr>
              <w:t>，也叫</w:t>
            </w:r>
            <w:r w:rsidRPr="002C3B2B">
              <w:rPr>
                <w:rFonts w:ascii="Arial" w:hAnsi="宋体"/>
                <w:color w:val="CC0000"/>
                <w:sz w:val="19"/>
                <w:highlight w:val="yellow"/>
                <w:shd w:val="clear" w:color="auto" w:fill="FFFFFF"/>
              </w:rPr>
              <w:t>哈希表</w:t>
            </w:r>
            <w:r w:rsidRPr="002C3B2B">
              <w:rPr>
                <w:rFonts w:ascii="Arial" w:hAnsi="宋体"/>
                <w:color w:val="333333"/>
                <w:sz w:val="19"/>
                <w:highlight w:val="yellow"/>
                <w:shd w:val="clear" w:color="auto" w:fill="FFFFFF"/>
              </w:rPr>
              <w:t>），是根据关键码值</w:t>
            </w:r>
            <w:r w:rsidRPr="002C3B2B">
              <w:rPr>
                <w:rFonts w:ascii="Arial" w:hAnsi="宋体"/>
                <w:color w:val="333333"/>
                <w:sz w:val="19"/>
                <w:highlight w:val="yellow"/>
                <w:shd w:val="clear" w:color="auto" w:fill="FFFFFF"/>
              </w:rPr>
              <w:t>(Key value)</w:t>
            </w:r>
            <w:r w:rsidRPr="002C3B2B">
              <w:rPr>
                <w:rFonts w:ascii="Arial" w:hAnsi="宋体"/>
                <w:color w:val="333333"/>
                <w:sz w:val="19"/>
                <w:highlight w:val="yellow"/>
                <w:shd w:val="clear" w:color="auto" w:fill="FFFFFF"/>
              </w:rPr>
              <w:t>而直接进行访问的数据结构</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 xml:space="preserve"> SortedSet(</w:t>
            </w:r>
            <w:r w:rsidRPr="002C3B2B">
              <w:rPr>
                <w:rFonts w:hint="eastAsia"/>
                <w:sz w:val="20"/>
                <w:highlight w:val="yellow"/>
              </w:rPr>
              <w:t>不重要</w:t>
            </w:r>
            <w:r w:rsidRPr="002C3B2B">
              <w:rPr>
                <w:rFonts w:hint="eastAsia"/>
                <w:sz w:val="20"/>
                <w:highlight w:val="yellow"/>
              </w:rPr>
              <w:t xml:space="preserve">) </w:t>
            </w:r>
            <w:r w:rsidRPr="002C3B2B">
              <w:rPr>
                <w:rFonts w:hint="eastAsia"/>
                <w:sz w:val="20"/>
                <w:highlight w:val="yellow"/>
              </w:rPr>
              <w:t>元素有序（</w:t>
            </w:r>
            <w:r w:rsidRPr="002C3B2B">
              <w:rPr>
                <w:rFonts w:hint="eastAsia"/>
                <w:sz w:val="20"/>
                <w:highlight w:val="yellow"/>
              </w:rPr>
              <w:t>Unicode</w:t>
            </w:r>
            <w:r w:rsidRPr="002C3B2B">
              <w:rPr>
                <w:rFonts w:hint="eastAsia"/>
                <w:sz w:val="20"/>
                <w:highlight w:val="yellow"/>
              </w:rPr>
              <w:t>升序）唯一</w:t>
            </w:r>
          </w:p>
          <w:p w:rsidR="007303CA" w:rsidRPr="002C3B2B" w:rsidRDefault="007303CA" w:rsidP="005541D0">
            <w:pPr>
              <w:pStyle w:val="110"/>
              <w:ind w:firstLineChars="0" w:firstLine="0"/>
              <w:jc w:val="left"/>
              <w:rPr>
                <w:sz w:val="20"/>
                <w:highlight w:val="yellow"/>
              </w:rPr>
            </w:pPr>
            <w:r w:rsidRPr="002C3B2B">
              <w:rPr>
                <w:rFonts w:hint="eastAsia"/>
                <w:sz w:val="20"/>
                <w:highlight w:val="yellow"/>
              </w:rPr>
              <w:t xml:space="preserve"> TreeSet</w:t>
            </w:r>
            <w:r w:rsidRPr="002C3B2B">
              <w:rPr>
                <w:rFonts w:hint="eastAsia"/>
                <w:sz w:val="20"/>
                <w:highlight w:val="yellow"/>
              </w:rPr>
              <w:t>要求元素有序，自定义的对象需要实现</w:t>
            </w:r>
            <w:r w:rsidRPr="002C3B2B">
              <w:rPr>
                <w:rFonts w:hint="eastAsia"/>
                <w:sz w:val="20"/>
                <w:highlight w:val="yellow"/>
              </w:rPr>
              <w:t>Comparable</w:t>
            </w:r>
            <w:r w:rsidRPr="002C3B2B">
              <w:rPr>
                <w:rFonts w:hint="eastAsia"/>
                <w:sz w:val="20"/>
                <w:highlight w:val="yellow"/>
              </w:rPr>
              <w:t>接口的</w:t>
            </w:r>
            <w:r w:rsidRPr="002C3B2B">
              <w:rPr>
                <w:rFonts w:hint="eastAsia"/>
                <w:sz w:val="20"/>
                <w:highlight w:val="yellow"/>
              </w:rPr>
              <w:t xml:space="preserve"> compareTo</w:t>
            </w:r>
            <w:r w:rsidRPr="002C3B2B">
              <w:rPr>
                <w:rFonts w:hint="eastAsia"/>
                <w:sz w:val="20"/>
                <w:highlight w:val="yellow"/>
              </w:rPr>
              <w:t>（</w:t>
            </w:r>
            <w:r w:rsidRPr="002C3B2B">
              <w:rPr>
                <w:rFonts w:hint="eastAsia"/>
                <w:sz w:val="20"/>
                <w:highlight w:val="yellow"/>
              </w:rPr>
              <w:t>object o</w:t>
            </w:r>
            <w:r w:rsidRPr="002C3B2B">
              <w:rPr>
                <w:rFonts w:hint="eastAsia"/>
                <w:sz w:val="20"/>
                <w:highlight w:val="yellow"/>
              </w:rPr>
              <w:t>）方法</w:t>
            </w:r>
          </w:p>
          <w:p w:rsidR="007303CA" w:rsidRPr="002C3B2B" w:rsidRDefault="007303CA" w:rsidP="005541D0">
            <w:pPr>
              <w:jc w:val="left"/>
              <w:rPr>
                <w:sz w:val="20"/>
                <w:highlight w:val="yellow"/>
              </w:rPr>
            </w:pPr>
            <w:r w:rsidRPr="002C3B2B">
              <w:rPr>
                <w:rFonts w:hint="eastAsia"/>
                <w:sz w:val="20"/>
                <w:highlight w:val="yellow"/>
              </w:rPr>
              <w:t xml:space="preserve"> Map(</w:t>
            </w:r>
            <w:r w:rsidRPr="002C3B2B">
              <w:rPr>
                <w:rFonts w:hint="eastAsia"/>
                <w:sz w:val="20"/>
                <w:highlight w:val="yellow"/>
              </w:rPr>
              <w:t>接口</w:t>
            </w:r>
            <w:r w:rsidRPr="002C3B2B">
              <w:rPr>
                <w:rFonts w:hint="eastAsia"/>
                <w:sz w:val="20"/>
                <w:highlight w:val="yellow"/>
              </w:rPr>
              <w:t xml:space="preserve">): </w:t>
            </w:r>
            <w:r w:rsidRPr="002C3B2B">
              <w:rPr>
                <w:rFonts w:hint="eastAsia"/>
                <w:sz w:val="20"/>
                <w:highlight w:val="yellow"/>
              </w:rPr>
              <w:t>与</w:t>
            </w:r>
            <w:r w:rsidRPr="002C3B2B">
              <w:rPr>
                <w:rFonts w:hint="eastAsia"/>
                <w:sz w:val="20"/>
                <w:highlight w:val="yellow"/>
              </w:rPr>
              <w:t>Collection</w:t>
            </w:r>
            <w:r w:rsidRPr="002C3B2B">
              <w:rPr>
                <w:rFonts w:hint="eastAsia"/>
                <w:sz w:val="20"/>
                <w:highlight w:val="yellow"/>
              </w:rPr>
              <w:t>接口无关</w:t>
            </w:r>
            <w:r w:rsidRPr="002C3B2B">
              <w:rPr>
                <w:rFonts w:hint="eastAsia"/>
                <w:sz w:val="20"/>
                <w:highlight w:val="yellow"/>
              </w:rPr>
              <w:t>,</w:t>
            </w:r>
            <w:r w:rsidRPr="002C3B2B">
              <w:rPr>
                <w:rFonts w:hint="eastAsia"/>
                <w:sz w:val="20"/>
                <w:highlight w:val="yellow"/>
              </w:rPr>
              <w:t>有一个子接口</w:t>
            </w:r>
            <w:r w:rsidRPr="002C3B2B">
              <w:rPr>
                <w:rFonts w:hint="eastAsia"/>
                <w:sz w:val="20"/>
                <w:highlight w:val="yellow"/>
              </w:rPr>
              <w:t>SortedMap</w:t>
            </w:r>
            <w:r w:rsidRPr="002C3B2B">
              <w:rPr>
                <w:rFonts w:hint="eastAsia"/>
                <w:sz w:val="20"/>
                <w:highlight w:val="yellow"/>
              </w:rPr>
              <w:t>特点</w:t>
            </w:r>
            <w:r w:rsidRPr="002C3B2B">
              <w:rPr>
                <w:rFonts w:hint="eastAsia"/>
                <w:sz w:val="20"/>
                <w:highlight w:val="yellow"/>
              </w:rPr>
              <w:t xml:space="preserve">: </w:t>
            </w:r>
            <w:r w:rsidRPr="002C3B2B">
              <w:rPr>
                <w:rFonts w:hint="eastAsia"/>
                <w:sz w:val="20"/>
                <w:highlight w:val="yellow"/>
              </w:rPr>
              <w:t>元素是</w:t>
            </w:r>
            <w:r w:rsidRPr="002C3B2B">
              <w:rPr>
                <w:rFonts w:hint="eastAsia"/>
                <w:sz w:val="20"/>
                <w:highlight w:val="yellow"/>
              </w:rPr>
              <w:t xml:space="preserve">key-value, key </w:t>
            </w:r>
          </w:p>
          <w:p w:rsidR="007303CA" w:rsidRPr="002C3B2B" w:rsidRDefault="007303CA" w:rsidP="005541D0">
            <w:pPr>
              <w:jc w:val="left"/>
              <w:rPr>
                <w:sz w:val="20"/>
                <w:highlight w:val="yellow"/>
              </w:rPr>
            </w:pPr>
            <w:r w:rsidRPr="002C3B2B">
              <w:rPr>
                <w:rFonts w:hint="eastAsia"/>
                <w:sz w:val="20"/>
                <w:highlight w:val="yellow"/>
              </w:rPr>
              <w:t xml:space="preserve"> </w:t>
            </w:r>
            <w:r w:rsidRPr="002C3B2B">
              <w:rPr>
                <w:rFonts w:hint="eastAsia"/>
                <w:sz w:val="20"/>
                <w:highlight w:val="yellow"/>
              </w:rPr>
              <w:t>唯一</w:t>
            </w:r>
            <w:r w:rsidRPr="002C3B2B">
              <w:rPr>
                <w:rFonts w:hint="eastAsia"/>
                <w:sz w:val="20"/>
                <w:highlight w:val="yellow"/>
              </w:rPr>
              <w:t>,</w:t>
            </w:r>
            <w:r w:rsidRPr="002C3B2B">
              <w:rPr>
                <w:rFonts w:hint="eastAsia"/>
                <w:sz w:val="20"/>
                <w:highlight w:val="yellow"/>
              </w:rPr>
              <w:t>无序</w:t>
            </w:r>
            <w:r w:rsidRPr="002C3B2B">
              <w:rPr>
                <w:rFonts w:hint="eastAsia"/>
                <w:sz w:val="20"/>
                <w:highlight w:val="yellow"/>
              </w:rPr>
              <w:t>; value</w:t>
            </w:r>
            <w:r w:rsidRPr="002C3B2B">
              <w:rPr>
                <w:rFonts w:hint="eastAsia"/>
                <w:sz w:val="20"/>
                <w:highlight w:val="yellow"/>
              </w:rPr>
              <w:t>可重复</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实现类</w:t>
            </w:r>
            <w:r w:rsidRPr="002C3B2B">
              <w:rPr>
                <w:rFonts w:hint="eastAsia"/>
                <w:sz w:val="20"/>
                <w:highlight w:val="yellow"/>
              </w:rPr>
              <w:t xml:space="preserve">: </w:t>
            </w:r>
            <w:r w:rsidRPr="002C3B2B">
              <w:rPr>
                <w:rFonts w:hint="eastAsia"/>
                <w:color w:val="FF0000"/>
                <w:sz w:val="20"/>
                <w:highlight w:val="yellow"/>
              </w:rPr>
              <w:t>HashMap</w:t>
            </w:r>
            <w:r w:rsidRPr="002C3B2B">
              <w:rPr>
                <w:rFonts w:hint="eastAsia"/>
                <w:sz w:val="20"/>
                <w:highlight w:val="yellow"/>
              </w:rPr>
              <w:t xml:space="preserve"> </w:t>
            </w:r>
            <w:r w:rsidRPr="002C3B2B">
              <w:rPr>
                <w:rFonts w:hint="eastAsia"/>
                <w:sz w:val="20"/>
                <w:highlight w:val="yellow"/>
              </w:rPr>
              <w:t>轻量级</w:t>
            </w:r>
            <w:r w:rsidRPr="002C3B2B">
              <w:rPr>
                <w:rFonts w:hint="eastAsia"/>
                <w:sz w:val="20"/>
                <w:highlight w:val="yellow"/>
              </w:rPr>
              <w:t xml:space="preserve"> </w:t>
            </w:r>
            <w:r w:rsidRPr="002C3B2B">
              <w:rPr>
                <w:rFonts w:hint="eastAsia"/>
                <w:sz w:val="20"/>
                <w:highlight w:val="yellow"/>
              </w:rPr>
              <w:t>线程不安全的</w:t>
            </w:r>
            <w:r w:rsidRPr="002C3B2B">
              <w:rPr>
                <w:rFonts w:hint="eastAsia"/>
                <w:sz w:val="20"/>
                <w:highlight w:val="yellow"/>
              </w:rPr>
              <w:t>,</w:t>
            </w:r>
            <w:r w:rsidRPr="002C3B2B">
              <w:rPr>
                <w:rFonts w:hint="eastAsia"/>
                <w:sz w:val="20"/>
                <w:highlight w:val="yellow"/>
              </w:rPr>
              <w:t>允许</w:t>
            </w:r>
            <w:r w:rsidRPr="002C3B2B">
              <w:rPr>
                <w:rFonts w:hint="eastAsia"/>
                <w:sz w:val="20"/>
                <w:highlight w:val="yellow"/>
              </w:rPr>
              <w:t>key</w:t>
            </w:r>
            <w:r w:rsidRPr="002C3B2B">
              <w:rPr>
                <w:rFonts w:hint="eastAsia"/>
                <w:sz w:val="20"/>
                <w:highlight w:val="yellow"/>
              </w:rPr>
              <w:t>或</w:t>
            </w:r>
            <w:r w:rsidRPr="002C3B2B">
              <w:rPr>
                <w:rFonts w:hint="eastAsia"/>
                <w:sz w:val="20"/>
                <w:highlight w:val="yellow"/>
              </w:rPr>
              <w:t>value</w:t>
            </w:r>
            <w:r w:rsidRPr="002C3B2B">
              <w:rPr>
                <w:rFonts w:hint="eastAsia"/>
                <w:sz w:val="20"/>
                <w:highlight w:val="yellow"/>
              </w:rPr>
              <w:t>为</w:t>
            </w:r>
            <w:r w:rsidRPr="002C3B2B">
              <w:rPr>
                <w:rFonts w:hint="eastAsia"/>
                <w:sz w:val="20"/>
                <w:highlight w:val="yellow"/>
              </w:rPr>
              <w:t>null JDK1.2</w:t>
            </w:r>
          </w:p>
          <w:p w:rsidR="007303CA" w:rsidRPr="002C3B2B" w:rsidRDefault="007303CA" w:rsidP="005541D0">
            <w:pPr>
              <w:jc w:val="left"/>
              <w:rPr>
                <w:sz w:val="20"/>
                <w:highlight w:val="yellow"/>
              </w:rPr>
            </w:pPr>
            <w:r w:rsidRPr="002C3B2B">
              <w:rPr>
                <w:rFonts w:hint="eastAsia"/>
                <w:sz w:val="20"/>
                <w:highlight w:val="yellow"/>
              </w:rPr>
              <w:t xml:space="preserve"> HashTable </w:t>
            </w:r>
            <w:r w:rsidRPr="002C3B2B">
              <w:rPr>
                <w:rFonts w:hint="eastAsia"/>
                <w:sz w:val="20"/>
                <w:highlight w:val="yellow"/>
              </w:rPr>
              <w:t>重量级</w:t>
            </w:r>
            <w:r w:rsidRPr="002C3B2B">
              <w:rPr>
                <w:rFonts w:hint="eastAsia"/>
                <w:sz w:val="20"/>
                <w:highlight w:val="yellow"/>
              </w:rPr>
              <w:t xml:space="preserve"> </w:t>
            </w:r>
            <w:r w:rsidRPr="002C3B2B">
              <w:rPr>
                <w:rFonts w:hint="eastAsia"/>
                <w:sz w:val="20"/>
                <w:highlight w:val="yellow"/>
              </w:rPr>
              <w:t>线程安全的</w:t>
            </w:r>
            <w:r w:rsidRPr="002C3B2B">
              <w:rPr>
                <w:rFonts w:hint="eastAsia"/>
                <w:sz w:val="20"/>
                <w:highlight w:val="yellow"/>
              </w:rPr>
              <w:t xml:space="preserve"> </w:t>
            </w:r>
            <w:r w:rsidRPr="002C3B2B">
              <w:rPr>
                <w:rFonts w:hint="eastAsia"/>
                <w:sz w:val="20"/>
                <w:highlight w:val="yellow"/>
              </w:rPr>
              <w:t>不允许</w:t>
            </w:r>
            <w:r w:rsidRPr="002C3B2B">
              <w:rPr>
                <w:rFonts w:hint="eastAsia"/>
                <w:sz w:val="20"/>
                <w:highlight w:val="yellow"/>
              </w:rPr>
              <w:t>key</w:t>
            </w:r>
            <w:r w:rsidRPr="002C3B2B">
              <w:rPr>
                <w:rFonts w:hint="eastAsia"/>
                <w:sz w:val="20"/>
                <w:highlight w:val="yellow"/>
              </w:rPr>
              <w:t>或</w:t>
            </w:r>
            <w:r w:rsidRPr="002C3B2B">
              <w:rPr>
                <w:rFonts w:hint="eastAsia"/>
                <w:sz w:val="20"/>
                <w:highlight w:val="yellow"/>
              </w:rPr>
              <w:t>value</w:t>
            </w:r>
            <w:r w:rsidRPr="002C3B2B">
              <w:rPr>
                <w:rFonts w:hint="eastAsia"/>
                <w:sz w:val="20"/>
                <w:highlight w:val="yellow"/>
              </w:rPr>
              <w:t>为</w:t>
            </w:r>
            <w:r w:rsidRPr="002C3B2B">
              <w:rPr>
                <w:rFonts w:hint="eastAsia"/>
                <w:sz w:val="20"/>
                <w:highlight w:val="yellow"/>
              </w:rPr>
              <w:t>null JDK1.0</w:t>
            </w:r>
          </w:p>
          <w:p w:rsidR="007303CA" w:rsidRPr="002C3B2B" w:rsidRDefault="007303CA" w:rsidP="005541D0">
            <w:pPr>
              <w:jc w:val="left"/>
              <w:rPr>
                <w:sz w:val="20"/>
                <w:highlight w:val="yellow"/>
              </w:rPr>
            </w:pPr>
            <w:r w:rsidRPr="002C3B2B">
              <w:rPr>
                <w:rFonts w:hint="eastAsia"/>
                <w:sz w:val="20"/>
                <w:highlight w:val="yellow"/>
              </w:rPr>
              <w:t xml:space="preserve"> </w:t>
            </w:r>
            <w:r w:rsidRPr="002C3B2B">
              <w:rPr>
                <w:rFonts w:hint="eastAsia"/>
                <w:sz w:val="20"/>
                <w:highlight w:val="yellow"/>
              </w:rPr>
              <w:tab/>
              <w:t xml:space="preserve"> Properties</w:t>
            </w:r>
            <w:r w:rsidRPr="002C3B2B">
              <w:rPr>
                <w:rFonts w:hint="eastAsia"/>
                <w:sz w:val="20"/>
                <w:highlight w:val="yellow"/>
              </w:rPr>
              <w:t>是</w:t>
            </w:r>
            <w:r w:rsidRPr="002C3B2B">
              <w:rPr>
                <w:rFonts w:hint="eastAsia"/>
                <w:sz w:val="20"/>
                <w:highlight w:val="yellow"/>
              </w:rPr>
              <w:t>HashTable</w:t>
            </w:r>
            <w:r w:rsidRPr="002C3B2B">
              <w:rPr>
                <w:rFonts w:hint="eastAsia"/>
                <w:sz w:val="20"/>
                <w:highlight w:val="yellow"/>
              </w:rPr>
              <w:t>的子类</w:t>
            </w:r>
            <w:r w:rsidRPr="002C3B2B">
              <w:rPr>
                <w:rFonts w:hint="eastAsia"/>
                <w:sz w:val="20"/>
                <w:highlight w:val="yellow"/>
              </w:rPr>
              <w:t>,</w:t>
            </w:r>
            <w:r w:rsidRPr="002C3B2B">
              <w:rPr>
                <w:rFonts w:hint="eastAsia"/>
                <w:sz w:val="20"/>
                <w:highlight w:val="yellow"/>
              </w:rPr>
              <w:t>主键和值都是字符串</w:t>
            </w:r>
          </w:p>
          <w:p w:rsidR="007303CA" w:rsidRPr="002C3B2B" w:rsidRDefault="007303CA" w:rsidP="005541D0">
            <w:pPr>
              <w:jc w:val="left"/>
              <w:rPr>
                <w:sz w:val="20"/>
                <w:highlight w:val="yellow"/>
              </w:rPr>
            </w:pPr>
            <w:r w:rsidRPr="002C3B2B">
              <w:rPr>
                <w:rFonts w:hint="eastAsia"/>
                <w:sz w:val="20"/>
                <w:highlight w:val="yellow"/>
              </w:rPr>
              <w:tab/>
              <w:t>SortedMap:(</w:t>
            </w:r>
            <w:r w:rsidRPr="002C3B2B">
              <w:rPr>
                <w:rFonts w:hint="eastAsia"/>
                <w:sz w:val="20"/>
                <w:highlight w:val="yellow"/>
              </w:rPr>
              <w:t>不重要</w:t>
            </w:r>
            <w:r w:rsidRPr="002C3B2B">
              <w:rPr>
                <w:rFonts w:hint="eastAsia"/>
                <w:sz w:val="20"/>
                <w:highlight w:val="yellow"/>
              </w:rPr>
              <w:t>)</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特点</w:t>
            </w:r>
            <w:r w:rsidRPr="002C3B2B">
              <w:rPr>
                <w:rFonts w:hint="eastAsia"/>
                <w:sz w:val="20"/>
                <w:highlight w:val="yellow"/>
              </w:rPr>
              <w:t>: key</w:t>
            </w:r>
            <w:r w:rsidRPr="002C3B2B">
              <w:rPr>
                <w:rFonts w:hint="eastAsia"/>
                <w:sz w:val="20"/>
                <w:highlight w:val="yellow"/>
              </w:rPr>
              <w:t>唯一</w:t>
            </w:r>
            <w:r w:rsidRPr="002C3B2B">
              <w:rPr>
                <w:rFonts w:hint="eastAsia"/>
                <w:sz w:val="20"/>
                <w:highlight w:val="yellow"/>
              </w:rPr>
              <w:t>,</w:t>
            </w:r>
            <w:r w:rsidRPr="002C3B2B">
              <w:rPr>
                <w:rFonts w:hint="eastAsia"/>
                <w:sz w:val="20"/>
                <w:highlight w:val="yellow"/>
              </w:rPr>
              <w:t>有序</w:t>
            </w:r>
            <w:r w:rsidRPr="002C3B2B">
              <w:rPr>
                <w:rFonts w:hint="eastAsia"/>
                <w:sz w:val="20"/>
                <w:highlight w:val="yellow"/>
              </w:rPr>
              <w:t>(Unicode</w:t>
            </w:r>
            <w:r w:rsidRPr="002C3B2B">
              <w:rPr>
                <w:rFonts w:hint="eastAsia"/>
                <w:sz w:val="20"/>
                <w:highlight w:val="yellow"/>
              </w:rPr>
              <w:t>升序</w:t>
            </w:r>
            <w:r w:rsidRPr="002C3B2B">
              <w:rPr>
                <w:rFonts w:hint="eastAsia"/>
                <w:sz w:val="20"/>
                <w:highlight w:val="yellow"/>
              </w:rPr>
              <w:t>)</w:t>
            </w:r>
          </w:p>
          <w:p w:rsidR="007303CA" w:rsidRPr="002C3B2B" w:rsidRDefault="007303CA" w:rsidP="005541D0">
            <w:pPr>
              <w:jc w:val="left"/>
              <w:rPr>
                <w:bCs/>
                <w:color w:val="FF0000"/>
                <w:sz w:val="20"/>
              </w:rPr>
            </w:pPr>
            <w:r w:rsidRPr="002C3B2B">
              <w:rPr>
                <w:rFonts w:hint="eastAsia"/>
                <w:sz w:val="20"/>
                <w:highlight w:val="yellow"/>
              </w:rPr>
              <w:tab/>
            </w:r>
            <w:r w:rsidRPr="002C3B2B">
              <w:rPr>
                <w:rFonts w:hint="eastAsia"/>
                <w:sz w:val="20"/>
                <w:highlight w:val="yellow"/>
              </w:rPr>
              <w:t>实现类</w:t>
            </w:r>
            <w:r w:rsidRPr="002C3B2B">
              <w:rPr>
                <w:rFonts w:hint="eastAsia"/>
                <w:color w:val="FF0000"/>
                <w:sz w:val="20"/>
                <w:highlight w:val="yellow"/>
              </w:rPr>
              <w:t>:TreeMap</w:t>
            </w:r>
          </w:p>
          <w:p w:rsidR="007303CA" w:rsidRPr="002C3B2B" w:rsidRDefault="007303CA" w:rsidP="005541D0">
            <w:pPr>
              <w:pStyle w:val="15"/>
              <w:numPr>
                <w:ilvl w:val="0"/>
                <w:numId w:val="12"/>
              </w:numPr>
              <w:ind w:left="0" w:firstLineChars="0" w:firstLine="0"/>
              <w:jc w:val="left"/>
              <w:outlineLvl w:val="0"/>
              <w:rPr>
                <w:color w:val="FF0000"/>
                <w:sz w:val="20"/>
                <w:szCs w:val="21"/>
                <w:highlight w:val="yellow"/>
              </w:rPr>
            </w:pPr>
            <w:bookmarkStart w:id="423" w:name="_Toc374292517"/>
            <w:bookmarkStart w:id="424" w:name="_Toc374969447"/>
            <w:r w:rsidRPr="002C3B2B">
              <w:rPr>
                <w:rFonts w:hint="eastAsia"/>
                <w:color w:val="FF0000"/>
                <w:sz w:val="20"/>
                <w:szCs w:val="21"/>
                <w:highlight w:val="yellow"/>
              </w:rPr>
              <w:t>线程有几种状态</w:t>
            </w:r>
            <w:r w:rsidRPr="002C3B2B">
              <w:rPr>
                <w:rFonts w:hint="eastAsia"/>
                <w:color w:val="FF0000"/>
                <w:sz w:val="20"/>
                <w:szCs w:val="21"/>
                <w:highlight w:val="yellow"/>
              </w:rPr>
              <w:t>,</w:t>
            </w:r>
            <w:r w:rsidRPr="002C3B2B">
              <w:rPr>
                <w:rFonts w:hint="eastAsia"/>
                <w:color w:val="FF0000"/>
                <w:sz w:val="20"/>
                <w:szCs w:val="21"/>
                <w:highlight w:val="yellow"/>
              </w:rPr>
              <w:t>分别是哪些（调用</w:t>
            </w:r>
            <w:r w:rsidRPr="002C3B2B">
              <w:rPr>
                <w:rFonts w:hint="eastAsia"/>
                <w:color w:val="FF0000"/>
                <w:sz w:val="20"/>
                <w:szCs w:val="21"/>
                <w:highlight w:val="yellow"/>
              </w:rPr>
              <w:t>run()</w:t>
            </w:r>
            <w:r w:rsidRPr="002C3B2B">
              <w:rPr>
                <w:rFonts w:hint="eastAsia"/>
                <w:color w:val="FF0000"/>
                <w:sz w:val="20"/>
                <w:szCs w:val="21"/>
                <w:highlight w:val="yellow"/>
              </w:rPr>
              <w:t>和调用</w:t>
            </w:r>
            <w:r w:rsidRPr="002C3B2B">
              <w:rPr>
                <w:rFonts w:hint="eastAsia"/>
                <w:color w:val="FF0000"/>
                <w:sz w:val="20"/>
                <w:szCs w:val="21"/>
                <w:highlight w:val="yellow"/>
              </w:rPr>
              <w:t>start()</w:t>
            </w:r>
            <w:r w:rsidRPr="002C3B2B">
              <w:rPr>
                <w:rFonts w:hint="eastAsia"/>
                <w:color w:val="FF0000"/>
                <w:sz w:val="20"/>
                <w:szCs w:val="21"/>
                <w:highlight w:val="yellow"/>
              </w:rPr>
              <w:t>的区别）</w:t>
            </w:r>
            <w:bookmarkEnd w:id="423"/>
            <w:bookmarkEnd w:id="424"/>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hint="eastAsia"/>
                <w:sz w:val="20"/>
                <w:highlight w:val="yellow"/>
                <w:shd w:val="clear" w:color="auto" w:fill="FFFFFF"/>
              </w:rPr>
              <w:t>答：</w:t>
            </w:r>
            <w:r w:rsidRPr="002C3B2B">
              <w:rPr>
                <w:rFonts w:ascii="Tahoma"/>
                <w:sz w:val="20"/>
                <w:highlight w:val="yellow"/>
                <w:shd w:val="clear" w:color="auto" w:fill="FFFFFF"/>
              </w:rPr>
              <w:t>1</w:t>
            </w:r>
            <w:r w:rsidRPr="002C3B2B">
              <w:rPr>
                <w:rFonts w:ascii="Tahoma" w:hint="eastAsia"/>
                <w:sz w:val="20"/>
                <w:highlight w:val="yellow"/>
                <w:shd w:val="clear" w:color="auto" w:fill="FFFFFF"/>
              </w:rPr>
              <w:t>)</w:t>
            </w:r>
            <w:r w:rsidRPr="002C3B2B">
              <w:rPr>
                <w:rFonts w:ascii="Tahoma"/>
                <w:sz w:val="20"/>
                <w:highlight w:val="yellow"/>
                <w:shd w:val="clear" w:color="auto" w:fill="FFFFFF"/>
              </w:rPr>
              <w:t>新建状态</w:t>
            </w:r>
            <w:r w:rsidRPr="002C3B2B">
              <w:rPr>
                <w:rFonts w:ascii="Tahoma"/>
                <w:sz w:val="20"/>
                <w:highlight w:val="yellow"/>
                <w:shd w:val="clear" w:color="auto" w:fill="FFFFFF"/>
              </w:rPr>
              <w:t>(New)</w:t>
            </w:r>
            <w:r w:rsidRPr="002C3B2B">
              <w:rPr>
                <w:rFonts w:ascii="Tahoma"/>
                <w:sz w:val="20"/>
                <w:highlight w:val="yellow"/>
                <w:shd w:val="clear" w:color="auto" w:fill="FFFFFF"/>
              </w:rPr>
              <w:t>：新创建了一个线程对象。</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sz w:val="20"/>
                <w:highlight w:val="yellow"/>
                <w:shd w:val="clear" w:color="auto" w:fill="FFFFFF"/>
              </w:rPr>
              <w:t xml:space="preserve">　　</w:t>
            </w:r>
            <w:r w:rsidRPr="002C3B2B">
              <w:rPr>
                <w:rFonts w:ascii="Tahoma"/>
                <w:sz w:val="20"/>
                <w:highlight w:val="yellow"/>
                <w:shd w:val="clear" w:color="auto" w:fill="FFFFFF"/>
              </w:rPr>
              <w:t>2</w:t>
            </w:r>
            <w:r w:rsidRPr="002C3B2B">
              <w:rPr>
                <w:rFonts w:ascii="Tahoma" w:hint="eastAsia"/>
                <w:sz w:val="20"/>
                <w:highlight w:val="yellow"/>
                <w:shd w:val="clear" w:color="auto" w:fill="FFFFFF"/>
              </w:rPr>
              <w:t>)</w:t>
            </w:r>
            <w:r w:rsidRPr="002C3B2B">
              <w:rPr>
                <w:rFonts w:ascii="Tahoma"/>
                <w:sz w:val="20"/>
                <w:highlight w:val="yellow"/>
                <w:shd w:val="clear" w:color="auto" w:fill="FFFFFF"/>
              </w:rPr>
              <w:t>就绪状态</w:t>
            </w:r>
            <w:r w:rsidRPr="002C3B2B">
              <w:rPr>
                <w:rFonts w:ascii="Tahoma"/>
                <w:sz w:val="20"/>
                <w:highlight w:val="yellow"/>
                <w:shd w:val="clear" w:color="auto" w:fill="FFFFFF"/>
              </w:rPr>
              <w:t>(Runnable)</w:t>
            </w:r>
            <w:r w:rsidRPr="002C3B2B">
              <w:rPr>
                <w:rFonts w:ascii="Tahoma"/>
                <w:sz w:val="20"/>
                <w:highlight w:val="yellow"/>
                <w:shd w:val="clear" w:color="auto" w:fill="FFFFFF"/>
              </w:rPr>
              <w:t>：线程对象创建后，其他线程调用了该对象的</w:t>
            </w:r>
            <w:r w:rsidRPr="002C3B2B">
              <w:rPr>
                <w:rFonts w:ascii="Tahoma"/>
                <w:sz w:val="20"/>
                <w:highlight w:val="yellow"/>
                <w:shd w:val="clear" w:color="auto" w:fill="FFFFFF"/>
              </w:rPr>
              <w:t>start()</w:t>
            </w:r>
            <w:r w:rsidRPr="002C3B2B">
              <w:rPr>
                <w:rFonts w:ascii="Tahoma"/>
                <w:sz w:val="20"/>
                <w:highlight w:val="yellow"/>
                <w:shd w:val="clear" w:color="auto" w:fill="FFFFFF"/>
              </w:rPr>
              <w:t>方法。该状态的线程位于可运行线程池中，变得可运行，等待获取</w:t>
            </w:r>
            <w:hyperlink r:id="rId84" w:history="1">
              <w:r w:rsidRPr="002C3B2B">
                <w:rPr>
                  <w:rFonts w:ascii="Tahoma"/>
                  <w:sz w:val="20"/>
                  <w:highlight w:val="yellow"/>
                  <w:u w:val="single"/>
                  <w:shd w:val="clear" w:color="auto" w:fill="FFFFFF"/>
                </w:rPr>
                <w:t>CPU</w:t>
              </w:r>
            </w:hyperlink>
            <w:r w:rsidRPr="002C3B2B">
              <w:rPr>
                <w:rFonts w:ascii="Tahoma"/>
                <w:sz w:val="20"/>
                <w:highlight w:val="yellow"/>
                <w:shd w:val="clear" w:color="auto" w:fill="FFFFFF"/>
              </w:rPr>
              <w:t>的使用权。</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sz w:val="20"/>
                <w:highlight w:val="yellow"/>
                <w:shd w:val="clear" w:color="auto" w:fill="FFFFFF"/>
              </w:rPr>
              <w:t xml:space="preserve">　　</w:t>
            </w:r>
            <w:r w:rsidRPr="002C3B2B">
              <w:rPr>
                <w:rFonts w:ascii="Tahoma"/>
                <w:sz w:val="20"/>
                <w:highlight w:val="yellow"/>
                <w:shd w:val="clear" w:color="auto" w:fill="FFFFFF"/>
              </w:rPr>
              <w:t>3</w:t>
            </w:r>
            <w:r w:rsidRPr="002C3B2B">
              <w:rPr>
                <w:rFonts w:ascii="Tahoma" w:hint="eastAsia"/>
                <w:sz w:val="20"/>
                <w:highlight w:val="yellow"/>
                <w:shd w:val="clear" w:color="auto" w:fill="FFFFFF"/>
              </w:rPr>
              <w:t>)</w:t>
            </w:r>
            <w:r w:rsidRPr="002C3B2B">
              <w:rPr>
                <w:rFonts w:ascii="Tahoma"/>
                <w:sz w:val="20"/>
                <w:highlight w:val="yellow"/>
                <w:shd w:val="clear" w:color="auto" w:fill="FFFFFF"/>
              </w:rPr>
              <w:t>运行状态</w:t>
            </w:r>
            <w:r w:rsidRPr="002C3B2B">
              <w:rPr>
                <w:rFonts w:ascii="Tahoma"/>
                <w:sz w:val="20"/>
                <w:highlight w:val="yellow"/>
                <w:shd w:val="clear" w:color="auto" w:fill="FFFFFF"/>
              </w:rPr>
              <w:t>(Running)</w:t>
            </w:r>
            <w:r w:rsidRPr="002C3B2B">
              <w:rPr>
                <w:rFonts w:ascii="Tahoma"/>
                <w:sz w:val="20"/>
                <w:highlight w:val="yellow"/>
                <w:shd w:val="clear" w:color="auto" w:fill="FFFFFF"/>
              </w:rPr>
              <w:t>：就绪状态的线程获取了</w:t>
            </w:r>
            <w:r w:rsidRPr="002C3B2B">
              <w:rPr>
                <w:rFonts w:ascii="Tahoma"/>
                <w:sz w:val="20"/>
                <w:highlight w:val="yellow"/>
                <w:shd w:val="clear" w:color="auto" w:fill="FFFFFF"/>
              </w:rPr>
              <w:t>CPU</w:t>
            </w:r>
            <w:r w:rsidRPr="002C3B2B">
              <w:rPr>
                <w:rFonts w:ascii="Tahoma"/>
                <w:sz w:val="20"/>
                <w:highlight w:val="yellow"/>
                <w:shd w:val="clear" w:color="auto" w:fill="FFFFFF"/>
              </w:rPr>
              <w:t>，执行</w:t>
            </w:r>
            <w:r w:rsidRPr="002C3B2B">
              <w:rPr>
                <w:rFonts w:ascii="Tahoma" w:hint="eastAsia"/>
                <w:sz w:val="20"/>
                <w:highlight w:val="yellow"/>
                <w:shd w:val="clear" w:color="auto" w:fill="FFFFFF"/>
              </w:rPr>
              <w:t>run()</w:t>
            </w:r>
            <w:r w:rsidRPr="002C3B2B">
              <w:rPr>
                <w:rFonts w:ascii="Tahoma" w:hint="eastAsia"/>
                <w:sz w:val="20"/>
                <w:highlight w:val="yellow"/>
                <w:shd w:val="clear" w:color="auto" w:fill="FFFFFF"/>
              </w:rPr>
              <w:t>方法</w:t>
            </w:r>
            <w:r w:rsidRPr="002C3B2B">
              <w:rPr>
                <w:rFonts w:ascii="Tahoma"/>
                <w:sz w:val="20"/>
                <w:highlight w:val="yellow"/>
                <w:shd w:val="clear" w:color="auto" w:fill="FFFFFF"/>
              </w:rPr>
              <w:t>。</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sz w:val="20"/>
                <w:highlight w:val="yellow"/>
                <w:shd w:val="clear" w:color="auto" w:fill="FFFFFF"/>
              </w:rPr>
              <w:t xml:space="preserve">　　</w:t>
            </w:r>
            <w:r w:rsidRPr="002C3B2B">
              <w:rPr>
                <w:rFonts w:ascii="Tahoma"/>
                <w:sz w:val="20"/>
                <w:highlight w:val="yellow"/>
                <w:shd w:val="clear" w:color="auto" w:fill="FFFFFF"/>
              </w:rPr>
              <w:t>4</w:t>
            </w:r>
            <w:r w:rsidRPr="002C3B2B">
              <w:rPr>
                <w:rFonts w:ascii="Tahoma" w:hint="eastAsia"/>
                <w:sz w:val="20"/>
                <w:highlight w:val="yellow"/>
                <w:shd w:val="clear" w:color="auto" w:fill="FFFFFF"/>
              </w:rPr>
              <w:t>)</w:t>
            </w:r>
            <w:r w:rsidRPr="002C3B2B">
              <w:rPr>
                <w:rFonts w:ascii="Tahoma"/>
                <w:sz w:val="20"/>
                <w:highlight w:val="yellow"/>
                <w:shd w:val="clear" w:color="auto" w:fill="FFFFFF"/>
              </w:rPr>
              <w:t>阻塞状态</w:t>
            </w:r>
            <w:r w:rsidRPr="002C3B2B">
              <w:rPr>
                <w:rFonts w:ascii="Tahoma"/>
                <w:sz w:val="20"/>
                <w:highlight w:val="yellow"/>
                <w:shd w:val="clear" w:color="auto" w:fill="FFFFFF"/>
              </w:rPr>
              <w:t>(Blocked)</w:t>
            </w:r>
            <w:r w:rsidRPr="002C3B2B">
              <w:rPr>
                <w:rFonts w:ascii="Tahoma"/>
                <w:sz w:val="20"/>
                <w:highlight w:val="yellow"/>
                <w:shd w:val="clear" w:color="auto" w:fill="FFFFFF"/>
              </w:rPr>
              <w:t>：阻塞状态是线程因为某种原因放弃</w:t>
            </w:r>
            <w:r w:rsidRPr="002C3B2B">
              <w:rPr>
                <w:rFonts w:ascii="Tahoma"/>
                <w:sz w:val="20"/>
                <w:highlight w:val="yellow"/>
                <w:shd w:val="clear" w:color="auto" w:fill="FFFFFF"/>
              </w:rPr>
              <w:t>CPU</w:t>
            </w:r>
            <w:r w:rsidRPr="002C3B2B">
              <w:rPr>
                <w:rFonts w:ascii="Tahoma"/>
                <w:sz w:val="20"/>
                <w:highlight w:val="yellow"/>
                <w:shd w:val="clear" w:color="auto" w:fill="FFFFFF"/>
              </w:rPr>
              <w:t>使用权，暂时停止运行。直到线程进入就绪状态，才有机会转到运行状态。阻塞的情况分三种：</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hint="eastAsia"/>
                <w:sz w:val="20"/>
                <w:highlight w:val="yellow"/>
                <w:shd w:val="clear" w:color="auto" w:fill="FFFFFF"/>
              </w:rPr>
              <w:t>①</w:t>
            </w:r>
            <w:r w:rsidRPr="002C3B2B">
              <w:rPr>
                <w:rFonts w:ascii="Tahoma"/>
                <w:sz w:val="20"/>
                <w:highlight w:val="yellow"/>
                <w:shd w:val="clear" w:color="auto" w:fill="FFFFFF"/>
              </w:rPr>
              <w:t>等待阻塞：运行的线程执行</w:t>
            </w:r>
            <w:r w:rsidRPr="002C3B2B">
              <w:rPr>
                <w:rFonts w:ascii="Tahoma"/>
                <w:sz w:val="20"/>
                <w:highlight w:val="yellow"/>
                <w:shd w:val="clear" w:color="auto" w:fill="FFFFFF"/>
              </w:rPr>
              <w:t>wait()</w:t>
            </w:r>
            <w:r w:rsidRPr="002C3B2B">
              <w:rPr>
                <w:rFonts w:ascii="Tahoma"/>
                <w:sz w:val="20"/>
                <w:highlight w:val="yellow"/>
                <w:shd w:val="clear" w:color="auto" w:fill="FFFFFF"/>
              </w:rPr>
              <w:t>方法，</w:t>
            </w:r>
            <w:r w:rsidRPr="002C3B2B">
              <w:rPr>
                <w:rFonts w:ascii="Tahoma"/>
                <w:sz w:val="20"/>
                <w:highlight w:val="yellow"/>
                <w:shd w:val="clear" w:color="auto" w:fill="FFFFFF"/>
              </w:rPr>
              <w:t>JVM</w:t>
            </w:r>
            <w:r w:rsidRPr="002C3B2B">
              <w:rPr>
                <w:rFonts w:ascii="Tahoma"/>
                <w:sz w:val="20"/>
                <w:highlight w:val="yellow"/>
                <w:shd w:val="clear" w:color="auto" w:fill="FFFFFF"/>
              </w:rPr>
              <w:t>会把该线程放入等待池中。</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hint="eastAsia"/>
                <w:sz w:val="20"/>
                <w:highlight w:val="yellow"/>
                <w:shd w:val="clear" w:color="auto" w:fill="FFFFFF"/>
              </w:rPr>
              <w:t>②</w:t>
            </w:r>
            <w:r w:rsidRPr="002C3B2B">
              <w:rPr>
                <w:rFonts w:ascii="Tahoma"/>
                <w:sz w:val="20"/>
                <w:highlight w:val="yellow"/>
                <w:shd w:val="clear" w:color="auto" w:fill="FFFFFF"/>
              </w:rPr>
              <w:t>同步阻塞：运行的线程在获取对象的同步锁时，若该同步锁被别的线程占用，则</w:t>
            </w:r>
            <w:r w:rsidRPr="002C3B2B">
              <w:rPr>
                <w:rFonts w:ascii="Tahoma"/>
                <w:sz w:val="20"/>
                <w:highlight w:val="yellow"/>
                <w:shd w:val="clear" w:color="auto" w:fill="FFFFFF"/>
              </w:rPr>
              <w:t>JVM</w:t>
            </w:r>
            <w:r w:rsidRPr="002C3B2B">
              <w:rPr>
                <w:rFonts w:ascii="Tahoma"/>
                <w:sz w:val="20"/>
                <w:highlight w:val="yellow"/>
                <w:shd w:val="clear" w:color="auto" w:fill="FFFFFF"/>
              </w:rPr>
              <w:t>会把该线程放入锁池中。</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hint="eastAsia"/>
                <w:sz w:val="20"/>
                <w:highlight w:val="yellow"/>
                <w:shd w:val="clear" w:color="auto" w:fill="FFFFFF"/>
              </w:rPr>
              <w:t>③</w:t>
            </w:r>
            <w:r w:rsidRPr="002C3B2B">
              <w:rPr>
                <w:rFonts w:ascii="Tahoma"/>
                <w:sz w:val="20"/>
                <w:highlight w:val="yellow"/>
                <w:shd w:val="clear" w:color="auto" w:fill="FFFFFF"/>
              </w:rPr>
              <w:t>其他阻塞：运行的线程执行</w:t>
            </w:r>
            <w:r w:rsidRPr="002C3B2B">
              <w:rPr>
                <w:rFonts w:ascii="Tahoma"/>
                <w:sz w:val="20"/>
                <w:highlight w:val="yellow"/>
                <w:shd w:val="clear" w:color="auto" w:fill="FFFFFF"/>
              </w:rPr>
              <w:t>sleep()</w:t>
            </w:r>
            <w:r w:rsidRPr="002C3B2B">
              <w:rPr>
                <w:rFonts w:ascii="Tahoma"/>
                <w:sz w:val="20"/>
                <w:highlight w:val="yellow"/>
                <w:shd w:val="clear" w:color="auto" w:fill="FFFFFF"/>
              </w:rPr>
              <w:t>或</w:t>
            </w:r>
            <w:r w:rsidRPr="002C3B2B">
              <w:rPr>
                <w:rFonts w:ascii="Tahoma"/>
                <w:sz w:val="20"/>
                <w:highlight w:val="yellow"/>
                <w:shd w:val="clear" w:color="auto" w:fill="FFFFFF"/>
              </w:rPr>
              <w:t>join()</w:t>
            </w:r>
            <w:r w:rsidRPr="002C3B2B">
              <w:rPr>
                <w:rFonts w:ascii="Tahoma"/>
                <w:sz w:val="20"/>
                <w:highlight w:val="yellow"/>
                <w:shd w:val="clear" w:color="auto" w:fill="FFFFFF"/>
              </w:rPr>
              <w:t>方法，或者发出了</w:t>
            </w:r>
            <w:r w:rsidRPr="002C3B2B">
              <w:rPr>
                <w:rFonts w:ascii="Tahoma"/>
                <w:sz w:val="20"/>
                <w:highlight w:val="yellow"/>
                <w:shd w:val="clear" w:color="auto" w:fill="FFFFFF"/>
              </w:rPr>
              <w:t>I/O</w:t>
            </w:r>
            <w:r w:rsidRPr="002C3B2B">
              <w:rPr>
                <w:rFonts w:ascii="Tahoma"/>
                <w:sz w:val="20"/>
                <w:highlight w:val="yellow"/>
                <w:shd w:val="clear" w:color="auto" w:fill="FFFFFF"/>
              </w:rPr>
              <w:t>请求时，</w:t>
            </w:r>
            <w:r w:rsidRPr="002C3B2B">
              <w:rPr>
                <w:rFonts w:ascii="Tahoma"/>
                <w:sz w:val="20"/>
                <w:highlight w:val="yellow"/>
                <w:shd w:val="clear" w:color="auto" w:fill="FFFFFF"/>
              </w:rPr>
              <w:t>JVM</w:t>
            </w:r>
            <w:r w:rsidRPr="002C3B2B">
              <w:rPr>
                <w:rFonts w:ascii="Tahoma"/>
                <w:sz w:val="20"/>
                <w:highlight w:val="yellow"/>
                <w:shd w:val="clear" w:color="auto" w:fill="FFFFFF"/>
              </w:rPr>
              <w:t>会把该线程置为阻塞状态。当</w:t>
            </w:r>
            <w:r w:rsidRPr="002C3B2B">
              <w:rPr>
                <w:rFonts w:ascii="Tahoma"/>
                <w:sz w:val="20"/>
                <w:highlight w:val="yellow"/>
                <w:shd w:val="clear" w:color="auto" w:fill="FFFFFF"/>
              </w:rPr>
              <w:t>sleep()</w:t>
            </w:r>
            <w:r w:rsidRPr="002C3B2B">
              <w:rPr>
                <w:rFonts w:ascii="Tahoma"/>
                <w:sz w:val="20"/>
                <w:highlight w:val="yellow"/>
                <w:shd w:val="clear" w:color="auto" w:fill="FFFFFF"/>
              </w:rPr>
              <w:t>状态超时、</w:t>
            </w:r>
            <w:r w:rsidRPr="002C3B2B">
              <w:rPr>
                <w:rFonts w:ascii="Tahoma"/>
                <w:sz w:val="20"/>
                <w:highlight w:val="yellow"/>
                <w:shd w:val="clear" w:color="auto" w:fill="FFFFFF"/>
              </w:rPr>
              <w:t>join()</w:t>
            </w:r>
            <w:r w:rsidRPr="002C3B2B">
              <w:rPr>
                <w:rFonts w:ascii="Tahoma"/>
                <w:sz w:val="20"/>
                <w:highlight w:val="yellow"/>
                <w:shd w:val="clear" w:color="auto" w:fill="FFFFFF"/>
              </w:rPr>
              <w:t>等待线程终止或者超时、或者</w:t>
            </w:r>
            <w:r w:rsidRPr="002C3B2B">
              <w:rPr>
                <w:rFonts w:ascii="Tahoma"/>
                <w:sz w:val="20"/>
                <w:highlight w:val="yellow"/>
                <w:shd w:val="clear" w:color="auto" w:fill="FFFFFF"/>
              </w:rPr>
              <w:t>I/O</w:t>
            </w:r>
            <w:r w:rsidRPr="002C3B2B">
              <w:rPr>
                <w:rFonts w:ascii="Tahoma"/>
                <w:sz w:val="20"/>
                <w:highlight w:val="yellow"/>
                <w:shd w:val="clear" w:color="auto" w:fill="FFFFFF"/>
              </w:rPr>
              <w:t>处理完毕时，线程重新转入就绪状态。</w:t>
            </w:r>
            <w:r w:rsidRPr="002C3B2B">
              <w:rPr>
                <w:rFonts w:ascii="Tahoma" w:hint="eastAsia"/>
                <w:sz w:val="20"/>
                <w:highlight w:val="yellow"/>
                <w:shd w:val="clear" w:color="auto" w:fill="FFFFFF"/>
              </w:rPr>
              <w:t xml:space="preserve"> </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ascii="Tahoma"/>
                <w:sz w:val="20"/>
                <w:highlight w:val="yellow"/>
                <w:shd w:val="clear" w:color="auto" w:fill="FFFFFF"/>
              </w:rPr>
              <w:t>5</w:t>
            </w:r>
            <w:r w:rsidRPr="002C3B2B">
              <w:rPr>
                <w:rFonts w:ascii="Tahoma" w:hint="eastAsia"/>
                <w:sz w:val="20"/>
                <w:highlight w:val="yellow"/>
                <w:shd w:val="clear" w:color="auto" w:fill="FFFFFF"/>
              </w:rPr>
              <w:t>)</w:t>
            </w:r>
            <w:r w:rsidRPr="002C3B2B">
              <w:rPr>
                <w:rFonts w:ascii="Tahoma"/>
                <w:sz w:val="20"/>
                <w:highlight w:val="yellow"/>
                <w:shd w:val="clear" w:color="auto" w:fill="FFFFFF"/>
              </w:rPr>
              <w:t>死亡状态</w:t>
            </w:r>
            <w:r w:rsidRPr="002C3B2B">
              <w:rPr>
                <w:rFonts w:ascii="Tahoma"/>
                <w:sz w:val="20"/>
                <w:highlight w:val="yellow"/>
                <w:shd w:val="clear" w:color="auto" w:fill="FFFFFF"/>
              </w:rPr>
              <w:t>(Dead)</w:t>
            </w:r>
            <w:r w:rsidRPr="002C3B2B">
              <w:rPr>
                <w:rFonts w:ascii="Tahoma"/>
                <w:sz w:val="20"/>
                <w:highlight w:val="yellow"/>
                <w:shd w:val="clear" w:color="auto" w:fill="FFFFFF"/>
              </w:rPr>
              <w:t>：线程执行完了或者因异常退出了</w:t>
            </w:r>
            <w:r w:rsidRPr="002C3B2B">
              <w:rPr>
                <w:rFonts w:ascii="Tahoma"/>
                <w:sz w:val="20"/>
                <w:highlight w:val="yellow"/>
                <w:shd w:val="clear" w:color="auto" w:fill="FFFFFF"/>
              </w:rPr>
              <w:t>run()</w:t>
            </w:r>
            <w:r w:rsidRPr="002C3B2B">
              <w:rPr>
                <w:rFonts w:ascii="Tahoma"/>
                <w:sz w:val="20"/>
                <w:highlight w:val="yellow"/>
                <w:shd w:val="clear" w:color="auto" w:fill="FFFFFF"/>
              </w:rPr>
              <w:t>方法，该线程结束生命周期。</w:t>
            </w:r>
          </w:p>
          <w:p w:rsidR="007303CA" w:rsidRPr="002C3B2B" w:rsidRDefault="007303CA" w:rsidP="005541D0">
            <w:pPr>
              <w:jc w:val="left"/>
              <w:rPr>
                <w:sz w:val="20"/>
                <w:highlight w:val="yellow"/>
              </w:rPr>
            </w:pPr>
            <w:r w:rsidRPr="002C3B2B">
              <w:rPr>
                <w:rFonts w:hint="eastAsia"/>
                <w:sz w:val="20"/>
                <w:highlight w:val="yellow"/>
              </w:rPr>
              <w:t>当调用</w:t>
            </w:r>
            <w:r w:rsidRPr="002C3B2B">
              <w:rPr>
                <w:sz w:val="20"/>
                <w:highlight w:val="yellow"/>
              </w:rPr>
              <w:t>start</w:t>
            </w:r>
            <w:r w:rsidRPr="002C3B2B">
              <w:rPr>
                <w:rFonts w:hint="eastAsia"/>
                <w:sz w:val="20"/>
                <w:highlight w:val="yellow"/>
              </w:rPr>
              <w:t>方法的时候，该线程就进入就绪状态。等待</w:t>
            </w:r>
            <w:r w:rsidRPr="002C3B2B">
              <w:rPr>
                <w:sz w:val="20"/>
                <w:highlight w:val="yellow"/>
              </w:rPr>
              <w:t>CPU</w:t>
            </w:r>
            <w:r w:rsidRPr="002C3B2B">
              <w:rPr>
                <w:rFonts w:hint="eastAsia"/>
                <w:sz w:val="20"/>
                <w:highlight w:val="yellow"/>
              </w:rPr>
              <w:t>进行调度执行，此时还没有真正执行线程。</w:t>
            </w:r>
          </w:p>
          <w:p w:rsidR="007303CA" w:rsidRPr="002C3B2B" w:rsidRDefault="007303CA" w:rsidP="005541D0">
            <w:pPr>
              <w:shd w:val="solid" w:color="FFFFFF" w:fill="auto"/>
              <w:autoSpaceDN w:val="0"/>
              <w:jc w:val="left"/>
              <w:rPr>
                <w:rFonts w:ascii="Tahoma"/>
                <w:sz w:val="20"/>
                <w:highlight w:val="yellow"/>
                <w:shd w:val="clear" w:color="auto" w:fill="FFFFFF"/>
              </w:rPr>
            </w:pPr>
            <w:r w:rsidRPr="002C3B2B">
              <w:rPr>
                <w:rFonts w:hint="eastAsia"/>
                <w:sz w:val="20"/>
                <w:highlight w:val="yellow"/>
              </w:rPr>
              <w:t>当调用</w:t>
            </w:r>
            <w:r w:rsidRPr="002C3B2B">
              <w:rPr>
                <w:sz w:val="20"/>
                <w:highlight w:val="yellow"/>
              </w:rPr>
              <w:t>run</w:t>
            </w:r>
            <w:r w:rsidRPr="002C3B2B">
              <w:rPr>
                <w:rFonts w:hint="eastAsia"/>
                <w:sz w:val="20"/>
                <w:highlight w:val="yellow"/>
              </w:rPr>
              <w:t>方法的时候，是已经被</w:t>
            </w:r>
            <w:r w:rsidRPr="002C3B2B">
              <w:rPr>
                <w:sz w:val="20"/>
                <w:highlight w:val="yellow"/>
              </w:rPr>
              <w:t>CP</w:t>
            </w:r>
            <w:r w:rsidRPr="002C3B2B">
              <w:rPr>
                <w:rFonts w:hint="eastAsia"/>
                <w:sz w:val="20"/>
                <w:highlight w:val="yellow"/>
              </w:rPr>
              <w:t xml:space="preserve"> </w:t>
            </w:r>
            <w:r w:rsidRPr="002C3B2B">
              <w:rPr>
                <w:sz w:val="20"/>
                <w:highlight w:val="yellow"/>
              </w:rPr>
              <w:t>U</w:t>
            </w:r>
            <w:r w:rsidRPr="002C3B2B">
              <w:rPr>
                <w:rFonts w:hint="eastAsia"/>
                <w:sz w:val="20"/>
                <w:highlight w:val="yellow"/>
              </w:rPr>
              <w:t>进行调度，执行线程的主要任务。</w:t>
            </w:r>
          </w:p>
          <w:p w:rsidR="007303CA" w:rsidRPr="002C3B2B" w:rsidRDefault="007303CA" w:rsidP="005541D0">
            <w:pPr>
              <w:numPr>
                <w:ilvl w:val="0"/>
                <w:numId w:val="13"/>
              </w:numPr>
              <w:jc w:val="left"/>
              <w:rPr>
                <w:bCs/>
                <w:color w:val="FF0000"/>
                <w:sz w:val="20"/>
                <w:highlight w:val="yellow"/>
              </w:rPr>
            </w:pPr>
            <w:r w:rsidRPr="002C3B2B">
              <w:rPr>
                <w:rFonts w:hint="eastAsia"/>
                <w:bCs/>
                <w:color w:val="FF0000"/>
                <w:sz w:val="20"/>
                <w:highlight w:val="yellow"/>
              </w:rPr>
              <w:t>线程的实现方式</w:t>
            </w:r>
          </w:p>
          <w:p w:rsidR="007303CA" w:rsidRPr="002C3B2B" w:rsidRDefault="007303CA" w:rsidP="005541D0">
            <w:pPr>
              <w:shd w:val="solid" w:color="FFFFFF" w:fill="auto"/>
              <w:autoSpaceDN w:val="0"/>
              <w:jc w:val="left"/>
              <w:rPr>
                <w:bCs/>
                <w:sz w:val="20"/>
                <w:highlight w:val="yellow"/>
              </w:rPr>
            </w:pPr>
            <w:r w:rsidRPr="002C3B2B">
              <w:rPr>
                <w:rFonts w:ascii="Tahoma" w:hint="eastAsia"/>
                <w:sz w:val="20"/>
                <w:highlight w:val="yellow"/>
                <w:shd w:val="clear" w:color="auto" w:fill="FFFFFF"/>
              </w:rPr>
              <w:t>答：</w:t>
            </w:r>
            <w:r w:rsidRPr="002C3B2B">
              <w:rPr>
                <w:rFonts w:ascii="Tahoma"/>
                <w:sz w:val="20"/>
                <w:highlight w:val="yellow"/>
                <w:shd w:val="clear" w:color="auto" w:fill="FFFFFF"/>
              </w:rPr>
              <w:t>线程的实现有两种方式，一是继承</w:t>
            </w:r>
            <w:r w:rsidRPr="002C3B2B">
              <w:rPr>
                <w:rFonts w:ascii="Tahoma"/>
                <w:sz w:val="20"/>
                <w:highlight w:val="yellow"/>
                <w:shd w:val="clear" w:color="auto" w:fill="FFFFFF"/>
              </w:rPr>
              <w:t>Thread</w:t>
            </w:r>
            <w:r w:rsidRPr="002C3B2B">
              <w:rPr>
                <w:rFonts w:ascii="Tahoma"/>
                <w:sz w:val="20"/>
                <w:highlight w:val="yellow"/>
                <w:shd w:val="clear" w:color="auto" w:fill="FFFFFF"/>
              </w:rPr>
              <w:t>类，二是实现</w:t>
            </w:r>
            <w:r w:rsidRPr="002C3B2B">
              <w:rPr>
                <w:rFonts w:ascii="Tahoma"/>
                <w:sz w:val="20"/>
                <w:highlight w:val="yellow"/>
                <w:shd w:val="clear" w:color="auto" w:fill="FFFFFF"/>
              </w:rPr>
              <w:t>Runnable</w:t>
            </w:r>
            <w:r w:rsidRPr="002C3B2B">
              <w:rPr>
                <w:rFonts w:ascii="Tahoma"/>
                <w:sz w:val="20"/>
                <w:highlight w:val="yellow"/>
                <w:shd w:val="clear" w:color="auto" w:fill="FFFFFF"/>
              </w:rPr>
              <w:t>接口</w:t>
            </w:r>
          </w:p>
          <w:p w:rsidR="007303CA" w:rsidRPr="002C3B2B" w:rsidRDefault="007303CA" w:rsidP="005541D0">
            <w:pPr>
              <w:numPr>
                <w:ilvl w:val="0"/>
                <w:numId w:val="13"/>
              </w:numPr>
              <w:jc w:val="left"/>
              <w:rPr>
                <w:bCs/>
                <w:color w:val="FF0000"/>
                <w:sz w:val="20"/>
                <w:highlight w:val="yellow"/>
              </w:rPr>
            </w:pPr>
            <w:r w:rsidRPr="002C3B2B">
              <w:rPr>
                <w:rFonts w:hint="eastAsia"/>
                <w:bCs/>
                <w:color w:val="FF0000"/>
                <w:sz w:val="20"/>
                <w:highlight w:val="yellow"/>
              </w:rPr>
              <w:t xml:space="preserve">sleep() </w:t>
            </w:r>
            <w:r w:rsidRPr="002C3B2B">
              <w:rPr>
                <w:rFonts w:hint="eastAsia"/>
                <w:bCs/>
                <w:color w:val="FF0000"/>
                <w:sz w:val="20"/>
                <w:highlight w:val="yellow"/>
              </w:rPr>
              <w:t>与</w:t>
            </w:r>
            <w:r w:rsidRPr="002C3B2B">
              <w:rPr>
                <w:rFonts w:hint="eastAsia"/>
                <w:bCs/>
                <w:color w:val="FF0000"/>
                <w:sz w:val="20"/>
                <w:highlight w:val="yellow"/>
              </w:rPr>
              <w:t xml:space="preserve"> wait()</w:t>
            </w:r>
            <w:r w:rsidRPr="002C3B2B">
              <w:rPr>
                <w:rFonts w:hint="eastAsia"/>
                <w:bCs/>
                <w:color w:val="FF0000"/>
                <w:sz w:val="20"/>
                <w:highlight w:val="yellow"/>
              </w:rPr>
              <w:t>的区别</w:t>
            </w:r>
          </w:p>
          <w:p w:rsidR="007303CA" w:rsidRPr="002C3B2B" w:rsidRDefault="007303CA" w:rsidP="005541D0">
            <w:pPr>
              <w:jc w:val="left"/>
              <w:rPr>
                <w:sz w:val="20"/>
                <w:highlight w:val="yellow"/>
              </w:rPr>
            </w:pPr>
            <w:r w:rsidRPr="002C3B2B">
              <w:rPr>
                <w:rFonts w:hint="eastAsia"/>
                <w:sz w:val="20"/>
                <w:highlight w:val="yellow"/>
              </w:rPr>
              <w:t>答：</w:t>
            </w:r>
            <w:r w:rsidRPr="002C3B2B">
              <w:rPr>
                <w:rFonts w:ascii="Tahoma" w:hint="eastAsia"/>
                <w:sz w:val="20"/>
                <w:highlight w:val="yellow"/>
                <w:shd w:val="clear" w:color="auto" w:fill="FFFFFF"/>
              </w:rPr>
              <w:t>①</w:t>
            </w:r>
            <w:r w:rsidRPr="002C3B2B">
              <w:rPr>
                <w:rFonts w:hint="eastAsia"/>
                <w:sz w:val="20"/>
                <w:highlight w:val="yellow"/>
              </w:rPr>
              <w:t>这两个方法来自不同的类分别是，</w:t>
            </w:r>
            <w:r w:rsidRPr="002C3B2B">
              <w:rPr>
                <w:rFonts w:hint="eastAsia"/>
                <w:sz w:val="20"/>
                <w:highlight w:val="yellow"/>
              </w:rPr>
              <w:t>sleep</w:t>
            </w:r>
            <w:r w:rsidRPr="002C3B2B">
              <w:rPr>
                <w:rFonts w:hint="eastAsia"/>
                <w:sz w:val="20"/>
                <w:highlight w:val="yellow"/>
              </w:rPr>
              <w:t>来自</w:t>
            </w:r>
            <w:r w:rsidRPr="002C3B2B">
              <w:rPr>
                <w:rFonts w:hint="eastAsia"/>
                <w:sz w:val="20"/>
                <w:highlight w:val="yellow"/>
              </w:rPr>
              <w:t>Thread</w:t>
            </w:r>
            <w:r w:rsidRPr="002C3B2B">
              <w:rPr>
                <w:rFonts w:hint="eastAsia"/>
                <w:sz w:val="20"/>
                <w:highlight w:val="yellow"/>
              </w:rPr>
              <w:t>类，和</w:t>
            </w:r>
            <w:r w:rsidRPr="002C3B2B">
              <w:rPr>
                <w:rFonts w:hint="eastAsia"/>
                <w:sz w:val="20"/>
                <w:highlight w:val="yellow"/>
              </w:rPr>
              <w:t>wait</w:t>
            </w:r>
            <w:r w:rsidRPr="002C3B2B">
              <w:rPr>
                <w:rFonts w:hint="eastAsia"/>
                <w:sz w:val="20"/>
                <w:highlight w:val="yellow"/>
              </w:rPr>
              <w:t>来自</w:t>
            </w:r>
            <w:r w:rsidRPr="002C3B2B">
              <w:rPr>
                <w:rFonts w:hint="eastAsia"/>
                <w:sz w:val="20"/>
                <w:highlight w:val="yellow"/>
              </w:rPr>
              <w:t>Object</w:t>
            </w:r>
          </w:p>
          <w:p w:rsidR="007303CA" w:rsidRPr="002C3B2B" w:rsidRDefault="007303CA" w:rsidP="005541D0">
            <w:pPr>
              <w:jc w:val="left"/>
              <w:rPr>
                <w:sz w:val="20"/>
                <w:highlight w:val="yellow"/>
              </w:rPr>
            </w:pPr>
            <w:r w:rsidRPr="002C3B2B">
              <w:rPr>
                <w:rFonts w:hint="eastAsia"/>
                <w:sz w:val="20"/>
                <w:highlight w:val="yellow"/>
              </w:rPr>
              <w:lastRenderedPageBreak/>
              <w:tab/>
            </w:r>
            <w:r w:rsidRPr="002C3B2B">
              <w:rPr>
                <w:rFonts w:hint="eastAsia"/>
                <w:sz w:val="20"/>
                <w:highlight w:val="yellow"/>
              </w:rPr>
              <w:t>类。</w:t>
            </w:r>
          </w:p>
          <w:p w:rsidR="007303CA" w:rsidRPr="002C3B2B" w:rsidRDefault="007303CA" w:rsidP="005541D0">
            <w:pPr>
              <w:jc w:val="left"/>
              <w:rPr>
                <w:sz w:val="20"/>
                <w:highlight w:val="yellow"/>
              </w:rPr>
            </w:pPr>
            <w:r w:rsidRPr="002C3B2B">
              <w:rPr>
                <w:rFonts w:hint="eastAsia"/>
                <w:sz w:val="20"/>
                <w:highlight w:val="yellow"/>
              </w:rPr>
              <w:tab/>
            </w:r>
            <w:r w:rsidRPr="002C3B2B">
              <w:rPr>
                <w:rFonts w:ascii="Tahoma" w:hint="eastAsia"/>
                <w:sz w:val="20"/>
                <w:highlight w:val="yellow"/>
                <w:shd w:val="clear" w:color="auto" w:fill="FFFFFF"/>
              </w:rPr>
              <w:t>②</w:t>
            </w:r>
            <w:r w:rsidRPr="002C3B2B">
              <w:rPr>
                <w:rFonts w:hint="eastAsia"/>
                <w:sz w:val="20"/>
                <w:highlight w:val="yellow"/>
              </w:rPr>
              <w:t>最主要是</w:t>
            </w:r>
            <w:r w:rsidRPr="002C3B2B">
              <w:rPr>
                <w:rFonts w:hint="eastAsia"/>
                <w:sz w:val="20"/>
                <w:highlight w:val="yellow"/>
              </w:rPr>
              <w:t>sleep</w:t>
            </w:r>
            <w:r w:rsidRPr="002C3B2B">
              <w:rPr>
                <w:rFonts w:hint="eastAsia"/>
                <w:sz w:val="20"/>
                <w:highlight w:val="yellow"/>
              </w:rPr>
              <w:t>方法没有释放锁，而</w:t>
            </w:r>
            <w:r w:rsidRPr="002C3B2B">
              <w:rPr>
                <w:rFonts w:hint="eastAsia"/>
                <w:sz w:val="20"/>
                <w:highlight w:val="yellow"/>
              </w:rPr>
              <w:t>wait</w:t>
            </w:r>
            <w:r w:rsidRPr="002C3B2B">
              <w:rPr>
                <w:rFonts w:hint="eastAsia"/>
                <w:sz w:val="20"/>
                <w:highlight w:val="yellow"/>
              </w:rPr>
              <w:t>方法释放了锁，使得其他线程可</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以使用同步控制块或者方法。</w:t>
            </w:r>
            <w:r w:rsidRPr="002C3B2B">
              <w:rPr>
                <w:rFonts w:hint="eastAsia"/>
                <w:sz w:val="20"/>
                <w:highlight w:val="yellow"/>
              </w:rPr>
              <w:t>sleep</w:t>
            </w:r>
            <w:r w:rsidRPr="002C3B2B">
              <w:rPr>
                <w:rFonts w:hint="eastAsia"/>
                <w:sz w:val="20"/>
                <w:highlight w:val="yellow"/>
              </w:rPr>
              <w:t>不出让系统资源；</w:t>
            </w:r>
            <w:r w:rsidRPr="002C3B2B">
              <w:rPr>
                <w:rFonts w:hint="eastAsia"/>
                <w:sz w:val="20"/>
                <w:highlight w:val="yellow"/>
              </w:rPr>
              <w:t>wait</w:t>
            </w:r>
            <w:r w:rsidRPr="002C3B2B">
              <w:rPr>
                <w:rFonts w:hint="eastAsia"/>
                <w:sz w:val="20"/>
                <w:highlight w:val="yellow"/>
              </w:rPr>
              <w:t>是进入线程等待池</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等待，出让系统资源，其他线程可以占用</w:t>
            </w:r>
            <w:r w:rsidRPr="002C3B2B">
              <w:rPr>
                <w:rFonts w:hint="eastAsia"/>
                <w:sz w:val="20"/>
                <w:highlight w:val="yellow"/>
              </w:rPr>
              <w:t>CPU</w:t>
            </w:r>
            <w:r w:rsidRPr="002C3B2B">
              <w:rPr>
                <w:rFonts w:hint="eastAsia"/>
                <w:sz w:val="20"/>
                <w:highlight w:val="yellow"/>
              </w:rPr>
              <w:t>。一般</w:t>
            </w:r>
            <w:r w:rsidRPr="002C3B2B">
              <w:rPr>
                <w:rFonts w:hint="eastAsia"/>
                <w:sz w:val="20"/>
                <w:highlight w:val="yellow"/>
              </w:rPr>
              <w:t>wait</w:t>
            </w:r>
            <w:r w:rsidRPr="002C3B2B">
              <w:rPr>
                <w:rFonts w:hint="eastAsia"/>
                <w:sz w:val="20"/>
                <w:highlight w:val="yellow"/>
              </w:rPr>
              <w:t>不会加时间限制，</w:t>
            </w:r>
            <w:r w:rsidRPr="002C3B2B">
              <w:rPr>
                <w:rFonts w:hint="eastAsia"/>
                <w:sz w:val="20"/>
                <w:highlight w:val="yellow"/>
              </w:rPr>
              <w:t xml:space="preserve"> </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因为如果</w:t>
            </w:r>
            <w:r w:rsidRPr="002C3B2B">
              <w:rPr>
                <w:rFonts w:hint="eastAsia"/>
                <w:sz w:val="20"/>
                <w:highlight w:val="yellow"/>
              </w:rPr>
              <w:t>wait</w:t>
            </w:r>
            <w:r w:rsidRPr="002C3B2B">
              <w:rPr>
                <w:rFonts w:hint="eastAsia"/>
                <w:sz w:val="20"/>
                <w:highlight w:val="yellow"/>
              </w:rPr>
              <w:t>线程的运行资源不够，再出来也没用，要等待其他线程调用</w:t>
            </w:r>
          </w:p>
          <w:p w:rsidR="007303CA" w:rsidRPr="002C3B2B" w:rsidRDefault="007303CA" w:rsidP="005541D0">
            <w:pPr>
              <w:jc w:val="left"/>
              <w:rPr>
                <w:sz w:val="20"/>
                <w:highlight w:val="yellow"/>
              </w:rPr>
            </w:pPr>
            <w:r w:rsidRPr="002C3B2B">
              <w:rPr>
                <w:rFonts w:hint="eastAsia"/>
                <w:sz w:val="20"/>
                <w:highlight w:val="yellow"/>
              </w:rPr>
              <w:tab/>
              <w:t>notify/notifyAll</w:t>
            </w:r>
            <w:r w:rsidRPr="002C3B2B">
              <w:rPr>
                <w:rFonts w:hint="eastAsia"/>
                <w:sz w:val="20"/>
                <w:highlight w:val="yellow"/>
              </w:rPr>
              <w:t>唤醒等待池中的所有线程，才会进入就绪队列等待</w:t>
            </w:r>
            <w:r w:rsidRPr="002C3B2B">
              <w:rPr>
                <w:rFonts w:hint="eastAsia"/>
                <w:sz w:val="20"/>
                <w:highlight w:val="yellow"/>
              </w:rPr>
              <w:t>OS</w:t>
            </w:r>
            <w:r w:rsidRPr="002C3B2B">
              <w:rPr>
                <w:rFonts w:hint="eastAsia"/>
                <w:sz w:val="20"/>
                <w:highlight w:val="yellow"/>
              </w:rPr>
              <w:t>分配系</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统资源。</w:t>
            </w:r>
            <w:r w:rsidRPr="002C3B2B">
              <w:rPr>
                <w:rFonts w:hint="eastAsia"/>
                <w:sz w:val="20"/>
                <w:highlight w:val="yellow"/>
              </w:rPr>
              <w:t>sleep(milliseconds)</w:t>
            </w:r>
            <w:r w:rsidRPr="002C3B2B">
              <w:rPr>
                <w:rFonts w:hint="eastAsia"/>
                <w:sz w:val="20"/>
                <w:highlight w:val="yellow"/>
              </w:rPr>
              <w:t>可以用时间指定使它自动唤醒过来，如果时间不到</w:t>
            </w:r>
          </w:p>
          <w:p w:rsidR="007303CA" w:rsidRPr="002C3B2B" w:rsidRDefault="007303CA" w:rsidP="005541D0">
            <w:pPr>
              <w:jc w:val="left"/>
              <w:rPr>
                <w:sz w:val="20"/>
                <w:highlight w:val="yellow"/>
              </w:rPr>
            </w:pPr>
            <w:r w:rsidRPr="002C3B2B">
              <w:rPr>
                <w:rFonts w:hint="eastAsia"/>
                <w:sz w:val="20"/>
                <w:highlight w:val="yellow"/>
              </w:rPr>
              <w:tab/>
            </w:r>
            <w:r w:rsidRPr="002C3B2B">
              <w:rPr>
                <w:rFonts w:hint="eastAsia"/>
                <w:sz w:val="20"/>
                <w:highlight w:val="yellow"/>
              </w:rPr>
              <w:t>只能调用</w:t>
            </w:r>
            <w:r w:rsidRPr="002C3B2B">
              <w:rPr>
                <w:rFonts w:hint="eastAsia"/>
                <w:sz w:val="20"/>
                <w:highlight w:val="yellow"/>
              </w:rPr>
              <w:t>interrupt()</w:t>
            </w:r>
            <w:r w:rsidRPr="002C3B2B">
              <w:rPr>
                <w:rFonts w:hint="eastAsia"/>
                <w:sz w:val="20"/>
                <w:highlight w:val="yellow"/>
              </w:rPr>
              <w:t>强行打断。</w:t>
            </w:r>
          </w:p>
          <w:p w:rsidR="007303CA" w:rsidRPr="002C3B2B" w:rsidRDefault="007303CA" w:rsidP="005541D0">
            <w:pPr>
              <w:pStyle w:val="110"/>
              <w:ind w:leftChars="200" w:left="420" w:firstLineChars="0" w:firstLine="0"/>
              <w:jc w:val="left"/>
              <w:rPr>
                <w:sz w:val="20"/>
                <w:highlight w:val="yellow"/>
              </w:rPr>
            </w:pPr>
            <w:r w:rsidRPr="002C3B2B">
              <w:rPr>
                <w:rFonts w:hint="eastAsia"/>
                <w:sz w:val="20"/>
                <w:highlight w:val="yellow"/>
              </w:rPr>
              <w:t>③</w:t>
            </w:r>
            <w:r w:rsidRPr="002C3B2B">
              <w:rPr>
                <w:rFonts w:hint="eastAsia"/>
                <w:sz w:val="20"/>
                <w:highlight w:val="yellow"/>
              </w:rPr>
              <w:t>.wait</w:t>
            </w:r>
            <w:r w:rsidRPr="002C3B2B">
              <w:rPr>
                <w:rFonts w:hint="eastAsia"/>
                <w:sz w:val="20"/>
                <w:highlight w:val="yellow"/>
              </w:rPr>
              <w:t>，</w:t>
            </w:r>
            <w:r w:rsidRPr="002C3B2B">
              <w:rPr>
                <w:rFonts w:hint="eastAsia"/>
                <w:sz w:val="20"/>
                <w:highlight w:val="yellow"/>
              </w:rPr>
              <w:t>notify</w:t>
            </w:r>
            <w:r w:rsidRPr="002C3B2B">
              <w:rPr>
                <w:rFonts w:hint="eastAsia"/>
                <w:sz w:val="20"/>
                <w:highlight w:val="yellow"/>
              </w:rPr>
              <w:t>和</w:t>
            </w:r>
            <w:r w:rsidRPr="002C3B2B">
              <w:rPr>
                <w:rFonts w:hint="eastAsia"/>
                <w:sz w:val="20"/>
                <w:highlight w:val="yellow"/>
              </w:rPr>
              <w:t>notifyAll</w:t>
            </w:r>
            <w:r w:rsidRPr="002C3B2B">
              <w:rPr>
                <w:rFonts w:hint="eastAsia"/>
                <w:sz w:val="20"/>
                <w:highlight w:val="yellow"/>
              </w:rPr>
              <w:t>只能在同步控制方法或者同步控制块里面使用，而</w:t>
            </w:r>
          </w:p>
          <w:p w:rsidR="007303CA" w:rsidRPr="002C3B2B" w:rsidRDefault="007303CA" w:rsidP="005541D0">
            <w:pPr>
              <w:pStyle w:val="110"/>
              <w:ind w:leftChars="200" w:left="420" w:firstLineChars="0" w:firstLine="0"/>
              <w:jc w:val="left"/>
              <w:rPr>
                <w:sz w:val="20"/>
                <w:highlight w:val="yellow"/>
              </w:rPr>
            </w:pPr>
            <w:r w:rsidRPr="002C3B2B">
              <w:rPr>
                <w:rFonts w:hint="eastAsia"/>
                <w:sz w:val="20"/>
                <w:highlight w:val="yellow"/>
              </w:rPr>
              <w:t>sleep</w:t>
            </w:r>
            <w:r w:rsidRPr="002C3B2B">
              <w:rPr>
                <w:rFonts w:hint="eastAsia"/>
                <w:sz w:val="20"/>
                <w:highlight w:val="yellow"/>
              </w:rPr>
              <w:t>可以在任何地方使用</w:t>
            </w:r>
          </w:p>
          <w:p w:rsidR="007303CA" w:rsidRPr="002C3B2B" w:rsidRDefault="007303CA" w:rsidP="005541D0">
            <w:pPr>
              <w:pStyle w:val="110"/>
              <w:ind w:leftChars="200" w:left="420" w:firstLineChars="0" w:firstLine="0"/>
              <w:jc w:val="left"/>
              <w:rPr>
                <w:bCs/>
                <w:sz w:val="20"/>
                <w:highlight w:val="yellow"/>
              </w:rPr>
            </w:pPr>
            <w:r w:rsidRPr="002C3B2B">
              <w:rPr>
                <w:rFonts w:hint="eastAsia"/>
                <w:sz w:val="20"/>
                <w:highlight w:val="yellow"/>
              </w:rPr>
              <w:t>④</w:t>
            </w:r>
            <w:r w:rsidRPr="002C3B2B">
              <w:rPr>
                <w:rFonts w:hint="eastAsia"/>
                <w:sz w:val="20"/>
                <w:highlight w:val="yellow"/>
              </w:rPr>
              <w:t>. Sleep</w:t>
            </w:r>
            <w:r w:rsidRPr="002C3B2B">
              <w:rPr>
                <w:rFonts w:hint="eastAsia"/>
                <w:sz w:val="20"/>
                <w:highlight w:val="yellow"/>
              </w:rPr>
              <w:t>需要捕获异常</w:t>
            </w:r>
            <w:r w:rsidRPr="002C3B2B">
              <w:rPr>
                <w:rFonts w:hint="eastAsia"/>
                <w:sz w:val="20"/>
                <w:highlight w:val="yellow"/>
              </w:rPr>
              <w:t>,</w:t>
            </w:r>
            <w:r w:rsidRPr="002C3B2B">
              <w:rPr>
                <w:rFonts w:hint="eastAsia"/>
                <w:sz w:val="20"/>
                <w:highlight w:val="yellow"/>
              </w:rPr>
              <w:t>而</w:t>
            </w:r>
            <w:r w:rsidRPr="002C3B2B">
              <w:rPr>
                <w:rFonts w:hint="eastAsia"/>
                <w:sz w:val="20"/>
                <w:highlight w:val="yellow"/>
              </w:rPr>
              <w:t>wait</w:t>
            </w:r>
            <w:r w:rsidRPr="002C3B2B">
              <w:rPr>
                <w:rFonts w:hint="eastAsia"/>
                <w:sz w:val="20"/>
                <w:highlight w:val="yellow"/>
              </w:rPr>
              <w:t>不需要</w:t>
            </w:r>
          </w:p>
          <w:p w:rsidR="007303CA" w:rsidRPr="002C3B2B" w:rsidRDefault="007303CA" w:rsidP="005541D0">
            <w:pPr>
              <w:numPr>
                <w:ilvl w:val="0"/>
                <w:numId w:val="13"/>
              </w:numPr>
              <w:jc w:val="left"/>
              <w:rPr>
                <w:bCs/>
                <w:color w:val="FF0000"/>
                <w:sz w:val="20"/>
                <w:highlight w:val="yellow"/>
              </w:rPr>
            </w:pPr>
            <w:r w:rsidRPr="002C3B2B">
              <w:rPr>
                <w:rFonts w:hint="eastAsia"/>
                <w:bCs/>
                <w:color w:val="FF0000"/>
                <w:sz w:val="20"/>
                <w:highlight w:val="yellow"/>
              </w:rPr>
              <w:t>线程中</w:t>
            </w:r>
            <w:r w:rsidRPr="002C3B2B">
              <w:rPr>
                <w:rFonts w:hint="eastAsia"/>
                <w:bCs/>
                <w:color w:val="FF0000"/>
                <w:sz w:val="20"/>
                <w:highlight w:val="yellow"/>
              </w:rPr>
              <w:t>wait</w:t>
            </w:r>
            <w:r w:rsidRPr="002C3B2B">
              <w:rPr>
                <w:rFonts w:hint="eastAsia"/>
                <w:bCs/>
                <w:color w:val="FF0000"/>
                <w:sz w:val="20"/>
                <w:highlight w:val="yellow"/>
              </w:rPr>
              <w:t>，</w:t>
            </w:r>
            <w:r w:rsidRPr="002C3B2B">
              <w:rPr>
                <w:rFonts w:hint="eastAsia"/>
                <w:bCs/>
                <w:color w:val="FF0000"/>
                <w:sz w:val="20"/>
                <w:highlight w:val="yellow"/>
              </w:rPr>
              <w:t>join</w:t>
            </w:r>
            <w:r w:rsidRPr="002C3B2B">
              <w:rPr>
                <w:rFonts w:hint="eastAsia"/>
                <w:bCs/>
                <w:color w:val="FF0000"/>
                <w:sz w:val="20"/>
                <w:highlight w:val="yellow"/>
              </w:rPr>
              <w:t>，</w:t>
            </w:r>
            <w:r w:rsidRPr="002C3B2B">
              <w:rPr>
                <w:rFonts w:hint="eastAsia"/>
                <w:bCs/>
                <w:color w:val="FF0000"/>
                <w:sz w:val="20"/>
                <w:highlight w:val="yellow"/>
              </w:rPr>
              <w:t>sleep</w:t>
            </w:r>
            <w:r w:rsidRPr="002C3B2B">
              <w:rPr>
                <w:rFonts w:hint="eastAsia"/>
                <w:bCs/>
                <w:color w:val="FF0000"/>
                <w:sz w:val="20"/>
                <w:highlight w:val="yellow"/>
              </w:rPr>
              <w:t>，</w:t>
            </w:r>
            <w:r w:rsidRPr="002C3B2B">
              <w:rPr>
                <w:rFonts w:hint="eastAsia"/>
                <w:bCs/>
                <w:color w:val="FF0000"/>
                <w:sz w:val="20"/>
                <w:highlight w:val="yellow"/>
              </w:rPr>
              <w:t>yield, notify</w:t>
            </w:r>
            <w:r w:rsidRPr="002C3B2B">
              <w:rPr>
                <w:rFonts w:hint="eastAsia"/>
                <w:bCs/>
                <w:color w:val="FF0000"/>
                <w:sz w:val="20"/>
                <w:highlight w:val="yellow"/>
              </w:rPr>
              <w:t>，</w:t>
            </w:r>
            <w:r w:rsidRPr="002C3B2B">
              <w:rPr>
                <w:rFonts w:hint="eastAsia"/>
                <w:bCs/>
                <w:color w:val="FF0000"/>
                <w:sz w:val="20"/>
                <w:highlight w:val="yellow"/>
              </w:rPr>
              <w:t>notifyall</w:t>
            </w:r>
            <w:r w:rsidRPr="002C3B2B">
              <w:rPr>
                <w:rFonts w:hint="eastAsia"/>
                <w:bCs/>
                <w:color w:val="FF0000"/>
                <w:sz w:val="20"/>
                <w:highlight w:val="yellow"/>
              </w:rPr>
              <w:t>，</w:t>
            </w:r>
            <w:r w:rsidRPr="002C3B2B">
              <w:rPr>
                <w:rFonts w:hint="eastAsia"/>
                <w:bCs/>
                <w:color w:val="FF0000"/>
                <w:sz w:val="20"/>
                <w:highlight w:val="yellow"/>
              </w:rPr>
              <w:t>synchronized</w:t>
            </w:r>
            <w:r w:rsidRPr="002C3B2B">
              <w:rPr>
                <w:rFonts w:hint="eastAsia"/>
                <w:bCs/>
                <w:color w:val="FF0000"/>
                <w:sz w:val="20"/>
                <w:highlight w:val="yellow"/>
              </w:rPr>
              <w:t>，区别及联系</w:t>
            </w:r>
          </w:p>
          <w:p w:rsidR="007303CA" w:rsidRPr="002C3B2B" w:rsidRDefault="007303CA" w:rsidP="005541D0">
            <w:pPr>
              <w:jc w:val="left"/>
              <w:rPr>
                <w:sz w:val="20"/>
                <w:highlight w:val="yellow"/>
              </w:rPr>
            </w:pPr>
            <w:r w:rsidRPr="002C3B2B">
              <w:rPr>
                <w:rFonts w:hint="eastAsia"/>
                <w:sz w:val="20"/>
                <w:highlight w:val="yellow"/>
              </w:rPr>
              <w:t>答：</w:t>
            </w:r>
            <w:r w:rsidRPr="002C3B2B">
              <w:rPr>
                <w:sz w:val="20"/>
                <w:highlight w:val="yellow"/>
              </w:rPr>
              <w:t>1</w:t>
            </w:r>
            <w:r w:rsidRPr="002C3B2B">
              <w:rPr>
                <w:rFonts w:hint="eastAsia"/>
                <w:sz w:val="20"/>
                <w:highlight w:val="yellow"/>
              </w:rPr>
              <w:t>)</w:t>
            </w:r>
            <w:r w:rsidRPr="002C3B2B">
              <w:rPr>
                <w:sz w:val="20"/>
                <w:highlight w:val="yellow"/>
              </w:rPr>
              <w:t>.sleep()</w:t>
            </w:r>
            <w:r w:rsidRPr="002C3B2B">
              <w:rPr>
                <w:sz w:val="20"/>
                <w:highlight w:val="yellow"/>
              </w:rPr>
              <w:t>方法</w:t>
            </w:r>
          </w:p>
          <w:p w:rsidR="007303CA" w:rsidRPr="002C3B2B" w:rsidRDefault="007303CA" w:rsidP="005541D0">
            <w:pPr>
              <w:ind w:leftChars="200" w:left="420"/>
              <w:jc w:val="left"/>
              <w:rPr>
                <w:sz w:val="20"/>
                <w:highlight w:val="yellow"/>
              </w:rPr>
            </w:pPr>
            <w:r w:rsidRPr="002C3B2B">
              <w:rPr>
                <w:sz w:val="20"/>
                <w:highlight w:val="yellow"/>
              </w:rPr>
              <w:t>在指定时间内让当前正在执行的线程暂停执行，但不会释放</w:t>
            </w:r>
            <w:r w:rsidRPr="002C3B2B">
              <w:rPr>
                <w:sz w:val="20"/>
                <w:highlight w:val="yellow"/>
              </w:rPr>
              <w:t>“</w:t>
            </w:r>
            <w:r w:rsidRPr="002C3B2B">
              <w:rPr>
                <w:sz w:val="20"/>
                <w:highlight w:val="yellow"/>
              </w:rPr>
              <w:t>锁标志</w:t>
            </w:r>
            <w:r w:rsidRPr="002C3B2B">
              <w:rPr>
                <w:sz w:val="20"/>
                <w:highlight w:val="yellow"/>
              </w:rPr>
              <w:t>”</w:t>
            </w:r>
            <w:r w:rsidRPr="002C3B2B">
              <w:rPr>
                <w:sz w:val="20"/>
                <w:highlight w:val="yellow"/>
              </w:rPr>
              <w:t>。不推荐使用。</w:t>
            </w:r>
            <w:r w:rsidRPr="002C3B2B">
              <w:rPr>
                <w:sz w:val="20"/>
                <w:highlight w:val="yellow"/>
              </w:rPr>
              <w:t>sleep()</w:t>
            </w:r>
            <w:r w:rsidRPr="002C3B2B">
              <w:rPr>
                <w:sz w:val="20"/>
                <w:highlight w:val="yellow"/>
              </w:rPr>
              <w:t>使当前线程进入阻塞状态，在指定时间内不会执行。</w:t>
            </w:r>
          </w:p>
          <w:p w:rsidR="007303CA" w:rsidRPr="002C3B2B" w:rsidRDefault="007303CA" w:rsidP="005541D0">
            <w:pPr>
              <w:ind w:leftChars="200" w:left="420"/>
              <w:jc w:val="left"/>
              <w:rPr>
                <w:sz w:val="20"/>
                <w:highlight w:val="yellow"/>
              </w:rPr>
            </w:pPr>
            <w:r w:rsidRPr="002C3B2B">
              <w:rPr>
                <w:sz w:val="20"/>
                <w:highlight w:val="yellow"/>
              </w:rPr>
              <w:t>2</w:t>
            </w:r>
            <w:r w:rsidRPr="002C3B2B">
              <w:rPr>
                <w:rFonts w:hint="eastAsia"/>
                <w:sz w:val="20"/>
                <w:highlight w:val="yellow"/>
              </w:rPr>
              <w:t>)</w:t>
            </w:r>
            <w:r w:rsidRPr="002C3B2B">
              <w:rPr>
                <w:sz w:val="20"/>
                <w:highlight w:val="yellow"/>
              </w:rPr>
              <w:t>.wait()</w:t>
            </w:r>
            <w:r w:rsidRPr="002C3B2B">
              <w:rPr>
                <w:sz w:val="20"/>
                <w:highlight w:val="yellow"/>
              </w:rPr>
              <w:t>方法</w:t>
            </w:r>
          </w:p>
          <w:p w:rsidR="007303CA" w:rsidRPr="002C3B2B" w:rsidRDefault="007303CA" w:rsidP="005541D0">
            <w:pPr>
              <w:ind w:leftChars="200" w:left="420"/>
              <w:jc w:val="left"/>
              <w:rPr>
                <w:sz w:val="20"/>
                <w:highlight w:val="yellow"/>
              </w:rPr>
            </w:pPr>
            <w:r w:rsidRPr="002C3B2B">
              <w:rPr>
                <w:sz w:val="20"/>
                <w:highlight w:val="yellow"/>
              </w:rPr>
              <w:t>在其他线程调用对象的</w:t>
            </w:r>
            <w:r w:rsidRPr="002C3B2B">
              <w:rPr>
                <w:sz w:val="20"/>
                <w:highlight w:val="yellow"/>
              </w:rPr>
              <w:t>notify</w:t>
            </w:r>
            <w:r w:rsidRPr="002C3B2B">
              <w:rPr>
                <w:sz w:val="20"/>
                <w:highlight w:val="yellow"/>
              </w:rPr>
              <w:t>或</w:t>
            </w:r>
            <w:r w:rsidRPr="002C3B2B">
              <w:rPr>
                <w:sz w:val="20"/>
                <w:highlight w:val="yellow"/>
              </w:rPr>
              <w:t>notifyAll</w:t>
            </w:r>
            <w:r w:rsidRPr="002C3B2B">
              <w:rPr>
                <w:sz w:val="20"/>
                <w:highlight w:val="yellow"/>
              </w:rPr>
              <w:t>方法前，导致当前线程等待。线程会释放掉它所占有的</w:t>
            </w:r>
            <w:r w:rsidRPr="002C3B2B">
              <w:rPr>
                <w:sz w:val="20"/>
                <w:highlight w:val="yellow"/>
              </w:rPr>
              <w:t>“</w:t>
            </w:r>
            <w:r w:rsidRPr="002C3B2B">
              <w:rPr>
                <w:sz w:val="20"/>
                <w:highlight w:val="yellow"/>
              </w:rPr>
              <w:t>锁标志</w:t>
            </w:r>
            <w:r w:rsidRPr="002C3B2B">
              <w:rPr>
                <w:sz w:val="20"/>
                <w:highlight w:val="yellow"/>
              </w:rPr>
              <w:t>”</w:t>
            </w:r>
            <w:r w:rsidRPr="002C3B2B">
              <w:rPr>
                <w:sz w:val="20"/>
                <w:highlight w:val="yellow"/>
              </w:rPr>
              <w:t>，从而使别的线程有机会抢占该锁。</w:t>
            </w:r>
          </w:p>
          <w:p w:rsidR="007303CA" w:rsidRPr="002C3B2B" w:rsidRDefault="007303CA" w:rsidP="005541D0">
            <w:pPr>
              <w:ind w:leftChars="200" w:left="420"/>
              <w:jc w:val="left"/>
              <w:rPr>
                <w:sz w:val="20"/>
                <w:highlight w:val="yellow"/>
              </w:rPr>
            </w:pPr>
            <w:r w:rsidRPr="002C3B2B">
              <w:rPr>
                <w:sz w:val="20"/>
                <w:highlight w:val="yellow"/>
              </w:rPr>
              <w:t>唤醒当前对象锁的等待线程使用</w:t>
            </w:r>
            <w:r w:rsidRPr="002C3B2B">
              <w:rPr>
                <w:sz w:val="20"/>
                <w:highlight w:val="yellow"/>
              </w:rPr>
              <w:t>notify</w:t>
            </w:r>
            <w:r w:rsidRPr="002C3B2B">
              <w:rPr>
                <w:sz w:val="20"/>
                <w:highlight w:val="yellow"/>
              </w:rPr>
              <w:t>或</w:t>
            </w:r>
            <w:r w:rsidRPr="002C3B2B">
              <w:rPr>
                <w:sz w:val="20"/>
                <w:highlight w:val="yellow"/>
              </w:rPr>
              <w:t>notifyAll</w:t>
            </w:r>
            <w:r w:rsidRPr="002C3B2B">
              <w:rPr>
                <w:sz w:val="20"/>
                <w:highlight w:val="yellow"/>
              </w:rPr>
              <w:t>方法</w:t>
            </w:r>
            <w:r w:rsidRPr="002C3B2B">
              <w:rPr>
                <w:rFonts w:hint="eastAsia"/>
                <w:sz w:val="20"/>
                <w:highlight w:val="yellow"/>
              </w:rPr>
              <w:t>,</w:t>
            </w:r>
            <w:r w:rsidRPr="002C3B2B">
              <w:rPr>
                <w:sz w:val="20"/>
                <w:highlight w:val="yellow"/>
              </w:rPr>
              <w:t xml:space="preserve">waite() </w:t>
            </w:r>
            <w:r w:rsidRPr="002C3B2B">
              <w:rPr>
                <w:sz w:val="20"/>
                <w:highlight w:val="yellow"/>
              </w:rPr>
              <w:t>和</w:t>
            </w:r>
            <w:r w:rsidRPr="002C3B2B">
              <w:rPr>
                <w:sz w:val="20"/>
                <w:highlight w:val="yellow"/>
              </w:rPr>
              <w:t>notify()</w:t>
            </w:r>
            <w:r w:rsidRPr="002C3B2B">
              <w:rPr>
                <w:sz w:val="20"/>
                <w:highlight w:val="yellow"/>
              </w:rPr>
              <w:t>必须在</w:t>
            </w:r>
            <w:r w:rsidRPr="002C3B2B">
              <w:rPr>
                <w:sz w:val="20"/>
                <w:highlight w:val="yellow"/>
              </w:rPr>
              <w:t>synchronized</w:t>
            </w:r>
            <w:r w:rsidRPr="002C3B2B">
              <w:rPr>
                <w:sz w:val="20"/>
                <w:highlight w:val="yellow"/>
              </w:rPr>
              <w:t>函数或</w:t>
            </w:r>
            <w:r w:rsidRPr="002C3B2B">
              <w:rPr>
                <w:sz w:val="20"/>
                <w:highlight w:val="yellow"/>
              </w:rPr>
              <w:t>synchronized</w:t>
            </w:r>
            <w:r w:rsidRPr="002C3B2B">
              <w:rPr>
                <w:sz w:val="20"/>
                <w:highlight w:val="yellow"/>
              </w:rPr>
              <w:t xml:space="preserve">　</w:t>
            </w:r>
            <w:r w:rsidRPr="002C3B2B">
              <w:rPr>
                <w:sz w:val="20"/>
                <w:highlight w:val="yellow"/>
              </w:rPr>
              <w:t>block</w:t>
            </w:r>
            <w:r w:rsidRPr="002C3B2B">
              <w:rPr>
                <w:sz w:val="20"/>
                <w:highlight w:val="yellow"/>
              </w:rPr>
              <w:t>中进行调用。</w:t>
            </w:r>
            <w:r w:rsidRPr="002C3B2B">
              <w:rPr>
                <w:sz w:val="20"/>
                <w:highlight w:val="yellow"/>
              </w:rPr>
              <w:t>3.yield</w:t>
            </w:r>
            <w:r w:rsidRPr="002C3B2B">
              <w:rPr>
                <w:sz w:val="20"/>
                <w:highlight w:val="yellow"/>
              </w:rPr>
              <w:t>方法</w:t>
            </w:r>
          </w:p>
          <w:p w:rsidR="007303CA" w:rsidRPr="002C3B2B" w:rsidRDefault="007303CA" w:rsidP="005541D0">
            <w:pPr>
              <w:ind w:leftChars="200" w:left="420"/>
              <w:jc w:val="left"/>
              <w:rPr>
                <w:sz w:val="20"/>
                <w:highlight w:val="yellow"/>
              </w:rPr>
            </w:pPr>
            <w:r w:rsidRPr="002C3B2B">
              <w:rPr>
                <w:sz w:val="20"/>
                <w:highlight w:val="yellow"/>
              </w:rPr>
              <w:t>暂停当前正在执行的线程对象。</w:t>
            </w:r>
            <w:r w:rsidRPr="002C3B2B">
              <w:rPr>
                <w:sz w:val="20"/>
                <w:highlight w:val="yellow"/>
              </w:rPr>
              <w:t>yield()</w:t>
            </w:r>
            <w:r w:rsidRPr="002C3B2B">
              <w:rPr>
                <w:sz w:val="20"/>
                <w:highlight w:val="yellow"/>
              </w:rPr>
              <w:t>只是使当前线程重新回到可执行状态，所以执行</w:t>
            </w:r>
            <w:r w:rsidRPr="002C3B2B">
              <w:rPr>
                <w:rFonts w:hint="eastAsia"/>
                <w:sz w:val="20"/>
                <w:highlight w:val="yellow"/>
              </w:rPr>
              <w:t>3)</w:t>
            </w:r>
            <w:r w:rsidRPr="002C3B2B">
              <w:rPr>
                <w:sz w:val="20"/>
                <w:highlight w:val="yellow"/>
              </w:rPr>
              <w:t>yield()</w:t>
            </w:r>
            <w:r w:rsidRPr="002C3B2B">
              <w:rPr>
                <w:sz w:val="20"/>
                <w:highlight w:val="yellow"/>
              </w:rPr>
              <w:t>的线程有可能在进入到可执行状态后马上又被执行。</w:t>
            </w:r>
            <w:r w:rsidRPr="002C3B2B">
              <w:rPr>
                <w:sz w:val="20"/>
                <w:highlight w:val="yellow"/>
              </w:rPr>
              <w:t>yield()</w:t>
            </w:r>
            <w:r w:rsidRPr="002C3B2B">
              <w:rPr>
                <w:sz w:val="20"/>
                <w:highlight w:val="yellow"/>
              </w:rPr>
              <w:t>只能使同优先级或更高优先级的线程有执行的机会。</w:t>
            </w:r>
          </w:p>
          <w:p w:rsidR="007303CA" w:rsidRPr="002C3B2B" w:rsidRDefault="007303CA" w:rsidP="005541D0">
            <w:pPr>
              <w:ind w:leftChars="200" w:left="420"/>
              <w:jc w:val="left"/>
              <w:rPr>
                <w:sz w:val="20"/>
                <w:highlight w:val="yellow"/>
              </w:rPr>
            </w:pPr>
            <w:r w:rsidRPr="002C3B2B">
              <w:rPr>
                <w:sz w:val="20"/>
                <w:highlight w:val="yellow"/>
              </w:rPr>
              <w:t>4</w:t>
            </w:r>
            <w:r w:rsidRPr="002C3B2B">
              <w:rPr>
                <w:rFonts w:hint="eastAsia"/>
                <w:sz w:val="20"/>
                <w:highlight w:val="yellow"/>
              </w:rPr>
              <w:t>)</w:t>
            </w:r>
            <w:r w:rsidRPr="002C3B2B">
              <w:rPr>
                <w:sz w:val="20"/>
                <w:highlight w:val="yellow"/>
              </w:rPr>
              <w:t>.join</w:t>
            </w:r>
            <w:r w:rsidRPr="002C3B2B">
              <w:rPr>
                <w:sz w:val="20"/>
                <w:highlight w:val="yellow"/>
              </w:rPr>
              <w:t>方法</w:t>
            </w:r>
          </w:p>
          <w:p w:rsidR="007303CA" w:rsidRPr="002C3B2B" w:rsidRDefault="007303CA" w:rsidP="005541D0">
            <w:pPr>
              <w:ind w:leftChars="200" w:left="420"/>
              <w:jc w:val="left"/>
              <w:rPr>
                <w:sz w:val="20"/>
                <w:highlight w:val="yellow"/>
              </w:rPr>
            </w:pPr>
            <w:r w:rsidRPr="002C3B2B">
              <w:rPr>
                <w:sz w:val="20"/>
                <w:highlight w:val="yellow"/>
              </w:rPr>
              <w:t>等待该线程终止。等待调用</w:t>
            </w:r>
            <w:r w:rsidRPr="002C3B2B">
              <w:rPr>
                <w:sz w:val="20"/>
                <w:highlight w:val="yellow"/>
              </w:rPr>
              <w:t>join</w:t>
            </w:r>
            <w:r w:rsidRPr="002C3B2B">
              <w:rPr>
                <w:sz w:val="20"/>
                <w:highlight w:val="yellow"/>
              </w:rPr>
              <w:t>方法的线程结束，再继续执行。如：</w:t>
            </w:r>
            <w:r w:rsidRPr="002C3B2B">
              <w:rPr>
                <w:sz w:val="20"/>
                <w:highlight w:val="yellow"/>
              </w:rPr>
              <w:t>t.join();//</w:t>
            </w:r>
            <w:r w:rsidRPr="002C3B2B">
              <w:rPr>
                <w:sz w:val="20"/>
                <w:highlight w:val="yellow"/>
              </w:rPr>
              <w:t>主要用于等待</w:t>
            </w:r>
            <w:r w:rsidRPr="002C3B2B">
              <w:rPr>
                <w:sz w:val="20"/>
                <w:highlight w:val="yellow"/>
              </w:rPr>
              <w:t>t</w:t>
            </w:r>
            <w:r w:rsidRPr="002C3B2B">
              <w:rPr>
                <w:sz w:val="20"/>
                <w:highlight w:val="yellow"/>
              </w:rPr>
              <w:t>线程运行结束，若无此句，</w:t>
            </w:r>
            <w:r w:rsidRPr="002C3B2B">
              <w:rPr>
                <w:sz w:val="20"/>
                <w:highlight w:val="yellow"/>
              </w:rPr>
              <w:t>main</w:t>
            </w:r>
            <w:r w:rsidRPr="002C3B2B">
              <w:rPr>
                <w:sz w:val="20"/>
                <w:highlight w:val="yellow"/>
              </w:rPr>
              <w:t>则会执行完毕，导致结果不可预测。</w:t>
            </w:r>
          </w:p>
          <w:p w:rsidR="007303CA" w:rsidRPr="002C3B2B" w:rsidRDefault="007303CA" w:rsidP="005541D0">
            <w:pPr>
              <w:pStyle w:val="15"/>
              <w:numPr>
                <w:ilvl w:val="0"/>
                <w:numId w:val="12"/>
              </w:numPr>
              <w:ind w:left="0" w:firstLineChars="0" w:firstLine="0"/>
              <w:jc w:val="left"/>
              <w:outlineLvl w:val="0"/>
              <w:rPr>
                <w:color w:val="FF0000"/>
                <w:sz w:val="20"/>
                <w:szCs w:val="21"/>
                <w:highlight w:val="yellow"/>
              </w:rPr>
            </w:pPr>
            <w:bookmarkStart w:id="425" w:name="_Toc374292518"/>
            <w:bookmarkStart w:id="426" w:name="_Toc374969448"/>
            <w:r w:rsidRPr="002C3B2B">
              <w:rPr>
                <w:rFonts w:hint="eastAsia"/>
                <w:color w:val="FF0000"/>
                <w:sz w:val="20"/>
                <w:szCs w:val="21"/>
                <w:highlight w:val="yellow"/>
              </w:rPr>
              <w:t>Final</w:t>
            </w:r>
            <w:r w:rsidRPr="002C3B2B">
              <w:rPr>
                <w:rFonts w:hint="eastAsia"/>
                <w:color w:val="FF0000"/>
                <w:sz w:val="20"/>
                <w:szCs w:val="21"/>
                <w:highlight w:val="yellow"/>
              </w:rPr>
              <w:t>、</w:t>
            </w:r>
            <w:r w:rsidRPr="002C3B2B">
              <w:rPr>
                <w:rFonts w:hint="eastAsia"/>
                <w:color w:val="FF0000"/>
                <w:sz w:val="20"/>
                <w:szCs w:val="21"/>
                <w:highlight w:val="yellow"/>
              </w:rPr>
              <w:t>finally</w:t>
            </w:r>
            <w:r w:rsidRPr="002C3B2B">
              <w:rPr>
                <w:rFonts w:hint="eastAsia"/>
                <w:color w:val="FF0000"/>
                <w:sz w:val="20"/>
                <w:szCs w:val="21"/>
                <w:highlight w:val="yellow"/>
              </w:rPr>
              <w:t>、</w:t>
            </w:r>
            <w:r w:rsidRPr="002C3B2B">
              <w:rPr>
                <w:rFonts w:hint="eastAsia"/>
                <w:color w:val="FF0000"/>
                <w:sz w:val="20"/>
                <w:szCs w:val="21"/>
                <w:highlight w:val="yellow"/>
              </w:rPr>
              <w:t>finanlize()</w:t>
            </w:r>
            <w:r w:rsidRPr="002C3B2B">
              <w:rPr>
                <w:rFonts w:hint="eastAsia"/>
                <w:color w:val="FF0000"/>
                <w:sz w:val="20"/>
                <w:szCs w:val="21"/>
                <w:highlight w:val="yellow"/>
              </w:rPr>
              <w:t>的区别</w:t>
            </w:r>
            <w:bookmarkEnd w:id="425"/>
            <w:bookmarkEnd w:id="426"/>
          </w:p>
          <w:p w:rsidR="007303CA" w:rsidRPr="002C3B2B" w:rsidRDefault="007303CA" w:rsidP="005541D0">
            <w:pPr>
              <w:jc w:val="left"/>
              <w:rPr>
                <w:sz w:val="20"/>
                <w:highlight w:val="yellow"/>
              </w:rPr>
            </w:pPr>
            <w:r w:rsidRPr="002C3B2B">
              <w:rPr>
                <w:rFonts w:hint="eastAsia"/>
                <w:sz w:val="20"/>
                <w:highlight w:val="yellow"/>
              </w:rPr>
              <w:t>答：</w:t>
            </w:r>
            <w:r w:rsidRPr="002C3B2B">
              <w:rPr>
                <w:rFonts w:hint="eastAsia"/>
                <w:sz w:val="20"/>
                <w:highlight w:val="yellow"/>
              </w:rPr>
              <w:t>final</w:t>
            </w:r>
            <w:r w:rsidRPr="002C3B2B">
              <w:rPr>
                <w:rFonts w:hint="eastAsia"/>
                <w:sz w:val="20"/>
                <w:highlight w:val="yellow"/>
              </w:rPr>
              <w:t>用于声明属性，方法和类，分别表示属性不可变，方法不可覆盖，类不可继承。</w:t>
            </w:r>
          </w:p>
          <w:p w:rsidR="007303CA" w:rsidRPr="002C3B2B" w:rsidRDefault="007303CA" w:rsidP="005541D0">
            <w:pPr>
              <w:jc w:val="left"/>
              <w:rPr>
                <w:sz w:val="20"/>
                <w:highlight w:val="yellow"/>
              </w:rPr>
            </w:pPr>
            <w:r w:rsidRPr="002C3B2B">
              <w:rPr>
                <w:rFonts w:hint="eastAsia"/>
                <w:sz w:val="20"/>
                <w:highlight w:val="yellow"/>
              </w:rPr>
              <w:t>finally</w:t>
            </w:r>
            <w:r w:rsidRPr="002C3B2B">
              <w:rPr>
                <w:rFonts w:hint="eastAsia"/>
                <w:sz w:val="20"/>
                <w:highlight w:val="yellow"/>
              </w:rPr>
              <w:t>是异常处理语句结构的一部分，表示总是执行。</w:t>
            </w:r>
          </w:p>
          <w:p w:rsidR="007303CA" w:rsidRPr="002C3B2B" w:rsidRDefault="007303CA" w:rsidP="005541D0">
            <w:pPr>
              <w:jc w:val="left"/>
              <w:rPr>
                <w:bCs/>
                <w:sz w:val="20"/>
                <w:highlight w:val="yellow"/>
              </w:rPr>
            </w:pPr>
            <w:r w:rsidRPr="002C3B2B">
              <w:rPr>
                <w:rFonts w:hint="eastAsia"/>
                <w:sz w:val="20"/>
                <w:highlight w:val="yellow"/>
              </w:rPr>
              <w:t>finalize</w:t>
            </w:r>
            <w:r w:rsidRPr="002C3B2B">
              <w:rPr>
                <w:rFonts w:hint="eastAsia"/>
                <w:sz w:val="20"/>
                <w:highlight w:val="yellow"/>
              </w:rPr>
              <w:t>是</w:t>
            </w:r>
            <w:r w:rsidRPr="002C3B2B">
              <w:rPr>
                <w:rFonts w:hint="eastAsia"/>
                <w:sz w:val="20"/>
                <w:highlight w:val="yellow"/>
              </w:rPr>
              <w:t>Object</w:t>
            </w:r>
            <w:r w:rsidRPr="002C3B2B">
              <w:rPr>
                <w:rFonts w:hint="eastAsia"/>
                <w:sz w:val="20"/>
                <w:highlight w:val="yellow"/>
              </w:rPr>
              <w:t>类的一个方法，在垃圾收集器执行的时候会调用被回收对象的此方法，可以覆盖此方法提供垃圾收集时的其他资源回收，例如关闭文件等。</w:t>
            </w:r>
          </w:p>
          <w:p w:rsidR="007303CA" w:rsidRPr="002C3B2B" w:rsidRDefault="007303CA" w:rsidP="005541D0">
            <w:pPr>
              <w:pStyle w:val="15"/>
              <w:numPr>
                <w:ilvl w:val="0"/>
                <w:numId w:val="12"/>
              </w:numPr>
              <w:ind w:left="0" w:firstLineChars="0" w:firstLine="0"/>
              <w:jc w:val="left"/>
              <w:outlineLvl w:val="0"/>
              <w:rPr>
                <w:rFonts w:ascii="宋体" w:hAnsi="宋体"/>
                <w:color w:val="FF0000"/>
                <w:sz w:val="20"/>
                <w:highlight w:val="yellow"/>
              </w:rPr>
            </w:pPr>
            <w:bookmarkStart w:id="427" w:name="_Toc374293633"/>
            <w:bookmarkStart w:id="428" w:name="_Toc374969449"/>
            <w:bookmarkStart w:id="429" w:name="_Toc374293587"/>
            <w:bookmarkStart w:id="430" w:name="_Toc374292519"/>
            <w:r w:rsidRPr="002C3B2B">
              <w:rPr>
                <w:rFonts w:ascii="宋体" w:hAnsi="宋体"/>
                <w:color w:val="FF0000"/>
                <w:sz w:val="20"/>
                <w:highlight w:val="yellow"/>
              </w:rPr>
              <w:t>J2EE是什么？</w:t>
            </w:r>
            <w:bookmarkStart w:id="431" w:name="_Toc374293620"/>
            <w:bookmarkEnd w:id="427"/>
            <w:r w:rsidRPr="002C3B2B">
              <w:rPr>
                <w:rFonts w:ascii="宋体" w:hAnsi="宋体"/>
                <w:color w:val="FF0000"/>
                <w:sz w:val="20"/>
                <w:highlight w:val="yellow"/>
              </w:rPr>
              <w:t>请对以下在J2EE中常用的名词进行解释(或简单描述)</w:t>
            </w:r>
            <w:bookmarkEnd w:id="428"/>
            <w:bookmarkEnd w:id="431"/>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J2EE是Sun公司提出的多层(multi-diered),分布式(distributed),基于组件(component-base)的企业级应用模型(enterprieseapplicationmodel).在这样的一个应用系统中，可按照功能划分为不同的组件，这些组件又可在不同计算机上，并且处于相应的层次(tier)中。所属层次包括客户层(clietntier)组件,web层和组件,Business层和组件,企业信息系统(EIS)层。</w:t>
            </w:r>
          </w:p>
          <w:p w:rsidR="007303CA" w:rsidRPr="002C3B2B" w:rsidRDefault="007303CA" w:rsidP="005541D0">
            <w:pPr>
              <w:pStyle w:val="15"/>
              <w:numPr>
                <w:ilvl w:val="0"/>
                <w:numId w:val="12"/>
              </w:numPr>
              <w:ind w:left="0" w:firstLineChars="0" w:firstLine="0"/>
              <w:jc w:val="left"/>
              <w:outlineLvl w:val="0"/>
              <w:rPr>
                <w:color w:val="FF0000"/>
                <w:sz w:val="20"/>
                <w:szCs w:val="21"/>
                <w:highlight w:val="yellow"/>
              </w:rPr>
            </w:pPr>
            <w:bookmarkStart w:id="432" w:name="_Toc374969450"/>
            <w:r w:rsidRPr="002C3B2B">
              <w:rPr>
                <w:color w:val="FF0000"/>
                <w:sz w:val="20"/>
                <w:szCs w:val="21"/>
                <w:highlight w:val="yellow"/>
              </w:rPr>
              <w:t>j</w:t>
            </w:r>
            <w:r w:rsidRPr="002C3B2B">
              <w:rPr>
                <w:rFonts w:hint="eastAsia"/>
                <w:color w:val="FF0000"/>
                <w:sz w:val="20"/>
                <w:szCs w:val="21"/>
                <w:highlight w:val="yellow"/>
              </w:rPr>
              <w:t>ava</w:t>
            </w:r>
            <w:r w:rsidRPr="002C3B2B">
              <w:rPr>
                <w:color w:val="FF0000"/>
                <w:sz w:val="20"/>
                <w:szCs w:val="21"/>
                <w:highlight w:val="yellow"/>
              </w:rPr>
              <w:t>常用的设计模式？说明工厂模式</w:t>
            </w:r>
            <w:bookmarkEnd w:id="429"/>
            <w:bookmarkEnd w:id="432"/>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Java中的23种设计模式：</w:t>
            </w:r>
          </w:p>
          <w:p w:rsidR="007303CA" w:rsidRPr="002C3B2B" w:rsidRDefault="007303CA" w:rsidP="005541D0">
            <w:pPr>
              <w:jc w:val="left"/>
              <w:rPr>
                <w:rFonts w:ascii="宋体" w:hAnsi="宋体"/>
                <w:color w:val="000000"/>
                <w:sz w:val="20"/>
                <w:highlight w:val="yellow"/>
              </w:rPr>
            </w:pPr>
            <w:r w:rsidRPr="002C3B2B">
              <w:rPr>
                <w:rFonts w:ascii="宋体" w:hAnsi="宋体"/>
                <w:color w:val="FF0000"/>
                <w:sz w:val="20"/>
                <w:highlight w:val="yellow"/>
              </w:rPr>
              <w:t>Factory</w:t>
            </w:r>
            <w:r w:rsidRPr="002C3B2B">
              <w:rPr>
                <w:rFonts w:ascii="宋体" w:hAnsi="宋体"/>
                <w:color w:val="000000"/>
                <w:sz w:val="20"/>
                <w:highlight w:val="yellow"/>
              </w:rPr>
              <w:t>（工厂模式），Builder（建造模式），FactoryMethod（工厂方法模式），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Prototype（原始模型模式），</w:t>
            </w:r>
            <w:r w:rsidRPr="002C3B2B">
              <w:rPr>
                <w:rFonts w:ascii="宋体" w:hAnsi="宋体"/>
                <w:color w:val="FF0000"/>
                <w:sz w:val="20"/>
                <w:highlight w:val="yellow"/>
              </w:rPr>
              <w:t>Singleton</w:t>
            </w:r>
            <w:r w:rsidRPr="002C3B2B">
              <w:rPr>
                <w:rFonts w:ascii="宋体" w:hAnsi="宋体"/>
                <w:color w:val="000000"/>
                <w:sz w:val="20"/>
                <w:highlight w:val="yellow"/>
              </w:rPr>
              <w:t>（单例模式），Facade（门面模式），</w:t>
            </w:r>
          </w:p>
          <w:p w:rsidR="007303CA" w:rsidRPr="002C3B2B" w:rsidRDefault="007303CA" w:rsidP="005541D0">
            <w:pPr>
              <w:jc w:val="left"/>
              <w:rPr>
                <w:rFonts w:ascii="宋体" w:hAnsi="宋体"/>
                <w:color w:val="000000"/>
                <w:sz w:val="20"/>
                <w:highlight w:val="yellow"/>
              </w:rPr>
            </w:pPr>
            <w:r w:rsidRPr="002C3B2B">
              <w:rPr>
                <w:rFonts w:ascii="宋体" w:hAnsi="宋体"/>
                <w:color w:val="FF0000"/>
                <w:sz w:val="20"/>
                <w:highlight w:val="yellow"/>
              </w:rPr>
              <w:t>Adapter</w:t>
            </w:r>
            <w:r w:rsidRPr="002C3B2B">
              <w:rPr>
                <w:rFonts w:ascii="宋体" w:hAnsi="宋体"/>
                <w:color w:val="000000"/>
                <w:sz w:val="20"/>
                <w:highlight w:val="yellow"/>
              </w:rPr>
              <w:t>（适配器模式），Bridge（桥梁模式），Composite（合成模式），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Decorator（装饰模式），Flyweight（享元模式），Proxy（代理模式），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Command（命令模式），Interpreter（解释器模式），Visitor（访问者模式），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Iterator（迭代子模式），Mediator（调停者模式），Memento（备忘录模式），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lastRenderedPageBreak/>
              <w:t>Observer（观察者模式），State（状态模式），Strategy（策略模式），</w:t>
            </w:r>
          </w:p>
          <w:p w:rsidR="007303CA" w:rsidRPr="002C3B2B" w:rsidRDefault="007303CA" w:rsidP="005541D0">
            <w:pPr>
              <w:jc w:val="left"/>
              <w:rPr>
                <w:rFonts w:ascii="宋体" w:hAnsi="宋体"/>
                <w:color w:val="000000"/>
                <w:sz w:val="20"/>
                <w:highlight w:val="yellow"/>
              </w:rPr>
            </w:pPr>
            <w:r w:rsidRPr="002C3B2B">
              <w:rPr>
                <w:rFonts w:ascii="宋体" w:hAnsi="宋体"/>
                <w:color w:val="000000"/>
                <w:sz w:val="20"/>
                <w:highlight w:val="yellow"/>
              </w:rPr>
              <w:t>TemplateMethod（模板方法模式），ChainOfResponsibleity（责任链模式）</w:t>
            </w:r>
          </w:p>
          <w:p w:rsidR="007303CA" w:rsidRPr="002C3B2B" w:rsidRDefault="007303CA" w:rsidP="005541D0">
            <w:pPr>
              <w:pStyle w:val="15"/>
              <w:ind w:firstLineChars="0" w:firstLine="0"/>
              <w:jc w:val="left"/>
              <w:rPr>
                <w:sz w:val="20"/>
                <w:szCs w:val="21"/>
                <w:highlight w:val="yellow"/>
              </w:rPr>
            </w:pPr>
            <w:r w:rsidRPr="002C3B2B">
              <w:rPr>
                <w:rFonts w:ascii="宋体" w:hAnsi="宋体"/>
                <w:color w:val="000000"/>
                <w:sz w:val="20"/>
                <w:highlight w:val="yellow"/>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不同的子类实例。当得到子类的实例后，开发人员可以调用基类中的方法而不必考虑到底返回的是哪一个子类的实</w:t>
            </w:r>
            <w:r w:rsidRPr="002C3B2B">
              <w:rPr>
                <w:sz w:val="20"/>
                <w:szCs w:val="21"/>
                <w:highlight w:val="yellow"/>
              </w:rPr>
              <w:t>例。</w:t>
            </w:r>
          </w:p>
          <w:p w:rsidR="007303CA" w:rsidRPr="002C3B2B" w:rsidRDefault="007303CA" w:rsidP="005541D0">
            <w:pPr>
              <w:pStyle w:val="15"/>
              <w:numPr>
                <w:ilvl w:val="0"/>
                <w:numId w:val="12"/>
              </w:numPr>
              <w:ind w:left="0" w:firstLineChars="0" w:firstLine="0"/>
              <w:jc w:val="left"/>
              <w:outlineLvl w:val="0"/>
              <w:rPr>
                <w:color w:val="FF0000"/>
                <w:sz w:val="20"/>
                <w:szCs w:val="21"/>
                <w:highlight w:val="yellow"/>
              </w:rPr>
            </w:pPr>
            <w:bookmarkStart w:id="433" w:name="_Toc374293635"/>
            <w:bookmarkStart w:id="434" w:name="_Toc374969451"/>
            <w:r w:rsidRPr="002C3B2B">
              <w:rPr>
                <w:color w:val="FF0000"/>
                <w:sz w:val="20"/>
                <w:szCs w:val="21"/>
                <w:highlight w:val="yellow"/>
              </w:rPr>
              <w:t>开发中都用到了那些设计模式</w:t>
            </w:r>
            <w:r w:rsidRPr="002C3B2B">
              <w:rPr>
                <w:color w:val="FF0000"/>
                <w:sz w:val="20"/>
                <w:szCs w:val="21"/>
                <w:highlight w:val="yellow"/>
              </w:rPr>
              <w:t>?</w:t>
            </w:r>
            <w:r w:rsidRPr="002C3B2B">
              <w:rPr>
                <w:color w:val="FF0000"/>
                <w:sz w:val="20"/>
                <w:szCs w:val="21"/>
                <w:highlight w:val="yellow"/>
              </w:rPr>
              <w:t>用在什么场合</w:t>
            </w:r>
            <w:bookmarkEnd w:id="433"/>
            <w:bookmarkEnd w:id="434"/>
          </w:p>
          <w:p w:rsidR="007303CA" w:rsidRPr="002C3B2B" w:rsidRDefault="007303CA" w:rsidP="005541D0">
            <w:pPr>
              <w:jc w:val="left"/>
              <w:rPr>
                <w:rFonts w:ascii="宋体" w:hAnsi="宋体"/>
                <w:color w:val="000000"/>
                <w:sz w:val="20"/>
              </w:rPr>
            </w:pPr>
            <w:r w:rsidRPr="002C3B2B">
              <w:rPr>
                <w:rFonts w:ascii="宋体" w:hAnsi="宋体"/>
                <w:color w:val="000000"/>
                <w:sz w:val="20"/>
                <w:highlight w:val="yellow"/>
              </w:rPr>
              <w:t>每个模式都描述了一个在我们的环境中不断出现的问题，然后描述了该问题的解决方案的核心。通过这种方式，你可以无数次地使用那些已有的解决方案，无需在重复相同的工作。主要用到了MVC的设计模式。用来开发JSP/Servlet或者J2EE的相关应用。简单工厂模式等。</w:t>
            </w:r>
          </w:p>
          <w:p w:rsidR="007303CA" w:rsidRPr="002C3B2B" w:rsidRDefault="007303CA" w:rsidP="005541D0">
            <w:pPr>
              <w:jc w:val="left"/>
              <w:rPr>
                <w:rFonts w:ascii="宋体" w:hAnsi="宋体"/>
                <w:color w:val="000000"/>
                <w:sz w:val="20"/>
              </w:rPr>
            </w:pP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35" w:name="_Toc374969452"/>
            <w:r w:rsidRPr="002C3B2B">
              <w:rPr>
                <w:rFonts w:hint="eastAsia"/>
                <w:color w:val="FF0000"/>
                <w:sz w:val="20"/>
                <w:szCs w:val="21"/>
              </w:rPr>
              <w:t>常用设计模式及应用场景</w:t>
            </w:r>
            <w:bookmarkEnd w:id="430"/>
            <w:bookmarkEnd w:id="435"/>
          </w:p>
          <w:p w:rsidR="007303CA" w:rsidRPr="002C3B2B" w:rsidRDefault="007303CA" w:rsidP="005541D0">
            <w:pPr>
              <w:jc w:val="left"/>
              <w:rPr>
                <w:sz w:val="20"/>
              </w:rPr>
            </w:pPr>
            <w:r w:rsidRPr="002C3B2B">
              <w:rPr>
                <w:rFonts w:hint="eastAsia"/>
                <w:sz w:val="20"/>
              </w:rPr>
              <w:t>常用设计模式及应用场景，用两种方式实现单例模式，要求线程安全</w:t>
            </w:r>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rFonts w:hint="eastAsia"/>
                <w:sz w:val="20"/>
              </w:rPr>
              <w:t>常用设计模式</w:t>
            </w:r>
            <w:r w:rsidRPr="002C3B2B">
              <w:rPr>
                <w:rFonts w:hint="eastAsia"/>
                <w:sz w:val="20"/>
              </w:rPr>
              <w:t xml:space="preserve">: </w:t>
            </w:r>
          </w:p>
          <w:p w:rsidR="007303CA" w:rsidRPr="002C3B2B" w:rsidRDefault="007303CA" w:rsidP="005541D0">
            <w:pPr>
              <w:jc w:val="left"/>
              <w:rPr>
                <w:sz w:val="20"/>
              </w:rPr>
            </w:pPr>
            <w:r w:rsidRPr="002C3B2B">
              <w:rPr>
                <w:rFonts w:hint="eastAsia"/>
                <w:sz w:val="20"/>
              </w:rPr>
              <w:t xml:space="preserve"> </w:t>
            </w:r>
            <w:r w:rsidRPr="002C3B2B">
              <w:rPr>
                <w:rFonts w:hint="eastAsia"/>
                <w:sz w:val="20"/>
              </w:rPr>
              <w:t>单例模式</w:t>
            </w:r>
            <w:r w:rsidRPr="002C3B2B">
              <w:rPr>
                <w:rFonts w:hint="eastAsia"/>
                <w:sz w:val="20"/>
              </w:rPr>
              <w:t>: Calendar</w:t>
            </w:r>
            <w:r w:rsidRPr="002C3B2B">
              <w:rPr>
                <w:rFonts w:hint="eastAsia"/>
                <w:sz w:val="20"/>
              </w:rPr>
              <w:t>实例的获取</w:t>
            </w:r>
          </w:p>
          <w:p w:rsidR="007303CA" w:rsidRPr="002C3B2B" w:rsidRDefault="007303CA" w:rsidP="005541D0">
            <w:pPr>
              <w:jc w:val="left"/>
              <w:rPr>
                <w:sz w:val="20"/>
              </w:rPr>
            </w:pPr>
            <w:r w:rsidRPr="002C3B2B">
              <w:rPr>
                <w:rFonts w:hint="eastAsia"/>
                <w:sz w:val="20"/>
              </w:rPr>
              <w:t xml:space="preserve"> </w:t>
            </w:r>
            <w:r w:rsidRPr="002C3B2B">
              <w:rPr>
                <w:rFonts w:hint="eastAsia"/>
                <w:sz w:val="20"/>
              </w:rPr>
              <w:t>适配器模式</w:t>
            </w:r>
            <w:r w:rsidRPr="002C3B2B">
              <w:rPr>
                <w:rFonts w:hint="eastAsia"/>
                <w:sz w:val="20"/>
              </w:rPr>
              <w:t xml:space="preserve">: Adapter </w:t>
            </w:r>
            <w:r w:rsidRPr="002C3B2B">
              <w:rPr>
                <w:rFonts w:hint="eastAsia"/>
                <w:sz w:val="20"/>
              </w:rPr>
              <w:t>为</w:t>
            </w:r>
            <w:r w:rsidRPr="002C3B2B">
              <w:rPr>
                <w:rFonts w:hint="eastAsia"/>
                <w:sz w:val="20"/>
              </w:rPr>
              <w:t>ListView GridView</w:t>
            </w:r>
            <w:r w:rsidRPr="002C3B2B">
              <w:rPr>
                <w:rFonts w:hint="eastAsia"/>
                <w:sz w:val="20"/>
              </w:rPr>
              <w:t>等添加数据</w:t>
            </w:r>
          </w:p>
          <w:p w:rsidR="007303CA" w:rsidRPr="002C3B2B" w:rsidRDefault="007303CA" w:rsidP="005541D0">
            <w:pPr>
              <w:jc w:val="left"/>
              <w:rPr>
                <w:sz w:val="20"/>
              </w:rPr>
            </w:pPr>
            <w:r w:rsidRPr="002C3B2B">
              <w:rPr>
                <w:rFonts w:hint="eastAsia"/>
                <w:sz w:val="20"/>
              </w:rPr>
              <w:t>工厂模式</w:t>
            </w:r>
            <w:r w:rsidRPr="002C3B2B">
              <w:rPr>
                <w:rFonts w:hint="eastAsia"/>
                <w:sz w:val="20"/>
              </w:rPr>
              <w:t xml:space="preserve">: Spring IOC </w:t>
            </w:r>
            <w:r w:rsidRPr="002C3B2B">
              <w:rPr>
                <w:rFonts w:hint="eastAsia"/>
                <w:sz w:val="20"/>
              </w:rPr>
              <w:t>反转控制</w:t>
            </w:r>
          </w:p>
          <w:p w:rsidR="007303CA" w:rsidRPr="002C3B2B" w:rsidRDefault="007303CA" w:rsidP="005541D0">
            <w:pPr>
              <w:jc w:val="left"/>
              <w:rPr>
                <w:sz w:val="20"/>
              </w:rPr>
            </w:pPr>
            <w:r w:rsidRPr="002C3B2B">
              <w:rPr>
                <w:rFonts w:hint="eastAsia"/>
                <w:sz w:val="20"/>
              </w:rPr>
              <w:t>代理模式</w:t>
            </w:r>
            <w:r w:rsidRPr="002C3B2B">
              <w:rPr>
                <w:rFonts w:hint="eastAsia"/>
                <w:sz w:val="20"/>
              </w:rPr>
              <w:t xml:space="preserve">: Spring AOP </w:t>
            </w:r>
            <w:r w:rsidRPr="002C3B2B">
              <w:rPr>
                <w:rFonts w:hint="eastAsia"/>
                <w:sz w:val="20"/>
              </w:rPr>
              <w:t>面向切面编程</w:t>
            </w:r>
          </w:p>
          <w:p w:rsidR="007303CA" w:rsidRPr="002C3B2B" w:rsidRDefault="007303CA" w:rsidP="005541D0">
            <w:pPr>
              <w:jc w:val="left"/>
              <w:rPr>
                <w:sz w:val="20"/>
              </w:rPr>
            </w:pPr>
            <w:r w:rsidRPr="002C3B2B">
              <w:rPr>
                <w:rFonts w:hint="eastAsia"/>
                <w:sz w:val="20"/>
              </w:rPr>
              <w:t>观察者模式</w:t>
            </w:r>
            <w:r w:rsidRPr="002C3B2B">
              <w:rPr>
                <w:rFonts w:hint="eastAsia"/>
                <w:sz w:val="20"/>
              </w:rPr>
              <w:t>: ContentObserver</w:t>
            </w:r>
            <w:r w:rsidRPr="002C3B2B">
              <w:rPr>
                <w:rFonts w:hint="eastAsia"/>
                <w:sz w:val="20"/>
              </w:rPr>
              <w:t>监听内容改变</w:t>
            </w:r>
          </w:p>
          <w:p w:rsidR="007303CA" w:rsidRPr="002C3B2B" w:rsidRDefault="007303CA" w:rsidP="005541D0">
            <w:pPr>
              <w:jc w:val="left"/>
              <w:rPr>
                <w:sz w:val="20"/>
              </w:rPr>
            </w:pPr>
            <w:r w:rsidRPr="002C3B2B">
              <w:rPr>
                <w:rFonts w:hint="eastAsia"/>
                <w:sz w:val="20"/>
              </w:rPr>
              <w:t>（懒汉式）程序执行过程中需要这个类的对象时再实例化该类的对象</w:t>
            </w:r>
          </w:p>
          <w:p w:rsidR="007303CA" w:rsidRPr="002C3B2B" w:rsidRDefault="007303CA" w:rsidP="005541D0">
            <w:pPr>
              <w:jc w:val="left"/>
              <w:rPr>
                <w:sz w:val="20"/>
              </w:rPr>
            </w:pPr>
            <w:r w:rsidRPr="002C3B2B">
              <w:rPr>
                <w:rFonts w:hint="eastAsia"/>
                <w:sz w:val="20"/>
              </w:rPr>
              <w:t>步骤</w:t>
            </w:r>
          </w:p>
          <w:p w:rsidR="007303CA" w:rsidRPr="002C3B2B" w:rsidRDefault="007303CA" w:rsidP="005541D0">
            <w:pPr>
              <w:jc w:val="left"/>
              <w:rPr>
                <w:sz w:val="20"/>
              </w:rPr>
            </w:pPr>
            <w:r w:rsidRPr="002C3B2B">
              <w:rPr>
                <w:rFonts w:hint="eastAsia"/>
                <w:sz w:val="20"/>
              </w:rPr>
              <w:t>1)</w:t>
            </w:r>
            <w:r w:rsidRPr="002C3B2B">
              <w:rPr>
                <w:rFonts w:hint="eastAsia"/>
                <w:sz w:val="20"/>
              </w:rPr>
              <w:t>定义静态私有对象</w:t>
            </w:r>
          </w:p>
          <w:p w:rsidR="007303CA" w:rsidRPr="002C3B2B" w:rsidRDefault="007303CA" w:rsidP="005541D0">
            <w:pPr>
              <w:pStyle w:val="110"/>
              <w:ind w:firstLineChars="0" w:firstLine="0"/>
              <w:jc w:val="left"/>
              <w:rPr>
                <w:sz w:val="20"/>
              </w:rPr>
            </w:pPr>
            <w:r w:rsidRPr="002C3B2B">
              <w:rPr>
                <w:rFonts w:hint="eastAsia"/>
                <w:sz w:val="20"/>
              </w:rPr>
              <w:t>2)</w:t>
            </w:r>
            <w:r w:rsidRPr="002C3B2B">
              <w:rPr>
                <w:rFonts w:hint="eastAsia"/>
                <w:sz w:val="20"/>
              </w:rPr>
              <w:t>构造方法私有化保证在类的外部无法实例化该类的对象</w:t>
            </w:r>
          </w:p>
          <w:p w:rsidR="007303CA" w:rsidRPr="002C3B2B" w:rsidRDefault="007303CA" w:rsidP="005541D0">
            <w:pPr>
              <w:pStyle w:val="110"/>
              <w:ind w:firstLineChars="0" w:firstLine="0"/>
              <w:jc w:val="left"/>
              <w:rPr>
                <w:sz w:val="20"/>
              </w:rPr>
            </w:pPr>
            <w:r w:rsidRPr="002C3B2B">
              <w:rPr>
                <w:rFonts w:hint="eastAsia"/>
                <w:sz w:val="20"/>
              </w:rPr>
              <w:t>3)</w:t>
            </w:r>
            <w:r w:rsidRPr="002C3B2B">
              <w:rPr>
                <w:rFonts w:hint="eastAsia"/>
                <w:sz w:val="20"/>
              </w:rPr>
              <w:t>定义对外开放的静态方法在调用方法是判断对象是否为空，为空再创建对象返回</w:t>
            </w:r>
          </w:p>
          <w:p w:rsidR="007303CA" w:rsidRPr="002C3B2B" w:rsidRDefault="007303CA" w:rsidP="005541D0">
            <w:pPr>
              <w:jc w:val="left"/>
              <w:rPr>
                <w:sz w:val="20"/>
              </w:rPr>
            </w:pPr>
            <w:r w:rsidRPr="002C3B2B">
              <w:rPr>
                <w:rFonts w:hint="eastAsia"/>
                <w:sz w:val="20"/>
              </w:rPr>
              <w:tab/>
            </w:r>
            <w:r w:rsidRPr="002C3B2B">
              <w:rPr>
                <w:rFonts w:hint="eastAsia"/>
                <w:sz w:val="20"/>
              </w:rPr>
              <w:tab/>
            </w:r>
            <w:r w:rsidRPr="002C3B2B">
              <w:rPr>
                <w:sz w:val="20"/>
              </w:rPr>
              <w:t>public class Singleton {</w:t>
            </w:r>
          </w:p>
          <w:p w:rsidR="007303CA" w:rsidRPr="002C3B2B" w:rsidRDefault="007303CA" w:rsidP="005541D0">
            <w:pPr>
              <w:jc w:val="left"/>
              <w:rPr>
                <w:sz w:val="20"/>
              </w:rPr>
            </w:pPr>
            <w:r w:rsidRPr="002C3B2B">
              <w:rPr>
                <w:sz w:val="20"/>
              </w:rPr>
              <w:t xml:space="preserve"> private static Singleton singleton;</w:t>
            </w:r>
          </w:p>
          <w:p w:rsidR="007303CA" w:rsidRPr="002C3B2B" w:rsidRDefault="007303CA" w:rsidP="005541D0">
            <w:pPr>
              <w:jc w:val="left"/>
              <w:rPr>
                <w:sz w:val="20"/>
              </w:rPr>
            </w:pPr>
            <w:r w:rsidRPr="002C3B2B">
              <w:rPr>
                <w:rFonts w:hint="eastAsia"/>
                <w:sz w:val="20"/>
              </w:rPr>
              <w:t xml:space="preserve"> // </w:t>
            </w:r>
            <w:r w:rsidRPr="002C3B2B">
              <w:rPr>
                <w:rFonts w:hint="eastAsia"/>
                <w:sz w:val="20"/>
              </w:rPr>
              <w:t>构造方法私有化，保证在类的外部无法实例化该类的对象</w:t>
            </w:r>
          </w:p>
          <w:p w:rsidR="007303CA" w:rsidRPr="002C3B2B" w:rsidRDefault="007303CA" w:rsidP="005541D0">
            <w:pPr>
              <w:jc w:val="left"/>
              <w:rPr>
                <w:sz w:val="20"/>
              </w:rPr>
            </w:pPr>
            <w:r w:rsidRPr="002C3B2B">
              <w:rPr>
                <w:sz w:val="20"/>
              </w:rPr>
              <w:t xml:space="preserve"> private Singleton() {</w:t>
            </w:r>
          </w:p>
          <w:p w:rsidR="007303CA" w:rsidRPr="002C3B2B" w:rsidRDefault="007303CA" w:rsidP="005541D0">
            <w:pPr>
              <w:jc w:val="left"/>
              <w:rPr>
                <w:sz w:val="20"/>
              </w:rPr>
            </w:pPr>
            <w:r w:rsidRPr="002C3B2B">
              <w:rPr>
                <w:sz w:val="20"/>
              </w:rPr>
              <w:t xml:space="preserve"> }</w:t>
            </w:r>
          </w:p>
          <w:p w:rsidR="007303CA" w:rsidRPr="002C3B2B" w:rsidRDefault="007303CA" w:rsidP="005541D0">
            <w:pPr>
              <w:jc w:val="left"/>
              <w:rPr>
                <w:sz w:val="20"/>
              </w:rPr>
            </w:pPr>
            <w:r w:rsidRPr="002C3B2B">
              <w:rPr>
                <w:sz w:val="20"/>
              </w:rPr>
              <w:t xml:space="preserve"> public static synchronized Singleton getSingletonInstance() {</w:t>
            </w:r>
          </w:p>
          <w:p w:rsidR="007303CA" w:rsidRPr="002C3B2B" w:rsidRDefault="007303CA" w:rsidP="005541D0">
            <w:pPr>
              <w:jc w:val="left"/>
              <w:rPr>
                <w:sz w:val="20"/>
              </w:rPr>
            </w:pPr>
            <w:r w:rsidRPr="002C3B2B">
              <w:rPr>
                <w:sz w:val="20"/>
              </w:rPr>
              <w:t xml:space="preserve"> if (singleton == null) {</w:t>
            </w:r>
          </w:p>
          <w:p w:rsidR="007303CA" w:rsidRPr="002C3B2B" w:rsidRDefault="007303CA" w:rsidP="005541D0">
            <w:pPr>
              <w:jc w:val="left"/>
              <w:rPr>
                <w:sz w:val="20"/>
              </w:rPr>
            </w:pPr>
            <w:r w:rsidRPr="002C3B2B">
              <w:rPr>
                <w:sz w:val="20"/>
              </w:rPr>
              <w:t xml:space="preserve"> singleton = new Singleton();</w:t>
            </w:r>
          </w:p>
          <w:p w:rsidR="007303CA" w:rsidRPr="002C3B2B" w:rsidRDefault="007303CA" w:rsidP="005541D0">
            <w:pPr>
              <w:jc w:val="left"/>
              <w:rPr>
                <w:sz w:val="20"/>
              </w:rPr>
            </w:pPr>
            <w:r w:rsidRPr="002C3B2B">
              <w:rPr>
                <w:sz w:val="20"/>
              </w:rPr>
              <w:t xml:space="preserve"> }</w:t>
            </w:r>
          </w:p>
          <w:p w:rsidR="007303CA" w:rsidRPr="002C3B2B" w:rsidRDefault="007303CA" w:rsidP="005541D0">
            <w:pPr>
              <w:jc w:val="left"/>
              <w:rPr>
                <w:sz w:val="20"/>
              </w:rPr>
            </w:pPr>
            <w:r w:rsidRPr="002C3B2B">
              <w:rPr>
                <w:sz w:val="20"/>
              </w:rPr>
              <w:t xml:space="preserve"> return singleton;</w:t>
            </w:r>
          </w:p>
          <w:p w:rsidR="007303CA" w:rsidRPr="002C3B2B" w:rsidRDefault="007303CA" w:rsidP="005541D0">
            <w:pPr>
              <w:jc w:val="left"/>
              <w:rPr>
                <w:sz w:val="20"/>
              </w:rPr>
            </w:pPr>
            <w:r w:rsidRPr="002C3B2B">
              <w:rPr>
                <w:sz w:val="20"/>
              </w:rPr>
              <w:t xml:space="preserve"> }</w:t>
            </w:r>
          </w:p>
          <w:p w:rsidR="007303CA" w:rsidRPr="002C3B2B" w:rsidRDefault="007303CA" w:rsidP="005541D0">
            <w:pPr>
              <w:jc w:val="left"/>
              <w:rPr>
                <w:sz w:val="20"/>
              </w:rPr>
            </w:pPr>
            <w:r w:rsidRPr="002C3B2B">
              <w:rPr>
                <w:sz w:val="20"/>
              </w:rPr>
              <w:t>}</w:t>
            </w:r>
          </w:p>
          <w:p w:rsidR="007303CA" w:rsidRPr="002C3B2B" w:rsidRDefault="007303CA" w:rsidP="005541D0">
            <w:pPr>
              <w:jc w:val="left"/>
              <w:rPr>
                <w:sz w:val="20"/>
              </w:rPr>
            </w:pPr>
            <w:r w:rsidRPr="002C3B2B">
              <w:rPr>
                <w:rFonts w:hint="eastAsia"/>
                <w:sz w:val="20"/>
              </w:rPr>
              <w:t>（饿汉式）类加载的时候就实例化该类的对象</w:t>
            </w:r>
          </w:p>
          <w:p w:rsidR="007303CA" w:rsidRPr="002C3B2B" w:rsidRDefault="007303CA" w:rsidP="005541D0">
            <w:pPr>
              <w:jc w:val="left"/>
              <w:rPr>
                <w:sz w:val="20"/>
              </w:rPr>
            </w:pPr>
            <w:r w:rsidRPr="002C3B2B">
              <w:rPr>
                <w:sz w:val="20"/>
              </w:rPr>
              <w:t>public class Singleton {</w:t>
            </w:r>
          </w:p>
          <w:p w:rsidR="007303CA" w:rsidRPr="002C3B2B" w:rsidRDefault="007303CA" w:rsidP="005541D0">
            <w:pPr>
              <w:jc w:val="left"/>
              <w:rPr>
                <w:sz w:val="20"/>
              </w:rPr>
            </w:pPr>
            <w:r w:rsidRPr="002C3B2B">
              <w:rPr>
                <w:sz w:val="20"/>
              </w:rPr>
              <w:t xml:space="preserve"> private static Singleton singleton = new Singleton();</w:t>
            </w:r>
          </w:p>
          <w:p w:rsidR="007303CA" w:rsidRPr="002C3B2B" w:rsidRDefault="007303CA" w:rsidP="005541D0">
            <w:pPr>
              <w:jc w:val="left"/>
              <w:rPr>
                <w:sz w:val="20"/>
              </w:rPr>
            </w:pPr>
            <w:r w:rsidRPr="002C3B2B">
              <w:rPr>
                <w:rFonts w:hint="eastAsia"/>
                <w:sz w:val="20"/>
              </w:rPr>
              <w:t xml:space="preserve"> // </w:t>
            </w:r>
            <w:r w:rsidRPr="002C3B2B">
              <w:rPr>
                <w:rFonts w:hint="eastAsia"/>
                <w:sz w:val="20"/>
              </w:rPr>
              <w:t>构造方法私有化，保证在类的外部无法实例化该类的对象</w:t>
            </w:r>
          </w:p>
          <w:p w:rsidR="007303CA" w:rsidRPr="002C3B2B" w:rsidRDefault="007303CA" w:rsidP="005541D0">
            <w:pPr>
              <w:jc w:val="left"/>
              <w:rPr>
                <w:sz w:val="20"/>
              </w:rPr>
            </w:pPr>
            <w:r w:rsidRPr="002C3B2B">
              <w:rPr>
                <w:sz w:val="20"/>
              </w:rPr>
              <w:t xml:space="preserve"> private Singleton() {</w:t>
            </w:r>
          </w:p>
          <w:p w:rsidR="007303CA" w:rsidRPr="002C3B2B" w:rsidRDefault="007303CA" w:rsidP="005541D0">
            <w:pPr>
              <w:jc w:val="left"/>
              <w:rPr>
                <w:sz w:val="20"/>
              </w:rPr>
            </w:pPr>
            <w:r w:rsidRPr="002C3B2B">
              <w:rPr>
                <w:sz w:val="20"/>
              </w:rPr>
              <w:t xml:space="preserve"> }</w:t>
            </w:r>
          </w:p>
          <w:p w:rsidR="007303CA" w:rsidRPr="002C3B2B" w:rsidRDefault="007303CA" w:rsidP="005541D0">
            <w:pPr>
              <w:jc w:val="left"/>
              <w:rPr>
                <w:sz w:val="20"/>
              </w:rPr>
            </w:pPr>
            <w:r w:rsidRPr="002C3B2B">
              <w:rPr>
                <w:sz w:val="20"/>
              </w:rPr>
              <w:lastRenderedPageBreak/>
              <w:t xml:space="preserve"> public static Singleton getSingletonInstance() {</w:t>
            </w:r>
          </w:p>
          <w:p w:rsidR="007303CA" w:rsidRPr="002C3B2B" w:rsidRDefault="007303CA" w:rsidP="005541D0">
            <w:pPr>
              <w:jc w:val="left"/>
              <w:rPr>
                <w:sz w:val="20"/>
              </w:rPr>
            </w:pPr>
            <w:r w:rsidRPr="002C3B2B">
              <w:rPr>
                <w:sz w:val="20"/>
              </w:rPr>
              <w:t xml:space="preserve"> return singleton;</w:t>
            </w:r>
          </w:p>
          <w:p w:rsidR="007303CA" w:rsidRPr="002C3B2B" w:rsidRDefault="007303CA" w:rsidP="005541D0">
            <w:pPr>
              <w:jc w:val="left"/>
              <w:rPr>
                <w:sz w:val="20"/>
              </w:rPr>
            </w:pPr>
            <w:r w:rsidRPr="002C3B2B">
              <w:rPr>
                <w:sz w:val="20"/>
              </w:rPr>
              <w:t xml:space="preserve"> }</w:t>
            </w:r>
          </w:p>
          <w:p w:rsidR="007303CA" w:rsidRPr="002C3B2B" w:rsidRDefault="007303CA" w:rsidP="005541D0">
            <w:pPr>
              <w:jc w:val="left"/>
              <w:rPr>
                <w:sz w:val="20"/>
              </w:rPr>
            </w:pPr>
            <w:r w:rsidRPr="002C3B2B">
              <w:rPr>
                <w:sz w:val="20"/>
              </w:rPr>
              <w:t>}</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36" w:name="_Toc374292524"/>
            <w:bookmarkStart w:id="437" w:name="_Toc374969453"/>
            <w:bookmarkStart w:id="438" w:name="_Toc374292520"/>
            <w:r w:rsidRPr="002C3B2B">
              <w:rPr>
                <w:rFonts w:hint="eastAsia"/>
                <w:color w:val="FF0000"/>
                <w:sz w:val="20"/>
                <w:szCs w:val="21"/>
              </w:rPr>
              <w:t>广播如何调用，有什么方式，各自的区别</w:t>
            </w:r>
            <w:bookmarkEnd w:id="436"/>
            <w:r w:rsidRPr="002C3B2B">
              <w:rPr>
                <w:rFonts w:hint="eastAsia"/>
                <w:color w:val="FF0000"/>
                <w:sz w:val="20"/>
                <w:szCs w:val="21"/>
              </w:rPr>
              <w:t>，</w:t>
            </w:r>
            <w:r w:rsidRPr="002C3B2B">
              <w:rPr>
                <w:rFonts w:hint="eastAsia"/>
                <w:bCs/>
                <w:color w:val="FF0000"/>
              </w:rPr>
              <w:t>实现广播的意图是什么，</w:t>
            </w:r>
            <w:r w:rsidRPr="002C3B2B">
              <w:rPr>
                <w:rFonts w:hint="eastAsia"/>
                <w:color w:val="FF0000"/>
                <w:sz w:val="20"/>
                <w:szCs w:val="21"/>
              </w:rPr>
              <w:t>哪里用到</w:t>
            </w:r>
            <w:bookmarkEnd w:id="437"/>
            <w:r w:rsidRPr="002C3B2B">
              <w:rPr>
                <w:rFonts w:hint="eastAsia"/>
                <w:color w:val="FF0000"/>
                <w:sz w:val="20"/>
                <w:szCs w:val="21"/>
              </w:rPr>
              <w:t>,</w:t>
            </w:r>
            <w:r w:rsidRPr="002C3B2B">
              <w:rPr>
                <w:rFonts w:hint="eastAsia"/>
                <w:color w:val="FF0000"/>
                <w:sz w:val="20"/>
                <w:szCs w:val="21"/>
              </w:rPr>
              <w:t>有序广播，无序广播</w:t>
            </w:r>
            <w:r w:rsidRPr="002C3B2B">
              <w:rPr>
                <w:rFonts w:hint="eastAsia"/>
                <w:color w:val="FF0000"/>
                <w:sz w:val="20"/>
                <w:szCs w:val="21"/>
              </w:rPr>
              <w:t>?</w:t>
            </w:r>
          </w:p>
          <w:p w:rsidR="007303CA" w:rsidRPr="002C3B2B" w:rsidRDefault="007303CA" w:rsidP="005541D0">
            <w:pPr>
              <w:autoSpaceDN w:val="0"/>
              <w:jc w:val="left"/>
              <w:rPr>
                <w:rFonts w:ascii="宋体" w:hAnsi="宋体"/>
                <w:sz w:val="20"/>
              </w:rPr>
            </w:pPr>
            <w:r w:rsidRPr="002C3B2B">
              <w:rPr>
                <w:rFonts w:ascii="宋体" w:hAnsi="宋体" w:hint="eastAsia"/>
                <w:sz w:val="20"/>
              </w:rPr>
              <w:t>答：程序中发送广播通过sendBroadcastReceiver（）实现</w:t>
            </w:r>
          </w:p>
          <w:p w:rsidR="007303CA" w:rsidRPr="002C3B2B" w:rsidRDefault="007303CA" w:rsidP="005541D0">
            <w:pPr>
              <w:autoSpaceDN w:val="0"/>
              <w:jc w:val="left"/>
              <w:rPr>
                <w:rFonts w:ascii="宋体" w:hAnsi="宋体"/>
                <w:sz w:val="20"/>
              </w:rPr>
            </w:pPr>
            <w:r w:rsidRPr="002C3B2B">
              <w:rPr>
                <w:rFonts w:ascii="宋体" w:hAnsi="宋体" w:hint="eastAsia"/>
                <w:sz w:val="20"/>
              </w:rPr>
              <w:t>接收广播通过定义一个类继承BroadcastReceiver并重写onReceive（）方法实现</w:t>
            </w:r>
          </w:p>
          <w:p w:rsidR="007303CA" w:rsidRPr="002C3B2B" w:rsidRDefault="007303CA" w:rsidP="005541D0">
            <w:pPr>
              <w:autoSpaceDN w:val="0"/>
              <w:jc w:val="left"/>
              <w:rPr>
                <w:rFonts w:ascii="宋体" w:hAnsi="宋体"/>
                <w:sz w:val="20"/>
              </w:rPr>
            </w:pPr>
            <w:r w:rsidRPr="002C3B2B">
              <w:rPr>
                <w:rFonts w:ascii="宋体" w:hAnsi="宋体" w:hint="eastAsia"/>
                <w:sz w:val="20"/>
              </w:rPr>
              <w:t>注册广播有两种方式：</w:t>
            </w:r>
          </w:p>
          <w:p w:rsidR="007303CA" w:rsidRPr="002C3B2B" w:rsidRDefault="007303CA" w:rsidP="005541D0">
            <w:pPr>
              <w:autoSpaceDN w:val="0"/>
              <w:jc w:val="left"/>
              <w:rPr>
                <w:rFonts w:ascii="宋体" w:hAnsi="宋体"/>
                <w:sz w:val="20"/>
              </w:rPr>
            </w:pPr>
            <w:r w:rsidRPr="002C3B2B">
              <w:rPr>
                <w:rFonts w:ascii="宋体" w:hAnsi="宋体" w:hint="eastAsia"/>
                <w:sz w:val="20"/>
              </w:rPr>
              <w:t>第一种静态方式:在清单文件中通过&lt;receive&gt;标签声明</w:t>
            </w:r>
          </w:p>
          <w:p w:rsidR="007303CA" w:rsidRPr="002C3B2B" w:rsidRDefault="007303CA" w:rsidP="005541D0">
            <w:pPr>
              <w:autoSpaceDN w:val="0"/>
              <w:jc w:val="left"/>
              <w:rPr>
                <w:rFonts w:ascii="宋体" w:hAnsi="宋体"/>
                <w:sz w:val="20"/>
              </w:rPr>
            </w:pPr>
            <w:r w:rsidRPr="002C3B2B">
              <w:rPr>
                <w:rFonts w:ascii="宋体" w:hAnsi="宋体" w:hint="eastAsia"/>
                <w:sz w:val="20"/>
              </w:rPr>
              <w:t>第二种代码动态方式:</w:t>
            </w:r>
          </w:p>
          <w:p w:rsidR="007303CA" w:rsidRPr="002C3B2B" w:rsidRDefault="007303CA" w:rsidP="005541D0">
            <w:pPr>
              <w:autoSpaceDN w:val="0"/>
              <w:jc w:val="left"/>
              <w:rPr>
                <w:rFonts w:ascii="宋体" w:hAnsi="宋体"/>
                <w:sz w:val="20"/>
              </w:rPr>
            </w:pPr>
            <w:r w:rsidRPr="002C3B2B">
              <w:rPr>
                <w:rFonts w:ascii="宋体" w:hAnsi="宋体"/>
                <w:sz w:val="20"/>
              </w:rPr>
              <w:t>IntentFilter filter = new IntentFilter("android.provider.Telephony.SMS_RECEIVED");</w:t>
            </w:r>
          </w:p>
          <w:p w:rsidR="007303CA" w:rsidRPr="002C3B2B" w:rsidRDefault="007303CA" w:rsidP="005541D0">
            <w:pPr>
              <w:autoSpaceDN w:val="0"/>
              <w:jc w:val="left"/>
              <w:rPr>
                <w:rFonts w:ascii="宋体" w:hAnsi="宋体"/>
                <w:sz w:val="20"/>
              </w:rPr>
            </w:pPr>
            <w:r w:rsidRPr="002C3B2B">
              <w:rPr>
                <w:rFonts w:ascii="宋体" w:hAnsi="宋体"/>
                <w:sz w:val="20"/>
              </w:rPr>
              <w:t>IncomingSMSReceiver receiver = new IncomgSMSReceiver();</w:t>
            </w:r>
          </w:p>
          <w:p w:rsidR="007303CA" w:rsidRPr="002C3B2B" w:rsidRDefault="007303CA" w:rsidP="005541D0">
            <w:pPr>
              <w:autoSpaceDN w:val="0"/>
              <w:jc w:val="left"/>
              <w:rPr>
                <w:rFonts w:ascii="宋体" w:hAnsi="宋体"/>
                <w:sz w:val="20"/>
              </w:rPr>
            </w:pPr>
            <w:r w:rsidRPr="002C3B2B">
              <w:rPr>
                <w:rFonts w:ascii="宋体" w:hAnsi="宋体"/>
                <w:sz w:val="20"/>
              </w:rPr>
              <w:t>registerReceiver(receiver.filter);</w:t>
            </w:r>
          </w:p>
          <w:p w:rsidR="007303CA" w:rsidRPr="002C3B2B" w:rsidRDefault="007303CA" w:rsidP="005541D0">
            <w:pPr>
              <w:autoSpaceDN w:val="0"/>
              <w:jc w:val="left"/>
              <w:rPr>
                <w:rFonts w:ascii="宋体" w:hAnsi="宋体"/>
                <w:sz w:val="20"/>
              </w:rPr>
            </w:pPr>
            <w:r w:rsidRPr="002C3B2B">
              <w:rPr>
                <w:rFonts w:ascii="宋体" w:hAnsi="宋体"/>
                <w:sz w:val="20"/>
              </w:rPr>
              <w:t xml:space="preserve"> 1)第一种不是常驻型广播，也就是说广播跟随activity的生命周期。注意: 在activity结束前，移除广播接收器。</w:t>
            </w:r>
          </w:p>
          <w:p w:rsidR="007303CA" w:rsidRPr="002C3B2B" w:rsidRDefault="007303CA" w:rsidP="005541D0">
            <w:pPr>
              <w:autoSpaceDN w:val="0"/>
              <w:jc w:val="left"/>
              <w:rPr>
                <w:rFonts w:ascii="宋体" w:hAnsi="宋体"/>
                <w:sz w:val="20"/>
              </w:rPr>
            </w:pPr>
            <w:r w:rsidRPr="002C3B2B">
              <w:rPr>
                <w:rFonts w:ascii="宋体" w:hAnsi="宋体"/>
                <w:sz w:val="20"/>
              </w:rPr>
              <w:t xml:space="preserve"> 2)第二种是常驻型，也就是说当应用程序关闭后，如果有信息广播来，程序也会被系统调用自动运行。</w:t>
            </w:r>
          </w:p>
          <w:p w:rsidR="007303CA" w:rsidRPr="002C3B2B" w:rsidRDefault="007303CA" w:rsidP="005541D0">
            <w:pPr>
              <w:autoSpaceDN w:val="0"/>
              <w:jc w:val="left"/>
              <w:rPr>
                <w:rFonts w:ascii="宋体" w:hAnsi="宋体"/>
                <w:sz w:val="20"/>
              </w:rPr>
            </w:pPr>
          </w:p>
          <w:p w:rsidR="007303CA" w:rsidRPr="002C3B2B" w:rsidRDefault="007303CA" w:rsidP="005541D0">
            <w:pPr>
              <w:shd w:val="solid" w:color="CCCED0" w:fill="auto"/>
              <w:autoSpaceDN w:val="0"/>
              <w:spacing w:before="100" w:beforeAutospacing="1" w:after="100" w:afterAutospacing="1" w:line="160" w:lineRule="atLeast"/>
              <w:jc w:val="left"/>
              <w:rPr>
                <w:rFonts w:ascii="Hiragino Sans GB W3" w:hAnsi="宋体"/>
                <w:color w:val="3B3B3B"/>
                <w:sz w:val="24"/>
                <w:shd w:val="clear" w:color="auto" w:fill="CCCED0"/>
              </w:rPr>
            </w:pPr>
            <w:r w:rsidRPr="002C3B2B">
              <w:rPr>
                <w:rFonts w:ascii="Hiragino Sans GB W3" w:hAnsi="宋体"/>
                <w:color w:val="000000"/>
                <w:sz w:val="24"/>
                <w:shd w:val="clear" w:color="auto" w:fill="CCCED0"/>
              </w:rPr>
              <w:t>BroadcastReceiver</w:t>
            </w:r>
            <w:r w:rsidRPr="002C3B2B">
              <w:rPr>
                <w:rFonts w:ascii="Hiragino Sans GB W3" w:hAnsi="宋体"/>
                <w:color w:val="000000"/>
                <w:sz w:val="24"/>
                <w:shd w:val="clear" w:color="auto" w:fill="CCCED0"/>
              </w:rPr>
              <w:t>所对应的广播分两类：普通广播和有序广播。</w:t>
            </w:r>
          </w:p>
          <w:p w:rsidR="007303CA" w:rsidRPr="002C3B2B" w:rsidRDefault="007303CA" w:rsidP="005541D0">
            <w:pPr>
              <w:shd w:val="solid" w:color="CCCED0" w:fill="auto"/>
              <w:autoSpaceDN w:val="0"/>
              <w:spacing w:before="100" w:beforeAutospacing="1" w:after="100" w:afterAutospacing="1" w:line="160" w:lineRule="atLeast"/>
              <w:jc w:val="left"/>
              <w:rPr>
                <w:rFonts w:ascii="Hiragino Sans GB W3" w:hAnsi="宋体"/>
                <w:color w:val="3B3B3B"/>
                <w:sz w:val="24"/>
                <w:shd w:val="clear" w:color="auto" w:fill="CCCED0"/>
              </w:rPr>
            </w:pPr>
            <w:r w:rsidRPr="002C3B2B">
              <w:rPr>
                <w:rFonts w:ascii="Hiragino Sans GB W3" w:hAnsi="宋体"/>
                <w:color w:val="000000"/>
                <w:sz w:val="24"/>
                <w:shd w:val="clear" w:color="auto" w:fill="CCCED0"/>
              </w:rPr>
              <w:t>普通广播通过</w:t>
            </w:r>
            <w:r w:rsidRPr="002C3B2B">
              <w:rPr>
                <w:rFonts w:ascii="Hiragino Sans GB W3" w:hAnsi="宋体"/>
                <w:color w:val="000000"/>
                <w:sz w:val="24"/>
                <w:shd w:val="clear" w:color="auto" w:fill="CCCED0"/>
              </w:rPr>
              <w:t>Context.sendBroadcast()</w:t>
            </w:r>
            <w:r w:rsidRPr="002C3B2B">
              <w:rPr>
                <w:rFonts w:ascii="Hiragino Sans GB W3" w:hAnsi="宋体"/>
                <w:color w:val="000000"/>
                <w:sz w:val="24"/>
                <w:shd w:val="clear" w:color="auto" w:fill="CCCED0"/>
              </w:rPr>
              <w:t>方法来发送。它是完全异步的。</w:t>
            </w:r>
          </w:p>
          <w:p w:rsidR="007303CA" w:rsidRPr="002C3B2B" w:rsidRDefault="007303CA" w:rsidP="005541D0">
            <w:pPr>
              <w:shd w:val="solid" w:color="CCCED0" w:fill="auto"/>
              <w:autoSpaceDN w:val="0"/>
              <w:spacing w:before="100" w:beforeAutospacing="1" w:after="100" w:afterAutospacing="1" w:line="160" w:lineRule="atLeast"/>
              <w:jc w:val="left"/>
              <w:rPr>
                <w:rFonts w:ascii="Hiragino Sans GB W3" w:hAnsi="宋体"/>
                <w:color w:val="000000"/>
                <w:sz w:val="24"/>
                <w:shd w:val="clear" w:color="auto" w:fill="CCCED0"/>
              </w:rPr>
            </w:pPr>
            <w:r w:rsidRPr="002C3B2B">
              <w:rPr>
                <w:rFonts w:ascii="Hiragino Sans GB W3" w:hAnsi="宋体"/>
                <w:color w:val="000000"/>
                <w:sz w:val="24"/>
                <w:shd w:val="clear" w:color="auto" w:fill="CCCED0"/>
              </w:rPr>
              <w:t>所有的</w:t>
            </w:r>
            <w:r w:rsidRPr="002C3B2B">
              <w:rPr>
                <w:rFonts w:ascii="Hiragino Sans GB W3" w:hAnsi="宋体"/>
                <w:color w:val="000000"/>
                <w:sz w:val="24"/>
                <w:shd w:val="clear" w:color="auto" w:fill="CCCED0"/>
              </w:rPr>
              <w:t>receivers</w:t>
            </w:r>
            <w:r w:rsidRPr="002C3B2B">
              <w:rPr>
                <w:rFonts w:ascii="Hiragino Sans GB W3" w:hAnsi="宋体"/>
                <w:color w:val="000000"/>
                <w:sz w:val="24"/>
                <w:shd w:val="clear" w:color="auto" w:fill="CCCED0"/>
              </w:rPr>
              <w:t>接收器的执行顺序不确定。</w:t>
            </w:r>
            <w:r w:rsidRPr="002C3B2B">
              <w:rPr>
                <w:rFonts w:ascii="Hiragino Sans GB W3" w:hAnsi="宋体"/>
                <w:color w:val="000000"/>
                <w:sz w:val="24"/>
                <w:shd w:val="clear" w:color="auto" w:fill="CCCED0"/>
              </w:rPr>
              <w:t xml:space="preserve">    </w:t>
            </w:r>
            <w:r w:rsidRPr="002C3B2B">
              <w:rPr>
                <w:rFonts w:ascii="Hiragino Sans GB W3" w:hAnsi="宋体"/>
                <w:color w:val="000000"/>
                <w:sz w:val="24"/>
                <w:shd w:val="clear" w:color="auto" w:fill="CCCED0"/>
              </w:rPr>
              <w:t>因此，所有的</w:t>
            </w:r>
            <w:r w:rsidRPr="002C3B2B">
              <w:rPr>
                <w:rFonts w:ascii="Hiragino Sans GB W3" w:hAnsi="宋体"/>
                <w:color w:val="000000"/>
                <w:sz w:val="24"/>
                <w:shd w:val="clear" w:color="auto" w:fill="CCCED0"/>
              </w:rPr>
              <w:t>receivers</w:t>
            </w:r>
            <w:r w:rsidRPr="002C3B2B">
              <w:rPr>
                <w:rFonts w:ascii="Hiragino Sans GB W3" w:hAnsi="宋体"/>
                <w:color w:val="000000"/>
                <w:sz w:val="24"/>
                <w:shd w:val="clear" w:color="auto" w:fill="CCCED0"/>
              </w:rPr>
              <w:t>接收器接收</w:t>
            </w:r>
            <w:r w:rsidRPr="002C3B2B">
              <w:rPr>
                <w:rFonts w:ascii="Hiragino Sans GB W3" w:hAnsi="宋体"/>
                <w:color w:val="000000"/>
                <w:sz w:val="24"/>
                <w:shd w:val="clear" w:color="auto" w:fill="CCCED0"/>
              </w:rPr>
              <w:t>broadcast</w:t>
            </w:r>
            <w:r w:rsidRPr="002C3B2B">
              <w:rPr>
                <w:rFonts w:ascii="Hiragino Sans GB W3" w:hAnsi="宋体"/>
                <w:color w:val="000000"/>
                <w:sz w:val="24"/>
                <w:shd w:val="clear" w:color="auto" w:fill="CCCED0"/>
              </w:rPr>
              <w:t>的顺序不确定。</w:t>
            </w:r>
          </w:p>
          <w:p w:rsidR="007303CA" w:rsidRPr="002C3B2B" w:rsidRDefault="007303CA" w:rsidP="005541D0">
            <w:pPr>
              <w:shd w:val="solid" w:color="CCCED0" w:fill="auto"/>
              <w:autoSpaceDN w:val="0"/>
              <w:spacing w:beforeAutospacing="1" w:afterAutospacing="1" w:line="420" w:lineRule="atLeast"/>
              <w:jc w:val="left"/>
              <w:rPr>
                <w:rFonts w:ascii="宋体" w:hAnsi="宋体"/>
                <w:sz w:val="20"/>
              </w:rPr>
            </w:pPr>
            <w:r w:rsidRPr="002C3B2B">
              <w:rPr>
                <w:rFonts w:ascii="Hiragino Sans GB W3" w:hAnsi="宋体"/>
                <w:color w:val="3B3B3B"/>
                <w:sz w:val="24"/>
                <w:shd w:val="clear" w:color="auto" w:fill="CCCED0"/>
              </w:rPr>
              <w:t>有序广播，即从优先级别最高的广播接收器开始接收，接收完了如果没有丢弃，就下传给下一个次高优先级别的广播接收器进行处理，依次类推，直到最后。</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39" w:name="_Toc374969454"/>
            <w:r w:rsidRPr="002C3B2B">
              <w:rPr>
                <w:rFonts w:hint="eastAsia"/>
                <w:color w:val="FF0000"/>
                <w:sz w:val="20"/>
                <w:szCs w:val="21"/>
              </w:rPr>
              <w:t>android</w:t>
            </w:r>
            <w:r w:rsidRPr="002C3B2B">
              <w:rPr>
                <w:rFonts w:hint="eastAsia"/>
                <w:color w:val="FF0000"/>
                <w:sz w:val="20"/>
                <w:szCs w:val="21"/>
              </w:rPr>
              <w:t>系统架构</w:t>
            </w:r>
            <w:bookmarkEnd w:id="438"/>
            <w:bookmarkEnd w:id="439"/>
          </w:p>
          <w:p w:rsidR="007303CA" w:rsidRPr="002C3B2B" w:rsidRDefault="007303CA" w:rsidP="005541D0">
            <w:pPr>
              <w:jc w:val="left"/>
              <w:rPr>
                <w:sz w:val="20"/>
              </w:rPr>
            </w:pPr>
            <w:r w:rsidRPr="002C3B2B">
              <w:rPr>
                <w:rFonts w:hint="eastAsia"/>
                <w:sz w:val="20"/>
              </w:rPr>
              <w:t>答：</w:t>
            </w:r>
          </w:p>
          <w:p w:rsidR="007303CA" w:rsidRPr="002C3B2B" w:rsidRDefault="007303CA" w:rsidP="005541D0">
            <w:pPr>
              <w:jc w:val="left"/>
              <w:rPr>
                <w:sz w:val="20"/>
              </w:rPr>
            </w:pPr>
            <w:r w:rsidRPr="002C3B2B">
              <w:rPr>
                <w:sz w:val="20"/>
              </w:rPr>
              <w:t>1</w:t>
            </w:r>
            <w:r w:rsidRPr="002C3B2B">
              <w:rPr>
                <w:rFonts w:hint="eastAsia"/>
                <w:sz w:val="20"/>
              </w:rPr>
              <w:t>）应用程序层</w:t>
            </w:r>
            <w:r w:rsidRPr="002C3B2B">
              <w:rPr>
                <w:rFonts w:hint="eastAsia"/>
                <w:sz w:val="20"/>
              </w:rPr>
              <w:t xml:space="preserve"> java</w:t>
            </w:r>
            <w:r w:rsidRPr="002C3B2B">
              <w:rPr>
                <w:rFonts w:hint="eastAsia"/>
                <w:sz w:val="20"/>
              </w:rPr>
              <w:t>语言</w:t>
            </w:r>
            <w:r w:rsidRPr="002C3B2B">
              <w:rPr>
                <w:rFonts w:hint="eastAsia"/>
                <w:sz w:val="20"/>
              </w:rPr>
              <w:t xml:space="preserve"> </w:t>
            </w:r>
            <w:r w:rsidRPr="002C3B2B">
              <w:rPr>
                <w:rFonts w:hint="eastAsia"/>
                <w:sz w:val="20"/>
              </w:rPr>
              <w:t>应用程序开发</w:t>
            </w:r>
          </w:p>
          <w:p w:rsidR="007303CA" w:rsidRPr="002C3B2B" w:rsidRDefault="007303CA" w:rsidP="005541D0">
            <w:pPr>
              <w:numPr>
                <w:ilvl w:val="0"/>
                <w:numId w:val="14"/>
              </w:numPr>
              <w:jc w:val="left"/>
              <w:rPr>
                <w:sz w:val="20"/>
              </w:rPr>
            </w:pPr>
            <w:r w:rsidRPr="002C3B2B">
              <w:rPr>
                <w:rFonts w:hint="eastAsia"/>
                <w:sz w:val="20"/>
              </w:rPr>
              <w:t>应用程序框架层</w:t>
            </w:r>
            <w:r w:rsidRPr="002C3B2B">
              <w:rPr>
                <w:rFonts w:hint="eastAsia"/>
                <w:sz w:val="20"/>
              </w:rPr>
              <w:t xml:space="preserve"> java</w:t>
            </w:r>
            <w:r w:rsidRPr="002C3B2B">
              <w:rPr>
                <w:rFonts w:hint="eastAsia"/>
                <w:sz w:val="20"/>
              </w:rPr>
              <w:t>语言</w:t>
            </w:r>
            <w:r w:rsidRPr="002C3B2B">
              <w:rPr>
                <w:rFonts w:hint="eastAsia"/>
                <w:sz w:val="20"/>
              </w:rPr>
              <w:t xml:space="preserve"> OS</w:t>
            </w:r>
            <w:r w:rsidRPr="002C3B2B">
              <w:rPr>
                <w:rFonts w:hint="eastAsia"/>
                <w:sz w:val="20"/>
              </w:rPr>
              <w:t>定制</w:t>
            </w:r>
            <w:r w:rsidRPr="002C3B2B">
              <w:rPr>
                <w:rFonts w:hint="eastAsia"/>
                <w:sz w:val="20"/>
              </w:rPr>
              <w:t xml:space="preserve"> framework</w:t>
            </w:r>
            <w:r w:rsidRPr="002C3B2B">
              <w:rPr>
                <w:rFonts w:hint="eastAsia"/>
                <w:sz w:val="20"/>
              </w:rPr>
              <w:t>层开发</w:t>
            </w:r>
          </w:p>
          <w:p w:rsidR="007303CA" w:rsidRPr="002C3B2B" w:rsidRDefault="007303CA" w:rsidP="005541D0">
            <w:pPr>
              <w:numPr>
                <w:ilvl w:val="0"/>
                <w:numId w:val="14"/>
              </w:numPr>
              <w:jc w:val="left"/>
              <w:rPr>
                <w:sz w:val="20"/>
              </w:rPr>
            </w:pPr>
            <w:r w:rsidRPr="002C3B2B">
              <w:rPr>
                <w:rFonts w:hint="eastAsia"/>
                <w:sz w:val="20"/>
              </w:rPr>
              <w:t>系统运行库层</w:t>
            </w:r>
            <w:r w:rsidRPr="002C3B2B">
              <w:rPr>
                <w:rFonts w:hint="eastAsia"/>
                <w:sz w:val="20"/>
              </w:rPr>
              <w:t xml:space="preserve"> C C++ </w:t>
            </w:r>
            <w:r w:rsidRPr="002C3B2B">
              <w:rPr>
                <w:rFonts w:hint="eastAsia"/>
                <w:sz w:val="20"/>
              </w:rPr>
              <w:t>实现</w:t>
            </w:r>
            <w:r w:rsidRPr="002C3B2B">
              <w:rPr>
                <w:rFonts w:hint="eastAsia"/>
                <w:sz w:val="20"/>
              </w:rPr>
              <w:t xml:space="preserve"> so</w:t>
            </w:r>
            <w:r w:rsidRPr="002C3B2B">
              <w:rPr>
                <w:rFonts w:hint="eastAsia"/>
                <w:sz w:val="20"/>
              </w:rPr>
              <w:t>库</w:t>
            </w:r>
          </w:p>
          <w:p w:rsidR="007303CA" w:rsidRPr="002C3B2B" w:rsidRDefault="007303CA" w:rsidP="005541D0">
            <w:pPr>
              <w:numPr>
                <w:ilvl w:val="0"/>
                <w:numId w:val="14"/>
              </w:numPr>
              <w:jc w:val="left"/>
              <w:rPr>
                <w:sz w:val="20"/>
              </w:rPr>
            </w:pPr>
            <w:r w:rsidRPr="002C3B2B">
              <w:rPr>
                <w:sz w:val="20"/>
              </w:rPr>
              <w:t>Linux</w:t>
            </w:r>
            <w:r w:rsidRPr="002C3B2B">
              <w:rPr>
                <w:rFonts w:hint="eastAsia"/>
                <w:sz w:val="20"/>
              </w:rPr>
              <w:t>内核层</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40" w:name="_Toc374292523"/>
            <w:bookmarkStart w:id="441" w:name="_Toc374969455"/>
            <w:bookmarkStart w:id="442" w:name="_Toc374292521"/>
            <w:r w:rsidRPr="002C3B2B">
              <w:rPr>
                <w:rFonts w:hint="eastAsia"/>
                <w:color w:val="FF0000"/>
                <w:sz w:val="20"/>
                <w:szCs w:val="21"/>
              </w:rPr>
              <w:t>Android</w:t>
            </w:r>
            <w:r w:rsidRPr="002C3B2B">
              <w:rPr>
                <w:rFonts w:hint="eastAsia"/>
                <w:color w:val="FF0000"/>
                <w:sz w:val="20"/>
                <w:szCs w:val="21"/>
              </w:rPr>
              <w:t>的四大组件是什么？它们的作用是什么</w:t>
            </w:r>
            <w:bookmarkEnd w:id="440"/>
            <w:bookmarkEnd w:id="441"/>
          </w:p>
          <w:p w:rsidR="007303CA" w:rsidRPr="002C3B2B" w:rsidRDefault="007303CA" w:rsidP="005541D0">
            <w:pPr>
              <w:autoSpaceDN w:val="0"/>
              <w:jc w:val="left"/>
              <w:rPr>
                <w:rFonts w:ascii="宋体" w:hAnsi="宋体"/>
                <w:sz w:val="20"/>
              </w:rPr>
            </w:pPr>
            <w:r w:rsidRPr="002C3B2B">
              <w:rPr>
                <w:rFonts w:ascii="宋体" w:hAnsi="宋体" w:hint="eastAsia"/>
                <w:sz w:val="20"/>
              </w:rPr>
              <w:t>答:</w:t>
            </w:r>
          </w:p>
          <w:p w:rsidR="007303CA" w:rsidRPr="002C3B2B" w:rsidRDefault="007303CA" w:rsidP="005541D0">
            <w:pPr>
              <w:autoSpaceDN w:val="0"/>
              <w:jc w:val="left"/>
              <w:rPr>
                <w:rFonts w:ascii="宋体" w:hAnsi="宋体"/>
                <w:sz w:val="20"/>
              </w:rPr>
            </w:pPr>
            <w:r w:rsidRPr="002C3B2B">
              <w:rPr>
                <w:sz w:val="20"/>
              </w:rPr>
              <w:t>Android</w:t>
            </w:r>
            <w:r w:rsidRPr="002C3B2B">
              <w:rPr>
                <w:rFonts w:hint="eastAsia"/>
                <w:sz w:val="20"/>
              </w:rPr>
              <w:t>有四大组件：</w:t>
            </w:r>
            <w:r w:rsidRPr="002C3B2B">
              <w:rPr>
                <w:sz w:val="20"/>
              </w:rPr>
              <w:t>Activity</w:t>
            </w:r>
            <w:r w:rsidRPr="002C3B2B">
              <w:rPr>
                <w:rFonts w:hint="eastAsia"/>
                <w:sz w:val="20"/>
              </w:rPr>
              <w:t>、</w:t>
            </w:r>
            <w:r w:rsidRPr="002C3B2B">
              <w:rPr>
                <w:sz w:val="20"/>
              </w:rPr>
              <w:t>Service</w:t>
            </w:r>
            <w:r w:rsidRPr="002C3B2B">
              <w:rPr>
                <w:rFonts w:hint="eastAsia"/>
                <w:sz w:val="20"/>
              </w:rPr>
              <w:t>、</w:t>
            </w:r>
            <w:r w:rsidRPr="002C3B2B">
              <w:rPr>
                <w:sz w:val="20"/>
              </w:rPr>
              <w:t>Broadcast Receiver</w:t>
            </w:r>
            <w:r w:rsidRPr="002C3B2B">
              <w:rPr>
                <w:rFonts w:hint="eastAsia"/>
                <w:sz w:val="20"/>
              </w:rPr>
              <w:t>、</w:t>
            </w:r>
            <w:r w:rsidRPr="002C3B2B">
              <w:rPr>
                <w:sz w:val="20"/>
              </w:rPr>
              <w:t>Content Provider</w:t>
            </w:r>
            <w:r w:rsidRPr="002C3B2B">
              <w:rPr>
                <w:rFonts w:hint="eastAsia"/>
                <w:sz w:val="20"/>
              </w:rPr>
              <w:t>。</w:t>
            </w:r>
            <w:r w:rsidRPr="002C3B2B">
              <w:rPr>
                <w:rFonts w:ascii="宋体" w:hAnsi="宋体" w:hint="eastAsia"/>
                <w:sz w:val="20"/>
              </w:rPr>
              <w:t xml:space="preserve"> </w:t>
            </w:r>
          </w:p>
          <w:p w:rsidR="007303CA" w:rsidRPr="002C3B2B" w:rsidRDefault="007303CA" w:rsidP="005541D0">
            <w:pPr>
              <w:autoSpaceDN w:val="0"/>
              <w:jc w:val="left"/>
              <w:rPr>
                <w:rFonts w:ascii="宋体" w:hAnsi="宋体"/>
                <w:sz w:val="20"/>
              </w:rPr>
            </w:pPr>
            <w:r w:rsidRPr="002C3B2B">
              <w:rPr>
                <w:rFonts w:ascii="宋体" w:hAnsi="宋体"/>
                <w:sz w:val="20"/>
              </w:rPr>
              <w:t>Activity :应用程序中，一个Activity通常就是一个单独的屏幕，它上面可以显示一些控件也</w:t>
            </w:r>
            <w:r w:rsidRPr="002C3B2B">
              <w:rPr>
                <w:rFonts w:ascii="宋体" w:hAnsi="宋体"/>
                <w:sz w:val="20"/>
              </w:rPr>
              <w:lastRenderedPageBreak/>
              <w:t>可以监听并处理用户的事件做出响应。Activity之间通过Intent进行通信。</w:t>
            </w:r>
          </w:p>
          <w:p w:rsidR="007303CA" w:rsidRPr="002C3B2B" w:rsidRDefault="007303CA" w:rsidP="005541D0">
            <w:pPr>
              <w:autoSpaceDN w:val="0"/>
              <w:jc w:val="left"/>
              <w:rPr>
                <w:rFonts w:ascii="宋体" w:hAnsi="宋体"/>
                <w:sz w:val="20"/>
              </w:rPr>
            </w:pPr>
            <w:r w:rsidRPr="002C3B2B">
              <w:rPr>
                <w:rFonts w:ascii="宋体" w:hAnsi="宋体"/>
                <w:sz w:val="20"/>
              </w:rPr>
              <w:t>Service 服务:一个Service 是一段长生命周期的，没有用户界面的程序，可以用来开发如监控类程序。</w:t>
            </w:r>
          </w:p>
          <w:p w:rsidR="007303CA" w:rsidRPr="002C3B2B" w:rsidRDefault="007303CA" w:rsidP="005541D0">
            <w:pPr>
              <w:autoSpaceDN w:val="0"/>
              <w:jc w:val="left"/>
              <w:rPr>
                <w:rFonts w:ascii="宋体" w:hAnsi="宋体"/>
                <w:sz w:val="20"/>
              </w:rPr>
            </w:pPr>
            <w:r w:rsidRPr="002C3B2B">
              <w:rPr>
                <w:rFonts w:ascii="宋体" w:hAnsi="宋体"/>
                <w:sz w:val="20"/>
              </w:rPr>
              <w:t>BroadcastReceive广播接收器:你的应用可以使用它对外部事件进行过滤只对感兴趣的外部事件(如当电话呼入时，或者数据网络可用时)进行接收并做出响应。广播接收器没有用户界面。然而，它们可以启动一个activity或serice 来响应它们收到的信息。</w:t>
            </w:r>
          </w:p>
          <w:p w:rsidR="007303CA" w:rsidRPr="002C3B2B" w:rsidRDefault="007303CA" w:rsidP="005541D0">
            <w:pPr>
              <w:autoSpaceDN w:val="0"/>
              <w:jc w:val="left"/>
              <w:rPr>
                <w:bCs/>
                <w:sz w:val="20"/>
              </w:rPr>
            </w:pPr>
            <w:r w:rsidRPr="002C3B2B">
              <w:rPr>
                <w:rFonts w:ascii="宋体" w:hAnsi="宋体"/>
                <w:sz w:val="20"/>
              </w:rPr>
              <w:t>Content Provider内容提供者 :</w:t>
            </w:r>
            <w:r w:rsidRPr="002C3B2B">
              <w:rPr>
                <w:rFonts w:ascii="宋体" w:hAnsi="宋体" w:hint="eastAsia"/>
                <w:sz w:val="20"/>
              </w:rPr>
              <w:t>主要用于多个应用间数据共享</w:t>
            </w:r>
            <w:r w:rsidRPr="002C3B2B">
              <w:rPr>
                <w:rFonts w:ascii="宋体" w:hAnsi="宋体"/>
                <w:sz w:val="20"/>
              </w:rPr>
              <w:t>。这些数据可以存储在文件系统</w:t>
            </w:r>
            <w:r w:rsidRPr="002C3B2B">
              <w:rPr>
                <w:rFonts w:ascii="宋体" w:hAnsi="宋体" w:hint="eastAsia"/>
                <w:sz w:val="20"/>
              </w:rPr>
              <w:t>中或</w:t>
            </w:r>
            <w:r w:rsidRPr="002C3B2B">
              <w:rPr>
                <w:rFonts w:ascii="宋体" w:hAnsi="宋体"/>
                <w:sz w:val="20"/>
              </w:rPr>
              <w:t>SQLite数据库</w:t>
            </w:r>
            <w:r w:rsidRPr="002C3B2B">
              <w:rPr>
                <w:rFonts w:ascii="宋体" w:hAnsi="宋体" w:hint="eastAsia"/>
                <w:sz w:val="20"/>
              </w:rPr>
              <w:t>。</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43" w:name="_Toc374969456"/>
            <w:bookmarkStart w:id="444" w:name="_Toc374292522"/>
            <w:bookmarkStart w:id="445" w:name="_Toc374969457"/>
            <w:bookmarkEnd w:id="442"/>
            <w:r w:rsidRPr="002C3B2B">
              <w:rPr>
                <w:rFonts w:hint="eastAsia"/>
                <w:color w:val="FF0000"/>
                <w:sz w:val="20"/>
                <w:szCs w:val="21"/>
              </w:rPr>
              <w:t>Activity</w:t>
            </w:r>
            <w:r w:rsidRPr="002C3B2B">
              <w:rPr>
                <w:rFonts w:hint="eastAsia"/>
                <w:color w:val="FF0000"/>
                <w:sz w:val="20"/>
                <w:szCs w:val="21"/>
              </w:rPr>
              <w:t>生命周期？保存</w:t>
            </w:r>
            <w:r w:rsidRPr="002C3B2B">
              <w:rPr>
                <w:rFonts w:hint="eastAsia"/>
                <w:color w:val="FF0000"/>
                <w:sz w:val="20"/>
                <w:szCs w:val="21"/>
              </w:rPr>
              <w:t>activity</w:t>
            </w:r>
            <w:r w:rsidRPr="002C3B2B">
              <w:rPr>
                <w:rFonts w:hint="eastAsia"/>
                <w:color w:val="FF0000"/>
                <w:sz w:val="20"/>
                <w:szCs w:val="21"/>
              </w:rPr>
              <w:t>的一些信息在哪个生命周期方法中</w:t>
            </w:r>
            <w:bookmarkEnd w:id="443"/>
          </w:p>
          <w:p w:rsidR="007303CA" w:rsidRPr="002C3B2B" w:rsidRDefault="007303CA" w:rsidP="005541D0">
            <w:pPr>
              <w:jc w:val="left"/>
              <w:rPr>
                <w:sz w:val="20"/>
                <w:szCs w:val="21"/>
              </w:rPr>
            </w:pPr>
            <w:r w:rsidRPr="002C3B2B">
              <w:rPr>
                <w:rFonts w:hint="eastAsia"/>
                <w:bCs/>
              </w:rPr>
              <w:t>横竖屏切换</w:t>
            </w:r>
            <w:r w:rsidRPr="002C3B2B">
              <w:rPr>
                <w:rFonts w:hint="eastAsia"/>
                <w:bCs/>
              </w:rPr>
              <w:t>activity</w:t>
            </w:r>
            <w:r w:rsidRPr="002C3B2B">
              <w:rPr>
                <w:rFonts w:hint="eastAsia"/>
                <w:bCs/>
              </w:rPr>
              <w:t>的生命周期</w:t>
            </w:r>
            <w:r w:rsidRPr="002C3B2B">
              <w:rPr>
                <w:rFonts w:hint="eastAsia"/>
                <w:bCs/>
              </w:rPr>
              <w:t>,</w:t>
            </w:r>
            <w:r w:rsidRPr="002C3B2B">
              <w:rPr>
                <w:rFonts w:hint="eastAsia"/>
                <w:bCs/>
              </w:rPr>
              <w:t>点击</w:t>
            </w:r>
            <w:r w:rsidRPr="002C3B2B">
              <w:rPr>
                <w:rFonts w:hint="eastAsia"/>
                <w:bCs/>
              </w:rPr>
              <w:t>Home</w:t>
            </w:r>
            <w:r w:rsidRPr="002C3B2B">
              <w:rPr>
                <w:rFonts w:hint="eastAsia"/>
                <w:bCs/>
              </w:rPr>
              <w:t>生命周期</w:t>
            </w:r>
            <w:r w:rsidRPr="002C3B2B">
              <w:rPr>
                <w:rFonts w:hint="eastAsia"/>
                <w:bCs/>
              </w:rPr>
              <w:t>,</w:t>
            </w:r>
            <w:r w:rsidRPr="002C3B2B">
              <w:rPr>
                <w:rFonts w:hint="eastAsia"/>
                <w:bCs/>
              </w:rPr>
              <w:t>弹出</w:t>
            </w:r>
            <w:r w:rsidRPr="002C3B2B">
              <w:rPr>
                <w:rFonts w:hint="eastAsia"/>
                <w:bCs/>
              </w:rPr>
              <w:t>dialog</w:t>
            </w:r>
          </w:p>
          <w:p w:rsidR="007303CA" w:rsidRPr="002C3B2B" w:rsidRDefault="007303CA" w:rsidP="005541D0">
            <w:pPr>
              <w:jc w:val="left"/>
              <w:rPr>
                <w:sz w:val="20"/>
                <w:szCs w:val="21"/>
              </w:rPr>
            </w:pPr>
            <w:r w:rsidRPr="002C3B2B">
              <w:rPr>
                <w:rFonts w:hint="eastAsia"/>
                <w:sz w:val="20"/>
                <w:szCs w:val="21"/>
              </w:rPr>
              <w:t>答：共有七个周期函数：</w:t>
            </w:r>
            <w:r w:rsidRPr="002C3B2B">
              <w:rPr>
                <w:sz w:val="20"/>
                <w:szCs w:val="21"/>
              </w:rPr>
              <w:t xml:space="preserve"> </w:t>
            </w:r>
          </w:p>
          <w:p w:rsidR="007303CA" w:rsidRPr="002C3B2B" w:rsidRDefault="007303CA" w:rsidP="005541D0">
            <w:pPr>
              <w:jc w:val="left"/>
              <w:rPr>
                <w:sz w:val="20"/>
                <w:szCs w:val="21"/>
              </w:rPr>
            </w:pPr>
            <w:r w:rsidRPr="002C3B2B">
              <w:rPr>
                <w:sz w:val="20"/>
                <w:szCs w:val="21"/>
              </w:rPr>
              <w:t xml:space="preserve">void onCreate(Bundle savedInstanceState) </w:t>
            </w:r>
            <w:r w:rsidRPr="002C3B2B">
              <w:rPr>
                <w:rFonts w:hint="eastAsia"/>
                <w:sz w:val="20"/>
                <w:szCs w:val="21"/>
              </w:rPr>
              <w:t>第一次创建时调用</w:t>
            </w:r>
          </w:p>
          <w:p w:rsidR="007303CA" w:rsidRPr="002C3B2B" w:rsidRDefault="007303CA" w:rsidP="005541D0">
            <w:pPr>
              <w:jc w:val="left"/>
              <w:rPr>
                <w:sz w:val="20"/>
                <w:szCs w:val="21"/>
              </w:rPr>
            </w:pPr>
            <w:r w:rsidRPr="002C3B2B">
              <w:rPr>
                <w:sz w:val="20"/>
                <w:szCs w:val="21"/>
              </w:rPr>
              <w:t xml:space="preserve">void onStart() </w:t>
            </w:r>
            <w:r w:rsidRPr="002C3B2B">
              <w:rPr>
                <w:rFonts w:hint="eastAsia"/>
                <w:sz w:val="20"/>
                <w:szCs w:val="21"/>
              </w:rPr>
              <w:t>被用户可见时调用</w:t>
            </w:r>
          </w:p>
          <w:p w:rsidR="007303CA" w:rsidRPr="002C3B2B" w:rsidRDefault="007303CA" w:rsidP="005541D0">
            <w:pPr>
              <w:jc w:val="left"/>
              <w:rPr>
                <w:sz w:val="20"/>
                <w:szCs w:val="21"/>
              </w:rPr>
            </w:pPr>
            <w:r w:rsidRPr="002C3B2B">
              <w:rPr>
                <w:sz w:val="20"/>
                <w:szCs w:val="21"/>
              </w:rPr>
              <w:t xml:space="preserve">void onResume() </w:t>
            </w:r>
            <w:r w:rsidRPr="002C3B2B">
              <w:rPr>
                <w:rFonts w:hint="eastAsia"/>
                <w:sz w:val="20"/>
                <w:szCs w:val="21"/>
              </w:rPr>
              <w:t>当获得焦点即可与用户交互时调用</w:t>
            </w:r>
          </w:p>
          <w:p w:rsidR="007303CA" w:rsidRPr="002C3B2B" w:rsidRDefault="007303CA" w:rsidP="005541D0">
            <w:pPr>
              <w:jc w:val="left"/>
              <w:rPr>
                <w:sz w:val="20"/>
                <w:szCs w:val="21"/>
              </w:rPr>
            </w:pPr>
            <w:r w:rsidRPr="002C3B2B">
              <w:rPr>
                <w:sz w:val="20"/>
                <w:szCs w:val="21"/>
              </w:rPr>
              <w:t xml:space="preserve">void onPause() </w:t>
            </w:r>
            <w:r w:rsidRPr="002C3B2B">
              <w:rPr>
                <w:rFonts w:hint="eastAsia"/>
                <w:sz w:val="20"/>
                <w:szCs w:val="21"/>
              </w:rPr>
              <w:t>当失去焦点时调用</w:t>
            </w:r>
          </w:p>
          <w:p w:rsidR="007303CA" w:rsidRPr="002C3B2B" w:rsidRDefault="007303CA" w:rsidP="005541D0">
            <w:pPr>
              <w:jc w:val="left"/>
              <w:rPr>
                <w:sz w:val="20"/>
                <w:szCs w:val="21"/>
              </w:rPr>
            </w:pPr>
            <w:r w:rsidRPr="002C3B2B">
              <w:rPr>
                <w:sz w:val="20"/>
                <w:szCs w:val="21"/>
              </w:rPr>
              <w:t xml:space="preserve">void onStop() </w:t>
            </w:r>
            <w:r w:rsidRPr="002C3B2B">
              <w:rPr>
                <w:rFonts w:hint="eastAsia"/>
                <w:sz w:val="20"/>
                <w:szCs w:val="21"/>
              </w:rPr>
              <w:t>当不可见时调用</w:t>
            </w:r>
          </w:p>
          <w:p w:rsidR="007303CA" w:rsidRPr="002C3B2B" w:rsidRDefault="007303CA" w:rsidP="005541D0">
            <w:pPr>
              <w:jc w:val="left"/>
              <w:rPr>
                <w:sz w:val="20"/>
                <w:szCs w:val="21"/>
              </w:rPr>
            </w:pPr>
            <w:r w:rsidRPr="002C3B2B">
              <w:rPr>
                <w:sz w:val="20"/>
                <w:szCs w:val="21"/>
              </w:rPr>
              <w:t xml:space="preserve">void onRestart() </w:t>
            </w:r>
            <w:r w:rsidRPr="002C3B2B">
              <w:rPr>
                <w:rFonts w:hint="eastAsia"/>
                <w:sz w:val="20"/>
                <w:szCs w:val="21"/>
              </w:rPr>
              <w:t>当</w:t>
            </w:r>
            <w:r w:rsidRPr="002C3B2B">
              <w:rPr>
                <w:rFonts w:hint="eastAsia"/>
                <w:sz w:val="20"/>
                <w:szCs w:val="21"/>
              </w:rPr>
              <w:t>Activity</w:t>
            </w:r>
            <w:r w:rsidRPr="002C3B2B">
              <w:rPr>
                <w:rFonts w:hint="eastAsia"/>
                <w:sz w:val="20"/>
                <w:szCs w:val="21"/>
              </w:rPr>
              <w:t>处于</w:t>
            </w:r>
            <w:r w:rsidRPr="002C3B2B">
              <w:rPr>
                <w:rFonts w:hint="eastAsia"/>
                <w:sz w:val="20"/>
                <w:szCs w:val="21"/>
              </w:rPr>
              <w:t>stop</w:t>
            </w:r>
            <w:r w:rsidRPr="002C3B2B">
              <w:rPr>
                <w:rFonts w:hint="eastAsia"/>
                <w:sz w:val="20"/>
                <w:szCs w:val="21"/>
              </w:rPr>
              <w:t>状态又被重新启动时调用</w:t>
            </w:r>
          </w:p>
          <w:p w:rsidR="007303CA" w:rsidRPr="002C3B2B" w:rsidRDefault="007303CA" w:rsidP="005541D0">
            <w:pPr>
              <w:jc w:val="left"/>
              <w:rPr>
                <w:sz w:val="20"/>
                <w:szCs w:val="21"/>
              </w:rPr>
            </w:pPr>
            <w:r w:rsidRPr="002C3B2B">
              <w:rPr>
                <w:sz w:val="20"/>
                <w:szCs w:val="21"/>
              </w:rPr>
              <w:t xml:space="preserve">void onDestroy() </w:t>
            </w:r>
            <w:r w:rsidRPr="002C3B2B">
              <w:rPr>
                <w:rFonts w:hint="eastAsia"/>
                <w:sz w:val="20"/>
                <w:szCs w:val="21"/>
              </w:rPr>
              <w:t>当销毁时调用</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46" w:name="_Toc301081155"/>
            <w:bookmarkStart w:id="447" w:name="_Toc374292561"/>
            <w:bookmarkStart w:id="448" w:name="_Toc374969458"/>
            <w:bookmarkEnd w:id="444"/>
            <w:bookmarkEnd w:id="445"/>
            <w:r w:rsidRPr="002C3B2B">
              <w:rPr>
                <w:color w:val="FF0000"/>
                <w:sz w:val="20"/>
                <w:szCs w:val="21"/>
              </w:rPr>
              <w:t>Activity</w:t>
            </w:r>
            <w:r w:rsidRPr="002C3B2B">
              <w:rPr>
                <w:color w:val="FF0000"/>
                <w:sz w:val="20"/>
                <w:szCs w:val="21"/>
              </w:rPr>
              <w:t>的</w:t>
            </w:r>
            <w:r w:rsidRPr="002C3B2B">
              <w:rPr>
                <w:color w:val="FF0000"/>
                <w:sz w:val="20"/>
                <w:szCs w:val="21"/>
              </w:rPr>
              <w:t xml:space="preserve"> onSaveInstanceState() </w:t>
            </w:r>
            <w:r w:rsidRPr="002C3B2B">
              <w:rPr>
                <w:color w:val="FF0000"/>
                <w:sz w:val="20"/>
                <w:szCs w:val="21"/>
              </w:rPr>
              <w:t>和</w:t>
            </w:r>
            <w:r w:rsidRPr="002C3B2B">
              <w:rPr>
                <w:color w:val="FF0000"/>
                <w:sz w:val="20"/>
                <w:szCs w:val="21"/>
              </w:rPr>
              <w:t xml:space="preserve"> onRestoreInstanceState()</w:t>
            </w:r>
          </w:p>
          <w:p w:rsidR="007303CA" w:rsidRPr="002C3B2B" w:rsidRDefault="007303CA" w:rsidP="005541D0">
            <w:pPr>
              <w:autoSpaceDN w:val="0"/>
              <w:jc w:val="left"/>
              <w:rPr>
                <w:rFonts w:ascii="微软雅黑" w:hAnsi="微软雅黑"/>
                <w:sz w:val="20"/>
              </w:rPr>
            </w:pPr>
            <w:r w:rsidRPr="002C3B2B">
              <w:rPr>
                <w:rFonts w:ascii="宋体" w:hAnsi="宋体" w:hint="eastAsia"/>
                <w:sz w:val="20"/>
              </w:rPr>
              <w:t xml:space="preserve">答: </w:t>
            </w:r>
            <w:r w:rsidRPr="002C3B2B">
              <w:rPr>
                <w:rFonts w:ascii="宋体" w:hAnsi="宋体"/>
                <w:sz w:val="20"/>
              </w:rPr>
              <w:t>Activity的 onSaveInstanceState() 和 onRestoreInstanceState()并不是生命周期方法，它们不同于 onCreate()、onPause()等生命周期方法，它们并不一定会被触发。当应用遇到意外情况（如：内存不足、用户直接按Home键）由系统销毁一个Activity时，onSaveInstanceState() 会被调用。但是当用户主动去销毁一个Activity时，例如在应用中按返回键，onSaveInstanceState()就不会被调用。因为在这种情况下，用户的行为决定了不需要保存Activity的状态。通常onSaveInstanceState()只适合用于保存一些临时性的状态，而onPause()适合用于数据的持久化保存。</w:t>
            </w:r>
          </w:p>
          <w:p w:rsidR="007303CA" w:rsidRPr="002C3B2B" w:rsidRDefault="007303CA" w:rsidP="005541D0">
            <w:pPr>
              <w:autoSpaceDN w:val="0"/>
              <w:jc w:val="left"/>
              <w:rPr>
                <w:rFonts w:ascii="宋体" w:hAnsi="宋体"/>
                <w:sz w:val="20"/>
              </w:rPr>
            </w:pPr>
            <w:r w:rsidRPr="002C3B2B">
              <w:rPr>
                <w:rFonts w:ascii="宋体" w:hAnsi="宋体"/>
                <w:sz w:val="20"/>
              </w:rPr>
              <w:t>另外，当屏幕的方向发生了改变， Activity会被摧毁并且被重新创建，如果你想在Activity被摧毁前缓存一些数据，并且在Activity被重新创建后恢复缓存的数据。可以重写Activity的 onSaveInstanceState() 和 onRestoreInstanceState()方法。</w:t>
            </w:r>
          </w:p>
          <w:p w:rsidR="007303CA" w:rsidRPr="002C3B2B" w:rsidRDefault="007303CA" w:rsidP="005541D0">
            <w:pPr>
              <w:pStyle w:val="15"/>
              <w:numPr>
                <w:ilvl w:val="0"/>
                <w:numId w:val="12"/>
              </w:numPr>
              <w:ind w:left="0" w:firstLineChars="0" w:firstLine="0"/>
              <w:jc w:val="left"/>
              <w:outlineLvl w:val="0"/>
              <w:rPr>
                <w:color w:val="FF0000"/>
                <w:sz w:val="20"/>
                <w:szCs w:val="21"/>
              </w:rPr>
            </w:pPr>
            <w:r w:rsidRPr="002C3B2B">
              <w:rPr>
                <w:rFonts w:hint="eastAsia"/>
                <w:color w:val="FF0000"/>
                <w:sz w:val="20"/>
                <w:szCs w:val="21"/>
              </w:rPr>
              <w:t>activity</w:t>
            </w:r>
            <w:r w:rsidRPr="002C3B2B">
              <w:rPr>
                <w:rFonts w:hint="eastAsia"/>
                <w:color w:val="FF0000"/>
                <w:sz w:val="20"/>
                <w:szCs w:val="21"/>
              </w:rPr>
              <w:t>在屏幕旋转时的生命周期</w:t>
            </w:r>
            <w:bookmarkEnd w:id="446"/>
            <w:bookmarkEnd w:id="447"/>
            <w:bookmarkEnd w:id="448"/>
          </w:p>
          <w:p w:rsidR="007303CA" w:rsidRPr="002C3B2B" w:rsidRDefault="007303CA" w:rsidP="005541D0">
            <w:pPr>
              <w:contextualSpacing/>
              <w:jc w:val="left"/>
              <w:rPr>
                <w:rFonts w:ascii="宋体" w:hAnsi="宋体"/>
                <w:sz w:val="20"/>
              </w:rPr>
            </w:pPr>
            <w:r w:rsidRPr="002C3B2B">
              <w:rPr>
                <w:rFonts w:ascii="宋体" w:hAnsi="宋体" w:hint="eastAsia"/>
                <w:sz w:val="20"/>
              </w:rPr>
              <w:t>答：不设置Activity的android:configChanges时，切屏会重新调用各个生命周期，切横屏时会执行一次，切竖屏时会执行两次；设置Activity的android:configChanges="orientation"时，切屏还是会重新调用各个生命周期，切横、竖屏时只会执行一次；设置Activity的android:configChanges="orientation|keyboardHidden"时，切屏不会重新调用各个生命周期，只会执行onConfigurationChanged方法</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49" w:name="_Toc374292525"/>
            <w:bookmarkStart w:id="450" w:name="_Toc374969459"/>
            <w:r w:rsidRPr="002C3B2B">
              <w:rPr>
                <w:rFonts w:hint="eastAsia"/>
                <w:color w:val="FF0000"/>
                <w:sz w:val="20"/>
                <w:szCs w:val="21"/>
              </w:rPr>
              <w:t>Android</w:t>
            </w:r>
            <w:bookmarkEnd w:id="449"/>
            <w:bookmarkEnd w:id="450"/>
            <w:r w:rsidRPr="002C3B2B">
              <w:rPr>
                <w:rFonts w:hint="eastAsia"/>
                <w:color w:val="FF0000"/>
                <w:sz w:val="20"/>
                <w:szCs w:val="21"/>
              </w:rPr>
              <w:t>中</w:t>
            </w:r>
            <w:r w:rsidRPr="002C3B2B">
              <w:rPr>
                <w:rFonts w:hint="eastAsia"/>
                <w:color w:val="FF0000"/>
                <w:sz w:val="20"/>
                <w:szCs w:val="21"/>
              </w:rPr>
              <w:t>asset</w:t>
            </w:r>
            <w:r w:rsidRPr="002C3B2B">
              <w:rPr>
                <w:rFonts w:hint="eastAsia"/>
                <w:color w:val="FF0000"/>
                <w:sz w:val="20"/>
                <w:szCs w:val="21"/>
              </w:rPr>
              <w:t>文件夹和</w:t>
            </w:r>
            <w:r w:rsidRPr="002C3B2B">
              <w:rPr>
                <w:rFonts w:hint="eastAsia"/>
                <w:color w:val="FF0000"/>
                <w:sz w:val="20"/>
                <w:szCs w:val="21"/>
              </w:rPr>
              <w:t>raw</w:t>
            </w:r>
            <w:r w:rsidRPr="002C3B2B">
              <w:rPr>
                <w:rFonts w:hint="eastAsia"/>
                <w:color w:val="FF0000"/>
                <w:sz w:val="20"/>
                <w:szCs w:val="21"/>
              </w:rPr>
              <w:t>文件夹区别</w:t>
            </w:r>
          </w:p>
          <w:p w:rsidR="007303CA" w:rsidRPr="002C3B2B" w:rsidRDefault="007303CA" w:rsidP="005541D0">
            <w:pPr>
              <w:autoSpaceDN w:val="0"/>
              <w:jc w:val="left"/>
              <w:rPr>
                <w:rFonts w:ascii="宋体" w:hAnsi="宋体"/>
                <w:sz w:val="20"/>
              </w:rPr>
            </w:pPr>
            <w:r w:rsidRPr="002C3B2B">
              <w:rPr>
                <w:rFonts w:ascii="宋体" w:hAnsi="宋体" w:hint="eastAsia"/>
                <w:sz w:val="20"/>
              </w:rPr>
              <w:t>答：res/raw和assets的相同点：</w:t>
            </w:r>
          </w:p>
          <w:p w:rsidR="007303CA" w:rsidRPr="002C3B2B" w:rsidRDefault="007303CA" w:rsidP="005541D0">
            <w:pPr>
              <w:autoSpaceDN w:val="0"/>
              <w:jc w:val="left"/>
              <w:rPr>
                <w:rFonts w:ascii="宋体" w:hAnsi="宋体"/>
                <w:sz w:val="20"/>
              </w:rPr>
            </w:pPr>
            <w:r w:rsidRPr="002C3B2B">
              <w:rPr>
                <w:rFonts w:ascii="宋体" w:hAnsi="宋体" w:hint="eastAsia"/>
                <w:sz w:val="20"/>
              </w:rPr>
              <w:t>两者目录下的文件在打包后会原封不动的保存在apk包中，不会被编译成二进制。</w:t>
            </w:r>
          </w:p>
          <w:p w:rsidR="007303CA" w:rsidRPr="002C3B2B" w:rsidRDefault="007303CA" w:rsidP="005541D0">
            <w:pPr>
              <w:autoSpaceDN w:val="0"/>
              <w:jc w:val="left"/>
              <w:rPr>
                <w:rFonts w:ascii="宋体" w:hAnsi="宋体"/>
                <w:sz w:val="20"/>
              </w:rPr>
            </w:pPr>
            <w:r w:rsidRPr="002C3B2B">
              <w:rPr>
                <w:rFonts w:ascii="宋体" w:hAnsi="宋体" w:hint="eastAsia"/>
                <w:sz w:val="20"/>
              </w:rPr>
              <w:t>res/raw和assets的不同点：</w:t>
            </w:r>
          </w:p>
          <w:p w:rsidR="007303CA" w:rsidRPr="002C3B2B" w:rsidRDefault="007303CA" w:rsidP="005541D0">
            <w:pPr>
              <w:autoSpaceDN w:val="0"/>
              <w:jc w:val="left"/>
              <w:rPr>
                <w:rFonts w:ascii="宋体" w:hAnsi="宋体"/>
                <w:sz w:val="20"/>
              </w:rPr>
            </w:pPr>
            <w:r w:rsidRPr="002C3B2B">
              <w:rPr>
                <w:rFonts w:ascii="宋体" w:hAnsi="宋体" w:hint="eastAsia"/>
                <w:sz w:val="20"/>
              </w:rPr>
              <w:t>1）res/raw中的文件会被映射到R.java文件中，访问的时候直接使用资源ID即 R.raw.filename；assets文件夹下的文件不会被映射到R.java中，访问的时候需要AssetManager类。</w:t>
            </w:r>
          </w:p>
          <w:p w:rsidR="007303CA" w:rsidRPr="002C3B2B" w:rsidRDefault="007303CA" w:rsidP="005541D0">
            <w:pPr>
              <w:autoSpaceDN w:val="0"/>
              <w:jc w:val="left"/>
              <w:rPr>
                <w:rFonts w:ascii="宋体" w:hAnsi="宋体"/>
                <w:sz w:val="20"/>
              </w:rPr>
            </w:pPr>
            <w:r w:rsidRPr="002C3B2B">
              <w:rPr>
                <w:rFonts w:ascii="宋体" w:hAnsi="宋体" w:hint="eastAsia"/>
                <w:sz w:val="20"/>
              </w:rPr>
              <w:t>2）res/raw不可以有目录结构，而assets则可以有目录结构，也就是assets目录下可以再建立文件夹</w:t>
            </w:r>
          </w:p>
          <w:p w:rsidR="007303CA" w:rsidRPr="002C3B2B" w:rsidRDefault="007303CA" w:rsidP="005541D0">
            <w:pPr>
              <w:autoSpaceDN w:val="0"/>
              <w:jc w:val="left"/>
              <w:rPr>
                <w:rFonts w:ascii="宋体" w:hAnsi="宋体"/>
                <w:sz w:val="20"/>
              </w:rPr>
            </w:pPr>
            <w:r w:rsidRPr="002C3B2B">
              <w:rPr>
                <w:rFonts w:ascii="宋体" w:hAnsi="宋体" w:hint="eastAsia"/>
                <w:sz w:val="20"/>
              </w:rPr>
              <w:lastRenderedPageBreak/>
              <w:t>3）读取文件资源举例：</w:t>
            </w:r>
          </w:p>
          <w:p w:rsidR="007303CA" w:rsidRPr="002C3B2B" w:rsidRDefault="007303CA" w:rsidP="005541D0">
            <w:pPr>
              <w:autoSpaceDN w:val="0"/>
              <w:jc w:val="left"/>
              <w:rPr>
                <w:rFonts w:ascii="宋体" w:hAnsi="宋体"/>
                <w:sz w:val="20"/>
              </w:rPr>
            </w:pPr>
            <w:r w:rsidRPr="002C3B2B">
              <w:rPr>
                <w:rFonts w:ascii="宋体" w:hAnsi="宋体" w:hint="eastAsia"/>
                <w:sz w:val="20"/>
              </w:rPr>
              <w:t>读取res/raw下的文件资源，通过以下方式获取输入流来进行写操作</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InputStream is = getResources().openRawResource(R.raw.filename); </w:t>
            </w:r>
          </w:p>
          <w:p w:rsidR="007303CA" w:rsidRPr="002C3B2B" w:rsidRDefault="007303CA" w:rsidP="005541D0">
            <w:pPr>
              <w:autoSpaceDN w:val="0"/>
              <w:jc w:val="left"/>
              <w:rPr>
                <w:rFonts w:ascii="宋体" w:hAnsi="宋体"/>
                <w:sz w:val="20"/>
              </w:rPr>
            </w:pPr>
            <w:r w:rsidRPr="002C3B2B">
              <w:rPr>
                <w:rFonts w:ascii="宋体" w:hAnsi="宋体" w:hint="eastAsia"/>
                <w:sz w:val="20"/>
              </w:rPr>
              <w:t>读取assets下的文件资源，通过以下方式获取输入流来进行写操作</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AssetManager am = null; </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am = getAssets(); </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InputStream is = am.open("filename"); </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51" w:name="_Toc374292526"/>
            <w:bookmarkStart w:id="452" w:name="_Toc374969460"/>
            <w:r w:rsidRPr="002C3B2B">
              <w:rPr>
                <w:rFonts w:hint="eastAsia"/>
                <w:color w:val="FF0000"/>
                <w:sz w:val="20"/>
                <w:szCs w:val="21"/>
              </w:rPr>
              <w:t>Android</w:t>
            </w:r>
            <w:r w:rsidRPr="002C3B2B">
              <w:rPr>
                <w:rFonts w:hint="eastAsia"/>
                <w:color w:val="FF0000"/>
                <w:sz w:val="20"/>
                <w:szCs w:val="21"/>
              </w:rPr>
              <w:t>中的五种存储方式及其应用场景</w:t>
            </w:r>
            <w:bookmarkEnd w:id="451"/>
            <w:bookmarkEnd w:id="452"/>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答：1)SharedPreferences </w:t>
            </w:r>
          </w:p>
          <w:p w:rsidR="007303CA" w:rsidRPr="002C3B2B" w:rsidRDefault="007303CA" w:rsidP="005541D0">
            <w:pPr>
              <w:autoSpaceDN w:val="0"/>
              <w:jc w:val="left"/>
              <w:rPr>
                <w:rFonts w:ascii="宋体" w:hAnsi="宋体"/>
                <w:sz w:val="20"/>
              </w:rPr>
            </w:pPr>
            <w:r w:rsidRPr="002C3B2B">
              <w:rPr>
                <w:rFonts w:ascii="宋体" w:hAnsi="宋体" w:hint="eastAsia"/>
                <w:sz w:val="20"/>
              </w:rPr>
              <w:t>存储路径:(data/data/packagename/shares_prefs), 轻量级存储,以键值对的形式存储在xml中,一般用来保存应用中的设置属性</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 2)文件存储 SD卡存储多媒体文件, 文件缓存</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 3) Sqlite数据库 存储路径:(data/data/packagename/databases), 一种嵌入式数据库,支持sql语言,存储大量结构性数据</w:t>
            </w:r>
          </w:p>
          <w:p w:rsidR="007303CA" w:rsidRPr="002C3B2B" w:rsidRDefault="007303CA" w:rsidP="005541D0">
            <w:pPr>
              <w:autoSpaceDN w:val="0"/>
              <w:jc w:val="left"/>
              <w:rPr>
                <w:rFonts w:ascii="宋体" w:hAnsi="宋体"/>
                <w:sz w:val="20"/>
              </w:rPr>
            </w:pPr>
            <w:r w:rsidRPr="002C3B2B">
              <w:rPr>
                <w:rFonts w:ascii="宋体" w:hAnsi="宋体" w:hint="eastAsia"/>
                <w:sz w:val="20"/>
              </w:rPr>
              <w:t xml:space="preserve"> 4)ContentProvider 进程(应用程序)间数据共享,数据源可以是sqlite,也可以是xml,相关类: ContentResolver(内容解析器), ContentObserver(数据 观察者)</w:t>
            </w:r>
          </w:p>
          <w:p w:rsidR="007303CA" w:rsidRPr="002C3B2B" w:rsidRDefault="007303CA" w:rsidP="005541D0">
            <w:pPr>
              <w:jc w:val="left"/>
              <w:rPr>
                <w:sz w:val="20"/>
              </w:rPr>
            </w:pPr>
            <w:r w:rsidRPr="002C3B2B">
              <w:rPr>
                <w:rFonts w:ascii="宋体" w:hAnsi="宋体" w:hint="eastAsia"/>
                <w:sz w:val="20"/>
              </w:rPr>
              <w:t xml:space="preserve"> 5) 网络存储 天气数据的xml,json格式等等,通过HttpUrlConnection,HttpClient,或者SOAP协议获取数据</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53" w:name="_Toc354228192"/>
            <w:bookmarkStart w:id="454" w:name="_Toc374292527"/>
            <w:bookmarkStart w:id="455" w:name="_Toc374969461"/>
            <w:r w:rsidRPr="002C3B2B">
              <w:rPr>
                <w:rFonts w:hint="eastAsia"/>
                <w:color w:val="FF0000"/>
                <w:sz w:val="20"/>
                <w:szCs w:val="21"/>
              </w:rPr>
              <w:t>什么是</w:t>
            </w:r>
            <w:r w:rsidRPr="002C3B2B">
              <w:rPr>
                <w:color w:val="FF0000"/>
                <w:sz w:val="20"/>
                <w:szCs w:val="21"/>
              </w:rPr>
              <w:t xml:space="preserve">ANR </w:t>
            </w:r>
            <w:r w:rsidRPr="002C3B2B">
              <w:rPr>
                <w:rFonts w:hint="eastAsia"/>
                <w:color w:val="FF0000"/>
                <w:sz w:val="20"/>
                <w:szCs w:val="21"/>
              </w:rPr>
              <w:t>如何避免它？（</w:t>
            </w:r>
            <w:r w:rsidRPr="002C3B2B">
              <w:rPr>
                <w:color w:val="FF0000"/>
                <w:sz w:val="20"/>
                <w:szCs w:val="21"/>
              </w:rPr>
              <w:t>Android</w:t>
            </w:r>
            <w:r w:rsidRPr="002C3B2B">
              <w:rPr>
                <w:rFonts w:hint="eastAsia"/>
                <w:color w:val="FF0000"/>
                <w:sz w:val="20"/>
                <w:szCs w:val="21"/>
              </w:rPr>
              <w:t>线程间的通信方式</w:t>
            </w:r>
            <w:r w:rsidRPr="002C3B2B">
              <w:rPr>
                <w:color w:val="FF0000"/>
                <w:sz w:val="20"/>
                <w:szCs w:val="21"/>
              </w:rPr>
              <w:t xml:space="preserve"> </w:t>
            </w:r>
            <w:r w:rsidRPr="002C3B2B">
              <w:rPr>
                <w:rFonts w:hint="eastAsia"/>
                <w:color w:val="FF0000"/>
                <w:sz w:val="20"/>
                <w:szCs w:val="21"/>
              </w:rPr>
              <w:t>）</w:t>
            </w:r>
            <w:bookmarkEnd w:id="453"/>
            <w:bookmarkEnd w:id="454"/>
            <w:bookmarkEnd w:id="455"/>
          </w:p>
          <w:p w:rsidR="007303CA" w:rsidRPr="002C3B2B" w:rsidRDefault="007303CA" w:rsidP="005541D0">
            <w:pPr>
              <w:autoSpaceDN w:val="0"/>
              <w:jc w:val="left"/>
              <w:rPr>
                <w:rFonts w:ascii="宋体" w:hAnsi="宋体"/>
                <w:sz w:val="20"/>
              </w:rPr>
            </w:pPr>
            <w:r w:rsidRPr="002C3B2B">
              <w:rPr>
                <w:rFonts w:ascii="宋体" w:hAnsi="宋体" w:hint="eastAsia"/>
                <w:sz w:val="20"/>
              </w:rPr>
              <w:t>答：</w:t>
            </w:r>
            <w:r w:rsidRPr="002C3B2B">
              <w:rPr>
                <w:rFonts w:ascii="宋体" w:hAnsi="宋体"/>
                <w:sz w:val="20"/>
              </w:rPr>
              <w:t>ANR</w:t>
            </w:r>
            <w:r w:rsidRPr="002C3B2B">
              <w:rPr>
                <w:rFonts w:ascii="宋体" w:hAnsi="宋体" w:hint="eastAsia"/>
                <w:sz w:val="20"/>
              </w:rPr>
              <w:t>：</w:t>
            </w:r>
            <w:r w:rsidRPr="002C3B2B">
              <w:rPr>
                <w:rFonts w:ascii="宋体" w:hAnsi="宋体"/>
                <w:sz w:val="20"/>
              </w:rPr>
              <w:t>Application Not Responding</w:t>
            </w:r>
            <w:r w:rsidRPr="002C3B2B">
              <w:rPr>
                <w:rFonts w:ascii="宋体" w:hAnsi="宋体" w:hint="eastAsia"/>
                <w:sz w:val="20"/>
              </w:rPr>
              <w:t>(应用程序无响应).当出现下列情况时，</w:t>
            </w:r>
            <w:r w:rsidRPr="002C3B2B">
              <w:rPr>
                <w:rFonts w:ascii="宋体" w:hAnsi="宋体"/>
                <w:sz w:val="20"/>
              </w:rPr>
              <w:t>Android</w:t>
            </w:r>
            <w:r w:rsidRPr="002C3B2B">
              <w:rPr>
                <w:rFonts w:ascii="宋体" w:hAnsi="宋体" w:hint="eastAsia"/>
                <w:sz w:val="20"/>
              </w:rPr>
              <w:t>就会显示</w:t>
            </w:r>
            <w:r w:rsidRPr="002C3B2B">
              <w:rPr>
                <w:rFonts w:ascii="宋体" w:hAnsi="宋体"/>
                <w:sz w:val="20"/>
              </w:rPr>
              <w:t>ANR</w:t>
            </w:r>
            <w:r w:rsidRPr="002C3B2B">
              <w:rPr>
                <w:rFonts w:ascii="宋体" w:hAnsi="宋体" w:hint="eastAsia"/>
                <w:sz w:val="20"/>
              </w:rPr>
              <w:t>对话框了：</w:t>
            </w:r>
            <w:r w:rsidRPr="002C3B2B">
              <w:rPr>
                <w:rFonts w:ascii="宋体" w:hAnsi="宋体"/>
                <w:sz w:val="20"/>
              </w:rPr>
              <w:t xml:space="preserve"> </w:t>
            </w:r>
            <w:r w:rsidRPr="002C3B2B">
              <w:rPr>
                <w:rFonts w:ascii="宋体" w:hAnsi="宋体" w:hint="eastAsia"/>
                <w:sz w:val="20"/>
              </w:rPr>
              <w:t>对输入事件（如按键、触摸屏事件）的响应超过</w:t>
            </w:r>
            <w:r w:rsidRPr="002C3B2B">
              <w:rPr>
                <w:rFonts w:ascii="宋体" w:hAnsi="宋体"/>
                <w:sz w:val="20"/>
              </w:rPr>
              <w:t>5</w:t>
            </w:r>
            <w:r w:rsidRPr="002C3B2B">
              <w:rPr>
                <w:rFonts w:ascii="宋体" w:hAnsi="宋体" w:hint="eastAsia"/>
                <w:sz w:val="20"/>
              </w:rPr>
              <w:t>秒</w:t>
            </w:r>
            <w:r w:rsidRPr="002C3B2B">
              <w:rPr>
                <w:rFonts w:ascii="宋体" w:hAnsi="宋体"/>
                <w:sz w:val="20"/>
              </w:rPr>
              <w:t> </w:t>
            </w:r>
            <w:r w:rsidRPr="002C3B2B">
              <w:rPr>
                <w:rFonts w:ascii="宋体" w:hAnsi="宋体" w:hint="eastAsia"/>
                <w:sz w:val="20"/>
              </w:rPr>
              <w:t>意向接受器（</w:t>
            </w:r>
            <w:r w:rsidRPr="002C3B2B">
              <w:rPr>
                <w:rFonts w:ascii="宋体" w:hAnsi="宋体"/>
                <w:sz w:val="20"/>
              </w:rPr>
              <w:t>intentReceiver</w:t>
            </w:r>
            <w:r w:rsidRPr="002C3B2B">
              <w:rPr>
                <w:rFonts w:ascii="宋体" w:hAnsi="宋体" w:hint="eastAsia"/>
                <w:sz w:val="20"/>
              </w:rPr>
              <w:t>）超过</w:t>
            </w:r>
            <w:r w:rsidRPr="002C3B2B">
              <w:rPr>
                <w:rFonts w:ascii="宋体" w:hAnsi="宋体"/>
                <w:sz w:val="20"/>
              </w:rPr>
              <w:t>10</w:t>
            </w:r>
            <w:r w:rsidRPr="002C3B2B">
              <w:rPr>
                <w:rFonts w:ascii="宋体" w:hAnsi="宋体" w:hint="eastAsia"/>
                <w:sz w:val="20"/>
              </w:rPr>
              <w:t>秒钟仍未执行完毕</w:t>
            </w:r>
            <w:r w:rsidRPr="002C3B2B">
              <w:rPr>
                <w:rFonts w:ascii="宋体" w:hAnsi="宋体"/>
                <w:sz w:val="20"/>
              </w:rPr>
              <w:t>Android</w:t>
            </w:r>
            <w:r w:rsidRPr="002C3B2B">
              <w:rPr>
                <w:rFonts w:ascii="宋体" w:hAnsi="宋体" w:hint="eastAsia"/>
                <w:sz w:val="20"/>
              </w:rPr>
              <w:t>应用程序完全运行在一个独立的线程中（例如</w:t>
            </w:r>
            <w:r w:rsidRPr="002C3B2B">
              <w:rPr>
                <w:rFonts w:ascii="宋体" w:hAnsi="宋体"/>
                <w:sz w:val="20"/>
              </w:rPr>
              <w:t>main</w:t>
            </w:r>
            <w:r w:rsidRPr="002C3B2B">
              <w:rPr>
                <w:rFonts w:ascii="宋体" w:hAnsi="宋体" w:hint="eastAsia"/>
                <w:sz w:val="20"/>
              </w:rPr>
              <w:t>）。这就意味着，任何在主线程中运行的，需要消耗大量时间的操作都会引发</w:t>
            </w:r>
            <w:r w:rsidRPr="002C3B2B">
              <w:rPr>
                <w:rFonts w:ascii="宋体" w:hAnsi="宋体"/>
                <w:sz w:val="20"/>
              </w:rPr>
              <w:t>ANR</w:t>
            </w:r>
            <w:r w:rsidRPr="002C3B2B">
              <w:rPr>
                <w:rFonts w:ascii="宋体" w:hAnsi="宋体" w:hint="eastAsia"/>
                <w:sz w:val="20"/>
              </w:rPr>
              <w:t>。</w:t>
            </w:r>
          </w:p>
          <w:p w:rsidR="007303CA" w:rsidRPr="002C3B2B" w:rsidRDefault="007303CA" w:rsidP="005541D0">
            <w:pPr>
              <w:autoSpaceDN w:val="0"/>
              <w:jc w:val="left"/>
              <w:rPr>
                <w:rFonts w:ascii="宋体" w:hAnsi="宋体"/>
                <w:sz w:val="20"/>
              </w:rPr>
            </w:pPr>
            <w:r w:rsidRPr="002C3B2B">
              <w:rPr>
                <w:rFonts w:ascii="宋体" w:hAnsi="宋体" w:hint="eastAsia"/>
                <w:sz w:val="20"/>
              </w:rPr>
              <w:t>解决方案有两种:</w:t>
            </w:r>
          </w:p>
          <w:p w:rsidR="007303CA" w:rsidRPr="002C3B2B" w:rsidRDefault="007303CA" w:rsidP="005541D0">
            <w:pPr>
              <w:autoSpaceDN w:val="0"/>
              <w:jc w:val="left"/>
              <w:rPr>
                <w:rFonts w:ascii="宋体" w:hAnsi="宋体"/>
                <w:sz w:val="20"/>
              </w:rPr>
            </w:pPr>
            <w:r w:rsidRPr="002C3B2B">
              <w:rPr>
                <w:rFonts w:ascii="宋体" w:hAnsi="宋体"/>
                <w:sz w:val="20"/>
              </w:rPr>
              <w:t>1</w:t>
            </w:r>
            <w:r w:rsidRPr="002C3B2B">
              <w:rPr>
                <w:rFonts w:ascii="宋体" w:hAnsi="宋体" w:hint="eastAsia"/>
                <w:sz w:val="20"/>
              </w:rPr>
              <w:t>)AsyncTask异步任务中，doInBackground()和onPostExecute(Result)两个方法非常重要</w:t>
            </w:r>
          </w:p>
          <w:p w:rsidR="007303CA" w:rsidRPr="002C3B2B" w:rsidRDefault="007303CA" w:rsidP="005541D0">
            <w:pPr>
              <w:autoSpaceDN w:val="0"/>
              <w:jc w:val="left"/>
              <w:rPr>
                <w:rFonts w:ascii="宋体" w:hAnsi="宋体"/>
                <w:sz w:val="20"/>
              </w:rPr>
            </w:pPr>
            <w:r w:rsidRPr="002C3B2B">
              <w:rPr>
                <w:rFonts w:ascii="宋体" w:hAnsi="宋体" w:hint="eastAsia"/>
                <w:sz w:val="20"/>
              </w:rPr>
              <w:t>doInBackground() 这个方法运行在后台线程中，主要负责执行那些很耗时的操作，如移动护理系统中的网络连接、解析XML等操作。该方法必须重载。</w:t>
            </w:r>
          </w:p>
          <w:p w:rsidR="007303CA" w:rsidRPr="002C3B2B" w:rsidRDefault="007303CA" w:rsidP="005541D0">
            <w:pPr>
              <w:autoSpaceDN w:val="0"/>
              <w:jc w:val="left"/>
              <w:rPr>
                <w:rFonts w:ascii="宋体" w:hAnsi="宋体"/>
                <w:sz w:val="20"/>
              </w:rPr>
            </w:pPr>
            <w:r w:rsidRPr="002C3B2B">
              <w:rPr>
                <w:rFonts w:ascii="宋体" w:hAnsi="宋体" w:hint="eastAsia"/>
                <w:sz w:val="20"/>
              </w:rPr>
              <w:t>onPostExecute(Result) 这个方法也运行于UI线程，在doInBackground(Params…)方法执行后调用，该方法用于处理后台任务执行后返回的结果。</w:t>
            </w:r>
          </w:p>
          <w:p w:rsidR="007303CA" w:rsidRPr="002C3B2B" w:rsidRDefault="007303CA" w:rsidP="005541D0">
            <w:pPr>
              <w:autoSpaceDN w:val="0"/>
              <w:jc w:val="left"/>
              <w:rPr>
                <w:rFonts w:ascii="宋体" w:hAnsi="宋体"/>
                <w:sz w:val="20"/>
              </w:rPr>
            </w:pPr>
            <w:r w:rsidRPr="002C3B2B">
              <w:rPr>
                <w:rFonts w:ascii="宋体" w:hAnsi="宋体" w:hint="eastAsia"/>
                <w:sz w:val="20"/>
              </w:rPr>
              <w:t>2) 子thread + handler</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56" w:name="_Toc354228194"/>
            <w:bookmarkStart w:id="457" w:name="_Toc374292528"/>
            <w:bookmarkStart w:id="458" w:name="_Toc374969462"/>
            <w:bookmarkStart w:id="459" w:name="_Toc354228195"/>
            <w:bookmarkStart w:id="460" w:name="_Toc374292529"/>
            <w:bookmarkStart w:id="461" w:name="_Toc374969463"/>
            <w:r w:rsidRPr="002C3B2B">
              <w:rPr>
                <w:color w:val="FF0000"/>
                <w:sz w:val="20"/>
                <w:szCs w:val="21"/>
              </w:rPr>
              <w:t>listview</w:t>
            </w:r>
            <w:r w:rsidRPr="002C3B2B">
              <w:rPr>
                <w:rFonts w:hint="eastAsia"/>
                <w:color w:val="FF0000"/>
                <w:sz w:val="20"/>
                <w:szCs w:val="21"/>
              </w:rPr>
              <w:t>优化策略</w:t>
            </w:r>
            <w:bookmarkEnd w:id="456"/>
            <w:bookmarkEnd w:id="457"/>
            <w:bookmarkEnd w:id="458"/>
          </w:p>
          <w:p w:rsidR="007303CA" w:rsidRPr="002C3B2B" w:rsidRDefault="007303CA" w:rsidP="005541D0">
            <w:pPr>
              <w:widowControl/>
              <w:jc w:val="left"/>
              <w:rPr>
                <w:kern w:val="0"/>
                <w:sz w:val="20"/>
                <w:szCs w:val="21"/>
              </w:rPr>
            </w:pPr>
            <w:r w:rsidRPr="002C3B2B">
              <w:rPr>
                <w:rFonts w:ascii="宋体" w:hAnsi="宋体" w:hint="eastAsia"/>
                <w:kern w:val="0"/>
                <w:sz w:val="20"/>
                <w:szCs w:val="21"/>
              </w:rPr>
              <w:t>答：</w:t>
            </w:r>
            <w:r w:rsidRPr="002C3B2B">
              <w:rPr>
                <w:rFonts w:hint="eastAsia"/>
                <w:kern w:val="0"/>
                <w:sz w:val="20"/>
                <w:szCs w:val="21"/>
              </w:rPr>
              <w:t>1)</w:t>
            </w:r>
            <w:r w:rsidRPr="002C3B2B">
              <w:rPr>
                <w:rFonts w:ascii="宋体" w:hAnsi="宋体" w:hint="eastAsia"/>
                <w:kern w:val="0"/>
                <w:sz w:val="20"/>
                <w:szCs w:val="21"/>
              </w:rPr>
              <w:t>对</w:t>
            </w:r>
            <w:r w:rsidRPr="002C3B2B">
              <w:rPr>
                <w:rFonts w:hint="eastAsia"/>
                <w:kern w:val="0"/>
                <w:sz w:val="20"/>
                <w:szCs w:val="21"/>
              </w:rPr>
              <w:t>convetView</w:t>
            </w:r>
            <w:r w:rsidRPr="002C3B2B">
              <w:rPr>
                <w:rFonts w:ascii="宋体" w:hAnsi="宋体" w:hint="eastAsia"/>
                <w:kern w:val="0"/>
                <w:sz w:val="20"/>
                <w:szCs w:val="21"/>
              </w:rPr>
              <w:t>进行判空，是当</w:t>
            </w:r>
            <w:r w:rsidRPr="002C3B2B">
              <w:rPr>
                <w:rFonts w:hint="eastAsia"/>
                <w:kern w:val="0"/>
                <w:sz w:val="20"/>
                <w:szCs w:val="21"/>
              </w:rPr>
              <w:t>convertView</w:t>
            </w:r>
            <w:r w:rsidRPr="002C3B2B">
              <w:rPr>
                <w:rFonts w:ascii="宋体" w:hAnsi="宋体" w:hint="eastAsia"/>
                <w:kern w:val="0"/>
                <w:sz w:val="20"/>
                <w:szCs w:val="21"/>
              </w:rPr>
              <w:t>不为空的时候直接重新使用</w:t>
            </w:r>
            <w:r w:rsidRPr="002C3B2B">
              <w:rPr>
                <w:rFonts w:hint="eastAsia"/>
                <w:kern w:val="0"/>
                <w:sz w:val="20"/>
                <w:szCs w:val="21"/>
              </w:rPr>
              <w:t>convertView</w:t>
            </w:r>
          </w:p>
          <w:p w:rsidR="007303CA" w:rsidRPr="002C3B2B" w:rsidRDefault="007303CA" w:rsidP="005541D0">
            <w:pPr>
              <w:widowControl/>
              <w:jc w:val="left"/>
              <w:rPr>
                <w:kern w:val="0"/>
                <w:sz w:val="20"/>
                <w:szCs w:val="21"/>
              </w:rPr>
            </w:pPr>
            <w:r w:rsidRPr="002C3B2B">
              <w:rPr>
                <w:rFonts w:ascii="宋体" w:hAnsi="宋体" w:hint="eastAsia"/>
                <w:kern w:val="0"/>
                <w:sz w:val="20"/>
                <w:szCs w:val="21"/>
              </w:rPr>
              <w:t>从而减少了很多不必要的</w:t>
            </w:r>
            <w:r w:rsidRPr="002C3B2B">
              <w:rPr>
                <w:rFonts w:hint="eastAsia"/>
                <w:kern w:val="0"/>
                <w:sz w:val="20"/>
                <w:szCs w:val="21"/>
              </w:rPr>
              <w:t>View</w:t>
            </w:r>
            <w:r w:rsidRPr="002C3B2B">
              <w:rPr>
                <w:rFonts w:ascii="宋体" w:hAnsi="宋体" w:hint="eastAsia"/>
                <w:kern w:val="0"/>
                <w:sz w:val="20"/>
                <w:szCs w:val="21"/>
              </w:rPr>
              <w:t xml:space="preserve">的创建 </w:t>
            </w:r>
          </w:p>
          <w:p w:rsidR="007303CA" w:rsidRPr="002C3B2B" w:rsidRDefault="007303CA" w:rsidP="005541D0">
            <w:pPr>
              <w:widowControl/>
              <w:numPr>
                <w:ilvl w:val="0"/>
                <w:numId w:val="15"/>
              </w:numPr>
              <w:jc w:val="left"/>
              <w:rPr>
                <w:rFonts w:ascii="宋体" w:hAnsi="宋体"/>
                <w:kern w:val="0"/>
                <w:sz w:val="20"/>
                <w:szCs w:val="21"/>
              </w:rPr>
            </w:pPr>
            <w:r w:rsidRPr="002C3B2B">
              <w:rPr>
                <w:rFonts w:ascii="宋体" w:hAnsi="宋体" w:hint="eastAsia"/>
                <w:kern w:val="0"/>
                <w:sz w:val="20"/>
                <w:szCs w:val="21"/>
              </w:rPr>
              <w:t>定义一个</w:t>
            </w:r>
            <w:r w:rsidRPr="002C3B2B">
              <w:rPr>
                <w:rFonts w:hint="eastAsia"/>
                <w:kern w:val="0"/>
                <w:sz w:val="20"/>
                <w:szCs w:val="21"/>
              </w:rPr>
              <w:t>ViewHolder</w:t>
            </w:r>
            <w:r w:rsidRPr="002C3B2B">
              <w:rPr>
                <w:rFonts w:ascii="宋体" w:hAnsi="宋体" w:hint="eastAsia"/>
                <w:kern w:val="0"/>
                <w:sz w:val="20"/>
                <w:szCs w:val="21"/>
              </w:rPr>
              <w:t>，将</w:t>
            </w:r>
            <w:r w:rsidRPr="002C3B2B">
              <w:rPr>
                <w:rFonts w:hint="eastAsia"/>
                <w:kern w:val="0"/>
                <w:sz w:val="20"/>
                <w:szCs w:val="21"/>
              </w:rPr>
              <w:t>convetView</w:t>
            </w:r>
            <w:r w:rsidRPr="002C3B2B">
              <w:rPr>
                <w:rFonts w:ascii="宋体" w:hAnsi="宋体" w:hint="eastAsia"/>
                <w:kern w:val="0"/>
                <w:sz w:val="20"/>
                <w:szCs w:val="21"/>
              </w:rPr>
              <w:t>的</w:t>
            </w:r>
            <w:r w:rsidRPr="002C3B2B">
              <w:rPr>
                <w:rFonts w:hint="eastAsia"/>
                <w:kern w:val="0"/>
                <w:sz w:val="20"/>
                <w:szCs w:val="21"/>
              </w:rPr>
              <w:t>tag</w:t>
            </w:r>
            <w:r w:rsidRPr="002C3B2B">
              <w:rPr>
                <w:rFonts w:ascii="宋体" w:hAnsi="宋体" w:hint="eastAsia"/>
                <w:kern w:val="0"/>
                <w:sz w:val="20"/>
                <w:szCs w:val="21"/>
              </w:rPr>
              <w:t>设置为</w:t>
            </w:r>
            <w:r w:rsidRPr="002C3B2B">
              <w:rPr>
                <w:rFonts w:hint="eastAsia"/>
                <w:kern w:val="0"/>
                <w:sz w:val="20"/>
                <w:szCs w:val="21"/>
              </w:rPr>
              <w:t>ViewHolder,</w:t>
            </w:r>
            <w:r w:rsidRPr="002C3B2B">
              <w:rPr>
                <w:rFonts w:ascii="宋体" w:hAnsi="宋体" w:hint="eastAsia"/>
                <w:kern w:val="0"/>
                <w:sz w:val="20"/>
                <w:szCs w:val="21"/>
              </w:rPr>
              <w:t>不为空时重新使用即可</w:t>
            </w:r>
          </w:p>
          <w:p w:rsidR="007303CA" w:rsidRPr="002C3B2B" w:rsidRDefault="007303CA" w:rsidP="005541D0">
            <w:pPr>
              <w:widowControl/>
              <w:jc w:val="left"/>
              <w:rPr>
                <w:rFonts w:ascii="宋体" w:hAnsi="宋体"/>
                <w:kern w:val="0"/>
                <w:sz w:val="20"/>
                <w:szCs w:val="21"/>
              </w:rPr>
            </w:pPr>
          </w:p>
          <w:p w:rsidR="007303CA" w:rsidRPr="002C3B2B" w:rsidRDefault="007303CA" w:rsidP="005541D0">
            <w:pPr>
              <w:pStyle w:val="15"/>
              <w:numPr>
                <w:ilvl w:val="0"/>
                <w:numId w:val="12"/>
              </w:numPr>
              <w:ind w:left="0" w:firstLineChars="0" w:firstLine="0"/>
              <w:jc w:val="left"/>
              <w:outlineLvl w:val="0"/>
              <w:rPr>
                <w:color w:val="FF0000"/>
                <w:sz w:val="20"/>
                <w:szCs w:val="21"/>
              </w:rPr>
            </w:pPr>
            <w:r w:rsidRPr="002C3B2B">
              <w:rPr>
                <w:color w:val="FF0000"/>
                <w:sz w:val="20"/>
                <w:szCs w:val="21"/>
              </w:rPr>
              <w:t>ListView</w:t>
            </w:r>
            <w:r w:rsidRPr="002C3B2B">
              <w:rPr>
                <w:rFonts w:hint="eastAsia"/>
                <w:color w:val="FF0000"/>
                <w:sz w:val="20"/>
                <w:szCs w:val="21"/>
              </w:rPr>
              <w:t>分页加载实现思路</w:t>
            </w:r>
            <w:bookmarkEnd w:id="459"/>
            <w:bookmarkEnd w:id="460"/>
            <w:bookmarkEnd w:id="461"/>
          </w:p>
          <w:p w:rsidR="007303CA" w:rsidRPr="002C3B2B" w:rsidRDefault="007303CA" w:rsidP="005541D0">
            <w:pPr>
              <w:jc w:val="left"/>
              <w:rPr>
                <w:kern w:val="0"/>
                <w:sz w:val="20"/>
              </w:rPr>
            </w:pPr>
            <w:r w:rsidRPr="002C3B2B">
              <w:rPr>
                <w:rFonts w:ascii="宋体" w:hAnsi="宋体" w:hint="eastAsia"/>
                <w:kern w:val="0"/>
                <w:sz w:val="20"/>
              </w:rPr>
              <w:t>实现</w:t>
            </w:r>
            <w:r w:rsidRPr="002C3B2B">
              <w:rPr>
                <w:kern w:val="0"/>
                <w:sz w:val="20"/>
              </w:rPr>
              <w:t xml:space="preserve">OnScrollListener </w:t>
            </w:r>
            <w:r w:rsidRPr="002C3B2B">
              <w:rPr>
                <w:rFonts w:hint="eastAsia"/>
                <w:kern w:val="0"/>
                <w:sz w:val="20"/>
              </w:rPr>
              <w:t>接口重写</w:t>
            </w:r>
            <w:r w:rsidRPr="002C3B2B">
              <w:rPr>
                <w:rFonts w:ascii="宋体" w:hAnsi="宋体" w:hint="eastAsia"/>
                <w:kern w:val="0"/>
                <w:sz w:val="20"/>
              </w:rPr>
              <w:t>onScrollStateChanged 和onScroll方法，使用onscroll方法实现</w:t>
            </w:r>
            <w:r w:rsidRPr="002C3B2B">
              <w:rPr>
                <w:rFonts w:hint="eastAsia"/>
                <w:kern w:val="0"/>
                <w:sz w:val="20"/>
              </w:rPr>
              <w:t>”</w:t>
            </w:r>
            <w:r w:rsidRPr="002C3B2B">
              <w:rPr>
                <w:rFonts w:ascii="宋体" w:hAnsi="宋体" w:hint="eastAsia"/>
                <w:kern w:val="0"/>
                <w:sz w:val="20"/>
              </w:rPr>
              <w:t>滑动</w:t>
            </w:r>
            <w:r w:rsidRPr="002C3B2B">
              <w:rPr>
                <w:rFonts w:hint="eastAsia"/>
                <w:kern w:val="0"/>
                <w:sz w:val="20"/>
              </w:rPr>
              <w:t>“</w:t>
            </w:r>
            <w:r w:rsidRPr="002C3B2B">
              <w:rPr>
                <w:rFonts w:ascii="宋体" w:hAnsi="宋体" w:hint="eastAsia"/>
                <w:kern w:val="0"/>
                <w:sz w:val="20"/>
              </w:rPr>
              <w:t>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r w:rsidRPr="002C3B2B">
              <w:rPr>
                <w:rFonts w:hint="eastAsia"/>
                <w:kern w:val="0"/>
                <w:sz w:val="20"/>
              </w:rPr>
              <w:t xml:space="preserve"> </w:t>
            </w:r>
          </w:p>
          <w:p w:rsidR="007303CA" w:rsidRPr="002C3B2B" w:rsidRDefault="007303CA" w:rsidP="005541D0">
            <w:pPr>
              <w:jc w:val="left"/>
              <w:rPr>
                <w:kern w:val="0"/>
                <w:sz w:val="20"/>
              </w:rPr>
            </w:pP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462" w:name="_Toc374292530"/>
            <w:bookmarkStart w:id="463" w:name="_Toc374969464"/>
            <w:r w:rsidRPr="002C3B2B">
              <w:rPr>
                <w:color w:val="FF0000"/>
                <w:sz w:val="20"/>
                <w:szCs w:val="21"/>
              </w:rPr>
              <w:t>ListView</w:t>
            </w:r>
            <w:r w:rsidRPr="002C3B2B">
              <w:rPr>
                <w:rFonts w:hint="eastAsia"/>
                <w:color w:val="FF0000"/>
                <w:sz w:val="20"/>
                <w:szCs w:val="21"/>
              </w:rPr>
              <w:t>图片异步加载实现思路</w:t>
            </w:r>
            <w:bookmarkEnd w:id="462"/>
            <w:bookmarkEnd w:id="463"/>
          </w:p>
          <w:p w:rsidR="007303CA" w:rsidRPr="002C3B2B" w:rsidRDefault="007303CA" w:rsidP="005541D0">
            <w:pPr>
              <w:pStyle w:val="15"/>
              <w:ind w:firstLineChars="0" w:firstLine="0"/>
              <w:jc w:val="left"/>
              <w:outlineLvl w:val="0"/>
              <w:rPr>
                <w:sz w:val="20"/>
                <w:szCs w:val="21"/>
              </w:rPr>
            </w:pPr>
            <w:bookmarkStart w:id="464" w:name="_Toc354228197"/>
            <w:bookmarkStart w:id="465" w:name="_Toc374292531"/>
            <w:bookmarkStart w:id="466" w:name="_Toc374969465"/>
            <w:r w:rsidRPr="002C3B2B">
              <w:rPr>
                <w:rFonts w:hint="eastAsia"/>
                <w:sz w:val="20"/>
                <w:szCs w:val="21"/>
              </w:rPr>
              <w:t>1</w:t>
            </w:r>
            <w:r w:rsidRPr="002C3B2B">
              <w:rPr>
                <w:rFonts w:hint="eastAsia"/>
                <w:sz w:val="20"/>
                <w:szCs w:val="21"/>
              </w:rPr>
              <w:t>、对</w:t>
            </w:r>
            <w:r w:rsidRPr="002C3B2B">
              <w:rPr>
                <w:rFonts w:hint="eastAsia"/>
                <w:sz w:val="20"/>
                <w:szCs w:val="21"/>
              </w:rPr>
              <w:t>ImageView</w:t>
            </w:r>
            <w:r w:rsidRPr="002C3B2B">
              <w:rPr>
                <w:rFonts w:hint="eastAsia"/>
                <w:sz w:val="20"/>
                <w:szCs w:val="21"/>
              </w:rPr>
              <w:t>通过</w:t>
            </w:r>
            <w:r w:rsidRPr="002C3B2B">
              <w:rPr>
                <w:rFonts w:hint="eastAsia"/>
                <w:sz w:val="20"/>
                <w:szCs w:val="21"/>
              </w:rPr>
              <w:t>setTag(</w:t>
            </w:r>
            <w:r w:rsidRPr="002C3B2B">
              <w:rPr>
                <w:rFonts w:hint="eastAsia"/>
                <w:sz w:val="20"/>
                <w:szCs w:val="21"/>
              </w:rPr>
              <w:t>传入图片路径</w:t>
            </w:r>
            <w:r w:rsidRPr="002C3B2B">
              <w:rPr>
                <w:rFonts w:hint="eastAsia"/>
                <w:sz w:val="20"/>
                <w:szCs w:val="21"/>
              </w:rPr>
              <w:t>)</w:t>
            </w:r>
            <w:r w:rsidRPr="002C3B2B">
              <w:rPr>
                <w:rFonts w:hint="eastAsia"/>
                <w:sz w:val="20"/>
                <w:szCs w:val="21"/>
              </w:rPr>
              <w:t>进行绑定</w:t>
            </w:r>
            <w:r w:rsidRPr="002C3B2B">
              <w:rPr>
                <w:rFonts w:hint="eastAsia"/>
                <w:sz w:val="20"/>
                <w:szCs w:val="21"/>
              </w:rPr>
              <w:t>,</w:t>
            </w:r>
            <w:r w:rsidRPr="002C3B2B">
              <w:rPr>
                <w:rFonts w:hint="eastAsia"/>
                <w:sz w:val="20"/>
                <w:szCs w:val="21"/>
              </w:rPr>
              <w:t>为了避免错位。</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2</w:t>
            </w:r>
            <w:r w:rsidRPr="002C3B2B">
              <w:rPr>
                <w:rFonts w:hint="eastAsia"/>
                <w:sz w:val="20"/>
                <w:szCs w:val="21"/>
              </w:rPr>
              <w:t>、先去内存缓存中查看是否存在图片，如果存在直接返回并展示，如果不存在先设置默认图片，</w:t>
            </w:r>
            <w:r w:rsidRPr="002C3B2B">
              <w:rPr>
                <w:rFonts w:hint="eastAsia"/>
                <w:sz w:val="20"/>
                <w:szCs w:val="21"/>
              </w:rPr>
              <w:lastRenderedPageBreak/>
              <w:t>并且开启子线程去下载图片。</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3</w:t>
            </w:r>
            <w:r w:rsidRPr="002C3B2B">
              <w:rPr>
                <w:rFonts w:hint="eastAsia"/>
                <w:sz w:val="20"/>
                <w:szCs w:val="21"/>
              </w:rPr>
              <w:t>、当图片下载完成，通过监听器模式，使用接口回调进行图片刷新。（根据父类的</w:t>
            </w:r>
            <w:r w:rsidRPr="002C3B2B">
              <w:rPr>
                <w:rFonts w:hint="eastAsia"/>
                <w:sz w:val="20"/>
                <w:szCs w:val="21"/>
              </w:rPr>
              <w:t>findViewWithTag</w:t>
            </w:r>
            <w:r w:rsidRPr="002C3B2B">
              <w:rPr>
                <w:rFonts w:hint="eastAsia"/>
                <w:sz w:val="20"/>
                <w:szCs w:val="21"/>
              </w:rPr>
              <w:t>方法找到对应</w:t>
            </w:r>
            <w:r w:rsidRPr="002C3B2B">
              <w:rPr>
                <w:rFonts w:hint="eastAsia"/>
                <w:sz w:val="20"/>
                <w:szCs w:val="21"/>
              </w:rPr>
              <w:t>path</w:t>
            </w:r>
            <w:r w:rsidRPr="002C3B2B">
              <w:rPr>
                <w:rFonts w:hint="eastAsia"/>
                <w:sz w:val="20"/>
                <w:szCs w:val="21"/>
              </w:rPr>
              <w:t>绑定的</w:t>
            </w:r>
            <w:r w:rsidRPr="002C3B2B">
              <w:rPr>
                <w:rFonts w:hint="eastAsia"/>
                <w:sz w:val="20"/>
                <w:szCs w:val="21"/>
              </w:rPr>
              <w:t>ImageView</w:t>
            </w:r>
            <w:r w:rsidRPr="002C3B2B">
              <w:rPr>
                <w:rFonts w:hint="eastAsia"/>
                <w:sz w:val="20"/>
                <w:szCs w:val="21"/>
              </w:rPr>
              <w:t>。若没有，则不操作）</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imageView.setTag(path);// setTag</w:t>
            </w:r>
            <w:r w:rsidRPr="002C3B2B">
              <w:rPr>
                <w:rFonts w:hint="eastAsia"/>
                <w:sz w:val="20"/>
                <w:szCs w:val="21"/>
              </w:rPr>
              <w:t>设置标签，进行绑定</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t>Bitmap image = async.getImage(path, new CallBackImage() {</w:t>
            </w:r>
          </w:p>
          <w:p w:rsidR="007303CA" w:rsidRPr="002C3B2B" w:rsidRDefault="007303CA" w:rsidP="005541D0">
            <w:pPr>
              <w:pStyle w:val="15"/>
              <w:ind w:firstLineChars="0" w:firstLine="0"/>
              <w:jc w:val="left"/>
              <w:outlineLvl w:val="0"/>
              <w:rPr>
                <w:sz w:val="20"/>
                <w:szCs w:val="21"/>
              </w:rPr>
            </w:pP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t>@Override</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t>public void downloadImage(Bitmap bitmap) {</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 TODO Auto-generated method stub</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ImageView findViewWithTag = (ImageView) listView</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.findViewWithTag(path);</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if (findViewWithTag != null) {</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findViewWithTag.setImageBitmap(bitmap);</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r>
            <w:r w:rsidRPr="002C3B2B">
              <w:rPr>
                <w:rFonts w:hint="eastAsia"/>
                <w:sz w:val="20"/>
                <w:szCs w:val="21"/>
              </w:rPr>
              <w:tab/>
              <w:t>}</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t>}</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t>});</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t>if (image != null) {</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t>imageView.setImageBitmap(image);</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t>} else {</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r>
            <w:r w:rsidRPr="002C3B2B">
              <w:rPr>
                <w:rFonts w:hint="eastAsia"/>
                <w:sz w:val="20"/>
                <w:szCs w:val="21"/>
              </w:rPr>
              <w:tab/>
              <w:t>imageView.setImageResource(R.drawable.ic_launcher);</w:t>
            </w:r>
          </w:p>
          <w:p w:rsidR="007303CA" w:rsidRPr="002C3B2B" w:rsidRDefault="007303CA" w:rsidP="005541D0">
            <w:pPr>
              <w:pStyle w:val="15"/>
              <w:ind w:firstLineChars="0" w:firstLine="0"/>
              <w:jc w:val="left"/>
              <w:outlineLvl w:val="0"/>
              <w:rPr>
                <w:sz w:val="20"/>
                <w:szCs w:val="21"/>
              </w:rPr>
            </w:pPr>
            <w:r w:rsidRPr="002C3B2B">
              <w:rPr>
                <w:rFonts w:hint="eastAsia"/>
                <w:sz w:val="20"/>
                <w:szCs w:val="21"/>
              </w:rPr>
              <w:tab/>
            </w:r>
            <w:r w:rsidRPr="002C3B2B">
              <w:rPr>
                <w:rFonts w:hint="eastAsia"/>
                <w:sz w:val="20"/>
                <w:szCs w:val="21"/>
              </w:rPr>
              <w:tab/>
              <w:t>}</w:t>
            </w:r>
          </w:p>
          <w:p w:rsidR="007303CA" w:rsidRPr="002C3B2B" w:rsidRDefault="007303CA" w:rsidP="005541D0">
            <w:pPr>
              <w:pStyle w:val="15"/>
              <w:numPr>
                <w:ilvl w:val="0"/>
                <w:numId w:val="12"/>
              </w:numPr>
              <w:ind w:left="0" w:firstLineChars="0" w:firstLine="0"/>
              <w:jc w:val="left"/>
              <w:outlineLvl w:val="0"/>
              <w:rPr>
                <w:sz w:val="20"/>
                <w:szCs w:val="21"/>
              </w:rPr>
            </w:pPr>
            <w:r w:rsidRPr="002C3B2B">
              <w:rPr>
                <w:sz w:val="20"/>
                <w:szCs w:val="21"/>
              </w:rPr>
              <w:t>Intent</w:t>
            </w:r>
            <w:r w:rsidRPr="002C3B2B">
              <w:rPr>
                <w:rFonts w:hint="eastAsia"/>
                <w:sz w:val="20"/>
                <w:szCs w:val="21"/>
              </w:rPr>
              <w:t>的原理、作用、可以传递哪些类型的参数</w:t>
            </w:r>
            <w:bookmarkEnd w:id="464"/>
            <w:bookmarkEnd w:id="465"/>
            <w:bookmarkEnd w:id="466"/>
          </w:p>
          <w:p w:rsidR="007303CA" w:rsidRPr="002C3B2B" w:rsidRDefault="007303CA" w:rsidP="005541D0">
            <w:pPr>
              <w:jc w:val="left"/>
              <w:rPr>
                <w:rFonts w:ascii="宋体" w:hAnsi="宋体"/>
                <w:kern w:val="0"/>
                <w:sz w:val="20"/>
              </w:rPr>
            </w:pPr>
            <w:r w:rsidRPr="002C3B2B">
              <w:rPr>
                <w:rFonts w:ascii="宋体" w:hAnsi="宋体" w:hint="eastAsia"/>
                <w:kern w:val="0"/>
                <w:sz w:val="20"/>
              </w:rPr>
              <w:t>答：</w:t>
            </w:r>
          </w:p>
          <w:p w:rsidR="007303CA" w:rsidRPr="002C3B2B" w:rsidRDefault="007303CA" w:rsidP="005541D0">
            <w:pPr>
              <w:jc w:val="left"/>
              <w:rPr>
                <w:rFonts w:ascii="宋体" w:hAnsi="宋体"/>
                <w:kern w:val="0"/>
                <w:sz w:val="20"/>
              </w:rPr>
            </w:pPr>
            <w:r w:rsidRPr="002C3B2B">
              <w:rPr>
                <w:rFonts w:ascii="宋体" w:hAnsi="宋体" w:hint="eastAsia"/>
                <w:kern w:val="0"/>
                <w:sz w:val="20"/>
              </w:rPr>
              <w:t>intent是连接Activity, Service, BroadcastReceiver, ContentProvider四大组件的信使,，可以传递八种基本数据类型以及string, Bundle类型，以及实现了</w:t>
            </w:r>
            <w:r w:rsidRPr="002C3B2B">
              <w:rPr>
                <w:rFonts w:ascii="宋体" w:hAnsi="宋体"/>
                <w:kern w:val="0"/>
                <w:sz w:val="20"/>
              </w:rPr>
              <w:t>Serializable</w:t>
            </w:r>
            <w:r w:rsidRPr="002C3B2B">
              <w:rPr>
                <w:rFonts w:ascii="宋体" w:hAnsi="宋体" w:hint="eastAsia"/>
                <w:kern w:val="0"/>
                <w:sz w:val="20"/>
              </w:rPr>
              <w:t>或者Parcelable的类型。</w:t>
            </w:r>
          </w:p>
          <w:p w:rsidR="007303CA" w:rsidRPr="002C3B2B" w:rsidRDefault="007303CA" w:rsidP="005541D0">
            <w:pPr>
              <w:jc w:val="left"/>
              <w:rPr>
                <w:rFonts w:ascii="宋体" w:hAnsi="宋体"/>
                <w:kern w:val="0"/>
                <w:sz w:val="20"/>
              </w:rPr>
            </w:pPr>
            <w:r w:rsidRPr="002C3B2B">
              <w:rPr>
                <w:rFonts w:ascii="宋体" w:hAnsi="宋体" w:hint="eastAsia"/>
                <w:kern w:val="0"/>
                <w:sz w:val="20"/>
              </w:rPr>
              <w:t xml:space="preserve">Intent可以划分成显式意图和隐式意图。 </w:t>
            </w:r>
          </w:p>
          <w:p w:rsidR="007303CA" w:rsidRPr="002C3B2B" w:rsidRDefault="007303CA" w:rsidP="005541D0">
            <w:pPr>
              <w:jc w:val="left"/>
              <w:rPr>
                <w:rFonts w:ascii="宋体" w:hAnsi="宋体"/>
                <w:kern w:val="0"/>
                <w:sz w:val="20"/>
              </w:rPr>
            </w:pPr>
            <w:r w:rsidRPr="002C3B2B">
              <w:rPr>
                <w:rFonts w:ascii="宋体" w:hAnsi="宋体" w:hint="eastAsia"/>
                <w:kern w:val="0"/>
                <w:sz w:val="20"/>
              </w:rPr>
              <w:t xml:space="preserve">显式意图：调用Intent.setComponent()或Intent.setClass()方法明确指定了组件名的Intent为显式意图，显式意图明确指定了Intent应该传递给哪个组件。 </w:t>
            </w:r>
          </w:p>
          <w:p w:rsidR="007303CA" w:rsidRPr="002C3B2B" w:rsidRDefault="007303CA" w:rsidP="005541D0">
            <w:pPr>
              <w:jc w:val="left"/>
              <w:rPr>
                <w:rFonts w:ascii="宋体" w:hAnsi="宋体"/>
                <w:kern w:val="0"/>
                <w:sz w:val="20"/>
              </w:rPr>
            </w:pPr>
            <w:r w:rsidRPr="002C3B2B">
              <w:rPr>
                <w:rFonts w:ascii="宋体" w:hAnsi="宋体" w:hint="eastAsia"/>
                <w:kern w:val="0"/>
                <w:sz w:val="20"/>
              </w:rPr>
              <w:t>隐式意图：没有明确指定组件名的Intent为隐式意图。 Android系统会根据隐式意图中设置的动作(action)、类别(category)、数据（URI和数据类型）找到最合适的组件来处理这个意图。</w:t>
            </w:r>
          </w:p>
          <w:p w:rsidR="007303CA" w:rsidRPr="002C3B2B" w:rsidRDefault="007303CA" w:rsidP="005541D0">
            <w:pPr>
              <w:pStyle w:val="15"/>
              <w:numPr>
                <w:ilvl w:val="0"/>
                <w:numId w:val="12"/>
              </w:numPr>
              <w:ind w:left="0" w:firstLineChars="0" w:firstLine="0"/>
              <w:jc w:val="left"/>
              <w:outlineLvl w:val="0"/>
              <w:rPr>
                <w:sz w:val="20"/>
                <w:szCs w:val="21"/>
              </w:rPr>
            </w:pPr>
            <w:bookmarkStart w:id="467" w:name="_Toc354228199"/>
            <w:bookmarkStart w:id="468" w:name="_Toc374292532"/>
            <w:bookmarkStart w:id="469" w:name="_Toc374969466"/>
            <w:r w:rsidRPr="002C3B2B">
              <w:rPr>
                <w:rFonts w:hint="eastAsia"/>
                <w:sz w:val="20"/>
                <w:szCs w:val="21"/>
              </w:rPr>
              <w:t>如何实现屏幕分辨率的自适应</w:t>
            </w:r>
            <w:bookmarkEnd w:id="467"/>
            <w:r w:rsidRPr="002C3B2B">
              <w:rPr>
                <w:rFonts w:hint="eastAsia"/>
                <w:sz w:val="20"/>
                <w:szCs w:val="21"/>
              </w:rPr>
              <w:t>（布局、九线图、目录）</w:t>
            </w:r>
            <w:bookmarkEnd w:id="468"/>
            <w:bookmarkEnd w:id="469"/>
          </w:p>
          <w:p w:rsidR="007303CA" w:rsidRPr="002C3B2B" w:rsidRDefault="007303CA" w:rsidP="005541D0">
            <w:pPr>
              <w:widowControl/>
              <w:autoSpaceDN w:val="0"/>
              <w:jc w:val="left"/>
              <w:rPr>
                <w:rFonts w:ascii="微软雅黑" w:hAnsi="微软雅黑"/>
                <w:kern w:val="0"/>
                <w:sz w:val="20"/>
                <w:szCs w:val="21"/>
              </w:rPr>
            </w:pPr>
            <w:r w:rsidRPr="002C3B2B">
              <w:rPr>
                <w:rFonts w:ascii="宋体" w:hAnsi="宋体" w:hint="eastAsia"/>
                <w:kern w:val="0"/>
                <w:sz w:val="20"/>
                <w:szCs w:val="21"/>
              </w:rPr>
              <w:t>答: 最好可以通过权重(layout_weight)的方式来分配每个组件的大小，也可以通过具体的像素(dip)来确定大小。</w:t>
            </w:r>
          </w:p>
          <w:p w:rsidR="007303CA" w:rsidRPr="002C3B2B" w:rsidRDefault="007303CA" w:rsidP="005541D0">
            <w:pPr>
              <w:widowControl/>
              <w:autoSpaceDN w:val="0"/>
              <w:jc w:val="left"/>
              <w:rPr>
                <w:rFonts w:ascii="微软雅黑" w:hAnsi="微软雅黑"/>
                <w:kern w:val="0"/>
                <w:sz w:val="20"/>
                <w:szCs w:val="21"/>
              </w:rPr>
            </w:pPr>
            <w:r w:rsidRPr="002C3B2B">
              <w:rPr>
                <w:rFonts w:ascii="宋体" w:hAnsi="宋体" w:hint="eastAsia"/>
                <w:kern w:val="0"/>
                <w:sz w:val="20"/>
                <w:szCs w:val="21"/>
              </w:rPr>
              <w:t>尽量使用</w:t>
            </w:r>
            <w:r w:rsidRPr="002C3B2B">
              <w:rPr>
                <w:rFonts w:cs="Calibri"/>
                <w:kern w:val="0"/>
                <w:sz w:val="20"/>
                <w:szCs w:val="21"/>
              </w:rPr>
              <w:t xml:space="preserve">Relativelayout </w:t>
            </w:r>
            <w:r w:rsidRPr="002C3B2B">
              <w:rPr>
                <w:rFonts w:ascii="宋体" w:hAnsi="宋体" w:hint="eastAsia"/>
                <w:kern w:val="0"/>
                <w:sz w:val="20"/>
                <w:szCs w:val="21"/>
              </w:rPr>
              <w:t>。</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已知应用支持平台设备的分辨率,可以提供多个layout_320*480 ...</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drawable-hdpi,drawable-mdpi,drawable-ldpi分别代表分辨率为480*800,360*480,240*360, 放置图片大小相差1.5倍</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最后还需要在AndroidManifest.xml里添加下面一段，没有这一段自适应就不能实现：</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&lt;supports-screens</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android:largeScreens="true"</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android:normalScreens="true"</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 xml:space="preserve"> android:anyDensity = "true"/&gt;</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在&lt;/application&gt;标签和&lt;/manifest&gt; 标签之间添加上面那段代码。即可。</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lastRenderedPageBreak/>
              <w:t>备注：三者的解析度不一样，就像你把电脑的分辨率调低，图片会变大一样，反之分辨率高，图片缩小</w:t>
            </w:r>
          </w:p>
          <w:p w:rsidR="007303CA" w:rsidRPr="002C3B2B" w:rsidRDefault="007303CA" w:rsidP="005541D0">
            <w:pPr>
              <w:widowControl/>
              <w:autoSpaceDN w:val="0"/>
              <w:jc w:val="left"/>
              <w:rPr>
                <w:rFonts w:ascii="宋体" w:hAnsi="宋体"/>
                <w:kern w:val="0"/>
                <w:sz w:val="20"/>
                <w:szCs w:val="21"/>
              </w:rPr>
            </w:pPr>
            <w:r w:rsidRPr="002C3B2B">
              <w:rPr>
                <w:rFonts w:ascii="宋体" w:hAnsi="宋体" w:hint="eastAsia"/>
                <w:kern w:val="0"/>
                <w:sz w:val="20"/>
                <w:szCs w:val="21"/>
              </w:rPr>
              <w:t>还可以通过.9.png实现图片的自适应</w:t>
            </w:r>
          </w:p>
          <w:p w:rsidR="007303CA" w:rsidRPr="002C3B2B" w:rsidRDefault="007303CA" w:rsidP="005541D0">
            <w:pPr>
              <w:pStyle w:val="15"/>
              <w:numPr>
                <w:ilvl w:val="0"/>
                <w:numId w:val="12"/>
              </w:numPr>
              <w:ind w:left="0" w:firstLineChars="0" w:firstLine="0"/>
              <w:jc w:val="left"/>
              <w:outlineLvl w:val="0"/>
              <w:rPr>
                <w:sz w:val="20"/>
                <w:szCs w:val="21"/>
              </w:rPr>
            </w:pPr>
            <w:bookmarkStart w:id="470" w:name="_Toc354228200"/>
            <w:bookmarkStart w:id="471" w:name="_Toc374292533"/>
            <w:bookmarkStart w:id="472" w:name="_Toc374969467"/>
            <w:r w:rsidRPr="002C3B2B">
              <w:rPr>
                <w:rFonts w:hint="eastAsia"/>
                <w:sz w:val="20"/>
                <w:szCs w:val="21"/>
              </w:rPr>
              <w:t>简述</w:t>
            </w:r>
            <w:r w:rsidRPr="002C3B2B">
              <w:rPr>
                <w:sz w:val="20"/>
                <w:szCs w:val="21"/>
              </w:rPr>
              <w:t>Android</w:t>
            </w:r>
            <w:r w:rsidRPr="002C3B2B">
              <w:rPr>
                <w:rFonts w:hint="eastAsia"/>
                <w:sz w:val="20"/>
                <w:szCs w:val="21"/>
              </w:rPr>
              <w:t>中的</w:t>
            </w:r>
            <w:r w:rsidRPr="002C3B2B">
              <w:rPr>
                <w:sz w:val="20"/>
                <w:szCs w:val="21"/>
              </w:rPr>
              <w:t>IPC</w:t>
            </w:r>
            <w:r w:rsidRPr="002C3B2B">
              <w:rPr>
                <w:rFonts w:hint="eastAsia"/>
                <w:sz w:val="20"/>
                <w:szCs w:val="21"/>
              </w:rPr>
              <w:t>机制</w:t>
            </w:r>
            <w:bookmarkEnd w:id="470"/>
            <w:bookmarkEnd w:id="471"/>
            <w:bookmarkEnd w:id="472"/>
          </w:p>
          <w:p w:rsidR="007303CA" w:rsidRPr="002C3B2B" w:rsidRDefault="007303CA" w:rsidP="005541D0">
            <w:pPr>
              <w:jc w:val="left"/>
              <w:rPr>
                <w:rFonts w:ascii="Arial"/>
                <w:sz w:val="20"/>
              </w:rPr>
            </w:pPr>
            <w:r w:rsidRPr="002C3B2B">
              <w:rPr>
                <w:rFonts w:ascii="宋体" w:hAnsi="宋体" w:hint="eastAsia"/>
                <w:kern w:val="0"/>
                <w:sz w:val="20"/>
              </w:rPr>
              <w:t>IPC（Inter-Process Communication，进程间通信）</w:t>
            </w:r>
            <w:r w:rsidRPr="002C3B2B">
              <w:rPr>
                <w:rFonts w:hint="eastAsia"/>
                <w:kern w:val="0"/>
                <w:sz w:val="20"/>
              </w:rPr>
              <w:t>,</w:t>
            </w:r>
            <w:r w:rsidRPr="002C3B2B">
              <w:rPr>
                <w:rFonts w:ascii="宋体" w:hAnsi="宋体" w:hint="eastAsia"/>
                <w:kern w:val="0"/>
                <w:sz w:val="20"/>
              </w:rPr>
              <w:t>aidl是 Android Interface definition language的缩写，它是一种android内部进程通信接口的描述语言，通过它我们可以定义进程间的通信接口</w:t>
            </w:r>
            <w:r w:rsidRPr="002C3B2B">
              <w:rPr>
                <w:rFonts w:hint="eastAsia"/>
                <w:kern w:val="0"/>
                <w:sz w:val="20"/>
              </w:rPr>
              <w:t>.</w:t>
            </w:r>
            <w:r w:rsidRPr="002C3B2B">
              <w:rPr>
                <w:rFonts w:ascii="Arial" w:hAnsi="Arial" w:hint="eastAsia"/>
                <w:sz w:val="20"/>
              </w:rPr>
              <w:t>编译器可以通过扩展名为</w:t>
            </w:r>
            <w:r w:rsidRPr="002C3B2B">
              <w:rPr>
                <w:rFonts w:ascii="Arial" w:hAnsi="Arial"/>
                <w:sz w:val="20"/>
              </w:rPr>
              <w:t>aidl</w:t>
            </w:r>
            <w:r w:rsidRPr="002C3B2B">
              <w:rPr>
                <w:rFonts w:ascii="Arial" w:hAnsi="Arial" w:hint="eastAsia"/>
                <w:sz w:val="20"/>
              </w:rPr>
              <w:t>的文件生成一段代码，通过预先定义的接口达到两个进程内部通信进程的目的</w:t>
            </w:r>
            <w:r w:rsidRPr="002C3B2B">
              <w:rPr>
                <w:rFonts w:ascii="Arial"/>
                <w:sz w:val="20"/>
              </w:rPr>
              <w:t>.</w:t>
            </w:r>
          </w:p>
          <w:p w:rsidR="007303CA" w:rsidRPr="002C3B2B" w:rsidRDefault="007303CA" w:rsidP="005541D0">
            <w:pPr>
              <w:jc w:val="left"/>
              <w:rPr>
                <w:rFonts w:ascii="Arial"/>
                <w:sz w:val="20"/>
              </w:rPr>
            </w:pPr>
            <w:r w:rsidRPr="002C3B2B">
              <w:rPr>
                <w:rFonts w:ascii="Arial" w:hint="eastAsia"/>
                <w:sz w:val="20"/>
              </w:rPr>
              <w:t>BroadcastReceiver</w:t>
            </w:r>
            <w:r w:rsidRPr="002C3B2B">
              <w:rPr>
                <w:rFonts w:ascii="Arial" w:hint="eastAsia"/>
                <w:sz w:val="20"/>
              </w:rPr>
              <w:t>也可以实现进程间通信</w:t>
            </w:r>
          </w:p>
          <w:p w:rsidR="007303CA" w:rsidRPr="002C3B2B" w:rsidRDefault="007303CA" w:rsidP="005541D0">
            <w:pPr>
              <w:jc w:val="left"/>
              <w:rPr>
                <w:kern w:val="0"/>
                <w:sz w:val="20"/>
              </w:rPr>
            </w:pPr>
            <w:r w:rsidRPr="002C3B2B">
              <w:rPr>
                <w:rFonts w:ascii="Arial" w:hint="eastAsia"/>
                <w:sz w:val="20"/>
              </w:rPr>
              <w:t xml:space="preserve">ContentProvider </w:t>
            </w:r>
            <w:r w:rsidRPr="002C3B2B">
              <w:rPr>
                <w:rFonts w:ascii="Arial" w:hint="eastAsia"/>
                <w:sz w:val="20"/>
              </w:rPr>
              <w:t>提供进程间数据共享</w:t>
            </w:r>
          </w:p>
          <w:p w:rsidR="007303CA" w:rsidRPr="002C3B2B" w:rsidRDefault="007303CA" w:rsidP="005541D0">
            <w:pPr>
              <w:pStyle w:val="15"/>
              <w:numPr>
                <w:ilvl w:val="0"/>
                <w:numId w:val="12"/>
              </w:numPr>
              <w:ind w:left="0" w:firstLineChars="0" w:firstLine="0"/>
              <w:jc w:val="left"/>
              <w:outlineLvl w:val="0"/>
              <w:rPr>
                <w:sz w:val="20"/>
                <w:szCs w:val="21"/>
              </w:rPr>
            </w:pPr>
            <w:bookmarkStart w:id="473" w:name="_Toc354228201"/>
            <w:bookmarkStart w:id="474" w:name="_Toc374292534"/>
            <w:bookmarkStart w:id="475" w:name="_Toc374969468"/>
            <w:r w:rsidRPr="002C3B2B">
              <w:rPr>
                <w:sz w:val="20"/>
                <w:szCs w:val="21"/>
              </w:rPr>
              <w:t>Android</w:t>
            </w:r>
            <w:r w:rsidRPr="002C3B2B">
              <w:rPr>
                <w:rFonts w:hint="eastAsia"/>
                <w:sz w:val="20"/>
                <w:szCs w:val="21"/>
              </w:rPr>
              <w:t>程序入口如何判断</w:t>
            </w:r>
            <w:bookmarkEnd w:id="473"/>
            <w:bookmarkEnd w:id="474"/>
            <w:bookmarkEnd w:id="475"/>
          </w:p>
          <w:p w:rsidR="007303CA" w:rsidRPr="002C3B2B" w:rsidRDefault="007303CA" w:rsidP="005541D0">
            <w:pPr>
              <w:jc w:val="left"/>
              <w:rPr>
                <w:sz w:val="20"/>
              </w:rPr>
            </w:pPr>
            <w:r w:rsidRPr="002C3B2B">
              <w:rPr>
                <w:rFonts w:ascii="Verdana"/>
                <w:sz w:val="20"/>
                <w:shd w:val="clear" w:color="auto" w:fill="FFFFFF"/>
              </w:rPr>
              <w:t>action</w:t>
            </w:r>
            <w:r w:rsidRPr="002C3B2B">
              <w:rPr>
                <w:rFonts w:ascii="Verdana" w:hint="eastAsia"/>
                <w:sz w:val="20"/>
                <w:shd w:val="clear" w:color="auto" w:fill="FFFFFF"/>
              </w:rPr>
              <w:t>节点中的</w:t>
            </w:r>
            <w:r w:rsidRPr="002C3B2B">
              <w:rPr>
                <w:rFonts w:ascii="Verdana"/>
                <w:sz w:val="20"/>
                <w:shd w:val="clear" w:color="auto" w:fill="FFFFFF"/>
              </w:rPr>
              <w:t>android.intent.action.MAIN</w:t>
            </w:r>
            <w:r w:rsidRPr="002C3B2B">
              <w:rPr>
                <w:rFonts w:ascii="Verdana" w:hint="eastAsia"/>
                <w:sz w:val="20"/>
                <w:shd w:val="clear" w:color="auto" w:fill="FFFFFF"/>
              </w:rPr>
              <w:t>表明它所在的</w:t>
            </w:r>
            <w:r w:rsidRPr="002C3B2B">
              <w:rPr>
                <w:rFonts w:ascii="Verdana"/>
                <w:sz w:val="20"/>
                <w:shd w:val="clear" w:color="auto" w:fill="FFFFFF"/>
              </w:rPr>
              <w:t>Activity</w:t>
            </w:r>
            <w:r w:rsidRPr="002C3B2B">
              <w:rPr>
                <w:rFonts w:ascii="Verdana" w:hint="eastAsia"/>
                <w:sz w:val="20"/>
                <w:shd w:val="clear" w:color="auto" w:fill="FFFFFF"/>
              </w:rPr>
              <w:t>是整个应用程序的入口点</w:t>
            </w:r>
          </w:p>
          <w:p w:rsidR="007303CA" w:rsidRPr="002C3B2B" w:rsidRDefault="007303CA" w:rsidP="005541D0">
            <w:pPr>
              <w:pStyle w:val="15"/>
              <w:numPr>
                <w:ilvl w:val="0"/>
                <w:numId w:val="12"/>
              </w:numPr>
              <w:ind w:left="0" w:firstLineChars="0" w:firstLine="0"/>
              <w:jc w:val="left"/>
              <w:outlineLvl w:val="0"/>
              <w:rPr>
                <w:sz w:val="20"/>
                <w:szCs w:val="21"/>
              </w:rPr>
            </w:pPr>
            <w:bookmarkStart w:id="476" w:name="_Toc354228202"/>
            <w:bookmarkStart w:id="477" w:name="_Toc374969469"/>
            <w:bookmarkStart w:id="478" w:name="_Toc374292535"/>
            <w:r w:rsidRPr="002C3B2B">
              <w:rPr>
                <w:sz w:val="20"/>
                <w:szCs w:val="21"/>
              </w:rPr>
              <w:t>android</w:t>
            </w:r>
            <w:r w:rsidRPr="002C3B2B">
              <w:rPr>
                <w:rFonts w:hint="eastAsia"/>
                <w:sz w:val="20"/>
                <w:szCs w:val="21"/>
              </w:rPr>
              <w:t>哪几种方式访问网络</w:t>
            </w:r>
            <w:bookmarkEnd w:id="476"/>
            <w:bookmarkEnd w:id="477"/>
            <w:r w:rsidRPr="002C3B2B">
              <w:rPr>
                <w:rFonts w:hint="eastAsia"/>
                <w:sz w:val="20"/>
                <w:szCs w:val="21"/>
              </w:rPr>
              <w:t>(Http</w:t>
            </w:r>
            <w:r w:rsidRPr="002C3B2B">
              <w:rPr>
                <w:rFonts w:hint="eastAsia"/>
                <w:sz w:val="20"/>
                <w:szCs w:val="21"/>
              </w:rPr>
              <w:t>、</w:t>
            </w:r>
            <w:r w:rsidRPr="002C3B2B">
              <w:rPr>
                <w:rFonts w:hint="eastAsia"/>
                <w:sz w:val="20"/>
                <w:szCs w:val="21"/>
              </w:rPr>
              <w:t>Https</w:t>
            </w:r>
            <w:r w:rsidRPr="002C3B2B">
              <w:rPr>
                <w:rFonts w:hint="eastAsia"/>
                <w:sz w:val="20"/>
                <w:szCs w:val="21"/>
              </w:rPr>
              <w:t>、</w:t>
            </w:r>
            <w:r w:rsidRPr="002C3B2B">
              <w:rPr>
                <w:rFonts w:hint="eastAsia"/>
                <w:sz w:val="20"/>
                <w:szCs w:val="21"/>
              </w:rPr>
              <w:t>socket</w:t>
            </w:r>
            <w:r w:rsidRPr="002C3B2B">
              <w:rPr>
                <w:rFonts w:hint="eastAsia"/>
                <w:sz w:val="20"/>
                <w:szCs w:val="21"/>
              </w:rPr>
              <w:t>、</w:t>
            </w:r>
            <w:r w:rsidRPr="002C3B2B">
              <w:rPr>
                <w:rFonts w:hint="eastAsia"/>
                <w:sz w:val="20"/>
                <w:szCs w:val="21"/>
              </w:rPr>
              <w:t>webService)</w:t>
            </w:r>
          </w:p>
          <w:p w:rsidR="007303CA" w:rsidRPr="002C3B2B" w:rsidRDefault="007303CA" w:rsidP="005541D0">
            <w:pPr>
              <w:pStyle w:val="15"/>
              <w:ind w:firstLineChars="0" w:firstLine="0"/>
              <w:jc w:val="left"/>
              <w:rPr>
                <w:sz w:val="20"/>
                <w:szCs w:val="21"/>
              </w:rPr>
            </w:pPr>
            <w:r w:rsidRPr="002C3B2B">
              <w:rPr>
                <w:rFonts w:hint="eastAsia"/>
                <w:sz w:val="20"/>
                <w:szCs w:val="21"/>
              </w:rPr>
              <w:t>http</w:t>
            </w:r>
            <w:r w:rsidRPr="002C3B2B">
              <w:rPr>
                <w:rFonts w:hint="eastAsia"/>
                <w:sz w:val="20"/>
                <w:szCs w:val="21"/>
              </w:rPr>
              <w:t>协议：超文本传输协议</w:t>
            </w:r>
            <w:bookmarkEnd w:id="478"/>
          </w:p>
          <w:p w:rsidR="007303CA" w:rsidRPr="002C3B2B" w:rsidRDefault="007303CA" w:rsidP="005541D0">
            <w:pPr>
              <w:jc w:val="left"/>
              <w:rPr>
                <w:bCs/>
                <w:sz w:val="20"/>
              </w:rPr>
            </w:pPr>
            <w:r w:rsidRPr="002C3B2B">
              <w:rPr>
                <w:rFonts w:hint="eastAsia"/>
                <w:bCs/>
                <w:sz w:val="20"/>
              </w:rPr>
              <w:t>(</w:t>
            </w:r>
            <w:r w:rsidRPr="002C3B2B">
              <w:rPr>
                <w:rFonts w:hint="eastAsia"/>
                <w:bCs/>
                <w:sz w:val="20"/>
              </w:rPr>
              <w:t>最底层的是</w:t>
            </w:r>
            <w:r w:rsidRPr="002C3B2B">
              <w:rPr>
                <w:rFonts w:hint="eastAsia"/>
                <w:bCs/>
                <w:sz w:val="20"/>
              </w:rPr>
              <w:t>Socket,</w:t>
            </w:r>
            <w:r w:rsidRPr="002C3B2B">
              <w:rPr>
                <w:rFonts w:hint="eastAsia"/>
                <w:bCs/>
                <w:sz w:val="20"/>
              </w:rPr>
              <w:t>接着是</w:t>
            </w:r>
            <w:r w:rsidRPr="002C3B2B">
              <w:rPr>
                <w:rFonts w:ascii="Verdana" w:hAnsi="Verdana"/>
                <w:sz w:val="20"/>
              </w:rPr>
              <w:t>URLConnection</w:t>
            </w:r>
            <w:r w:rsidRPr="002C3B2B">
              <w:rPr>
                <w:rFonts w:ascii="Verdana" w:hAnsi="Verdana" w:hint="eastAsia"/>
                <w:sz w:val="20"/>
              </w:rPr>
              <w:t>，</w:t>
            </w:r>
            <w:r w:rsidRPr="002C3B2B">
              <w:rPr>
                <w:rFonts w:ascii="Verdana" w:hAnsi="Verdana"/>
                <w:sz w:val="20"/>
              </w:rPr>
              <w:t>HttpClient</w:t>
            </w:r>
            <w:r w:rsidRPr="002C3B2B">
              <w:rPr>
                <w:rFonts w:hint="eastAsia"/>
                <w:bCs/>
                <w:sz w:val="20"/>
              </w:rPr>
              <w:t>)</w:t>
            </w:r>
          </w:p>
          <w:p w:rsidR="007303CA" w:rsidRPr="002C3B2B" w:rsidRDefault="007303CA" w:rsidP="005541D0">
            <w:pPr>
              <w:jc w:val="left"/>
              <w:rPr>
                <w:rFonts w:ascii="Verdana" w:hAnsi="Verdana"/>
                <w:sz w:val="20"/>
              </w:rPr>
            </w:pPr>
            <w:r w:rsidRPr="002C3B2B">
              <w:rPr>
                <w:rFonts w:ascii="Verdana" w:hAnsi="Verdana"/>
                <w:sz w:val="20"/>
              </w:rPr>
              <w:t xml:space="preserve">HttpURLConnection </w:t>
            </w:r>
          </w:p>
          <w:p w:rsidR="007303CA" w:rsidRPr="002C3B2B" w:rsidRDefault="007303CA" w:rsidP="005541D0">
            <w:pPr>
              <w:jc w:val="left"/>
              <w:rPr>
                <w:sz w:val="20"/>
              </w:rPr>
            </w:pPr>
            <w:r w:rsidRPr="002C3B2B">
              <w:rPr>
                <w:rFonts w:ascii="Verdana" w:hAnsi="Verdana"/>
                <w:sz w:val="20"/>
              </w:rPr>
              <w:t>HttpClient</w:t>
            </w:r>
            <w:r w:rsidRPr="002C3B2B">
              <w:rPr>
                <w:rFonts w:ascii="Verdana" w:hAnsi="Verdana" w:hint="eastAsia"/>
                <w:sz w:val="20"/>
              </w:rPr>
              <w:t>方式（</w:t>
            </w:r>
            <w:r w:rsidRPr="002C3B2B">
              <w:rPr>
                <w:rFonts w:ascii="Verdana" w:hAnsi="Verdana"/>
                <w:sz w:val="20"/>
              </w:rPr>
              <w:t>HttpGet</w:t>
            </w:r>
            <w:r w:rsidRPr="002C3B2B">
              <w:rPr>
                <w:rFonts w:ascii="Verdana" w:hAnsi="Verdana" w:hint="eastAsia"/>
                <w:sz w:val="20"/>
              </w:rPr>
              <w:t>和</w:t>
            </w:r>
            <w:r w:rsidRPr="002C3B2B">
              <w:rPr>
                <w:rFonts w:ascii="Verdana" w:hAnsi="Verdana"/>
                <w:sz w:val="20"/>
              </w:rPr>
              <w:t>HttpPost</w:t>
            </w:r>
            <w:r w:rsidRPr="002C3B2B">
              <w:rPr>
                <w:rFonts w:ascii="Verdana" w:hAnsi="Verdana" w:hint="eastAsia"/>
                <w:sz w:val="20"/>
              </w:rPr>
              <w:t>类）</w:t>
            </w:r>
          </w:p>
          <w:p w:rsidR="007303CA" w:rsidRPr="002C3B2B" w:rsidRDefault="007303CA" w:rsidP="005541D0">
            <w:pPr>
              <w:pStyle w:val="15"/>
              <w:numPr>
                <w:ilvl w:val="0"/>
                <w:numId w:val="12"/>
              </w:numPr>
              <w:ind w:left="0" w:firstLineChars="0" w:firstLine="0"/>
              <w:jc w:val="left"/>
              <w:outlineLvl w:val="0"/>
              <w:rPr>
                <w:sz w:val="20"/>
                <w:szCs w:val="21"/>
              </w:rPr>
            </w:pPr>
            <w:bookmarkStart w:id="479" w:name="_Toc354228203"/>
            <w:bookmarkStart w:id="480" w:name="_Toc374292536"/>
            <w:bookmarkStart w:id="481" w:name="_Toc374969470"/>
            <w:r w:rsidRPr="002C3B2B">
              <w:rPr>
                <w:rFonts w:hint="eastAsia"/>
                <w:sz w:val="20"/>
                <w:szCs w:val="21"/>
              </w:rPr>
              <w:t>说说</w:t>
            </w:r>
            <w:r w:rsidRPr="002C3B2B">
              <w:rPr>
                <w:sz w:val="20"/>
                <w:szCs w:val="21"/>
              </w:rPr>
              <w:t>HttpClient</w:t>
            </w:r>
            <w:r w:rsidRPr="002C3B2B">
              <w:rPr>
                <w:rFonts w:hint="eastAsia"/>
                <w:sz w:val="20"/>
                <w:szCs w:val="21"/>
              </w:rPr>
              <w:t>的通信过程</w:t>
            </w:r>
            <w:bookmarkEnd w:id="479"/>
            <w:bookmarkEnd w:id="480"/>
            <w:bookmarkEnd w:id="481"/>
          </w:p>
          <w:p w:rsidR="007303CA" w:rsidRPr="002C3B2B" w:rsidRDefault="007303CA" w:rsidP="005541D0">
            <w:pPr>
              <w:jc w:val="left"/>
              <w:rPr>
                <w:rFonts w:ascii="Verdana"/>
                <w:sz w:val="20"/>
                <w:shd w:val="clear" w:color="auto" w:fill="FFFFFF"/>
              </w:rPr>
            </w:pPr>
            <w:bookmarkStart w:id="482" w:name="_Toc354228204"/>
            <w:bookmarkStart w:id="483" w:name="_Toc374292537"/>
            <w:bookmarkStart w:id="484" w:name="_Toc374969471"/>
            <w:r w:rsidRPr="002C3B2B">
              <w:rPr>
                <w:rFonts w:ascii="Verdana" w:hint="eastAsia"/>
                <w:sz w:val="20"/>
                <w:shd w:val="clear" w:color="auto" w:fill="FFFFFF"/>
              </w:rPr>
              <w:t>1)</w:t>
            </w:r>
            <w:r w:rsidRPr="002C3B2B">
              <w:rPr>
                <w:rFonts w:ascii="Verdana" w:hint="eastAsia"/>
                <w:sz w:val="20"/>
                <w:shd w:val="clear" w:color="auto" w:fill="FFFFFF"/>
              </w:rPr>
              <w:t>生成请求对象（</w:t>
            </w:r>
            <w:r w:rsidRPr="002C3B2B">
              <w:rPr>
                <w:rFonts w:ascii="Verdana"/>
                <w:sz w:val="20"/>
                <w:shd w:val="clear" w:color="auto" w:fill="FFFFFF"/>
              </w:rPr>
              <w:t>HttpGet get</w:t>
            </w:r>
            <w:r w:rsidRPr="002C3B2B">
              <w:rPr>
                <w:rFonts w:ascii="Verdana" w:hint="eastAsia"/>
                <w:sz w:val="20"/>
                <w:shd w:val="clear" w:color="auto" w:fill="FFFFFF"/>
              </w:rPr>
              <w:t>，</w:t>
            </w:r>
            <w:r w:rsidRPr="002C3B2B">
              <w:rPr>
                <w:rFonts w:ascii="Verdana"/>
                <w:sz w:val="20"/>
                <w:shd w:val="clear" w:color="auto" w:fill="FFFFFF"/>
              </w:rPr>
              <w:t>HttpPost post</w:t>
            </w:r>
            <w:r w:rsidRPr="002C3B2B">
              <w:rPr>
                <w:rFonts w:ascii="Verdana" w:hint="eastAsia"/>
                <w:sz w:val="20"/>
                <w:shd w:val="clear" w:color="auto" w:fill="FFFFFF"/>
              </w:rPr>
              <w:t>）</w:t>
            </w:r>
          </w:p>
          <w:p w:rsidR="007303CA" w:rsidRPr="002C3B2B" w:rsidRDefault="007303CA" w:rsidP="005541D0">
            <w:pPr>
              <w:jc w:val="left"/>
              <w:rPr>
                <w:rFonts w:ascii="Verdana"/>
                <w:sz w:val="20"/>
                <w:shd w:val="clear" w:color="auto" w:fill="FFFFFF"/>
              </w:rPr>
            </w:pPr>
            <w:r w:rsidRPr="002C3B2B">
              <w:rPr>
                <w:rFonts w:ascii="Verdana" w:hint="eastAsia"/>
                <w:sz w:val="20"/>
                <w:shd w:val="clear" w:color="auto" w:fill="FFFFFF"/>
              </w:rPr>
              <w:t>2)</w:t>
            </w:r>
            <w:r w:rsidRPr="002C3B2B">
              <w:rPr>
                <w:rFonts w:ascii="Verdana" w:hint="eastAsia"/>
                <w:sz w:val="20"/>
                <w:shd w:val="clear" w:color="auto" w:fill="FFFFFF"/>
              </w:rPr>
              <w:t>生成客户端对象</w:t>
            </w:r>
            <w:r w:rsidRPr="002C3B2B">
              <w:rPr>
                <w:rFonts w:ascii="Verdana"/>
                <w:sz w:val="20"/>
                <w:shd w:val="clear" w:color="auto" w:fill="FFFFFF"/>
              </w:rPr>
              <w:t xml:space="preserve"> HttpClient client</w:t>
            </w:r>
          </w:p>
          <w:p w:rsidR="007303CA" w:rsidRPr="002C3B2B" w:rsidRDefault="007303CA" w:rsidP="005541D0">
            <w:pPr>
              <w:jc w:val="left"/>
              <w:rPr>
                <w:rFonts w:ascii="Verdana"/>
                <w:sz w:val="20"/>
                <w:shd w:val="clear" w:color="auto" w:fill="FFFFFF"/>
              </w:rPr>
            </w:pPr>
            <w:r w:rsidRPr="002C3B2B">
              <w:rPr>
                <w:rFonts w:ascii="Verdana" w:hint="eastAsia"/>
                <w:sz w:val="20"/>
                <w:shd w:val="clear" w:color="auto" w:fill="FFFFFF"/>
              </w:rPr>
              <w:t>3)</w:t>
            </w:r>
            <w:r w:rsidRPr="002C3B2B">
              <w:rPr>
                <w:rFonts w:ascii="Verdana" w:hint="eastAsia"/>
                <w:sz w:val="20"/>
                <w:shd w:val="clear" w:color="auto" w:fill="FFFFFF"/>
              </w:rPr>
              <w:t>执行请求接收相应</w:t>
            </w:r>
            <w:r w:rsidRPr="002C3B2B">
              <w:rPr>
                <w:rFonts w:ascii="Verdana"/>
                <w:sz w:val="20"/>
                <w:shd w:val="clear" w:color="auto" w:fill="FFFFFF"/>
              </w:rPr>
              <w:t xml:space="preserve"> HttpResponse response = client.execute(post)</w:t>
            </w:r>
          </w:p>
          <w:p w:rsidR="007303CA" w:rsidRPr="002C3B2B" w:rsidRDefault="007303CA" w:rsidP="005541D0">
            <w:pPr>
              <w:jc w:val="left"/>
              <w:rPr>
                <w:rFonts w:ascii="Verdana"/>
                <w:sz w:val="20"/>
                <w:shd w:val="clear" w:color="auto" w:fill="FFFFFF"/>
              </w:rPr>
            </w:pPr>
            <w:r w:rsidRPr="002C3B2B">
              <w:rPr>
                <w:rFonts w:ascii="Verdana"/>
                <w:sz w:val="20"/>
                <w:shd w:val="clear" w:color="auto" w:fill="FFFFFF"/>
              </w:rPr>
              <w:t>HttpEntity entity = response.getEntity()</w:t>
            </w:r>
          </w:p>
          <w:p w:rsidR="007303CA" w:rsidRPr="002C3B2B" w:rsidRDefault="007303CA" w:rsidP="005541D0">
            <w:pPr>
              <w:jc w:val="left"/>
              <w:rPr>
                <w:rFonts w:ascii="Verdana"/>
                <w:sz w:val="20"/>
                <w:shd w:val="clear" w:color="auto" w:fill="FFFFFF"/>
              </w:rPr>
            </w:pPr>
            <w:r w:rsidRPr="002C3B2B">
              <w:rPr>
                <w:rFonts w:ascii="Verdana" w:hint="eastAsia"/>
                <w:sz w:val="20"/>
                <w:shd w:val="clear" w:color="auto" w:fill="FFFFFF"/>
              </w:rPr>
              <w:t>4)</w:t>
            </w:r>
            <w:r w:rsidRPr="002C3B2B">
              <w:rPr>
                <w:rFonts w:ascii="Verdana" w:hint="eastAsia"/>
                <w:sz w:val="20"/>
                <w:shd w:val="clear" w:color="auto" w:fill="FFFFFF"/>
              </w:rPr>
              <w:t>得到数据流</w:t>
            </w:r>
          </w:p>
          <w:p w:rsidR="007303CA" w:rsidRPr="002C3B2B" w:rsidRDefault="007303CA" w:rsidP="005541D0">
            <w:pPr>
              <w:jc w:val="left"/>
              <w:rPr>
                <w:rFonts w:ascii="Verdana"/>
                <w:sz w:val="20"/>
                <w:shd w:val="clear" w:color="auto" w:fill="FFFFFF"/>
              </w:rPr>
            </w:pPr>
            <w:r w:rsidRPr="002C3B2B">
              <w:rPr>
                <w:rFonts w:ascii="Verdana"/>
                <w:sz w:val="20"/>
                <w:shd w:val="clear" w:color="auto" w:fill="FFFFFF"/>
              </w:rPr>
              <w:t>InputStream inputStream = entity.getContent();</w:t>
            </w:r>
          </w:p>
          <w:p w:rsidR="007303CA" w:rsidRPr="002C3B2B" w:rsidRDefault="007303CA" w:rsidP="005541D0">
            <w:pPr>
              <w:jc w:val="left"/>
              <w:rPr>
                <w:rFonts w:ascii="Verdana"/>
                <w:sz w:val="20"/>
                <w:shd w:val="clear" w:color="auto" w:fill="FFFFFF"/>
              </w:rPr>
            </w:pPr>
            <w:r w:rsidRPr="002C3B2B">
              <w:rPr>
                <w:rFonts w:ascii="Verdana"/>
                <w:sz w:val="20"/>
                <w:shd w:val="clear" w:color="auto" w:fill="FFFFFF"/>
              </w:rPr>
              <w:t>5</w:t>
            </w:r>
            <w:r w:rsidRPr="002C3B2B">
              <w:rPr>
                <w:rFonts w:ascii="Verdana" w:hint="eastAsia"/>
                <w:sz w:val="20"/>
                <w:shd w:val="clear" w:color="auto" w:fill="FFFFFF"/>
              </w:rPr>
              <w:t>)</w:t>
            </w:r>
            <w:r w:rsidRPr="002C3B2B">
              <w:rPr>
                <w:rFonts w:ascii="Verdana" w:hint="eastAsia"/>
                <w:sz w:val="20"/>
                <w:shd w:val="clear" w:color="auto" w:fill="FFFFFF"/>
              </w:rPr>
              <w:t>最后关闭过期连接</w:t>
            </w:r>
          </w:p>
          <w:p w:rsidR="007303CA" w:rsidRPr="002C3B2B" w:rsidRDefault="007303CA" w:rsidP="005541D0">
            <w:pPr>
              <w:pStyle w:val="15"/>
              <w:numPr>
                <w:ilvl w:val="0"/>
                <w:numId w:val="12"/>
              </w:numPr>
              <w:ind w:left="0" w:firstLineChars="0" w:firstLine="0"/>
              <w:jc w:val="left"/>
              <w:outlineLvl w:val="0"/>
              <w:rPr>
                <w:sz w:val="20"/>
                <w:szCs w:val="21"/>
              </w:rPr>
            </w:pPr>
            <w:r w:rsidRPr="002C3B2B">
              <w:rPr>
                <w:rFonts w:hint="eastAsia"/>
                <w:sz w:val="20"/>
                <w:szCs w:val="21"/>
              </w:rPr>
              <w:t>移动互联数据交互格式有哪些及其区别</w:t>
            </w:r>
            <w:bookmarkEnd w:id="482"/>
            <w:bookmarkEnd w:id="483"/>
            <w:bookmarkEnd w:id="484"/>
            <w:r w:rsidRPr="002C3B2B">
              <w:rPr>
                <w:rFonts w:hint="eastAsia"/>
                <w:sz w:val="20"/>
                <w:szCs w:val="21"/>
              </w:rPr>
              <w:t>，</w:t>
            </w:r>
            <w:r w:rsidRPr="002C3B2B">
              <w:rPr>
                <w:rFonts w:ascii="Verdana" w:hAnsi="Verdana"/>
                <w:sz w:val="20"/>
              </w:rPr>
              <w:t>JSON</w:t>
            </w:r>
            <w:r w:rsidRPr="002C3B2B">
              <w:rPr>
                <w:rFonts w:ascii="Verdana" w:hAnsi="Verdana" w:hint="eastAsia"/>
                <w:sz w:val="20"/>
              </w:rPr>
              <w:t>与</w:t>
            </w:r>
            <w:r w:rsidRPr="002C3B2B">
              <w:rPr>
                <w:rFonts w:ascii="Verdana" w:hAnsi="Verdana"/>
                <w:sz w:val="20"/>
              </w:rPr>
              <w:t>JavaScript</w:t>
            </w:r>
            <w:r w:rsidRPr="002C3B2B">
              <w:rPr>
                <w:rFonts w:ascii="Verdana" w:hAnsi="Verdana" w:hint="eastAsia"/>
                <w:sz w:val="20"/>
              </w:rPr>
              <w:t>的交互更加方便为什么</w:t>
            </w:r>
            <w:r w:rsidRPr="002C3B2B">
              <w:rPr>
                <w:rFonts w:ascii="Verdana" w:hAnsi="Verdana" w:hint="eastAsia"/>
                <w:sz w:val="20"/>
              </w:rPr>
              <w:t>?</w:t>
            </w:r>
          </w:p>
          <w:p w:rsidR="007303CA" w:rsidRPr="002C3B2B" w:rsidRDefault="007303CA" w:rsidP="005541D0">
            <w:pPr>
              <w:jc w:val="left"/>
              <w:rPr>
                <w:rFonts w:ascii="Verdana" w:hAnsi="Verdana"/>
                <w:sz w:val="20"/>
              </w:rPr>
            </w:pP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（有数据类型）与</w:t>
            </w:r>
            <w:r w:rsidRPr="002C3B2B">
              <w:rPr>
                <w:rFonts w:ascii="Verdana" w:hAnsi="Verdana"/>
                <w:sz w:val="20"/>
              </w:rPr>
              <w:t>xml</w:t>
            </w:r>
            <w:r w:rsidRPr="002C3B2B">
              <w:rPr>
                <w:rFonts w:ascii="Verdana" w:hAnsi="Verdana" w:hint="eastAsia"/>
                <w:sz w:val="20"/>
              </w:rPr>
              <w:t>（没有）的区别？）</w:t>
            </w:r>
          </w:p>
          <w:p w:rsidR="007303CA" w:rsidRPr="002C3B2B" w:rsidRDefault="007303CA" w:rsidP="005541D0">
            <w:pPr>
              <w:jc w:val="left"/>
              <w:rPr>
                <w:rFonts w:ascii="Verdana" w:hAnsi="Verdana"/>
                <w:sz w:val="20"/>
              </w:rPr>
            </w:pPr>
            <w:r w:rsidRPr="002C3B2B">
              <w:rPr>
                <w:rFonts w:ascii="Verdana" w:hAnsi="Verdana" w:hint="eastAsia"/>
                <w:sz w:val="20"/>
              </w:rPr>
              <w:t>移动互联数据交互格式有</w:t>
            </w:r>
            <w:r w:rsidRPr="002C3B2B">
              <w:rPr>
                <w:rFonts w:ascii="Verdana" w:hAnsi="Verdana"/>
                <w:sz w:val="20"/>
              </w:rPr>
              <w:t>XML</w:t>
            </w:r>
            <w:r w:rsidRPr="002C3B2B">
              <w:rPr>
                <w:rFonts w:ascii="Verdana" w:hAnsi="Verdana" w:hint="eastAsia"/>
                <w:sz w:val="20"/>
              </w:rPr>
              <w:t>和</w:t>
            </w:r>
            <w:r w:rsidRPr="002C3B2B">
              <w:rPr>
                <w:rFonts w:ascii="Verdana" w:hAnsi="Verdana"/>
                <w:sz w:val="20"/>
              </w:rPr>
              <w:t>JSON</w:t>
            </w:r>
          </w:p>
          <w:p w:rsidR="007303CA" w:rsidRPr="002C3B2B" w:rsidRDefault="007303CA" w:rsidP="005541D0">
            <w:pPr>
              <w:jc w:val="left"/>
              <w:rPr>
                <w:rFonts w:ascii="Verdana"/>
                <w:sz w:val="20"/>
              </w:rPr>
            </w:pPr>
            <w:r w:rsidRPr="002C3B2B">
              <w:rPr>
                <w:rFonts w:ascii="Verdana" w:hAnsi="Verdana"/>
                <w:sz w:val="20"/>
              </w:rPr>
              <w:t>1</w:t>
            </w: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和</w:t>
            </w:r>
            <w:r w:rsidRPr="002C3B2B">
              <w:rPr>
                <w:rFonts w:ascii="Verdana" w:hAnsi="Verdana"/>
                <w:sz w:val="20"/>
              </w:rPr>
              <w:t>XML</w:t>
            </w:r>
            <w:r w:rsidRPr="002C3B2B">
              <w:rPr>
                <w:rFonts w:ascii="Verdana" w:hAnsi="Verdana" w:hint="eastAsia"/>
                <w:sz w:val="20"/>
              </w:rPr>
              <w:t>的数据可读性基本相同</w:t>
            </w:r>
          </w:p>
          <w:p w:rsidR="007303CA" w:rsidRPr="002C3B2B" w:rsidRDefault="007303CA" w:rsidP="005541D0">
            <w:pPr>
              <w:jc w:val="left"/>
              <w:rPr>
                <w:rFonts w:ascii="Verdana"/>
                <w:sz w:val="20"/>
              </w:rPr>
            </w:pPr>
            <w:r w:rsidRPr="002C3B2B">
              <w:rPr>
                <w:rFonts w:ascii="Verdana" w:hAnsi="Verdana"/>
                <w:sz w:val="20"/>
              </w:rPr>
              <w:t>2</w:t>
            </w: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和</w:t>
            </w:r>
            <w:r w:rsidRPr="002C3B2B">
              <w:rPr>
                <w:rFonts w:ascii="Verdana" w:hAnsi="Verdana"/>
                <w:sz w:val="20"/>
              </w:rPr>
              <w:t>XML</w:t>
            </w:r>
            <w:r w:rsidRPr="002C3B2B">
              <w:rPr>
                <w:rFonts w:ascii="Verdana" w:hAnsi="Verdana" w:hint="eastAsia"/>
                <w:sz w:val="20"/>
              </w:rPr>
              <w:t>同样拥有丰富的解析手段</w:t>
            </w:r>
          </w:p>
          <w:p w:rsidR="007303CA" w:rsidRPr="002C3B2B" w:rsidRDefault="007303CA" w:rsidP="005541D0">
            <w:pPr>
              <w:jc w:val="left"/>
              <w:rPr>
                <w:rFonts w:ascii="Verdana"/>
                <w:sz w:val="20"/>
              </w:rPr>
            </w:pPr>
            <w:r w:rsidRPr="002C3B2B">
              <w:rPr>
                <w:rFonts w:ascii="Verdana" w:hAnsi="Verdana"/>
                <w:sz w:val="20"/>
              </w:rPr>
              <w:t>3</w:t>
            </w: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相对于</w:t>
            </w:r>
            <w:r w:rsidRPr="002C3B2B">
              <w:rPr>
                <w:rFonts w:ascii="Verdana" w:hAnsi="Verdana"/>
                <w:sz w:val="20"/>
              </w:rPr>
              <w:t>XML</w:t>
            </w:r>
            <w:r w:rsidRPr="002C3B2B">
              <w:rPr>
                <w:rFonts w:ascii="Verdana" w:hAnsi="Verdana" w:hint="eastAsia"/>
                <w:sz w:val="20"/>
              </w:rPr>
              <w:t>来讲，数据的体积小</w:t>
            </w:r>
          </w:p>
          <w:p w:rsidR="007303CA" w:rsidRPr="002C3B2B" w:rsidRDefault="007303CA" w:rsidP="005541D0">
            <w:pPr>
              <w:jc w:val="left"/>
              <w:rPr>
                <w:rFonts w:ascii="Verdana"/>
                <w:sz w:val="20"/>
              </w:rPr>
            </w:pPr>
            <w:r w:rsidRPr="002C3B2B">
              <w:rPr>
                <w:rFonts w:ascii="Verdana" w:hAnsi="Verdana"/>
                <w:sz w:val="20"/>
              </w:rPr>
              <w:t>4</w:t>
            </w: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与</w:t>
            </w:r>
            <w:r w:rsidRPr="002C3B2B">
              <w:rPr>
                <w:rFonts w:ascii="Verdana" w:hAnsi="Verdana"/>
                <w:sz w:val="20"/>
              </w:rPr>
              <w:t>JavaScript</w:t>
            </w:r>
            <w:r w:rsidRPr="002C3B2B">
              <w:rPr>
                <w:rFonts w:ascii="Verdana" w:hAnsi="Verdana" w:hint="eastAsia"/>
                <w:sz w:val="20"/>
              </w:rPr>
              <w:t>的交互更加方便</w:t>
            </w:r>
          </w:p>
          <w:p w:rsidR="007303CA" w:rsidRPr="002C3B2B" w:rsidRDefault="007303CA" w:rsidP="005541D0">
            <w:pPr>
              <w:jc w:val="left"/>
              <w:rPr>
                <w:rFonts w:ascii="Verdana"/>
                <w:sz w:val="20"/>
              </w:rPr>
            </w:pPr>
            <w:r w:rsidRPr="002C3B2B">
              <w:rPr>
                <w:rFonts w:ascii="Verdana" w:hAnsi="Verdana"/>
                <w:sz w:val="20"/>
              </w:rPr>
              <w:t>5</w:t>
            </w:r>
            <w:r w:rsidRPr="002C3B2B">
              <w:rPr>
                <w:rFonts w:ascii="Verdana" w:hAnsi="Verdana" w:hint="eastAsia"/>
                <w:sz w:val="20"/>
              </w:rPr>
              <w:t>)</w:t>
            </w:r>
            <w:r w:rsidRPr="002C3B2B">
              <w:rPr>
                <w:rFonts w:ascii="Verdana" w:hAnsi="Verdana"/>
                <w:sz w:val="20"/>
              </w:rPr>
              <w:t>JSON</w:t>
            </w:r>
            <w:r w:rsidRPr="002C3B2B">
              <w:rPr>
                <w:rFonts w:ascii="Verdana" w:hAnsi="Verdana" w:hint="eastAsia"/>
                <w:sz w:val="20"/>
              </w:rPr>
              <w:t>对数据的描述性比</w:t>
            </w:r>
            <w:r w:rsidRPr="002C3B2B">
              <w:rPr>
                <w:rFonts w:ascii="Verdana" w:hAnsi="Verdana"/>
                <w:sz w:val="20"/>
              </w:rPr>
              <w:t>XML</w:t>
            </w:r>
            <w:r w:rsidRPr="002C3B2B">
              <w:rPr>
                <w:rFonts w:ascii="Verdana" w:hAnsi="Verdana" w:hint="eastAsia"/>
                <w:sz w:val="20"/>
              </w:rPr>
              <w:t>较差</w:t>
            </w:r>
          </w:p>
          <w:p w:rsidR="007303CA" w:rsidRPr="002C3B2B" w:rsidRDefault="007303CA" w:rsidP="005541D0">
            <w:pPr>
              <w:pStyle w:val="15"/>
              <w:numPr>
                <w:ilvl w:val="0"/>
                <w:numId w:val="12"/>
              </w:numPr>
              <w:ind w:left="0" w:firstLineChars="0" w:firstLine="0"/>
              <w:jc w:val="left"/>
              <w:outlineLvl w:val="0"/>
              <w:rPr>
                <w:sz w:val="20"/>
                <w:szCs w:val="21"/>
              </w:rPr>
            </w:pPr>
            <w:bookmarkStart w:id="485" w:name="_Toc354228205"/>
            <w:bookmarkStart w:id="486" w:name="_Toc374292538"/>
            <w:bookmarkStart w:id="487" w:name="_Toc374969472"/>
            <w:r w:rsidRPr="002C3B2B">
              <w:rPr>
                <w:sz w:val="20"/>
                <w:szCs w:val="21"/>
              </w:rPr>
              <w:t>XML</w:t>
            </w:r>
            <w:r w:rsidRPr="002C3B2B">
              <w:rPr>
                <w:rFonts w:hint="eastAsia"/>
                <w:sz w:val="20"/>
                <w:szCs w:val="21"/>
              </w:rPr>
              <w:t>解析有哪几种？各自优缺点，官方推荐使用哪种</w:t>
            </w:r>
            <w:bookmarkEnd w:id="485"/>
            <w:bookmarkEnd w:id="486"/>
            <w:bookmarkEnd w:id="487"/>
          </w:p>
          <w:p w:rsidR="007303CA" w:rsidRPr="002C3B2B" w:rsidRDefault="007303CA" w:rsidP="005541D0">
            <w:pPr>
              <w:jc w:val="left"/>
              <w:rPr>
                <w:sz w:val="20"/>
              </w:rPr>
            </w:pPr>
            <w:r w:rsidRPr="002C3B2B">
              <w:rPr>
                <w:rFonts w:hint="eastAsia"/>
                <w:sz w:val="20"/>
              </w:rPr>
              <w:t>基本的解析方式有三种</w:t>
            </w:r>
            <w:r w:rsidRPr="002C3B2B">
              <w:rPr>
                <w:rFonts w:hint="eastAsia"/>
                <w:sz w:val="20"/>
              </w:rPr>
              <w:t>: DOM,SAX,Pull</w:t>
            </w:r>
            <w:r w:rsidRPr="002C3B2B">
              <w:rPr>
                <w:sz w:val="20"/>
              </w:rPr>
              <w:br/>
              <w:t>1</w:t>
            </w:r>
            <w:r w:rsidRPr="002C3B2B">
              <w:rPr>
                <w:rFonts w:hint="eastAsia"/>
                <w:sz w:val="20"/>
              </w:rPr>
              <w:t>)</w:t>
            </w:r>
            <w:r w:rsidRPr="002C3B2B">
              <w:rPr>
                <w:sz w:val="20"/>
              </w:rPr>
              <w:t>dom</w:t>
            </w:r>
            <w:r w:rsidRPr="002C3B2B">
              <w:rPr>
                <w:rFonts w:hint="eastAsia"/>
                <w:sz w:val="20"/>
              </w:rPr>
              <w:t>解析解析器读入整个文档，然后构建一个驻留内存的树结构，然后代码就可以使用</w:t>
            </w:r>
            <w:r w:rsidRPr="002C3B2B">
              <w:rPr>
                <w:sz w:val="20"/>
              </w:rPr>
              <w:t xml:space="preserve"> DOM </w:t>
            </w:r>
            <w:r w:rsidRPr="002C3B2B">
              <w:rPr>
                <w:rFonts w:hint="eastAsia"/>
                <w:sz w:val="20"/>
              </w:rPr>
              <w:t>接口来操作这个树结构的优点是对文档增删改查比较方便，缺点占用内存比较大。</w:t>
            </w:r>
            <w:r w:rsidRPr="002C3B2B">
              <w:rPr>
                <w:sz w:val="20"/>
              </w:rPr>
              <w:br/>
              <w:t>2</w:t>
            </w:r>
            <w:r w:rsidRPr="002C3B2B">
              <w:rPr>
                <w:rFonts w:hint="eastAsia"/>
                <w:sz w:val="20"/>
              </w:rPr>
              <w:t>)</w:t>
            </w:r>
            <w:r w:rsidRPr="002C3B2B">
              <w:rPr>
                <w:sz w:val="20"/>
              </w:rPr>
              <w:t>sax</w:t>
            </w:r>
            <w:r w:rsidRPr="002C3B2B">
              <w:rPr>
                <w:rFonts w:hint="eastAsia"/>
                <w:sz w:val="20"/>
              </w:rPr>
              <w:t>解析基于事件驱动型</w:t>
            </w:r>
            <w:r w:rsidRPr="002C3B2B">
              <w:rPr>
                <w:rFonts w:hint="eastAsia"/>
                <w:sz w:val="20"/>
              </w:rPr>
              <w:t>,</w:t>
            </w:r>
            <w:r w:rsidRPr="002C3B2B">
              <w:rPr>
                <w:rFonts w:hint="eastAsia"/>
                <w:sz w:val="20"/>
              </w:rPr>
              <w:t>优点占用内存少，解析速度快，缺点是只适合做文档的读取，不适合做文档的增删改查。</w:t>
            </w:r>
          </w:p>
          <w:p w:rsidR="007303CA" w:rsidRPr="002C3B2B" w:rsidRDefault="007303CA" w:rsidP="005541D0">
            <w:pPr>
              <w:jc w:val="left"/>
              <w:rPr>
                <w:sz w:val="20"/>
              </w:rPr>
            </w:pPr>
            <w:bookmarkStart w:id="488" w:name="_Toc374969473"/>
            <w:bookmarkStart w:id="489" w:name="_Toc354228206"/>
            <w:bookmarkStart w:id="490" w:name="_Toc374292539"/>
            <w:r w:rsidRPr="002C3B2B">
              <w:rPr>
                <w:rFonts w:hint="eastAsia"/>
                <w:sz w:val="20"/>
              </w:rPr>
              <w:t>3)pull</w:t>
            </w:r>
            <w:r w:rsidRPr="002C3B2B">
              <w:rPr>
                <w:rFonts w:hint="eastAsia"/>
                <w:sz w:val="20"/>
              </w:rPr>
              <w:t>解析同样基于事件驱动型</w:t>
            </w:r>
            <w:r w:rsidRPr="002C3B2B">
              <w:rPr>
                <w:rFonts w:hint="eastAsia"/>
                <w:sz w:val="20"/>
              </w:rPr>
              <w:t xml:space="preserve">,android </w:t>
            </w:r>
            <w:r w:rsidRPr="002C3B2B">
              <w:rPr>
                <w:rFonts w:hint="eastAsia"/>
                <w:sz w:val="20"/>
              </w:rPr>
              <w:t>官方</w:t>
            </w:r>
            <w:r w:rsidRPr="002C3B2B">
              <w:rPr>
                <w:rFonts w:hint="eastAsia"/>
                <w:sz w:val="20"/>
              </w:rPr>
              <w:t>API</w:t>
            </w:r>
            <w:r w:rsidRPr="002C3B2B">
              <w:rPr>
                <w:rFonts w:hint="eastAsia"/>
                <w:sz w:val="20"/>
              </w:rPr>
              <w:t>提供</w:t>
            </w:r>
            <w:r w:rsidRPr="002C3B2B">
              <w:rPr>
                <w:rFonts w:hint="eastAsia"/>
                <w:sz w:val="20"/>
              </w:rPr>
              <w:t>,</w:t>
            </w:r>
            <w:r w:rsidRPr="002C3B2B">
              <w:rPr>
                <w:rFonts w:hint="eastAsia"/>
                <w:sz w:val="20"/>
              </w:rPr>
              <w:t>可随时终止</w:t>
            </w:r>
            <w:r w:rsidRPr="002C3B2B">
              <w:rPr>
                <w:rFonts w:hint="eastAsia"/>
                <w:sz w:val="20"/>
              </w:rPr>
              <w:t>,</w:t>
            </w:r>
            <w:r w:rsidRPr="002C3B2B">
              <w:rPr>
                <w:sz w:val="20"/>
              </w:rPr>
              <w:t>调用</w:t>
            </w:r>
            <w:r w:rsidRPr="002C3B2B">
              <w:rPr>
                <w:sz w:val="20"/>
              </w:rPr>
              <w:t xml:space="preserve">next() </w:t>
            </w:r>
            <w:r w:rsidRPr="002C3B2B">
              <w:rPr>
                <w:sz w:val="20"/>
              </w:rPr>
              <w:t>方法提取它们（主动提取事件）</w:t>
            </w:r>
          </w:p>
          <w:p w:rsidR="007303CA" w:rsidRPr="002C3B2B" w:rsidRDefault="007303CA" w:rsidP="005541D0">
            <w:pPr>
              <w:pStyle w:val="15"/>
              <w:numPr>
                <w:ilvl w:val="0"/>
                <w:numId w:val="12"/>
              </w:numPr>
              <w:ind w:left="0" w:firstLineChars="0" w:firstLine="0"/>
              <w:jc w:val="left"/>
              <w:outlineLvl w:val="0"/>
              <w:rPr>
                <w:sz w:val="20"/>
                <w:szCs w:val="21"/>
              </w:rPr>
            </w:pPr>
            <w:r w:rsidRPr="002C3B2B">
              <w:rPr>
                <w:rFonts w:hint="eastAsia"/>
                <w:sz w:val="20"/>
                <w:szCs w:val="21"/>
              </w:rPr>
              <w:t>sax</w:t>
            </w:r>
            <w:r w:rsidRPr="002C3B2B">
              <w:rPr>
                <w:rFonts w:hint="eastAsia"/>
                <w:sz w:val="20"/>
                <w:szCs w:val="21"/>
              </w:rPr>
              <w:t>解析代码</w:t>
            </w:r>
            <w:bookmarkEnd w:id="488"/>
          </w:p>
          <w:p w:rsidR="007303CA" w:rsidRPr="002C3B2B" w:rsidRDefault="007303CA" w:rsidP="005541D0">
            <w:pPr>
              <w:widowControl/>
              <w:shd w:val="clear" w:color="auto" w:fill="FFFFFF"/>
              <w:jc w:val="left"/>
              <w:rPr>
                <w:sz w:val="20"/>
              </w:rPr>
            </w:pPr>
            <w:r w:rsidRPr="002C3B2B">
              <w:rPr>
                <w:sz w:val="20"/>
              </w:rPr>
              <w:t>首先</w:t>
            </w:r>
            <w:r w:rsidRPr="002C3B2B">
              <w:rPr>
                <w:sz w:val="20"/>
              </w:rPr>
              <w:t>SAXParserFactory</w:t>
            </w:r>
            <w:r w:rsidRPr="002C3B2B">
              <w:rPr>
                <w:sz w:val="20"/>
              </w:rPr>
              <w:t>来创建一个</w:t>
            </w:r>
            <w:r w:rsidRPr="002C3B2B">
              <w:rPr>
                <w:sz w:val="20"/>
              </w:rPr>
              <w:t>SAXParserFactory</w:t>
            </w:r>
            <w:r w:rsidRPr="002C3B2B">
              <w:rPr>
                <w:sz w:val="20"/>
              </w:rPr>
              <w:t>实例</w:t>
            </w:r>
          </w:p>
          <w:p w:rsidR="007303CA" w:rsidRPr="002C3B2B" w:rsidRDefault="007303CA" w:rsidP="005541D0">
            <w:pPr>
              <w:widowControl/>
              <w:shd w:val="clear" w:color="auto" w:fill="FFFFFF"/>
              <w:jc w:val="left"/>
              <w:rPr>
                <w:sz w:val="20"/>
              </w:rPr>
            </w:pPr>
            <w:r w:rsidRPr="002C3B2B">
              <w:rPr>
                <w:sz w:val="20"/>
              </w:rPr>
              <w:lastRenderedPageBreak/>
              <w:t>SAXParserFactory factory = SAXParserFactory.newInstance();</w:t>
            </w:r>
          </w:p>
          <w:p w:rsidR="007303CA" w:rsidRPr="002C3B2B" w:rsidRDefault="007303CA" w:rsidP="005541D0">
            <w:pPr>
              <w:widowControl/>
              <w:shd w:val="clear" w:color="auto" w:fill="FFFFFF"/>
              <w:jc w:val="left"/>
              <w:rPr>
                <w:sz w:val="20"/>
              </w:rPr>
            </w:pPr>
            <w:r w:rsidRPr="002C3B2B">
              <w:rPr>
                <w:sz w:val="20"/>
              </w:rPr>
              <w:t>根据</w:t>
            </w:r>
            <w:r w:rsidRPr="002C3B2B">
              <w:rPr>
                <w:sz w:val="20"/>
              </w:rPr>
              <w:t>SAXParserFactory</w:t>
            </w:r>
            <w:r w:rsidRPr="002C3B2B">
              <w:rPr>
                <w:sz w:val="20"/>
              </w:rPr>
              <w:t>实例来创建</w:t>
            </w:r>
            <w:r w:rsidRPr="002C3B2B">
              <w:rPr>
                <w:sz w:val="20"/>
              </w:rPr>
              <w:t>SAXParser</w:t>
            </w:r>
          </w:p>
          <w:p w:rsidR="007303CA" w:rsidRPr="002C3B2B" w:rsidRDefault="007303CA" w:rsidP="005541D0">
            <w:pPr>
              <w:widowControl/>
              <w:shd w:val="clear" w:color="auto" w:fill="FFFFFF"/>
              <w:jc w:val="left"/>
              <w:rPr>
                <w:sz w:val="20"/>
              </w:rPr>
            </w:pPr>
            <w:r w:rsidRPr="002C3B2B">
              <w:rPr>
                <w:sz w:val="20"/>
              </w:rPr>
              <w:t>SAXParser</w:t>
            </w:r>
            <w:r w:rsidRPr="002C3B2B">
              <w:rPr>
                <w:sz w:val="20"/>
              </w:rPr>
              <w:t>产生</w:t>
            </w:r>
            <w:r w:rsidRPr="002C3B2B">
              <w:rPr>
                <w:sz w:val="20"/>
              </w:rPr>
              <w:t>SAXReader</w:t>
            </w:r>
          </w:p>
          <w:p w:rsidR="007303CA" w:rsidRPr="002C3B2B" w:rsidRDefault="007303CA" w:rsidP="005541D0">
            <w:pPr>
              <w:widowControl/>
              <w:shd w:val="clear" w:color="auto" w:fill="FFFFFF"/>
              <w:jc w:val="left"/>
              <w:rPr>
                <w:sz w:val="20"/>
              </w:rPr>
            </w:pPr>
            <w:r w:rsidRPr="002C3B2B">
              <w:rPr>
                <w:sz w:val="20"/>
              </w:rPr>
              <w:t>XMLReader reader = factory.newSAXParser().getXMLReader();</w:t>
            </w:r>
          </w:p>
          <w:p w:rsidR="007303CA" w:rsidRPr="002C3B2B" w:rsidRDefault="007303CA" w:rsidP="005541D0">
            <w:pPr>
              <w:widowControl/>
              <w:shd w:val="clear" w:color="auto" w:fill="FFFFFF"/>
              <w:jc w:val="left"/>
              <w:rPr>
                <w:sz w:val="20"/>
              </w:rPr>
            </w:pPr>
            <w:r w:rsidRPr="002C3B2B">
              <w:rPr>
                <w:sz w:val="20"/>
              </w:rPr>
              <w:t xml:space="preserve">XMLReader </w:t>
            </w:r>
            <w:r w:rsidRPr="002C3B2B">
              <w:rPr>
                <w:sz w:val="20"/>
              </w:rPr>
              <w:t>加载</w:t>
            </w:r>
            <w:r w:rsidRPr="002C3B2B">
              <w:rPr>
                <w:sz w:val="20"/>
              </w:rPr>
              <w:t>XML</w:t>
            </w:r>
            <w:r w:rsidRPr="002C3B2B">
              <w:rPr>
                <w:sz w:val="20"/>
              </w:rPr>
              <w:t>，然后解析</w:t>
            </w:r>
            <w:r w:rsidRPr="002C3B2B">
              <w:rPr>
                <w:sz w:val="20"/>
              </w:rPr>
              <w:t>XML</w:t>
            </w:r>
            <w:r w:rsidRPr="002C3B2B">
              <w:rPr>
                <w:sz w:val="20"/>
              </w:rPr>
              <w:t>，在解析的过程中触发相对于接口中的事件处理程序</w:t>
            </w:r>
          </w:p>
          <w:p w:rsidR="007303CA" w:rsidRPr="002C3B2B" w:rsidRDefault="007303CA" w:rsidP="005541D0">
            <w:pPr>
              <w:pStyle w:val="15"/>
              <w:numPr>
                <w:ilvl w:val="0"/>
                <w:numId w:val="12"/>
              </w:numPr>
              <w:ind w:left="0" w:firstLineChars="0" w:firstLine="0"/>
              <w:jc w:val="left"/>
              <w:outlineLvl w:val="0"/>
              <w:rPr>
                <w:sz w:val="20"/>
                <w:szCs w:val="21"/>
              </w:rPr>
            </w:pPr>
            <w:bookmarkStart w:id="491" w:name="_Toc374969474"/>
            <w:r w:rsidRPr="002C3B2B">
              <w:rPr>
                <w:rFonts w:hint="eastAsia"/>
                <w:sz w:val="20"/>
                <w:szCs w:val="21"/>
              </w:rPr>
              <w:t>百度地图核心类，及实现的功能</w:t>
            </w:r>
            <w:bookmarkEnd w:id="489"/>
            <w:bookmarkEnd w:id="490"/>
            <w:bookmarkEnd w:id="491"/>
          </w:p>
          <w:p w:rsidR="007303CA" w:rsidRPr="002C3B2B" w:rsidRDefault="007303CA" w:rsidP="005541D0">
            <w:pPr>
              <w:jc w:val="left"/>
              <w:rPr>
                <w:sz w:val="20"/>
              </w:rPr>
            </w:pPr>
            <w:r w:rsidRPr="002C3B2B">
              <w:rPr>
                <w:sz w:val="20"/>
              </w:rPr>
              <w:t>BMapManager:</w:t>
            </w:r>
            <w:r w:rsidRPr="002C3B2B">
              <w:rPr>
                <w:rFonts w:hint="eastAsia"/>
                <w:sz w:val="20"/>
              </w:rPr>
              <w:t>地图引擎管理类</w:t>
            </w:r>
            <w:r w:rsidRPr="002C3B2B">
              <w:rPr>
                <w:sz w:val="20"/>
              </w:rPr>
              <w:t>,</w:t>
            </w:r>
            <w:r w:rsidRPr="002C3B2B">
              <w:rPr>
                <w:rFonts w:hint="eastAsia"/>
                <w:sz w:val="20"/>
              </w:rPr>
              <w:t>负责初始化，开启地图</w:t>
            </w:r>
            <w:r w:rsidRPr="002C3B2B">
              <w:rPr>
                <w:sz w:val="20"/>
              </w:rPr>
              <w:t>API</w:t>
            </w:r>
            <w:r w:rsidRPr="002C3B2B">
              <w:rPr>
                <w:rFonts w:hint="eastAsia"/>
                <w:sz w:val="20"/>
              </w:rPr>
              <w:t>，终止百度地图</w:t>
            </w:r>
            <w:r w:rsidRPr="002C3B2B">
              <w:rPr>
                <w:sz w:val="20"/>
              </w:rPr>
              <w:t>API</w:t>
            </w:r>
            <w:r w:rsidRPr="002C3B2B">
              <w:rPr>
                <w:rFonts w:hint="eastAsia"/>
                <w:sz w:val="20"/>
              </w:rPr>
              <w:t>等工作</w:t>
            </w:r>
          </w:p>
          <w:p w:rsidR="007303CA" w:rsidRPr="002C3B2B" w:rsidRDefault="007303CA" w:rsidP="005541D0">
            <w:pPr>
              <w:jc w:val="left"/>
              <w:rPr>
                <w:sz w:val="20"/>
              </w:rPr>
            </w:pPr>
            <w:r w:rsidRPr="002C3B2B">
              <w:rPr>
                <w:sz w:val="20"/>
              </w:rPr>
              <w:t>MKSearch</w:t>
            </w:r>
            <w:r w:rsidRPr="002C3B2B">
              <w:rPr>
                <w:rFonts w:hint="eastAsia"/>
                <w:sz w:val="20"/>
              </w:rPr>
              <w:t>：搜索服务</w:t>
            </w:r>
            <w:r w:rsidRPr="002C3B2B">
              <w:rPr>
                <w:sz w:val="20"/>
              </w:rPr>
              <w:t>.</w:t>
            </w:r>
            <w:r w:rsidRPr="002C3B2B">
              <w:rPr>
                <w:rFonts w:hint="eastAsia"/>
                <w:sz w:val="20"/>
              </w:rPr>
              <w:t>用于位置检索、周边检索、范围检索、公交检索、驾乘检索、步行检索</w:t>
            </w:r>
          </w:p>
          <w:p w:rsidR="007303CA" w:rsidRPr="002C3B2B" w:rsidRDefault="007303CA" w:rsidP="005541D0">
            <w:pPr>
              <w:jc w:val="left"/>
              <w:rPr>
                <w:sz w:val="20"/>
              </w:rPr>
            </w:pPr>
            <w:r w:rsidRPr="002C3B2B">
              <w:rPr>
                <w:sz w:val="20"/>
              </w:rPr>
              <w:t>MKSearchListener</w:t>
            </w:r>
            <w:r w:rsidRPr="002C3B2B">
              <w:rPr>
                <w:rFonts w:hint="eastAsia"/>
                <w:sz w:val="20"/>
              </w:rPr>
              <w:t>搜索结果通知接口。该接口返回</w:t>
            </w:r>
            <w:r w:rsidRPr="002C3B2B">
              <w:rPr>
                <w:sz w:val="20"/>
              </w:rPr>
              <w:t>poi</w:t>
            </w:r>
            <w:r w:rsidRPr="002C3B2B">
              <w:rPr>
                <w:rFonts w:hint="eastAsia"/>
                <w:sz w:val="20"/>
              </w:rPr>
              <w:t>搜索</w:t>
            </w:r>
            <w:r w:rsidRPr="002C3B2B">
              <w:rPr>
                <w:sz w:val="20"/>
              </w:rPr>
              <w:t>,</w:t>
            </w:r>
            <w:r w:rsidRPr="002C3B2B">
              <w:rPr>
                <w:rFonts w:hint="eastAsia"/>
                <w:sz w:val="20"/>
              </w:rPr>
              <w:t>公交搜索</w:t>
            </w:r>
            <w:r w:rsidRPr="002C3B2B">
              <w:rPr>
                <w:sz w:val="20"/>
              </w:rPr>
              <w:t>,</w:t>
            </w:r>
            <w:r w:rsidRPr="002C3B2B">
              <w:rPr>
                <w:rFonts w:hint="eastAsia"/>
                <w:sz w:val="20"/>
              </w:rPr>
              <w:t>驾乘路线</w:t>
            </w:r>
            <w:r w:rsidRPr="002C3B2B">
              <w:rPr>
                <w:sz w:val="20"/>
              </w:rPr>
              <w:t>,</w:t>
            </w:r>
            <w:r w:rsidRPr="002C3B2B">
              <w:rPr>
                <w:rFonts w:hint="eastAsia"/>
                <w:sz w:val="20"/>
              </w:rPr>
              <w:t>步行路线结果</w:t>
            </w:r>
          </w:p>
          <w:p w:rsidR="007303CA" w:rsidRPr="002C3B2B" w:rsidRDefault="007303CA" w:rsidP="005541D0">
            <w:pPr>
              <w:jc w:val="left"/>
              <w:rPr>
                <w:sz w:val="20"/>
              </w:rPr>
            </w:pPr>
            <w:r w:rsidRPr="002C3B2B">
              <w:rPr>
                <w:sz w:val="20"/>
              </w:rPr>
              <w:t>MapView:</w:t>
            </w:r>
            <w:r w:rsidRPr="002C3B2B">
              <w:rPr>
                <w:rFonts w:hint="eastAsia"/>
                <w:sz w:val="20"/>
              </w:rPr>
              <w:t>显示地图的</w:t>
            </w:r>
            <w:r w:rsidRPr="002C3B2B">
              <w:rPr>
                <w:sz w:val="20"/>
              </w:rPr>
              <w:t>View</w:t>
            </w:r>
          </w:p>
          <w:p w:rsidR="007303CA" w:rsidRPr="002C3B2B" w:rsidRDefault="007303CA" w:rsidP="005541D0">
            <w:pPr>
              <w:jc w:val="left"/>
              <w:rPr>
                <w:sz w:val="20"/>
              </w:rPr>
            </w:pPr>
            <w:r w:rsidRPr="002C3B2B">
              <w:rPr>
                <w:sz w:val="20"/>
              </w:rPr>
              <w:t>MyLocationOverlay:</w:t>
            </w:r>
            <w:r w:rsidRPr="002C3B2B">
              <w:rPr>
                <w:rFonts w:hint="eastAsia"/>
                <w:sz w:val="20"/>
              </w:rPr>
              <w:t>一个负责显示用户当前位置的</w:t>
            </w:r>
            <w:r w:rsidRPr="002C3B2B">
              <w:rPr>
                <w:sz w:val="20"/>
              </w:rPr>
              <w:t>Overlay</w:t>
            </w:r>
            <w:r w:rsidRPr="002C3B2B">
              <w:rPr>
                <w:rFonts w:hint="eastAsia"/>
                <w:sz w:val="20"/>
              </w:rPr>
              <w:t>。</w:t>
            </w:r>
          </w:p>
          <w:p w:rsidR="007303CA" w:rsidRPr="002C3B2B" w:rsidRDefault="007303CA" w:rsidP="005541D0">
            <w:pPr>
              <w:jc w:val="left"/>
              <w:rPr>
                <w:sz w:val="20"/>
              </w:rPr>
            </w:pPr>
            <w:r w:rsidRPr="002C3B2B">
              <w:rPr>
                <w:sz w:val="20"/>
              </w:rPr>
              <w:t>Overlay:Overlay</w:t>
            </w:r>
            <w:r w:rsidRPr="002C3B2B">
              <w:rPr>
                <w:rFonts w:hint="eastAsia"/>
                <w:sz w:val="20"/>
              </w:rPr>
              <w:t>是一个基类，它表示可以显示在地图上方的覆盖物</w:t>
            </w:r>
            <w:r w:rsidRPr="002C3B2B">
              <w:rPr>
                <w:rFonts w:ascii="宋体" w:hAnsi="宋体" w:hint="eastAsia"/>
                <w:sz w:val="20"/>
                <w:shd w:val="clear" w:color="auto" w:fill="FFFFFF"/>
              </w:rPr>
              <w:t>。</w:t>
            </w:r>
          </w:p>
          <w:p w:rsidR="007303CA" w:rsidRPr="002C3B2B" w:rsidRDefault="007303CA" w:rsidP="005541D0">
            <w:pPr>
              <w:pStyle w:val="15"/>
              <w:numPr>
                <w:ilvl w:val="0"/>
                <w:numId w:val="12"/>
              </w:numPr>
              <w:ind w:left="0" w:firstLineChars="0" w:firstLine="0"/>
              <w:jc w:val="left"/>
              <w:outlineLvl w:val="0"/>
              <w:rPr>
                <w:sz w:val="20"/>
                <w:szCs w:val="21"/>
              </w:rPr>
            </w:pPr>
            <w:bookmarkStart w:id="492" w:name="_Toc354228207"/>
            <w:bookmarkStart w:id="493" w:name="_Toc374292540"/>
            <w:bookmarkStart w:id="494" w:name="_Toc374969475"/>
            <w:r w:rsidRPr="002C3B2B">
              <w:rPr>
                <w:sz w:val="20"/>
                <w:szCs w:val="21"/>
              </w:rPr>
              <w:t>GC</w:t>
            </w:r>
            <w:r w:rsidRPr="002C3B2B">
              <w:rPr>
                <w:rFonts w:hint="eastAsia"/>
                <w:sz w:val="20"/>
                <w:szCs w:val="21"/>
              </w:rPr>
              <w:t>内存泄露在什么情况下会出现？怎么解决</w:t>
            </w:r>
            <w:bookmarkEnd w:id="492"/>
            <w:bookmarkEnd w:id="493"/>
            <w:bookmarkEnd w:id="494"/>
          </w:p>
          <w:p w:rsidR="007303CA" w:rsidRPr="002C3B2B" w:rsidRDefault="007303CA" w:rsidP="005541D0">
            <w:pPr>
              <w:numPr>
                <w:ilvl w:val="0"/>
                <w:numId w:val="16"/>
              </w:numPr>
              <w:jc w:val="left"/>
              <w:rPr>
                <w:rFonts w:ascii="Arial"/>
                <w:sz w:val="20"/>
                <w:shd w:val="clear" w:color="auto" w:fill="FFFFFF"/>
              </w:rPr>
            </w:pPr>
            <w:r w:rsidRPr="002C3B2B">
              <w:rPr>
                <w:rFonts w:ascii="Arial" w:hint="eastAsia"/>
                <w:sz w:val="20"/>
                <w:shd w:val="clear" w:color="auto" w:fill="FFFFFF"/>
              </w:rPr>
              <w:t>查询数据库没有关闭游标</w:t>
            </w:r>
          </w:p>
          <w:p w:rsidR="007303CA" w:rsidRPr="002C3B2B" w:rsidRDefault="007303CA" w:rsidP="005541D0">
            <w:pPr>
              <w:numPr>
                <w:ilvl w:val="0"/>
                <w:numId w:val="16"/>
              </w:numPr>
              <w:jc w:val="left"/>
              <w:rPr>
                <w:rFonts w:ascii="Arial"/>
                <w:sz w:val="20"/>
                <w:shd w:val="clear" w:color="auto" w:fill="FFFFFF"/>
              </w:rPr>
            </w:pPr>
            <w:r w:rsidRPr="002C3B2B">
              <w:rPr>
                <w:rFonts w:ascii="Arial" w:hint="eastAsia"/>
                <w:sz w:val="20"/>
                <w:shd w:val="clear" w:color="auto" w:fill="FFFFFF"/>
              </w:rPr>
              <w:t>构造</w:t>
            </w:r>
            <w:r w:rsidRPr="002C3B2B">
              <w:rPr>
                <w:rFonts w:ascii="Arial"/>
                <w:sz w:val="20"/>
                <w:shd w:val="clear" w:color="auto" w:fill="FFFFFF"/>
              </w:rPr>
              <w:t>Adapter</w:t>
            </w:r>
            <w:r w:rsidRPr="002C3B2B">
              <w:rPr>
                <w:rFonts w:ascii="Arial" w:hint="eastAsia"/>
                <w:sz w:val="20"/>
                <w:shd w:val="clear" w:color="auto" w:fill="FFFFFF"/>
              </w:rPr>
              <w:t>时，没有使用缓存的</w:t>
            </w:r>
            <w:r w:rsidRPr="002C3B2B">
              <w:rPr>
                <w:rFonts w:ascii="Arial"/>
                <w:sz w:val="20"/>
                <w:shd w:val="clear" w:color="auto" w:fill="FFFFFF"/>
              </w:rPr>
              <w:t xml:space="preserve"> convertView</w:t>
            </w:r>
          </w:p>
          <w:p w:rsidR="007303CA" w:rsidRPr="002C3B2B" w:rsidRDefault="007303CA" w:rsidP="005541D0">
            <w:pPr>
              <w:numPr>
                <w:ilvl w:val="0"/>
                <w:numId w:val="16"/>
              </w:numPr>
              <w:jc w:val="left"/>
              <w:rPr>
                <w:rFonts w:ascii="Arial"/>
                <w:sz w:val="20"/>
                <w:shd w:val="clear" w:color="auto" w:fill="FFFFFF"/>
              </w:rPr>
            </w:pPr>
            <w:r w:rsidRPr="002C3B2B">
              <w:rPr>
                <w:rFonts w:ascii="Arial"/>
                <w:sz w:val="20"/>
                <w:shd w:val="clear" w:color="auto" w:fill="FFFFFF"/>
              </w:rPr>
              <w:t>Bitmap</w:t>
            </w:r>
            <w:r w:rsidRPr="002C3B2B">
              <w:rPr>
                <w:rFonts w:ascii="Arial" w:hint="eastAsia"/>
                <w:sz w:val="20"/>
                <w:shd w:val="clear" w:color="auto" w:fill="FFFFFF"/>
              </w:rPr>
              <w:t>对象不在使用时调用</w:t>
            </w:r>
            <w:r w:rsidRPr="002C3B2B">
              <w:rPr>
                <w:rFonts w:ascii="Arial"/>
                <w:sz w:val="20"/>
                <w:shd w:val="clear" w:color="auto" w:fill="FFFFFF"/>
              </w:rPr>
              <w:t>recycle()</w:t>
            </w:r>
            <w:r w:rsidRPr="002C3B2B">
              <w:rPr>
                <w:rFonts w:ascii="Arial" w:hint="eastAsia"/>
                <w:sz w:val="20"/>
                <w:shd w:val="clear" w:color="auto" w:fill="FFFFFF"/>
              </w:rPr>
              <w:t>释放内存</w:t>
            </w:r>
          </w:p>
          <w:p w:rsidR="007303CA" w:rsidRPr="002C3B2B" w:rsidRDefault="007303CA" w:rsidP="005541D0">
            <w:pPr>
              <w:numPr>
                <w:ilvl w:val="0"/>
                <w:numId w:val="16"/>
              </w:numPr>
              <w:jc w:val="left"/>
              <w:rPr>
                <w:rFonts w:ascii="Arial"/>
                <w:sz w:val="20"/>
                <w:shd w:val="clear" w:color="auto" w:fill="FFFFFF"/>
              </w:rPr>
            </w:pPr>
            <w:r w:rsidRPr="002C3B2B">
              <w:rPr>
                <w:rFonts w:ascii="Arial" w:hint="eastAsia"/>
                <w:sz w:val="20"/>
                <w:shd w:val="clear" w:color="auto" w:fill="FFFFFF"/>
              </w:rPr>
              <w:t>不用的对象没有及时释放对象的引用</w:t>
            </w:r>
          </w:p>
          <w:p w:rsidR="007303CA" w:rsidRPr="002C3B2B" w:rsidRDefault="007303CA" w:rsidP="005541D0">
            <w:pPr>
              <w:pStyle w:val="15"/>
              <w:numPr>
                <w:ilvl w:val="0"/>
                <w:numId w:val="12"/>
              </w:numPr>
              <w:ind w:left="0" w:firstLineChars="0" w:firstLine="0"/>
              <w:jc w:val="left"/>
              <w:outlineLvl w:val="0"/>
              <w:rPr>
                <w:sz w:val="20"/>
                <w:szCs w:val="21"/>
              </w:rPr>
            </w:pPr>
            <w:bookmarkStart w:id="495" w:name="_Toc374292541"/>
            <w:bookmarkStart w:id="496" w:name="_Toc374969476"/>
            <w:r w:rsidRPr="002C3B2B">
              <w:rPr>
                <w:rFonts w:hint="eastAsia"/>
                <w:sz w:val="20"/>
                <w:szCs w:val="21"/>
              </w:rPr>
              <w:t>android</w:t>
            </w:r>
            <w:r w:rsidRPr="002C3B2B">
              <w:rPr>
                <w:rFonts w:hint="eastAsia"/>
                <w:sz w:val="20"/>
                <w:szCs w:val="21"/>
              </w:rPr>
              <w:t>内存的优化</w:t>
            </w:r>
            <w:bookmarkEnd w:id="495"/>
            <w:bookmarkEnd w:id="496"/>
          </w:p>
          <w:p w:rsidR="007303CA" w:rsidRPr="002C3B2B" w:rsidRDefault="007303CA" w:rsidP="005541D0">
            <w:pPr>
              <w:jc w:val="left"/>
              <w:rPr>
                <w:sz w:val="20"/>
              </w:rPr>
            </w:pPr>
            <w:r w:rsidRPr="002C3B2B">
              <w:rPr>
                <w:rFonts w:hint="eastAsia"/>
                <w:sz w:val="20"/>
              </w:rPr>
              <w:t>答：</w:t>
            </w:r>
            <w:r w:rsidRPr="002C3B2B">
              <w:rPr>
                <w:rFonts w:hint="eastAsia"/>
                <w:sz w:val="20"/>
              </w:rPr>
              <w:t>android</w:t>
            </w:r>
            <w:r w:rsidRPr="002C3B2B">
              <w:rPr>
                <w:rFonts w:hint="eastAsia"/>
                <w:sz w:val="20"/>
              </w:rPr>
              <w:t>内存泄露容易导致内存溢出，又称为</w:t>
            </w:r>
            <w:r w:rsidRPr="002C3B2B">
              <w:rPr>
                <w:rFonts w:hint="eastAsia"/>
                <w:sz w:val="20"/>
              </w:rPr>
              <w:t>OOM</w:t>
            </w:r>
            <w:r w:rsidRPr="002C3B2B">
              <w:rPr>
                <w:rFonts w:hint="eastAsia"/>
                <w:sz w:val="20"/>
              </w:rPr>
              <w:t>。</w:t>
            </w:r>
          </w:p>
          <w:p w:rsidR="007303CA" w:rsidRPr="002C3B2B" w:rsidRDefault="007303CA" w:rsidP="005541D0">
            <w:pPr>
              <w:jc w:val="left"/>
              <w:rPr>
                <w:sz w:val="20"/>
              </w:rPr>
            </w:pPr>
            <w:r w:rsidRPr="002C3B2B">
              <w:rPr>
                <w:rFonts w:hint="eastAsia"/>
                <w:sz w:val="20"/>
              </w:rPr>
              <w:t>Android</w:t>
            </w:r>
            <w:r w:rsidRPr="002C3B2B">
              <w:rPr>
                <w:rFonts w:hint="eastAsia"/>
                <w:sz w:val="20"/>
              </w:rPr>
              <w:t>内存优化策略：</w:t>
            </w:r>
          </w:p>
          <w:p w:rsidR="007303CA" w:rsidRPr="002C3B2B" w:rsidRDefault="007303CA" w:rsidP="005541D0">
            <w:pPr>
              <w:jc w:val="left"/>
              <w:rPr>
                <w:sz w:val="20"/>
              </w:rPr>
            </w:pPr>
            <w:r w:rsidRPr="002C3B2B">
              <w:rPr>
                <w:sz w:val="20"/>
              </w:rPr>
              <w:t>1</w:t>
            </w:r>
            <w:r w:rsidRPr="002C3B2B">
              <w:rPr>
                <w:rFonts w:hint="eastAsia"/>
                <w:sz w:val="20"/>
              </w:rPr>
              <w:t>）</w:t>
            </w:r>
            <w:r w:rsidRPr="002C3B2B">
              <w:rPr>
                <w:sz w:val="20"/>
              </w:rPr>
              <w:t>在循环内尽量不要使用局部变量</w:t>
            </w:r>
            <w:r w:rsidRPr="002C3B2B">
              <w:rPr>
                <w:sz w:val="20"/>
              </w:rPr>
              <w:br/>
              <w:t>2</w:t>
            </w:r>
            <w:r w:rsidRPr="002C3B2B">
              <w:rPr>
                <w:rFonts w:hint="eastAsia"/>
                <w:sz w:val="20"/>
              </w:rPr>
              <w:t>）</w:t>
            </w:r>
            <w:r w:rsidRPr="002C3B2B">
              <w:rPr>
                <w:sz w:val="20"/>
              </w:rPr>
              <w:t>不用的对象</w:t>
            </w:r>
            <w:r w:rsidRPr="002C3B2B">
              <w:rPr>
                <w:rFonts w:hint="eastAsia"/>
                <w:sz w:val="20"/>
              </w:rPr>
              <w:t>即时释放，即</w:t>
            </w:r>
            <w:r w:rsidRPr="002C3B2B">
              <w:rPr>
                <w:sz w:val="20"/>
              </w:rPr>
              <w:t>指向</w:t>
            </w:r>
            <w:r w:rsidRPr="002C3B2B">
              <w:rPr>
                <w:sz w:val="20"/>
              </w:rPr>
              <w:t xml:space="preserve">NULL </w:t>
            </w:r>
          </w:p>
          <w:p w:rsidR="007303CA" w:rsidRPr="002C3B2B" w:rsidRDefault="007303CA" w:rsidP="005541D0">
            <w:pPr>
              <w:jc w:val="left"/>
              <w:rPr>
                <w:sz w:val="20"/>
              </w:rPr>
            </w:pPr>
            <w:r w:rsidRPr="002C3B2B">
              <w:rPr>
                <w:rFonts w:hint="eastAsia"/>
                <w:sz w:val="20"/>
              </w:rPr>
              <w:t>3</w:t>
            </w:r>
            <w:r w:rsidRPr="002C3B2B">
              <w:rPr>
                <w:rFonts w:hint="eastAsia"/>
                <w:sz w:val="20"/>
              </w:rPr>
              <w:t>）</w:t>
            </w:r>
            <w:r w:rsidRPr="002C3B2B">
              <w:rPr>
                <w:sz w:val="20"/>
              </w:rPr>
              <w:t>数据库的</w:t>
            </w:r>
            <w:r w:rsidRPr="002C3B2B">
              <w:rPr>
                <w:sz w:val="20"/>
              </w:rPr>
              <w:t>cursor</w:t>
            </w:r>
            <w:r w:rsidRPr="002C3B2B">
              <w:rPr>
                <w:rFonts w:hint="eastAsia"/>
                <w:sz w:val="20"/>
              </w:rPr>
              <w:t>即时</w:t>
            </w:r>
            <w:r w:rsidRPr="002C3B2B">
              <w:rPr>
                <w:sz w:val="20"/>
              </w:rPr>
              <w:t>关闭。</w:t>
            </w:r>
            <w:r w:rsidRPr="002C3B2B">
              <w:rPr>
                <w:sz w:val="20"/>
              </w:rPr>
              <w:br/>
            </w:r>
            <w:r w:rsidRPr="002C3B2B">
              <w:rPr>
                <w:rFonts w:hint="eastAsia"/>
                <w:sz w:val="20"/>
              </w:rPr>
              <w:t>4</w:t>
            </w:r>
            <w:r w:rsidRPr="002C3B2B">
              <w:rPr>
                <w:rFonts w:hint="eastAsia"/>
                <w:sz w:val="20"/>
              </w:rPr>
              <w:t>）</w:t>
            </w:r>
            <w:r w:rsidRPr="002C3B2B">
              <w:rPr>
                <w:sz w:val="20"/>
              </w:rPr>
              <w:t>构造</w:t>
            </w:r>
            <w:r w:rsidRPr="002C3B2B">
              <w:rPr>
                <w:sz w:val="20"/>
              </w:rPr>
              <w:t>adapter</w:t>
            </w:r>
            <w:r w:rsidRPr="002C3B2B">
              <w:rPr>
                <w:rFonts w:hint="eastAsia"/>
                <w:sz w:val="20"/>
              </w:rPr>
              <w:t>时</w:t>
            </w:r>
            <w:r w:rsidRPr="002C3B2B">
              <w:rPr>
                <w:sz w:val="20"/>
              </w:rPr>
              <w:t>使用缓存</w:t>
            </w:r>
            <w:r w:rsidRPr="002C3B2B">
              <w:rPr>
                <w:sz w:val="20"/>
              </w:rPr>
              <w:t>contentview</w:t>
            </w:r>
            <w:r w:rsidRPr="002C3B2B">
              <w:rPr>
                <w:sz w:val="20"/>
              </w:rPr>
              <w:br/>
            </w:r>
            <w:r w:rsidRPr="002C3B2B">
              <w:rPr>
                <w:rFonts w:hint="eastAsia"/>
                <w:sz w:val="20"/>
              </w:rPr>
              <w:t>5</w:t>
            </w:r>
            <w:r w:rsidRPr="002C3B2B">
              <w:rPr>
                <w:rFonts w:hint="eastAsia"/>
                <w:sz w:val="20"/>
              </w:rPr>
              <w:t>）</w:t>
            </w:r>
            <w:r w:rsidRPr="002C3B2B">
              <w:rPr>
                <w:sz w:val="20"/>
              </w:rPr>
              <w:t>调用</w:t>
            </w:r>
            <w:r w:rsidRPr="002C3B2B">
              <w:rPr>
                <w:sz w:val="20"/>
              </w:rPr>
              <w:t>registerReceiver()</w:t>
            </w:r>
            <w:r w:rsidRPr="002C3B2B">
              <w:rPr>
                <w:sz w:val="20"/>
              </w:rPr>
              <w:t>后</w:t>
            </w:r>
            <w:r w:rsidRPr="002C3B2B">
              <w:rPr>
                <w:rFonts w:hint="eastAsia"/>
                <w:sz w:val="20"/>
              </w:rPr>
              <w:t>在对应的生命周期方法中</w:t>
            </w:r>
            <w:r w:rsidRPr="002C3B2B">
              <w:rPr>
                <w:sz w:val="20"/>
              </w:rPr>
              <w:t>调用</w:t>
            </w:r>
            <w:r w:rsidRPr="002C3B2B">
              <w:rPr>
                <w:sz w:val="20"/>
              </w:rPr>
              <w:t>unregisterReceiver()</w:t>
            </w:r>
            <w:r w:rsidRPr="002C3B2B">
              <w:rPr>
                <w:sz w:val="20"/>
              </w:rPr>
              <w:br/>
            </w:r>
            <w:r w:rsidRPr="002C3B2B">
              <w:rPr>
                <w:rFonts w:hint="eastAsia"/>
                <w:sz w:val="20"/>
              </w:rPr>
              <w:t>6</w:t>
            </w:r>
            <w:r w:rsidRPr="002C3B2B">
              <w:rPr>
                <w:rFonts w:hint="eastAsia"/>
                <w:sz w:val="20"/>
              </w:rPr>
              <w:t>）即时</w:t>
            </w:r>
            <w:r w:rsidRPr="002C3B2B">
              <w:rPr>
                <w:sz w:val="20"/>
              </w:rPr>
              <w:t>关闭</w:t>
            </w:r>
            <w:r w:rsidRPr="002C3B2B">
              <w:rPr>
                <w:sz w:val="20"/>
              </w:rPr>
              <w:t>InputStream/OutputStream</w:t>
            </w:r>
            <w:r w:rsidRPr="002C3B2B">
              <w:rPr>
                <w:sz w:val="20"/>
              </w:rPr>
              <w:t>。</w:t>
            </w:r>
            <w:r w:rsidRPr="002C3B2B">
              <w:rPr>
                <w:sz w:val="20"/>
              </w:rPr>
              <w:br/>
            </w:r>
            <w:r w:rsidRPr="002C3B2B">
              <w:rPr>
                <w:rFonts w:hint="eastAsia"/>
                <w:sz w:val="20"/>
              </w:rPr>
              <w:t>7</w:t>
            </w:r>
            <w:r w:rsidRPr="002C3B2B">
              <w:rPr>
                <w:rFonts w:hint="eastAsia"/>
                <w:sz w:val="20"/>
              </w:rPr>
              <w:t>）</w:t>
            </w:r>
            <w:r w:rsidRPr="002C3B2B">
              <w:rPr>
                <w:sz w:val="20"/>
              </w:rPr>
              <w:t>android</w:t>
            </w:r>
            <w:r w:rsidRPr="002C3B2B">
              <w:rPr>
                <w:sz w:val="20"/>
              </w:rPr>
              <w:t>系统</w:t>
            </w:r>
            <w:r w:rsidRPr="002C3B2B">
              <w:rPr>
                <w:rFonts w:hint="eastAsia"/>
                <w:sz w:val="20"/>
              </w:rPr>
              <w:t>给</w:t>
            </w:r>
            <w:r w:rsidRPr="002C3B2B">
              <w:rPr>
                <w:sz w:val="20"/>
              </w:rPr>
              <w:t>图片</w:t>
            </w:r>
            <w:r w:rsidRPr="002C3B2B">
              <w:rPr>
                <w:rFonts w:hint="eastAsia"/>
                <w:sz w:val="20"/>
              </w:rPr>
              <w:t>分配的内存</w:t>
            </w:r>
            <w:r w:rsidRPr="002C3B2B">
              <w:rPr>
                <w:sz w:val="20"/>
              </w:rPr>
              <w:t>只有</w:t>
            </w:r>
            <w:r w:rsidRPr="002C3B2B">
              <w:rPr>
                <w:sz w:val="20"/>
              </w:rPr>
              <w:t>8M</w:t>
            </w:r>
            <w:r w:rsidRPr="002C3B2B">
              <w:rPr>
                <w:rFonts w:hint="eastAsia"/>
                <w:sz w:val="20"/>
              </w:rPr>
              <w:t xml:space="preserve">, </w:t>
            </w:r>
            <w:r w:rsidRPr="002C3B2B">
              <w:rPr>
                <w:rFonts w:hint="eastAsia"/>
                <w:sz w:val="20"/>
              </w:rPr>
              <w:t>图片尽量使用软引用</w:t>
            </w:r>
            <w:r w:rsidRPr="002C3B2B">
              <w:rPr>
                <w:rFonts w:hint="eastAsia"/>
                <w:sz w:val="20"/>
              </w:rPr>
              <w:t xml:space="preserve">, </w:t>
            </w:r>
            <w:r w:rsidRPr="002C3B2B">
              <w:rPr>
                <w:rFonts w:hint="eastAsia"/>
                <w:sz w:val="20"/>
              </w:rPr>
              <w:t>较大图片可通过</w:t>
            </w:r>
            <w:r w:rsidRPr="002C3B2B">
              <w:rPr>
                <w:rFonts w:hint="eastAsia"/>
                <w:sz w:val="20"/>
              </w:rPr>
              <w:t>BitmapFactory</w:t>
            </w:r>
            <w:r w:rsidRPr="002C3B2B">
              <w:rPr>
                <w:rFonts w:hint="eastAsia"/>
                <w:sz w:val="20"/>
              </w:rPr>
              <w:t>缩放后再使用</w:t>
            </w:r>
            <w:r w:rsidRPr="002C3B2B">
              <w:rPr>
                <w:rFonts w:hint="eastAsia"/>
                <w:sz w:val="20"/>
              </w:rPr>
              <w:t>,</w:t>
            </w:r>
            <w:r w:rsidRPr="002C3B2B">
              <w:rPr>
                <w:rFonts w:hint="eastAsia"/>
                <w:sz w:val="20"/>
              </w:rPr>
              <w:t>并及时</w:t>
            </w:r>
            <w:r w:rsidRPr="002C3B2B">
              <w:rPr>
                <w:rFonts w:hint="eastAsia"/>
                <w:sz w:val="20"/>
              </w:rPr>
              <w:t>recycle</w:t>
            </w:r>
            <w:r w:rsidRPr="002C3B2B">
              <w:rPr>
                <w:sz w:val="20"/>
              </w:rPr>
              <w:t xml:space="preserve"> </w:t>
            </w:r>
            <w:r w:rsidRPr="002C3B2B">
              <w:rPr>
                <w:sz w:val="20"/>
              </w:rPr>
              <w:br/>
            </w:r>
            <w:r w:rsidRPr="002C3B2B">
              <w:rPr>
                <w:rFonts w:hint="eastAsia"/>
                <w:sz w:val="20"/>
              </w:rPr>
              <w:t>8</w:t>
            </w:r>
            <w:r w:rsidRPr="002C3B2B">
              <w:rPr>
                <w:rFonts w:hint="eastAsia"/>
                <w:sz w:val="20"/>
              </w:rPr>
              <w:t>）</w:t>
            </w:r>
            <w:r w:rsidRPr="002C3B2B">
              <w:rPr>
                <w:sz w:val="20"/>
              </w:rPr>
              <w:t>尽量避免</w:t>
            </w:r>
            <w:r w:rsidRPr="002C3B2B">
              <w:rPr>
                <w:sz w:val="20"/>
              </w:rPr>
              <w:t>static</w:t>
            </w:r>
            <w:r w:rsidRPr="002C3B2B">
              <w:rPr>
                <w:sz w:val="20"/>
              </w:rPr>
              <w:t>成员变量引用资源耗费过多的实例。</w:t>
            </w:r>
            <w:r w:rsidRPr="002C3B2B">
              <w:rPr>
                <w:rFonts w:hint="eastAsia"/>
                <w:sz w:val="20"/>
              </w:rPr>
              <w:t xml:space="preserve"> </w:t>
            </w:r>
          </w:p>
          <w:p w:rsidR="007303CA" w:rsidRPr="002C3B2B" w:rsidRDefault="007303CA" w:rsidP="005541D0">
            <w:pPr>
              <w:pStyle w:val="15"/>
              <w:numPr>
                <w:ilvl w:val="0"/>
                <w:numId w:val="12"/>
              </w:numPr>
              <w:ind w:left="0" w:firstLineChars="0" w:firstLine="0"/>
              <w:jc w:val="left"/>
              <w:outlineLvl w:val="0"/>
              <w:rPr>
                <w:sz w:val="20"/>
                <w:szCs w:val="21"/>
              </w:rPr>
            </w:pPr>
            <w:bookmarkStart w:id="497" w:name="_Toc374292542"/>
            <w:bookmarkStart w:id="498" w:name="_Toc374969477"/>
            <w:r w:rsidRPr="002C3B2B">
              <w:rPr>
                <w:rFonts w:hint="eastAsia"/>
                <w:sz w:val="20"/>
                <w:szCs w:val="21"/>
              </w:rPr>
              <w:t>加载大图片的时候如何防止内存溢出</w:t>
            </w:r>
            <w:bookmarkEnd w:id="497"/>
            <w:bookmarkEnd w:id="498"/>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sz w:val="20"/>
              </w:rPr>
              <w:t>android</w:t>
            </w:r>
            <w:r w:rsidRPr="002C3B2B">
              <w:rPr>
                <w:sz w:val="20"/>
              </w:rPr>
              <w:t>系统</w:t>
            </w:r>
            <w:r w:rsidRPr="002C3B2B">
              <w:rPr>
                <w:rFonts w:hint="eastAsia"/>
                <w:sz w:val="20"/>
              </w:rPr>
              <w:t>给</w:t>
            </w:r>
            <w:r w:rsidRPr="002C3B2B">
              <w:rPr>
                <w:sz w:val="20"/>
              </w:rPr>
              <w:t>图片</w:t>
            </w:r>
            <w:r w:rsidRPr="002C3B2B">
              <w:rPr>
                <w:rFonts w:hint="eastAsia"/>
                <w:sz w:val="20"/>
              </w:rPr>
              <w:t>分配的内存</w:t>
            </w:r>
            <w:r w:rsidRPr="002C3B2B">
              <w:rPr>
                <w:sz w:val="20"/>
              </w:rPr>
              <w:t>只有</w:t>
            </w:r>
            <w:r w:rsidRPr="002C3B2B">
              <w:rPr>
                <w:sz w:val="20"/>
              </w:rPr>
              <w:t>8M</w:t>
            </w:r>
            <w:r w:rsidRPr="002C3B2B">
              <w:rPr>
                <w:rFonts w:hint="eastAsia"/>
                <w:sz w:val="20"/>
              </w:rPr>
              <w:t>,</w:t>
            </w:r>
            <w:r w:rsidRPr="002C3B2B">
              <w:rPr>
                <w:rFonts w:hint="eastAsia"/>
                <w:sz w:val="20"/>
              </w:rPr>
              <w:t>当加载大量图片时往往会出现</w:t>
            </w:r>
            <w:r w:rsidRPr="002C3B2B">
              <w:rPr>
                <w:rFonts w:hint="eastAsia"/>
                <w:sz w:val="20"/>
              </w:rPr>
              <w:t>OOM</w:t>
            </w:r>
            <w:r w:rsidRPr="002C3B2B">
              <w:rPr>
                <w:rFonts w:hint="eastAsia"/>
                <w:sz w:val="20"/>
              </w:rPr>
              <w:t>。</w:t>
            </w:r>
          </w:p>
          <w:p w:rsidR="007303CA" w:rsidRPr="002C3B2B" w:rsidRDefault="007303CA" w:rsidP="005541D0">
            <w:pPr>
              <w:jc w:val="left"/>
              <w:rPr>
                <w:sz w:val="20"/>
              </w:rPr>
            </w:pPr>
            <w:r w:rsidRPr="002C3B2B">
              <w:rPr>
                <w:rFonts w:hint="eastAsia"/>
                <w:sz w:val="20"/>
              </w:rPr>
              <w:t>Android</w:t>
            </w:r>
            <w:r w:rsidRPr="002C3B2B">
              <w:rPr>
                <w:rFonts w:hint="eastAsia"/>
                <w:sz w:val="20"/>
              </w:rPr>
              <w:t>加载大量图片内存溢出解决方案：</w:t>
            </w:r>
          </w:p>
          <w:p w:rsidR="007303CA" w:rsidRPr="002C3B2B" w:rsidRDefault="007303CA" w:rsidP="005541D0">
            <w:pPr>
              <w:jc w:val="left"/>
              <w:rPr>
                <w:sz w:val="20"/>
              </w:rPr>
            </w:pPr>
            <w:r w:rsidRPr="002C3B2B">
              <w:rPr>
                <w:rFonts w:hint="eastAsia"/>
                <w:sz w:val="20"/>
              </w:rPr>
              <w:t>1</w:t>
            </w:r>
            <w:r w:rsidRPr="002C3B2B">
              <w:rPr>
                <w:rFonts w:hint="eastAsia"/>
                <w:sz w:val="20"/>
              </w:rPr>
              <w:t>）</w:t>
            </w:r>
            <w:r w:rsidRPr="002C3B2B">
              <w:rPr>
                <w:sz w:val="20"/>
              </w:rPr>
              <w:t>尽量不要使用</w:t>
            </w:r>
            <w:r w:rsidRPr="002C3B2B">
              <w:rPr>
                <w:sz w:val="20"/>
              </w:rPr>
              <w:t>setImageBitmap</w:t>
            </w:r>
            <w:r w:rsidRPr="002C3B2B">
              <w:rPr>
                <w:sz w:val="20"/>
              </w:rPr>
              <w:t>或</w:t>
            </w:r>
            <w:r w:rsidRPr="002C3B2B">
              <w:rPr>
                <w:sz w:val="20"/>
              </w:rPr>
              <w:t>setImageResource</w:t>
            </w:r>
            <w:r w:rsidRPr="002C3B2B">
              <w:rPr>
                <w:sz w:val="20"/>
              </w:rPr>
              <w:t>或</w:t>
            </w:r>
            <w:r w:rsidRPr="002C3B2B">
              <w:rPr>
                <w:sz w:val="20"/>
              </w:rPr>
              <w:t>BitmapFactory.decodeResource</w:t>
            </w:r>
            <w:r w:rsidRPr="002C3B2B">
              <w:rPr>
                <w:sz w:val="20"/>
              </w:rPr>
              <w:t>来设置一张大图，因为这些函数在完成</w:t>
            </w:r>
            <w:r w:rsidRPr="002C3B2B">
              <w:rPr>
                <w:sz w:val="20"/>
              </w:rPr>
              <w:t>decode</w:t>
            </w:r>
            <w:r w:rsidRPr="002C3B2B">
              <w:rPr>
                <w:sz w:val="20"/>
              </w:rPr>
              <w:t>后，最终都是通过</w:t>
            </w:r>
            <w:r w:rsidRPr="002C3B2B">
              <w:rPr>
                <w:sz w:val="20"/>
              </w:rPr>
              <w:t>java</w:t>
            </w:r>
            <w:r w:rsidRPr="002C3B2B">
              <w:rPr>
                <w:sz w:val="20"/>
              </w:rPr>
              <w:t>层的</w:t>
            </w:r>
            <w:r w:rsidRPr="002C3B2B">
              <w:rPr>
                <w:sz w:val="20"/>
              </w:rPr>
              <w:t>createBitmap</w:t>
            </w:r>
            <w:r w:rsidRPr="002C3B2B">
              <w:rPr>
                <w:sz w:val="20"/>
              </w:rPr>
              <w:t>来完成的，需要消耗更多内存</w:t>
            </w:r>
            <w:r w:rsidRPr="002C3B2B">
              <w:rPr>
                <w:rFonts w:hint="eastAsia"/>
                <w:sz w:val="20"/>
              </w:rPr>
              <w:t>，可以</w:t>
            </w:r>
            <w:r w:rsidRPr="002C3B2B">
              <w:rPr>
                <w:sz w:val="20"/>
              </w:rPr>
              <w:t>通过</w:t>
            </w:r>
            <w:r w:rsidRPr="002C3B2B">
              <w:rPr>
                <w:sz w:val="20"/>
              </w:rPr>
              <w:t>BitmapFactory.decodeStream</w:t>
            </w:r>
            <w:r w:rsidRPr="002C3B2B">
              <w:rPr>
                <w:sz w:val="20"/>
              </w:rPr>
              <w:t>方法，创建出一个</w:t>
            </w:r>
            <w:r w:rsidRPr="002C3B2B">
              <w:rPr>
                <w:sz w:val="20"/>
              </w:rPr>
              <w:t>bitmap</w:t>
            </w:r>
            <w:r w:rsidRPr="002C3B2B">
              <w:rPr>
                <w:sz w:val="20"/>
              </w:rPr>
              <w:t>，再将其设为</w:t>
            </w:r>
            <w:r w:rsidRPr="002C3B2B">
              <w:rPr>
                <w:sz w:val="20"/>
              </w:rPr>
              <w:t>ImageView</w:t>
            </w:r>
            <w:r w:rsidRPr="002C3B2B">
              <w:rPr>
                <w:sz w:val="20"/>
              </w:rPr>
              <w:t>的</w:t>
            </w:r>
            <w:r w:rsidRPr="002C3B2B">
              <w:rPr>
                <w:sz w:val="20"/>
              </w:rPr>
              <w:t xml:space="preserve"> source </w:t>
            </w:r>
          </w:p>
          <w:p w:rsidR="007303CA" w:rsidRPr="002C3B2B" w:rsidRDefault="007303CA" w:rsidP="005541D0">
            <w:pPr>
              <w:jc w:val="left"/>
              <w:rPr>
                <w:sz w:val="20"/>
              </w:rPr>
            </w:pPr>
            <w:r w:rsidRPr="002C3B2B">
              <w:rPr>
                <w:rFonts w:hint="eastAsia"/>
                <w:sz w:val="20"/>
              </w:rPr>
              <w:t>2</w:t>
            </w:r>
            <w:r w:rsidRPr="002C3B2B">
              <w:rPr>
                <w:rFonts w:hint="eastAsia"/>
                <w:sz w:val="20"/>
              </w:rPr>
              <w:t>）</w:t>
            </w:r>
            <w:r w:rsidRPr="002C3B2B">
              <w:rPr>
                <w:sz w:val="20"/>
              </w:rPr>
              <w:t>使用</w:t>
            </w:r>
            <w:r w:rsidRPr="002C3B2B">
              <w:rPr>
                <w:sz w:val="20"/>
              </w:rPr>
              <w:t>BitmapFactory.Options</w:t>
            </w:r>
            <w:r w:rsidRPr="002C3B2B">
              <w:rPr>
                <w:sz w:val="20"/>
              </w:rPr>
              <w:t>对图片进行压缩</w:t>
            </w:r>
          </w:p>
          <w:p w:rsidR="007303CA" w:rsidRPr="002C3B2B" w:rsidRDefault="007303CA" w:rsidP="005541D0">
            <w:pPr>
              <w:jc w:val="left"/>
              <w:rPr>
                <w:sz w:val="20"/>
              </w:rPr>
            </w:pPr>
            <w:r w:rsidRPr="002C3B2B">
              <w:rPr>
                <w:sz w:val="20"/>
              </w:rPr>
              <w:t xml:space="preserve"> InputStream is = this.getResources().openRawResource(R.drawable.pic1);</w:t>
            </w:r>
            <w:r w:rsidRPr="002C3B2B">
              <w:rPr>
                <w:sz w:val="20"/>
              </w:rPr>
              <w:br/>
              <w:t xml:space="preserve"> BitmapFactory.Options options=new BitmapFactory.Options();</w:t>
            </w:r>
            <w:r w:rsidRPr="002C3B2B">
              <w:rPr>
                <w:sz w:val="20"/>
              </w:rPr>
              <w:br/>
              <w:t xml:space="preserve"> options.inJustDecodeBounds = false;</w:t>
            </w:r>
            <w:r w:rsidRPr="002C3B2B">
              <w:rPr>
                <w:sz w:val="20"/>
              </w:rPr>
              <w:br/>
              <w:t xml:space="preserve"> options.inSampleSize = 10; //width</w:t>
            </w:r>
            <w:r w:rsidRPr="002C3B2B">
              <w:rPr>
                <w:sz w:val="20"/>
              </w:rPr>
              <w:t>，</w:t>
            </w:r>
            <w:r w:rsidRPr="002C3B2B">
              <w:rPr>
                <w:sz w:val="20"/>
              </w:rPr>
              <w:t>hight</w:t>
            </w:r>
            <w:r w:rsidRPr="002C3B2B">
              <w:rPr>
                <w:sz w:val="20"/>
              </w:rPr>
              <w:t>设为原来的十分一</w:t>
            </w:r>
            <w:r w:rsidRPr="002C3B2B">
              <w:rPr>
                <w:sz w:val="20"/>
              </w:rPr>
              <w:br/>
              <w:t xml:space="preserve"> Bitmap btp =BitmapFactory.decodeStream(is,null,options); </w:t>
            </w:r>
            <w:r w:rsidRPr="002C3B2B">
              <w:rPr>
                <w:sz w:val="20"/>
              </w:rPr>
              <w:br/>
            </w:r>
            <w:r w:rsidRPr="002C3B2B">
              <w:rPr>
                <w:rFonts w:hint="eastAsia"/>
                <w:sz w:val="20"/>
              </w:rPr>
              <w:t>3</w:t>
            </w:r>
            <w:r w:rsidRPr="002C3B2B">
              <w:rPr>
                <w:rFonts w:hint="eastAsia"/>
                <w:sz w:val="20"/>
              </w:rPr>
              <w:t>）运用</w:t>
            </w:r>
            <w:r w:rsidRPr="002C3B2B">
              <w:rPr>
                <w:rFonts w:hint="eastAsia"/>
                <w:sz w:val="20"/>
              </w:rPr>
              <w:t>Java</w:t>
            </w:r>
            <w:r w:rsidRPr="002C3B2B">
              <w:rPr>
                <w:rFonts w:hint="eastAsia"/>
                <w:sz w:val="20"/>
              </w:rPr>
              <w:t>软引用，进行图片缓存，将需要经常加载的图片放进缓存里，避免反复加载</w:t>
            </w:r>
          </w:p>
          <w:p w:rsidR="007303CA" w:rsidRPr="002C3B2B" w:rsidRDefault="007303CA" w:rsidP="005541D0">
            <w:pPr>
              <w:jc w:val="left"/>
              <w:rPr>
                <w:sz w:val="20"/>
              </w:rPr>
            </w:pPr>
            <w:r w:rsidRPr="002C3B2B">
              <w:rPr>
                <w:rFonts w:hint="eastAsia"/>
                <w:sz w:val="20"/>
              </w:rPr>
              <w:t>及时销毁不再使用的</w:t>
            </w:r>
            <w:r w:rsidRPr="002C3B2B">
              <w:rPr>
                <w:rFonts w:hint="eastAsia"/>
                <w:sz w:val="20"/>
              </w:rPr>
              <w:t>Bitmap</w:t>
            </w:r>
            <w:r w:rsidRPr="002C3B2B">
              <w:rPr>
                <w:rFonts w:hint="eastAsia"/>
                <w:sz w:val="20"/>
              </w:rPr>
              <w:t>对象</w:t>
            </w:r>
          </w:p>
          <w:p w:rsidR="007303CA" w:rsidRPr="002C3B2B" w:rsidRDefault="007303CA" w:rsidP="005541D0">
            <w:pPr>
              <w:jc w:val="left"/>
              <w:rPr>
                <w:sz w:val="20"/>
              </w:rPr>
            </w:pPr>
            <w:r w:rsidRPr="002C3B2B">
              <w:rPr>
                <w:rFonts w:hint="eastAsia"/>
                <w:sz w:val="20"/>
              </w:rPr>
              <w:lastRenderedPageBreak/>
              <w:t xml:space="preserve"> </w:t>
            </w:r>
            <w:r w:rsidRPr="002C3B2B">
              <w:rPr>
                <w:sz w:val="20"/>
              </w:rPr>
              <w:t>if(!bmp.isRecycle() ){</w:t>
            </w:r>
            <w:r w:rsidRPr="002C3B2B">
              <w:rPr>
                <w:sz w:val="20"/>
              </w:rPr>
              <w:br/>
              <w:t xml:space="preserve"> bmp.recycle() //</w:t>
            </w:r>
            <w:r w:rsidRPr="002C3B2B">
              <w:rPr>
                <w:sz w:val="20"/>
              </w:rPr>
              <w:t>回收图片所占的内存</w:t>
            </w:r>
            <w:r w:rsidRPr="002C3B2B">
              <w:rPr>
                <w:sz w:val="20"/>
              </w:rPr>
              <w:br/>
              <w:t xml:space="preserve"> system.gc() //</w:t>
            </w:r>
            <w:r w:rsidRPr="002C3B2B">
              <w:rPr>
                <w:sz w:val="20"/>
              </w:rPr>
              <w:t>提醒系统及时回收</w:t>
            </w:r>
            <w:r w:rsidRPr="002C3B2B">
              <w:rPr>
                <w:sz w:val="20"/>
              </w:rPr>
              <w:br/>
            </w:r>
            <w:r w:rsidRPr="002C3B2B">
              <w:rPr>
                <w:rFonts w:hint="eastAsia"/>
                <w:sz w:val="20"/>
              </w:rPr>
              <w:t xml:space="preserve"> </w:t>
            </w:r>
            <w:r w:rsidRPr="002C3B2B">
              <w:rPr>
                <w:sz w:val="20"/>
              </w:rPr>
              <w:t xml:space="preserve">} </w:t>
            </w:r>
          </w:p>
          <w:p w:rsidR="007303CA" w:rsidRPr="002C3B2B" w:rsidRDefault="007303CA" w:rsidP="005541D0">
            <w:pPr>
              <w:jc w:val="left"/>
              <w:rPr>
                <w:sz w:val="20"/>
              </w:rPr>
            </w:pPr>
            <w:r w:rsidRPr="002C3B2B">
              <w:rPr>
                <w:rFonts w:hint="eastAsia"/>
                <w:sz w:val="20"/>
              </w:rPr>
              <w:t>4)</w:t>
            </w:r>
            <w:r w:rsidRPr="002C3B2B">
              <w:rPr>
                <w:rFonts w:hint="eastAsia"/>
                <w:sz w:val="20"/>
              </w:rPr>
              <w:t>使用</w:t>
            </w:r>
            <w:r w:rsidRPr="002C3B2B">
              <w:rPr>
                <w:rFonts w:hint="eastAsia"/>
                <w:sz w:val="20"/>
              </w:rPr>
              <w:t>Lru</w:t>
            </w:r>
            <w:r w:rsidRPr="002C3B2B">
              <w:rPr>
                <w:rFonts w:hint="eastAsia"/>
                <w:sz w:val="20"/>
              </w:rPr>
              <w:t>算法来管理</w:t>
            </w:r>
            <w:r w:rsidRPr="002C3B2B">
              <w:rPr>
                <w:rFonts w:hint="eastAsia"/>
                <w:sz w:val="20"/>
              </w:rPr>
              <w:t>Bitmap</w:t>
            </w:r>
            <w:r w:rsidRPr="002C3B2B">
              <w:rPr>
                <w:rFonts w:hint="eastAsia"/>
                <w:sz w:val="20"/>
              </w:rPr>
              <w:t>，从而实现</w:t>
            </w:r>
            <w:r w:rsidRPr="002C3B2B">
              <w:rPr>
                <w:rFonts w:hint="eastAsia"/>
                <w:sz w:val="20"/>
              </w:rPr>
              <w:t>Bitmap</w:t>
            </w:r>
            <w:r w:rsidRPr="002C3B2B">
              <w:rPr>
                <w:rFonts w:hint="eastAsia"/>
                <w:sz w:val="20"/>
              </w:rPr>
              <w:t>的内存回收，避免出现</w:t>
            </w:r>
            <w:r w:rsidRPr="002C3B2B">
              <w:rPr>
                <w:rFonts w:hint="eastAsia"/>
                <w:sz w:val="20"/>
              </w:rPr>
              <w:t>OOM</w:t>
            </w:r>
          </w:p>
          <w:p w:rsidR="007303CA" w:rsidRPr="002C3B2B" w:rsidRDefault="007303CA" w:rsidP="005541D0">
            <w:pPr>
              <w:pStyle w:val="15"/>
              <w:numPr>
                <w:ilvl w:val="0"/>
                <w:numId w:val="12"/>
              </w:numPr>
              <w:ind w:left="0" w:firstLineChars="0" w:firstLine="0"/>
              <w:jc w:val="left"/>
              <w:outlineLvl w:val="0"/>
              <w:rPr>
                <w:sz w:val="20"/>
                <w:szCs w:val="21"/>
              </w:rPr>
            </w:pPr>
            <w:bookmarkStart w:id="499" w:name="_Toc374292543"/>
            <w:bookmarkStart w:id="500" w:name="_Toc374969478"/>
            <w:r w:rsidRPr="002C3B2B">
              <w:rPr>
                <w:rFonts w:hint="eastAsia"/>
                <w:sz w:val="20"/>
                <w:szCs w:val="21"/>
              </w:rPr>
              <w:t>Android</w:t>
            </w:r>
            <w:r w:rsidRPr="002C3B2B">
              <w:rPr>
                <w:rFonts w:hint="eastAsia"/>
                <w:sz w:val="20"/>
                <w:szCs w:val="21"/>
              </w:rPr>
              <w:t>缓存机制</w:t>
            </w:r>
            <w:bookmarkEnd w:id="499"/>
            <w:bookmarkEnd w:id="500"/>
            <w:r w:rsidRPr="002C3B2B">
              <w:rPr>
                <w:rFonts w:hint="eastAsia"/>
                <w:sz w:val="20"/>
                <w:szCs w:val="21"/>
              </w:rPr>
              <w:t>（</w:t>
            </w:r>
            <w:r w:rsidRPr="002C3B2B">
              <w:rPr>
                <w:rFonts w:hint="eastAsia"/>
                <w:sz w:val="20"/>
                <w:szCs w:val="21"/>
              </w:rPr>
              <w:t>sharePrefrence</w:t>
            </w:r>
            <w:r w:rsidRPr="002C3B2B">
              <w:rPr>
                <w:rFonts w:hint="eastAsia"/>
                <w:sz w:val="20"/>
                <w:szCs w:val="21"/>
              </w:rPr>
              <w:t>、</w:t>
            </w:r>
            <w:r w:rsidRPr="002C3B2B">
              <w:rPr>
                <w:rFonts w:hint="eastAsia"/>
                <w:sz w:val="20"/>
                <w:szCs w:val="21"/>
              </w:rPr>
              <w:t>Sd</w:t>
            </w:r>
            <w:r w:rsidRPr="002C3B2B">
              <w:rPr>
                <w:rFonts w:hint="eastAsia"/>
                <w:sz w:val="20"/>
                <w:szCs w:val="21"/>
              </w:rPr>
              <w:t>卡、数据库</w:t>
            </w:r>
            <w:r w:rsidRPr="002C3B2B">
              <w:rPr>
                <w:rFonts w:hint="eastAsia"/>
                <w:sz w:val="20"/>
                <w:szCs w:val="21"/>
              </w:rPr>
              <w:t>SQLite</w:t>
            </w:r>
            <w:r w:rsidRPr="002C3B2B">
              <w:rPr>
                <w:rFonts w:hint="eastAsia"/>
                <w:sz w:val="20"/>
                <w:szCs w:val="21"/>
              </w:rPr>
              <w:t>）</w:t>
            </w:r>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sz w:val="20"/>
              </w:rPr>
              <w:t>客户端缓存机制是</w:t>
            </w:r>
            <w:r w:rsidRPr="002C3B2B">
              <w:rPr>
                <w:sz w:val="20"/>
              </w:rPr>
              <w:t>android</w:t>
            </w:r>
            <w:r w:rsidRPr="002C3B2B">
              <w:rPr>
                <w:sz w:val="20"/>
              </w:rPr>
              <w:t>应用开发中非常重要的一项工作</w:t>
            </w:r>
            <w:r w:rsidRPr="002C3B2B">
              <w:rPr>
                <w:sz w:val="20"/>
              </w:rPr>
              <w:t>,</w:t>
            </w:r>
            <w:r w:rsidRPr="002C3B2B">
              <w:rPr>
                <w:sz w:val="20"/>
              </w:rPr>
              <w:t>使用缓存机制不仅仅可以为用户节省</w:t>
            </w:r>
            <w:r w:rsidRPr="002C3B2B">
              <w:rPr>
                <w:sz w:val="20"/>
              </w:rPr>
              <w:t>3G</w:t>
            </w:r>
            <w:r w:rsidRPr="002C3B2B">
              <w:rPr>
                <w:sz w:val="20"/>
              </w:rPr>
              <w:t>流量</w:t>
            </w:r>
            <w:r w:rsidRPr="002C3B2B">
              <w:rPr>
                <w:sz w:val="20"/>
              </w:rPr>
              <w:t>,</w:t>
            </w:r>
            <w:r w:rsidRPr="002C3B2B">
              <w:rPr>
                <w:sz w:val="20"/>
              </w:rPr>
              <w:t>同时在用户体验方面也是非常好的选择</w:t>
            </w:r>
            <w:r w:rsidRPr="002C3B2B">
              <w:rPr>
                <w:rFonts w:hint="eastAsia"/>
                <w:sz w:val="20"/>
              </w:rPr>
              <w:t>，比如有些新闻客户端支持离线模式，也是通过缓存机制实现的</w:t>
            </w:r>
            <w:r w:rsidRPr="002C3B2B">
              <w:rPr>
                <w:sz w:val="20"/>
              </w:rPr>
              <w:t>.</w:t>
            </w:r>
            <w:r w:rsidRPr="002C3B2B">
              <w:rPr>
                <w:sz w:val="20"/>
              </w:rPr>
              <w:t>缓存机制分为两部分</w:t>
            </w:r>
            <w:r w:rsidRPr="002C3B2B">
              <w:rPr>
                <w:sz w:val="20"/>
              </w:rPr>
              <w:t>,</w:t>
            </w:r>
            <w:r w:rsidRPr="002C3B2B">
              <w:rPr>
                <w:sz w:val="20"/>
              </w:rPr>
              <w:t>一部分是文字缓存</w:t>
            </w:r>
            <w:r w:rsidRPr="002C3B2B">
              <w:rPr>
                <w:sz w:val="20"/>
              </w:rPr>
              <w:t>,</w:t>
            </w:r>
            <w:r w:rsidRPr="002C3B2B">
              <w:rPr>
                <w:sz w:val="20"/>
              </w:rPr>
              <w:t>另一部分是多媒体文件缓存</w:t>
            </w:r>
            <w:r w:rsidRPr="002C3B2B">
              <w:rPr>
                <w:sz w:val="20"/>
              </w:rPr>
              <w:t>.</w:t>
            </w:r>
          </w:p>
          <w:p w:rsidR="007303CA" w:rsidRPr="002C3B2B" w:rsidRDefault="007303CA" w:rsidP="005541D0">
            <w:pPr>
              <w:jc w:val="left"/>
              <w:rPr>
                <w:sz w:val="20"/>
              </w:rPr>
            </w:pPr>
            <w:r w:rsidRPr="002C3B2B">
              <w:rPr>
                <w:rFonts w:hint="eastAsia"/>
                <w:sz w:val="20"/>
              </w:rPr>
              <w:t>文字缓存有两种实现：</w:t>
            </w:r>
          </w:p>
          <w:p w:rsidR="007303CA" w:rsidRPr="002C3B2B" w:rsidRDefault="007303CA" w:rsidP="005541D0">
            <w:pPr>
              <w:jc w:val="left"/>
              <w:rPr>
                <w:sz w:val="20"/>
              </w:rPr>
            </w:pPr>
            <w:r w:rsidRPr="002C3B2B">
              <w:rPr>
                <w:rFonts w:hint="eastAsia"/>
                <w:sz w:val="20"/>
              </w:rPr>
              <w:t>1</w:t>
            </w:r>
            <w:r w:rsidRPr="002C3B2B">
              <w:rPr>
                <w:rFonts w:hint="eastAsia"/>
                <w:sz w:val="20"/>
              </w:rPr>
              <w:t>）可以将与服务器交互得到的</w:t>
            </w:r>
            <w:r w:rsidRPr="002C3B2B">
              <w:rPr>
                <w:rFonts w:hint="eastAsia"/>
                <w:sz w:val="20"/>
              </w:rPr>
              <w:t>json</w:t>
            </w:r>
            <w:r w:rsidRPr="002C3B2B">
              <w:rPr>
                <w:rFonts w:hint="eastAsia"/>
                <w:sz w:val="20"/>
              </w:rPr>
              <w:t>数据或者</w:t>
            </w:r>
            <w:r w:rsidRPr="002C3B2B">
              <w:rPr>
                <w:rFonts w:hint="eastAsia"/>
                <w:sz w:val="20"/>
              </w:rPr>
              <w:t>xml</w:t>
            </w:r>
            <w:r w:rsidRPr="002C3B2B">
              <w:rPr>
                <w:rFonts w:hint="eastAsia"/>
                <w:sz w:val="20"/>
              </w:rPr>
              <w:t>数据存入</w:t>
            </w:r>
            <w:r w:rsidRPr="002C3B2B">
              <w:rPr>
                <w:rFonts w:hint="eastAsia"/>
                <w:sz w:val="20"/>
              </w:rPr>
              <w:t>sd</w:t>
            </w:r>
            <w:r w:rsidRPr="002C3B2B">
              <w:rPr>
                <w:rFonts w:hint="eastAsia"/>
                <w:sz w:val="20"/>
              </w:rPr>
              <w:t>卡中，并</w:t>
            </w:r>
            <w:r w:rsidRPr="002C3B2B">
              <w:rPr>
                <w:sz w:val="20"/>
              </w:rPr>
              <w:t>在数据库添加该数据的记录</w:t>
            </w:r>
            <w:r w:rsidRPr="002C3B2B">
              <w:rPr>
                <w:sz w:val="20"/>
              </w:rPr>
              <w:t>.</w:t>
            </w:r>
            <w:r w:rsidRPr="002C3B2B">
              <w:rPr>
                <w:sz w:val="20"/>
              </w:rPr>
              <w:t>添加数据库记录时</w:t>
            </w:r>
            <w:r w:rsidRPr="002C3B2B">
              <w:rPr>
                <w:sz w:val="20"/>
              </w:rPr>
              <w:t>,</w:t>
            </w:r>
            <w:r w:rsidRPr="002C3B2B">
              <w:rPr>
                <w:sz w:val="20"/>
              </w:rPr>
              <w:t>提供两个关键字段</w:t>
            </w:r>
            <w:r w:rsidRPr="002C3B2B">
              <w:rPr>
                <w:sz w:val="20"/>
              </w:rPr>
              <w:t>,</w:t>
            </w:r>
            <w:r w:rsidRPr="002C3B2B">
              <w:rPr>
                <w:sz w:val="20"/>
              </w:rPr>
              <w:t>一个是请求的</w:t>
            </w:r>
            <w:r w:rsidRPr="002C3B2B">
              <w:rPr>
                <w:sz w:val="20"/>
              </w:rPr>
              <w:t>URL,</w:t>
            </w:r>
            <w:r w:rsidRPr="002C3B2B">
              <w:rPr>
                <w:sz w:val="20"/>
              </w:rPr>
              <w:t>另一个则是本地保存后的文件地址</w:t>
            </w:r>
            <w:r w:rsidRPr="002C3B2B">
              <w:rPr>
                <w:rFonts w:hint="eastAsia"/>
                <w:sz w:val="20"/>
              </w:rPr>
              <w:t>，每次加载数据之前</w:t>
            </w:r>
            <w:r w:rsidRPr="002C3B2B">
              <w:rPr>
                <w:sz w:val="20"/>
              </w:rPr>
              <w:t>都会根据</w:t>
            </w:r>
            <w:r w:rsidRPr="002C3B2B">
              <w:rPr>
                <w:sz w:val="20"/>
              </w:rPr>
              <w:t>URL</w:t>
            </w:r>
            <w:r w:rsidRPr="002C3B2B">
              <w:rPr>
                <w:sz w:val="20"/>
              </w:rPr>
              <w:t>在数据库中检索</w:t>
            </w:r>
          </w:p>
          <w:p w:rsidR="007303CA" w:rsidRPr="002C3B2B" w:rsidRDefault="007303CA" w:rsidP="005541D0">
            <w:pPr>
              <w:jc w:val="left"/>
              <w:rPr>
                <w:sz w:val="20"/>
              </w:rPr>
            </w:pPr>
            <w:r w:rsidRPr="002C3B2B">
              <w:rPr>
                <w:rFonts w:hint="eastAsia"/>
                <w:sz w:val="20"/>
              </w:rPr>
              <w:t>2</w:t>
            </w:r>
            <w:r w:rsidRPr="002C3B2B">
              <w:rPr>
                <w:rFonts w:hint="eastAsia"/>
                <w:sz w:val="20"/>
              </w:rPr>
              <w:t>）</w:t>
            </w:r>
            <w:r w:rsidRPr="002C3B2B">
              <w:rPr>
                <w:sz w:val="20"/>
              </w:rPr>
              <w:t>将</w:t>
            </w:r>
            <w:r w:rsidRPr="002C3B2B">
              <w:rPr>
                <w:sz w:val="20"/>
              </w:rPr>
              <w:t>JSON</w:t>
            </w:r>
            <w:r w:rsidRPr="002C3B2B">
              <w:rPr>
                <w:sz w:val="20"/>
              </w:rPr>
              <w:t>数据解析后装入</w:t>
            </w:r>
            <w:r w:rsidRPr="002C3B2B">
              <w:rPr>
                <w:sz w:val="20"/>
              </w:rPr>
              <w:t>List&lt;Map&gt;</w:t>
            </w:r>
            <w:r w:rsidRPr="002C3B2B">
              <w:rPr>
                <w:sz w:val="20"/>
              </w:rPr>
              <w:t>对象中</w:t>
            </w:r>
            <w:r w:rsidRPr="002C3B2B">
              <w:rPr>
                <w:sz w:val="20"/>
              </w:rPr>
              <w:t>,</w:t>
            </w:r>
            <w:r w:rsidRPr="002C3B2B">
              <w:rPr>
                <w:sz w:val="20"/>
              </w:rPr>
              <w:t>然后遍历</w:t>
            </w:r>
            <w:r w:rsidRPr="002C3B2B">
              <w:rPr>
                <w:sz w:val="20"/>
              </w:rPr>
              <w:t>List,</w:t>
            </w:r>
            <w:r w:rsidRPr="002C3B2B">
              <w:rPr>
                <w:sz w:val="20"/>
              </w:rPr>
              <w:t>将数据统统写入相应的数据库表结构中</w:t>
            </w:r>
            <w:r w:rsidRPr="002C3B2B">
              <w:rPr>
                <w:sz w:val="20"/>
              </w:rPr>
              <w:t>,</w:t>
            </w:r>
            <w:r w:rsidRPr="002C3B2B">
              <w:rPr>
                <w:sz w:val="20"/>
              </w:rPr>
              <w:t>以后每次向服务器发起请求之前可以先在数据库中检索</w:t>
            </w:r>
            <w:r w:rsidRPr="002C3B2B">
              <w:rPr>
                <w:sz w:val="20"/>
              </w:rPr>
              <w:t>,</w:t>
            </w:r>
            <w:r w:rsidRPr="002C3B2B">
              <w:rPr>
                <w:sz w:val="20"/>
              </w:rPr>
              <w:t>如果有直接返回</w:t>
            </w:r>
            <w:r w:rsidRPr="002C3B2B">
              <w:rPr>
                <w:sz w:val="20"/>
              </w:rPr>
              <w:t>.</w:t>
            </w:r>
          </w:p>
          <w:p w:rsidR="007303CA" w:rsidRPr="002C3B2B" w:rsidRDefault="007303CA" w:rsidP="005541D0">
            <w:pPr>
              <w:jc w:val="left"/>
              <w:rPr>
                <w:sz w:val="20"/>
              </w:rPr>
            </w:pPr>
            <w:r w:rsidRPr="002C3B2B">
              <w:rPr>
                <w:rFonts w:hint="eastAsia"/>
                <w:sz w:val="20"/>
              </w:rPr>
              <w:t>多媒体文件缓存：主要指图片缓存</w:t>
            </w:r>
          </w:p>
          <w:p w:rsidR="007303CA" w:rsidRPr="002C3B2B" w:rsidRDefault="007303CA" w:rsidP="005541D0">
            <w:pPr>
              <w:jc w:val="left"/>
              <w:rPr>
                <w:sz w:val="20"/>
              </w:rPr>
            </w:pPr>
            <w:r w:rsidRPr="002C3B2B">
              <w:rPr>
                <w:sz w:val="20"/>
              </w:rPr>
              <w:t>图片的缓存可以根据当前日期</w:t>
            </w:r>
            <w:r w:rsidRPr="002C3B2B">
              <w:rPr>
                <w:sz w:val="20"/>
              </w:rPr>
              <w:t>,</w:t>
            </w:r>
            <w:r w:rsidRPr="002C3B2B">
              <w:rPr>
                <w:sz w:val="20"/>
              </w:rPr>
              <w:t>时间为名字缓存到</w:t>
            </w:r>
            <w:r w:rsidRPr="002C3B2B">
              <w:rPr>
                <w:sz w:val="20"/>
              </w:rPr>
              <w:t>SD</w:t>
            </w:r>
            <w:r w:rsidRPr="002C3B2B">
              <w:rPr>
                <w:sz w:val="20"/>
              </w:rPr>
              <w:t>卡中的指定图片缓存目录</w:t>
            </w:r>
            <w:r w:rsidRPr="002C3B2B">
              <w:rPr>
                <w:sz w:val="20"/>
              </w:rPr>
              <w:t>,</w:t>
            </w:r>
            <w:r w:rsidRPr="002C3B2B">
              <w:rPr>
                <w:sz w:val="20"/>
              </w:rPr>
              <w:t>同时数据库中做相应记录</w:t>
            </w:r>
            <w:r w:rsidRPr="002C3B2B">
              <w:rPr>
                <w:sz w:val="20"/>
              </w:rPr>
              <w:t>,</w:t>
            </w:r>
            <w:r w:rsidRPr="002C3B2B">
              <w:rPr>
                <w:sz w:val="20"/>
              </w:rPr>
              <w:t>记录办法可以采用两个关键字段控制</w:t>
            </w:r>
            <w:r w:rsidRPr="002C3B2B">
              <w:rPr>
                <w:sz w:val="20"/>
              </w:rPr>
              <w:t>,</w:t>
            </w:r>
            <w:r w:rsidRPr="002C3B2B">
              <w:rPr>
                <w:sz w:val="20"/>
              </w:rPr>
              <w:t>一个字段是该图片的</w:t>
            </w:r>
            <w:r w:rsidRPr="002C3B2B">
              <w:rPr>
                <w:sz w:val="20"/>
              </w:rPr>
              <w:t>URL</w:t>
            </w:r>
            <w:r w:rsidRPr="002C3B2B">
              <w:rPr>
                <w:sz w:val="20"/>
              </w:rPr>
              <w:t>地址</w:t>
            </w:r>
            <w:r w:rsidRPr="002C3B2B">
              <w:rPr>
                <w:sz w:val="20"/>
              </w:rPr>
              <w:t>,</w:t>
            </w:r>
            <w:r w:rsidRPr="002C3B2B">
              <w:rPr>
                <w:sz w:val="20"/>
              </w:rPr>
              <w:t>另一个字段是该图片的本机地址</w:t>
            </w:r>
            <w:r w:rsidRPr="002C3B2B">
              <w:rPr>
                <w:sz w:val="20"/>
              </w:rPr>
              <w:t>.</w:t>
            </w:r>
            <w:r w:rsidRPr="002C3B2B">
              <w:rPr>
                <w:sz w:val="20"/>
              </w:rPr>
              <w:t>取图片时根据</w:t>
            </w:r>
            <w:r w:rsidRPr="002C3B2B">
              <w:rPr>
                <w:sz w:val="20"/>
              </w:rPr>
              <w:t>URL</w:t>
            </w:r>
            <w:r w:rsidRPr="002C3B2B">
              <w:rPr>
                <w:sz w:val="20"/>
              </w:rPr>
              <w:t>在数据中检索</w:t>
            </w:r>
            <w:r w:rsidRPr="002C3B2B">
              <w:rPr>
                <w:sz w:val="20"/>
              </w:rPr>
              <w:t>,</w:t>
            </w:r>
            <w:r w:rsidRPr="002C3B2B">
              <w:rPr>
                <w:sz w:val="20"/>
              </w:rPr>
              <w:t>如果没有则连接服务器下载</w:t>
            </w:r>
            <w:r w:rsidRPr="002C3B2B">
              <w:rPr>
                <w:sz w:val="20"/>
              </w:rPr>
              <w:t>,</w:t>
            </w:r>
            <w:r w:rsidRPr="002C3B2B">
              <w:rPr>
                <w:sz w:val="20"/>
              </w:rPr>
              <w:t>下载之后再服务器中作出相应记录</w:t>
            </w:r>
          </w:p>
          <w:p w:rsidR="007303CA" w:rsidRPr="002C3B2B" w:rsidRDefault="007303CA" w:rsidP="005541D0">
            <w:pPr>
              <w:jc w:val="left"/>
              <w:rPr>
                <w:sz w:val="20"/>
              </w:rPr>
            </w:pPr>
            <w:r w:rsidRPr="002C3B2B">
              <w:rPr>
                <w:sz w:val="20"/>
              </w:rPr>
              <w:t>缓存文件删除策略</w:t>
            </w:r>
            <w:r w:rsidRPr="002C3B2B">
              <w:rPr>
                <w:sz w:val="20"/>
              </w:rPr>
              <w:t>:</w:t>
            </w:r>
          </w:p>
          <w:p w:rsidR="007303CA" w:rsidRPr="002C3B2B" w:rsidRDefault="007303CA" w:rsidP="005541D0">
            <w:pPr>
              <w:jc w:val="left"/>
              <w:rPr>
                <w:sz w:val="20"/>
              </w:rPr>
            </w:pPr>
            <w:r w:rsidRPr="002C3B2B">
              <w:rPr>
                <w:sz w:val="20"/>
              </w:rPr>
              <w:t>1</w:t>
            </w:r>
            <w:r w:rsidRPr="002C3B2B">
              <w:rPr>
                <w:rFonts w:hint="eastAsia"/>
                <w:sz w:val="20"/>
              </w:rPr>
              <w:t>)</w:t>
            </w:r>
            <w:r w:rsidRPr="002C3B2B">
              <w:rPr>
                <w:sz w:val="20"/>
              </w:rPr>
              <w:t xml:space="preserve"> </w:t>
            </w:r>
            <w:r w:rsidRPr="002C3B2B">
              <w:rPr>
                <w:sz w:val="20"/>
              </w:rPr>
              <w:t>每一个模块在每次客户端自动或者用户手动更新的时候删除相应模块的缓存文件</w:t>
            </w:r>
            <w:r w:rsidRPr="002C3B2B">
              <w:rPr>
                <w:sz w:val="20"/>
              </w:rPr>
              <w:t>,</w:t>
            </w:r>
            <w:r w:rsidRPr="002C3B2B">
              <w:rPr>
                <w:sz w:val="20"/>
              </w:rPr>
              <w:t>并重新下载新的缓存文件</w:t>
            </w:r>
            <w:r w:rsidRPr="002C3B2B">
              <w:rPr>
                <w:sz w:val="20"/>
              </w:rPr>
              <w:t>.</w:t>
            </w:r>
          </w:p>
          <w:p w:rsidR="007303CA" w:rsidRPr="002C3B2B" w:rsidRDefault="007303CA" w:rsidP="005541D0">
            <w:pPr>
              <w:jc w:val="left"/>
              <w:rPr>
                <w:sz w:val="20"/>
              </w:rPr>
            </w:pPr>
            <w:r w:rsidRPr="002C3B2B">
              <w:rPr>
                <w:sz w:val="20"/>
              </w:rPr>
              <w:t>2</w:t>
            </w:r>
            <w:r w:rsidRPr="002C3B2B">
              <w:rPr>
                <w:rFonts w:hint="eastAsia"/>
                <w:sz w:val="20"/>
              </w:rPr>
              <w:t>)</w:t>
            </w:r>
            <w:r w:rsidRPr="002C3B2B">
              <w:rPr>
                <w:sz w:val="20"/>
              </w:rPr>
              <w:t>在设置界面中提供删除缓存的功能</w:t>
            </w:r>
            <w:r w:rsidRPr="002C3B2B">
              <w:rPr>
                <w:sz w:val="20"/>
              </w:rPr>
              <w:t>,</w:t>
            </w:r>
            <w:r w:rsidRPr="002C3B2B">
              <w:rPr>
                <w:sz w:val="20"/>
              </w:rPr>
              <w:t>点击后删除本机所有缓存</w:t>
            </w:r>
            <w:r w:rsidRPr="002C3B2B">
              <w:rPr>
                <w:sz w:val="20"/>
              </w:rPr>
              <w:t>.</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01" w:name="_Toc374969479"/>
            <w:bookmarkStart w:id="502" w:name="_Toc374292544"/>
            <w:r w:rsidRPr="002C3B2B">
              <w:rPr>
                <w:rFonts w:hint="eastAsia"/>
                <w:sz w:val="20"/>
                <w:szCs w:val="21"/>
              </w:rPr>
              <w:t>如何实现消息推送</w:t>
            </w:r>
            <w:bookmarkEnd w:id="501"/>
          </w:p>
          <w:p w:rsidR="007303CA" w:rsidRPr="002C3B2B" w:rsidRDefault="007303CA" w:rsidP="005541D0">
            <w:pPr>
              <w:pStyle w:val="15"/>
              <w:ind w:firstLineChars="0" w:firstLine="0"/>
              <w:jc w:val="left"/>
              <w:rPr>
                <w:sz w:val="20"/>
                <w:szCs w:val="21"/>
              </w:rPr>
            </w:pPr>
            <w:r w:rsidRPr="002C3B2B">
              <w:rPr>
                <w:rFonts w:hint="eastAsia"/>
                <w:sz w:val="20"/>
                <w:szCs w:val="21"/>
              </w:rPr>
              <w:t>有哪些方式，各自优缺点，最常使用哪种</w:t>
            </w:r>
            <w:bookmarkEnd w:id="502"/>
          </w:p>
          <w:p w:rsidR="007303CA" w:rsidRPr="002C3B2B" w:rsidRDefault="007303CA" w:rsidP="005541D0">
            <w:pPr>
              <w:jc w:val="left"/>
              <w:rPr>
                <w:sz w:val="20"/>
              </w:rPr>
            </w:pPr>
            <w:r w:rsidRPr="002C3B2B">
              <w:rPr>
                <w:rFonts w:hint="eastAsia"/>
                <w:sz w:val="20"/>
              </w:rPr>
              <w:t>答：实现消息推送的方式有五种，分别是轮询，</w:t>
            </w:r>
            <w:r w:rsidRPr="002C3B2B">
              <w:rPr>
                <w:rFonts w:hint="eastAsia"/>
                <w:sz w:val="20"/>
              </w:rPr>
              <w:t>SMS,C2DM,MQTT,XMPP</w:t>
            </w:r>
            <w:r w:rsidRPr="002C3B2B">
              <w:rPr>
                <w:rFonts w:hint="eastAsia"/>
                <w:sz w:val="20"/>
              </w:rPr>
              <w:t>最常使用的是</w:t>
            </w:r>
            <w:r w:rsidRPr="002C3B2B">
              <w:rPr>
                <w:rFonts w:hint="eastAsia"/>
                <w:sz w:val="20"/>
              </w:rPr>
              <w:t xml:space="preserve">XMPP, </w:t>
            </w:r>
            <w:r w:rsidRPr="002C3B2B">
              <w:rPr>
                <w:rFonts w:hint="eastAsia"/>
                <w:sz w:val="20"/>
              </w:rPr>
              <w:t>我们做项目时采用的是</w:t>
            </w:r>
            <w:r w:rsidRPr="002C3B2B">
              <w:rPr>
                <w:rFonts w:hint="eastAsia"/>
                <w:sz w:val="20"/>
              </w:rPr>
              <w:t>XMPP</w:t>
            </w:r>
            <w:r w:rsidRPr="002C3B2B">
              <w:rPr>
                <w:rFonts w:hint="eastAsia"/>
                <w:sz w:val="20"/>
              </w:rPr>
              <w:t>协议</w:t>
            </w:r>
          </w:p>
          <w:p w:rsidR="007303CA" w:rsidRPr="002C3B2B" w:rsidRDefault="007303CA" w:rsidP="005541D0">
            <w:pPr>
              <w:jc w:val="left"/>
              <w:rPr>
                <w:sz w:val="20"/>
              </w:rPr>
            </w:pPr>
            <w:r w:rsidRPr="002C3B2B">
              <w:rPr>
                <w:rFonts w:hint="eastAsia"/>
                <w:sz w:val="20"/>
              </w:rPr>
              <w:t>1)</w:t>
            </w:r>
            <w:r w:rsidRPr="002C3B2B">
              <w:rPr>
                <w:sz w:val="20"/>
              </w:rPr>
              <w:t>XMPP</w:t>
            </w:r>
            <w:r w:rsidRPr="002C3B2B">
              <w:rPr>
                <w:sz w:val="20"/>
              </w:rPr>
              <w:t>协议，它是一种基于</w:t>
            </w:r>
            <w:r w:rsidRPr="002C3B2B">
              <w:rPr>
                <w:sz w:val="20"/>
              </w:rPr>
              <w:t>XML</w:t>
            </w:r>
            <w:r w:rsidRPr="002C3B2B">
              <w:rPr>
                <w:sz w:val="20"/>
              </w:rPr>
              <w:t>的传递协议，具有很强的灵活性和可扩展性。它的特点是将复杂性从客户端转移到了服务器端。</w:t>
            </w:r>
            <w:r w:rsidRPr="002C3B2B">
              <w:rPr>
                <w:sz w:val="20"/>
              </w:rPr>
              <w:t>GTalk</w:t>
            </w:r>
            <w:r w:rsidRPr="002C3B2B">
              <w:rPr>
                <w:sz w:val="20"/>
              </w:rPr>
              <w:t>、</w:t>
            </w:r>
            <w:r w:rsidRPr="002C3B2B">
              <w:rPr>
                <w:sz w:val="20"/>
              </w:rPr>
              <w:t>QQ</w:t>
            </w:r>
            <w:r w:rsidRPr="002C3B2B">
              <w:rPr>
                <w:sz w:val="20"/>
              </w:rPr>
              <w:t>、</w:t>
            </w:r>
            <w:r w:rsidRPr="002C3B2B">
              <w:rPr>
                <w:sz w:val="20"/>
              </w:rPr>
              <w:t>IM</w:t>
            </w:r>
            <w:r w:rsidRPr="002C3B2B">
              <w:rPr>
                <w:sz w:val="20"/>
              </w:rPr>
              <w:t>等都用这个协议。</w:t>
            </w:r>
          </w:p>
          <w:p w:rsidR="007303CA" w:rsidRPr="002C3B2B" w:rsidRDefault="007303CA" w:rsidP="005541D0">
            <w:pPr>
              <w:jc w:val="left"/>
              <w:rPr>
                <w:sz w:val="20"/>
              </w:rPr>
            </w:pPr>
            <w:r w:rsidRPr="002C3B2B">
              <w:rPr>
                <w:rFonts w:hint="eastAsia"/>
                <w:sz w:val="20"/>
              </w:rPr>
              <w:t>2)</w:t>
            </w:r>
            <w:r w:rsidRPr="002C3B2B">
              <w:rPr>
                <w:sz w:val="20"/>
              </w:rPr>
              <w:t>轮询</w:t>
            </w:r>
            <w:r w:rsidRPr="002C3B2B">
              <w:rPr>
                <w:sz w:val="20"/>
              </w:rPr>
              <w:t>:</w:t>
            </w:r>
            <w:r w:rsidRPr="002C3B2B">
              <w:rPr>
                <w:sz w:val="20"/>
              </w:rPr>
              <w:t>客户端定时去服务端取或者保持一个长</w:t>
            </w:r>
            <w:r w:rsidRPr="002C3B2B">
              <w:rPr>
                <w:sz w:val="20"/>
              </w:rPr>
              <w:t>Socket</w:t>
            </w:r>
            <w:r w:rsidRPr="002C3B2B">
              <w:rPr>
                <w:sz w:val="20"/>
              </w:rPr>
              <w:t>，从本质讲这个不叫推送，</w:t>
            </w:r>
            <w:r w:rsidRPr="002C3B2B">
              <w:rPr>
                <w:rFonts w:hint="eastAsia"/>
                <w:sz w:val="20"/>
              </w:rPr>
              <w:t>而是</w:t>
            </w:r>
            <w:r w:rsidRPr="002C3B2B">
              <w:rPr>
                <w:sz w:val="20"/>
              </w:rPr>
              <w:t>去服务端拽数据。但是实现简单，主要缺点：耗电</w:t>
            </w:r>
            <w:r w:rsidRPr="002C3B2B">
              <w:rPr>
                <w:sz w:val="20"/>
              </w:rPr>
              <w:t>,</w:t>
            </w:r>
            <w:r w:rsidRPr="002C3B2B">
              <w:rPr>
                <w:sz w:val="20"/>
              </w:rPr>
              <w:t>浪费用户流量等</w:t>
            </w:r>
            <w:r w:rsidRPr="002C3B2B">
              <w:rPr>
                <w:sz w:val="20"/>
              </w:rPr>
              <w:br/>
            </w:r>
            <w:r w:rsidRPr="002C3B2B">
              <w:rPr>
                <w:rFonts w:hint="eastAsia"/>
                <w:sz w:val="20"/>
              </w:rPr>
              <w:t>3)</w:t>
            </w:r>
            <w:r w:rsidRPr="002C3B2B">
              <w:rPr>
                <w:sz w:val="20"/>
              </w:rPr>
              <w:t>Google</w:t>
            </w:r>
            <w:r w:rsidRPr="002C3B2B">
              <w:rPr>
                <w:sz w:val="20"/>
              </w:rPr>
              <w:t>的</w:t>
            </w:r>
            <w:r w:rsidRPr="002C3B2B">
              <w:rPr>
                <w:sz w:val="20"/>
              </w:rPr>
              <w:t>C2DM</w:t>
            </w:r>
            <w:r w:rsidRPr="002C3B2B">
              <w:rPr>
                <w:sz w:val="20"/>
              </w:rPr>
              <w:t>，具体不细说，缺点，服务器在国外，不是很稳定。</w:t>
            </w:r>
          </w:p>
          <w:p w:rsidR="007303CA" w:rsidRPr="002C3B2B" w:rsidRDefault="007303CA" w:rsidP="005541D0">
            <w:pPr>
              <w:jc w:val="left"/>
              <w:rPr>
                <w:sz w:val="20"/>
              </w:rPr>
            </w:pPr>
            <w:r w:rsidRPr="002C3B2B">
              <w:rPr>
                <w:rFonts w:hint="eastAsia"/>
                <w:sz w:val="20"/>
              </w:rPr>
              <w:t>4)</w:t>
            </w:r>
            <w:r w:rsidRPr="002C3B2B">
              <w:rPr>
                <w:rFonts w:hint="eastAsia"/>
                <w:sz w:val="20"/>
              </w:rPr>
              <w:t>通过短信方式</w:t>
            </w:r>
            <w:r w:rsidRPr="002C3B2B">
              <w:rPr>
                <w:rFonts w:hint="eastAsia"/>
                <w:sz w:val="20"/>
              </w:rPr>
              <w:t xml:space="preserve">, </w:t>
            </w:r>
            <w:r w:rsidRPr="002C3B2B">
              <w:rPr>
                <w:rFonts w:hint="eastAsia"/>
                <w:sz w:val="20"/>
              </w:rPr>
              <w:t>但是很难找到免费短信平台</w:t>
            </w:r>
          </w:p>
          <w:p w:rsidR="007303CA" w:rsidRPr="002C3B2B" w:rsidRDefault="007303CA" w:rsidP="005541D0">
            <w:pPr>
              <w:jc w:val="left"/>
              <w:rPr>
                <w:sz w:val="20"/>
              </w:rPr>
            </w:pPr>
            <w:r w:rsidRPr="002C3B2B">
              <w:rPr>
                <w:rFonts w:hint="eastAsia"/>
                <w:sz w:val="20"/>
              </w:rPr>
              <w:t>5.)MQTT</w:t>
            </w:r>
            <w:r w:rsidRPr="002C3B2B">
              <w:rPr>
                <w:rFonts w:hint="eastAsia"/>
                <w:sz w:val="20"/>
              </w:rPr>
              <w:t>协议</w:t>
            </w:r>
            <w:r w:rsidRPr="002C3B2B">
              <w:rPr>
                <w:rFonts w:hint="eastAsia"/>
                <w:sz w:val="20"/>
              </w:rPr>
              <w:t>, IBM</w:t>
            </w:r>
            <w:r w:rsidRPr="002C3B2B">
              <w:rPr>
                <w:rFonts w:hint="eastAsia"/>
                <w:sz w:val="20"/>
              </w:rPr>
              <w:t>提供的一种推送服务</w:t>
            </w:r>
            <w:r w:rsidRPr="002C3B2B">
              <w:rPr>
                <w:rFonts w:hint="eastAsia"/>
                <w:sz w:val="20"/>
              </w:rPr>
              <w:t>,</w:t>
            </w:r>
            <w:r w:rsidRPr="002C3B2B">
              <w:rPr>
                <w:rFonts w:hint="eastAsia"/>
                <w:sz w:val="20"/>
              </w:rPr>
              <w:t>不太灵活</w:t>
            </w:r>
          </w:p>
          <w:p w:rsidR="007303CA" w:rsidRPr="002C3B2B" w:rsidRDefault="007303CA" w:rsidP="005541D0">
            <w:pPr>
              <w:jc w:val="left"/>
              <w:rPr>
                <w:sz w:val="20"/>
              </w:rPr>
            </w:pPr>
            <w:r w:rsidRPr="002C3B2B">
              <w:rPr>
                <w:rFonts w:hint="eastAsia"/>
                <w:sz w:val="20"/>
              </w:rPr>
              <w:t>6)</w:t>
            </w:r>
            <w:r w:rsidRPr="002C3B2B">
              <w:rPr>
                <w:rFonts w:hint="eastAsia"/>
                <w:sz w:val="20"/>
              </w:rPr>
              <w:t>第三方消息推送，极光、蝴蝶、百度云</w:t>
            </w:r>
          </w:p>
          <w:p w:rsidR="007303CA" w:rsidRPr="002C3B2B" w:rsidRDefault="007303CA" w:rsidP="005541D0">
            <w:pPr>
              <w:jc w:val="left"/>
              <w:rPr>
                <w:sz w:val="20"/>
              </w:rPr>
            </w:pPr>
          </w:p>
          <w:p w:rsidR="007303CA" w:rsidRPr="002C3B2B" w:rsidRDefault="007303CA" w:rsidP="005541D0">
            <w:pPr>
              <w:jc w:val="left"/>
              <w:rPr>
                <w:sz w:val="20"/>
              </w:rPr>
            </w:pPr>
          </w:p>
          <w:p w:rsidR="007303CA" w:rsidRPr="002C3B2B" w:rsidRDefault="007303CA" w:rsidP="005541D0">
            <w:pPr>
              <w:jc w:val="left"/>
              <w:rPr>
                <w:sz w:val="20"/>
              </w:rPr>
            </w:pP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03" w:name="_Toc374292545"/>
            <w:bookmarkStart w:id="504" w:name="_Toc374969480"/>
            <w:r w:rsidRPr="002C3B2B">
              <w:rPr>
                <w:rFonts w:hint="eastAsia"/>
                <w:sz w:val="20"/>
                <w:szCs w:val="21"/>
              </w:rPr>
              <w:t>MVC</w:t>
            </w:r>
            <w:r w:rsidRPr="002C3B2B">
              <w:rPr>
                <w:rFonts w:hint="eastAsia"/>
                <w:sz w:val="20"/>
                <w:szCs w:val="21"/>
              </w:rPr>
              <w:t>在</w:t>
            </w:r>
            <w:r w:rsidRPr="002C3B2B">
              <w:rPr>
                <w:rFonts w:hint="eastAsia"/>
                <w:sz w:val="20"/>
                <w:szCs w:val="21"/>
              </w:rPr>
              <w:t>Android</w:t>
            </w:r>
            <w:r w:rsidRPr="002C3B2B">
              <w:rPr>
                <w:rFonts w:hint="eastAsia"/>
                <w:sz w:val="20"/>
                <w:szCs w:val="21"/>
              </w:rPr>
              <w:t>中的应用</w:t>
            </w:r>
            <w:bookmarkEnd w:id="503"/>
            <w:bookmarkEnd w:id="504"/>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sz w:val="20"/>
              </w:rPr>
              <w:t>Android</w:t>
            </w:r>
            <w:r w:rsidRPr="002C3B2B">
              <w:rPr>
                <w:sz w:val="20"/>
              </w:rPr>
              <w:t>中界面部分也采用了当前比较流行的</w:t>
            </w:r>
            <w:r w:rsidRPr="002C3B2B">
              <w:rPr>
                <w:sz w:val="20"/>
              </w:rPr>
              <w:t>MVC</w:t>
            </w:r>
            <w:r w:rsidRPr="002C3B2B">
              <w:rPr>
                <w:sz w:val="20"/>
              </w:rPr>
              <w:t>框架，在</w:t>
            </w:r>
            <w:r w:rsidRPr="002C3B2B">
              <w:rPr>
                <w:sz w:val="20"/>
              </w:rPr>
              <w:t>Android</w:t>
            </w:r>
            <w:r w:rsidRPr="002C3B2B">
              <w:rPr>
                <w:sz w:val="20"/>
              </w:rPr>
              <w:t>中：</w:t>
            </w:r>
            <w:r w:rsidRPr="002C3B2B">
              <w:rPr>
                <w:sz w:val="20"/>
              </w:rPr>
              <w:t xml:space="preserve"> </w:t>
            </w:r>
          </w:p>
          <w:p w:rsidR="007303CA" w:rsidRPr="002C3B2B" w:rsidRDefault="007303CA" w:rsidP="005541D0">
            <w:pPr>
              <w:jc w:val="left"/>
              <w:rPr>
                <w:sz w:val="20"/>
              </w:rPr>
            </w:pPr>
            <w:r w:rsidRPr="002C3B2B">
              <w:rPr>
                <w:sz w:val="20"/>
              </w:rPr>
              <w:t xml:space="preserve">1) </w:t>
            </w:r>
            <w:r w:rsidRPr="002C3B2B">
              <w:rPr>
                <w:sz w:val="20"/>
              </w:rPr>
              <w:t>视图层（</w:t>
            </w:r>
            <w:r w:rsidRPr="002C3B2B">
              <w:rPr>
                <w:sz w:val="20"/>
              </w:rPr>
              <w:t>View</w:t>
            </w:r>
            <w:r w:rsidRPr="002C3B2B">
              <w:rPr>
                <w:sz w:val="20"/>
              </w:rPr>
              <w:t>）：一般采用</w:t>
            </w:r>
            <w:r w:rsidRPr="002C3B2B">
              <w:rPr>
                <w:sz w:val="20"/>
              </w:rPr>
              <w:t>XML</w:t>
            </w:r>
            <w:r w:rsidRPr="002C3B2B">
              <w:rPr>
                <w:sz w:val="20"/>
              </w:rPr>
              <w:t>文件进行界面的描述，使用的时候可以非常方便的引入。也</w:t>
            </w:r>
            <w:r w:rsidRPr="002C3B2B">
              <w:rPr>
                <w:sz w:val="20"/>
              </w:rPr>
              <w:lastRenderedPageBreak/>
              <w:t>可以使用</w:t>
            </w:r>
            <w:r w:rsidRPr="002C3B2B">
              <w:rPr>
                <w:sz w:val="20"/>
              </w:rPr>
              <w:t>JavaScript+HTML</w:t>
            </w:r>
            <w:r w:rsidRPr="002C3B2B">
              <w:rPr>
                <w:sz w:val="20"/>
              </w:rPr>
              <w:t>等的方式作为</w:t>
            </w:r>
            <w:r w:rsidRPr="002C3B2B">
              <w:rPr>
                <w:sz w:val="20"/>
              </w:rPr>
              <w:t>View</w:t>
            </w:r>
            <w:r w:rsidRPr="002C3B2B">
              <w:rPr>
                <w:sz w:val="20"/>
              </w:rPr>
              <w:t>层，</w:t>
            </w:r>
            <w:r w:rsidRPr="002C3B2B">
              <w:rPr>
                <w:rFonts w:hint="eastAsia"/>
                <w:sz w:val="20"/>
              </w:rPr>
              <w:t>通过</w:t>
            </w:r>
            <w:r w:rsidRPr="002C3B2B">
              <w:rPr>
                <w:rFonts w:hint="eastAsia"/>
                <w:sz w:val="20"/>
              </w:rPr>
              <w:t>WebView</w:t>
            </w:r>
            <w:r w:rsidRPr="002C3B2B">
              <w:rPr>
                <w:rFonts w:hint="eastAsia"/>
                <w:sz w:val="20"/>
              </w:rPr>
              <w:t>组件加载</w:t>
            </w:r>
            <w:r w:rsidRPr="002C3B2B">
              <w:rPr>
                <w:rFonts w:hint="eastAsia"/>
                <w:sz w:val="20"/>
              </w:rPr>
              <w:t>,</w:t>
            </w:r>
            <w:r w:rsidRPr="002C3B2B">
              <w:rPr>
                <w:rFonts w:hint="eastAsia"/>
                <w:sz w:val="20"/>
              </w:rPr>
              <w:t>同时可以实现</w:t>
            </w:r>
            <w:r w:rsidRPr="002C3B2B">
              <w:rPr>
                <w:sz w:val="20"/>
              </w:rPr>
              <w:t>Java</w:t>
            </w:r>
            <w:r w:rsidRPr="002C3B2B">
              <w:rPr>
                <w:sz w:val="20"/>
              </w:rPr>
              <w:t>和</w:t>
            </w:r>
            <w:r w:rsidRPr="002C3B2B">
              <w:rPr>
                <w:sz w:val="20"/>
              </w:rPr>
              <w:t>JavaScript</w:t>
            </w:r>
            <w:r w:rsidRPr="002C3B2B">
              <w:rPr>
                <w:sz w:val="20"/>
              </w:rPr>
              <w:t>之间的通信。</w:t>
            </w:r>
            <w:r w:rsidRPr="002C3B2B">
              <w:rPr>
                <w:sz w:val="20"/>
              </w:rPr>
              <w:t xml:space="preserve"> </w:t>
            </w:r>
          </w:p>
          <w:p w:rsidR="007303CA" w:rsidRPr="002C3B2B" w:rsidRDefault="007303CA" w:rsidP="005541D0">
            <w:pPr>
              <w:jc w:val="left"/>
              <w:rPr>
                <w:sz w:val="20"/>
              </w:rPr>
            </w:pPr>
            <w:r w:rsidRPr="002C3B2B">
              <w:rPr>
                <w:sz w:val="20"/>
              </w:rPr>
              <w:t xml:space="preserve">2) </w:t>
            </w:r>
            <w:r w:rsidRPr="002C3B2B">
              <w:rPr>
                <w:sz w:val="20"/>
              </w:rPr>
              <w:t>控制层（</w:t>
            </w:r>
            <w:r w:rsidRPr="002C3B2B">
              <w:rPr>
                <w:sz w:val="20"/>
              </w:rPr>
              <w:t>Controller</w:t>
            </w:r>
            <w:r w:rsidRPr="002C3B2B">
              <w:rPr>
                <w:sz w:val="20"/>
              </w:rPr>
              <w:t>）：这句话也就暗含了不要在</w:t>
            </w:r>
            <w:r w:rsidRPr="002C3B2B">
              <w:rPr>
                <w:sz w:val="20"/>
              </w:rPr>
              <w:t>Acitivity</w:t>
            </w:r>
            <w:r w:rsidRPr="002C3B2B">
              <w:rPr>
                <w:sz w:val="20"/>
              </w:rPr>
              <w:t>中写代码，要通过</w:t>
            </w:r>
            <w:r w:rsidRPr="002C3B2B">
              <w:rPr>
                <w:sz w:val="20"/>
              </w:rPr>
              <w:t>Activity</w:t>
            </w:r>
            <w:r w:rsidRPr="002C3B2B">
              <w:rPr>
                <w:sz w:val="20"/>
              </w:rPr>
              <w:t>交割</w:t>
            </w:r>
            <w:r w:rsidRPr="002C3B2B">
              <w:rPr>
                <w:sz w:val="20"/>
              </w:rPr>
              <w:t>Model</w:t>
            </w:r>
            <w:r w:rsidRPr="002C3B2B">
              <w:rPr>
                <w:sz w:val="20"/>
              </w:rPr>
              <w:t>业务逻辑层处理，这样做的另外一个原因是</w:t>
            </w:r>
            <w:r w:rsidRPr="002C3B2B">
              <w:rPr>
                <w:sz w:val="20"/>
              </w:rPr>
              <w:t>Android</w:t>
            </w:r>
            <w:r w:rsidRPr="002C3B2B">
              <w:rPr>
                <w:sz w:val="20"/>
              </w:rPr>
              <w:t>中的</w:t>
            </w:r>
            <w:r w:rsidRPr="002C3B2B">
              <w:rPr>
                <w:sz w:val="20"/>
              </w:rPr>
              <w:t>Acitivity</w:t>
            </w:r>
            <w:r w:rsidRPr="002C3B2B">
              <w:rPr>
                <w:sz w:val="20"/>
              </w:rPr>
              <w:t>的响应时间是</w:t>
            </w:r>
            <w:r w:rsidRPr="002C3B2B">
              <w:rPr>
                <w:sz w:val="20"/>
              </w:rPr>
              <w:t>5s</w:t>
            </w:r>
            <w:r w:rsidRPr="002C3B2B">
              <w:rPr>
                <w:sz w:val="20"/>
              </w:rPr>
              <w:t>，如果耗时的操作放在这里，</w:t>
            </w:r>
            <w:r w:rsidRPr="002C3B2B">
              <w:rPr>
                <w:rFonts w:hint="eastAsia"/>
                <w:sz w:val="20"/>
              </w:rPr>
              <w:t>An</w:t>
            </w:r>
            <w:r w:rsidRPr="002C3B2B">
              <w:rPr>
                <w:sz w:val="20"/>
              </w:rPr>
              <w:t>droid</w:t>
            </w:r>
            <w:r w:rsidRPr="002C3B2B">
              <w:rPr>
                <w:sz w:val="20"/>
              </w:rPr>
              <w:t>的控制层的重任通常落在了众多的</w:t>
            </w:r>
            <w:r w:rsidRPr="002C3B2B">
              <w:rPr>
                <w:sz w:val="20"/>
              </w:rPr>
              <w:t>Acitvity</w:t>
            </w:r>
            <w:r w:rsidRPr="002C3B2B">
              <w:rPr>
                <w:sz w:val="20"/>
              </w:rPr>
              <w:t>的肩上，程序就很容易被回收掉。</w:t>
            </w:r>
          </w:p>
          <w:p w:rsidR="007303CA" w:rsidRPr="002C3B2B" w:rsidRDefault="007303CA" w:rsidP="005541D0">
            <w:pPr>
              <w:jc w:val="left"/>
              <w:rPr>
                <w:sz w:val="20"/>
              </w:rPr>
            </w:pPr>
            <w:r w:rsidRPr="002C3B2B">
              <w:rPr>
                <w:sz w:val="20"/>
              </w:rPr>
              <w:t xml:space="preserve">3) </w:t>
            </w:r>
            <w:r w:rsidRPr="002C3B2B">
              <w:rPr>
                <w:sz w:val="20"/>
              </w:rPr>
              <w:t>模型层（</w:t>
            </w:r>
            <w:r w:rsidRPr="002C3B2B">
              <w:rPr>
                <w:sz w:val="20"/>
              </w:rPr>
              <w:t>Model</w:t>
            </w:r>
            <w:r w:rsidRPr="002C3B2B">
              <w:rPr>
                <w:sz w:val="20"/>
              </w:rPr>
              <w:t>）：对数据库的操作、对网络等的操作都应该在</w:t>
            </w:r>
            <w:r w:rsidRPr="002C3B2B">
              <w:rPr>
                <w:sz w:val="20"/>
              </w:rPr>
              <w:t>Model</w:t>
            </w:r>
            <w:r w:rsidRPr="002C3B2B">
              <w:rPr>
                <w:sz w:val="20"/>
              </w:rPr>
              <w:t>里面处理，当然对业务计算等操作也是必须放在的该层的。</w:t>
            </w:r>
            <w:r w:rsidRPr="002C3B2B">
              <w:rPr>
                <w:sz w:val="20"/>
              </w:rPr>
              <w:br/>
              <w:t xml:space="preserve"> </w:t>
            </w:r>
            <w:r w:rsidRPr="002C3B2B">
              <w:rPr>
                <w:sz w:val="20"/>
              </w:rPr>
              <w:t>在</w:t>
            </w:r>
            <w:r w:rsidRPr="002C3B2B">
              <w:rPr>
                <w:sz w:val="20"/>
              </w:rPr>
              <w:t>Android SDK</w:t>
            </w:r>
            <w:r w:rsidRPr="002C3B2B">
              <w:rPr>
                <w:sz w:val="20"/>
              </w:rPr>
              <w:t>中的数据绑定，也都是采用了与</w:t>
            </w:r>
            <w:r w:rsidRPr="002C3B2B">
              <w:rPr>
                <w:sz w:val="20"/>
              </w:rPr>
              <w:t>MVC</w:t>
            </w:r>
            <w:r w:rsidRPr="002C3B2B">
              <w:rPr>
                <w:sz w:val="20"/>
              </w:rPr>
              <w:t>框架类似的方法来显示数据。在控制层上将数据按照视图模型的要求（也就是</w:t>
            </w:r>
            <w:r w:rsidRPr="002C3B2B">
              <w:rPr>
                <w:sz w:val="20"/>
              </w:rPr>
              <w:t>Android SDK</w:t>
            </w:r>
            <w:r w:rsidRPr="002C3B2B">
              <w:rPr>
                <w:sz w:val="20"/>
              </w:rPr>
              <w:t>中的</w:t>
            </w:r>
            <w:r w:rsidRPr="002C3B2B">
              <w:rPr>
                <w:sz w:val="20"/>
              </w:rPr>
              <w:t>Adapter</w:t>
            </w:r>
            <w:r w:rsidRPr="002C3B2B">
              <w:rPr>
                <w:sz w:val="20"/>
              </w:rPr>
              <w:t>）封装就可以直接在视图模型上显示了，从而实现了数据绑定。比如显示</w:t>
            </w:r>
            <w:r w:rsidRPr="002C3B2B">
              <w:rPr>
                <w:sz w:val="20"/>
              </w:rPr>
              <w:t>Cursor</w:t>
            </w:r>
            <w:r w:rsidRPr="002C3B2B">
              <w:rPr>
                <w:sz w:val="20"/>
              </w:rPr>
              <w:t>中所有数据的</w:t>
            </w:r>
            <w:r w:rsidRPr="002C3B2B">
              <w:rPr>
                <w:sz w:val="20"/>
              </w:rPr>
              <w:t>ListActivity</w:t>
            </w:r>
            <w:r w:rsidRPr="002C3B2B">
              <w:rPr>
                <w:sz w:val="20"/>
              </w:rPr>
              <w:t>，其视图层就是一个</w:t>
            </w:r>
            <w:r w:rsidRPr="002C3B2B">
              <w:rPr>
                <w:sz w:val="20"/>
              </w:rPr>
              <w:t>ListView</w:t>
            </w:r>
            <w:r w:rsidRPr="002C3B2B">
              <w:rPr>
                <w:sz w:val="20"/>
              </w:rPr>
              <w:t>，将数据封装为</w:t>
            </w:r>
            <w:r w:rsidRPr="002C3B2B">
              <w:rPr>
                <w:sz w:val="20"/>
              </w:rPr>
              <w:t>ListAdapter</w:t>
            </w:r>
            <w:r w:rsidRPr="002C3B2B">
              <w:rPr>
                <w:sz w:val="20"/>
              </w:rPr>
              <w:t>，并传递给</w:t>
            </w:r>
            <w:r w:rsidRPr="002C3B2B">
              <w:rPr>
                <w:sz w:val="20"/>
              </w:rPr>
              <w:t>ListView</w:t>
            </w:r>
            <w:r w:rsidRPr="002C3B2B">
              <w:rPr>
                <w:sz w:val="20"/>
              </w:rPr>
              <w:t>，数据就在</w:t>
            </w:r>
            <w:r w:rsidRPr="002C3B2B">
              <w:rPr>
                <w:sz w:val="20"/>
              </w:rPr>
              <w:t>ListView</w:t>
            </w:r>
            <w:r w:rsidRPr="002C3B2B">
              <w:rPr>
                <w:sz w:val="20"/>
              </w:rPr>
              <w:t>中</w:t>
            </w:r>
            <w:r w:rsidRPr="002C3B2B">
              <w:rPr>
                <w:rFonts w:hint="eastAsia"/>
                <w:sz w:val="20"/>
              </w:rPr>
              <w:t>显示</w:t>
            </w:r>
            <w:r w:rsidRPr="002C3B2B">
              <w:rPr>
                <w:sz w:val="20"/>
              </w:rPr>
              <w:t>。</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05" w:name="_Toc374292546"/>
            <w:bookmarkStart w:id="506" w:name="_Toc374969481"/>
            <w:r w:rsidRPr="002C3B2B">
              <w:rPr>
                <w:rFonts w:hint="eastAsia"/>
                <w:sz w:val="20"/>
                <w:szCs w:val="21"/>
              </w:rPr>
              <w:t>Android</w:t>
            </w:r>
            <w:r w:rsidRPr="002C3B2B">
              <w:rPr>
                <w:rFonts w:hint="eastAsia"/>
                <w:sz w:val="20"/>
                <w:szCs w:val="21"/>
              </w:rPr>
              <w:t>自定义组件实现思路</w:t>
            </w:r>
            <w:bookmarkEnd w:id="505"/>
            <w:bookmarkEnd w:id="506"/>
            <w:r w:rsidRPr="002C3B2B">
              <w:rPr>
                <w:rFonts w:hint="eastAsia"/>
                <w:sz w:val="20"/>
                <w:szCs w:val="21"/>
              </w:rPr>
              <w:t>(</w:t>
            </w:r>
            <w:r w:rsidRPr="002C3B2B">
              <w:rPr>
                <w:rFonts w:hint="eastAsia"/>
                <w:sz w:val="20"/>
                <w:szCs w:val="21"/>
              </w:rPr>
              <w:t>参考我们的画板</w:t>
            </w:r>
            <w:r w:rsidRPr="002C3B2B">
              <w:rPr>
                <w:rFonts w:hint="eastAsia"/>
                <w:sz w:val="20"/>
                <w:szCs w:val="21"/>
              </w:rPr>
              <w:t>)</w:t>
            </w:r>
          </w:p>
          <w:p w:rsidR="007303CA" w:rsidRPr="002C3B2B" w:rsidRDefault="007303CA" w:rsidP="005541D0">
            <w:pPr>
              <w:jc w:val="left"/>
              <w:rPr>
                <w:sz w:val="20"/>
              </w:rPr>
            </w:pPr>
            <w:r w:rsidRPr="002C3B2B">
              <w:rPr>
                <w:rFonts w:hint="eastAsia"/>
                <w:sz w:val="20"/>
              </w:rPr>
              <w:t>答</w:t>
            </w:r>
            <w:r w:rsidRPr="002C3B2B">
              <w:rPr>
                <w:rFonts w:hint="eastAsia"/>
                <w:sz w:val="20"/>
              </w:rPr>
              <w:t>: Android</w:t>
            </w:r>
            <w:r w:rsidRPr="002C3B2B">
              <w:rPr>
                <w:rFonts w:hint="eastAsia"/>
                <w:sz w:val="20"/>
              </w:rPr>
              <w:t>自定义组件有三种实现思路</w:t>
            </w:r>
            <w:r w:rsidRPr="002C3B2B">
              <w:rPr>
                <w:rFonts w:hint="eastAsia"/>
                <w:sz w:val="20"/>
              </w:rPr>
              <w:t>:</w:t>
            </w:r>
          </w:p>
          <w:p w:rsidR="007303CA" w:rsidRPr="002C3B2B" w:rsidRDefault="007303CA" w:rsidP="005541D0">
            <w:pPr>
              <w:numPr>
                <w:ilvl w:val="0"/>
                <w:numId w:val="17"/>
              </w:numPr>
              <w:jc w:val="left"/>
              <w:rPr>
                <w:sz w:val="20"/>
              </w:rPr>
            </w:pPr>
            <w:r w:rsidRPr="002C3B2B">
              <w:rPr>
                <w:rFonts w:hint="eastAsia"/>
                <w:sz w:val="20"/>
              </w:rPr>
              <w:t>继承某个现有组件，在其基础上添加额外功能</w:t>
            </w:r>
            <w:r w:rsidRPr="002C3B2B">
              <w:rPr>
                <w:rFonts w:hint="eastAsia"/>
                <w:sz w:val="20"/>
              </w:rPr>
              <w:t>,</w:t>
            </w:r>
            <w:r w:rsidRPr="002C3B2B">
              <w:rPr>
                <w:rFonts w:hint="eastAsia"/>
                <w:sz w:val="20"/>
              </w:rPr>
              <w:t>如继承</w:t>
            </w:r>
            <w:r w:rsidRPr="002C3B2B">
              <w:rPr>
                <w:rFonts w:hint="eastAsia"/>
                <w:sz w:val="20"/>
              </w:rPr>
              <w:t>Gallery</w:t>
            </w:r>
            <w:r w:rsidRPr="002C3B2B">
              <w:rPr>
                <w:rFonts w:hint="eastAsia"/>
                <w:sz w:val="20"/>
              </w:rPr>
              <w:t>实现</w:t>
            </w:r>
            <w:r w:rsidRPr="002C3B2B">
              <w:rPr>
                <w:rFonts w:hint="eastAsia"/>
                <w:sz w:val="20"/>
              </w:rPr>
              <w:t>CoverFlow</w:t>
            </w:r>
            <w:r w:rsidRPr="002C3B2B">
              <w:rPr>
                <w:rFonts w:hint="eastAsia"/>
                <w:sz w:val="20"/>
              </w:rPr>
              <w:t>效果</w:t>
            </w:r>
          </w:p>
          <w:p w:rsidR="007303CA" w:rsidRPr="002C3B2B" w:rsidRDefault="007303CA" w:rsidP="005541D0">
            <w:pPr>
              <w:numPr>
                <w:ilvl w:val="0"/>
                <w:numId w:val="17"/>
              </w:numPr>
              <w:jc w:val="left"/>
              <w:rPr>
                <w:sz w:val="20"/>
              </w:rPr>
            </w:pPr>
            <w:r w:rsidRPr="002C3B2B">
              <w:rPr>
                <w:rFonts w:hint="eastAsia"/>
                <w:sz w:val="20"/>
              </w:rPr>
              <w:t>继承某个</w:t>
            </w:r>
            <w:r w:rsidRPr="002C3B2B">
              <w:rPr>
                <w:rFonts w:hint="eastAsia"/>
                <w:sz w:val="20"/>
              </w:rPr>
              <w:t>Layout</w:t>
            </w:r>
            <w:r w:rsidRPr="002C3B2B">
              <w:rPr>
                <w:rFonts w:hint="eastAsia"/>
                <w:sz w:val="20"/>
              </w:rPr>
              <w:t>，实现复合组件自定义，如</w:t>
            </w:r>
            <w:r w:rsidRPr="002C3B2B">
              <w:rPr>
                <w:rFonts w:hint="eastAsia"/>
                <w:sz w:val="20"/>
              </w:rPr>
              <w:t>TextView</w:t>
            </w:r>
            <w:r w:rsidRPr="002C3B2B">
              <w:rPr>
                <w:rFonts w:hint="eastAsia"/>
                <w:sz w:val="20"/>
              </w:rPr>
              <w:t>和</w:t>
            </w:r>
            <w:r w:rsidRPr="002C3B2B">
              <w:rPr>
                <w:rFonts w:hint="eastAsia"/>
                <w:sz w:val="20"/>
              </w:rPr>
              <w:t>EditText</w:t>
            </w:r>
            <w:r w:rsidRPr="002C3B2B">
              <w:rPr>
                <w:rFonts w:hint="eastAsia"/>
                <w:sz w:val="20"/>
              </w:rPr>
              <w:t>组合实现登录注册组件</w:t>
            </w:r>
          </w:p>
          <w:p w:rsidR="007303CA" w:rsidRPr="002C3B2B" w:rsidRDefault="007303CA" w:rsidP="005541D0">
            <w:pPr>
              <w:numPr>
                <w:ilvl w:val="0"/>
                <w:numId w:val="17"/>
              </w:numPr>
              <w:jc w:val="left"/>
              <w:rPr>
                <w:sz w:val="20"/>
              </w:rPr>
            </w:pPr>
            <w:r w:rsidRPr="002C3B2B">
              <w:rPr>
                <w:rFonts w:hint="eastAsia"/>
                <w:sz w:val="20"/>
              </w:rPr>
              <w:t>继承</w:t>
            </w:r>
            <w:r w:rsidRPr="002C3B2B">
              <w:rPr>
                <w:rFonts w:hint="eastAsia"/>
                <w:sz w:val="20"/>
              </w:rPr>
              <w:t>View</w:t>
            </w:r>
            <w:r w:rsidRPr="002C3B2B">
              <w:rPr>
                <w:rFonts w:hint="eastAsia"/>
                <w:sz w:val="20"/>
              </w:rPr>
              <w:t>，实现</w:t>
            </w:r>
            <w:r w:rsidRPr="002C3B2B">
              <w:rPr>
                <w:rFonts w:hint="eastAsia"/>
                <w:sz w:val="20"/>
              </w:rPr>
              <w:t>onDraw()</w:t>
            </w:r>
            <w:r w:rsidRPr="002C3B2B">
              <w:rPr>
                <w:rFonts w:hint="eastAsia"/>
                <w:sz w:val="20"/>
              </w:rPr>
              <w:t>方法，实现自己绘制组件，如翻页效果组件</w:t>
            </w:r>
          </w:p>
          <w:p w:rsidR="007303CA" w:rsidRPr="002C3B2B" w:rsidRDefault="007303CA" w:rsidP="005541D0">
            <w:pPr>
              <w:jc w:val="left"/>
              <w:rPr>
                <w:sz w:val="20"/>
              </w:rPr>
            </w:pP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07" w:name="_Toc374292547"/>
            <w:bookmarkStart w:id="508" w:name="_Toc374969482"/>
            <w:r w:rsidRPr="002C3B2B">
              <w:rPr>
                <w:rFonts w:hint="eastAsia"/>
                <w:sz w:val="20"/>
                <w:szCs w:val="21"/>
              </w:rPr>
              <w:t>版本更新的实现思路</w:t>
            </w:r>
            <w:bookmarkEnd w:id="507"/>
            <w:bookmarkEnd w:id="508"/>
          </w:p>
          <w:p w:rsidR="007303CA" w:rsidRPr="002C3B2B" w:rsidRDefault="007303CA" w:rsidP="005541D0">
            <w:pPr>
              <w:pStyle w:val="110"/>
              <w:ind w:firstLineChars="0" w:firstLine="0"/>
              <w:jc w:val="left"/>
              <w:rPr>
                <w:bCs/>
                <w:sz w:val="20"/>
              </w:rPr>
            </w:pPr>
            <w:r w:rsidRPr="002C3B2B">
              <w:rPr>
                <w:rFonts w:hint="eastAsia"/>
                <w:sz w:val="20"/>
              </w:rPr>
              <w:t>答：在服务器相应</w:t>
            </w:r>
            <w:r w:rsidRPr="002C3B2B">
              <w:rPr>
                <w:rFonts w:hint="eastAsia"/>
                <w:sz w:val="20"/>
              </w:rPr>
              <w:t>URL</w:t>
            </w:r>
            <w:r w:rsidRPr="002C3B2B">
              <w:rPr>
                <w:rFonts w:hint="eastAsia"/>
                <w:sz w:val="20"/>
              </w:rPr>
              <w:t>上有版本文件</w:t>
            </w:r>
            <w:r w:rsidRPr="002C3B2B">
              <w:rPr>
                <w:rFonts w:hint="eastAsia"/>
                <w:sz w:val="20"/>
              </w:rPr>
              <w:t xml:space="preserve">, </w:t>
            </w:r>
            <w:r w:rsidRPr="002C3B2B">
              <w:rPr>
                <w:rFonts w:hint="eastAsia"/>
                <w:sz w:val="20"/>
              </w:rPr>
              <w:t>客户端同时存储该应用当前版本号</w:t>
            </w:r>
            <w:r w:rsidRPr="002C3B2B">
              <w:rPr>
                <w:rFonts w:hint="eastAsia"/>
                <w:sz w:val="20"/>
              </w:rPr>
              <w:t xml:space="preserve"> (SharedPreferences/Sqlite), </w:t>
            </w:r>
            <w:r w:rsidRPr="002C3B2B">
              <w:rPr>
                <w:rFonts w:hint="eastAsia"/>
                <w:sz w:val="20"/>
              </w:rPr>
              <w:t>每次打开应用</w:t>
            </w:r>
            <w:r w:rsidRPr="002C3B2B">
              <w:rPr>
                <w:rFonts w:hint="eastAsia"/>
                <w:sz w:val="20"/>
              </w:rPr>
              <w:t>,</w:t>
            </w:r>
            <w:r w:rsidRPr="002C3B2B">
              <w:rPr>
                <w:rFonts w:hint="eastAsia"/>
                <w:sz w:val="20"/>
              </w:rPr>
              <w:t>去检测服务器版本号与本地版本号是否一致</w:t>
            </w:r>
            <w:r w:rsidRPr="002C3B2B">
              <w:rPr>
                <w:rFonts w:hint="eastAsia"/>
                <w:sz w:val="20"/>
              </w:rPr>
              <w:t>,</w:t>
            </w:r>
            <w:r w:rsidRPr="002C3B2B">
              <w:rPr>
                <w:rFonts w:hint="eastAsia"/>
                <w:sz w:val="20"/>
              </w:rPr>
              <w:t>如果不一</w:t>
            </w:r>
            <w:r w:rsidRPr="002C3B2B">
              <w:rPr>
                <w:rFonts w:hint="eastAsia"/>
                <w:sz w:val="20"/>
              </w:rPr>
              <w:t xml:space="preserve"> </w:t>
            </w:r>
            <w:r w:rsidRPr="002C3B2B">
              <w:rPr>
                <w:rFonts w:hint="eastAsia"/>
                <w:sz w:val="20"/>
              </w:rPr>
              <w:t>致</w:t>
            </w:r>
            <w:r w:rsidRPr="002C3B2B">
              <w:rPr>
                <w:rFonts w:hint="eastAsia"/>
                <w:sz w:val="20"/>
              </w:rPr>
              <w:t>,</w:t>
            </w:r>
            <w:r w:rsidRPr="002C3B2B">
              <w:rPr>
                <w:rFonts w:hint="eastAsia"/>
                <w:sz w:val="20"/>
              </w:rPr>
              <w:t>则自定义对话框提示是否下载更新</w:t>
            </w:r>
          </w:p>
          <w:p w:rsidR="007303CA" w:rsidRPr="002C3B2B" w:rsidRDefault="007303CA" w:rsidP="005541D0">
            <w:pPr>
              <w:pStyle w:val="15"/>
              <w:numPr>
                <w:ilvl w:val="0"/>
                <w:numId w:val="12"/>
              </w:numPr>
              <w:ind w:left="0" w:firstLineChars="0" w:firstLine="0"/>
              <w:jc w:val="left"/>
              <w:outlineLvl w:val="0"/>
              <w:rPr>
                <w:sz w:val="20"/>
                <w:szCs w:val="21"/>
              </w:rPr>
            </w:pPr>
            <w:bookmarkStart w:id="509" w:name="_Toc374292548"/>
            <w:bookmarkStart w:id="510" w:name="_Toc374969483"/>
            <w:r w:rsidRPr="002C3B2B">
              <w:rPr>
                <w:rFonts w:hint="eastAsia"/>
                <w:sz w:val="20"/>
                <w:szCs w:val="21"/>
              </w:rPr>
              <w:t>播放视频有哪些实现方式</w:t>
            </w:r>
            <w:bookmarkEnd w:id="509"/>
            <w:bookmarkEnd w:id="510"/>
          </w:p>
          <w:p w:rsidR="007303CA" w:rsidRPr="002C3B2B" w:rsidRDefault="007303CA" w:rsidP="005541D0">
            <w:pPr>
              <w:jc w:val="left"/>
              <w:rPr>
                <w:sz w:val="20"/>
              </w:rPr>
            </w:pPr>
            <w:r w:rsidRPr="002C3B2B">
              <w:rPr>
                <w:rFonts w:hint="eastAsia"/>
                <w:sz w:val="20"/>
              </w:rPr>
              <w:t>答：</w:t>
            </w:r>
          </w:p>
          <w:p w:rsidR="007303CA" w:rsidRPr="002C3B2B" w:rsidRDefault="007303CA" w:rsidP="005541D0">
            <w:pPr>
              <w:jc w:val="left"/>
              <w:rPr>
                <w:sz w:val="20"/>
              </w:rPr>
            </w:pPr>
            <w:r w:rsidRPr="002C3B2B">
              <w:rPr>
                <w:rFonts w:hint="eastAsia"/>
                <w:sz w:val="20"/>
              </w:rPr>
              <w:t>1)</w:t>
            </w:r>
            <w:r w:rsidRPr="002C3B2B">
              <w:rPr>
                <w:rFonts w:hint="eastAsia"/>
                <w:sz w:val="20"/>
              </w:rPr>
              <w:t>使用系统自带的播放器来播放，指定</w:t>
            </w:r>
            <w:r w:rsidRPr="002C3B2B">
              <w:rPr>
                <w:rFonts w:hint="eastAsia"/>
                <w:sz w:val="20"/>
              </w:rPr>
              <w:t>Action</w:t>
            </w:r>
            <w:r w:rsidRPr="002C3B2B">
              <w:rPr>
                <w:rFonts w:hint="eastAsia"/>
                <w:sz w:val="20"/>
              </w:rPr>
              <w:t>为</w:t>
            </w:r>
            <w:r w:rsidRPr="002C3B2B">
              <w:rPr>
                <w:rFonts w:hint="eastAsia"/>
                <w:sz w:val="20"/>
              </w:rPr>
              <w:t>ACTION_VIEW,Data</w:t>
            </w:r>
            <w:r w:rsidRPr="002C3B2B">
              <w:rPr>
                <w:rFonts w:hint="eastAsia"/>
                <w:sz w:val="20"/>
              </w:rPr>
              <w:t>为</w:t>
            </w:r>
            <w:r w:rsidRPr="002C3B2B">
              <w:rPr>
                <w:rFonts w:hint="eastAsia"/>
                <w:sz w:val="20"/>
              </w:rPr>
              <w:t>Uri</w:t>
            </w:r>
            <w:r w:rsidRPr="002C3B2B">
              <w:rPr>
                <w:rFonts w:hint="eastAsia"/>
                <w:sz w:val="20"/>
              </w:rPr>
              <w:t>，</w:t>
            </w:r>
            <w:r w:rsidRPr="002C3B2B">
              <w:rPr>
                <w:rFonts w:hint="eastAsia"/>
                <w:sz w:val="20"/>
              </w:rPr>
              <w:t>Type</w:t>
            </w:r>
            <w:r w:rsidRPr="002C3B2B">
              <w:rPr>
                <w:rFonts w:hint="eastAsia"/>
                <w:sz w:val="20"/>
              </w:rPr>
              <w:t>为其</w:t>
            </w:r>
            <w:r w:rsidRPr="002C3B2B">
              <w:rPr>
                <w:rFonts w:hint="eastAsia"/>
                <w:sz w:val="20"/>
              </w:rPr>
              <w:t>MIME</w:t>
            </w:r>
            <w:r w:rsidRPr="002C3B2B">
              <w:rPr>
                <w:rFonts w:hint="eastAsia"/>
                <w:sz w:val="20"/>
              </w:rPr>
              <w:t>类型。</w:t>
            </w:r>
          </w:p>
          <w:p w:rsidR="007303CA" w:rsidRPr="002C3B2B" w:rsidRDefault="007303CA" w:rsidP="005541D0">
            <w:pPr>
              <w:jc w:val="left"/>
              <w:rPr>
                <w:sz w:val="20"/>
              </w:rPr>
            </w:pPr>
            <w:r w:rsidRPr="002C3B2B">
              <w:rPr>
                <w:rFonts w:hint="eastAsia"/>
                <w:sz w:val="20"/>
              </w:rPr>
              <w:tab/>
            </w:r>
            <w:r w:rsidRPr="002C3B2B">
              <w:rPr>
                <w:rFonts w:hint="eastAsia"/>
                <w:sz w:val="20"/>
              </w:rPr>
              <w:tab/>
            </w:r>
            <w:r w:rsidRPr="002C3B2B">
              <w:rPr>
                <w:rFonts w:hint="eastAsia"/>
                <w:sz w:val="20"/>
              </w:rPr>
              <w:tab/>
              <w:t>//</w:t>
            </w:r>
            <w:r w:rsidRPr="002C3B2B">
              <w:rPr>
                <w:rFonts w:hint="eastAsia"/>
                <w:sz w:val="20"/>
              </w:rPr>
              <w:t>调用系统自带的播放器</w:t>
            </w:r>
            <w:r w:rsidRPr="002C3B2B">
              <w:rPr>
                <w:rFonts w:hint="eastAsia"/>
                <w:sz w:val="20"/>
              </w:rPr>
              <w:t xml:space="preserve"> </w:t>
            </w:r>
          </w:p>
          <w:p w:rsidR="007303CA" w:rsidRPr="002C3B2B" w:rsidRDefault="007303CA" w:rsidP="005541D0">
            <w:pPr>
              <w:jc w:val="left"/>
              <w:rPr>
                <w:sz w:val="20"/>
              </w:rPr>
            </w:pPr>
            <w:r w:rsidRPr="002C3B2B">
              <w:rPr>
                <w:sz w:val="20"/>
              </w:rPr>
              <w:t xml:space="preserve"> Intent intent = new Intent(Intent.ACTION_VIEW); </w:t>
            </w:r>
          </w:p>
          <w:p w:rsidR="007303CA" w:rsidRPr="002C3B2B" w:rsidRDefault="007303CA" w:rsidP="005541D0">
            <w:pPr>
              <w:jc w:val="left"/>
              <w:rPr>
                <w:sz w:val="20"/>
              </w:rPr>
            </w:pPr>
            <w:r w:rsidRPr="002C3B2B">
              <w:rPr>
                <w:sz w:val="20"/>
              </w:rPr>
              <w:t xml:space="preserve"> intent.setDataAndType(uri, "video/mp4"); </w:t>
            </w:r>
          </w:p>
          <w:p w:rsidR="007303CA" w:rsidRPr="002C3B2B" w:rsidRDefault="007303CA" w:rsidP="005541D0">
            <w:pPr>
              <w:jc w:val="left"/>
              <w:rPr>
                <w:sz w:val="20"/>
              </w:rPr>
            </w:pPr>
            <w:r w:rsidRPr="002C3B2B">
              <w:rPr>
                <w:sz w:val="20"/>
              </w:rPr>
              <w:t xml:space="preserve"> startActivity(intent);</w:t>
            </w:r>
          </w:p>
          <w:p w:rsidR="007303CA" w:rsidRPr="002C3B2B" w:rsidRDefault="007303CA" w:rsidP="005541D0">
            <w:pPr>
              <w:jc w:val="left"/>
              <w:rPr>
                <w:sz w:val="20"/>
              </w:rPr>
            </w:pPr>
            <w:r w:rsidRPr="002C3B2B">
              <w:rPr>
                <w:rFonts w:hint="eastAsia"/>
                <w:sz w:val="20"/>
              </w:rPr>
              <w:t>2)</w:t>
            </w:r>
            <w:r w:rsidRPr="002C3B2B">
              <w:rPr>
                <w:rFonts w:hint="eastAsia"/>
                <w:sz w:val="20"/>
              </w:rPr>
              <w:t>使用</w:t>
            </w:r>
            <w:r w:rsidRPr="002C3B2B">
              <w:rPr>
                <w:rFonts w:hint="eastAsia"/>
                <w:sz w:val="20"/>
              </w:rPr>
              <w:t>VideoView</w:t>
            </w:r>
            <w:r w:rsidRPr="002C3B2B">
              <w:rPr>
                <w:rFonts w:hint="eastAsia"/>
                <w:sz w:val="20"/>
              </w:rPr>
              <w:t>组件来播放</w:t>
            </w:r>
            <w:r w:rsidRPr="002C3B2B">
              <w:rPr>
                <w:rFonts w:hint="eastAsia"/>
                <w:sz w:val="20"/>
              </w:rPr>
              <w:t xml:space="preserve">, </w:t>
            </w:r>
            <w:r w:rsidRPr="002C3B2B">
              <w:rPr>
                <w:rFonts w:hint="eastAsia"/>
                <w:sz w:val="20"/>
              </w:rPr>
              <w:t>可以结合</w:t>
            </w:r>
            <w:r w:rsidRPr="002C3B2B">
              <w:rPr>
                <w:rFonts w:hint="eastAsia"/>
                <w:sz w:val="20"/>
              </w:rPr>
              <w:t>MediaController</w:t>
            </w:r>
            <w:r w:rsidRPr="002C3B2B">
              <w:rPr>
                <w:rFonts w:hint="eastAsia"/>
                <w:sz w:val="20"/>
              </w:rPr>
              <w:t>来实现播控</w:t>
            </w:r>
            <w:r w:rsidRPr="002C3B2B">
              <w:rPr>
                <w:rFonts w:hint="eastAsia"/>
                <w:sz w:val="20"/>
              </w:rPr>
              <w:t xml:space="preserve">, </w:t>
            </w:r>
            <w:r w:rsidRPr="002C3B2B">
              <w:rPr>
                <w:rFonts w:hint="eastAsia"/>
                <w:sz w:val="20"/>
              </w:rPr>
              <w:t>只是不能随意更改视频的大小及位置。</w:t>
            </w:r>
          </w:p>
          <w:p w:rsidR="007303CA" w:rsidRPr="002C3B2B" w:rsidRDefault="007303CA" w:rsidP="005541D0">
            <w:pPr>
              <w:jc w:val="left"/>
              <w:rPr>
                <w:bCs/>
                <w:sz w:val="20"/>
              </w:rPr>
            </w:pPr>
            <w:r w:rsidRPr="002C3B2B">
              <w:rPr>
                <w:rFonts w:hint="eastAsia"/>
                <w:sz w:val="20"/>
              </w:rPr>
              <w:t>3)</w:t>
            </w:r>
            <w:r w:rsidRPr="002C3B2B">
              <w:rPr>
                <w:rFonts w:hint="eastAsia"/>
                <w:sz w:val="20"/>
              </w:rPr>
              <w:t>使用</w:t>
            </w:r>
            <w:r w:rsidRPr="002C3B2B">
              <w:rPr>
                <w:rFonts w:hint="eastAsia"/>
                <w:sz w:val="20"/>
              </w:rPr>
              <w:t>MediaPlayer</w:t>
            </w:r>
            <w:r w:rsidRPr="002C3B2B">
              <w:rPr>
                <w:rFonts w:hint="eastAsia"/>
                <w:sz w:val="20"/>
              </w:rPr>
              <w:t>和</w:t>
            </w:r>
            <w:r w:rsidRPr="002C3B2B">
              <w:rPr>
                <w:rFonts w:hint="eastAsia"/>
                <w:sz w:val="20"/>
              </w:rPr>
              <w:t>SurfaceView</w:t>
            </w:r>
            <w:r w:rsidRPr="002C3B2B">
              <w:rPr>
                <w:rFonts w:hint="eastAsia"/>
                <w:sz w:val="20"/>
              </w:rPr>
              <w:t>来实现，这种方式很灵活</w:t>
            </w:r>
            <w:r w:rsidRPr="002C3B2B">
              <w:rPr>
                <w:rFonts w:hint="eastAsia"/>
                <w:sz w:val="20"/>
              </w:rPr>
              <w:t>,</w:t>
            </w:r>
            <w:r w:rsidRPr="002C3B2B">
              <w:rPr>
                <w:rFonts w:hint="eastAsia"/>
                <w:sz w:val="20"/>
              </w:rPr>
              <w:t>可以自定义视频播放的大小和位置。</w:t>
            </w:r>
          </w:p>
          <w:p w:rsidR="007303CA" w:rsidRPr="002C3B2B" w:rsidRDefault="007303CA" w:rsidP="005541D0">
            <w:pPr>
              <w:pStyle w:val="15"/>
              <w:numPr>
                <w:ilvl w:val="0"/>
                <w:numId w:val="12"/>
              </w:numPr>
              <w:ind w:left="0" w:firstLineChars="0" w:firstLine="0"/>
              <w:jc w:val="left"/>
              <w:outlineLvl w:val="0"/>
              <w:rPr>
                <w:sz w:val="20"/>
                <w:szCs w:val="21"/>
              </w:rPr>
            </w:pPr>
            <w:bookmarkStart w:id="511" w:name="_Toc374292549"/>
            <w:bookmarkStart w:id="512" w:name="_Toc374969484"/>
            <w:r w:rsidRPr="002C3B2B">
              <w:rPr>
                <w:rFonts w:hint="eastAsia"/>
                <w:sz w:val="20"/>
                <w:szCs w:val="21"/>
              </w:rPr>
              <w:t>NDK</w:t>
            </w:r>
            <w:r w:rsidRPr="002C3B2B">
              <w:rPr>
                <w:rFonts w:hint="eastAsia"/>
                <w:sz w:val="20"/>
                <w:szCs w:val="21"/>
              </w:rPr>
              <w:t>开发流程？（</w:t>
            </w:r>
            <w:r w:rsidRPr="002C3B2B">
              <w:rPr>
                <w:rFonts w:hint="eastAsia"/>
                <w:sz w:val="20"/>
                <w:szCs w:val="21"/>
              </w:rPr>
              <w:t>JNI</w:t>
            </w:r>
            <w:r w:rsidRPr="002C3B2B">
              <w:rPr>
                <w:rFonts w:hint="eastAsia"/>
                <w:sz w:val="20"/>
                <w:szCs w:val="21"/>
              </w:rPr>
              <w:t>运行原理）</w:t>
            </w:r>
            <w:bookmarkEnd w:id="511"/>
            <w:bookmarkEnd w:id="512"/>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sz w:val="20"/>
              </w:rPr>
              <w:t>NDK</w:t>
            </w:r>
            <w:r w:rsidRPr="002C3B2B">
              <w:rPr>
                <w:sz w:val="20"/>
              </w:rPr>
              <w:t>应用的开发流程</w:t>
            </w:r>
            <w:r w:rsidRPr="002C3B2B">
              <w:rPr>
                <w:sz w:val="20"/>
              </w:rPr>
              <w:t>(</w:t>
            </w:r>
            <w:r w:rsidRPr="002C3B2B">
              <w:rPr>
                <w:sz w:val="20"/>
              </w:rPr>
              <w:t>在应用中定义本地接口</w:t>
            </w:r>
            <w:r w:rsidRPr="002C3B2B">
              <w:rPr>
                <w:rFonts w:hint="eastAsia"/>
                <w:sz w:val="20"/>
              </w:rPr>
              <w:t>(native)</w:t>
            </w:r>
            <w:r w:rsidRPr="002C3B2B">
              <w:rPr>
                <w:sz w:val="20"/>
              </w:rPr>
              <w:t xml:space="preserve">, </w:t>
            </w:r>
            <w:r w:rsidRPr="002C3B2B">
              <w:rPr>
                <w:sz w:val="20"/>
              </w:rPr>
              <w:t>编译成</w:t>
            </w:r>
            <w:r w:rsidRPr="002C3B2B">
              <w:rPr>
                <w:sz w:val="20"/>
              </w:rPr>
              <w:t>.h</w:t>
            </w:r>
            <w:r w:rsidRPr="002C3B2B">
              <w:rPr>
                <w:sz w:val="20"/>
              </w:rPr>
              <w:t>头文件</w:t>
            </w:r>
            <w:r w:rsidRPr="002C3B2B">
              <w:rPr>
                <w:sz w:val="20"/>
              </w:rPr>
              <w:t>,</w:t>
            </w:r>
            <w:r w:rsidRPr="002C3B2B">
              <w:rPr>
                <w:sz w:val="20"/>
              </w:rPr>
              <w:t>交由</w:t>
            </w:r>
            <w:r w:rsidRPr="002C3B2B">
              <w:rPr>
                <w:sz w:val="20"/>
              </w:rPr>
              <w:t>C</w:t>
            </w:r>
            <w:r w:rsidRPr="002C3B2B">
              <w:rPr>
                <w:sz w:val="20"/>
              </w:rPr>
              <w:t>程序员实现</w:t>
            </w:r>
            <w:r w:rsidRPr="002C3B2B">
              <w:rPr>
                <w:sz w:val="20"/>
              </w:rPr>
              <w:t>,</w:t>
            </w:r>
            <w:r w:rsidRPr="002C3B2B">
              <w:rPr>
                <w:sz w:val="20"/>
              </w:rPr>
              <w:t>将</w:t>
            </w:r>
            <w:r w:rsidRPr="002C3B2B">
              <w:rPr>
                <w:sz w:val="20"/>
              </w:rPr>
              <w:t>.c</w:t>
            </w:r>
            <w:r w:rsidRPr="002C3B2B">
              <w:rPr>
                <w:sz w:val="20"/>
              </w:rPr>
              <w:t>实现通过</w:t>
            </w:r>
            <w:r w:rsidRPr="002C3B2B">
              <w:rPr>
                <w:sz w:val="20"/>
              </w:rPr>
              <w:t>NDK</w:t>
            </w:r>
            <w:r w:rsidRPr="002C3B2B">
              <w:rPr>
                <w:sz w:val="20"/>
              </w:rPr>
              <w:t>编译成</w:t>
            </w:r>
            <w:r w:rsidRPr="002C3B2B">
              <w:rPr>
                <w:sz w:val="20"/>
              </w:rPr>
              <w:t>.so</w:t>
            </w:r>
            <w:r w:rsidRPr="002C3B2B">
              <w:rPr>
                <w:sz w:val="20"/>
              </w:rPr>
              <w:t>动态链接库</w:t>
            </w:r>
            <w:r w:rsidRPr="002C3B2B">
              <w:rPr>
                <w:sz w:val="20"/>
              </w:rPr>
              <w:t>,</w:t>
            </w:r>
            <w:r w:rsidRPr="002C3B2B">
              <w:rPr>
                <w:sz w:val="20"/>
              </w:rPr>
              <w:t>导入项目中</w:t>
            </w:r>
            <w:r w:rsidRPr="002C3B2B">
              <w:rPr>
                <w:sz w:val="20"/>
              </w:rPr>
              <w:t>libs/ar</w:t>
            </w:r>
            <w:r w:rsidRPr="002C3B2B">
              <w:rPr>
                <w:rFonts w:hint="eastAsia"/>
                <w:sz w:val="20"/>
              </w:rPr>
              <w:t>m</w:t>
            </w:r>
            <w:r w:rsidRPr="002C3B2B">
              <w:rPr>
                <w:sz w:val="20"/>
              </w:rPr>
              <w:t>eabi,</w:t>
            </w:r>
            <w:r w:rsidRPr="002C3B2B">
              <w:rPr>
                <w:sz w:val="20"/>
              </w:rPr>
              <w:t>代码中调用该</w:t>
            </w:r>
            <w:r w:rsidRPr="002C3B2B">
              <w:rPr>
                <w:rFonts w:hint="eastAsia"/>
                <w:sz w:val="20"/>
              </w:rPr>
              <w:t>本地</w:t>
            </w:r>
            <w:r w:rsidRPr="002C3B2B">
              <w:rPr>
                <w:sz w:val="20"/>
              </w:rPr>
              <w:t>接口</w:t>
            </w:r>
            <w:r w:rsidRPr="002C3B2B">
              <w:rPr>
                <w:sz w:val="20"/>
              </w:rPr>
              <w:t>)</w:t>
            </w:r>
          </w:p>
          <w:p w:rsidR="007303CA" w:rsidRPr="002C3B2B" w:rsidRDefault="007303CA" w:rsidP="005541D0">
            <w:pPr>
              <w:jc w:val="left"/>
              <w:rPr>
                <w:sz w:val="20"/>
              </w:rPr>
            </w:pPr>
            <w:r w:rsidRPr="002C3B2B">
              <w:rPr>
                <w:rFonts w:hint="eastAsia"/>
                <w:sz w:val="20"/>
              </w:rPr>
              <w:t>应用场景</w:t>
            </w:r>
            <w:r w:rsidRPr="002C3B2B">
              <w:rPr>
                <w:rFonts w:hint="eastAsia"/>
                <w:sz w:val="20"/>
              </w:rPr>
              <w:t xml:space="preserve">: </w:t>
            </w:r>
            <w:r w:rsidRPr="002C3B2B">
              <w:rPr>
                <w:rFonts w:hint="eastAsia"/>
                <w:sz w:val="20"/>
              </w:rPr>
              <w:t>音频</w:t>
            </w:r>
            <w:r w:rsidRPr="002C3B2B">
              <w:rPr>
                <w:rFonts w:hint="eastAsia"/>
                <w:sz w:val="20"/>
              </w:rPr>
              <w:t>,</w:t>
            </w:r>
            <w:r w:rsidRPr="002C3B2B">
              <w:rPr>
                <w:rFonts w:hint="eastAsia"/>
                <w:sz w:val="20"/>
              </w:rPr>
              <w:t>视频解码</w:t>
            </w:r>
            <w:r w:rsidRPr="002C3B2B">
              <w:rPr>
                <w:rFonts w:hint="eastAsia"/>
                <w:sz w:val="20"/>
              </w:rPr>
              <w:t>,</w:t>
            </w:r>
            <w:r w:rsidRPr="002C3B2B">
              <w:rPr>
                <w:rFonts w:hint="eastAsia"/>
                <w:sz w:val="20"/>
              </w:rPr>
              <w:t>拍摄车牌号</w:t>
            </w:r>
            <w:r w:rsidRPr="002C3B2B">
              <w:rPr>
                <w:rFonts w:hint="eastAsia"/>
                <w:sz w:val="20"/>
              </w:rPr>
              <w:t>,</w:t>
            </w:r>
            <w:r w:rsidRPr="002C3B2B">
              <w:rPr>
                <w:rFonts w:hint="eastAsia"/>
                <w:sz w:val="20"/>
              </w:rPr>
              <w:t>识别车牌号</w:t>
            </w:r>
          </w:p>
          <w:p w:rsidR="007303CA" w:rsidRPr="002C3B2B" w:rsidRDefault="007303CA" w:rsidP="005541D0">
            <w:pPr>
              <w:pStyle w:val="15"/>
              <w:numPr>
                <w:ilvl w:val="0"/>
                <w:numId w:val="12"/>
              </w:numPr>
              <w:ind w:left="0" w:firstLineChars="0" w:firstLine="0"/>
              <w:jc w:val="left"/>
              <w:outlineLvl w:val="0"/>
              <w:rPr>
                <w:sz w:val="20"/>
                <w:szCs w:val="21"/>
              </w:rPr>
            </w:pPr>
            <w:bookmarkStart w:id="513" w:name="_Toc374292550"/>
            <w:bookmarkStart w:id="514" w:name="_Toc374969485"/>
            <w:r w:rsidRPr="002C3B2B">
              <w:rPr>
                <w:rFonts w:hint="eastAsia"/>
                <w:sz w:val="20"/>
                <w:szCs w:val="21"/>
              </w:rPr>
              <w:t>如何实现一键退出</w:t>
            </w:r>
            <w:bookmarkEnd w:id="513"/>
            <w:bookmarkEnd w:id="514"/>
          </w:p>
          <w:p w:rsidR="007303CA" w:rsidRPr="002C3B2B" w:rsidRDefault="007303CA" w:rsidP="005541D0">
            <w:pPr>
              <w:jc w:val="left"/>
              <w:rPr>
                <w:sz w:val="20"/>
              </w:rPr>
            </w:pPr>
            <w:r w:rsidRPr="002C3B2B">
              <w:rPr>
                <w:rFonts w:hint="eastAsia"/>
                <w:sz w:val="20"/>
              </w:rPr>
              <w:t>答：定义一个类继承</w:t>
            </w:r>
            <w:r w:rsidRPr="002C3B2B">
              <w:rPr>
                <w:sz w:val="20"/>
              </w:rPr>
              <w:t>Application</w:t>
            </w:r>
            <w:r w:rsidRPr="002C3B2B">
              <w:rPr>
                <w:rFonts w:hint="eastAsia"/>
                <w:sz w:val="20"/>
              </w:rPr>
              <w:t>，定义一个集合存放所有的</w:t>
            </w:r>
            <w:r w:rsidRPr="002C3B2B">
              <w:rPr>
                <w:rFonts w:hint="eastAsia"/>
                <w:sz w:val="20"/>
              </w:rPr>
              <w:t>activity</w:t>
            </w:r>
            <w:r w:rsidRPr="002C3B2B">
              <w:rPr>
                <w:rFonts w:hint="eastAsia"/>
                <w:sz w:val="20"/>
              </w:rPr>
              <w:t>，</w:t>
            </w:r>
            <w:r w:rsidRPr="002C3B2B">
              <w:rPr>
                <w:rFonts w:hint="eastAsia"/>
                <w:sz w:val="20"/>
              </w:rPr>
              <w:t xml:space="preserve"> </w:t>
            </w:r>
          </w:p>
          <w:p w:rsidR="007303CA" w:rsidRPr="002C3B2B" w:rsidRDefault="007303CA" w:rsidP="005541D0">
            <w:pPr>
              <w:jc w:val="left"/>
              <w:rPr>
                <w:sz w:val="20"/>
              </w:rPr>
            </w:pPr>
            <w:r w:rsidRPr="002C3B2B">
              <w:rPr>
                <w:rFonts w:hint="eastAsia"/>
                <w:sz w:val="20"/>
              </w:rPr>
              <w:tab/>
            </w:r>
            <w:r w:rsidRPr="002C3B2B">
              <w:rPr>
                <w:rFonts w:hint="eastAsia"/>
                <w:sz w:val="20"/>
              </w:rPr>
              <w:t>定义一个添加的方法，再写一个退出的方法，使用</w:t>
            </w:r>
            <w:r w:rsidRPr="002C3B2B">
              <w:rPr>
                <w:rFonts w:hint="eastAsia"/>
                <w:sz w:val="20"/>
              </w:rPr>
              <w:t>for</w:t>
            </w:r>
            <w:r w:rsidRPr="002C3B2B">
              <w:rPr>
                <w:rFonts w:hint="eastAsia"/>
                <w:sz w:val="20"/>
              </w:rPr>
              <w:t>循环全部调用</w:t>
            </w:r>
            <w:r w:rsidRPr="002C3B2B">
              <w:rPr>
                <w:rFonts w:hint="eastAsia"/>
                <w:sz w:val="20"/>
              </w:rPr>
              <w:t>finish</w:t>
            </w:r>
            <w:r w:rsidRPr="002C3B2B">
              <w:rPr>
                <w:rFonts w:hint="eastAsia"/>
                <w:sz w:val="20"/>
              </w:rPr>
              <w:t>方法，然</w:t>
            </w:r>
          </w:p>
          <w:p w:rsidR="007303CA" w:rsidRPr="002C3B2B" w:rsidRDefault="007303CA" w:rsidP="005541D0">
            <w:pPr>
              <w:jc w:val="left"/>
              <w:rPr>
                <w:sz w:val="20"/>
              </w:rPr>
            </w:pPr>
            <w:r w:rsidRPr="002C3B2B">
              <w:rPr>
                <w:rFonts w:hint="eastAsia"/>
                <w:sz w:val="20"/>
              </w:rPr>
              <w:tab/>
            </w:r>
            <w:r w:rsidRPr="002C3B2B">
              <w:rPr>
                <w:rFonts w:hint="eastAsia"/>
                <w:sz w:val="20"/>
              </w:rPr>
              <w:t>后在每个</w:t>
            </w:r>
            <w:r w:rsidRPr="002C3B2B">
              <w:rPr>
                <w:rFonts w:hint="eastAsia"/>
                <w:sz w:val="20"/>
              </w:rPr>
              <w:t>Activity</w:t>
            </w:r>
            <w:r w:rsidRPr="002C3B2B">
              <w:rPr>
                <w:rFonts w:hint="eastAsia"/>
                <w:sz w:val="20"/>
              </w:rPr>
              <w:t>的</w:t>
            </w:r>
            <w:r w:rsidRPr="002C3B2B">
              <w:rPr>
                <w:rFonts w:hint="eastAsia"/>
                <w:sz w:val="20"/>
              </w:rPr>
              <w:t>onCreate</w:t>
            </w:r>
            <w:r w:rsidRPr="002C3B2B">
              <w:rPr>
                <w:rFonts w:hint="eastAsia"/>
                <w:sz w:val="20"/>
              </w:rPr>
              <w:t>方法中调用自定义类里的添加方法，然后在需要使用一</w:t>
            </w:r>
          </w:p>
          <w:p w:rsidR="007303CA" w:rsidRPr="002C3B2B" w:rsidRDefault="007303CA" w:rsidP="005541D0">
            <w:pPr>
              <w:jc w:val="left"/>
              <w:rPr>
                <w:sz w:val="20"/>
              </w:rPr>
            </w:pPr>
            <w:r w:rsidRPr="002C3B2B">
              <w:rPr>
                <w:rFonts w:hint="eastAsia"/>
                <w:sz w:val="20"/>
              </w:rPr>
              <w:tab/>
            </w:r>
            <w:r w:rsidRPr="002C3B2B">
              <w:rPr>
                <w:rFonts w:hint="eastAsia"/>
                <w:sz w:val="20"/>
              </w:rPr>
              <w:t>键退出的地方调用类中的退出方法即可。</w:t>
            </w:r>
          </w:p>
          <w:p w:rsidR="007303CA" w:rsidRPr="002C3B2B" w:rsidRDefault="007303CA" w:rsidP="005541D0">
            <w:pPr>
              <w:pStyle w:val="15"/>
              <w:numPr>
                <w:ilvl w:val="0"/>
                <w:numId w:val="12"/>
              </w:numPr>
              <w:ind w:left="0" w:firstLineChars="0" w:firstLine="0"/>
              <w:jc w:val="left"/>
              <w:outlineLvl w:val="0"/>
              <w:rPr>
                <w:sz w:val="20"/>
                <w:szCs w:val="21"/>
              </w:rPr>
            </w:pPr>
            <w:bookmarkStart w:id="515" w:name="_Toc374292551"/>
            <w:bookmarkStart w:id="516" w:name="_Toc374969486"/>
            <w:r w:rsidRPr="002C3B2B">
              <w:rPr>
                <w:rFonts w:hint="eastAsia"/>
                <w:sz w:val="20"/>
                <w:szCs w:val="21"/>
              </w:rPr>
              <w:t>AndroidManifest.xml</w:t>
            </w:r>
            <w:r w:rsidRPr="002C3B2B">
              <w:rPr>
                <w:rFonts w:hint="eastAsia"/>
                <w:sz w:val="20"/>
                <w:szCs w:val="21"/>
              </w:rPr>
              <w:t>清单文件</w:t>
            </w:r>
            <w:r w:rsidRPr="002C3B2B">
              <w:rPr>
                <w:rFonts w:hint="eastAsia"/>
                <w:sz w:val="20"/>
                <w:szCs w:val="21"/>
              </w:rPr>
              <w:t>&lt;Activity&gt;</w:t>
            </w:r>
            <w:r w:rsidRPr="002C3B2B">
              <w:rPr>
                <w:rFonts w:hint="eastAsia"/>
                <w:sz w:val="20"/>
                <w:szCs w:val="21"/>
              </w:rPr>
              <w:t>标签中属性的含义</w:t>
            </w:r>
            <w:bookmarkEnd w:id="515"/>
            <w:bookmarkEnd w:id="516"/>
          </w:p>
          <w:p w:rsidR="007303CA" w:rsidRPr="002C3B2B" w:rsidRDefault="007303CA" w:rsidP="005541D0">
            <w:pPr>
              <w:jc w:val="left"/>
              <w:rPr>
                <w:bCs/>
                <w:sz w:val="20"/>
              </w:rPr>
            </w:pPr>
            <w:r w:rsidRPr="002C3B2B">
              <w:rPr>
                <w:rFonts w:hint="eastAsia"/>
                <w:sz w:val="20"/>
                <w:szCs w:val="21"/>
              </w:rPr>
              <w:lastRenderedPageBreak/>
              <w:t>AndroidManifest.xml</w:t>
            </w:r>
            <w:r w:rsidRPr="002C3B2B">
              <w:rPr>
                <w:rFonts w:hint="eastAsia"/>
                <w:sz w:val="20"/>
                <w:szCs w:val="21"/>
              </w:rPr>
              <w:t>清单文件</w:t>
            </w:r>
            <w:r w:rsidRPr="002C3B2B">
              <w:rPr>
                <w:rFonts w:hint="eastAsia"/>
                <w:sz w:val="20"/>
                <w:szCs w:val="21"/>
              </w:rPr>
              <w:t>&lt;Activity&gt;</w:t>
            </w:r>
            <w:r w:rsidRPr="002C3B2B">
              <w:rPr>
                <w:rFonts w:hint="eastAsia"/>
                <w:sz w:val="20"/>
                <w:szCs w:val="21"/>
              </w:rPr>
              <w:t>标签中属性</w:t>
            </w:r>
            <w:r w:rsidRPr="002C3B2B">
              <w:rPr>
                <w:rFonts w:hint="eastAsia"/>
                <w:sz w:val="20"/>
                <w:szCs w:val="21"/>
              </w:rPr>
              <w:t>android:excludeFromRecents="true"</w:t>
            </w:r>
            <w:r w:rsidRPr="002C3B2B">
              <w:rPr>
                <w:rFonts w:hint="eastAsia"/>
                <w:bCs/>
                <w:sz w:val="20"/>
              </w:rPr>
              <w:t xml:space="preserve"> android:screenOrientation="portrait" android:configChanges="orientation|locale"</w:t>
            </w:r>
            <w:r w:rsidRPr="002C3B2B">
              <w:rPr>
                <w:rFonts w:hint="eastAsia"/>
                <w:bCs/>
                <w:sz w:val="20"/>
              </w:rPr>
              <w:t>的含义</w:t>
            </w:r>
          </w:p>
          <w:p w:rsidR="007303CA" w:rsidRPr="002C3B2B" w:rsidRDefault="007303CA" w:rsidP="005541D0">
            <w:pPr>
              <w:jc w:val="left"/>
              <w:rPr>
                <w:sz w:val="20"/>
              </w:rPr>
            </w:pPr>
            <w:r w:rsidRPr="002C3B2B">
              <w:rPr>
                <w:rFonts w:hint="eastAsia"/>
                <w:sz w:val="20"/>
                <w:szCs w:val="21"/>
              </w:rPr>
              <w:t>答</w:t>
            </w:r>
            <w:r w:rsidRPr="002C3B2B">
              <w:rPr>
                <w:rFonts w:hint="eastAsia"/>
                <w:sz w:val="20"/>
                <w:szCs w:val="21"/>
              </w:rPr>
              <w:t xml:space="preserve">: </w:t>
            </w:r>
            <w:r w:rsidRPr="002C3B2B">
              <w:rPr>
                <w:rFonts w:hint="eastAsia"/>
                <w:sz w:val="20"/>
              </w:rPr>
              <w:t>android:excludeFromRecents</w:t>
            </w:r>
            <w:r w:rsidRPr="002C3B2B">
              <w:rPr>
                <w:rFonts w:hint="eastAsia"/>
                <w:sz w:val="20"/>
              </w:rPr>
              <w:t>表示</w:t>
            </w:r>
            <w:r w:rsidRPr="002C3B2B">
              <w:rPr>
                <w:sz w:val="20"/>
              </w:rPr>
              <w:t>是否可被显示在最近打开的</w:t>
            </w:r>
            <w:r w:rsidRPr="002C3B2B">
              <w:rPr>
                <w:sz w:val="20"/>
              </w:rPr>
              <w:t>activity</w:t>
            </w:r>
            <w:r w:rsidRPr="002C3B2B">
              <w:rPr>
                <w:sz w:val="20"/>
              </w:rPr>
              <w:t>列表里</w:t>
            </w:r>
            <w:r w:rsidRPr="002C3B2B">
              <w:rPr>
                <w:rFonts w:hint="eastAsia"/>
                <w:sz w:val="20"/>
              </w:rPr>
              <w:t>,true</w:t>
            </w:r>
            <w:r w:rsidRPr="002C3B2B">
              <w:rPr>
                <w:rFonts w:hint="eastAsia"/>
                <w:sz w:val="20"/>
              </w:rPr>
              <w:t>表示否</w:t>
            </w:r>
            <w:r w:rsidRPr="002C3B2B">
              <w:rPr>
                <w:rFonts w:hint="eastAsia"/>
                <w:sz w:val="20"/>
              </w:rPr>
              <w:t>,false</w:t>
            </w:r>
            <w:r w:rsidRPr="002C3B2B">
              <w:rPr>
                <w:rFonts w:hint="eastAsia"/>
                <w:sz w:val="20"/>
              </w:rPr>
              <w:t>表示是</w:t>
            </w:r>
          </w:p>
          <w:p w:rsidR="007303CA" w:rsidRPr="002C3B2B" w:rsidRDefault="007303CA" w:rsidP="005541D0">
            <w:pPr>
              <w:jc w:val="left"/>
              <w:rPr>
                <w:sz w:val="20"/>
              </w:rPr>
            </w:pPr>
            <w:r w:rsidRPr="002C3B2B">
              <w:rPr>
                <w:rFonts w:hint="eastAsia"/>
                <w:sz w:val="20"/>
              </w:rPr>
              <w:t>android:screenOrientation</w:t>
            </w:r>
            <w:r w:rsidRPr="002C3B2B">
              <w:rPr>
                <w:rFonts w:hint="eastAsia"/>
                <w:sz w:val="20"/>
              </w:rPr>
              <w:t>表示</w:t>
            </w:r>
            <w:r w:rsidRPr="002C3B2B">
              <w:rPr>
                <w:sz w:val="20"/>
              </w:rPr>
              <w:t>activity</w:t>
            </w:r>
            <w:r w:rsidRPr="002C3B2B">
              <w:rPr>
                <w:sz w:val="20"/>
              </w:rPr>
              <w:t>显示的模式</w:t>
            </w:r>
            <w:r w:rsidRPr="002C3B2B">
              <w:rPr>
                <w:rFonts w:hint="eastAsia"/>
                <w:sz w:val="20"/>
              </w:rPr>
              <w:t xml:space="preserve">, </w:t>
            </w:r>
            <w:r w:rsidRPr="002C3B2B">
              <w:rPr>
                <w:rFonts w:hint="eastAsia"/>
                <w:sz w:val="20"/>
              </w:rPr>
              <w:t>一般用来设置</w:t>
            </w:r>
            <w:r w:rsidRPr="002C3B2B">
              <w:rPr>
                <w:rFonts w:hint="eastAsia"/>
                <w:sz w:val="20"/>
              </w:rPr>
              <w:t>activity</w:t>
            </w:r>
            <w:r w:rsidRPr="002C3B2B">
              <w:rPr>
                <w:rFonts w:hint="eastAsia"/>
                <w:sz w:val="20"/>
              </w:rPr>
              <w:t>横屏显示</w:t>
            </w:r>
            <w:r w:rsidRPr="002C3B2B">
              <w:rPr>
                <w:rFonts w:hint="eastAsia"/>
                <w:sz w:val="20"/>
              </w:rPr>
              <w:t>(horizontal)</w:t>
            </w:r>
            <w:r w:rsidRPr="002C3B2B">
              <w:rPr>
                <w:rFonts w:hint="eastAsia"/>
                <w:sz w:val="20"/>
              </w:rPr>
              <w:t>或竖屏显示</w:t>
            </w:r>
            <w:r w:rsidRPr="002C3B2B">
              <w:rPr>
                <w:rFonts w:hint="eastAsia"/>
                <w:sz w:val="20"/>
              </w:rPr>
              <w:t>(portrait)</w:t>
            </w:r>
          </w:p>
          <w:p w:rsidR="007303CA" w:rsidRPr="002C3B2B" w:rsidRDefault="007303CA" w:rsidP="005541D0">
            <w:pPr>
              <w:jc w:val="left"/>
              <w:rPr>
                <w:sz w:val="20"/>
              </w:rPr>
            </w:pPr>
            <w:r w:rsidRPr="002C3B2B">
              <w:rPr>
                <w:sz w:val="20"/>
              </w:rPr>
              <w:t>android:configChanges=[oneormoreof:"mcc""mnc""locale""touchscreen""keyboard""keyboardHidden""navigation""orientation""fontScale"]</w:t>
            </w:r>
            <w:r w:rsidRPr="002C3B2B">
              <w:rPr>
                <w:sz w:val="20"/>
              </w:rPr>
              <w:br/>
            </w:r>
            <w:r w:rsidRPr="002C3B2B">
              <w:rPr>
                <w:sz w:val="20"/>
              </w:rPr>
              <w:t>是当所指定属性</w:t>
            </w:r>
            <w:r w:rsidRPr="002C3B2B">
              <w:rPr>
                <w:sz w:val="20"/>
              </w:rPr>
              <w:t>(Configuration Changes)</w:t>
            </w:r>
            <w:r w:rsidRPr="002C3B2B">
              <w:rPr>
                <w:sz w:val="20"/>
              </w:rPr>
              <w:t>发生改变时，通知程序调用</w:t>
            </w:r>
            <w:r w:rsidRPr="002C3B2B">
              <w:rPr>
                <w:sz w:val="20"/>
              </w:rPr>
              <w:t xml:space="preserve"> onConfigurationChanged()</w:t>
            </w:r>
            <w:r w:rsidRPr="002C3B2B">
              <w:rPr>
                <w:sz w:val="20"/>
              </w:rPr>
              <w:t>函数</w:t>
            </w:r>
            <w:r w:rsidRPr="002C3B2B">
              <w:rPr>
                <w:rFonts w:hint="eastAsia"/>
                <w:sz w:val="20"/>
              </w:rPr>
              <w:t>,</w:t>
            </w:r>
            <w:r w:rsidRPr="002C3B2B">
              <w:rPr>
                <w:rFonts w:hint="eastAsia"/>
                <w:sz w:val="20"/>
              </w:rPr>
              <w:t>比如</w:t>
            </w:r>
            <w:r w:rsidRPr="002C3B2B">
              <w:rPr>
                <w:sz w:val="20"/>
              </w:rPr>
              <w:t>orientation</w:t>
            </w:r>
            <w:r w:rsidRPr="002C3B2B">
              <w:rPr>
                <w:rFonts w:hint="eastAsia"/>
                <w:sz w:val="20"/>
              </w:rPr>
              <w:t>屏幕方向发生改变</w:t>
            </w:r>
            <w:r w:rsidRPr="002C3B2B">
              <w:rPr>
                <w:rFonts w:hint="eastAsia"/>
                <w:sz w:val="20"/>
              </w:rPr>
              <w:t>,locale</w:t>
            </w:r>
            <w:r w:rsidRPr="002C3B2B">
              <w:rPr>
                <w:rFonts w:hint="eastAsia"/>
                <w:sz w:val="20"/>
              </w:rPr>
              <w:t>语言环境发生改变时</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17" w:name="_Toc374292552"/>
            <w:bookmarkStart w:id="518" w:name="_Toc374969487"/>
            <w:r w:rsidRPr="002C3B2B">
              <w:rPr>
                <w:rFonts w:hint="eastAsia"/>
                <w:sz w:val="20"/>
                <w:szCs w:val="21"/>
              </w:rPr>
              <w:t>如何将一个</w:t>
            </w:r>
            <w:r w:rsidRPr="002C3B2B">
              <w:rPr>
                <w:rFonts w:hint="eastAsia"/>
                <w:sz w:val="20"/>
                <w:szCs w:val="21"/>
              </w:rPr>
              <w:t>Activity</w:t>
            </w:r>
            <w:r w:rsidRPr="002C3B2B">
              <w:rPr>
                <w:rFonts w:hint="eastAsia"/>
                <w:sz w:val="20"/>
                <w:szCs w:val="21"/>
              </w:rPr>
              <w:t>设置成窗口的样式</w:t>
            </w:r>
            <w:bookmarkEnd w:id="517"/>
            <w:bookmarkEnd w:id="518"/>
          </w:p>
          <w:p w:rsidR="007303CA" w:rsidRPr="002C3B2B" w:rsidRDefault="007303CA" w:rsidP="005541D0">
            <w:pPr>
              <w:jc w:val="left"/>
              <w:rPr>
                <w:sz w:val="20"/>
                <w:szCs w:val="21"/>
              </w:rPr>
            </w:pPr>
            <w:r w:rsidRPr="002C3B2B">
              <w:rPr>
                <w:rFonts w:hint="eastAsia"/>
                <w:sz w:val="20"/>
                <w:szCs w:val="21"/>
              </w:rPr>
              <w:t>答：在清单文件</w:t>
            </w:r>
            <w:r w:rsidRPr="002C3B2B">
              <w:rPr>
                <w:rFonts w:hint="eastAsia"/>
                <w:sz w:val="20"/>
                <w:szCs w:val="21"/>
              </w:rPr>
              <w:t>AndroidManifest.xml</w:t>
            </w:r>
            <w:r w:rsidRPr="002C3B2B">
              <w:rPr>
                <w:rFonts w:hint="eastAsia"/>
                <w:sz w:val="20"/>
                <w:szCs w:val="21"/>
              </w:rPr>
              <w:t>中相应的</w:t>
            </w:r>
            <w:r w:rsidRPr="002C3B2B">
              <w:rPr>
                <w:rFonts w:hint="eastAsia"/>
                <w:sz w:val="20"/>
                <w:szCs w:val="21"/>
              </w:rPr>
              <w:t>&lt;activity&gt;</w:t>
            </w:r>
            <w:r w:rsidRPr="002C3B2B">
              <w:rPr>
                <w:rFonts w:hint="eastAsia"/>
                <w:sz w:val="20"/>
                <w:szCs w:val="21"/>
              </w:rPr>
              <w:t>标签内设置属性</w:t>
            </w:r>
            <w:r w:rsidRPr="002C3B2B">
              <w:rPr>
                <w:rFonts w:hint="eastAsia"/>
                <w:sz w:val="20"/>
                <w:szCs w:val="21"/>
              </w:rPr>
              <w:t>android:theme=</w:t>
            </w:r>
            <w:r w:rsidRPr="002C3B2B">
              <w:rPr>
                <w:sz w:val="20"/>
                <w:szCs w:val="21"/>
              </w:rPr>
              <w:t>”</w:t>
            </w:r>
            <w:r w:rsidRPr="002C3B2B">
              <w:rPr>
                <w:rFonts w:hint="eastAsia"/>
                <w:sz w:val="20"/>
                <w:szCs w:val="21"/>
              </w:rPr>
              <w:t>@android:style/Theme.Dialog</w:t>
            </w:r>
            <w:r w:rsidRPr="002C3B2B">
              <w:rPr>
                <w:sz w:val="20"/>
                <w:szCs w:val="21"/>
              </w:rPr>
              <w:t>”</w:t>
            </w:r>
          </w:p>
          <w:p w:rsidR="007303CA" w:rsidRPr="002C3B2B" w:rsidRDefault="007303CA" w:rsidP="005541D0">
            <w:pPr>
              <w:jc w:val="left"/>
              <w:rPr>
                <w:sz w:val="20"/>
                <w:szCs w:val="21"/>
              </w:rPr>
            </w:pPr>
          </w:p>
          <w:p w:rsidR="007303CA" w:rsidRPr="002C3B2B" w:rsidRDefault="007303CA" w:rsidP="005541D0">
            <w:pPr>
              <w:pStyle w:val="15"/>
              <w:numPr>
                <w:ilvl w:val="0"/>
                <w:numId w:val="12"/>
              </w:numPr>
              <w:ind w:left="0" w:firstLineChars="0" w:firstLine="0"/>
              <w:jc w:val="left"/>
              <w:outlineLvl w:val="0"/>
              <w:rPr>
                <w:sz w:val="20"/>
                <w:szCs w:val="21"/>
              </w:rPr>
            </w:pPr>
            <w:bookmarkStart w:id="519" w:name="_Toc374292553"/>
            <w:bookmarkStart w:id="520" w:name="_Toc374969488"/>
            <w:r w:rsidRPr="002C3B2B">
              <w:rPr>
                <w:rFonts w:hint="eastAsia"/>
                <w:sz w:val="20"/>
                <w:szCs w:val="21"/>
              </w:rPr>
              <w:t>谈谈</w:t>
            </w:r>
            <w:r w:rsidRPr="002C3B2B">
              <w:rPr>
                <w:rFonts w:hint="eastAsia"/>
                <w:sz w:val="20"/>
                <w:szCs w:val="21"/>
              </w:rPr>
              <w:t>UI</w:t>
            </w:r>
            <w:r w:rsidRPr="002C3B2B">
              <w:rPr>
                <w:rFonts w:hint="eastAsia"/>
                <w:sz w:val="20"/>
                <w:szCs w:val="21"/>
              </w:rPr>
              <w:t>中，</w:t>
            </w:r>
            <w:r w:rsidRPr="002C3B2B">
              <w:rPr>
                <w:rFonts w:hint="eastAsia"/>
                <w:sz w:val="20"/>
                <w:szCs w:val="21"/>
              </w:rPr>
              <w:t xml:space="preserve"> Padding</w:t>
            </w:r>
            <w:r w:rsidRPr="002C3B2B">
              <w:rPr>
                <w:rFonts w:hint="eastAsia"/>
                <w:sz w:val="20"/>
                <w:szCs w:val="21"/>
              </w:rPr>
              <w:t>和</w:t>
            </w:r>
            <w:r w:rsidRPr="002C3B2B">
              <w:rPr>
                <w:rFonts w:hint="eastAsia"/>
                <w:sz w:val="20"/>
                <w:szCs w:val="21"/>
              </w:rPr>
              <w:t>Margin</w:t>
            </w:r>
            <w:r w:rsidRPr="002C3B2B">
              <w:rPr>
                <w:rFonts w:hint="eastAsia"/>
                <w:sz w:val="20"/>
                <w:szCs w:val="21"/>
              </w:rPr>
              <w:t>有什么区别</w:t>
            </w:r>
            <w:r w:rsidRPr="002C3B2B">
              <w:rPr>
                <w:rFonts w:hint="eastAsia"/>
                <w:sz w:val="20"/>
                <w:szCs w:val="21"/>
              </w:rPr>
              <w:t>,gravity</w:t>
            </w:r>
            <w:r w:rsidRPr="002C3B2B">
              <w:rPr>
                <w:rFonts w:hint="eastAsia"/>
                <w:sz w:val="20"/>
                <w:szCs w:val="21"/>
              </w:rPr>
              <w:t>与</w:t>
            </w:r>
            <w:r w:rsidRPr="002C3B2B">
              <w:rPr>
                <w:rFonts w:hint="eastAsia"/>
                <w:sz w:val="20"/>
                <w:szCs w:val="21"/>
              </w:rPr>
              <w:t>layout_gravity</w:t>
            </w:r>
            <w:r w:rsidRPr="002C3B2B">
              <w:rPr>
                <w:rFonts w:hint="eastAsia"/>
                <w:sz w:val="20"/>
                <w:szCs w:val="21"/>
              </w:rPr>
              <w:t>的区别</w:t>
            </w:r>
            <w:bookmarkEnd w:id="519"/>
            <w:bookmarkEnd w:id="520"/>
          </w:p>
          <w:p w:rsidR="007303CA" w:rsidRPr="002C3B2B" w:rsidRDefault="007303CA" w:rsidP="005541D0">
            <w:pPr>
              <w:jc w:val="left"/>
              <w:rPr>
                <w:sz w:val="20"/>
                <w:szCs w:val="21"/>
              </w:rPr>
            </w:pPr>
            <w:r w:rsidRPr="002C3B2B">
              <w:rPr>
                <w:rFonts w:hint="eastAsia"/>
                <w:sz w:val="20"/>
                <w:szCs w:val="21"/>
              </w:rPr>
              <w:t>答：</w:t>
            </w:r>
            <w:r w:rsidRPr="002C3B2B">
              <w:rPr>
                <w:rFonts w:hint="eastAsia"/>
                <w:sz w:val="20"/>
                <w:szCs w:val="21"/>
              </w:rPr>
              <w:t xml:space="preserve">Padding </w:t>
            </w:r>
            <w:r w:rsidRPr="002C3B2B">
              <w:rPr>
                <w:rFonts w:hint="eastAsia"/>
                <w:sz w:val="20"/>
                <w:szCs w:val="21"/>
              </w:rPr>
              <w:t>用来指定组件内的内容距离组件边界的距离</w:t>
            </w:r>
            <w:r w:rsidRPr="002C3B2B">
              <w:rPr>
                <w:rFonts w:hint="eastAsia"/>
                <w:sz w:val="20"/>
                <w:szCs w:val="21"/>
              </w:rPr>
              <w:t>;</w:t>
            </w:r>
          </w:p>
          <w:p w:rsidR="007303CA" w:rsidRPr="002C3B2B" w:rsidRDefault="007303CA" w:rsidP="005541D0">
            <w:pPr>
              <w:jc w:val="left"/>
              <w:rPr>
                <w:sz w:val="20"/>
                <w:szCs w:val="21"/>
              </w:rPr>
            </w:pPr>
            <w:r w:rsidRPr="002C3B2B">
              <w:rPr>
                <w:rFonts w:hint="eastAsia"/>
                <w:sz w:val="20"/>
                <w:szCs w:val="21"/>
              </w:rPr>
              <w:t xml:space="preserve"> </w:t>
            </w:r>
            <w:r w:rsidRPr="002C3B2B">
              <w:rPr>
                <w:sz w:val="20"/>
                <w:szCs w:val="21"/>
              </w:rPr>
              <w:t>M</w:t>
            </w:r>
            <w:r w:rsidRPr="002C3B2B">
              <w:rPr>
                <w:rFonts w:hint="eastAsia"/>
                <w:sz w:val="20"/>
                <w:szCs w:val="21"/>
              </w:rPr>
              <w:t>argin</w:t>
            </w:r>
            <w:r w:rsidRPr="002C3B2B">
              <w:rPr>
                <w:rFonts w:hint="eastAsia"/>
                <w:sz w:val="20"/>
                <w:szCs w:val="21"/>
              </w:rPr>
              <w:t>用来指定控件与控件之间的距离</w:t>
            </w:r>
          </w:p>
          <w:p w:rsidR="007303CA" w:rsidRPr="002C3B2B" w:rsidRDefault="007303CA" w:rsidP="005541D0">
            <w:pPr>
              <w:jc w:val="left"/>
              <w:rPr>
                <w:sz w:val="20"/>
                <w:szCs w:val="21"/>
              </w:rPr>
            </w:pPr>
            <w:r w:rsidRPr="002C3B2B">
              <w:rPr>
                <w:rFonts w:hint="eastAsia"/>
                <w:sz w:val="20"/>
                <w:szCs w:val="21"/>
              </w:rPr>
              <w:t>Gravity</w:t>
            </w:r>
            <w:r w:rsidRPr="002C3B2B">
              <w:rPr>
                <w:rFonts w:hint="eastAsia"/>
                <w:sz w:val="20"/>
                <w:szCs w:val="21"/>
              </w:rPr>
              <w:t>用来指定组件内的内容相对于组件本身的位置</w:t>
            </w:r>
          </w:p>
          <w:p w:rsidR="007303CA" w:rsidRPr="002C3B2B" w:rsidRDefault="007303CA" w:rsidP="005541D0">
            <w:pPr>
              <w:jc w:val="left"/>
              <w:rPr>
                <w:sz w:val="20"/>
                <w:szCs w:val="21"/>
              </w:rPr>
            </w:pPr>
            <w:r w:rsidRPr="002C3B2B">
              <w:rPr>
                <w:rFonts w:hint="eastAsia"/>
                <w:sz w:val="20"/>
                <w:szCs w:val="21"/>
              </w:rPr>
              <w:t>Layout_gravity</w:t>
            </w:r>
            <w:r w:rsidRPr="002C3B2B">
              <w:rPr>
                <w:rFonts w:hint="eastAsia"/>
                <w:sz w:val="20"/>
                <w:szCs w:val="21"/>
              </w:rPr>
              <w:t>用来指定组件相对于其父组件的位置</w:t>
            </w:r>
          </w:p>
          <w:p w:rsidR="007303CA" w:rsidRPr="002C3B2B" w:rsidRDefault="007303CA" w:rsidP="005541D0">
            <w:pPr>
              <w:pStyle w:val="15"/>
              <w:numPr>
                <w:ilvl w:val="0"/>
                <w:numId w:val="12"/>
              </w:numPr>
              <w:ind w:left="0" w:firstLineChars="0" w:firstLine="0"/>
              <w:jc w:val="left"/>
              <w:outlineLvl w:val="0"/>
              <w:rPr>
                <w:sz w:val="20"/>
                <w:szCs w:val="21"/>
              </w:rPr>
            </w:pPr>
            <w:bookmarkStart w:id="521" w:name="_Toc374292554"/>
            <w:bookmarkStart w:id="522" w:name="_Toc374969489"/>
            <w:r w:rsidRPr="002C3B2B">
              <w:rPr>
                <w:rFonts w:hint="eastAsia"/>
                <w:sz w:val="20"/>
                <w:szCs w:val="21"/>
              </w:rPr>
              <w:t>实现手风琴效果</w:t>
            </w:r>
            <w:bookmarkEnd w:id="521"/>
            <w:bookmarkEnd w:id="522"/>
          </w:p>
          <w:p w:rsidR="007303CA" w:rsidRPr="002C3B2B" w:rsidRDefault="007303CA" w:rsidP="005541D0">
            <w:pPr>
              <w:jc w:val="left"/>
              <w:rPr>
                <w:sz w:val="20"/>
              </w:rPr>
            </w:pPr>
            <w:r w:rsidRPr="002C3B2B">
              <w:rPr>
                <w:rFonts w:hint="eastAsia"/>
                <w:sz w:val="20"/>
              </w:rPr>
              <w:t>哪个组件可以实现手风琴效果，用来实现设置界面的类，实现抽屉效果</w:t>
            </w:r>
            <w:r w:rsidRPr="002C3B2B">
              <w:rPr>
                <w:rFonts w:hint="eastAsia"/>
                <w:sz w:val="20"/>
              </w:rPr>
              <w:t xml:space="preserve">, </w:t>
            </w:r>
            <w:r w:rsidRPr="002C3B2B">
              <w:rPr>
                <w:rFonts w:hint="eastAsia"/>
                <w:sz w:val="20"/>
              </w:rPr>
              <w:t>悬浮窗口？</w:t>
            </w:r>
          </w:p>
          <w:p w:rsidR="007303CA" w:rsidRPr="002C3B2B" w:rsidRDefault="007303CA" w:rsidP="005541D0">
            <w:pPr>
              <w:jc w:val="left"/>
              <w:rPr>
                <w:sz w:val="20"/>
              </w:rPr>
            </w:pPr>
            <w:r w:rsidRPr="002C3B2B">
              <w:rPr>
                <w:rFonts w:hint="eastAsia"/>
                <w:sz w:val="20"/>
              </w:rPr>
              <w:t>答：实现手风琴效果（</w:t>
            </w:r>
            <w:r w:rsidRPr="002C3B2B">
              <w:rPr>
                <w:rFonts w:hint="eastAsia"/>
                <w:sz w:val="20"/>
              </w:rPr>
              <w:t>ExpandableListView</w:t>
            </w:r>
            <w:r w:rsidRPr="002C3B2B">
              <w:rPr>
                <w:rFonts w:hint="eastAsia"/>
                <w:sz w:val="20"/>
              </w:rPr>
              <w:t>）</w:t>
            </w:r>
          </w:p>
          <w:p w:rsidR="007303CA" w:rsidRPr="002C3B2B" w:rsidRDefault="007303CA" w:rsidP="005541D0">
            <w:pPr>
              <w:jc w:val="left"/>
              <w:rPr>
                <w:sz w:val="20"/>
              </w:rPr>
            </w:pPr>
            <w:r w:rsidRPr="002C3B2B">
              <w:rPr>
                <w:rFonts w:hint="eastAsia"/>
                <w:sz w:val="20"/>
              </w:rPr>
              <w:tab/>
            </w:r>
            <w:r w:rsidRPr="002C3B2B">
              <w:rPr>
                <w:rFonts w:hint="eastAsia"/>
                <w:sz w:val="20"/>
              </w:rPr>
              <w:t>设置界面的类（</w:t>
            </w:r>
            <w:r w:rsidRPr="002C3B2B">
              <w:rPr>
                <w:rFonts w:hint="eastAsia"/>
                <w:sz w:val="20"/>
              </w:rPr>
              <w:t>preferenceActivity</w:t>
            </w:r>
            <w:r w:rsidRPr="002C3B2B">
              <w:rPr>
                <w:rFonts w:hint="eastAsia"/>
                <w:sz w:val="20"/>
              </w:rPr>
              <w:t>）保存到</w:t>
            </w:r>
            <w:r w:rsidRPr="002C3B2B">
              <w:rPr>
                <w:rFonts w:hint="eastAsia"/>
                <w:sz w:val="20"/>
              </w:rPr>
              <w:t>sharedpreference</w:t>
            </w:r>
            <w:r w:rsidRPr="002C3B2B">
              <w:rPr>
                <w:rFonts w:hint="eastAsia"/>
                <w:sz w:val="20"/>
              </w:rPr>
              <w:t>中</w:t>
            </w:r>
          </w:p>
          <w:p w:rsidR="007303CA" w:rsidRPr="002C3B2B" w:rsidRDefault="007303CA" w:rsidP="005541D0">
            <w:pPr>
              <w:jc w:val="left"/>
              <w:rPr>
                <w:sz w:val="20"/>
              </w:rPr>
            </w:pPr>
            <w:r w:rsidRPr="002C3B2B">
              <w:rPr>
                <w:rFonts w:hint="eastAsia"/>
                <w:sz w:val="20"/>
              </w:rPr>
              <w:tab/>
            </w:r>
            <w:r w:rsidRPr="002C3B2B">
              <w:rPr>
                <w:rFonts w:hint="eastAsia"/>
                <w:sz w:val="20"/>
              </w:rPr>
              <w:t>抽屉效果（</w:t>
            </w:r>
            <w:r w:rsidRPr="002C3B2B">
              <w:rPr>
                <w:rFonts w:hint="eastAsia"/>
                <w:sz w:val="20"/>
              </w:rPr>
              <w:t>slidingDrawer</w:t>
            </w:r>
            <w:r w:rsidRPr="002C3B2B">
              <w:rPr>
                <w:rFonts w:hint="eastAsia"/>
                <w:sz w:val="20"/>
              </w:rPr>
              <w:t>）组件</w:t>
            </w:r>
          </w:p>
          <w:p w:rsidR="007303CA" w:rsidRPr="002C3B2B" w:rsidRDefault="007303CA" w:rsidP="005541D0">
            <w:pPr>
              <w:jc w:val="left"/>
              <w:rPr>
                <w:sz w:val="20"/>
              </w:rPr>
            </w:pPr>
            <w:r w:rsidRPr="002C3B2B">
              <w:rPr>
                <w:rFonts w:hint="eastAsia"/>
                <w:sz w:val="20"/>
              </w:rPr>
              <w:t xml:space="preserve"> </w:t>
            </w:r>
            <w:r w:rsidRPr="002C3B2B">
              <w:rPr>
                <w:rFonts w:hint="eastAsia"/>
                <w:sz w:val="20"/>
              </w:rPr>
              <w:t>悬浮窗口</w:t>
            </w:r>
            <w:r w:rsidRPr="002C3B2B">
              <w:rPr>
                <w:rFonts w:hint="eastAsia"/>
                <w:sz w:val="20"/>
              </w:rPr>
              <w:t>: PopWindow,</w:t>
            </w:r>
            <w:r w:rsidRPr="002C3B2B">
              <w:rPr>
                <w:rFonts w:hint="eastAsia"/>
                <w:sz w:val="20"/>
              </w:rPr>
              <w:t>可以实现类似</w:t>
            </w:r>
            <w:r w:rsidRPr="002C3B2B">
              <w:rPr>
                <w:rFonts w:hint="eastAsia"/>
                <w:sz w:val="20"/>
              </w:rPr>
              <w:t>Dialog</w:t>
            </w:r>
            <w:r w:rsidRPr="002C3B2B">
              <w:rPr>
                <w:rFonts w:hint="eastAsia"/>
                <w:sz w:val="20"/>
              </w:rPr>
              <w:t>和菜单的效果</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23" w:name="_Toc374292555"/>
            <w:bookmarkStart w:id="524" w:name="_Toc374969490"/>
            <w:r w:rsidRPr="002C3B2B">
              <w:rPr>
                <w:rFonts w:hint="eastAsia"/>
                <w:sz w:val="20"/>
                <w:szCs w:val="21"/>
              </w:rPr>
              <w:t>Android SDK 3.0(HoneyComb)</w:t>
            </w:r>
            <w:r w:rsidRPr="002C3B2B">
              <w:rPr>
                <w:rFonts w:hint="eastAsia"/>
                <w:sz w:val="20"/>
                <w:szCs w:val="21"/>
              </w:rPr>
              <w:t>及</w:t>
            </w:r>
            <w:r w:rsidRPr="002C3B2B">
              <w:rPr>
                <w:rFonts w:hint="eastAsia"/>
                <w:sz w:val="20"/>
                <w:szCs w:val="21"/>
              </w:rPr>
              <w:t>4.0(Ice Cream)</w:t>
            </w:r>
            <w:r w:rsidRPr="002C3B2B">
              <w:rPr>
                <w:rFonts w:hint="eastAsia"/>
                <w:sz w:val="20"/>
                <w:szCs w:val="21"/>
              </w:rPr>
              <w:t>新特性</w:t>
            </w:r>
            <w:bookmarkEnd w:id="523"/>
            <w:bookmarkEnd w:id="524"/>
          </w:p>
          <w:p w:rsidR="007303CA" w:rsidRPr="002C3B2B" w:rsidRDefault="007303CA" w:rsidP="005541D0">
            <w:pPr>
              <w:jc w:val="left"/>
              <w:rPr>
                <w:sz w:val="20"/>
              </w:rPr>
            </w:pPr>
            <w:r w:rsidRPr="002C3B2B">
              <w:rPr>
                <w:rFonts w:hint="eastAsia"/>
                <w:sz w:val="20"/>
              </w:rPr>
              <w:t>答：</w:t>
            </w:r>
            <w:r w:rsidRPr="002C3B2B">
              <w:rPr>
                <w:sz w:val="20"/>
              </w:rPr>
              <w:t>新版</w:t>
            </w:r>
            <w:r w:rsidRPr="002C3B2B">
              <w:rPr>
                <w:sz w:val="20"/>
              </w:rPr>
              <w:t>SDK</w:t>
            </w:r>
            <w:r w:rsidRPr="002C3B2B">
              <w:rPr>
                <w:sz w:val="20"/>
              </w:rPr>
              <w:t>发布的同时也发布了一个扩展包</w:t>
            </w:r>
            <w:r w:rsidRPr="002C3B2B">
              <w:rPr>
                <w:sz w:val="20"/>
              </w:rPr>
              <w:t>android-support-v4</w:t>
            </w:r>
            <w:r w:rsidRPr="002C3B2B">
              <w:rPr>
                <w:sz w:val="20"/>
              </w:rPr>
              <w:t>，把部分特性单独的抽出来，使低版本的</w:t>
            </w:r>
            <w:r w:rsidRPr="002C3B2B">
              <w:rPr>
                <w:sz w:val="20"/>
              </w:rPr>
              <w:t>SDK</w:t>
            </w:r>
            <w:r w:rsidRPr="002C3B2B">
              <w:rPr>
                <w:sz w:val="20"/>
              </w:rPr>
              <w:t>也可以使用这些特性，主要支持以下特性：</w:t>
            </w:r>
          </w:p>
          <w:p w:rsidR="007303CA" w:rsidRPr="002C3B2B" w:rsidRDefault="007303CA" w:rsidP="005541D0">
            <w:pPr>
              <w:jc w:val="left"/>
              <w:rPr>
                <w:sz w:val="20"/>
              </w:rPr>
            </w:pPr>
            <w:r w:rsidRPr="002C3B2B">
              <w:rPr>
                <w:sz w:val="20"/>
              </w:rPr>
              <w:t>Fragment</w:t>
            </w:r>
            <w:r w:rsidRPr="002C3B2B">
              <w:rPr>
                <w:rFonts w:hint="eastAsia"/>
                <w:sz w:val="20"/>
              </w:rPr>
              <w:t>: 3.0</w:t>
            </w:r>
            <w:r w:rsidRPr="002C3B2B">
              <w:rPr>
                <w:rFonts w:hint="eastAsia"/>
                <w:sz w:val="20"/>
              </w:rPr>
              <w:t>引入</w:t>
            </w:r>
            <w:r w:rsidRPr="002C3B2B">
              <w:rPr>
                <w:rFonts w:hint="eastAsia"/>
                <w:sz w:val="20"/>
              </w:rPr>
              <w:t>,</w:t>
            </w:r>
            <w:r w:rsidRPr="002C3B2B">
              <w:rPr>
                <w:rFonts w:hint="eastAsia"/>
                <w:sz w:val="20"/>
              </w:rPr>
              <w:t>碎片管理</w:t>
            </w:r>
            <w:r w:rsidRPr="002C3B2B">
              <w:rPr>
                <w:rFonts w:hint="eastAsia"/>
                <w:sz w:val="20"/>
              </w:rPr>
              <w:t>,</w:t>
            </w:r>
            <w:r w:rsidRPr="002C3B2B">
              <w:rPr>
                <w:rFonts w:hint="eastAsia"/>
                <w:sz w:val="20"/>
              </w:rPr>
              <w:t>可以局部刷新</w:t>
            </w:r>
            <w:r w:rsidRPr="002C3B2B">
              <w:rPr>
                <w:rFonts w:hint="eastAsia"/>
                <w:sz w:val="20"/>
              </w:rPr>
              <w:t>UI,</w:t>
            </w:r>
            <w:r w:rsidRPr="002C3B2B">
              <w:rPr>
                <w:sz w:val="20"/>
              </w:rPr>
              <w:t>它设计的功能和</w:t>
            </w:r>
            <w:r w:rsidRPr="002C3B2B">
              <w:rPr>
                <w:sz w:val="20"/>
              </w:rPr>
              <w:t>Activity</w:t>
            </w:r>
            <w:r w:rsidRPr="002C3B2B">
              <w:rPr>
                <w:sz w:val="20"/>
              </w:rPr>
              <w:t>一样强大，包括生命周期、导航等，</w:t>
            </w:r>
            <w:r w:rsidRPr="002C3B2B">
              <w:rPr>
                <w:sz w:val="20"/>
              </w:rPr>
              <w:t>Fragment</w:t>
            </w:r>
            <w:r w:rsidRPr="002C3B2B">
              <w:rPr>
                <w:sz w:val="20"/>
              </w:rPr>
              <w:t>的每次导航都可以记录下来用于返回。</w:t>
            </w:r>
            <w:r w:rsidRPr="002C3B2B">
              <w:rPr>
                <w:sz w:val="20"/>
              </w:rPr>
              <w:t xml:space="preserve"> </w:t>
            </w:r>
          </w:p>
          <w:p w:rsidR="007303CA" w:rsidRPr="002C3B2B" w:rsidRDefault="007303CA" w:rsidP="005541D0">
            <w:pPr>
              <w:jc w:val="left"/>
              <w:rPr>
                <w:sz w:val="20"/>
              </w:rPr>
            </w:pPr>
            <w:r w:rsidRPr="002C3B2B">
              <w:rPr>
                <w:sz w:val="20"/>
              </w:rPr>
              <w:t>ViewPager</w:t>
            </w:r>
            <w:r w:rsidRPr="002C3B2B">
              <w:rPr>
                <w:rFonts w:hint="eastAsia"/>
                <w:sz w:val="20"/>
              </w:rPr>
              <w:t xml:space="preserve">: </w:t>
            </w:r>
            <w:r w:rsidRPr="002C3B2B">
              <w:rPr>
                <w:sz w:val="20"/>
              </w:rPr>
              <w:t>提供了多界面切换的新效果</w:t>
            </w:r>
            <w:r w:rsidRPr="002C3B2B">
              <w:rPr>
                <w:sz w:val="20"/>
              </w:rPr>
              <w:t xml:space="preserve"> </w:t>
            </w:r>
          </w:p>
          <w:p w:rsidR="007303CA" w:rsidRPr="002C3B2B" w:rsidRDefault="007303CA" w:rsidP="005541D0">
            <w:pPr>
              <w:jc w:val="left"/>
              <w:rPr>
                <w:sz w:val="20"/>
              </w:rPr>
            </w:pPr>
            <w:r w:rsidRPr="002C3B2B">
              <w:rPr>
                <w:sz w:val="20"/>
              </w:rPr>
              <w:t>GridLayout</w:t>
            </w:r>
            <w:r w:rsidRPr="002C3B2B">
              <w:rPr>
                <w:rFonts w:hint="eastAsia"/>
                <w:sz w:val="20"/>
              </w:rPr>
              <w:t>: 4.0</w:t>
            </w:r>
            <w:r w:rsidRPr="002C3B2B">
              <w:rPr>
                <w:rFonts w:hint="eastAsia"/>
                <w:sz w:val="20"/>
              </w:rPr>
              <w:t>引入</w:t>
            </w:r>
            <w:r w:rsidRPr="002C3B2B">
              <w:rPr>
                <w:rFonts w:hint="eastAsia"/>
                <w:sz w:val="20"/>
              </w:rPr>
              <w:t xml:space="preserve">, </w:t>
            </w:r>
            <w:r w:rsidRPr="002C3B2B">
              <w:rPr>
                <w:rFonts w:hint="eastAsia"/>
                <w:sz w:val="20"/>
              </w:rPr>
              <w:t>网格布局</w:t>
            </w:r>
            <w:r w:rsidRPr="002C3B2B">
              <w:rPr>
                <w:rFonts w:hint="eastAsia"/>
                <w:sz w:val="20"/>
              </w:rPr>
              <w:t>, android</w:t>
            </w:r>
            <w:r w:rsidRPr="002C3B2B">
              <w:rPr>
                <w:rFonts w:hint="eastAsia"/>
                <w:sz w:val="20"/>
              </w:rPr>
              <w:t>第六大布局</w:t>
            </w:r>
          </w:p>
          <w:p w:rsidR="007303CA" w:rsidRPr="002C3B2B" w:rsidRDefault="007303CA" w:rsidP="005541D0">
            <w:pPr>
              <w:jc w:val="left"/>
              <w:rPr>
                <w:sz w:val="20"/>
              </w:rPr>
            </w:pPr>
            <w:r w:rsidRPr="002C3B2B">
              <w:rPr>
                <w:sz w:val="20"/>
              </w:rPr>
              <w:t>Loader</w:t>
            </w:r>
            <w:r w:rsidRPr="002C3B2B">
              <w:rPr>
                <w:rFonts w:hint="eastAsia"/>
                <w:sz w:val="20"/>
              </w:rPr>
              <w:t xml:space="preserve">: </w:t>
            </w:r>
            <w:r w:rsidRPr="002C3B2B">
              <w:rPr>
                <w:sz w:val="20"/>
              </w:rPr>
              <w:t>装载器从</w:t>
            </w:r>
            <w:r w:rsidRPr="002C3B2B">
              <w:rPr>
                <w:sz w:val="20"/>
              </w:rPr>
              <w:t>android3.0</w:t>
            </w:r>
            <w:r w:rsidRPr="002C3B2B">
              <w:rPr>
                <w:sz w:val="20"/>
              </w:rPr>
              <w:t>开始引进。它使得在</w:t>
            </w:r>
            <w:r w:rsidRPr="002C3B2B">
              <w:rPr>
                <w:sz w:val="20"/>
              </w:rPr>
              <w:t>activity</w:t>
            </w:r>
            <w:r w:rsidRPr="002C3B2B">
              <w:rPr>
                <w:sz w:val="20"/>
              </w:rPr>
              <w:t>或</w:t>
            </w:r>
            <w:r w:rsidRPr="002C3B2B">
              <w:rPr>
                <w:sz w:val="20"/>
              </w:rPr>
              <w:t>fragment</w:t>
            </w:r>
            <w:r w:rsidRPr="002C3B2B">
              <w:rPr>
                <w:sz w:val="20"/>
              </w:rPr>
              <w:t>中异步加载数据变得简单</w:t>
            </w:r>
            <w:r w:rsidRPr="002C3B2B">
              <w:rPr>
                <w:sz w:val="20"/>
              </w:rPr>
              <w:t xml:space="preserve"> </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25" w:name="_Toc374292556"/>
            <w:bookmarkStart w:id="526" w:name="_Toc374969491"/>
            <w:r w:rsidRPr="002C3B2B">
              <w:rPr>
                <w:rFonts w:hint="eastAsia"/>
                <w:sz w:val="20"/>
                <w:szCs w:val="21"/>
              </w:rPr>
              <w:t>android</w:t>
            </w:r>
            <w:r w:rsidRPr="002C3B2B">
              <w:rPr>
                <w:rFonts w:hint="eastAsia"/>
                <w:sz w:val="20"/>
                <w:szCs w:val="21"/>
              </w:rPr>
              <w:t>客户端如何实现自动登录</w:t>
            </w:r>
            <w:bookmarkEnd w:id="525"/>
            <w:bookmarkEnd w:id="526"/>
          </w:p>
          <w:p w:rsidR="007303CA" w:rsidRPr="002C3B2B" w:rsidRDefault="007303CA" w:rsidP="005541D0">
            <w:pPr>
              <w:jc w:val="left"/>
              <w:rPr>
                <w:sz w:val="20"/>
              </w:rPr>
            </w:pPr>
            <w:r w:rsidRPr="002C3B2B">
              <w:rPr>
                <w:rFonts w:hint="eastAsia"/>
                <w:sz w:val="20"/>
              </w:rPr>
              <w:t>答</w:t>
            </w:r>
            <w:r w:rsidRPr="002C3B2B">
              <w:rPr>
                <w:rFonts w:hint="eastAsia"/>
                <w:sz w:val="20"/>
              </w:rPr>
              <w:t xml:space="preserve">: </w:t>
            </w:r>
            <w:r w:rsidRPr="002C3B2B">
              <w:rPr>
                <w:rFonts w:hint="eastAsia"/>
                <w:sz w:val="20"/>
              </w:rPr>
              <w:t>通过</w:t>
            </w:r>
            <w:r w:rsidRPr="002C3B2B">
              <w:rPr>
                <w:rFonts w:hint="eastAsia"/>
                <w:sz w:val="20"/>
              </w:rPr>
              <w:t>SharedPreferences</w:t>
            </w:r>
            <w:r w:rsidRPr="002C3B2B">
              <w:rPr>
                <w:rFonts w:hint="eastAsia"/>
                <w:sz w:val="20"/>
              </w:rPr>
              <w:t>存储用户名</w:t>
            </w:r>
            <w:r w:rsidRPr="002C3B2B">
              <w:rPr>
                <w:rFonts w:hint="eastAsia"/>
                <w:sz w:val="20"/>
              </w:rPr>
              <w:t>,</w:t>
            </w:r>
            <w:r w:rsidRPr="002C3B2B">
              <w:rPr>
                <w:rFonts w:hint="eastAsia"/>
                <w:sz w:val="20"/>
              </w:rPr>
              <w:t>密码</w:t>
            </w:r>
            <w:r w:rsidRPr="002C3B2B">
              <w:rPr>
                <w:rFonts w:hint="eastAsia"/>
                <w:sz w:val="20"/>
              </w:rPr>
              <w:t>,</w:t>
            </w:r>
            <w:r w:rsidRPr="002C3B2B">
              <w:rPr>
                <w:rFonts w:hint="eastAsia"/>
                <w:sz w:val="20"/>
              </w:rPr>
              <w:t>当存储不为空时实现自动登录功能</w:t>
            </w:r>
          </w:p>
          <w:p w:rsidR="007303CA" w:rsidRPr="002C3B2B" w:rsidRDefault="007303CA" w:rsidP="005541D0">
            <w:pPr>
              <w:pStyle w:val="15"/>
              <w:numPr>
                <w:ilvl w:val="0"/>
                <w:numId w:val="12"/>
              </w:numPr>
              <w:ind w:left="0" w:firstLineChars="0" w:firstLine="0"/>
              <w:jc w:val="left"/>
              <w:outlineLvl w:val="0"/>
              <w:rPr>
                <w:sz w:val="20"/>
                <w:szCs w:val="21"/>
              </w:rPr>
            </w:pPr>
            <w:bookmarkStart w:id="527" w:name="_Toc301081147"/>
            <w:bookmarkStart w:id="528" w:name="_Toc374292557"/>
            <w:bookmarkStart w:id="529" w:name="_Toc374969492"/>
            <w:r w:rsidRPr="002C3B2B">
              <w:rPr>
                <w:rFonts w:hint="eastAsia"/>
                <w:sz w:val="20"/>
                <w:szCs w:val="21"/>
              </w:rPr>
              <w:t>请介绍下</w:t>
            </w:r>
            <w:r w:rsidRPr="002C3B2B">
              <w:rPr>
                <w:rFonts w:hint="eastAsia"/>
                <w:sz w:val="20"/>
                <w:szCs w:val="21"/>
              </w:rPr>
              <w:t>Android</w:t>
            </w:r>
            <w:r w:rsidRPr="002C3B2B">
              <w:rPr>
                <w:rFonts w:hint="eastAsia"/>
                <w:sz w:val="20"/>
                <w:szCs w:val="21"/>
              </w:rPr>
              <w:t>中常用的五种布局。</w:t>
            </w:r>
            <w:bookmarkEnd w:id="527"/>
            <w:bookmarkEnd w:id="528"/>
            <w:bookmarkEnd w:id="529"/>
          </w:p>
          <w:p w:rsidR="007303CA" w:rsidRPr="002C3B2B" w:rsidRDefault="007303CA" w:rsidP="005541D0">
            <w:pPr>
              <w:contextualSpacing/>
              <w:jc w:val="left"/>
              <w:rPr>
                <w:rFonts w:ascii="宋体" w:hAnsi="宋体"/>
                <w:sz w:val="20"/>
              </w:rPr>
            </w:pPr>
            <w:r w:rsidRPr="002C3B2B">
              <w:rPr>
                <w:rFonts w:ascii="宋体" w:hAnsi="宋体" w:hint="eastAsia"/>
                <w:sz w:val="20"/>
              </w:rPr>
              <w:t>常用五种布局方式，分别是：FrameLayout（框架布局），LinearLayout （线性布局），AbsoluteLayout（绝对布局），RelativeLayout（相对布局），TableLayout（表格布局）。</w:t>
            </w:r>
          </w:p>
          <w:p w:rsidR="007303CA" w:rsidRPr="002C3B2B" w:rsidRDefault="007303CA" w:rsidP="005541D0">
            <w:pPr>
              <w:contextualSpacing/>
              <w:jc w:val="left"/>
              <w:rPr>
                <w:rFonts w:ascii="宋体" w:hAnsi="宋体"/>
                <w:sz w:val="20"/>
              </w:rPr>
            </w:pPr>
            <w:r w:rsidRPr="002C3B2B">
              <w:rPr>
                <w:rFonts w:ascii="宋体" w:hAnsi="宋体" w:hint="eastAsia"/>
                <w:sz w:val="20"/>
              </w:rPr>
              <w:t>1)FrameLayout：所有东西依次都放在左上角，会重叠，这个布局比较简单，也只能放一点比较简单的东西。2)LinearLayout：线性布局，每一个LinearLayout里面又可分为垂直布局（android:orientation="vertical"）和水平布局（android:orientation="horizontal" ）。当</w:t>
            </w:r>
            <w:r w:rsidRPr="002C3B2B">
              <w:rPr>
                <w:rFonts w:ascii="宋体" w:hAnsi="宋体" w:hint="eastAsia"/>
                <w:sz w:val="20"/>
              </w:rPr>
              <w:lastRenderedPageBreak/>
              <w:t>垂直布局时，每一行就只有一个元素，多个元素依次垂直往下；水平布局时，只有一行，每一个元素依次向右排列。</w:t>
            </w:r>
          </w:p>
          <w:p w:rsidR="007303CA" w:rsidRPr="002C3B2B" w:rsidRDefault="007303CA" w:rsidP="005541D0">
            <w:pPr>
              <w:contextualSpacing/>
              <w:jc w:val="left"/>
              <w:rPr>
                <w:rFonts w:ascii="宋体" w:hAnsi="宋体"/>
                <w:sz w:val="20"/>
              </w:rPr>
            </w:pPr>
            <w:r w:rsidRPr="002C3B2B">
              <w:rPr>
                <w:rFonts w:ascii="宋体" w:hAnsi="宋体" w:hint="eastAsia"/>
                <w:sz w:val="20"/>
              </w:rPr>
              <w:t>3)AbsoluteLayout：绝对布局用X,Y坐标来指定元素的位置，这种布局方式也比较简单，但是在屏幕旋转时，往往会出问题，而且多个元素的时候，计算比较麻烦。</w:t>
            </w:r>
          </w:p>
          <w:p w:rsidR="007303CA" w:rsidRPr="002C3B2B" w:rsidRDefault="007303CA" w:rsidP="005541D0">
            <w:pPr>
              <w:contextualSpacing/>
              <w:jc w:val="left"/>
              <w:rPr>
                <w:rFonts w:ascii="宋体" w:hAnsi="宋体"/>
                <w:sz w:val="20"/>
              </w:rPr>
            </w:pPr>
            <w:r w:rsidRPr="002C3B2B">
              <w:rPr>
                <w:rFonts w:ascii="宋体" w:hAnsi="宋体" w:hint="eastAsia"/>
                <w:sz w:val="20"/>
              </w:rPr>
              <w:t>4)RelativeLayout：相对布局可以理解为某一个元素为参照物，来定位的布局方式。主要属性有：相对于某一个元素android:layout_below、 android:layout_toLeftOf相对于父元素的地方android:layout_alignParentLeft、android:layout_alignParentRigh;</w:t>
            </w:r>
          </w:p>
          <w:p w:rsidR="007303CA" w:rsidRPr="002C3B2B" w:rsidRDefault="007303CA" w:rsidP="005541D0">
            <w:pPr>
              <w:contextualSpacing/>
              <w:jc w:val="left"/>
              <w:rPr>
                <w:rFonts w:ascii="宋体" w:hAnsi="宋体"/>
                <w:sz w:val="20"/>
              </w:rPr>
            </w:pPr>
            <w:r w:rsidRPr="002C3B2B">
              <w:rPr>
                <w:rFonts w:ascii="宋体" w:hAnsi="宋体" w:hint="eastAsia"/>
                <w:sz w:val="20"/>
              </w:rPr>
              <w:t>5)TableLayout：表格布局，每一个TableLayout里面有表格行TableRow，TableRow里面可以具体定义每一个元素。每一个布局都有自己适合的方式，这五个布局元素可以相互嵌套应用，做出美观的界面。</w:t>
            </w:r>
          </w:p>
          <w:p w:rsidR="007303CA" w:rsidRPr="002C3B2B" w:rsidRDefault="007303CA" w:rsidP="005541D0">
            <w:pPr>
              <w:pStyle w:val="15"/>
              <w:numPr>
                <w:ilvl w:val="0"/>
                <w:numId w:val="12"/>
              </w:numPr>
              <w:ind w:left="0" w:firstLineChars="0" w:firstLine="0"/>
              <w:jc w:val="left"/>
              <w:outlineLvl w:val="0"/>
              <w:rPr>
                <w:sz w:val="20"/>
                <w:szCs w:val="21"/>
              </w:rPr>
            </w:pPr>
            <w:bookmarkStart w:id="530" w:name="_Toc301081148"/>
            <w:bookmarkStart w:id="531" w:name="_Toc374292558"/>
            <w:bookmarkStart w:id="532" w:name="_Toc374969493"/>
            <w:r w:rsidRPr="002C3B2B">
              <w:rPr>
                <w:rFonts w:hint="eastAsia"/>
                <w:sz w:val="20"/>
                <w:szCs w:val="21"/>
              </w:rPr>
              <w:t>android</w:t>
            </w:r>
            <w:r w:rsidRPr="002C3B2B">
              <w:rPr>
                <w:rFonts w:hint="eastAsia"/>
                <w:sz w:val="20"/>
                <w:szCs w:val="21"/>
              </w:rPr>
              <w:t>中的动画有哪几类，它们的特点和区别是什么</w:t>
            </w:r>
            <w:bookmarkEnd w:id="530"/>
            <w:bookmarkEnd w:id="531"/>
            <w:bookmarkEnd w:id="532"/>
            <w:r w:rsidRPr="002C3B2B">
              <w:rPr>
                <w:rFonts w:hint="eastAsia"/>
                <w:sz w:val="20"/>
                <w:szCs w:val="21"/>
              </w:rPr>
              <w:t xml:space="preserve"> </w:t>
            </w:r>
          </w:p>
          <w:p w:rsidR="007303CA" w:rsidRPr="002C3B2B" w:rsidRDefault="007303CA" w:rsidP="005541D0">
            <w:pPr>
              <w:contextualSpacing/>
              <w:jc w:val="left"/>
              <w:rPr>
                <w:rFonts w:ascii="宋体" w:hAnsi="宋体"/>
                <w:sz w:val="20"/>
              </w:rPr>
            </w:pPr>
            <w:r w:rsidRPr="002C3B2B">
              <w:rPr>
                <w:rFonts w:ascii="宋体" w:hAnsi="宋体" w:hint="eastAsia"/>
                <w:sz w:val="20"/>
              </w:rPr>
              <w:t>答：两种，一种是Tween动画、还有一种是Frame动画。Tween动画，这种实现方式可以使视图组件移动、放大、缩小以及产生透明度的变化;另一种Frame动画，传统的动画方法，通过顺序的播放排列好的图片来实现，类似电影。</w:t>
            </w:r>
            <w:bookmarkStart w:id="533" w:name="_Toc301081152"/>
          </w:p>
          <w:p w:rsidR="007303CA" w:rsidRPr="002C3B2B" w:rsidRDefault="007303CA" w:rsidP="005541D0">
            <w:pPr>
              <w:pStyle w:val="15"/>
              <w:numPr>
                <w:ilvl w:val="0"/>
                <w:numId w:val="12"/>
              </w:numPr>
              <w:ind w:left="0" w:firstLineChars="0" w:firstLine="0"/>
              <w:jc w:val="left"/>
              <w:outlineLvl w:val="0"/>
              <w:rPr>
                <w:sz w:val="20"/>
                <w:szCs w:val="21"/>
              </w:rPr>
            </w:pPr>
            <w:bookmarkStart w:id="534" w:name="_Toc374292559"/>
            <w:bookmarkStart w:id="535" w:name="_Toc374969494"/>
            <w:r w:rsidRPr="002C3B2B">
              <w:rPr>
                <w:rFonts w:hint="eastAsia"/>
                <w:sz w:val="20"/>
                <w:szCs w:val="21"/>
              </w:rPr>
              <w:t>activity</w:t>
            </w:r>
            <w:r w:rsidRPr="002C3B2B">
              <w:rPr>
                <w:rFonts w:hint="eastAsia"/>
                <w:sz w:val="20"/>
                <w:szCs w:val="21"/>
              </w:rPr>
              <w:t>的启动模式有哪些？是什么含义</w:t>
            </w:r>
            <w:bookmarkEnd w:id="533"/>
            <w:bookmarkEnd w:id="534"/>
            <w:bookmarkEnd w:id="535"/>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答：在android里，有4种activity的启动模式，分别为：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“standard” (默认) </w:t>
            </w:r>
          </w:p>
          <w:p w:rsidR="007303CA" w:rsidRPr="002C3B2B" w:rsidRDefault="007303CA" w:rsidP="005541D0">
            <w:pPr>
              <w:contextualSpacing/>
              <w:jc w:val="left"/>
              <w:rPr>
                <w:rFonts w:ascii="宋体" w:hAnsi="宋体"/>
                <w:sz w:val="20"/>
              </w:rPr>
            </w:pPr>
            <w:r w:rsidRPr="002C3B2B">
              <w:rPr>
                <w:rFonts w:ascii="宋体" w:hAnsi="宋体" w:hint="eastAsia"/>
                <w:sz w:val="20"/>
              </w:rPr>
              <w:t>“</w:t>
            </w:r>
            <w:r w:rsidRPr="002C3B2B">
              <w:rPr>
                <w:rFonts w:ascii="宋体" w:hAnsi="宋体"/>
                <w:sz w:val="20"/>
              </w:rPr>
              <w:t xml:space="preserve">singleTop” </w:t>
            </w:r>
          </w:p>
          <w:p w:rsidR="007303CA" w:rsidRPr="002C3B2B" w:rsidRDefault="007303CA" w:rsidP="005541D0">
            <w:pPr>
              <w:contextualSpacing/>
              <w:jc w:val="left"/>
              <w:rPr>
                <w:rFonts w:ascii="宋体" w:hAnsi="宋体"/>
                <w:sz w:val="20"/>
              </w:rPr>
            </w:pPr>
            <w:r w:rsidRPr="002C3B2B">
              <w:rPr>
                <w:rFonts w:ascii="宋体" w:hAnsi="宋体" w:hint="eastAsia"/>
                <w:sz w:val="20"/>
              </w:rPr>
              <w:t>“</w:t>
            </w:r>
            <w:r w:rsidRPr="002C3B2B">
              <w:rPr>
                <w:rFonts w:ascii="宋体" w:hAnsi="宋体"/>
                <w:sz w:val="20"/>
              </w:rPr>
              <w:t xml:space="preserve">singleTask” </w:t>
            </w:r>
          </w:p>
          <w:p w:rsidR="007303CA" w:rsidRPr="002C3B2B" w:rsidRDefault="007303CA" w:rsidP="005541D0">
            <w:pPr>
              <w:contextualSpacing/>
              <w:jc w:val="left"/>
              <w:rPr>
                <w:rFonts w:ascii="宋体" w:hAnsi="宋体"/>
                <w:sz w:val="20"/>
              </w:rPr>
            </w:pPr>
            <w:r w:rsidRPr="002C3B2B">
              <w:rPr>
                <w:rFonts w:ascii="宋体" w:hAnsi="宋体" w:hint="eastAsia"/>
                <w:sz w:val="20"/>
              </w:rPr>
              <w:t>“</w:t>
            </w:r>
            <w:r w:rsidRPr="002C3B2B">
              <w:rPr>
                <w:rFonts w:ascii="宋体" w:hAnsi="宋体"/>
                <w:sz w:val="20"/>
              </w:rPr>
              <w:t>singleInstance”</w:t>
            </w:r>
          </w:p>
          <w:p w:rsidR="007303CA" w:rsidRPr="002C3B2B" w:rsidRDefault="007303CA" w:rsidP="005541D0">
            <w:pPr>
              <w:contextualSpacing/>
              <w:jc w:val="left"/>
              <w:rPr>
                <w:rFonts w:ascii="宋体" w:hAnsi="宋体"/>
                <w:sz w:val="20"/>
              </w:rPr>
            </w:pPr>
            <w:r w:rsidRPr="002C3B2B">
              <w:rPr>
                <w:rFonts w:ascii="宋体" w:hAnsi="宋体" w:hint="eastAsia"/>
                <w:sz w:val="20"/>
              </w:rPr>
              <w:t>它们主要有如下不同：</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1)如何决定所属task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“standard”和”singleTop”的activity的目标task，和收到的Intent的发送者在同一个task内，除非intent包括参数FLAG_ACTIVITY_NEW_TASK。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如果提供了FLAG_ACTIVITY_NEW_TASK参数，会启动到别的task里。 </w:t>
            </w:r>
          </w:p>
          <w:p w:rsidR="007303CA" w:rsidRPr="002C3B2B" w:rsidRDefault="007303CA" w:rsidP="005541D0">
            <w:pPr>
              <w:contextualSpacing/>
              <w:jc w:val="left"/>
              <w:rPr>
                <w:rFonts w:ascii="宋体" w:hAnsi="宋体"/>
                <w:sz w:val="20"/>
              </w:rPr>
            </w:pPr>
            <w:r w:rsidRPr="002C3B2B">
              <w:rPr>
                <w:rFonts w:ascii="宋体" w:hAnsi="宋体" w:hint="eastAsia"/>
                <w:sz w:val="20"/>
              </w:rPr>
              <w:t>“singleTask”和”singleInstance”总是把activity作为一个task的根元素，他们不会被启动到一个其他task里。</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2)是否允许多个实例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“standard”和”singleTop”可以被实例化多次，并且存在于不同的task中，且一个task可以包括一个activity的多个实例； </w:t>
            </w:r>
          </w:p>
          <w:p w:rsidR="007303CA" w:rsidRPr="002C3B2B" w:rsidRDefault="007303CA" w:rsidP="005541D0">
            <w:pPr>
              <w:contextualSpacing/>
              <w:jc w:val="left"/>
              <w:rPr>
                <w:rFonts w:ascii="宋体" w:hAnsi="宋体"/>
                <w:sz w:val="20"/>
              </w:rPr>
            </w:pPr>
            <w:r w:rsidRPr="002C3B2B">
              <w:rPr>
                <w:rFonts w:ascii="宋体" w:hAnsi="宋体" w:hint="eastAsia"/>
                <w:sz w:val="20"/>
              </w:rPr>
              <w:t>“singleTask”和”singleInstance”则限制只生成一个实例，并且是task的根元素。 singleTop要求如果创建intent的时候栈顶已经有要创建 的Activity的实例，则将intent发送给该实例，而不发送给新的实例。</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3)是否允许其它activity存在于本task内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“singleInstance”独占一个task，其它activity不能存在那个task里；如果它启动了一个新的activity，不管新的activity的launch mode 如何，新的activity都将会到别的task里运行（如同加了FLAG_ACTIVITY_NEW_TASK参数）。 </w:t>
            </w:r>
          </w:p>
          <w:p w:rsidR="007303CA" w:rsidRPr="002C3B2B" w:rsidRDefault="007303CA" w:rsidP="005541D0">
            <w:pPr>
              <w:contextualSpacing/>
              <w:jc w:val="left"/>
              <w:rPr>
                <w:rFonts w:ascii="宋体" w:hAnsi="宋体"/>
                <w:sz w:val="20"/>
              </w:rPr>
            </w:pPr>
            <w:r w:rsidRPr="002C3B2B">
              <w:rPr>
                <w:rFonts w:ascii="宋体" w:hAnsi="宋体" w:hint="eastAsia"/>
                <w:sz w:val="20"/>
              </w:rPr>
              <w:t>而另外三种模式，则可以和其它activity共存。</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4)是否每次都生成新实例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“standard”对于没一个启动Intent都会生成一个activity的新实例；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“singleTop”的activity如果在task的栈顶的话，则不生成新的该activity的实例，直接使用栈顶的实例，否则，生成该activity的实例。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比如现在task栈元素为A-B-C-D（D在栈顶），这时候给D发一个启动intent，如果D是 “standard”的，则生成D的一个新实例，栈变为A－B－C－D－D。 </w:t>
            </w:r>
          </w:p>
          <w:p w:rsidR="007303CA" w:rsidRPr="002C3B2B" w:rsidRDefault="007303CA" w:rsidP="005541D0">
            <w:pPr>
              <w:contextualSpacing/>
              <w:jc w:val="left"/>
              <w:rPr>
                <w:rFonts w:ascii="宋体" w:hAnsi="宋体"/>
                <w:sz w:val="20"/>
              </w:rPr>
            </w:pPr>
            <w:r w:rsidRPr="002C3B2B">
              <w:rPr>
                <w:rFonts w:ascii="宋体" w:hAnsi="宋体" w:hint="eastAsia"/>
                <w:sz w:val="20"/>
              </w:rPr>
              <w:lastRenderedPageBreak/>
              <w:t xml:space="preserve">如果D是singleTop的话，则不会生产D的新实例，栈状态仍为A-B-C-D </w:t>
            </w:r>
          </w:p>
          <w:p w:rsidR="007303CA" w:rsidRPr="002C3B2B" w:rsidRDefault="007303CA" w:rsidP="005541D0">
            <w:pPr>
              <w:contextualSpacing/>
              <w:jc w:val="left"/>
              <w:rPr>
                <w:rFonts w:ascii="宋体" w:hAnsi="宋体"/>
                <w:sz w:val="20"/>
              </w:rPr>
            </w:pPr>
            <w:r w:rsidRPr="002C3B2B">
              <w:rPr>
                <w:rFonts w:ascii="宋体" w:hAnsi="宋体" w:hint="eastAsia"/>
                <w:sz w:val="20"/>
              </w:rPr>
              <w:t>如果这时候给B发Intent的话，不管B的launchmode是”standard” 还是 “singleTop” ，都会生成B的新实例，栈状态变为A-B-C-D-B。</w:t>
            </w:r>
          </w:p>
          <w:p w:rsidR="007303CA" w:rsidRPr="002C3B2B" w:rsidRDefault="007303CA" w:rsidP="005541D0">
            <w:pPr>
              <w:contextualSpacing/>
              <w:jc w:val="left"/>
              <w:rPr>
                <w:rFonts w:ascii="宋体" w:hAnsi="宋体"/>
                <w:sz w:val="20"/>
              </w:rPr>
            </w:pPr>
            <w:r w:rsidRPr="002C3B2B">
              <w:rPr>
                <w:rFonts w:ascii="宋体" w:hAnsi="宋体" w:hint="eastAsia"/>
                <w:sz w:val="20"/>
              </w:rPr>
              <w:t>“singleInstance”是其所在栈的唯一activity，它会每次都被重用。</w:t>
            </w:r>
          </w:p>
          <w:p w:rsidR="007303CA" w:rsidRPr="002C3B2B" w:rsidRDefault="007303CA" w:rsidP="005541D0">
            <w:pPr>
              <w:contextualSpacing/>
              <w:jc w:val="left"/>
              <w:rPr>
                <w:rFonts w:ascii="宋体" w:hAnsi="宋体"/>
                <w:sz w:val="20"/>
              </w:rPr>
            </w:pPr>
            <w:r w:rsidRPr="002C3B2B">
              <w:rPr>
                <w:rFonts w:ascii="宋体" w:hAnsi="宋体" w:hint="eastAsia"/>
                <w:sz w:val="20"/>
              </w:rPr>
              <w:t>“singleTask”如果在栈顶，则接受intent，否则，该intent会被丢弃，但是该task仍会回到前台。</w:t>
            </w:r>
          </w:p>
          <w:p w:rsidR="007303CA" w:rsidRPr="002C3B2B" w:rsidRDefault="007303CA" w:rsidP="005541D0">
            <w:pPr>
              <w:contextualSpacing/>
              <w:jc w:val="left"/>
              <w:rPr>
                <w:rFonts w:ascii="宋体" w:hAnsi="宋体"/>
                <w:sz w:val="20"/>
              </w:rPr>
            </w:pPr>
            <w:r w:rsidRPr="002C3B2B">
              <w:rPr>
                <w:rFonts w:ascii="宋体" w:hAnsi="宋体" w:hint="eastAsia"/>
                <w:sz w:val="20"/>
              </w:rPr>
              <w:t>当已经存在的activity实例处理新的intent时候，会调用onNewIntent()方法 如果收到intent生成一个activity实例，那么用户可以通过back键回到上一个状态；如果是已经存在的一个activity来处理这个intent的话，用户不能通过按back键返回到这之前的状态。</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36" w:name="_Toc301081153"/>
            <w:bookmarkStart w:id="537" w:name="_Toc374292560"/>
            <w:bookmarkStart w:id="538" w:name="_Toc374969495"/>
            <w:r w:rsidRPr="002C3B2B">
              <w:rPr>
                <w:rFonts w:hint="eastAsia"/>
                <w:sz w:val="20"/>
                <w:szCs w:val="21"/>
              </w:rPr>
              <w:t>跟</w:t>
            </w:r>
            <w:r w:rsidRPr="002C3B2B">
              <w:rPr>
                <w:rFonts w:hint="eastAsia"/>
                <w:sz w:val="20"/>
                <w:szCs w:val="21"/>
              </w:rPr>
              <w:t>activity</w:t>
            </w:r>
            <w:r w:rsidRPr="002C3B2B">
              <w:rPr>
                <w:rFonts w:hint="eastAsia"/>
                <w:sz w:val="20"/>
                <w:szCs w:val="21"/>
              </w:rPr>
              <w:t>和</w:t>
            </w:r>
            <w:r w:rsidRPr="002C3B2B">
              <w:rPr>
                <w:sz w:val="20"/>
                <w:szCs w:val="21"/>
              </w:rPr>
              <w:t xml:space="preserve">Task </w:t>
            </w:r>
            <w:r w:rsidRPr="002C3B2B">
              <w:rPr>
                <w:sz w:val="20"/>
                <w:szCs w:val="21"/>
              </w:rPr>
              <w:t>有关的</w:t>
            </w:r>
            <w:r w:rsidRPr="002C3B2B">
              <w:rPr>
                <w:sz w:val="20"/>
                <w:szCs w:val="21"/>
              </w:rPr>
              <w:t xml:space="preserve"> Intent</w:t>
            </w:r>
            <w:r w:rsidRPr="002C3B2B">
              <w:rPr>
                <w:rFonts w:hint="eastAsia"/>
                <w:sz w:val="20"/>
                <w:szCs w:val="21"/>
              </w:rPr>
              <w:t>启动方式有哪些？其含义</w:t>
            </w:r>
            <w:bookmarkEnd w:id="536"/>
            <w:bookmarkEnd w:id="537"/>
            <w:r w:rsidRPr="002C3B2B">
              <w:rPr>
                <w:rFonts w:hint="eastAsia"/>
                <w:sz w:val="20"/>
                <w:szCs w:val="21"/>
              </w:rPr>
              <w:t>是</w:t>
            </w:r>
            <w:bookmarkEnd w:id="538"/>
          </w:p>
          <w:p w:rsidR="007303CA" w:rsidRPr="002C3B2B" w:rsidRDefault="007303CA" w:rsidP="005541D0">
            <w:pPr>
              <w:jc w:val="left"/>
              <w:rPr>
                <w:rFonts w:ascii="宋体" w:hAnsi="宋体"/>
                <w:sz w:val="20"/>
              </w:rPr>
            </w:pPr>
            <w:r w:rsidRPr="002C3B2B">
              <w:rPr>
                <w:rFonts w:ascii="宋体" w:hAnsi="宋体" w:hint="eastAsia"/>
                <w:sz w:val="20"/>
              </w:rPr>
              <w:t xml:space="preserve">核心的Intent Flag有： </w:t>
            </w:r>
          </w:p>
          <w:p w:rsidR="007303CA" w:rsidRPr="002C3B2B" w:rsidRDefault="007303CA" w:rsidP="005541D0">
            <w:pPr>
              <w:jc w:val="left"/>
              <w:rPr>
                <w:rFonts w:ascii="宋体" w:hAnsi="宋体"/>
                <w:sz w:val="20"/>
              </w:rPr>
            </w:pPr>
            <w:r w:rsidRPr="002C3B2B">
              <w:rPr>
                <w:rFonts w:ascii="宋体" w:hAnsi="宋体"/>
                <w:sz w:val="20"/>
              </w:rPr>
              <w:t xml:space="preserve">FLAG_ACTIVITY_NEW_TASK </w:t>
            </w:r>
          </w:p>
          <w:p w:rsidR="007303CA" w:rsidRPr="002C3B2B" w:rsidRDefault="007303CA" w:rsidP="005541D0">
            <w:pPr>
              <w:jc w:val="left"/>
              <w:rPr>
                <w:rFonts w:ascii="宋体" w:hAnsi="宋体"/>
                <w:sz w:val="20"/>
              </w:rPr>
            </w:pPr>
            <w:r w:rsidRPr="002C3B2B">
              <w:rPr>
                <w:rFonts w:ascii="宋体" w:hAnsi="宋体"/>
                <w:sz w:val="20"/>
              </w:rPr>
              <w:t xml:space="preserve">FLAG_ACTIVITY_CLEAR_TOP </w:t>
            </w:r>
          </w:p>
          <w:p w:rsidR="007303CA" w:rsidRPr="002C3B2B" w:rsidRDefault="007303CA" w:rsidP="005541D0">
            <w:pPr>
              <w:jc w:val="left"/>
              <w:rPr>
                <w:rFonts w:ascii="宋体" w:hAnsi="宋体"/>
                <w:sz w:val="20"/>
              </w:rPr>
            </w:pPr>
            <w:r w:rsidRPr="002C3B2B">
              <w:rPr>
                <w:rFonts w:ascii="宋体" w:hAnsi="宋体"/>
                <w:sz w:val="20"/>
              </w:rPr>
              <w:t xml:space="preserve">FLAG_ACTIVITY_RESET_TASK_IF_NEEDED </w:t>
            </w:r>
          </w:p>
          <w:p w:rsidR="007303CA" w:rsidRPr="002C3B2B" w:rsidRDefault="007303CA" w:rsidP="005541D0">
            <w:pPr>
              <w:jc w:val="left"/>
              <w:rPr>
                <w:bCs/>
                <w:kern w:val="0"/>
                <w:sz w:val="20"/>
              </w:rPr>
            </w:pPr>
            <w:r w:rsidRPr="002C3B2B">
              <w:rPr>
                <w:rFonts w:ascii="宋体" w:hAnsi="宋体"/>
                <w:sz w:val="20"/>
              </w:rPr>
              <w:t>FLAG_ACTIVITY_SINGLE_TOP</w:t>
            </w:r>
          </w:p>
          <w:p w:rsidR="007303CA" w:rsidRPr="002C3B2B" w:rsidRDefault="007303CA" w:rsidP="005541D0">
            <w:pPr>
              <w:jc w:val="left"/>
              <w:rPr>
                <w:rFonts w:ascii="宋体" w:hAnsi="宋体" w:cs="宋体"/>
                <w:bCs/>
                <w:kern w:val="0"/>
                <w:sz w:val="20"/>
              </w:rPr>
            </w:pPr>
            <w:r w:rsidRPr="002C3B2B">
              <w:rPr>
                <w:rFonts w:ascii="宋体" w:hAnsi="宋体" w:cs="宋体"/>
                <w:bCs/>
                <w:kern w:val="0"/>
                <w:sz w:val="20"/>
              </w:rPr>
              <w:t xml:space="preserve">FLAG_ACTIVITY_NEW_TASK </w:t>
            </w:r>
          </w:p>
          <w:p w:rsidR="007303CA" w:rsidRPr="002C3B2B" w:rsidRDefault="007303CA" w:rsidP="005541D0">
            <w:pPr>
              <w:jc w:val="left"/>
              <w:rPr>
                <w:rFonts w:ascii="宋体" w:hAnsi="宋体" w:cs="宋体"/>
                <w:kern w:val="0"/>
                <w:sz w:val="20"/>
              </w:rPr>
            </w:pPr>
            <w:r w:rsidRPr="002C3B2B">
              <w:rPr>
                <w:rFonts w:hint="eastAsia"/>
                <w:sz w:val="20"/>
              </w:rPr>
              <w:t xml:space="preserve"> </w:t>
            </w:r>
            <w:r w:rsidRPr="002C3B2B">
              <w:rPr>
                <w:rFonts w:ascii="宋体" w:hAnsi="宋体" w:cs="宋体" w:hint="eastAsia"/>
                <w:kern w:val="0"/>
                <w:sz w:val="20"/>
              </w:rPr>
              <w:t xml:space="preserve">如果设置，这个Activity会成为历史stack中一个新Task的开始。一个Task（从启动它的Activity到下一个Task中的 Activity）定义了用户可以迁移的Activity原子组。Task可以移动到前台和后台；在某个特定Task中的所有Activity总是保持相同的次序。 </w:t>
            </w:r>
          </w:p>
          <w:p w:rsidR="007303CA" w:rsidRPr="002C3B2B" w:rsidRDefault="007303CA" w:rsidP="005541D0">
            <w:pPr>
              <w:jc w:val="left"/>
              <w:rPr>
                <w:rFonts w:ascii="宋体" w:hAnsi="宋体" w:cs="宋体"/>
                <w:kern w:val="0"/>
                <w:sz w:val="20"/>
              </w:rPr>
            </w:pPr>
            <w:r w:rsidRPr="002C3B2B">
              <w:rPr>
                <w:rFonts w:ascii="宋体" w:hAnsi="宋体" w:cs="宋体" w:hint="eastAsia"/>
                <w:kern w:val="0"/>
                <w:sz w:val="20"/>
              </w:rPr>
              <w:t xml:space="preserve"> 这个标志一般用于呈现“启动”类型的行为：它们提供用户一系列可以单独完成的事情，与启动它们的Activity完全无关。 </w:t>
            </w:r>
          </w:p>
          <w:p w:rsidR="007303CA" w:rsidRPr="002C3B2B" w:rsidRDefault="007303CA" w:rsidP="005541D0">
            <w:pPr>
              <w:jc w:val="left"/>
              <w:rPr>
                <w:rFonts w:ascii="宋体" w:hAnsi="宋体" w:cs="宋体"/>
                <w:kern w:val="0"/>
                <w:sz w:val="20"/>
              </w:rPr>
            </w:pPr>
            <w:r w:rsidRPr="002C3B2B">
              <w:rPr>
                <w:rFonts w:ascii="宋体" w:hAnsi="宋体" w:cs="宋体" w:hint="eastAsia"/>
                <w:kern w:val="0"/>
                <w:sz w:val="20"/>
              </w:rPr>
              <w:t xml:space="preserve"> 使用这个标志，如果正在启动的Activity的Task已经在运行的话，那么，新的Activity将不会启动；代替的，当前Task会简单的移入前台。参考FLAG_ACTIVITY_MULTIPLE_TASK标志，可以禁用这一行为。 </w:t>
            </w:r>
          </w:p>
          <w:p w:rsidR="007303CA" w:rsidRPr="002C3B2B" w:rsidRDefault="007303CA" w:rsidP="005541D0">
            <w:pPr>
              <w:jc w:val="left"/>
              <w:rPr>
                <w:rFonts w:ascii="宋体" w:hAnsi="宋体" w:cs="宋体"/>
                <w:kern w:val="0"/>
                <w:sz w:val="20"/>
              </w:rPr>
            </w:pPr>
            <w:r w:rsidRPr="002C3B2B">
              <w:rPr>
                <w:rFonts w:ascii="宋体" w:hAnsi="宋体" w:cs="宋体" w:hint="eastAsia"/>
                <w:kern w:val="0"/>
                <w:sz w:val="20"/>
              </w:rPr>
              <w:t xml:space="preserve"> 这个标志不能用于调用方对已经启动的Activity请求结果。</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FLAG_ACTIVITY_CLEAR_TOP</w:t>
            </w:r>
            <w:r w:rsidRPr="002C3B2B">
              <w:rPr>
                <w:rFonts w:ascii="宋体" w:hAnsi="宋体" w:cs="宋体"/>
                <w:kern w:val="0"/>
                <w:sz w:val="20"/>
              </w:rPr>
              <w:t xml:space="preserve"> </w:t>
            </w:r>
            <w:r w:rsidRPr="002C3B2B">
              <w:rPr>
                <w:rFonts w:ascii="宋体" w:hAnsi="宋体" w:cs="宋体"/>
                <w:kern w:val="0"/>
                <w:sz w:val="20"/>
              </w:rPr>
              <w:br/>
              <w:t xml:space="preserve"> 如果设置，并且这个Activity已经在当前的Task中运行，因此，不再是重新启动一个这个Activity的实例，而是在这个Activity上方的所有Activity都将关闭，然后这个Intent会作为一个新的Intent投递到老的Activity（现在位于顶端）中。 </w:t>
            </w:r>
            <w:r w:rsidRPr="002C3B2B">
              <w:rPr>
                <w:rFonts w:ascii="宋体" w:hAnsi="宋体" w:cs="宋体"/>
                <w:kern w:val="0"/>
                <w:sz w:val="20"/>
              </w:rPr>
              <w:br/>
              <w:t xml:space="preserve"> 例如，假设一个Task中包含这些Activity：A，B，C，D。如果D调用了startActivity()，并且包含一个指向Activity B的Intent，那么，C和D都将结束，然后B接收到这个Intent，因此，目前stack的状况是：A，B。 </w:t>
            </w:r>
            <w:r w:rsidRPr="002C3B2B">
              <w:rPr>
                <w:rFonts w:ascii="宋体" w:hAnsi="宋体" w:cs="宋体"/>
                <w:kern w:val="0"/>
                <w:sz w:val="20"/>
              </w:rPr>
              <w:br/>
              <w:t xml:space="preserve"> 上例中正在运行的Activity B既可以在onNewIntent()中接收到这个新的Intent，也可以把自己关闭然后重新启动来接收这个Intent。如果它的启动模式声明为 “multiple”(默认值)，并且你没有在这个Intent中设置FLAG_ACTIVITY_SINGLE_TOP标志，那么它将关闭然后重新创建；对于其它的启动模式，或者在这个Intent中设置FLAG_ACTIVITY_SINGLE_TOP标志，都将把这个Intent投递到当前这个实例的onNewIntent()中。 </w:t>
            </w:r>
            <w:r w:rsidRPr="002C3B2B">
              <w:rPr>
                <w:rFonts w:ascii="宋体" w:hAnsi="宋体" w:cs="宋体"/>
                <w:kern w:val="0"/>
                <w:sz w:val="20"/>
              </w:rPr>
              <w:br/>
              <w:t xml:space="preserve"> 这个启动模式还可以与FLAG_ACTIVITY_NEW_TASK结合起来使用：用于启动一个Task中的根Activity，它会把那个Task中任何运行的实例带入前台，然后清除它直到根Activity。这非常有用，例如，当从Notification Manager处启动一个Activity。 </w:t>
            </w:r>
          </w:p>
          <w:p w:rsidR="007303CA" w:rsidRPr="002C3B2B" w:rsidRDefault="007303CA" w:rsidP="005541D0">
            <w:pPr>
              <w:widowControl/>
              <w:jc w:val="left"/>
              <w:rPr>
                <w:rFonts w:ascii="宋体" w:hAnsi="宋体" w:cs="宋体"/>
                <w:bCs/>
                <w:kern w:val="0"/>
                <w:sz w:val="20"/>
              </w:rPr>
            </w:pPr>
            <w:r w:rsidRPr="002C3B2B">
              <w:rPr>
                <w:rFonts w:ascii="宋体" w:hAnsi="宋体" w:cs="宋体"/>
                <w:bCs/>
                <w:kern w:val="0"/>
                <w:sz w:val="20"/>
              </w:rPr>
              <w:t xml:space="preserve">FLAG_ACTIVITY_RESET_TASK_IF_NEEDED </w:t>
            </w:r>
          </w:p>
          <w:p w:rsidR="007303CA" w:rsidRPr="002C3B2B" w:rsidRDefault="007303CA" w:rsidP="005541D0">
            <w:pPr>
              <w:widowControl/>
              <w:jc w:val="left"/>
              <w:rPr>
                <w:rFonts w:ascii="宋体" w:hAnsi="宋体" w:cs="宋体"/>
                <w:kern w:val="0"/>
                <w:sz w:val="20"/>
              </w:rPr>
            </w:pPr>
            <w:r w:rsidRPr="002C3B2B">
              <w:rPr>
                <w:rFonts w:ascii="宋体" w:hAnsi="宋体" w:cs="宋体" w:hint="eastAsia"/>
                <w:bCs/>
                <w:kern w:val="0"/>
                <w:sz w:val="20"/>
              </w:rPr>
              <w:t xml:space="preserve"> 如果设置这个标志，这个activity不管是从一个新的栈启动还是从已有栈推到栈顶，它都将以</w:t>
            </w:r>
            <w:r w:rsidRPr="002C3B2B">
              <w:rPr>
                <w:rFonts w:ascii="宋体" w:hAnsi="宋体" w:cs="宋体"/>
                <w:kern w:val="0"/>
                <w:sz w:val="20"/>
              </w:rPr>
              <w:t>the front door of the task</w:t>
            </w:r>
            <w:r w:rsidRPr="002C3B2B">
              <w:rPr>
                <w:rFonts w:ascii="宋体" w:hAnsi="宋体" w:cs="宋体" w:hint="eastAsia"/>
                <w:kern w:val="0"/>
                <w:sz w:val="20"/>
              </w:rPr>
              <w:t>的方式启动。这就讲导致任何与应用相关的栈都讲重置到正常状</w:t>
            </w:r>
            <w:r w:rsidRPr="002C3B2B">
              <w:rPr>
                <w:rFonts w:ascii="宋体" w:hAnsi="宋体" w:cs="宋体" w:hint="eastAsia"/>
                <w:kern w:val="0"/>
                <w:sz w:val="20"/>
              </w:rPr>
              <w:lastRenderedPageBreak/>
              <w:t>态（不管是正在讲activity移入还是移除），如果需要，或者直接重置该栈为初始状态。</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FLAG_ACTIVITY_SINGLE_TOP </w:t>
            </w:r>
            <w:r w:rsidRPr="002C3B2B">
              <w:rPr>
                <w:rFonts w:ascii="宋体" w:hAnsi="宋体" w:cs="宋体"/>
                <w:bCs/>
                <w:kern w:val="0"/>
                <w:sz w:val="20"/>
              </w:rPr>
              <w:br/>
            </w:r>
            <w:r w:rsidRPr="002C3B2B">
              <w:rPr>
                <w:rFonts w:ascii="宋体" w:hAnsi="宋体" w:cs="宋体"/>
                <w:kern w:val="0"/>
                <w:sz w:val="20"/>
              </w:rPr>
              <w:t xml:space="preserve"> 如果设置，当这个Activity位于历史stack的顶端运行时，不再启动一个新的</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FLAG_ACTIVITY_BROUGHT_TO_FRONT </w:t>
            </w:r>
            <w:r w:rsidRPr="002C3B2B">
              <w:rPr>
                <w:rFonts w:ascii="宋体" w:hAnsi="宋体" w:cs="宋体"/>
                <w:bCs/>
                <w:kern w:val="0"/>
                <w:sz w:val="20"/>
              </w:rPr>
              <w:br/>
            </w:r>
            <w:r w:rsidRPr="002C3B2B">
              <w:rPr>
                <w:rFonts w:ascii="宋体" w:hAnsi="宋体" w:cs="宋体"/>
                <w:kern w:val="0"/>
                <w:sz w:val="20"/>
              </w:rPr>
              <w:t xml:space="preserve"> 这个标志一般不是由程序代码设置的，如在launchMode中设置singleTask模式时系统帮你设定。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FLAG_ACTIVITY_CLEAR_WHEN_TASK_RESET</w:t>
            </w:r>
            <w:r w:rsidRPr="002C3B2B">
              <w:rPr>
                <w:rFonts w:ascii="宋体" w:hAnsi="宋体" w:cs="宋体"/>
                <w:kern w:val="0"/>
                <w:sz w:val="20"/>
              </w:rPr>
              <w:t xml:space="preserve"> </w:t>
            </w:r>
            <w:r w:rsidRPr="002C3B2B">
              <w:rPr>
                <w:rFonts w:ascii="宋体" w:hAnsi="宋体" w:cs="宋体"/>
                <w:kern w:val="0"/>
                <w:sz w:val="20"/>
              </w:rPr>
              <w:br/>
              <w:t xml:space="preserve"> 如果设置，这将在Task的Activity stack中设置一个还原点，当Task恢复时，需要清理Activity。也就是说，下一次Task带着 FLAG_ACTIVITY_RESET_TASK_IF_NEEDED标记进入前台时（典型的操作是用户在主画面重启它），这个Activity和它之上的都将关闭，以至于用户不能再返回到它们，但是可以回到之前的Activity。 </w:t>
            </w:r>
            <w:r w:rsidRPr="002C3B2B">
              <w:rPr>
                <w:rFonts w:ascii="宋体" w:hAnsi="宋体" w:cs="宋体"/>
                <w:kern w:val="0"/>
                <w:sz w:val="20"/>
              </w:rPr>
              <w:br/>
              <w:t xml:space="preserve"> 这在你的程序有分割点的时候很有用。例如，一个e-mail应用程序可能有一个操作是查看一个附件，需要启动图片浏览Activity来显示。这个 Activity应该作为e-mail应用程序Task的一部分，因为这是用户在这个Task中触发的操作。然而，当用户离开这个Task，然后从主画面选择e-mail app，我们可能希望回到查看的会话中，但不是查看图片附件，因为这让人困惑。通过在启动图片浏览时设定这个标志，浏览及其它启动的Activity在下次用户返回到mail程序时都将全部清除。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FLAG_ACTIVITY_EXCLUDE_FROM_RECENTS</w:t>
            </w:r>
            <w:r w:rsidRPr="002C3B2B">
              <w:rPr>
                <w:rFonts w:ascii="宋体" w:hAnsi="宋体" w:cs="宋体"/>
                <w:kern w:val="0"/>
                <w:sz w:val="20"/>
              </w:rPr>
              <w:t xml:space="preserve"> </w:t>
            </w:r>
            <w:r w:rsidRPr="002C3B2B">
              <w:rPr>
                <w:rFonts w:ascii="宋体" w:hAnsi="宋体" w:cs="宋体"/>
                <w:kern w:val="0"/>
                <w:sz w:val="20"/>
              </w:rPr>
              <w:br/>
              <w:t xml:space="preserve"> 如果设置，新的Activity不会在最近启动的Activity的列表中保存。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FLAG_ACTIVITY_FORWARD_RESULT </w:t>
            </w:r>
            <w:r w:rsidRPr="002C3B2B">
              <w:rPr>
                <w:rFonts w:ascii="宋体" w:hAnsi="宋体" w:cs="宋体"/>
                <w:bCs/>
                <w:kern w:val="0"/>
                <w:sz w:val="20"/>
              </w:rPr>
              <w:br/>
            </w:r>
            <w:r w:rsidRPr="002C3B2B">
              <w:rPr>
                <w:rFonts w:ascii="宋体" w:hAnsi="宋体" w:cs="宋体"/>
                <w:kern w:val="0"/>
                <w:sz w:val="20"/>
              </w:rPr>
              <w:t xml:space="preserve"> 如果设置，并且这个Intent用于从一个存在的Activity启动一个新的Activity，那么，这个作为答复目标的Activity将会传到这个新的Activity中。这种方式下，新的Activity可以调用setResult(int)，并且这个结果值将发送给那个作为答复目标的 Activity。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FLAG_ACTIVITY_LAUNCHED_FROM_HISTORY </w:t>
            </w:r>
            <w:r w:rsidRPr="002C3B2B">
              <w:rPr>
                <w:rFonts w:ascii="宋体" w:hAnsi="宋体" w:cs="宋体"/>
                <w:bCs/>
                <w:kern w:val="0"/>
                <w:sz w:val="20"/>
              </w:rPr>
              <w:br/>
            </w:r>
            <w:r w:rsidRPr="002C3B2B">
              <w:rPr>
                <w:rFonts w:ascii="宋体" w:hAnsi="宋体" w:cs="宋体"/>
                <w:kern w:val="0"/>
                <w:sz w:val="20"/>
              </w:rPr>
              <w:t xml:space="preserve"> 这个标志一般不由应用程序代码设置，如果这个Activity是从历史记录里启动的（常按HOME键），那么，系统会帮你设定。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FLAG_ACTIVITY_MULTIPLE_TASK </w:t>
            </w:r>
            <w:r w:rsidRPr="002C3B2B">
              <w:rPr>
                <w:rFonts w:ascii="宋体" w:hAnsi="宋体" w:cs="宋体"/>
                <w:kern w:val="0"/>
                <w:sz w:val="20"/>
              </w:rPr>
              <w:br/>
              <w:t xml:space="preserve"> 不要使用这个标志，除非你自己实现了应用程序启动器。与FLAG_ACTIVITY_NEW_TASK结合起来使用，可以禁用把已存的Task送入前台的行为。当设置时，新的Task总是会启动来处理Intent，而不管这是是否已经有一个Task可以处理相同的事情。 </w:t>
            </w:r>
            <w:r w:rsidRPr="002C3B2B">
              <w:rPr>
                <w:rFonts w:ascii="宋体" w:hAnsi="宋体" w:cs="宋体"/>
                <w:kern w:val="0"/>
                <w:sz w:val="20"/>
              </w:rPr>
              <w:br/>
              <w:t xml:space="preserve"> 由于默认的系统不包含图形Task管理功能，因此，你不应该使用这个标志，除非你提供给用户一种方式可以返回到已经启动的Task。 </w:t>
            </w:r>
            <w:r w:rsidRPr="002C3B2B">
              <w:rPr>
                <w:rFonts w:ascii="宋体" w:hAnsi="宋体" w:cs="宋体"/>
                <w:kern w:val="0"/>
                <w:sz w:val="20"/>
              </w:rPr>
              <w:br/>
              <w:t xml:space="preserve"> 如果FLAG_ACTIVITY_NEW_TASK标志没有设置，这个标志被忽略。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FLAG_ACTIVITY_NO_ANIMATION</w:t>
            </w:r>
            <w:r w:rsidRPr="002C3B2B">
              <w:rPr>
                <w:rFonts w:ascii="宋体" w:hAnsi="宋体" w:cs="宋体"/>
                <w:kern w:val="0"/>
                <w:sz w:val="20"/>
              </w:rPr>
              <w:t xml:space="preserve"> </w:t>
            </w:r>
            <w:r w:rsidRPr="002C3B2B">
              <w:rPr>
                <w:rFonts w:ascii="宋体" w:hAnsi="宋体" w:cs="宋体"/>
                <w:kern w:val="0"/>
                <w:sz w:val="20"/>
              </w:rPr>
              <w:br/>
              <w:t xml:space="preserve"> 如果在Intent中设置，并传递给Context.startActivity()的话，这个标志将阻止系统进入下一个Activity时应用 Acitivity迁移动画。这并不意味着动画将永不运行——如果另一个Activity在启动显示之前，没有指定这个标志，那么，动画将被应用。这个标志可以很好的用于执行一连串的操作，而动画被看作是更高一级的事件的驱动。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FLAG_ACTIVITY_NO_HISTORY </w:t>
            </w:r>
            <w:r w:rsidRPr="002C3B2B">
              <w:rPr>
                <w:rFonts w:ascii="宋体" w:hAnsi="宋体" w:cs="宋体"/>
                <w:bCs/>
                <w:kern w:val="0"/>
                <w:sz w:val="20"/>
              </w:rPr>
              <w:br/>
            </w:r>
            <w:r w:rsidRPr="002C3B2B">
              <w:rPr>
                <w:rFonts w:ascii="宋体" w:hAnsi="宋体" w:cs="宋体"/>
                <w:kern w:val="0"/>
                <w:sz w:val="20"/>
              </w:rPr>
              <w:t xml:space="preserve"> 如果设置，新的Activity将不再历史stack中保留。用户一离开它，这个Activity就关闭了。这也可以通过设置noHistory特性。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FLAG_ACTIVITY_NO_USER_ACTION </w:t>
            </w:r>
            <w:r w:rsidRPr="002C3B2B">
              <w:rPr>
                <w:rFonts w:ascii="宋体" w:hAnsi="宋体" w:cs="宋体"/>
                <w:bCs/>
                <w:kern w:val="0"/>
                <w:sz w:val="20"/>
              </w:rPr>
              <w:br/>
            </w:r>
            <w:r w:rsidRPr="002C3B2B">
              <w:rPr>
                <w:rFonts w:ascii="宋体" w:hAnsi="宋体" w:cs="宋体"/>
                <w:kern w:val="0"/>
                <w:sz w:val="20"/>
              </w:rPr>
              <w:t xml:space="preserve"> 如果设置，作为新启动的Activity进入前台时，这个标志将在Activity暂停之前阻止从最前方的Activity回调的onUserLeaveHint()。 </w:t>
            </w:r>
            <w:r w:rsidRPr="002C3B2B">
              <w:rPr>
                <w:rFonts w:ascii="宋体" w:hAnsi="宋体" w:cs="宋体"/>
                <w:kern w:val="0"/>
                <w:sz w:val="20"/>
              </w:rPr>
              <w:br/>
            </w:r>
            <w:r w:rsidRPr="002C3B2B">
              <w:rPr>
                <w:rFonts w:ascii="宋体" w:hAnsi="宋体" w:cs="宋体"/>
                <w:kern w:val="0"/>
                <w:sz w:val="20"/>
              </w:rPr>
              <w:lastRenderedPageBreak/>
              <w:t xml:space="preserve"> 典型的，一个Activity可以依赖这个回调指明显式的用户动作引起的Activity移出后台。这个回调在Activity的生命周期中标记一个合适的点，并关闭一些Notification。 </w:t>
            </w:r>
            <w:r w:rsidRPr="002C3B2B">
              <w:rPr>
                <w:rFonts w:ascii="宋体" w:hAnsi="宋体" w:cs="宋体"/>
                <w:kern w:val="0"/>
                <w:sz w:val="20"/>
              </w:rPr>
              <w:br/>
              <w:t xml:space="preserve"> 如果一个Activity通过非用户驱动的事件，如来电或闹钟，启动的，这个标志也应该传递给Context.startActivity，保证暂停的Activity不认为用户已经知晓其Notification。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 xml:space="preserve">FLAG_ACTIVITY_PREVIOUS_IS_TOP </w:t>
            </w:r>
            <w:r w:rsidRPr="002C3B2B">
              <w:rPr>
                <w:rFonts w:ascii="宋体" w:hAnsi="宋体" w:cs="宋体"/>
                <w:kern w:val="0"/>
                <w:sz w:val="20"/>
              </w:rPr>
              <w:br/>
              <w:t xml:space="preserve"> If set and this intent is being used to launch a new activity from an existing one, the current activity will not be counted as the top activity for deciding whether the new intent should be delivered to the top instead of starting a new one. The previous activity will be used as the top, with the assumption being that the current activity will finish itself immediately. </w:t>
            </w:r>
          </w:p>
          <w:p w:rsidR="007303CA" w:rsidRPr="002C3B2B" w:rsidRDefault="007303CA" w:rsidP="005541D0">
            <w:pPr>
              <w:widowControl/>
              <w:jc w:val="left"/>
              <w:rPr>
                <w:rFonts w:ascii="宋体" w:hAnsi="宋体" w:cs="宋体"/>
                <w:kern w:val="0"/>
                <w:sz w:val="20"/>
              </w:rPr>
            </w:pPr>
            <w:r w:rsidRPr="002C3B2B">
              <w:rPr>
                <w:rFonts w:ascii="宋体" w:hAnsi="宋体" w:cs="宋体"/>
                <w:bCs/>
                <w:kern w:val="0"/>
                <w:sz w:val="20"/>
              </w:rPr>
              <w:t>FLAG_ACTIVITY_REORDER_TO_FRONT</w:t>
            </w:r>
            <w:r w:rsidRPr="002C3B2B">
              <w:rPr>
                <w:rFonts w:ascii="宋体" w:hAnsi="宋体" w:cs="宋体"/>
                <w:kern w:val="0"/>
                <w:sz w:val="20"/>
              </w:rPr>
              <w:t xml:space="preserve"> </w:t>
            </w:r>
            <w:r w:rsidRPr="002C3B2B">
              <w:rPr>
                <w:rFonts w:ascii="宋体" w:hAnsi="宋体" w:cs="宋体"/>
                <w:kern w:val="0"/>
                <w:sz w:val="20"/>
              </w:rPr>
              <w:br/>
              <w:t xml:space="preserve"> 如果在Intent中设置，并传递给Context.startActivity()，这个标志将引发已经运行的Activity移动到历史stack的顶端。 </w:t>
            </w:r>
            <w:r w:rsidRPr="002C3B2B">
              <w:rPr>
                <w:rFonts w:ascii="宋体" w:hAnsi="宋体" w:cs="宋体"/>
                <w:kern w:val="0"/>
                <w:sz w:val="20"/>
              </w:rPr>
              <w:br/>
              <w:t xml:space="preserve"> 例如，假设一个Task由四个Activity组成：A,B,C,D。如果D调用startActivity()来启动Activity B，那么，B会移动到历史stack的顶端，现在的次序变成A,C,D,B。如果FLAG_ACTIVITY_CLEAR_TOP标志也设置的话，那么这个标志将被忽略。 </w:t>
            </w:r>
          </w:p>
          <w:p w:rsidR="007303CA" w:rsidRPr="002C3B2B" w:rsidRDefault="007303CA" w:rsidP="005541D0">
            <w:pPr>
              <w:widowControl/>
              <w:jc w:val="left"/>
              <w:rPr>
                <w:rFonts w:ascii="宋体" w:hAnsi="宋体" w:cs="宋体"/>
                <w:kern w:val="0"/>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39" w:name="_Toc301081156"/>
            <w:bookmarkStart w:id="540" w:name="_Toc374292562"/>
            <w:bookmarkStart w:id="541" w:name="_Toc374969496"/>
            <w:r w:rsidRPr="002C3B2B">
              <w:rPr>
                <w:rFonts w:hint="eastAsia"/>
                <w:sz w:val="20"/>
                <w:szCs w:val="21"/>
              </w:rPr>
              <w:t>如何启用</w:t>
            </w:r>
            <w:r w:rsidRPr="002C3B2B">
              <w:rPr>
                <w:rFonts w:hint="eastAsia"/>
                <w:sz w:val="20"/>
                <w:szCs w:val="21"/>
              </w:rPr>
              <w:t>Service</w:t>
            </w:r>
            <w:r w:rsidRPr="002C3B2B">
              <w:rPr>
                <w:rFonts w:hint="eastAsia"/>
                <w:sz w:val="20"/>
                <w:szCs w:val="21"/>
              </w:rPr>
              <w:t>，如何停用</w:t>
            </w:r>
            <w:r w:rsidRPr="002C3B2B">
              <w:rPr>
                <w:rFonts w:hint="eastAsia"/>
                <w:sz w:val="20"/>
                <w:szCs w:val="21"/>
              </w:rPr>
              <w:t>Service</w:t>
            </w:r>
            <w:r w:rsidRPr="002C3B2B">
              <w:rPr>
                <w:rFonts w:hint="eastAsia"/>
                <w:sz w:val="20"/>
                <w:szCs w:val="21"/>
              </w:rPr>
              <w:t>。</w:t>
            </w:r>
            <w:bookmarkEnd w:id="539"/>
            <w:bookmarkEnd w:id="540"/>
            <w:bookmarkEnd w:id="541"/>
          </w:p>
          <w:p w:rsidR="007303CA" w:rsidRPr="002C3B2B" w:rsidRDefault="007303CA" w:rsidP="005541D0">
            <w:pPr>
              <w:contextualSpacing/>
              <w:jc w:val="left"/>
              <w:rPr>
                <w:rFonts w:ascii="宋体" w:hAnsi="宋体"/>
                <w:sz w:val="20"/>
              </w:rPr>
            </w:pPr>
            <w:r w:rsidRPr="002C3B2B">
              <w:rPr>
                <w:rFonts w:ascii="宋体" w:hAnsi="宋体" w:hint="eastAsia"/>
                <w:sz w:val="20"/>
              </w:rPr>
              <w:t>服务的开发比较简单，如下：</w:t>
            </w:r>
          </w:p>
          <w:p w:rsidR="007303CA" w:rsidRPr="002C3B2B" w:rsidRDefault="007303CA" w:rsidP="005541D0">
            <w:pPr>
              <w:contextualSpacing/>
              <w:jc w:val="left"/>
              <w:rPr>
                <w:rFonts w:ascii="宋体" w:hAnsi="宋体"/>
                <w:sz w:val="20"/>
              </w:rPr>
            </w:pPr>
            <w:r w:rsidRPr="002C3B2B">
              <w:rPr>
                <w:rFonts w:ascii="宋体" w:hAnsi="宋体" w:hint="eastAsia"/>
                <w:sz w:val="20"/>
              </w:rPr>
              <w:t>第一步：继承Service类</w:t>
            </w:r>
          </w:p>
          <w:p w:rsidR="007303CA" w:rsidRPr="002C3B2B" w:rsidRDefault="007303CA" w:rsidP="005541D0">
            <w:pPr>
              <w:contextualSpacing/>
              <w:jc w:val="left"/>
              <w:rPr>
                <w:rFonts w:ascii="宋体" w:hAnsi="宋体"/>
                <w:sz w:val="20"/>
              </w:rPr>
            </w:pPr>
            <w:r w:rsidRPr="002C3B2B">
              <w:rPr>
                <w:rFonts w:ascii="宋体" w:hAnsi="宋体"/>
                <w:sz w:val="20"/>
              </w:rPr>
              <w:t>public class SMSService extends Service {}</w:t>
            </w:r>
          </w:p>
          <w:p w:rsidR="007303CA" w:rsidRPr="002C3B2B" w:rsidRDefault="007303CA" w:rsidP="005541D0">
            <w:pPr>
              <w:contextualSpacing/>
              <w:jc w:val="left"/>
              <w:rPr>
                <w:rFonts w:ascii="宋体" w:hAnsi="宋体"/>
                <w:sz w:val="20"/>
              </w:rPr>
            </w:pPr>
            <w:r w:rsidRPr="002C3B2B">
              <w:rPr>
                <w:rFonts w:ascii="宋体" w:hAnsi="宋体" w:hint="eastAsia"/>
                <w:sz w:val="20"/>
              </w:rPr>
              <w:t>第二步：在AndroidManifest.xml文件中的&lt;application&gt;节点里对服务进行配置:</w:t>
            </w:r>
            <w:r w:rsidRPr="002C3B2B">
              <w:rPr>
                <w:rFonts w:ascii="宋体" w:hAnsi="宋体"/>
                <w:sz w:val="20"/>
              </w:rPr>
              <w:t>&lt;service android:name=".SMSService" /&gt;</w:t>
            </w:r>
          </w:p>
          <w:p w:rsidR="007303CA" w:rsidRPr="002C3B2B" w:rsidRDefault="007303CA" w:rsidP="005541D0">
            <w:pPr>
              <w:contextualSpacing/>
              <w:jc w:val="left"/>
              <w:rPr>
                <w:rFonts w:ascii="宋体" w:hAnsi="宋体"/>
                <w:sz w:val="20"/>
              </w:rPr>
            </w:pPr>
            <w:r w:rsidRPr="002C3B2B">
              <w:rPr>
                <w:rFonts w:ascii="宋体" w:hAnsi="宋体" w:hint="eastAsia"/>
                <w:sz w:val="20"/>
              </w:rPr>
              <w:t>服务不能自己运行，需要通过调用Context.startService()或Context.bindService()方法启动服务。这两个方法都可以启动Service，但是它们的使用场合有所不同。使用startService()方法启用服务，调用者与服务之间没有关连，即使调用者退出了，服务仍然运行。使用bindService()方法启用服务，调用者与服务绑定在了一起，调用者一旦退出，服务也就终止，大有“不求同时生，必须同时死”的特点。</w:t>
            </w:r>
          </w:p>
          <w:p w:rsidR="007303CA" w:rsidRPr="002C3B2B" w:rsidRDefault="007303CA" w:rsidP="005541D0">
            <w:pPr>
              <w:contextualSpacing/>
              <w:jc w:val="left"/>
              <w:rPr>
                <w:rFonts w:ascii="宋体" w:hAnsi="宋体"/>
                <w:sz w:val="20"/>
              </w:rPr>
            </w:pPr>
            <w:r w:rsidRPr="002C3B2B">
              <w:rPr>
                <w:rFonts w:ascii="宋体" w:hAnsi="宋体" w:hint="eastAsia"/>
                <w:sz w:val="20"/>
              </w:rPr>
              <w:t>如果打算采用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w:t>
            </w:r>
          </w:p>
          <w:p w:rsidR="007303CA" w:rsidRPr="002C3B2B" w:rsidRDefault="007303CA" w:rsidP="005541D0">
            <w:pPr>
              <w:contextualSpacing/>
              <w:jc w:val="left"/>
              <w:rPr>
                <w:rFonts w:ascii="宋体" w:hAnsi="宋体"/>
                <w:sz w:val="20"/>
              </w:rPr>
            </w:pPr>
            <w:r w:rsidRPr="002C3B2B">
              <w:rPr>
                <w:rFonts w:ascii="宋体" w:hAnsi="宋体" w:hint="eastAsia"/>
                <w:sz w:val="20"/>
              </w:rPr>
              <w:t>如果打算采用Context.bindService()方法启动服务，在服务未被创建时，系统会先调用服务的onCreate()方法，接着调用onBind()方法。这个时候调用者和服务绑定在一起，调用者退出了，系统就会先调用服务的onUnbind()方法，接着调用onDestroy()方法。如果调用bindService()方法前服务已经被绑定，多次调用bindService()方法并不会导致多次创建服务及绑定(也就是说onCreate()和onBind()方法并不会被多次调用)。如果调用者希望与正在绑定的服务解除绑定，可以调用unbindService()方法，调用该方法也会导致系统调用服务的onUnbind()--&gt;onDestroy()方法。</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服务常用生命周期回调方法如下： </w:t>
            </w:r>
          </w:p>
          <w:p w:rsidR="007303CA" w:rsidRPr="002C3B2B" w:rsidRDefault="007303CA" w:rsidP="005541D0">
            <w:pPr>
              <w:contextualSpacing/>
              <w:jc w:val="left"/>
              <w:rPr>
                <w:rFonts w:ascii="宋体" w:hAnsi="宋体"/>
                <w:sz w:val="20"/>
              </w:rPr>
            </w:pPr>
            <w:r w:rsidRPr="002C3B2B">
              <w:rPr>
                <w:rFonts w:ascii="宋体" w:hAnsi="宋体" w:hint="eastAsia"/>
                <w:sz w:val="20"/>
              </w:rPr>
              <w:t>onCreate() 该方法在服务被创建时调用，该方法只会被调用一次，无论调用多少次startService()或bindService()方法，服务也只被创建一次。</w:t>
            </w:r>
          </w:p>
          <w:p w:rsidR="007303CA" w:rsidRPr="002C3B2B" w:rsidRDefault="007303CA" w:rsidP="005541D0">
            <w:pPr>
              <w:contextualSpacing/>
              <w:jc w:val="left"/>
              <w:rPr>
                <w:rFonts w:ascii="宋体" w:hAnsi="宋体"/>
                <w:sz w:val="20"/>
              </w:rPr>
            </w:pPr>
            <w:r w:rsidRPr="002C3B2B">
              <w:rPr>
                <w:rFonts w:ascii="宋体" w:hAnsi="宋体" w:hint="eastAsia"/>
                <w:sz w:val="20"/>
              </w:rPr>
              <w:t>onDestroy()该方法在服务被终止时调用。</w:t>
            </w:r>
          </w:p>
          <w:p w:rsidR="007303CA" w:rsidRPr="002C3B2B" w:rsidRDefault="007303CA" w:rsidP="005541D0">
            <w:pPr>
              <w:contextualSpacing/>
              <w:jc w:val="left"/>
              <w:rPr>
                <w:rFonts w:ascii="宋体" w:hAnsi="宋体"/>
                <w:sz w:val="20"/>
              </w:rPr>
            </w:pPr>
            <w:r w:rsidRPr="002C3B2B">
              <w:rPr>
                <w:rFonts w:ascii="宋体" w:hAnsi="宋体" w:hint="eastAsia"/>
                <w:sz w:val="20"/>
              </w:rPr>
              <w:lastRenderedPageBreak/>
              <w:t>与采用Context.startService()方法启动服务有关的生命周期方法</w:t>
            </w:r>
          </w:p>
          <w:p w:rsidR="007303CA" w:rsidRPr="002C3B2B" w:rsidRDefault="007303CA" w:rsidP="005541D0">
            <w:pPr>
              <w:contextualSpacing/>
              <w:jc w:val="left"/>
              <w:rPr>
                <w:rFonts w:ascii="宋体" w:hAnsi="宋体"/>
                <w:sz w:val="20"/>
              </w:rPr>
            </w:pPr>
            <w:r w:rsidRPr="002C3B2B">
              <w:rPr>
                <w:rFonts w:ascii="宋体" w:hAnsi="宋体" w:hint="eastAsia"/>
                <w:sz w:val="20"/>
              </w:rPr>
              <w:t>onStart() 只有采用Context.startService()方法启动服务时才会回调该方法。该方法在服务开始运行时被调用。多次调用startService()方法尽管不会多次创建服务，但onStart() 方法会被多次调用。</w:t>
            </w:r>
          </w:p>
          <w:p w:rsidR="007303CA" w:rsidRPr="002C3B2B" w:rsidRDefault="007303CA" w:rsidP="005541D0">
            <w:pPr>
              <w:contextualSpacing/>
              <w:jc w:val="left"/>
              <w:rPr>
                <w:rFonts w:ascii="宋体" w:hAnsi="宋体"/>
                <w:sz w:val="20"/>
              </w:rPr>
            </w:pPr>
            <w:r w:rsidRPr="002C3B2B">
              <w:rPr>
                <w:rFonts w:ascii="宋体" w:hAnsi="宋体" w:hint="eastAsia"/>
                <w:sz w:val="20"/>
              </w:rPr>
              <w:t>与采用Context.bindService()方法启动服务有关的生命周期方法</w:t>
            </w:r>
          </w:p>
          <w:p w:rsidR="007303CA" w:rsidRPr="002C3B2B" w:rsidRDefault="007303CA" w:rsidP="005541D0">
            <w:pPr>
              <w:contextualSpacing/>
              <w:jc w:val="left"/>
              <w:rPr>
                <w:rFonts w:ascii="宋体" w:hAnsi="宋体"/>
                <w:sz w:val="20"/>
              </w:rPr>
            </w:pPr>
            <w:r w:rsidRPr="002C3B2B">
              <w:rPr>
                <w:rFonts w:ascii="宋体" w:hAnsi="宋体" w:hint="eastAsia"/>
                <w:sz w:val="20"/>
              </w:rPr>
              <w:t>onBind()只有采用Context.bindService()方法启动服务时才会回调该方法。该方法在调用者与服务绑定时被调用，当调用者与服务已经绑定，多次调用Context.bindService()方法并不会导致该方法被多次调用。</w:t>
            </w:r>
          </w:p>
          <w:p w:rsidR="007303CA" w:rsidRPr="002C3B2B" w:rsidRDefault="007303CA" w:rsidP="005541D0">
            <w:pPr>
              <w:contextualSpacing/>
              <w:jc w:val="left"/>
              <w:rPr>
                <w:rFonts w:ascii="宋体" w:hAnsi="宋体"/>
                <w:sz w:val="20"/>
              </w:rPr>
            </w:pPr>
            <w:r w:rsidRPr="002C3B2B">
              <w:rPr>
                <w:rFonts w:ascii="宋体" w:hAnsi="宋体" w:hint="eastAsia"/>
                <w:sz w:val="20"/>
              </w:rPr>
              <w:t>onUnbind()只有采用Context.bindService()方法启动服务时才会回调该方法。该方法在调用者与服务解除绑定时被调用</w:t>
            </w:r>
          </w:p>
          <w:p w:rsidR="007303CA" w:rsidRPr="002C3B2B" w:rsidRDefault="007303CA" w:rsidP="005541D0">
            <w:pPr>
              <w:contextualSpacing/>
              <w:jc w:val="left"/>
              <w:rPr>
                <w:rFonts w:ascii="宋体" w:hAnsi="宋体"/>
                <w:sz w:val="20"/>
              </w:rPr>
            </w:pPr>
            <w:bookmarkStart w:id="542" w:name="_Toc301081162"/>
            <w:bookmarkStart w:id="543" w:name="_Toc374292564"/>
          </w:p>
          <w:p w:rsidR="007303CA" w:rsidRPr="002C3B2B" w:rsidRDefault="007303CA" w:rsidP="005541D0">
            <w:pPr>
              <w:pStyle w:val="15"/>
              <w:numPr>
                <w:ilvl w:val="0"/>
                <w:numId w:val="12"/>
              </w:numPr>
              <w:ind w:left="0" w:firstLineChars="0" w:firstLine="0"/>
              <w:jc w:val="left"/>
              <w:outlineLvl w:val="0"/>
              <w:rPr>
                <w:sz w:val="20"/>
                <w:szCs w:val="21"/>
              </w:rPr>
            </w:pPr>
            <w:bookmarkStart w:id="544" w:name="_Toc374969498"/>
            <w:r w:rsidRPr="002C3B2B">
              <w:rPr>
                <w:rFonts w:hint="eastAsia"/>
                <w:sz w:val="20"/>
                <w:szCs w:val="21"/>
              </w:rPr>
              <w:t>说明</w:t>
            </w:r>
            <w:r w:rsidRPr="002C3B2B">
              <w:rPr>
                <w:rFonts w:hint="eastAsia"/>
                <w:sz w:val="20"/>
                <w:szCs w:val="21"/>
              </w:rPr>
              <w:t>handler</w:t>
            </w:r>
            <w:r w:rsidRPr="002C3B2B">
              <w:rPr>
                <w:rFonts w:hint="eastAsia"/>
                <w:sz w:val="20"/>
                <w:szCs w:val="21"/>
              </w:rPr>
              <w:t>机制的原理</w:t>
            </w:r>
            <w:bookmarkEnd w:id="544"/>
          </w:p>
          <w:p w:rsidR="007303CA" w:rsidRDefault="007303CA" w:rsidP="005541D0">
            <w:pPr>
              <w:jc w:val="left"/>
            </w:pPr>
            <w:r>
              <w:rPr>
                <w:rFonts w:hint="eastAsia"/>
              </w:rPr>
              <w:t>一个</w:t>
            </w:r>
            <w:r>
              <w:rPr>
                <w:rFonts w:hint="eastAsia"/>
              </w:rPr>
              <w:t>Handler</w:t>
            </w:r>
            <w:r>
              <w:rPr>
                <w:rFonts w:hint="eastAsia"/>
              </w:rPr>
              <w:t>允许你发送和处理</w:t>
            </w:r>
            <w:r>
              <w:rPr>
                <w:rFonts w:hint="eastAsia"/>
              </w:rPr>
              <w:t>Message</w:t>
            </w:r>
            <w:r>
              <w:rPr>
                <w:rFonts w:hint="eastAsia"/>
              </w:rPr>
              <w:t>和</w:t>
            </w:r>
            <w:r>
              <w:rPr>
                <w:rFonts w:hint="eastAsia"/>
              </w:rPr>
              <w:t>Runable</w:t>
            </w:r>
            <w:r>
              <w:rPr>
                <w:rFonts w:hint="eastAsia"/>
              </w:rPr>
              <w:t>对象，每个线程都有自己的</w:t>
            </w:r>
            <w:r>
              <w:rPr>
                <w:rFonts w:hint="eastAsia"/>
              </w:rPr>
              <w:t>Looper</w:t>
            </w:r>
            <w:r>
              <w:rPr>
                <w:rFonts w:hint="eastAsia"/>
              </w:rPr>
              <w:t>，每个</w:t>
            </w:r>
            <w:r>
              <w:rPr>
                <w:rFonts w:hint="eastAsia"/>
              </w:rPr>
              <w:t>Looper</w:t>
            </w:r>
            <w:r>
              <w:rPr>
                <w:rFonts w:hint="eastAsia"/>
              </w:rPr>
              <w:t>中封装着</w:t>
            </w:r>
            <w:r>
              <w:rPr>
                <w:rFonts w:hint="eastAsia"/>
              </w:rPr>
              <w:t>MessageQueue</w:t>
            </w:r>
            <w:r>
              <w:rPr>
                <w:rFonts w:hint="eastAsia"/>
              </w:rPr>
              <w:t>。</w:t>
            </w:r>
            <w:r>
              <w:rPr>
                <w:rFonts w:hint="eastAsia"/>
              </w:rPr>
              <w:cr/>
              <w:t>Looper</w:t>
            </w:r>
            <w:r>
              <w:rPr>
                <w:rFonts w:hint="eastAsia"/>
              </w:rPr>
              <w:t>负责不断的从自己的消息队列里取出队头的任务或消息执行。每个</w:t>
            </w:r>
            <w:r>
              <w:rPr>
                <w:rFonts w:hint="eastAsia"/>
              </w:rPr>
              <w:t>handler</w:t>
            </w:r>
            <w:r>
              <w:rPr>
                <w:rFonts w:hint="eastAsia"/>
              </w:rPr>
              <w:t>也和线程关联，</w:t>
            </w:r>
            <w:r>
              <w:rPr>
                <w:rFonts w:hint="eastAsia"/>
              </w:rPr>
              <w:t>Handler</w:t>
            </w:r>
            <w:r>
              <w:rPr>
                <w:rFonts w:hint="eastAsia"/>
              </w:rPr>
              <w:t>负责把</w:t>
            </w:r>
            <w:r>
              <w:rPr>
                <w:rFonts w:hint="eastAsia"/>
              </w:rPr>
              <w:t>Message</w:t>
            </w:r>
            <w:r>
              <w:rPr>
                <w:rFonts w:hint="eastAsia"/>
              </w:rPr>
              <w:t>和</w:t>
            </w:r>
            <w:r>
              <w:rPr>
                <w:rFonts w:hint="eastAsia"/>
              </w:rPr>
              <w:t>Runable</w:t>
            </w:r>
          </w:p>
          <w:p w:rsidR="007303CA" w:rsidRDefault="007303CA" w:rsidP="005541D0">
            <w:pPr>
              <w:jc w:val="left"/>
            </w:pPr>
            <w:r>
              <w:rPr>
                <w:rFonts w:hint="eastAsia"/>
              </w:rPr>
              <w:t>对象传递给</w:t>
            </w:r>
            <w:r>
              <w:rPr>
                <w:rFonts w:hint="eastAsia"/>
              </w:rPr>
              <w:t>MessageQueue</w:t>
            </w:r>
            <w:r>
              <w:rPr>
                <w:rFonts w:hint="eastAsia"/>
              </w:rPr>
              <w:t>（用到</w:t>
            </w:r>
            <w:r>
              <w:rPr>
                <w:rFonts w:hint="eastAsia"/>
              </w:rPr>
              <w:t>post</w:t>
            </w:r>
            <w:r>
              <w:rPr>
                <w:rFonts w:hint="eastAsia"/>
              </w:rPr>
              <w:t>，</w:t>
            </w:r>
            <w:r>
              <w:rPr>
                <w:rFonts w:hint="eastAsia"/>
              </w:rPr>
              <w:t>sendMessage</w:t>
            </w:r>
            <w:r>
              <w:rPr>
                <w:rFonts w:hint="eastAsia"/>
              </w:rPr>
              <w:t>等方法），而且在这些对象离开</w:t>
            </w:r>
            <w:r>
              <w:rPr>
                <w:rFonts w:hint="eastAsia"/>
              </w:rPr>
              <w:t>MessageQueue</w:t>
            </w:r>
            <w:r>
              <w:rPr>
                <w:rFonts w:hint="eastAsia"/>
              </w:rPr>
              <w:t>时，</w:t>
            </w:r>
            <w:r>
              <w:rPr>
                <w:rFonts w:hint="eastAsia"/>
              </w:rPr>
              <w:t>Handler</w:t>
            </w:r>
            <w:r>
              <w:rPr>
                <w:rFonts w:hint="eastAsia"/>
              </w:rPr>
              <w:t>负责执行他们（用到</w:t>
            </w:r>
            <w:r>
              <w:rPr>
                <w:rFonts w:hint="eastAsia"/>
              </w:rPr>
              <w:t>handleMessage</w:t>
            </w:r>
            <w:r>
              <w:rPr>
                <w:rFonts w:hint="eastAsia"/>
              </w:rPr>
              <w:t>方法）。</w:t>
            </w:r>
          </w:p>
          <w:p w:rsidR="007303CA" w:rsidRDefault="007303CA" w:rsidP="005541D0">
            <w:pPr>
              <w:jc w:val="left"/>
            </w:pPr>
            <w:r>
              <w:rPr>
                <w:rFonts w:hint="eastAsia"/>
              </w:rPr>
              <w:t>其中</w:t>
            </w:r>
            <w:r>
              <w:rPr>
                <w:rFonts w:hint="eastAsia"/>
              </w:rPr>
              <w:t>Message</w:t>
            </w:r>
            <w:r>
              <w:rPr>
                <w:rFonts w:hint="eastAsia"/>
              </w:rPr>
              <w:t>类就是定义了一个信息，这个信息中包含一个描述符和任意的数据对象，这个信息被用来传递给</w:t>
            </w:r>
            <w:r>
              <w:rPr>
                <w:rFonts w:hint="eastAsia"/>
              </w:rPr>
              <w:t>Handler.Message</w:t>
            </w:r>
            <w:r>
              <w:rPr>
                <w:rFonts w:hint="eastAsia"/>
              </w:rPr>
              <w:t>对象</w:t>
            </w:r>
          </w:p>
          <w:p w:rsidR="007303CA" w:rsidRDefault="007303CA" w:rsidP="005541D0">
            <w:pPr>
              <w:jc w:val="left"/>
            </w:pPr>
          </w:p>
          <w:p w:rsidR="007303CA" w:rsidRPr="002C3B2B" w:rsidRDefault="007303CA" w:rsidP="005541D0">
            <w:pPr>
              <w:pStyle w:val="15"/>
              <w:numPr>
                <w:ilvl w:val="0"/>
                <w:numId w:val="12"/>
              </w:numPr>
              <w:ind w:left="0" w:firstLineChars="0" w:firstLine="0"/>
              <w:jc w:val="left"/>
              <w:outlineLvl w:val="0"/>
              <w:rPr>
                <w:sz w:val="20"/>
                <w:szCs w:val="21"/>
              </w:rPr>
            </w:pPr>
            <w:bookmarkStart w:id="545" w:name="_Toc374969499"/>
            <w:r w:rsidRPr="002C3B2B">
              <w:rPr>
                <w:rFonts w:hint="eastAsia"/>
                <w:sz w:val="20"/>
                <w:szCs w:val="21"/>
              </w:rPr>
              <w:t>什么情况会导致</w:t>
            </w:r>
            <w:r w:rsidRPr="002C3B2B">
              <w:rPr>
                <w:rFonts w:hint="eastAsia"/>
                <w:sz w:val="20"/>
                <w:szCs w:val="21"/>
              </w:rPr>
              <w:t xml:space="preserve">Force Close </w:t>
            </w:r>
            <w:r w:rsidRPr="002C3B2B">
              <w:rPr>
                <w:rFonts w:hint="eastAsia"/>
                <w:sz w:val="20"/>
                <w:szCs w:val="21"/>
              </w:rPr>
              <w:t>？如何避免？能否捕获导致其的异常</w:t>
            </w:r>
            <w:bookmarkEnd w:id="542"/>
            <w:bookmarkEnd w:id="543"/>
            <w:bookmarkEnd w:id="545"/>
          </w:p>
          <w:p w:rsidR="007303CA" w:rsidRPr="002C3B2B" w:rsidRDefault="007303CA" w:rsidP="005541D0">
            <w:pPr>
              <w:contextualSpacing/>
              <w:jc w:val="left"/>
              <w:rPr>
                <w:rFonts w:ascii="宋体" w:hAnsi="宋体"/>
                <w:sz w:val="20"/>
              </w:rPr>
            </w:pPr>
            <w:r w:rsidRPr="002C3B2B">
              <w:rPr>
                <w:rFonts w:ascii="宋体" w:hAnsi="宋体" w:hint="eastAsia"/>
                <w:sz w:val="20"/>
              </w:rPr>
              <w:t>答：程序出现异常，比如nullpointer。</w:t>
            </w:r>
          </w:p>
          <w:p w:rsidR="007303CA" w:rsidRPr="002C3B2B" w:rsidRDefault="007303CA" w:rsidP="005541D0">
            <w:pPr>
              <w:contextualSpacing/>
              <w:jc w:val="left"/>
              <w:rPr>
                <w:rFonts w:ascii="宋体" w:hAnsi="宋体"/>
                <w:sz w:val="20"/>
              </w:rPr>
            </w:pPr>
            <w:r w:rsidRPr="002C3B2B">
              <w:rPr>
                <w:rFonts w:ascii="宋体" w:hAnsi="宋体" w:hint="eastAsia"/>
                <w:sz w:val="20"/>
              </w:rPr>
              <w:t>避免：编写程序时逻辑连贯，思维缜密。能捕获异常，在logcat中能看到异常信息</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46" w:name="_Toc301081164"/>
            <w:bookmarkStart w:id="547" w:name="_Toc374292565"/>
            <w:bookmarkStart w:id="548" w:name="_Toc374969500"/>
            <w:r w:rsidRPr="002C3B2B">
              <w:rPr>
                <w:rFonts w:hint="eastAsia"/>
                <w:sz w:val="20"/>
                <w:szCs w:val="21"/>
              </w:rPr>
              <w:t>请介绍下</w:t>
            </w:r>
            <w:r w:rsidRPr="002C3B2B">
              <w:rPr>
                <w:rFonts w:hint="eastAsia"/>
                <w:sz w:val="20"/>
                <w:szCs w:val="21"/>
              </w:rPr>
              <w:t>ContentProvider</w:t>
            </w:r>
            <w:r w:rsidRPr="002C3B2B">
              <w:rPr>
                <w:rFonts w:hint="eastAsia"/>
                <w:sz w:val="20"/>
                <w:szCs w:val="21"/>
              </w:rPr>
              <w:t>是如何实现数据共享的。</w:t>
            </w:r>
            <w:bookmarkEnd w:id="546"/>
            <w:bookmarkEnd w:id="547"/>
            <w:bookmarkEnd w:id="548"/>
          </w:p>
          <w:p w:rsidR="007303CA" w:rsidRPr="002C3B2B" w:rsidRDefault="007303CA" w:rsidP="005541D0">
            <w:pPr>
              <w:contextualSpacing/>
              <w:jc w:val="left"/>
              <w:rPr>
                <w:rFonts w:ascii="宋体" w:hAnsi="宋体"/>
                <w:sz w:val="20"/>
              </w:rPr>
            </w:pPr>
            <w:r w:rsidRPr="002C3B2B">
              <w:rPr>
                <w:rFonts w:ascii="宋体" w:hAnsi="宋体" w:hint="eastAsia"/>
                <w:sz w:val="20"/>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rsidR="007303CA" w:rsidRPr="002C3B2B" w:rsidRDefault="007303CA" w:rsidP="005541D0">
            <w:pPr>
              <w:contextualSpacing/>
              <w:jc w:val="left"/>
              <w:rPr>
                <w:rFonts w:ascii="宋体" w:hAnsi="宋体"/>
                <w:sz w:val="20"/>
              </w:rPr>
            </w:pPr>
            <w:r w:rsidRPr="002C3B2B">
              <w:rPr>
                <w:rFonts w:ascii="宋体" w:hAnsi="宋体" w:hint="eastAsia"/>
                <w:sz w:val="20"/>
              </w:rPr>
              <w:t>要想使应用程序的数据公开化，可通过2种方法：创建一个属于你自己的Content provider或者将你的数据添加到一个已经存在的Content provider中，前提是有相同数据类型并且有写入Content provider的权限。</w:t>
            </w:r>
          </w:p>
          <w:p w:rsidR="007303CA" w:rsidRPr="002C3B2B" w:rsidRDefault="007303CA" w:rsidP="005541D0">
            <w:pPr>
              <w:contextualSpacing/>
              <w:jc w:val="left"/>
              <w:rPr>
                <w:rFonts w:ascii="宋体" w:hAnsi="宋体"/>
                <w:sz w:val="20"/>
              </w:rPr>
            </w:pPr>
            <w:r w:rsidRPr="002C3B2B">
              <w:rPr>
                <w:rFonts w:ascii="宋体" w:hAnsi="宋体" w:hint="eastAsia"/>
                <w:sz w:val="20"/>
              </w:rPr>
              <w:t>如何通过一套标准及统一的接口获取其他应用程序暴露的数据</w:t>
            </w:r>
          </w:p>
          <w:p w:rsidR="007303CA" w:rsidRPr="002C3B2B" w:rsidRDefault="007303CA" w:rsidP="005541D0">
            <w:pPr>
              <w:contextualSpacing/>
              <w:jc w:val="left"/>
              <w:rPr>
                <w:rFonts w:ascii="宋体" w:hAnsi="宋体"/>
                <w:sz w:val="20"/>
              </w:rPr>
            </w:pPr>
            <w:r w:rsidRPr="002C3B2B">
              <w:rPr>
                <w:rFonts w:ascii="宋体" w:hAnsi="宋体" w:hint="eastAsia"/>
                <w:sz w:val="20"/>
              </w:rPr>
              <w:tab/>
              <w:t>Android提供了ContentResolver，外界的程序可以通过ContentResolver接口访问ContentProvider提供的数据。</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49" w:name="_Toc374292566"/>
            <w:bookmarkStart w:id="550" w:name="_Toc374969501"/>
            <w:bookmarkStart w:id="551" w:name="_Toc301081165"/>
            <w:r w:rsidRPr="002C3B2B">
              <w:rPr>
                <w:rFonts w:hint="eastAsia"/>
                <w:sz w:val="20"/>
                <w:szCs w:val="21"/>
              </w:rPr>
              <w:t>Service</w:t>
            </w:r>
            <w:r w:rsidRPr="002C3B2B">
              <w:rPr>
                <w:rFonts w:hint="eastAsia"/>
                <w:sz w:val="20"/>
                <w:szCs w:val="21"/>
              </w:rPr>
              <w:t>和</w:t>
            </w:r>
            <w:r w:rsidRPr="002C3B2B">
              <w:rPr>
                <w:rFonts w:hint="eastAsia"/>
                <w:sz w:val="20"/>
                <w:szCs w:val="21"/>
              </w:rPr>
              <w:t>Thread</w:t>
            </w:r>
            <w:r w:rsidRPr="002C3B2B">
              <w:rPr>
                <w:rFonts w:hint="eastAsia"/>
                <w:sz w:val="20"/>
                <w:szCs w:val="21"/>
              </w:rPr>
              <w:t>的区别</w:t>
            </w:r>
            <w:bookmarkEnd w:id="549"/>
            <w:bookmarkEnd w:id="550"/>
          </w:p>
          <w:p w:rsidR="007303CA" w:rsidRPr="002C3B2B" w:rsidRDefault="007303CA" w:rsidP="005541D0">
            <w:pPr>
              <w:jc w:val="left"/>
              <w:rPr>
                <w:sz w:val="20"/>
              </w:rPr>
            </w:pPr>
            <w:r w:rsidRPr="002C3B2B">
              <w:rPr>
                <w:rFonts w:hint="eastAsia"/>
                <w:sz w:val="20"/>
              </w:rPr>
              <w:t>答：</w:t>
            </w:r>
            <w:r w:rsidRPr="002C3B2B">
              <w:rPr>
                <w:rFonts w:hint="eastAsia"/>
                <w:sz w:val="20"/>
              </w:rPr>
              <w:t>servie</w:t>
            </w:r>
            <w:r w:rsidRPr="002C3B2B">
              <w:rPr>
                <w:rFonts w:hint="eastAsia"/>
                <w:sz w:val="20"/>
              </w:rPr>
              <w:t>是系统的组件，它由系统进程托管（</w:t>
            </w:r>
            <w:r w:rsidRPr="002C3B2B">
              <w:rPr>
                <w:rFonts w:hint="eastAsia"/>
                <w:sz w:val="20"/>
              </w:rPr>
              <w:t>servicemanager</w:t>
            </w:r>
            <w:r w:rsidRPr="002C3B2B">
              <w:rPr>
                <w:rFonts w:hint="eastAsia"/>
                <w:sz w:val="20"/>
              </w:rPr>
              <w:t>）；它们之间的通信类似于</w:t>
            </w:r>
            <w:r w:rsidRPr="002C3B2B">
              <w:rPr>
                <w:rFonts w:hint="eastAsia"/>
                <w:sz w:val="20"/>
              </w:rPr>
              <w:t>client</w:t>
            </w:r>
            <w:r w:rsidRPr="002C3B2B">
              <w:rPr>
                <w:rFonts w:hint="eastAsia"/>
                <w:sz w:val="20"/>
              </w:rPr>
              <w:t>和</w:t>
            </w:r>
            <w:r w:rsidRPr="002C3B2B">
              <w:rPr>
                <w:rFonts w:hint="eastAsia"/>
                <w:sz w:val="20"/>
              </w:rPr>
              <w:t>server</w:t>
            </w:r>
            <w:r w:rsidRPr="002C3B2B">
              <w:rPr>
                <w:rFonts w:hint="eastAsia"/>
                <w:sz w:val="20"/>
              </w:rPr>
              <w:t>，是一种轻量级的</w:t>
            </w:r>
            <w:r w:rsidRPr="002C3B2B">
              <w:rPr>
                <w:rFonts w:hint="eastAsia"/>
                <w:sz w:val="20"/>
              </w:rPr>
              <w:t>ipc</w:t>
            </w:r>
            <w:r w:rsidRPr="002C3B2B">
              <w:rPr>
                <w:rFonts w:hint="eastAsia"/>
                <w:sz w:val="20"/>
              </w:rPr>
              <w:t>通信，这种通信的载体是</w:t>
            </w:r>
            <w:r w:rsidRPr="002C3B2B">
              <w:rPr>
                <w:rFonts w:hint="eastAsia"/>
                <w:sz w:val="20"/>
              </w:rPr>
              <w:t>binder</w:t>
            </w:r>
            <w:r w:rsidRPr="002C3B2B">
              <w:rPr>
                <w:rFonts w:hint="eastAsia"/>
                <w:sz w:val="20"/>
              </w:rPr>
              <w:t>，它是在</w:t>
            </w:r>
            <w:r w:rsidRPr="002C3B2B">
              <w:rPr>
                <w:rFonts w:hint="eastAsia"/>
                <w:sz w:val="20"/>
              </w:rPr>
              <w:t>linux</w:t>
            </w:r>
            <w:r w:rsidRPr="002C3B2B">
              <w:rPr>
                <w:rFonts w:hint="eastAsia"/>
                <w:sz w:val="20"/>
              </w:rPr>
              <w:t>层交换信息的一种</w:t>
            </w:r>
            <w:r w:rsidRPr="002C3B2B">
              <w:rPr>
                <w:rFonts w:hint="eastAsia"/>
                <w:sz w:val="20"/>
              </w:rPr>
              <w:t>ipc</w:t>
            </w:r>
            <w:r w:rsidRPr="002C3B2B">
              <w:rPr>
                <w:rFonts w:hint="eastAsia"/>
                <w:sz w:val="20"/>
              </w:rPr>
              <w:t>。而</w:t>
            </w:r>
            <w:r w:rsidRPr="002C3B2B">
              <w:rPr>
                <w:rFonts w:hint="eastAsia"/>
                <w:sz w:val="20"/>
              </w:rPr>
              <w:t>thread</w:t>
            </w:r>
            <w:r w:rsidRPr="002C3B2B">
              <w:rPr>
                <w:rFonts w:hint="eastAsia"/>
                <w:sz w:val="20"/>
              </w:rPr>
              <w:t>是由本应用程序托管。</w:t>
            </w:r>
            <w:r w:rsidRPr="002C3B2B">
              <w:rPr>
                <w:rFonts w:hint="eastAsia"/>
                <w:sz w:val="20"/>
              </w:rPr>
              <w:cr/>
            </w:r>
            <w:r w:rsidRPr="002C3B2B">
              <w:rPr>
                <w:sz w:val="20"/>
              </w:rPr>
              <w:t>1). Thread</w:t>
            </w:r>
            <w:r w:rsidRPr="002C3B2B">
              <w:rPr>
                <w:sz w:val="20"/>
              </w:rPr>
              <w:t>：</w:t>
            </w:r>
            <w:r w:rsidRPr="002C3B2B">
              <w:rPr>
                <w:sz w:val="20"/>
              </w:rPr>
              <w:t xml:space="preserve">Thread </w:t>
            </w:r>
            <w:r w:rsidRPr="002C3B2B">
              <w:rPr>
                <w:sz w:val="20"/>
              </w:rPr>
              <w:t>是程序执行的最小单元，它是分配</w:t>
            </w:r>
            <w:r w:rsidRPr="002C3B2B">
              <w:rPr>
                <w:sz w:val="20"/>
              </w:rPr>
              <w:t>CPU</w:t>
            </w:r>
            <w:r w:rsidRPr="002C3B2B">
              <w:rPr>
                <w:sz w:val="20"/>
              </w:rPr>
              <w:t>的基本单位。可以用</w:t>
            </w:r>
            <w:r w:rsidRPr="002C3B2B">
              <w:rPr>
                <w:sz w:val="20"/>
              </w:rPr>
              <w:t xml:space="preserve"> Thread </w:t>
            </w:r>
            <w:r w:rsidRPr="002C3B2B">
              <w:rPr>
                <w:sz w:val="20"/>
              </w:rPr>
              <w:t>来执行一些异步的操作。</w:t>
            </w:r>
          </w:p>
          <w:p w:rsidR="007303CA" w:rsidRPr="002C3B2B" w:rsidRDefault="007303CA" w:rsidP="005541D0">
            <w:pPr>
              <w:jc w:val="left"/>
              <w:rPr>
                <w:sz w:val="20"/>
              </w:rPr>
            </w:pPr>
            <w:r w:rsidRPr="002C3B2B">
              <w:rPr>
                <w:sz w:val="20"/>
              </w:rPr>
              <w:t>2). Service</w:t>
            </w:r>
            <w:r w:rsidRPr="002C3B2B">
              <w:rPr>
                <w:sz w:val="20"/>
              </w:rPr>
              <w:t>：</w:t>
            </w:r>
            <w:r w:rsidRPr="002C3B2B">
              <w:rPr>
                <w:sz w:val="20"/>
              </w:rPr>
              <w:t xml:space="preserve">Service </w:t>
            </w:r>
            <w:r w:rsidRPr="002C3B2B">
              <w:rPr>
                <w:sz w:val="20"/>
              </w:rPr>
              <w:t>是</w:t>
            </w:r>
            <w:r w:rsidRPr="002C3B2B">
              <w:rPr>
                <w:sz w:val="20"/>
              </w:rPr>
              <w:t>android</w:t>
            </w:r>
            <w:r w:rsidRPr="002C3B2B">
              <w:rPr>
                <w:sz w:val="20"/>
              </w:rPr>
              <w:t>的一种机制，当它运行的时候如果是</w:t>
            </w:r>
            <w:r w:rsidRPr="002C3B2B">
              <w:rPr>
                <w:sz w:val="20"/>
              </w:rPr>
              <w:t>Local Service</w:t>
            </w:r>
            <w:r w:rsidRPr="002C3B2B">
              <w:rPr>
                <w:sz w:val="20"/>
              </w:rPr>
              <w:t>，那么对应的</w:t>
            </w:r>
            <w:r w:rsidRPr="002C3B2B">
              <w:rPr>
                <w:sz w:val="20"/>
              </w:rPr>
              <w:t xml:space="preserve"> Service </w:t>
            </w:r>
            <w:r w:rsidRPr="002C3B2B">
              <w:rPr>
                <w:sz w:val="20"/>
              </w:rPr>
              <w:t>是运行在主进程的</w:t>
            </w:r>
            <w:r w:rsidRPr="002C3B2B">
              <w:rPr>
                <w:sz w:val="20"/>
              </w:rPr>
              <w:t xml:space="preserve"> main </w:t>
            </w:r>
            <w:r w:rsidRPr="002C3B2B">
              <w:rPr>
                <w:sz w:val="20"/>
              </w:rPr>
              <w:t>线程上的。如：</w:t>
            </w:r>
            <w:r w:rsidRPr="002C3B2B">
              <w:rPr>
                <w:sz w:val="20"/>
              </w:rPr>
              <w:t>onCreate</w:t>
            </w:r>
            <w:r w:rsidRPr="002C3B2B">
              <w:rPr>
                <w:sz w:val="20"/>
              </w:rPr>
              <w:t>，</w:t>
            </w:r>
            <w:r w:rsidRPr="002C3B2B">
              <w:rPr>
                <w:sz w:val="20"/>
              </w:rPr>
              <w:t xml:space="preserve">onStart </w:t>
            </w:r>
            <w:r w:rsidRPr="002C3B2B">
              <w:rPr>
                <w:sz w:val="20"/>
              </w:rPr>
              <w:t>这些函数在被系统调用的时</w:t>
            </w:r>
            <w:r w:rsidRPr="002C3B2B">
              <w:rPr>
                <w:sz w:val="20"/>
              </w:rPr>
              <w:lastRenderedPageBreak/>
              <w:t>候都是在主进程的</w:t>
            </w:r>
            <w:r w:rsidRPr="002C3B2B">
              <w:rPr>
                <w:sz w:val="20"/>
              </w:rPr>
              <w:t xml:space="preserve"> main </w:t>
            </w:r>
            <w:r w:rsidRPr="002C3B2B">
              <w:rPr>
                <w:sz w:val="20"/>
              </w:rPr>
              <w:t>线程上运行的。如果是</w:t>
            </w:r>
            <w:r w:rsidRPr="002C3B2B">
              <w:rPr>
                <w:sz w:val="20"/>
              </w:rPr>
              <w:t>Remote Service</w:t>
            </w:r>
            <w:r w:rsidRPr="002C3B2B">
              <w:rPr>
                <w:sz w:val="20"/>
              </w:rPr>
              <w:t>，那么对应的</w:t>
            </w:r>
            <w:r w:rsidRPr="002C3B2B">
              <w:rPr>
                <w:sz w:val="20"/>
              </w:rPr>
              <w:t xml:space="preserve"> Service </w:t>
            </w:r>
            <w:r w:rsidRPr="002C3B2B">
              <w:rPr>
                <w:sz w:val="20"/>
              </w:rPr>
              <w:t>则是运行在独立进程的</w:t>
            </w:r>
            <w:r w:rsidRPr="002C3B2B">
              <w:rPr>
                <w:sz w:val="20"/>
              </w:rPr>
              <w:t xml:space="preserve"> main </w:t>
            </w:r>
            <w:r w:rsidRPr="002C3B2B">
              <w:rPr>
                <w:sz w:val="20"/>
              </w:rPr>
              <w:t>线程上。</w:t>
            </w:r>
          </w:p>
          <w:p w:rsidR="007303CA" w:rsidRPr="002C3B2B" w:rsidRDefault="007303CA" w:rsidP="005541D0">
            <w:pPr>
              <w:jc w:val="left"/>
              <w:rPr>
                <w:sz w:val="20"/>
              </w:rPr>
            </w:pPr>
            <w:r w:rsidRPr="002C3B2B">
              <w:rPr>
                <w:sz w:val="20"/>
              </w:rPr>
              <w:t>既然这样，那么我们为什么要用</w:t>
            </w:r>
            <w:r w:rsidRPr="002C3B2B">
              <w:rPr>
                <w:sz w:val="20"/>
              </w:rPr>
              <w:t xml:space="preserve"> Service </w:t>
            </w:r>
            <w:r w:rsidRPr="002C3B2B">
              <w:rPr>
                <w:sz w:val="20"/>
              </w:rPr>
              <w:t>呢？其实这跟</w:t>
            </w:r>
            <w:r w:rsidRPr="002C3B2B">
              <w:rPr>
                <w:sz w:val="20"/>
              </w:rPr>
              <w:t xml:space="preserve"> android </w:t>
            </w:r>
            <w:r w:rsidRPr="002C3B2B">
              <w:rPr>
                <w:sz w:val="20"/>
              </w:rPr>
              <w:t>的系统机制有关，我们先拿</w:t>
            </w:r>
            <w:r w:rsidRPr="002C3B2B">
              <w:rPr>
                <w:sz w:val="20"/>
              </w:rPr>
              <w:t xml:space="preserve"> Thread </w:t>
            </w:r>
            <w:r w:rsidRPr="002C3B2B">
              <w:rPr>
                <w:sz w:val="20"/>
              </w:rPr>
              <w:t>来说。</w:t>
            </w:r>
            <w:r w:rsidRPr="002C3B2B">
              <w:rPr>
                <w:sz w:val="20"/>
              </w:rPr>
              <w:t xml:space="preserve">Thread </w:t>
            </w:r>
            <w:r w:rsidRPr="002C3B2B">
              <w:rPr>
                <w:sz w:val="20"/>
              </w:rPr>
              <w:t>的运行是独立于</w:t>
            </w:r>
            <w:r w:rsidRPr="002C3B2B">
              <w:rPr>
                <w:sz w:val="20"/>
              </w:rPr>
              <w:t xml:space="preserve"> Activity </w:t>
            </w:r>
            <w:r w:rsidRPr="002C3B2B">
              <w:rPr>
                <w:sz w:val="20"/>
              </w:rPr>
              <w:t>的，也就是说当一个</w:t>
            </w:r>
            <w:r w:rsidRPr="002C3B2B">
              <w:rPr>
                <w:sz w:val="20"/>
              </w:rPr>
              <w:t xml:space="preserve"> Activity </w:t>
            </w:r>
            <w:r w:rsidRPr="002C3B2B">
              <w:rPr>
                <w:sz w:val="20"/>
              </w:rPr>
              <w:t>被</w:t>
            </w:r>
            <w:r w:rsidRPr="002C3B2B">
              <w:rPr>
                <w:sz w:val="20"/>
              </w:rPr>
              <w:t xml:space="preserve"> finish </w:t>
            </w:r>
            <w:r w:rsidRPr="002C3B2B">
              <w:rPr>
                <w:sz w:val="20"/>
              </w:rPr>
              <w:t>之后，如果你没有主动停止</w:t>
            </w:r>
            <w:r w:rsidRPr="002C3B2B">
              <w:rPr>
                <w:sz w:val="20"/>
              </w:rPr>
              <w:t xml:space="preserve"> Thread </w:t>
            </w:r>
            <w:r w:rsidRPr="002C3B2B">
              <w:rPr>
                <w:sz w:val="20"/>
              </w:rPr>
              <w:t>或者</w:t>
            </w:r>
            <w:r w:rsidRPr="002C3B2B">
              <w:rPr>
                <w:sz w:val="20"/>
              </w:rPr>
              <w:t xml:space="preserve"> Thread </w:t>
            </w:r>
            <w:r w:rsidRPr="002C3B2B">
              <w:rPr>
                <w:sz w:val="20"/>
              </w:rPr>
              <w:t>里的</w:t>
            </w:r>
            <w:r w:rsidRPr="002C3B2B">
              <w:rPr>
                <w:sz w:val="20"/>
              </w:rPr>
              <w:t xml:space="preserve"> run </w:t>
            </w:r>
            <w:r w:rsidRPr="002C3B2B">
              <w:rPr>
                <w:sz w:val="20"/>
              </w:rPr>
              <w:t>方法没有执行完毕的话，</w:t>
            </w:r>
            <w:r w:rsidRPr="002C3B2B">
              <w:rPr>
                <w:sz w:val="20"/>
              </w:rPr>
              <w:t>Thread </w:t>
            </w:r>
            <w:r w:rsidRPr="002C3B2B">
              <w:rPr>
                <w:sz w:val="20"/>
              </w:rPr>
              <w:t>也会一直执行。因此这里会出现一个问题：当</w:t>
            </w:r>
            <w:r w:rsidRPr="002C3B2B">
              <w:rPr>
                <w:sz w:val="20"/>
              </w:rPr>
              <w:t xml:space="preserve"> Activity </w:t>
            </w:r>
            <w:r w:rsidRPr="002C3B2B">
              <w:rPr>
                <w:sz w:val="20"/>
              </w:rPr>
              <w:t>被</w:t>
            </w:r>
            <w:r w:rsidRPr="002C3B2B">
              <w:rPr>
                <w:sz w:val="20"/>
              </w:rPr>
              <w:t xml:space="preserve"> finish </w:t>
            </w:r>
            <w:r w:rsidRPr="002C3B2B">
              <w:rPr>
                <w:sz w:val="20"/>
              </w:rPr>
              <w:t>之后，你不再持有该</w:t>
            </w:r>
            <w:r w:rsidRPr="002C3B2B">
              <w:rPr>
                <w:sz w:val="20"/>
              </w:rPr>
              <w:t xml:space="preserve"> Thread </w:t>
            </w:r>
            <w:r w:rsidRPr="002C3B2B">
              <w:rPr>
                <w:sz w:val="20"/>
              </w:rPr>
              <w:t>的引用。另一方面，你没有办法在不同的</w:t>
            </w:r>
            <w:r w:rsidRPr="002C3B2B">
              <w:rPr>
                <w:sz w:val="20"/>
              </w:rPr>
              <w:t xml:space="preserve"> Activity </w:t>
            </w:r>
            <w:r w:rsidRPr="002C3B2B">
              <w:rPr>
                <w:sz w:val="20"/>
              </w:rPr>
              <w:t>中对同一</w:t>
            </w:r>
            <w:r w:rsidRPr="002C3B2B">
              <w:rPr>
                <w:sz w:val="20"/>
              </w:rPr>
              <w:t xml:space="preserve"> Thread </w:t>
            </w:r>
            <w:r w:rsidRPr="002C3B2B">
              <w:rPr>
                <w:sz w:val="20"/>
              </w:rPr>
              <w:t>进行控制。</w:t>
            </w:r>
            <w:r w:rsidRPr="002C3B2B">
              <w:rPr>
                <w:sz w:val="20"/>
              </w:rPr>
              <w:t xml:space="preserve"> </w:t>
            </w:r>
          </w:p>
          <w:p w:rsidR="007303CA" w:rsidRPr="002C3B2B" w:rsidRDefault="007303CA" w:rsidP="005541D0">
            <w:pPr>
              <w:jc w:val="left"/>
              <w:rPr>
                <w:sz w:val="20"/>
              </w:rPr>
            </w:pPr>
            <w:r w:rsidRPr="002C3B2B">
              <w:rPr>
                <w:sz w:val="20"/>
              </w:rPr>
              <w:t>举个例子：如果你的</w:t>
            </w:r>
            <w:r w:rsidRPr="002C3B2B">
              <w:rPr>
                <w:sz w:val="20"/>
              </w:rPr>
              <w:t xml:space="preserve"> Thread </w:t>
            </w:r>
            <w:r w:rsidRPr="002C3B2B">
              <w:rPr>
                <w:sz w:val="20"/>
              </w:rPr>
              <w:t>需要不停地隔一段时间就要连接服务器做某种同步的话，该</w:t>
            </w:r>
            <w:r w:rsidRPr="002C3B2B">
              <w:rPr>
                <w:sz w:val="20"/>
              </w:rPr>
              <w:t xml:space="preserve"> Thread </w:t>
            </w:r>
            <w:r w:rsidRPr="002C3B2B">
              <w:rPr>
                <w:sz w:val="20"/>
              </w:rPr>
              <w:t>需要在</w:t>
            </w:r>
            <w:r w:rsidRPr="002C3B2B">
              <w:rPr>
                <w:sz w:val="20"/>
              </w:rPr>
              <w:t xml:space="preserve"> Activity </w:t>
            </w:r>
            <w:r w:rsidRPr="002C3B2B">
              <w:rPr>
                <w:sz w:val="20"/>
              </w:rPr>
              <w:t>没有</w:t>
            </w:r>
            <w:r w:rsidRPr="002C3B2B">
              <w:rPr>
                <w:sz w:val="20"/>
              </w:rPr>
              <w:t>start</w:t>
            </w:r>
            <w:r w:rsidRPr="002C3B2B">
              <w:rPr>
                <w:sz w:val="20"/>
              </w:rPr>
              <w:t>的时候也在运行。这个时候当你</w:t>
            </w:r>
            <w:r w:rsidRPr="002C3B2B">
              <w:rPr>
                <w:sz w:val="20"/>
              </w:rPr>
              <w:t xml:space="preserve"> start </w:t>
            </w:r>
            <w:r w:rsidRPr="002C3B2B">
              <w:rPr>
                <w:sz w:val="20"/>
              </w:rPr>
              <w:t>一个</w:t>
            </w:r>
            <w:r w:rsidRPr="002C3B2B">
              <w:rPr>
                <w:sz w:val="20"/>
              </w:rPr>
              <w:t xml:space="preserve"> Activity </w:t>
            </w:r>
            <w:r w:rsidRPr="002C3B2B">
              <w:rPr>
                <w:sz w:val="20"/>
              </w:rPr>
              <w:t>就没有办法在该</w:t>
            </w:r>
            <w:r w:rsidRPr="002C3B2B">
              <w:rPr>
                <w:sz w:val="20"/>
              </w:rPr>
              <w:t xml:space="preserve"> Activity </w:t>
            </w:r>
            <w:r w:rsidRPr="002C3B2B">
              <w:rPr>
                <w:sz w:val="20"/>
              </w:rPr>
              <w:t>里面控制之前创建的</w:t>
            </w:r>
            <w:r w:rsidRPr="002C3B2B">
              <w:rPr>
                <w:sz w:val="20"/>
              </w:rPr>
              <w:t xml:space="preserve"> Thread</w:t>
            </w:r>
            <w:r w:rsidRPr="002C3B2B">
              <w:rPr>
                <w:sz w:val="20"/>
              </w:rPr>
              <w:t>。因此你便需要创建并启动一个</w:t>
            </w:r>
            <w:r w:rsidRPr="002C3B2B">
              <w:rPr>
                <w:sz w:val="20"/>
              </w:rPr>
              <w:t xml:space="preserve"> Service </w:t>
            </w:r>
            <w:r w:rsidRPr="002C3B2B">
              <w:rPr>
                <w:sz w:val="20"/>
              </w:rPr>
              <w:t>，在</w:t>
            </w:r>
            <w:r w:rsidRPr="002C3B2B">
              <w:rPr>
                <w:sz w:val="20"/>
              </w:rPr>
              <w:t xml:space="preserve"> Service </w:t>
            </w:r>
            <w:r w:rsidRPr="002C3B2B">
              <w:rPr>
                <w:sz w:val="20"/>
              </w:rPr>
              <w:t>里面创建、运行并控制该</w:t>
            </w:r>
            <w:r w:rsidRPr="002C3B2B">
              <w:rPr>
                <w:sz w:val="20"/>
              </w:rPr>
              <w:t xml:space="preserve"> Thread</w:t>
            </w:r>
            <w:r w:rsidRPr="002C3B2B">
              <w:rPr>
                <w:sz w:val="20"/>
              </w:rPr>
              <w:t>，这样便解决了该问题（因为任何</w:t>
            </w:r>
            <w:r w:rsidRPr="002C3B2B">
              <w:rPr>
                <w:sz w:val="20"/>
              </w:rPr>
              <w:t xml:space="preserve"> Activity </w:t>
            </w:r>
            <w:r w:rsidRPr="002C3B2B">
              <w:rPr>
                <w:sz w:val="20"/>
              </w:rPr>
              <w:t>都可以控制同一</w:t>
            </w:r>
            <w:r w:rsidRPr="002C3B2B">
              <w:rPr>
                <w:sz w:val="20"/>
              </w:rPr>
              <w:t xml:space="preserve"> Service</w:t>
            </w:r>
            <w:r w:rsidRPr="002C3B2B">
              <w:rPr>
                <w:sz w:val="20"/>
              </w:rPr>
              <w:t>，而系统也只会创建一个对应</w:t>
            </w:r>
            <w:r w:rsidRPr="002C3B2B">
              <w:rPr>
                <w:sz w:val="20"/>
              </w:rPr>
              <w:t xml:space="preserve"> Service </w:t>
            </w:r>
            <w:r w:rsidRPr="002C3B2B">
              <w:rPr>
                <w:sz w:val="20"/>
              </w:rPr>
              <w:t>的实例）。</w:t>
            </w:r>
            <w:r w:rsidRPr="002C3B2B">
              <w:rPr>
                <w:sz w:val="20"/>
              </w:rPr>
              <w:t xml:space="preserve"> </w:t>
            </w:r>
          </w:p>
          <w:p w:rsidR="007303CA" w:rsidRPr="002C3B2B" w:rsidRDefault="007303CA" w:rsidP="005541D0">
            <w:pPr>
              <w:jc w:val="left"/>
              <w:rPr>
                <w:sz w:val="20"/>
              </w:rPr>
            </w:pPr>
            <w:r w:rsidRPr="002C3B2B">
              <w:rPr>
                <w:sz w:val="20"/>
              </w:rPr>
              <w:t>因此你可以把</w:t>
            </w:r>
            <w:r w:rsidRPr="002C3B2B">
              <w:rPr>
                <w:sz w:val="20"/>
              </w:rPr>
              <w:t xml:space="preserve"> Service </w:t>
            </w:r>
            <w:r w:rsidRPr="002C3B2B">
              <w:rPr>
                <w:sz w:val="20"/>
              </w:rPr>
              <w:t>想象成一种消息服务，而你可以在任何有</w:t>
            </w:r>
            <w:r w:rsidRPr="002C3B2B">
              <w:rPr>
                <w:sz w:val="20"/>
              </w:rPr>
              <w:t xml:space="preserve"> Context </w:t>
            </w:r>
            <w:r w:rsidRPr="002C3B2B">
              <w:rPr>
                <w:sz w:val="20"/>
              </w:rPr>
              <w:t>的地方调用</w:t>
            </w:r>
            <w:r w:rsidRPr="002C3B2B">
              <w:rPr>
                <w:sz w:val="20"/>
              </w:rPr>
              <w:t xml:space="preserve"> Context.startService</w:t>
            </w:r>
            <w:r w:rsidRPr="002C3B2B">
              <w:rPr>
                <w:sz w:val="20"/>
              </w:rPr>
              <w:t>、</w:t>
            </w:r>
            <w:r w:rsidRPr="002C3B2B">
              <w:rPr>
                <w:sz w:val="20"/>
              </w:rPr>
              <w:t>Context.stopService</w:t>
            </w:r>
            <w:r w:rsidRPr="002C3B2B">
              <w:rPr>
                <w:sz w:val="20"/>
              </w:rPr>
              <w:t>、</w:t>
            </w:r>
            <w:r w:rsidRPr="002C3B2B">
              <w:rPr>
                <w:sz w:val="20"/>
              </w:rPr>
              <w:t>Context.bindService</w:t>
            </w:r>
            <w:r w:rsidRPr="002C3B2B">
              <w:rPr>
                <w:sz w:val="20"/>
              </w:rPr>
              <w:t>，</w:t>
            </w:r>
            <w:r w:rsidRPr="002C3B2B">
              <w:rPr>
                <w:sz w:val="20"/>
              </w:rPr>
              <w:t>Context.unbindService</w:t>
            </w:r>
            <w:r w:rsidRPr="002C3B2B">
              <w:rPr>
                <w:sz w:val="20"/>
              </w:rPr>
              <w:t>，来控制它，你也可以在</w:t>
            </w:r>
            <w:r w:rsidRPr="002C3B2B">
              <w:rPr>
                <w:sz w:val="20"/>
              </w:rPr>
              <w:t xml:space="preserve"> Service </w:t>
            </w:r>
            <w:r w:rsidRPr="002C3B2B">
              <w:rPr>
                <w:sz w:val="20"/>
              </w:rPr>
              <w:t>里注册</w:t>
            </w:r>
            <w:r w:rsidRPr="002C3B2B">
              <w:rPr>
                <w:sz w:val="20"/>
              </w:rPr>
              <w:t xml:space="preserve"> BroadcastReceiver</w:t>
            </w:r>
            <w:r w:rsidRPr="002C3B2B">
              <w:rPr>
                <w:sz w:val="20"/>
              </w:rPr>
              <w:t>，在其他地方通过发送</w:t>
            </w:r>
            <w:r w:rsidRPr="002C3B2B">
              <w:rPr>
                <w:sz w:val="20"/>
              </w:rPr>
              <w:t xml:space="preserve"> broadcast </w:t>
            </w:r>
            <w:r w:rsidRPr="002C3B2B">
              <w:rPr>
                <w:sz w:val="20"/>
              </w:rPr>
              <w:t>来控制它，当然这些都是</w:t>
            </w:r>
            <w:r w:rsidRPr="002C3B2B">
              <w:rPr>
                <w:sz w:val="20"/>
              </w:rPr>
              <w:t xml:space="preserve"> Thread </w:t>
            </w:r>
            <w:r w:rsidRPr="002C3B2B">
              <w:rPr>
                <w:sz w:val="20"/>
              </w:rPr>
              <w:t>做不到的。</w:t>
            </w:r>
          </w:p>
          <w:p w:rsidR="007303CA" w:rsidRPr="002C3B2B" w:rsidRDefault="007303CA" w:rsidP="005541D0">
            <w:pPr>
              <w:jc w:val="left"/>
              <w:rPr>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52" w:name="_Toc374292567"/>
            <w:bookmarkStart w:id="553" w:name="_Toc374969502"/>
            <w:r w:rsidRPr="002C3B2B">
              <w:rPr>
                <w:rFonts w:hint="eastAsia"/>
                <w:sz w:val="20"/>
                <w:szCs w:val="21"/>
              </w:rPr>
              <w:t>Android</w:t>
            </w:r>
            <w:r w:rsidRPr="002C3B2B">
              <w:rPr>
                <w:rFonts w:hint="eastAsia"/>
                <w:sz w:val="20"/>
                <w:szCs w:val="21"/>
              </w:rPr>
              <w:t>异常</w:t>
            </w:r>
            <w:bookmarkEnd w:id="551"/>
            <w:bookmarkEnd w:id="552"/>
            <w:bookmarkEnd w:id="553"/>
          </w:p>
          <w:p w:rsidR="007303CA" w:rsidRPr="002C3B2B" w:rsidRDefault="007303CA" w:rsidP="005541D0">
            <w:pPr>
              <w:pStyle w:val="15"/>
              <w:ind w:firstLineChars="0" w:firstLine="0"/>
              <w:jc w:val="left"/>
              <w:rPr>
                <w:rFonts w:ascii="宋体" w:hAnsi="宋体"/>
                <w:sz w:val="20"/>
              </w:rPr>
            </w:pPr>
            <w:r w:rsidRPr="002C3B2B">
              <w:rPr>
                <w:rFonts w:ascii="宋体" w:hAnsi="宋体" w:hint="eastAsia"/>
                <w:sz w:val="20"/>
              </w:rPr>
              <w:t>Android本身的api并未声明会抛出异常，则其在运行时有无可能抛出runtime异常，你遇到过吗？诺有的话会导致什么问题？如何解决？</w:t>
            </w:r>
          </w:p>
          <w:p w:rsidR="007303CA" w:rsidRPr="002C3B2B" w:rsidRDefault="007303CA" w:rsidP="005541D0">
            <w:pPr>
              <w:contextualSpacing/>
              <w:jc w:val="left"/>
              <w:rPr>
                <w:rFonts w:ascii="宋体" w:hAnsi="宋体"/>
                <w:sz w:val="20"/>
              </w:rPr>
            </w:pPr>
            <w:r w:rsidRPr="002C3B2B">
              <w:rPr>
                <w:rFonts w:ascii="宋体" w:hAnsi="宋体" w:hint="eastAsia"/>
                <w:sz w:val="20"/>
              </w:rPr>
              <w:t>答：会，比如nullpointerException。我遇到过，比如textview.setText()时，textview没有初始化。会导致程序无法正常运行出现forceclose。打开控制台查看logcat信息找出异常信息并修改程序。</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54" w:name="_Toc301081166"/>
            <w:bookmarkStart w:id="555" w:name="_Toc374292568"/>
            <w:bookmarkStart w:id="556" w:name="_Toc374969503"/>
            <w:r w:rsidRPr="002C3B2B">
              <w:rPr>
                <w:rFonts w:hint="eastAsia"/>
                <w:sz w:val="20"/>
                <w:szCs w:val="21"/>
              </w:rPr>
              <w:t>IntentService,IntentPending</w:t>
            </w:r>
            <w:r w:rsidRPr="002C3B2B">
              <w:rPr>
                <w:rFonts w:hint="eastAsia"/>
                <w:sz w:val="20"/>
                <w:szCs w:val="21"/>
              </w:rPr>
              <w:t>有何优点</w:t>
            </w:r>
            <w:bookmarkEnd w:id="554"/>
            <w:bookmarkEnd w:id="555"/>
            <w:bookmarkEnd w:id="556"/>
          </w:p>
          <w:p w:rsidR="007303CA" w:rsidRPr="002C3B2B" w:rsidRDefault="007303CA" w:rsidP="005541D0">
            <w:pPr>
              <w:contextualSpacing/>
              <w:jc w:val="left"/>
              <w:rPr>
                <w:rFonts w:ascii="宋体" w:hAnsi="宋体"/>
                <w:sz w:val="20"/>
              </w:rPr>
            </w:pPr>
            <w:r w:rsidRPr="002C3B2B">
              <w:rPr>
                <w:rFonts w:ascii="宋体" w:hAnsi="宋体" w:hint="eastAsia"/>
                <w:sz w:val="20"/>
              </w:rPr>
              <w:t>答：Acitivity的进程，当处理Intent的时候，会产生一个对应的Service； Android的进程处理器现在会尽可能的不kill掉你；非常容易使用</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57" w:name="_Toc301081167"/>
            <w:bookmarkStart w:id="558" w:name="_Toc374292569"/>
            <w:bookmarkStart w:id="559" w:name="_Toc374969504"/>
            <w:r w:rsidRPr="002C3B2B">
              <w:rPr>
                <w:rFonts w:hint="eastAsia"/>
                <w:sz w:val="20"/>
                <w:szCs w:val="21"/>
              </w:rPr>
              <w:t>Activity</w:t>
            </w:r>
            <w:bookmarkEnd w:id="557"/>
            <w:bookmarkEnd w:id="558"/>
            <w:bookmarkEnd w:id="559"/>
          </w:p>
          <w:p w:rsidR="007303CA" w:rsidRPr="002C3B2B" w:rsidRDefault="007303CA" w:rsidP="005541D0">
            <w:pPr>
              <w:pStyle w:val="15"/>
              <w:ind w:firstLineChars="0" w:firstLine="0"/>
              <w:jc w:val="left"/>
              <w:rPr>
                <w:rFonts w:ascii="宋体" w:hAnsi="宋体"/>
                <w:sz w:val="20"/>
              </w:rPr>
            </w:pPr>
            <w:r w:rsidRPr="002C3B2B">
              <w:rPr>
                <w:rFonts w:ascii="宋体" w:hAnsi="宋体" w:hint="eastAsia"/>
                <w:sz w:val="20"/>
              </w:rPr>
              <w:t>如果后台的Activity由于某原因被系统回收了，如何在被系统回收之前保存当前状态？</w:t>
            </w:r>
          </w:p>
          <w:p w:rsidR="007303CA" w:rsidRPr="002C3B2B" w:rsidRDefault="007303CA" w:rsidP="005541D0">
            <w:pPr>
              <w:contextualSpacing/>
              <w:jc w:val="left"/>
              <w:rPr>
                <w:rFonts w:ascii="宋体" w:hAnsi="宋体"/>
                <w:sz w:val="20"/>
              </w:rPr>
            </w:pPr>
            <w:r w:rsidRPr="002C3B2B">
              <w:rPr>
                <w:rFonts w:ascii="宋体" w:hAnsi="宋体" w:hint="eastAsia"/>
                <w:sz w:val="20"/>
              </w:rPr>
              <w:t>答：重写</w:t>
            </w:r>
            <w:r w:rsidRPr="002C3B2B">
              <w:rPr>
                <w:rFonts w:ascii="宋体" w:hAnsi="宋体"/>
                <w:sz w:val="20"/>
              </w:rPr>
              <w:t>onSaveInstanceState</w:t>
            </w:r>
            <w:r w:rsidRPr="002C3B2B">
              <w:rPr>
                <w:rFonts w:ascii="宋体" w:hAnsi="宋体" w:hint="eastAsia"/>
                <w:sz w:val="20"/>
              </w:rPr>
              <w:t>()方法，在此方法中保存需要保存的数据，该方法将会在activity被回收之前调用。通过重写</w:t>
            </w:r>
            <w:r w:rsidRPr="002C3B2B">
              <w:rPr>
                <w:rFonts w:ascii="宋体" w:hAnsi="宋体"/>
                <w:sz w:val="20"/>
              </w:rPr>
              <w:t>onRestoreInstanceState</w:t>
            </w:r>
            <w:r w:rsidRPr="002C3B2B">
              <w:rPr>
                <w:rFonts w:ascii="宋体" w:hAnsi="宋体" w:hint="eastAsia"/>
                <w:sz w:val="20"/>
              </w:rPr>
              <w:t>()方法可以从中提取保存好的数据</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60" w:name="_Toc301081169"/>
            <w:bookmarkStart w:id="561" w:name="_Toc374292571"/>
            <w:bookmarkStart w:id="562" w:name="_Toc374969506"/>
            <w:r w:rsidRPr="002C3B2B">
              <w:rPr>
                <w:rFonts w:hint="eastAsia"/>
                <w:sz w:val="20"/>
                <w:szCs w:val="21"/>
              </w:rPr>
              <w:t>如何退出</w:t>
            </w:r>
            <w:r w:rsidRPr="002C3B2B">
              <w:rPr>
                <w:rFonts w:hint="eastAsia"/>
                <w:sz w:val="20"/>
                <w:szCs w:val="21"/>
              </w:rPr>
              <w:t>Activity</w:t>
            </w:r>
            <w:r w:rsidRPr="002C3B2B">
              <w:rPr>
                <w:rFonts w:hint="eastAsia"/>
                <w:sz w:val="20"/>
                <w:szCs w:val="21"/>
              </w:rPr>
              <w:t>？如何安全退出已调用多个</w:t>
            </w:r>
            <w:r w:rsidRPr="002C3B2B">
              <w:rPr>
                <w:rFonts w:hint="eastAsia"/>
                <w:sz w:val="20"/>
                <w:szCs w:val="21"/>
              </w:rPr>
              <w:t>Activity</w:t>
            </w:r>
            <w:r w:rsidRPr="002C3B2B">
              <w:rPr>
                <w:rFonts w:hint="eastAsia"/>
                <w:sz w:val="20"/>
                <w:szCs w:val="21"/>
              </w:rPr>
              <w:t>的</w:t>
            </w:r>
            <w:r w:rsidRPr="002C3B2B">
              <w:rPr>
                <w:rFonts w:hint="eastAsia"/>
                <w:sz w:val="20"/>
                <w:szCs w:val="21"/>
              </w:rPr>
              <w:t>Application</w:t>
            </w:r>
            <w:bookmarkEnd w:id="560"/>
            <w:bookmarkEnd w:id="561"/>
            <w:bookmarkEnd w:id="562"/>
          </w:p>
          <w:p w:rsidR="007303CA" w:rsidRPr="002C3B2B" w:rsidRDefault="007303CA" w:rsidP="005541D0">
            <w:pPr>
              <w:contextualSpacing/>
              <w:jc w:val="left"/>
              <w:rPr>
                <w:sz w:val="20"/>
              </w:rPr>
            </w:pPr>
            <w:r w:rsidRPr="002C3B2B">
              <w:rPr>
                <w:rFonts w:hint="eastAsia"/>
                <w:sz w:val="20"/>
              </w:rPr>
              <w:t>答：对</w:t>
            </w:r>
            <w:r w:rsidRPr="002C3B2B">
              <w:rPr>
                <w:sz w:val="20"/>
              </w:rPr>
              <w:t>于单一</w:t>
            </w:r>
            <w:r w:rsidRPr="002C3B2B">
              <w:rPr>
                <w:sz w:val="20"/>
              </w:rPr>
              <w:t>Activity</w:t>
            </w:r>
            <w:r w:rsidRPr="002C3B2B">
              <w:rPr>
                <w:sz w:val="20"/>
              </w:rPr>
              <w:t>的应用来说，退出很简单，直接</w:t>
            </w:r>
            <w:r w:rsidRPr="002C3B2B">
              <w:rPr>
                <w:sz w:val="20"/>
              </w:rPr>
              <w:t>finish()</w:t>
            </w:r>
            <w:r w:rsidRPr="002C3B2B">
              <w:rPr>
                <w:sz w:val="20"/>
              </w:rPr>
              <w:t>即可。当然，也可以用</w:t>
            </w:r>
            <w:r w:rsidRPr="002C3B2B">
              <w:rPr>
                <w:sz w:val="20"/>
              </w:rPr>
              <w:t>killProcess()</w:t>
            </w:r>
            <w:r w:rsidRPr="002C3B2B">
              <w:rPr>
                <w:sz w:val="20"/>
              </w:rPr>
              <w:t>和</w:t>
            </w:r>
            <w:r w:rsidRPr="002C3B2B">
              <w:rPr>
                <w:sz w:val="20"/>
              </w:rPr>
              <w:t>System.exit()</w:t>
            </w:r>
            <w:r w:rsidRPr="002C3B2B">
              <w:rPr>
                <w:sz w:val="20"/>
              </w:rPr>
              <w:t>这样的方法。</w:t>
            </w:r>
          </w:p>
          <w:p w:rsidR="007303CA" w:rsidRPr="002C3B2B" w:rsidRDefault="007303CA" w:rsidP="005541D0">
            <w:pPr>
              <w:contextualSpacing/>
              <w:jc w:val="left"/>
              <w:rPr>
                <w:sz w:val="20"/>
              </w:rPr>
            </w:pPr>
            <w:r w:rsidRPr="002C3B2B">
              <w:rPr>
                <w:rFonts w:hint="eastAsia"/>
                <w:sz w:val="20"/>
              </w:rPr>
              <w:t>对于多个</w:t>
            </w:r>
            <w:r w:rsidRPr="002C3B2B">
              <w:rPr>
                <w:rFonts w:hint="eastAsia"/>
                <w:sz w:val="20"/>
              </w:rPr>
              <w:t>activity:</w:t>
            </w:r>
          </w:p>
          <w:p w:rsidR="007303CA" w:rsidRPr="002C3B2B" w:rsidRDefault="007303CA" w:rsidP="005541D0">
            <w:pPr>
              <w:contextualSpacing/>
              <w:jc w:val="left"/>
              <w:rPr>
                <w:sz w:val="20"/>
              </w:rPr>
            </w:pPr>
            <w:r w:rsidRPr="002C3B2B">
              <w:rPr>
                <w:rFonts w:hint="eastAsia"/>
                <w:sz w:val="20"/>
              </w:rPr>
              <w:t>1)</w:t>
            </w:r>
            <w:r w:rsidRPr="002C3B2B">
              <w:rPr>
                <w:sz w:val="20"/>
              </w:rPr>
              <w:t>记录打开的</w:t>
            </w:r>
            <w:r w:rsidRPr="002C3B2B">
              <w:rPr>
                <w:sz w:val="20"/>
              </w:rPr>
              <w:t>Activity</w:t>
            </w:r>
            <w:r w:rsidRPr="002C3B2B">
              <w:rPr>
                <w:sz w:val="20"/>
              </w:rPr>
              <w:t>：每打开一个</w:t>
            </w:r>
            <w:r w:rsidRPr="002C3B2B">
              <w:rPr>
                <w:sz w:val="20"/>
              </w:rPr>
              <w:t>Activity</w:t>
            </w:r>
            <w:r w:rsidRPr="002C3B2B">
              <w:rPr>
                <w:sz w:val="20"/>
              </w:rPr>
              <w:t>，就记录下来。在需要退出时，关闭每一个</w:t>
            </w:r>
            <w:r w:rsidRPr="002C3B2B">
              <w:rPr>
                <w:sz w:val="20"/>
              </w:rPr>
              <w:t>Activity</w:t>
            </w:r>
            <w:r w:rsidRPr="002C3B2B">
              <w:rPr>
                <w:sz w:val="20"/>
              </w:rPr>
              <w:t>即可</w:t>
            </w:r>
          </w:p>
          <w:p w:rsidR="007303CA" w:rsidRPr="002C3B2B" w:rsidRDefault="007303CA" w:rsidP="005541D0">
            <w:pPr>
              <w:contextualSpacing/>
              <w:jc w:val="left"/>
              <w:rPr>
                <w:sz w:val="20"/>
              </w:rPr>
            </w:pPr>
            <w:r w:rsidRPr="002C3B2B">
              <w:rPr>
                <w:rFonts w:hint="eastAsia"/>
                <w:sz w:val="20"/>
              </w:rPr>
              <w:t>2)</w:t>
            </w:r>
            <w:r w:rsidRPr="002C3B2B">
              <w:rPr>
                <w:sz w:val="20"/>
              </w:rPr>
              <w:t>发送特定广播：在需要结束应用时，发送一个特定的广播，每个</w:t>
            </w:r>
            <w:r w:rsidRPr="002C3B2B">
              <w:rPr>
                <w:sz w:val="20"/>
              </w:rPr>
              <w:t>Activity</w:t>
            </w:r>
            <w:r w:rsidRPr="002C3B2B">
              <w:rPr>
                <w:sz w:val="20"/>
              </w:rPr>
              <w:t>收到广播后，关闭即可。</w:t>
            </w:r>
          </w:p>
          <w:p w:rsidR="007303CA" w:rsidRPr="002C3B2B" w:rsidRDefault="007303CA" w:rsidP="005541D0">
            <w:pPr>
              <w:contextualSpacing/>
              <w:jc w:val="left"/>
              <w:rPr>
                <w:sz w:val="20"/>
              </w:rPr>
            </w:pPr>
            <w:r w:rsidRPr="002C3B2B">
              <w:rPr>
                <w:rFonts w:hint="eastAsia"/>
                <w:sz w:val="20"/>
              </w:rPr>
              <w:t>3)</w:t>
            </w:r>
            <w:r w:rsidRPr="002C3B2B">
              <w:rPr>
                <w:sz w:val="20"/>
              </w:rPr>
              <w:t>递归退出</w:t>
            </w:r>
            <w:r w:rsidRPr="002C3B2B">
              <w:rPr>
                <w:rFonts w:hint="eastAsia"/>
                <w:sz w:val="20"/>
              </w:rPr>
              <w:t>：</w:t>
            </w:r>
            <w:r w:rsidRPr="002C3B2B">
              <w:rPr>
                <w:sz w:val="20"/>
              </w:rPr>
              <w:t>在打开新的</w:t>
            </w:r>
            <w:r w:rsidRPr="002C3B2B">
              <w:rPr>
                <w:sz w:val="20"/>
              </w:rPr>
              <w:t>Activity</w:t>
            </w:r>
            <w:r w:rsidRPr="002C3B2B">
              <w:rPr>
                <w:sz w:val="20"/>
              </w:rPr>
              <w:t>时使用</w:t>
            </w:r>
            <w:r w:rsidRPr="002C3B2B">
              <w:rPr>
                <w:sz w:val="20"/>
              </w:rPr>
              <w:t>startActivityForResult</w:t>
            </w:r>
            <w:r w:rsidRPr="002C3B2B">
              <w:rPr>
                <w:sz w:val="20"/>
              </w:rPr>
              <w:t>，然后自己加标志，在</w:t>
            </w:r>
            <w:r w:rsidRPr="002C3B2B">
              <w:rPr>
                <w:sz w:val="20"/>
              </w:rPr>
              <w:t>onActivityResult</w:t>
            </w:r>
            <w:r w:rsidRPr="002C3B2B">
              <w:rPr>
                <w:sz w:val="20"/>
              </w:rPr>
              <w:t>中处理，递归关闭。为了编程方便，最好定义一个</w:t>
            </w:r>
            <w:r w:rsidRPr="002C3B2B">
              <w:rPr>
                <w:sz w:val="20"/>
              </w:rPr>
              <w:t>Activity</w:t>
            </w:r>
            <w:r w:rsidRPr="002C3B2B">
              <w:rPr>
                <w:sz w:val="20"/>
              </w:rPr>
              <w:t>基类，处理这些共通问题。</w:t>
            </w:r>
          </w:p>
          <w:p w:rsidR="007303CA" w:rsidRPr="002C3B2B" w:rsidRDefault="007303CA" w:rsidP="005541D0">
            <w:pPr>
              <w:contextualSpacing/>
              <w:jc w:val="left"/>
              <w:rPr>
                <w:rFonts w:ascii="宋体" w:hAnsi="宋体"/>
                <w:sz w:val="20"/>
              </w:rPr>
            </w:pPr>
            <w:r w:rsidRPr="002C3B2B">
              <w:rPr>
                <w:rFonts w:ascii="宋体" w:hAnsi="宋体" w:hint="eastAsia"/>
                <w:sz w:val="20"/>
              </w:rPr>
              <w:t>在2.1之前，可以使用ActivityManager的restartPackage方法。</w:t>
            </w:r>
          </w:p>
          <w:p w:rsidR="007303CA" w:rsidRPr="002C3B2B" w:rsidRDefault="007303CA" w:rsidP="005541D0">
            <w:pPr>
              <w:contextualSpacing/>
              <w:jc w:val="left"/>
              <w:rPr>
                <w:rFonts w:ascii="宋体" w:hAnsi="宋体"/>
                <w:sz w:val="20"/>
              </w:rPr>
            </w:pPr>
            <w:r w:rsidRPr="002C3B2B">
              <w:rPr>
                <w:rFonts w:ascii="宋体" w:hAnsi="宋体" w:hint="eastAsia"/>
                <w:sz w:val="20"/>
              </w:rPr>
              <w:lastRenderedPageBreak/>
              <w:t>它可以直接结束整个应用。在使用时需要权限android.permission.RESTART_PACKAGES。</w:t>
            </w:r>
          </w:p>
          <w:p w:rsidR="007303CA" w:rsidRPr="002C3B2B" w:rsidRDefault="007303CA" w:rsidP="005541D0">
            <w:pPr>
              <w:contextualSpacing/>
              <w:jc w:val="left"/>
              <w:rPr>
                <w:rFonts w:ascii="宋体" w:hAnsi="宋体"/>
                <w:sz w:val="20"/>
              </w:rPr>
            </w:pPr>
            <w:r w:rsidRPr="002C3B2B">
              <w:rPr>
                <w:rFonts w:ascii="宋体" w:hAnsi="宋体" w:hint="eastAsia"/>
                <w:sz w:val="20"/>
              </w:rPr>
              <w:t>注意不要被它的名字迷惑。</w:t>
            </w:r>
          </w:p>
          <w:p w:rsidR="007303CA" w:rsidRPr="002C3B2B" w:rsidRDefault="007303CA" w:rsidP="005541D0">
            <w:pPr>
              <w:contextualSpacing/>
              <w:jc w:val="left"/>
              <w:rPr>
                <w:rFonts w:ascii="宋体" w:hAnsi="宋体"/>
                <w:sz w:val="20"/>
              </w:rPr>
            </w:pPr>
            <w:r w:rsidRPr="002C3B2B">
              <w:rPr>
                <w:rFonts w:ascii="宋体" w:hAnsi="宋体" w:hint="eastAsia"/>
                <w:sz w:val="20"/>
              </w:rPr>
              <w:t>可是，在2.2，这个方法失效了。在2.2添加了一个新的方法，killBackground Processes()，需要权限 android.permission.KILL_BACKGROUND_PROCESSES。可惜的是，它和2.2的restartPackage一样，根本起不到应有的效果。</w:t>
            </w:r>
          </w:p>
          <w:p w:rsidR="007303CA" w:rsidRPr="002C3B2B" w:rsidRDefault="007303CA" w:rsidP="005541D0">
            <w:pPr>
              <w:contextualSpacing/>
              <w:jc w:val="left"/>
              <w:rPr>
                <w:rFonts w:ascii="宋体" w:hAnsi="宋体"/>
                <w:sz w:val="20"/>
              </w:rPr>
            </w:pPr>
            <w:r w:rsidRPr="002C3B2B">
              <w:rPr>
                <w:rFonts w:ascii="宋体" w:hAnsi="宋体" w:hint="eastAsia"/>
                <w:sz w:val="20"/>
              </w:rPr>
              <w:t>另外还有一个方法，就是系统自带的应用程序管理里，强制结束程序的方法，forceStopPackage()。它需要权限android.permission.FORCE_STOP_PACKAGES。并且需要添加android:sharedUserId="android.uid.system"属性。同样可惜的是，该方法是非公开的，他只能运行在系统进程，第三方程序无法调用。</w:t>
            </w:r>
          </w:p>
          <w:p w:rsidR="007303CA" w:rsidRPr="002C3B2B" w:rsidRDefault="007303CA" w:rsidP="005541D0">
            <w:pPr>
              <w:contextualSpacing/>
              <w:jc w:val="left"/>
              <w:rPr>
                <w:rFonts w:ascii="宋体" w:hAnsi="宋体"/>
                <w:sz w:val="20"/>
              </w:rPr>
            </w:pPr>
            <w:r w:rsidRPr="002C3B2B">
              <w:rPr>
                <w:rFonts w:ascii="宋体" w:hAnsi="宋体" w:hint="eastAsia"/>
                <w:sz w:val="20"/>
              </w:rPr>
              <w:t>因为需要在Android.mk中添加LOCAL_CERTIFICATE := platform。</w:t>
            </w:r>
          </w:p>
          <w:p w:rsidR="007303CA" w:rsidRPr="002C3B2B" w:rsidRDefault="007303CA" w:rsidP="005541D0">
            <w:pPr>
              <w:contextualSpacing/>
              <w:jc w:val="left"/>
              <w:rPr>
                <w:rFonts w:ascii="宋体" w:hAnsi="宋体"/>
                <w:sz w:val="20"/>
              </w:rPr>
            </w:pPr>
            <w:r w:rsidRPr="002C3B2B">
              <w:rPr>
                <w:rFonts w:ascii="宋体" w:hAnsi="宋体" w:hint="eastAsia"/>
                <w:sz w:val="20"/>
              </w:rPr>
              <w:t>而Android.mk是用于在Android源码下编译程序用的。</w:t>
            </w:r>
          </w:p>
          <w:p w:rsidR="007303CA" w:rsidRPr="002C3B2B" w:rsidRDefault="007303CA" w:rsidP="005541D0">
            <w:pPr>
              <w:contextualSpacing/>
              <w:jc w:val="left"/>
              <w:rPr>
                <w:rFonts w:ascii="宋体" w:hAnsi="宋体"/>
                <w:sz w:val="20"/>
              </w:rPr>
            </w:pPr>
            <w:r w:rsidRPr="002C3B2B">
              <w:rPr>
                <w:rFonts w:ascii="宋体" w:hAnsi="宋体" w:hint="eastAsia"/>
                <w:sz w:val="20"/>
              </w:rPr>
              <w:t>从以上可以看出，在2.2，没有办法直接结束一个应用，而只能用自己的办法间接办到。</w:t>
            </w:r>
          </w:p>
          <w:p w:rsidR="007303CA" w:rsidRPr="002C3B2B" w:rsidRDefault="007303CA" w:rsidP="005541D0">
            <w:pPr>
              <w:contextualSpacing/>
              <w:jc w:val="left"/>
              <w:rPr>
                <w:rFonts w:ascii="宋体" w:hAnsi="宋体"/>
                <w:sz w:val="20"/>
              </w:rPr>
            </w:pPr>
            <w:r w:rsidRPr="002C3B2B">
              <w:rPr>
                <w:rFonts w:ascii="宋体" w:hAnsi="宋体" w:hint="eastAsia"/>
                <w:sz w:val="20"/>
              </w:rPr>
              <w:t>现提供几个方法，供参考：</w:t>
            </w:r>
          </w:p>
          <w:p w:rsidR="007303CA" w:rsidRPr="002C3B2B" w:rsidRDefault="007303CA" w:rsidP="005541D0">
            <w:pPr>
              <w:contextualSpacing/>
              <w:jc w:val="left"/>
              <w:rPr>
                <w:rFonts w:ascii="宋体" w:hAnsi="宋体"/>
                <w:sz w:val="20"/>
              </w:rPr>
            </w:pPr>
            <w:r w:rsidRPr="002C3B2B">
              <w:rPr>
                <w:rFonts w:ascii="宋体" w:hAnsi="宋体" w:hint="eastAsia"/>
                <w:sz w:val="20"/>
              </w:rPr>
              <w:t>1)抛异常强制退出：</w:t>
            </w:r>
          </w:p>
          <w:p w:rsidR="007303CA" w:rsidRPr="002C3B2B" w:rsidRDefault="007303CA" w:rsidP="005541D0">
            <w:pPr>
              <w:contextualSpacing/>
              <w:jc w:val="left"/>
              <w:rPr>
                <w:rFonts w:ascii="宋体" w:hAnsi="宋体"/>
                <w:sz w:val="20"/>
              </w:rPr>
            </w:pPr>
            <w:r w:rsidRPr="002C3B2B">
              <w:rPr>
                <w:rFonts w:ascii="宋体" w:hAnsi="宋体" w:hint="eastAsia"/>
                <w:sz w:val="20"/>
              </w:rPr>
              <w:t>该方法通过抛异常，使程序Force Close。</w:t>
            </w:r>
          </w:p>
          <w:p w:rsidR="007303CA" w:rsidRPr="002C3B2B" w:rsidRDefault="007303CA" w:rsidP="005541D0">
            <w:pPr>
              <w:contextualSpacing/>
              <w:jc w:val="left"/>
              <w:rPr>
                <w:rFonts w:ascii="宋体" w:hAnsi="宋体"/>
                <w:sz w:val="20"/>
              </w:rPr>
            </w:pPr>
            <w:r w:rsidRPr="002C3B2B">
              <w:rPr>
                <w:rFonts w:ascii="宋体" w:hAnsi="宋体" w:hint="eastAsia"/>
                <w:sz w:val="20"/>
              </w:rPr>
              <w:t>验证可以，但是，需要解决的问题是，如何使程序结束掉，而不弹出Force Close的窗口。</w:t>
            </w:r>
          </w:p>
          <w:p w:rsidR="007303CA" w:rsidRPr="002C3B2B" w:rsidRDefault="007303CA" w:rsidP="005541D0">
            <w:pPr>
              <w:contextualSpacing/>
              <w:jc w:val="left"/>
              <w:rPr>
                <w:rFonts w:ascii="宋体" w:hAnsi="宋体"/>
                <w:sz w:val="20"/>
              </w:rPr>
            </w:pPr>
            <w:r w:rsidRPr="002C3B2B">
              <w:rPr>
                <w:rFonts w:ascii="宋体" w:hAnsi="宋体" w:hint="eastAsia"/>
                <w:sz w:val="20"/>
              </w:rPr>
              <w:t>2)记录打开的Activity：</w:t>
            </w:r>
          </w:p>
          <w:p w:rsidR="007303CA" w:rsidRPr="002C3B2B" w:rsidRDefault="007303CA" w:rsidP="005541D0">
            <w:pPr>
              <w:contextualSpacing/>
              <w:jc w:val="left"/>
              <w:rPr>
                <w:rFonts w:ascii="宋体" w:hAnsi="宋体"/>
                <w:sz w:val="20"/>
              </w:rPr>
            </w:pPr>
            <w:r w:rsidRPr="002C3B2B">
              <w:rPr>
                <w:rFonts w:ascii="宋体" w:hAnsi="宋体" w:hint="eastAsia"/>
                <w:sz w:val="20"/>
              </w:rPr>
              <w:t>每打开一个Activity，就记录下来。在需要退出时，关闭每一个Activity即可。</w:t>
            </w:r>
          </w:p>
          <w:p w:rsidR="007303CA" w:rsidRPr="002C3B2B" w:rsidRDefault="007303CA" w:rsidP="005541D0">
            <w:pPr>
              <w:contextualSpacing/>
              <w:jc w:val="left"/>
              <w:rPr>
                <w:rFonts w:ascii="宋体" w:hAnsi="宋体"/>
                <w:sz w:val="20"/>
              </w:rPr>
            </w:pPr>
            <w:r w:rsidRPr="002C3B2B">
              <w:rPr>
                <w:rFonts w:ascii="宋体" w:hAnsi="宋体" w:hint="eastAsia"/>
                <w:sz w:val="20"/>
              </w:rPr>
              <w:t>3)发送特定广播：</w:t>
            </w:r>
          </w:p>
          <w:p w:rsidR="007303CA" w:rsidRPr="002C3B2B" w:rsidRDefault="007303CA" w:rsidP="005541D0">
            <w:pPr>
              <w:contextualSpacing/>
              <w:jc w:val="left"/>
              <w:rPr>
                <w:rFonts w:ascii="宋体" w:hAnsi="宋体"/>
                <w:sz w:val="20"/>
              </w:rPr>
            </w:pPr>
            <w:r w:rsidRPr="002C3B2B">
              <w:rPr>
                <w:rFonts w:ascii="宋体" w:hAnsi="宋体" w:hint="eastAsia"/>
                <w:sz w:val="20"/>
              </w:rPr>
              <w:t>在需要结束应用时，发送一个特定的广播，每个Activity收到广播后，关闭即可。</w:t>
            </w:r>
          </w:p>
          <w:p w:rsidR="007303CA" w:rsidRPr="002C3B2B" w:rsidRDefault="007303CA" w:rsidP="005541D0">
            <w:pPr>
              <w:contextualSpacing/>
              <w:jc w:val="left"/>
              <w:rPr>
                <w:rFonts w:ascii="宋体" w:hAnsi="宋体"/>
                <w:sz w:val="20"/>
              </w:rPr>
            </w:pPr>
            <w:r w:rsidRPr="002C3B2B">
              <w:rPr>
                <w:rFonts w:ascii="宋体" w:hAnsi="宋体" w:hint="eastAsia"/>
                <w:sz w:val="20"/>
              </w:rPr>
              <w:t>4)递归退出</w:t>
            </w:r>
          </w:p>
          <w:p w:rsidR="007303CA" w:rsidRPr="002C3B2B" w:rsidRDefault="007303CA" w:rsidP="005541D0">
            <w:pPr>
              <w:contextualSpacing/>
              <w:jc w:val="left"/>
              <w:rPr>
                <w:rFonts w:ascii="宋体" w:hAnsi="宋体"/>
                <w:sz w:val="20"/>
              </w:rPr>
            </w:pPr>
            <w:r w:rsidRPr="002C3B2B">
              <w:rPr>
                <w:rFonts w:ascii="宋体" w:hAnsi="宋体" w:hint="eastAsia"/>
                <w:sz w:val="20"/>
              </w:rPr>
              <w:t>在打开新的Activity时使用startActivityForResult，然后自己加标志，在onActivityResult中处理，递归关闭。</w:t>
            </w:r>
          </w:p>
          <w:p w:rsidR="007303CA" w:rsidRPr="002C3B2B" w:rsidRDefault="007303CA" w:rsidP="005541D0">
            <w:pPr>
              <w:contextualSpacing/>
              <w:jc w:val="left"/>
              <w:rPr>
                <w:rFonts w:ascii="宋体" w:hAnsi="宋体"/>
                <w:sz w:val="20"/>
              </w:rPr>
            </w:pPr>
            <w:r w:rsidRPr="002C3B2B">
              <w:rPr>
                <w:rFonts w:ascii="宋体" w:hAnsi="宋体" w:hint="eastAsia"/>
                <w:sz w:val="20"/>
              </w:rPr>
              <w:t>除了第一个，都是想办法把每一个Activity都结束掉，间接达到目的。但是这样做同样不完美。你会发现，如果自己的应用程序对每一个Activity都设置了nosensor，在两个Activity结束的间隙，sensor可能有效了。但至少，我们的目的达到了，而且没有影响用户使用。为了编程方便，最好定义一个Activity基类，处理这些共通问题。</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63" w:name="_Toc301081170"/>
            <w:bookmarkStart w:id="564" w:name="_Toc374292572"/>
            <w:bookmarkStart w:id="565" w:name="_Toc374969507"/>
            <w:r w:rsidRPr="002C3B2B">
              <w:rPr>
                <w:rFonts w:hint="eastAsia"/>
                <w:sz w:val="20"/>
                <w:szCs w:val="21"/>
              </w:rPr>
              <w:t>AIDL</w:t>
            </w:r>
            <w:r w:rsidRPr="002C3B2B">
              <w:rPr>
                <w:rFonts w:hint="eastAsia"/>
                <w:sz w:val="20"/>
                <w:szCs w:val="21"/>
              </w:rPr>
              <w:t>的全称是什么？如何工作？能处理哪些类型的数据</w:t>
            </w:r>
            <w:bookmarkEnd w:id="563"/>
            <w:bookmarkEnd w:id="564"/>
            <w:bookmarkEnd w:id="565"/>
          </w:p>
          <w:p w:rsidR="007303CA" w:rsidRPr="002C3B2B" w:rsidRDefault="007303CA" w:rsidP="005541D0">
            <w:pPr>
              <w:contextualSpacing/>
              <w:jc w:val="left"/>
              <w:rPr>
                <w:rFonts w:ascii="宋体" w:hAnsi="宋体"/>
                <w:sz w:val="20"/>
              </w:rPr>
            </w:pPr>
            <w:r w:rsidRPr="002C3B2B">
              <w:rPr>
                <w:rFonts w:ascii="宋体" w:hAnsi="宋体" w:hint="eastAsia"/>
                <w:sz w:val="20"/>
              </w:rPr>
              <w:t>答：全称是：Android Interface Define Language</w:t>
            </w:r>
          </w:p>
          <w:p w:rsidR="007303CA" w:rsidRPr="002C3B2B" w:rsidRDefault="007303CA" w:rsidP="005541D0">
            <w:pPr>
              <w:contextualSpacing/>
              <w:jc w:val="left"/>
              <w:rPr>
                <w:rFonts w:ascii="宋体" w:hAnsi="宋体"/>
                <w:sz w:val="20"/>
              </w:rPr>
            </w:pPr>
            <w:r w:rsidRPr="002C3B2B">
              <w:rPr>
                <w:rFonts w:ascii="宋体" w:hAnsi="宋体" w:hint="eastAsia"/>
                <w:sz w:val="20"/>
              </w:rPr>
              <w:t>在Android中, 每个应用程序都可以有自己的进程. 在写UI应用的时候, 经常要用到Service. 在不同的进程中, 怎样传递对象呢?显然, Java中不允许跨进程内存共享. 因此传递对象, 只能把对象拆分成操作系统能理解的简单形式, 以达到跨界对象访问的目的. 在J2EE中,采用RMI的方式, 可以通过序列化传递对象. 在Android中, 则采用AIDL的方式. 理论上AIDL可以传递Bundle,实际上做起来却比较麻烦。</w:t>
            </w:r>
          </w:p>
          <w:p w:rsidR="007303CA" w:rsidRPr="002C3B2B" w:rsidRDefault="007303CA" w:rsidP="005541D0">
            <w:pPr>
              <w:contextualSpacing/>
              <w:jc w:val="left"/>
              <w:rPr>
                <w:rFonts w:ascii="宋体" w:hAnsi="宋体"/>
                <w:sz w:val="20"/>
              </w:rPr>
            </w:pPr>
            <w:r w:rsidRPr="002C3B2B">
              <w:rPr>
                <w:rFonts w:ascii="宋体" w:hAnsi="宋体" w:hint="eastAsia"/>
                <w:sz w:val="20"/>
              </w:rPr>
              <w:t>AIDL(AndRoid接口描述语言)是一种借口描述语言; 编译器可以通过aidl文件生成一段代码，通过预先定义的接口达到两个进程内部通信进程的目的. 如果需要在一个Activity中, 访问另一个Service中的某个对象, 需要先将对象转化成AIDL可识别的参数(可能是多个参数), 然后使用AIDL来传递这些参数, 在消息的接收端, 使用这些参数组装成自己需要的对象.</w:t>
            </w:r>
          </w:p>
          <w:p w:rsidR="007303CA" w:rsidRPr="002C3B2B" w:rsidRDefault="007303CA" w:rsidP="005541D0">
            <w:pPr>
              <w:contextualSpacing/>
              <w:jc w:val="left"/>
              <w:rPr>
                <w:rFonts w:ascii="宋体" w:hAnsi="宋体"/>
                <w:sz w:val="20"/>
              </w:rPr>
            </w:pPr>
            <w:r w:rsidRPr="002C3B2B">
              <w:rPr>
                <w:rFonts w:ascii="宋体" w:hAnsi="宋体" w:hint="eastAsia"/>
                <w:sz w:val="20"/>
              </w:rPr>
              <w:t>AIDL的IPC的机制和COM或CORBA类似, 是基于接口的，但它是轻量级的。它使用代理类在客户端和实现层间传递值. 如果要使用AIDL, 需要完成2件事情: 1. 引入AIDL的相关类.; 2. 调用aidl产生的class.</w:t>
            </w:r>
          </w:p>
          <w:p w:rsidR="007303CA" w:rsidRPr="002C3B2B" w:rsidRDefault="007303CA" w:rsidP="005541D0">
            <w:pPr>
              <w:contextualSpacing/>
              <w:jc w:val="left"/>
              <w:rPr>
                <w:rFonts w:ascii="宋体" w:hAnsi="宋体"/>
                <w:sz w:val="20"/>
              </w:rPr>
            </w:pPr>
            <w:r w:rsidRPr="002C3B2B">
              <w:rPr>
                <w:rFonts w:ascii="宋体" w:hAnsi="宋体" w:hint="eastAsia"/>
                <w:sz w:val="20"/>
              </w:rPr>
              <w:t>AIDL的创建方法:</w:t>
            </w:r>
          </w:p>
          <w:p w:rsidR="007303CA" w:rsidRPr="002C3B2B" w:rsidRDefault="007303CA" w:rsidP="005541D0">
            <w:pPr>
              <w:contextualSpacing/>
              <w:jc w:val="left"/>
              <w:rPr>
                <w:rFonts w:ascii="宋体" w:hAnsi="宋体"/>
                <w:sz w:val="20"/>
              </w:rPr>
            </w:pPr>
            <w:r w:rsidRPr="002C3B2B">
              <w:rPr>
                <w:rFonts w:ascii="宋体" w:hAnsi="宋体" w:hint="eastAsia"/>
                <w:sz w:val="20"/>
              </w:rPr>
              <w:t>AIDL语法很简单,可以用来声明一个带一个或多个方法的接口，也可以传递参数和返回值。 由</w:t>
            </w:r>
            <w:r w:rsidRPr="002C3B2B">
              <w:rPr>
                <w:rFonts w:ascii="宋体" w:hAnsi="宋体" w:hint="eastAsia"/>
                <w:sz w:val="20"/>
              </w:rPr>
              <w:lastRenderedPageBreak/>
              <w:t>于远程调用的需要, 这些参数和返回值并不是任何类型.下面是些AIDL支持的数据类型:</w:t>
            </w:r>
          </w:p>
          <w:p w:rsidR="007303CA" w:rsidRPr="002C3B2B" w:rsidRDefault="007303CA" w:rsidP="005541D0">
            <w:pPr>
              <w:contextualSpacing/>
              <w:jc w:val="left"/>
              <w:rPr>
                <w:rFonts w:ascii="宋体" w:hAnsi="宋体"/>
                <w:sz w:val="20"/>
              </w:rPr>
            </w:pPr>
            <w:r w:rsidRPr="002C3B2B">
              <w:rPr>
                <w:rFonts w:ascii="宋体" w:hAnsi="宋体" w:hint="eastAsia"/>
                <w:sz w:val="20"/>
              </w:rPr>
              <w:t>1)不需要import声明的简单Java编程语言类型(int,boolean等)</w:t>
            </w:r>
          </w:p>
          <w:p w:rsidR="007303CA" w:rsidRPr="002C3B2B" w:rsidRDefault="007303CA" w:rsidP="005541D0">
            <w:pPr>
              <w:contextualSpacing/>
              <w:jc w:val="left"/>
              <w:rPr>
                <w:rFonts w:ascii="宋体" w:hAnsi="宋体"/>
                <w:sz w:val="20"/>
              </w:rPr>
            </w:pPr>
            <w:r w:rsidRPr="002C3B2B">
              <w:rPr>
                <w:rFonts w:ascii="宋体" w:hAnsi="宋体" w:hint="eastAsia"/>
                <w:sz w:val="20"/>
              </w:rPr>
              <w:t>2) String, CharSequence不需要特殊声明</w:t>
            </w:r>
          </w:p>
          <w:p w:rsidR="007303CA" w:rsidRPr="002C3B2B" w:rsidRDefault="007303CA" w:rsidP="005541D0">
            <w:pPr>
              <w:contextualSpacing/>
              <w:jc w:val="left"/>
              <w:rPr>
                <w:rFonts w:ascii="宋体" w:hAnsi="宋体"/>
                <w:sz w:val="20"/>
              </w:rPr>
            </w:pPr>
            <w:r w:rsidRPr="002C3B2B">
              <w:rPr>
                <w:rFonts w:ascii="宋体" w:hAnsi="宋体" w:hint="eastAsia"/>
                <w:sz w:val="20"/>
              </w:rPr>
              <w:t>3) List, Map和Parcelables类型, 这些类型内所包含的数据成员也只能是简单数据类型, String等其他比支持的类型.</w:t>
            </w:r>
          </w:p>
          <w:p w:rsidR="007303CA" w:rsidRPr="002C3B2B" w:rsidRDefault="007303CA" w:rsidP="005541D0">
            <w:pPr>
              <w:contextualSpacing/>
              <w:jc w:val="left"/>
              <w:rPr>
                <w:rFonts w:ascii="宋体" w:hAnsi="宋体"/>
                <w:sz w:val="20"/>
              </w:rPr>
            </w:pPr>
            <w:r w:rsidRPr="002C3B2B">
              <w:rPr>
                <w:rFonts w:ascii="宋体" w:hAnsi="宋体" w:hint="eastAsia"/>
                <w:sz w:val="20"/>
              </w:rPr>
              <w:t>(另外: 我没尝试Parcelables, 在Eclipse+ADT下编译不过, 或许以后会有所支持)</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66" w:name="_Toc301081171"/>
            <w:bookmarkStart w:id="567" w:name="_Toc374292573"/>
            <w:bookmarkStart w:id="568" w:name="_Toc374969508"/>
            <w:r w:rsidRPr="002C3B2B">
              <w:rPr>
                <w:rFonts w:hint="eastAsia"/>
                <w:sz w:val="20"/>
                <w:szCs w:val="21"/>
              </w:rPr>
              <w:t>请解释下</w:t>
            </w:r>
            <w:r w:rsidRPr="002C3B2B">
              <w:rPr>
                <w:rFonts w:hint="eastAsia"/>
                <w:sz w:val="20"/>
                <w:szCs w:val="21"/>
              </w:rPr>
              <w:t>Android</w:t>
            </w:r>
            <w:r w:rsidRPr="002C3B2B">
              <w:rPr>
                <w:rFonts w:hint="eastAsia"/>
                <w:sz w:val="20"/>
                <w:szCs w:val="21"/>
              </w:rPr>
              <w:t>程序运行时权限与文件系统权限的区别</w:t>
            </w:r>
            <w:bookmarkEnd w:id="566"/>
            <w:bookmarkEnd w:id="567"/>
            <w:bookmarkEnd w:id="568"/>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答：运行时权限Dalvik( android授权) </w:t>
            </w:r>
          </w:p>
          <w:p w:rsidR="007303CA" w:rsidRPr="002C3B2B" w:rsidRDefault="007303CA" w:rsidP="005541D0">
            <w:pPr>
              <w:contextualSpacing/>
              <w:jc w:val="left"/>
              <w:rPr>
                <w:rFonts w:ascii="宋体" w:hAnsi="宋体"/>
                <w:sz w:val="20"/>
              </w:rPr>
            </w:pPr>
            <w:r w:rsidRPr="002C3B2B">
              <w:rPr>
                <w:rFonts w:ascii="宋体" w:hAnsi="宋体" w:hint="eastAsia"/>
                <w:sz w:val="20"/>
              </w:rPr>
              <w:t>文件系统 linux 内核授权</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69" w:name="_Toc301081172"/>
            <w:bookmarkStart w:id="570" w:name="_Toc374292574"/>
            <w:bookmarkStart w:id="571" w:name="_Toc374969509"/>
            <w:r w:rsidRPr="002C3B2B">
              <w:rPr>
                <w:rFonts w:hint="eastAsia"/>
                <w:sz w:val="20"/>
                <w:szCs w:val="21"/>
              </w:rPr>
              <w:t>系统上安装了多种浏览器，能否指定某浏览器访问指定页面？请说明原由</w:t>
            </w:r>
            <w:bookmarkEnd w:id="569"/>
            <w:bookmarkEnd w:id="570"/>
            <w:bookmarkEnd w:id="571"/>
          </w:p>
          <w:p w:rsidR="007303CA" w:rsidRPr="002C3B2B" w:rsidRDefault="007303CA" w:rsidP="005541D0">
            <w:pPr>
              <w:contextualSpacing/>
              <w:jc w:val="left"/>
              <w:rPr>
                <w:rFonts w:ascii="宋体" w:hAnsi="宋体"/>
                <w:sz w:val="20"/>
              </w:rPr>
            </w:pPr>
            <w:r w:rsidRPr="002C3B2B">
              <w:rPr>
                <w:rFonts w:ascii="宋体" w:hAnsi="宋体" w:hint="eastAsia"/>
                <w:sz w:val="20"/>
              </w:rPr>
              <w:t>通过直接发送Uri把参数带过去，或者通过manifest里的intentfilter里的data属性</w:t>
            </w:r>
          </w:p>
          <w:p w:rsidR="007303CA" w:rsidRPr="002C3B2B" w:rsidRDefault="007303CA" w:rsidP="005541D0">
            <w:pPr>
              <w:contextualSpacing/>
              <w:jc w:val="left"/>
              <w:rPr>
                <w:rFonts w:ascii="宋体" w:hAnsi="宋体"/>
                <w:sz w:val="20"/>
              </w:rPr>
            </w:pPr>
            <w:r w:rsidRPr="002C3B2B">
              <w:rPr>
                <w:rFonts w:ascii="宋体" w:hAnsi="宋体" w:hint="eastAsia"/>
                <w:sz w:val="20"/>
              </w:rPr>
              <w:t>可以通过指定浏览器，但是必须通过Intent将浏览器相应的Action传递过去</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72" w:name="_Toc301081173"/>
            <w:bookmarkStart w:id="573" w:name="_Toc374292575"/>
            <w:bookmarkStart w:id="574" w:name="_Toc374969510"/>
            <w:r w:rsidRPr="002C3B2B">
              <w:rPr>
                <w:rFonts w:hint="eastAsia"/>
                <w:sz w:val="20"/>
                <w:szCs w:val="21"/>
              </w:rPr>
              <w:t>android</w:t>
            </w:r>
            <w:r w:rsidRPr="002C3B2B">
              <w:rPr>
                <w:rFonts w:hint="eastAsia"/>
                <w:sz w:val="20"/>
                <w:szCs w:val="21"/>
              </w:rPr>
              <w:t>系统的优势和不足</w:t>
            </w:r>
            <w:bookmarkEnd w:id="572"/>
            <w:bookmarkEnd w:id="573"/>
            <w:bookmarkEnd w:id="574"/>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答：Android平台手机 5大优势： </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⑴开放性 </w:t>
            </w:r>
          </w:p>
          <w:p w:rsidR="007303CA" w:rsidRPr="002C3B2B" w:rsidRDefault="007303CA" w:rsidP="005541D0">
            <w:pPr>
              <w:contextualSpacing/>
              <w:jc w:val="left"/>
              <w:rPr>
                <w:rFonts w:ascii="宋体" w:hAnsi="宋体"/>
                <w:sz w:val="20"/>
              </w:rPr>
            </w:pPr>
            <w:r w:rsidRPr="002C3B2B">
              <w:rPr>
                <w:rFonts w:ascii="宋体" w:hAnsi="宋体" w:hint="eastAsia"/>
                <w:sz w:val="20"/>
              </w:rPr>
              <w:t>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⑵挣脱运营商的束缚 </w:t>
            </w:r>
          </w:p>
          <w:p w:rsidR="007303CA" w:rsidRPr="002C3B2B" w:rsidRDefault="007303CA" w:rsidP="005541D0">
            <w:pPr>
              <w:contextualSpacing/>
              <w:jc w:val="left"/>
              <w:rPr>
                <w:rFonts w:ascii="宋体" w:hAnsi="宋体"/>
                <w:sz w:val="20"/>
              </w:rPr>
            </w:pPr>
            <w:r w:rsidRPr="002C3B2B">
              <w:rPr>
                <w:rFonts w:ascii="宋体" w:hAnsi="宋体" w:hint="eastAsia"/>
                <w:sz w:val="20"/>
              </w:rPr>
              <w:t>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⑶丰富的硬件选择 </w:t>
            </w:r>
          </w:p>
          <w:p w:rsidR="007303CA" w:rsidRPr="002C3B2B" w:rsidRDefault="007303CA" w:rsidP="005541D0">
            <w:pPr>
              <w:contextualSpacing/>
              <w:jc w:val="left"/>
              <w:rPr>
                <w:rFonts w:ascii="宋体" w:hAnsi="宋体"/>
                <w:sz w:val="20"/>
              </w:rPr>
            </w:pPr>
            <w:r w:rsidRPr="002C3B2B">
              <w:rPr>
                <w:rFonts w:ascii="宋体" w:hAnsi="宋体" w:hint="eastAsia"/>
                <w:sz w:val="20"/>
              </w:rPr>
              <w:t>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⑷不受任何限制的开发商 </w:t>
            </w:r>
          </w:p>
          <w:p w:rsidR="007303CA" w:rsidRPr="002C3B2B" w:rsidRDefault="007303CA" w:rsidP="005541D0">
            <w:pPr>
              <w:contextualSpacing/>
              <w:jc w:val="left"/>
              <w:rPr>
                <w:rFonts w:ascii="宋体" w:hAnsi="宋体"/>
                <w:sz w:val="20"/>
              </w:rPr>
            </w:pPr>
            <w:r w:rsidRPr="002C3B2B">
              <w:rPr>
                <w:rFonts w:ascii="宋体" w:hAnsi="宋体" w:hint="eastAsia"/>
                <w:sz w:val="20"/>
              </w:rPr>
              <w:t>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⑸无缝结合的Google应用 </w:t>
            </w:r>
          </w:p>
          <w:p w:rsidR="007303CA" w:rsidRPr="002C3B2B" w:rsidRDefault="007303CA" w:rsidP="005541D0">
            <w:pPr>
              <w:contextualSpacing/>
              <w:jc w:val="left"/>
              <w:rPr>
                <w:rFonts w:ascii="宋体" w:hAnsi="宋体"/>
                <w:sz w:val="20"/>
              </w:rPr>
            </w:pPr>
            <w:r w:rsidRPr="002C3B2B">
              <w:rPr>
                <w:rFonts w:ascii="宋体" w:hAnsi="宋体" w:hint="eastAsia"/>
                <w:sz w:val="20"/>
              </w:rPr>
              <w:t>如今叱诧互联网的Google已经走过10年度历史，从搜索巨人到全面的互联网渗透，Google服务如地图、邮件、搜索等已经成为连接用户和互联网的重要纽带，而Android平台手机将无缝结合这些优秀的Google服务。</w:t>
            </w:r>
          </w:p>
          <w:p w:rsidR="007303CA" w:rsidRPr="002C3B2B" w:rsidRDefault="007303CA" w:rsidP="005541D0">
            <w:pPr>
              <w:contextualSpacing/>
              <w:jc w:val="left"/>
              <w:rPr>
                <w:rFonts w:ascii="宋体" w:hAnsi="宋体"/>
                <w:sz w:val="20"/>
              </w:rPr>
            </w:pPr>
            <w:r w:rsidRPr="002C3B2B">
              <w:rPr>
                <w:rFonts w:ascii="宋体" w:hAnsi="宋体" w:hint="eastAsia"/>
                <w:sz w:val="20"/>
              </w:rPr>
              <w:t>再说Android的5大不足：</w:t>
            </w:r>
          </w:p>
          <w:p w:rsidR="007303CA" w:rsidRPr="002C3B2B" w:rsidRDefault="007303CA" w:rsidP="005541D0">
            <w:pPr>
              <w:contextualSpacing/>
              <w:jc w:val="left"/>
              <w:rPr>
                <w:rFonts w:ascii="宋体" w:hAnsi="宋体"/>
                <w:sz w:val="20"/>
              </w:rPr>
            </w:pPr>
            <w:r w:rsidRPr="002C3B2B">
              <w:rPr>
                <w:rFonts w:ascii="宋体" w:hAnsi="宋体" w:hint="eastAsia"/>
                <w:sz w:val="20"/>
              </w:rPr>
              <w:lastRenderedPageBreak/>
              <w:t xml:space="preserve">⑴安全和隐私 </w:t>
            </w:r>
          </w:p>
          <w:p w:rsidR="007303CA" w:rsidRPr="002C3B2B" w:rsidRDefault="007303CA" w:rsidP="005541D0">
            <w:pPr>
              <w:contextualSpacing/>
              <w:jc w:val="left"/>
              <w:rPr>
                <w:rFonts w:ascii="宋体" w:hAnsi="宋体"/>
                <w:sz w:val="20"/>
              </w:rPr>
            </w:pPr>
            <w:r w:rsidRPr="002C3B2B">
              <w:rPr>
                <w:rFonts w:ascii="宋体" w:hAnsi="宋体" w:hint="eastAsia"/>
                <w:sz w:val="20"/>
              </w:rPr>
              <w:t>由于手机 与互联网的紧密联系，个人隐私很难得到保守。除了上网过程中经意或不经意留下的个人足迹，Google这个巨人也时时站在你的身后，洞穿一切，因此，互联网的深入将会带来新一轮的隐私危机。</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⑵首先开卖Android手机的不是最大运营商 </w:t>
            </w:r>
          </w:p>
          <w:p w:rsidR="007303CA" w:rsidRPr="002C3B2B" w:rsidRDefault="007303CA" w:rsidP="005541D0">
            <w:pPr>
              <w:contextualSpacing/>
              <w:jc w:val="left"/>
              <w:rPr>
                <w:rFonts w:ascii="宋体" w:hAnsi="宋体"/>
                <w:sz w:val="20"/>
              </w:rPr>
            </w:pPr>
            <w:r w:rsidRPr="002C3B2B">
              <w:rPr>
                <w:rFonts w:ascii="宋体" w:hAnsi="宋体" w:hint="eastAsia"/>
                <w:sz w:val="20"/>
              </w:rPr>
              <w:t>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⑶运营商仍然能够影响到Android手机 </w:t>
            </w:r>
          </w:p>
          <w:p w:rsidR="007303CA" w:rsidRPr="002C3B2B" w:rsidRDefault="007303CA" w:rsidP="005541D0">
            <w:pPr>
              <w:contextualSpacing/>
              <w:jc w:val="left"/>
              <w:rPr>
                <w:rFonts w:ascii="宋体" w:hAnsi="宋体"/>
                <w:sz w:val="20"/>
              </w:rPr>
            </w:pPr>
            <w:r w:rsidRPr="002C3B2B">
              <w:rPr>
                <w:rFonts w:ascii="宋体" w:hAnsi="宋体" w:hint="eastAsia"/>
                <w:sz w:val="20"/>
              </w:rPr>
              <w:t>在国内市场，不少用户对购得移动定制机不满，感觉所购的手机被人涂画了广告一般。这样的情况在国外市场同样出现。Android手机的另一发售运营商Sprint就将在其机型中内置其手机商店程序。</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⑷同类机型用户减少 </w:t>
            </w:r>
          </w:p>
          <w:p w:rsidR="007303CA" w:rsidRPr="002C3B2B" w:rsidRDefault="007303CA" w:rsidP="005541D0">
            <w:pPr>
              <w:contextualSpacing/>
              <w:jc w:val="left"/>
              <w:rPr>
                <w:rFonts w:ascii="宋体" w:hAnsi="宋体"/>
                <w:sz w:val="20"/>
              </w:rPr>
            </w:pPr>
            <w:r w:rsidRPr="002C3B2B">
              <w:rPr>
                <w:rFonts w:ascii="宋体" w:hAnsi="宋体" w:hint="eastAsia"/>
                <w:sz w:val="20"/>
              </w:rPr>
              <w:t>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7303CA" w:rsidRPr="002C3B2B" w:rsidRDefault="007303CA" w:rsidP="005541D0">
            <w:pPr>
              <w:contextualSpacing/>
              <w:jc w:val="left"/>
              <w:rPr>
                <w:rFonts w:ascii="宋体" w:hAnsi="宋体"/>
                <w:sz w:val="20"/>
              </w:rPr>
            </w:pPr>
            <w:r w:rsidRPr="002C3B2B">
              <w:rPr>
                <w:rFonts w:ascii="宋体" w:hAnsi="宋体" w:hint="eastAsia"/>
                <w:sz w:val="20"/>
              </w:rPr>
              <w:t xml:space="preserve">⑸过分依赖开发商缺少标准配置 </w:t>
            </w:r>
          </w:p>
          <w:p w:rsidR="007303CA" w:rsidRPr="002C3B2B" w:rsidRDefault="007303CA" w:rsidP="005541D0">
            <w:pPr>
              <w:contextualSpacing/>
              <w:jc w:val="left"/>
              <w:rPr>
                <w:rFonts w:ascii="宋体" w:hAnsi="宋体"/>
                <w:sz w:val="20"/>
              </w:rPr>
            </w:pPr>
            <w:r w:rsidRPr="002C3B2B">
              <w:rPr>
                <w:rFonts w:ascii="宋体" w:hAnsi="宋体" w:hint="eastAsia"/>
                <w:sz w:val="20"/>
              </w:rPr>
              <w:t>在使用PC端的Windows Xp系统的时候，都会内置微软Windows Media Player这样一个浏览器程序，用户可以选择更多样的播放器，如Realplay或暴风影音等。但入手开始使用默认的程序同样可以应付多样的需要。在 Android平台中，由于其开放性，软件更多依赖第三方厂商，比如Android系统的SDK中就没有内置音乐 播放器，全部依赖第三方开发，缺少了产品的统一性。</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75" w:name="_Toc301081174"/>
            <w:bookmarkStart w:id="576" w:name="_Toc374292576"/>
            <w:bookmarkStart w:id="577" w:name="_Toc374969511"/>
            <w:r w:rsidRPr="002C3B2B">
              <w:rPr>
                <w:rFonts w:hint="eastAsia"/>
                <w:sz w:val="20"/>
                <w:szCs w:val="21"/>
              </w:rPr>
              <w:t>Android dvm</w:t>
            </w:r>
            <w:r w:rsidRPr="002C3B2B">
              <w:rPr>
                <w:rFonts w:hint="eastAsia"/>
                <w:sz w:val="20"/>
                <w:szCs w:val="21"/>
              </w:rPr>
              <w:t>的进程和</w:t>
            </w:r>
            <w:r w:rsidRPr="002C3B2B">
              <w:rPr>
                <w:rFonts w:hint="eastAsia"/>
                <w:sz w:val="20"/>
                <w:szCs w:val="21"/>
              </w:rPr>
              <w:t>Linux</w:t>
            </w:r>
            <w:r w:rsidRPr="002C3B2B">
              <w:rPr>
                <w:rFonts w:hint="eastAsia"/>
                <w:sz w:val="20"/>
                <w:szCs w:val="21"/>
              </w:rPr>
              <w:t>的进程</w:t>
            </w:r>
            <w:r w:rsidRPr="002C3B2B">
              <w:rPr>
                <w:rFonts w:hint="eastAsia"/>
                <w:sz w:val="20"/>
                <w:szCs w:val="21"/>
              </w:rPr>
              <w:t xml:space="preserve">, </w:t>
            </w:r>
            <w:r w:rsidRPr="002C3B2B">
              <w:rPr>
                <w:rFonts w:hint="eastAsia"/>
                <w:sz w:val="20"/>
                <w:szCs w:val="21"/>
              </w:rPr>
              <w:t>应用程序的进程是否为同一个概念</w:t>
            </w:r>
            <w:bookmarkEnd w:id="575"/>
            <w:bookmarkEnd w:id="576"/>
            <w:bookmarkEnd w:id="577"/>
            <w:r w:rsidRPr="002C3B2B">
              <w:rPr>
                <w:rFonts w:hint="eastAsia"/>
                <w:sz w:val="20"/>
                <w:szCs w:val="21"/>
              </w:rPr>
              <w:t xml:space="preserve"> </w:t>
            </w:r>
          </w:p>
          <w:p w:rsidR="007303CA" w:rsidRPr="002C3B2B" w:rsidRDefault="007303CA" w:rsidP="005541D0">
            <w:pPr>
              <w:contextualSpacing/>
              <w:jc w:val="left"/>
              <w:rPr>
                <w:rFonts w:ascii="宋体" w:hAnsi="宋体"/>
                <w:sz w:val="20"/>
              </w:rPr>
            </w:pPr>
            <w:r w:rsidRPr="002C3B2B">
              <w:rPr>
                <w:rFonts w:ascii="宋体" w:hAnsi="宋体" w:hint="eastAsia"/>
                <w:sz w:val="20"/>
              </w:rPr>
              <w:t>答：DVM指dalivk的虚拟机。每一个Android应用程序都在它自己的进程中运行，都拥有一个独立的Dalvik虚拟机实例。而每一个DVM都是在Linux 中的一个进程，所以说可以认为是同一个概念。</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rPr>
                <w:sz w:val="20"/>
                <w:szCs w:val="21"/>
              </w:rPr>
            </w:pPr>
            <w:bookmarkStart w:id="578" w:name="_Toc301081176"/>
            <w:r w:rsidRPr="002C3B2B">
              <w:rPr>
                <w:rFonts w:hint="eastAsia"/>
                <w:sz w:val="20"/>
                <w:szCs w:val="21"/>
              </w:rPr>
              <w:t>嵌入式操作系统内存管理有哪几种，</w:t>
            </w:r>
            <w:r w:rsidRPr="002C3B2B">
              <w:rPr>
                <w:rFonts w:hint="eastAsia"/>
                <w:sz w:val="20"/>
                <w:szCs w:val="21"/>
              </w:rPr>
              <w:t xml:space="preserve"> </w:t>
            </w:r>
            <w:r w:rsidRPr="002C3B2B">
              <w:rPr>
                <w:rFonts w:hint="eastAsia"/>
                <w:sz w:val="20"/>
                <w:szCs w:val="21"/>
              </w:rPr>
              <w:t>各有何特性</w:t>
            </w:r>
            <w:bookmarkEnd w:id="578"/>
          </w:p>
          <w:p w:rsidR="007303CA" w:rsidRPr="002C3B2B" w:rsidRDefault="007303CA" w:rsidP="005541D0">
            <w:pPr>
              <w:ind w:firstLineChars="200" w:firstLine="400"/>
              <w:contextualSpacing/>
              <w:jc w:val="left"/>
              <w:rPr>
                <w:rFonts w:ascii="宋体" w:hAnsi="宋体"/>
                <w:sz w:val="20"/>
              </w:rPr>
            </w:pPr>
            <w:r w:rsidRPr="002C3B2B">
              <w:rPr>
                <w:rFonts w:ascii="宋体" w:hAnsi="宋体" w:hint="eastAsia"/>
                <w:sz w:val="20"/>
              </w:rPr>
              <w:t>页式，段式，段页，用到了MMU,虚拟空间等技术</w:t>
            </w:r>
          </w:p>
          <w:p w:rsidR="007303CA" w:rsidRPr="002C3B2B" w:rsidRDefault="007303CA" w:rsidP="005541D0">
            <w:pPr>
              <w:ind w:firstLineChars="200" w:firstLine="400"/>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79" w:name="_Toc301081177"/>
            <w:bookmarkStart w:id="580" w:name="_Toc374292578"/>
            <w:bookmarkStart w:id="581" w:name="_Toc374969512"/>
            <w:r w:rsidRPr="002C3B2B">
              <w:rPr>
                <w:rFonts w:hint="eastAsia"/>
                <w:sz w:val="20"/>
                <w:szCs w:val="21"/>
              </w:rPr>
              <w:t>什么是嵌入式实时操作系统</w:t>
            </w:r>
            <w:r w:rsidRPr="002C3B2B">
              <w:rPr>
                <w:rFonts w:hint="eastAsia"/>
                <w:sz w:val="20"/>
                <w:szCs w:val="21"/>
              </w:rPr>
              <w:t xml:space="preserve">, Android </w:t>
            </w:r>
            <w:r w:rsidRPr="002C3B2B">
              <w:rPr>
                <w:rFonts w:hint="eastAsia"/>
                <w:sz w:val="20"/>
                <w:szCs w:val="21"/>
              </w:rPr>
              <w:t>操作系统属于实时操作系统吗</w:t>
            </w:r>
            <w:bookmarkEnd w:id="579"/>
            <w:bookmarkEnd w:id="580"/>
            <w:bookmarkEnd w:id="581"/>
          </w:p>
          <w:p w:rsidR="007303CA" w:rsidRPr="002C3B2B" w:rsidRDefault="007303CA" w:rsidP="005541D0">
            <w:pPr>
              <w:contextualSpacing/>
              <w:jc w:val="left"/>
              <w:rPr>
                <w:rFonts w:ascii="宋体" w:hAnsi="宋体"/>
                <w:sz w:val="20"/>
              </w:rPr>
            </w:pPr>
            <w:r w:rsidRPr="002C3B2B">
              <w:rPr>
                <w:rFonts w:ascii="宋体" w:hAnsi="宋体" w:hint="eastAsia"/>
                <w:sz w:val="20"/>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82" w:name="_Toc301081178"/>
            <w:bookmarkStart w:id="583" w:name="_Toc374292579"/>
            <w:bookmarkStart w:id="584" w:name="_Toc374969513"/>
            <w:r w:rsidRPr="002C3B2B">
              <w:rPr>
                <w:rFonts w:hint="eastAsia"/>
                <w:sz w:val="20"/>
                <w:szCs w:val="21"/>
              </w:rPr>
              <w:t>一条最长的短信息约占多少</w:t>
            </w:r>
            <w:r w:rsidRPr="002C3B2B">
              <w:rPr>
                <w:rFonts w:hint="eastAsia"/>
                <w:sz w:val="20"/>
                <w:szCs w:val="21"/>
              </w:rPr>
              <w:t>byte</w:t>
            </w:r>
            <w:bookmarkEnd w:id="582"/>
            <w:bookmarkEnd w:id="583"/>
            <w:bookmarkEnd w:id="584"/>
          </w:p>
          <w:p w:rsidR="007303CA" w:rsidRPr="002C3B2B" w:rsidRDefault="007303CA" w:rsidP="005541D0">
            <w:pPr>
              <w:ind w:firstLineChars="200" w:firstLine="400"/>
              <w:contextualSpacing/>
              <w:jc w:val="left"/>
              <w:rPr>
                <w:rFonts w:ascii="宋体" w:hAnsi="宋体"/>
                <w:sz w:val="20"/>
              </w:rPr>
            </w:pPr>
            <w:r w:rsidRPr="002C3B2B">
              <w:rPr>
                <w:rFonts w:ascii="宋体" w:hAnsi="宋体" w:hint="eastAsia"/>
                <w:sz w:val="20"/>
              </w:rPr>
              <w:t>中文70(包括标点)，英文160，160个字节。</w:t>
            </w:r>
          </w:p>
          <w:p w:rsidR="007303CA" w:rsidRPr="002C3B2B" w:rsidRDefault="007303CA" w:rsidP="005541D0">
            <w:pPr>
              <w:ind w:firstLineChars="200" w:firstLine="400"/>
              <w:contextualSpacing/>
              <w:jc w:val="left"/>
              <w:rPr>
                <w:rFonts w:ascii="宋体" w:hAnsi="宋体"/>
                <w:sz w:val="20"/>
              </w:rPr>
            </w:pPr>
            <w:r w:rsidRPr="002C3B2B">
              <w:rPr>
                <w:rFonts w:ascii="宋体" w:hAnsi="宋体" w:hint="eastAsia"/>
                <w:sz w:val="20"/>
              </w:rPr>
              <w:t xml:space="preserve">　　</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585" w:name="_Toc374292580"/>
            <w:bookmarkStart w:id="586" w:name="_Toc374969514"/>
            <w:bookmarkStart w:id="587" w:name="_Toc301081179"/>
            <w:r w:rsidRPr="002C3B2B">
              <w:rPr>
                <w:rFonts w:hint="eastAsia"/>
                <w:color w:val="FF0000"/>
                <w:sz w:val="20"/>
                <w:szCs w:val="21"/>
              </w:rPr>
              <w:t>用算法调整图片的透明度</w:t>
            </w:r>
            <w:bookmarkEnd w:id="585"/>
            <w:bookmarkEnd w:id="586"/>
          </w:p>
          <w:p w:rsidR="007303CA" w:rsidRPr="002C3B2B" w:rsidRDefault="007303CA" w:rsidP="005541D0">
            <w:pPr>
              <w:pStyle w:val="15"/>
              <w:ind w:firstLineChars="0" w:firstLine="0"/>
              <w:jc w:val="left"/>
              <w:rPr>
                <w:sz w:val="20"/>
                <w:szCs w:val="21"/>
              </w:rPr>
            </w:pPr>
            <w:r w:rsidRPr="002C3B2B">
              <w:rPr>
                <w:rFonts w:hint="eastAsia"/>
                <w:sz w:val="20"/>
                <w:szCs w:val="21"/>
              </w:rPr>
              <w:t>有一个一维整型数组</w:t>
            </w:r>
            <w:r w:rsidRPr="002C3B2B">
              <w:rPr>
                <w:rFonts w:hint="eastAsia"/>
                <w:sz w:val="20"/>
                <w:szCs w:val="21"/>
              </w:rPr>
              <w:t>int[]data</w:t>
            </w:r>
            <w:r w:rsidRPr="002C3B2B">
              <w:rPr>
                <w:rFonts w:hint="eastAsia"/>
                <w:sz w:val="20"/>
                <w:szCs w:val="21"/>
              </w:rPr>
              <w:t>保存的是一张宽为</w:t>
            </w:r>
            <w:r w:rsidRPr="002C3B2B">
              <w:rPr>
                <w:rFonts w:hint="eastAsia"/>
                <w:sz w:val="20"/>
                <w:szCs w:val="21"/>
              </w:rPr>
              <w:t>width</w:t>
            </w:r>
            <w:r w:rsidRPr="002C3B2B">
              <w:rPr>
                <w:rFonts w:hint="eastAsia"/>
                <w:sz w:val="20"/>
                <w:szCs w:val="21"/>
              </w:rPr>
              <w:t>，高为</w:t>
            </w:r>
            <w:r w:rsidRPr="002C3B2B">
              <w:rPr>
                <w:rFonts w:hint="eastAsia"/>
                <w:sz w:val="20"/>
                <w:szCs w:val="21"/>
              </w:rPr>
              <w:t>height</w:t>
            </w:r>
            <w:r w:rsidRPr="002C3B2B">
              <w:rPr>
                <w:rFonts w:hint="eastAsia"/>
                <w:sz w:val="20"/>
                <w:szCs w:val="21"/>
              </w:rPr>
              <w:t>的图片像素值信息。请写一</w:t>
            </w:r>
            <w:r w:rsidRPr="002C3B2B">
              <w:rPr>
                <w:rFonts w:hint="eastAsia"/>
                <w:sz w:val="20"/>
                <w:szCs w:val="21"/>
              </w:rPr>
              <w:lastRenderedPageBreak/>
              <w:t>个算法，将该图片所有的白色不透明</w:t>
            </w:r>
            <w:r w:rsidRPr="002C3B2B">
              <w:rPr>
                <w:rFonts w:hint="eastAsia"/>
                <w:sz w:val="20"/>
                <w:szCs w:val="21"/>
              </w:rPr>
              <w:t>(0xffffffff)</w:t>
            </w:r>
            <w:r w:rsidRPr="002C3B2B">
              <w:rPr>
                <w:rFonts w:hint="eastAsia"/>
                <w:sz w:val="20"/>
                <w:szCs w:val="21"/>
              </w:rPr>
              <w:t>像素点的透明度调整为</w:t>
            </w:r>
            <w:r w:rsidRPr="002C3B2B">
              <w:rPr>
                <w:rFonts w:hint="eastAsia"/>
                <w:sz w:val="20"/>
                <w:szCs w:val="21"/>
              </w:rPr>
              <w:t>50%</w:t>
            </w:r>
            <w:r w:rsidRPr="002C3B2B">
              <w:rPr>
                <w:rFonts w:hint="eastAsia"/>
                <w:sz w:val="20"/>
                <w:szCs w:val="21"/>
              </w:rPr>
              <w:t>。</w:t>
            </w:r>
            <w:bookmarkEnd w:id="587"/>
          </w:p>
          <w:p w:rsidR="007303CA" w:rsidRPr="002C3B2B" w:rsidRDefault="007303CA" w:rsidP="005541D0">
            <w:pPr>
              <w:pStyle w:val="15"/>
              <w:ind w:firstLineChars="0" w:firstLine="0"/>
              <w:jc w:val="left"/>
              <w:rPr>
                <w:sz w:val="20"/>
                <w:szCs w:val="21"/>
              </w:rPr>
            </w:pPr>
            <w:r w:rsidRPr="002C3B2B">
              <w:rPr>
                <w:rFonts w:hint="eastAsia"/>
                <w:sz w:val="20"/>
                <w:szCs w:val="21"/>
              </w:rPr>
              <w:t>待定</w:t>
            </w:r>
            <w:r w:rsidRPr="002C3B2B">
              <w:rPr>
                <w:rFonts w:hint="eastAsia"/>
                <w:sz w:val="20"/>
                <w:szCs w:val="21"/>
              </w:rPr>
              <w:t>...(</w:t>
            </w:r>
            <w:r w:rsidRPr="002C3B2B">
              <w:rPr>
                <w:rFonts w:hint="eastAsia"/>
                <w:sz w:val="20"/>
                <w:szCs w:val="21"/>
              </w:rPr>
              <w:t>这样的问题没有接触过，但是我觉得应该可以解决，因为现在已经得到像素值了，我现在唯一不了解仅仅是如何将单个的像素值透明度进行计算，只需要查找一下相应的算法和原理就</w:t>
            </w:r>
            <w:r w:rsidRPr="002C3B2B">
              <w:rPr>
                <w:rFonts w:hint="eastAsia"/>
                <w:sz w:val="20"/>
                <w:szCs w:val="21"/>
              </w:rPr>
              <w:t>OK)</w:t>
            </w:r>
          </w:p>
          <w:p w:rsidR="007303CA" w:rsidRPr="002C3B2B" w:rsidRDefault="007303CA" w:rsidP="005541D0">
            <w:pPr>
              <w:pStyle w:val="15"/>
              <w:ind w:firstLineChars="0" w:firstLine="0"/>
              <w:jc w:val="left"/>
              <w:rPr>
                <w:sz w:val="20"/>
                <w:szCs w:val="21"/>
              </w:rPr>
            </w:pPr>
          </w:p>
          <w:p w:rsidR="007303CA" w:rsidRPr="002C3B2B" w:rsidRDefault="007303CA" w:rsidP="005541D0">
            <w:pPr>
              <w:pStyle w:val="15"/>
              <w:numPr>
                <w:ilvl w:val="0"/>
                <w:numId w:val="12"/>
              </w:numPr>
              <w:ind w:left="0" w:firstLineChars="0" w:firstLine="0"/>
              <w:jc w:val="left"/>
              <w:outlineLvl w:val="0"/>
              <w:rPr>
                <w:sz w:val="20"/>
                <w:szCs w:val="21"/>
              </w:rPr>
            </w:pPr>
            <w:bookmarkStart w:id="588" w:name="_Toc301081180"/>
            <w:bookmarkStart w:id="589" w:name="_Toc374292581"/>
            <w:bookmarkStart w:id="590" w:name="_Toc374969515"/>
            <w:r w:rsidRPr="002C3B2B">
              <w:rPr>
                <w:rFonts w:hint="eastAsia"/>
                <w:sz w:val="20"/>
                <w:szCs w:val="21"/>
              </w:rPr>
              <w:t>如何将</w:t>
            </w:r>
            <w:r w:rsidRPr="002C3B2B">
              <w:rPr>
                <w:rFonts w:hint="eastAsia"/>
                <w:sz w:val="20"/>
                <w:szCs w:val="21"/>
              </w:rPr>
              <w:t>SQLite</w:t>
            </w:r>
            <w:r w:rsidRPr="002C3B2B">
              <w:rPr>
                <w:rFonts w:hint="eastAsia"/>
                <w:sz w:val="20"/>
                <w:szCs w:val="21"/>
              </w:rPr>
              <w:t>数据库</w:t>
            </w:r>
            <w:r w:rsidRPr="002C3B2B">
              <w:rPr>
                <w:rFonts w:hint="eastAsia"/>
                <w:sz w:val="20"/>
                <w:szCs w:val="21"/>
              </w:rPr>
              <w:t>(dictionary.db</w:t>
            </w:r>
            <w:r w:rsidRPr="002C3B2B">
              <w:rPr>
                <w:rFonts w:hint="eastAsia"/>
                <w:sz w:val="20"/>
                <w:szCs w:val="21"/>
              </w:rPr>
              <w:t>文件</w:t>
            </w:r>
            <w:r w:rsidRPr="002C3B2B">
              <w:rPr>
                <w:rFonts w:hint="eastAsia"/>
                <w:sz w:val="20"/>
                <w:szCs w:val="21"/>
              </w:rPr>
              <w:t>)</w:t>
            </w:r>
            <w:r w:rsidRPr="002C3B2B">
              <w:rPr>
                <w:rFonts w:hint="eastAsia"/>
                <w:sz w:val="20"/>
                <w:szCs w:val="21"/>
              </w:rPr>
              <w:t>与</w:t>
            </w:r>
            <w:r w:rsidRPr="002C3B2B">
              <w:rPr>
                <w:rFonts w:hint="eastAsia"/>
                <w:sz w:val="20"/>
                <w:szCs w:val="21"/>
              </w:rPr>
              <w:t>apk</w:t>
            </w:r>
            <w:r w:rsidRPr="002C3B2B">
              <w:rPr>
                <w:rFonts w:hint="eastAsia"/>
                <w:sz w:val="20"/>
                <w:szCs w:val="21"/>
              </w:rPr>
              <w:t>文件一起发布</w:t>
            </w:r>
            <w:bookmarkEnd w:id="588"/>
            <w:bookmarkEnd w:id="589"/>
            <w:bookmarkEnd w:id="590"/>
          </w:p>
          <w:p w:rsidR="007303CA" w:rsidRPr="002C3B2B" w:rsidRDefault="007303CA" w:rsidP="005541D0">
            <w:pPr>
              <w:contextualSpacing/>
              <w:jc w:val="left"/>
              <w:rPr>
                <w:rFonts w:ascii="宋体" w:hAnsi="宋体"/>
                <w:sz w:val="20"/>
              </w:rPr>
            </w:pPr>
            <w:r w:rsidRPr="002C3B2B">
              <w:rPr>
                <w:rFonts w:ascii="宋体" w:hAnsi="宋体" w:hint="eastAsia"/>
                <w:sz w:val="20"/>
              </w:rPr>
              <w:t>解答：可以将dictionary.db文件复制到Eclipse Android工程中的res aw目录中。所有在res aw目录中的文件不会被压缩，这样可以直接提取该目录中的文件。可以将dictionary.db文件复制到res aw目录中</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91" w:name="_Toc374969516"/>
            <w:bookmarkStart w:id="592" w:name="_Toc301081181"/>
            <w:bookmarkStart w:id="593" w:name="_Toc374292582"/>
            <w:bookmarkStart w:id="594" w:name="_Toc374969521"/>
            <w:r w:rsidRPr="002C3B2B">
              <w:rPr>
                <w:rFonts w:hint="eastAsia"/>
                <w:sz w:val="20"/>
                <w:szCs w:val="21"/>
              </w:rPr>
              <w:t>sqlite</w:t>
            </w:r>
            <w:r w:rsidRPr="002C3B2B">
              <w:rPr>
                <w:rFonts w:hint="eastAsia"/>
                <w:sz w:val="20"/>
                <w:szCs w:val="21"/>
              </w:rPr>
              <w:t>的用处及用法</w:t>
            </w:r>
            <w:r w:rsidRPr="002C3B2B">
              <w:rPr>
                <w:rFonts w:hint="eastAsia"/>
                <w:sz w:val="20"/>
                <w:szCs w:val="21"/>
              </w:rPr>
              <w:t xml:space="preserve">, </w:t>
            </w:r>
            <w:r w:rsidRPr="002C3B2B">
              <w:rPr>
                <w:rFonts w:hint="eastAsia"/>
                <w:sz w:val="20"/>
                <w:szCs w:val="21"/>
              </w:rPr>
              <w:t>哪里用过</w:t>
            </w:r>
            <w:bookmarkEnd w:id="591"/>
            <w:r w:rsidRPr="002C3B2B">
              <w:rPr>
                <w:rFonts w:hint="eastAsia"/>
                <w:sz w:val="20"/>
                <w:szCs w:val="21"/>
              </w:rPr>
              <w:t>,</w:t>
            </w:r>
            <w:r w:rsidRPr="002C3B2B">
              <w:rPr>
                <w:rFonts w:hint="eastAsia"/>
                <w:sz w:val="20"/>
                <w:szCs w:val="21"/>
              </w:rPr>
              <w:t>轻量级嵌入型数据库，经常用于嵌入型操作系统，如</w:t>
            </w:r>
            <w:r w:rsidRPr="002C3B2B">
              <w:rPr>
                <w:rFonts w:hint="eastAsia"/>
                <w:sz w:val="20"/>
                <w:szCs w:val="21"/>
              </w:rPr>
              <w:t>android</w:t>
            </w:r>
            <w:r w:rsidRPr="002C3B2B">
              <w:rPr>
                <w:rFonts w:hint="eastAsia"/>
                <w:sz w:val="20"/>
                <w:szCs w:val="21"/>
              </w:rPr>
              <w:t>中，可以用户对对象性数据的描述并存储</w:t>
            </w:r>
          </w:p>
          <w:p w:rsidR="007303CA" w:rsidRPr="002C3B2B" w:rsidRDefault="007303CA" w:rsidP="005541D0">
            <w:pPr>
              <w:pStyle w:val="15"/>
              <w:numPr>
                <w:ilvl w:val="0"/>
                <w:numId w:val="12"/>
              </w:numPr>
              <w:ind w:left="0" w:firstLineChars="0" w:firstLine="0"/>
              <w:jc w:val="left"/>
              <w:outlineLvl w:val="0"/>
              <w:rPr>
                <w:sz w:val="20"/>
                <w:szCs w:val="21"/>
              </w:rPr>
            </w:pPr>
            <w:bookmarkStart w:id="595" w:name="_Toc374969517"/>
            <w:r w:rsidRPr="002C3B2B">
              <w:rPr>
                <w:rFonts w:hint="eastAsia"/>
                <w:sz w:val="20"/>
                <w:szCs w:val="21"/>
              </w:rPr>
              <w:t>sqlite</w:t>
            </w:r>
            <w:r w:rsidRPr="002C3B2B">
              <w:rPr>
                <w:rFonts w:hint="eastAsia"/>
                <w:sz w:val="20"/>
                <w:szCs w:val="21"/>
              </w:rPr>
              <w:t>，修改，添加字段，版本更新，排序，默认排序</w:t>
            </w:r>
            <w:bookmarkEnd w:id="595"/>
          </w:p>
          <w:p w:rsidR="007303CA" w:rsidRPr="002C3B2B" w:rsidRDefault="007303CA" w:rsidP="005541D0">
            <w:pPr>
              <w:pStyle w:val="15"/>
              <w:numPr>
                <w:ilvl w:val="0"/>
                <w:numId w:val="12"/>
              </w:numPr>
              <w:ind w:left="0" w:firstLineChars="0" w:firstLine="0"/>
              <w:jc w:val="left"/>
              <w:outlineLvl w:val="0"/>
              <w:rPr>
                <w:bCs/>
              </w:rPr>
            </w:pPr>
            <w:bookmarkStart w:id="596" w:name="_Toc374969518"/>
            <w:r w:rsidRPr="002C3B2B">
              <w:rPr>
                <w:rFonts w:hint="eastAsia"/>
                <w:sz w:val="20"/>
                <w:szCs w:val="21"/>
              </w:rPr>
              <w:t>如何</w:t>
            </w:r>
            <w:r w:rsidRPr="002C3B2B">
              <w:rPr>
                <w:rFonts w:hint="eastAsia"/>
                <w:bCs/>
              </w:rPr>
              <w:t>建一个“</w:t>
            </w:r>
            <w:r w:rsidRPr="002C3B2B">
              <w:rPr>
                <w:rFonts w:hint="eastAsia"/>
                <w:bCs/>
              </w:rPr>
              <w:t>aaa.db</w:t>
            </w:r>
            <w:r w:rsidRPr="002C3B2B">
              <w:rPr>
                <w:rFonts w:hint="eastAsia"/>
                <w:bCs/>
              </w:rPr>
              <w:t>”数据库，如何建一个</w:t>
            </w:r>
            <w:r w:rsidRPr="002C3B2B">
              <w:rPr>
                <w:rFonts w:hint="eastAsia"/>
                <w:bCs/>
              </w:rPr>
              <w:t>user</w:t>
            </w:r>
            <w:r w:rsidRPr="002C3B2B">
              <w:rPr>
                <w:rFonts w:hint="eastAsia"/>
                <w:bCs/>
              </w:rPr>
              <w:t>表；写出增删改查语句</w:t>
            </w:r>
            <w:bookmarkEnd w:id="596"/>
          </w:p>
          <w:p w:rsidR="007303CA" w:rsidRPr="002C3B2B" w:rsidRDefault="007303CA" w:rsidP="005541D0">
            <w:pPr>
              <w:pStyle w:val="15"/>
              <w:numPr>
                <w:ilvl w:val="0"/>
                <w:numId w:val="12"/>
              </w:numPr>
              <w:ind w:left="0" w:firstLineChars="0" w:firstLine="0"/>
              <w:jc w:val="left"/>
              <w:outlineLvl w:val="0"/>
              <w:rPr>
                <w:sz w:val="20"/>
                <w:szCs w:val="21"/>
              </w:rPr>
            </w:pPr>
            <w:bookmarkStart w:id="597" w:name="_Toc374969519"/>
            <w:r w:rsidRPr="002C3B2B">
              <w:rPr>
                <w:rFonts w:hint="eastAsia"/>
                <w:sz w:val="20"/>
                <w:szCs w:val="21"/>
              </w:rPr>
              <w:t>SQLite</w:t>
            </w:r>
            <w:r w:rsidRPr="002C3B2B">
              <w:rPr>
                <w:rFonts w:hint="eastAsia"/>
                <w:sz w:val="20"/>
                <w:szCs w:val="21"/>
              </w:rPr>
              <w:t>线程安全吗？</w:t>
            </w:r>
            <w:r w:rsidRPr="002C3B2B">
              <w:rPr>
                <w:rFonts w:hint="eastAsia"/>
                <w:sz w:val="20"/>
                <w:szCs w:val="21"/>
              </w:rPr>
              <w:t>sqlite3_threadsafe()</w:t>
            </w:r>
            <w:r w:rsidRPr="002C3B2B">
              <w:rPr>
                <w:rFonts w:hint="eastAsia"/>
                <w:sz w:val="20"/>
                <w:szCs w:val="21"/>
              </w:rPr>
              <w:t>来确实是否线程安全版本</w:t>
            </w:r>
            <w:bookmarkEnd w:id="597"/>
          </w:p>
          <w:p w:rsidR="007303CA" w:rsidRDefault="007303CA" w:rsidP="005541D0">
            <w:pPr>
              <w:jc w:val="left"/>
            </w:pPr>
            <w:r>
              <w:rPr>
                <w:rFonts w:hint="eastAsia"/>
              </w:rPr>
              <w:t>答案：</w:t>
            </w:r>
            <w:r>
              <w:rPr>
                <w:rFonts w:hint="eastAsia"/>
              </w:rPr>
              <w:t>SQLite</w:t>
            </w:r>
            <w:r>
              <w:rPr>
                <w:rFonts w:hint="eastAsia"/>
              </w:rPr>
              <w:t>是线程安全的。</w:t>
            </w:r>
          </w:p>
          <w:p w:rsidR="007303CA" w:rsidRDefault="007303CA" w:rsidP="005541D0">
            <w:pPr>
              <w:jc w:val="left"/>
            </w:pPr>
            <w:r>
              <w:rPr>
                <w:rFonts w:hint="eastAsia"/>
              </w:rPr>
              <w:t>由于很多用户会忽略我们在上一段中给出的建议，我们做出了这种让步。但是，为了达到线程安全，</w:t>
            </w:r>
            <w:r>
              <w:rPr>
                <w:rFonts w:hint="eastAsia"/>
              </w:rPr>
              <w:t>SQLite</w:t>
            </w:r>
            <w:r>
              <w:rPr>
                <w:rFonts w:hint="eastAsia"/>
              </w:rPr>
              <w:t>在编译时必须将</w:t>
            </w:r>
            <w:r>
              <w:rPr>
                <w:rFonts w:hint="eastAsia"/>
              </w:rPr>
              <w:t>SQLITE_THREADSAFE</w:t>
            </w:r>
            <w:r>
              <w:rPr>
                <w:rFonts w:hint="eastAsia"/>
              </w:rPr>
              <w:t>预处理宏置为</w:t>
            </w:r>
            <w:r>
              <w:rPr>
                <w:rFonts w:hint="eastAsia"/>
              </w:rPr>
              <w:t>1</w:t>
            </w:r>
            <w:r>
              <w:rPr>
                <w:rFonts w:hint="eastAsia"/>
              </w:rPr>
              <w:t>。在</w:t>
            </w:r>
            <w:r>
              <w:rPr>
                <w:rFonts w:hint="eastAsia"/>
              </w:rPr>
              <w:t>Windows</w:t>
            </w:r>
            <w:r>
              <w:rPr>
                <w:rFonts w:hint="eastAsia"/>
              </w:rPr>
              <w:t>和</w:t>
            </w:r>
            <w:r>
              <w:rPr>
                <w:rFonts w:hint="eastAsia"/>
              </w:rPr>
              <w:t>Linux</w:t>
            </w:r>
            <w:r>
              <w:rPr>
                <w:rFonts w:hint="eastAsia"/>
              </w:rPr>
              <w:t>上，已编译的好的二进制发行版中都是这样设置的。如果不确定你所使用的库是否是线程安全的，可以调用</w:t>
            </w:r>
            <w:r>
              <w:rPr>
                <w:rFonts w:hint="eastAsia"/>
              </w:rPr>
              <w:t>sqlite3_threadsafe()</w:t>
            </w:r>
            <w:r>
              <w:rPr>
                <w:rFonts w:hint="eastAsia"/>
              </w:rPr>
              <w:t>接口找出。</w:t>
            </w:r>
          </w:p>
          <w:p w:rsidR="007303CA" w:rsidRPr="002C3B2B" w:rsidRDefault="007303CA" w:rsidP="005541D0">
            <w:pPr>
              <w:pStyle w:val="15"/>
              <w:numPr>
                <w:ilvl w:val="0"/>
                <w:numId w:val="12"/>
              </w:numPr>
              <w:ind w:left="0" w:firstLineChars="0" w:firstLine="0"/>
              <w:jc w:val="left"/>
              <w:outlineLvl w:val="0"/>
              <w:rPr>
                <w:sz w:val="20"/>
                <w:szCs w:val="21"/>
              </w:rPr>
            </w:pPr>
            <w:bookmarkStart w:id="598" w:name="_Toc374969520"/>
            <w:r w:rsidRPr="002C3B2B">
              <w:rPr>
                <w:rFonts w:hint="eastAsia"/>
                <w:sz w:val="20"/>
                <w:szCs w:val="21"/>
              </w:rPr>
              <w:t>怎么提高</w:t>
            </w:r>
            <w:r w:rsidRPr="002C3B2B">
              <w:rPr>
                <w:rFonts w:hint="eastAsia"/>
                <w:sz w:val="20"/>
                <w:szCs w:val="21"/>
              </w:rPr>
              <w:t>sqlite</w:t>
            </w:r>
            <w:r w:rsidRPr="002C3B2B">
              <w:rPr>
                <w:rFonts w:hint="eastAsia"/>
                <w:sz w:val="20"/>
                <w:szCs w:val="21"/>
              </w:rPr>
              <w:t>的效率</w:t>
            </w:r>
            <w:bookmarkEnd w:id="598"/>
          </w:p>
          <w:p w:rsidR="007303CA" w:rsidRPr="002C3B2B" w:rsidRDefault="007303CA" w:rsidP="005541D0">
            <w:pPr>
              <w:contextualSpacing/>
              <w:jc w:val="left"/>
              <w:rPr>
                <w:rFonts w:ascii="宋体" w:hAnsi="宋体"/>
                <w:sz w:val="20"/>
              </w:rPr>
            </w:pPr>
            <w:r w:rsidRPr="002C3B2B">
              <w:rPr>
                <w:rFonts w:ascii="宋体" w:hAnsi="宋体" w:hint="eastAsia"/>
                <w:sz w:val="20"/>
              </w:rPr>
              <w:t>事务。一致性、原子性、隔离性、持续性</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r w:rsidRPr="002C3B2B">
              <w:rPr>
                <w:rFonts w:hint="eastAsia"/>
                <w:sz w:val="20"/>
                <w:szCs w:val="21"/>
              </w:rPr>
              <w:t>如何将打开</w:t>
            </w:r>
            <w:r w:rsidRPr="002C3B2B">
              <w:rPr>
                <w:rFonts w:hint="eastAsia"/>
                <w:sz w:val="20"/>
                <w:szCs w:val="21"/>
              </w:rPr>
              <w:t>res raw</w:t>
            </w:r>
            <w:r w:rsidRPr="002C3B2B">
              <w:rPr>
                <w:rFonts w:hint="eastAsia"/>
                <w:sz w:val="20"/>
                <w:szCs w:val="21"/>
              </w:rPr>
              <w:t>目录中的数据库文件</w:t>
            </w:r>
            <w:bookmarkEnd w:id="592"/>
            <w:bookmarkEnd w:id="593"/>
            <w:bookmarkEnd w:id="594"/>
          </w:p>
          <w:p w:rsidR="007303CA" w:rsidRPr="002C3B2B" w:rsidRDefault="007303CA" w:rsidP="005541D0">
            <w:pPr>
              <w:contextualSpacing/>
              <w:jc w:val="left"/>
              <w:rPr>
                <w:rFonts w:ascii="宋体" w:hAnsi="宋体"/>
                <w:sz w:val="20"/>
              </w:rPr>
            </w:pPr>
            <w:r w:rsidRPr="002C3B2B">
              <w:rPr>
                <w:rFonts w:ascii="宋体" w:hAnsi="宋体" w:hint="eastAsia"/>
                <w:sz w:val="20"/>
              </w:rPr>
              <w:t>解答：在Android中不能直接打开res aw目录中的数据库文件，而需要在程序第一次启动时将该文件复制到手机内存或SD卡的某个目录中，然后再打开该数据库文件。</w:t>
            </w:r>
          </w:p>
          <w:p w:rsidR="007303CA" w:rsidRPr="002C3B2B" w:rsidRDefault="007303CA" w:rsidP="005541D0">
            <w:pPr>
              <w:contextualSpacing/>
              <w:jc w:val="left"/>
              <w:rPr>
                <w:rFonts w:ascii="宋体" w:hAnsi="宋体"/>
                <w:sz w:val="20"/>
              </w:rPr>
            </w:pPr>
            <w:r w:rsidRPr="002C3B2B">
              <w:rPr>
                <w:rFonts w:ascii="宋体" w:hAnsi="宋体" w:hint="eastAsia"/>
                <w:sz w:val="20"/>
              </w:rPr>
              <w:t>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599" w:name="_Toc301081182"/>
            <w:bookmarkStart w:id="600" w:name="_Toc374292583"/>
            <w:bookmarkStart w:id="601" w:name="_Toc374969522"/>
            <w:r w:rsidRPr="002C3B2B">
              <w:rPr>
                <w:rFonts w:hint="eastAsia"/>
                <w:sz w:val="20"/>
                <w:szCs w:val="21"/>
              </w:rPr>
              <w:t>DDMS</w:t>
            </w:r>
            <w:r w:rsidRPr="002C3B2B">
              <w:rPr>
                <w:rFonts w:hint="eastAsia"/>
                <w:sz w:val="20"/>
                <w:szCs w:val="21"/>
              </w:rPr>
              <w:t>和</w:t>
            </w:r>
            <w:r w:rsidRPr="002C3B2B">
              <w:rPr>
                <w:rFonts w:hint="eastAsia"/>
                <w:sz w:val="20"/>
                <w:szCs w:val="21"/>
              </w:rPr>
              <w:t>TraceView</w:t>
            </w:r>
            <w:r w:rsidRPr="002C3B2B">
              <w:rPr>
                <w:rFonts w:hint="eastAsia"/>
                <w:sz w:val="20"/>
                <w:szCs w:val="21"/>
              </w:rPr>
              <w:t>的区别</w:t>
            </w:r>
            <w:bookmarkEnd w:id="599"/>
            <w:bookmarkEnd w:id="600"/>
            <w:bookmarkEnd w:id="601"/>
          </w:p>
          <w:p w:rsidR="007303CA" w:rsidRPr="002C3B2B" w:rsidRDefault="007303CA" w:rsidP="005541D0">
            <w:pPr>
              <w:contextualSpacing/>
              <w:jc w:val="left"/>
              <w:rPr>
                <w:rFonts w:ascii="宋体" w:hAnsi="宋体"/>
                <w:sz w:val="20"/>
              </w:rPr>
            </w:pPr>
            <w:r w:rsidRPr="002C3B2B">
              <w:rPr>
                <w:rFonts w:ascii="宋体" w:hAnsi="宋体" w:hint="eastAsia"/>
                <w:sz w:val="20"/>
              </w:rPr>
              <w:t>DDMS是一个程序执行查看器，在里面可以看见线程和堆栈等信息，TraceView是程序性能分析器 。</w:t>
            </w:r>
          </w:p>
          <w:p w:rsidR="007303CA" w:rsidRPr="002C3B2B" w:rsidRDefault="007303CA" w:rsidP="005541D0">
            <w:pPr>
              <w:contextualSpacing/>
              <w:jc w:val="left"/>
              <w:rPr>
                <w:rFonts w:ascii="宋体" w:hAnsi="宋体"/>
                <w:sz w:val="20"/>
              </w:rPr>
            </w:pPr>
          </w:p>
          <w:p w:rsidR="007303CA" w:rsidRPr="002C3B2B" w:rsidRDefault="007303CA" w:rsidP="005541D0">
            <w:pPr>
              <w:pStyle w:val="15"/>
              <w:numPr>
                <w:ilvl w:val="0"/>
                <w:numId w:val="12"/>
              </w:numPr>
              <w:ind w:left="0" w:firstLineChars="0" w:firstLine="0"/>
              <w:jc w:val="left"/>
              <w:outlineLvl w:val="0"/>
              <w:rPr>
                <w:sz w:val="20"/>
                <w:szCs w:val="21"/>
              </w:rPr>
            </w:pPr>
            <w:bookmarkStart w:id="602" w:name="_Toc301081183"/>
            <w:bookmarkStart w:id="603" w:name="_Toc374292584"/>
            <w:bookmarkStart w:id="604" w:name="_Toc374969523"/>
            <w:r w:rsidRPr="002C3B2B">
              <w:rPr>
                <w:rFonts w:hint="eastAsia"/>
                <w:sz w:val="20"/>
                <w:szCs w:val="21"/>
              </w:rPr>
              <w:t>java</w:t>
            </w:r>
            <w:r w:rsidRPr="002C3B2B">
              <w:rPr>
                <w:rFonts w:hint="eastAsia"/>
                <w:sz w:val="20"/>
                <w:szCs w:val="21"/>
              </w:rPr>
              <w:t>中如何引用本地语言</w:t>
            </w:r>
            <w:bookmarkEnd w:id="602"/>
            <w:bookmarkEnd w:id="603"/>
            <w:bookmarkEnd w:id="604"/>
            <w:r w:rsidRPr="002C3B2B">
              <w:rPr>
                <w:rFonts w:hint="eastAsia"/>
                <w:sz w:val="20"/>
                <w:szCs w:val="21"/>
              </w:rPr>
              <w:t xml:space="preserve"> </w:t>
            </w:r>
          </w:p>
          <w:p w:rsidR="007303CA" w:rsidRPr="002C3B2B" w:rsidRDefault="007303CA" w:rsidP="005541D0">
            <w:pPr>
              <w:contextualSpacing/>
              <w:jc w:val="left"/>
              <w:rPr>
                <w:rFonts w:ascii="宋体" w:hAnsi="宋体"/>
                <w:sz w:val="20"/>
              </w:rPr>
            </w:pPr>
            <w:r w:rsidRPr="002C3B2B">
              <w:rPr>
                <w:rFonts w:ascii="宋体" w:hAnsi="宋体" w:hint="eastAsia"/>
                <w:sz w:val="20"/>
              </w:rPr>
              <w:t>可以用JNI（java native interface java 本地接口）接口 。</w:t>
            </w:r>
          </w:p>
          <w:p w:rsidR="007303CA" w:rsidRPr="002C3B2B" w:rsidRDefault="007303CA" w:rsidP="005541D0">
            <w:pPr>
              <w:pStyle w:val="15"/>
              <w:numPr>
                <w:ilvl w:val="0"/>
                <w:numId w:val="12"/>
              </w:numPr>
              <w:ind w:left="0" w:firstLineChars="0" w:firstLine="0"/>
              <w:jc w:val="left"/>
              <w:outlineLvl w:val="0"/>
              <w:rPr>
                <w:sz w:val="20"/>
                <w:szCs w:val="21"/>
              </w:rPr>
            </w:pPr>
            <w:bookmarkStart w:id="605" w:name="_Toc374292587"/>
            <w:bookmarkStart w:id="606" w:name="_Toc374969526"/>
            <w:r w:rsidRPr="002C3B2B">
              <w:rPr>
                <w:rFonts w:hint="eastAsia"/>
                <w:sz w:val="20"/>
                <w:szCs w:val="21"/>
              </w:rPr>
              <w:t>EditText</w:t>
            </w:r>
            <w:r w:rsidRPr="002C3B2B">
              <w:rPr>
                <w:rFonts w:hint="eastAsia"/>
                <w:sz w:val="20"/>
                <w:szCs w:val="21"/>
              </w:rPr>
              <w:t>单行显示</w:t>
            </w:r>
            <w:bookmarkEnd w:id="605"/>
            <w:bookmarkEnd w:id="606"/>
            <w:r w:rsidRPr="002C3B2B">
              <w:rPr>
                <w:rFonts w:hint="eastAsia"/>
                <w:sz w:val="20"/>
                <w:szCs w:val="21"/>
              </w:rPr>
              <w:t xml:space="preserve">  </w:t>
            </w:r>
          </w:p>
          <w:p w:rsidR="007303CA" w:rsidRDefault="007303CA" w:rsidP="005541D0">
            <w:pPr>
              <w:numPr>
                <w:ilvl w:val="1"/>
                <w:numId w:val="20"/>
              </w:numPr>
              <w:ind w:left="0" w:firstLine="0"/>
              <w:jc w:val="left"/>
            </w:pPr>
            <w:r>
              <w:rPr>
                <w:rFonts w:hint="eastAsia"/>
              </w:rPr>
              <w:t>有属性</w:t>
            </w:r>
            <w:r>
              <w:rPr>
                <w:rFonts w:hint="eastAsia"/>
              </w:rPr>
              <w:t xml:space="preserve"> android:singleLine</w:t>
            </w:r>
          </w:p>
          <w:p w:rsidR="007303CA" w:rsidRPr="002C3B2B" w:rsidRDefault="007303CA" w:rsidP="005541D0">
            <w:pPr>
              <w:jc w:val="left"/>
              <w:rPr>
                <w:sz w:val="20"/>
                <w:szCs w:val="21"/>
              </w:rPr>
            </w:pPr>
            <w:bookmarkStart w:id="607" w:name="_Toc374292588"/>
            <w:r w:rsidRPr="002C3B2B">
              <w:rPr>
                <w:rFonts w:hint="eastAsia"/>
                <w:sz w:val="20"/>
                <w:szCs w:val="21"/>
              </w:rPr>
              <w:t>多个输入框</w:t>
            </w:r>
            <w:r w:rsidRPr="002C3B2B">
              <w:rPr>
                <w:rFonts w:hint="eastAsia"/>
                <w:sz w:val="20"/>
                <w:szCs w:val="21"/>
              </w:rPr>
              <w:t>,</w:t>
            </w:r>
            <w:r w:rsidRPr="002C3B2B">
              <w:rPr>
                <w:rFonts w:hint="eastAsia"/>
                <w:sz w:val="20"/>
                <w:szCs w:val="21"/>
              </w:rPr>
              <w:t>点击</w:t>
            </w:r>
            <w:r w:rsidRPr="002C3B2B">
              <w:rPr>
                <w:rFonts w:hint="eastAsia"/>
                <w:sz w:val="20"/>
                <w:szCs w:val="21"/>
              </w:rPr>
              <w:t>Enter,</w:t>
            </w:r>
            <w:r w:rsidRPr="002C3B2B">
              <w:rPr>
                <w:rFonts w:hint="eastAsia"/>
                <w:sz w:val="20"/>
                <w:szCs w:val="21"/>
              </w:rPr>
              <w:t>焦点切换到下一个</w:t>
            </w:r>
            <w:r w:rsidRPr="002C3B2B">
              <w:rPr>
                <w:rFonts w:hint="eastAsia"/>
                <w:sz w:val="20"/>
                <w:szCs w:val="21"/>
              </w:rPr>
              <w:t>: EditText</w:t>
            </w:r>
            <w:r w:rsidRPr="002C3B2B">
              <w:rPr>
                <w:rFonts w:hint="eastAsia"/>
                <w:sz w:val="20"/>
                <w:szCs w:val="21"/>
              </w:rPr>
              <w:t>有属性</w:t>
            </w:r>
            <w:r w:rsidRPr="002C3B2B">
              <w:rPr>
                <w:rFonts w:hint="eastAsia"/>
                <w:sz w:val="20"/>
                <w:szCs w:val="21"/>
              </w:rPr>
              <w:t>android:imeOptions</w:t>
            </w:r>
            <w:bookmarkEnd w:id="607"/>
          </w:p>
          <w:p w:rsidR="007303CA" w:rsidRPr="002C3B2B" w:rsidRDefault="007303CA" w:rsidP="005541D0">
            <w:pPr>
              <w:jc w:val="left"/>
              <w:rPr>
                <w:sz w:val="20"/>
                <w:szCs w:val="21"/>
              </w:rPr>
            </w:pPr>
            <w:bookmarkStart w:id="608" w:name="_Toc374292589"/>
            <w:r w:rsidRPr="002C3B2B">
              <w:rPr>
                <w:rFonts w:hint="eastAsia"/>
                <w:sz w:val="20"/>
                <w:szCs w:val="21"/>
              </w:rPr>
              <w:t>输入法输入文本都有下划线</w:t>
            </w:r>
            <w:bookmarkEnd w:id="608"/>
          </w:p>
          <w:p w:rsidR="007303CA" w:rsidRDefault="007303CA" w:rsidP="005541D0">
            <w:pPr>
              <w:numPr>
                <w:ilvl w:val="1"/>
                <w:numId w:val="20"/>
              </w:numPr>
              <w:ind w:left="0" w:firstLine="0"/>
              <w:jc w:val="left"/>
            </w:pPr>
            <w:r>
              <w:rPr>
                <w:rFonts w:hint="eastAsia"/>
              </w:rPr>
              <w:t>自定义组件</w:t>
            </w:r>
            <w:r>
              <w:rPr>
                <w:rFonts w:hint="eastAsia"/>
              </w:rPr>
              <w:t>,</w:t>
            </w:r>
            <w:r>
              <w:rPr>
                <w:rFonts w:hint="eastAsia"/>
              </w:rPr>
              <w:t>实现</w:t>
            </w:r>
            <w:r>
              <w:rPr>
                <w:rFonts w:hint="eastAsia"/>
              </w:rPr>
              <w:t>onDraw</w:t>
            </w:r>
            <w:r>
              <w:rPr>
                <w:rFonts w:hint="eastAsia"/>
              </w:rPr>
              <w:t>方法</w:t>
            </w:r>
          </w:p>
          <w:p w:rsidR="007303CA" w:rsidRDefault="007303CA" w:rsidP="005541D0">
            <w:pPr>
              <w:jc w:val="left"/>
            </w:pPr>
          </w:p>
          <w:p w:rsidR="007303CA" w:rsidRPr="002C3B2B" w:rsidRDefault="007303CA" w:rsidP="005541D0">
            <w:pPr>
              <w:pStyle w:val="15"/>
              <w:numPr>
                <w:ilvl w:val="0"/>
                <w:numId w:val="12"/>
              </w:numPr>
              <w:ind w:left="0" w:firstLineChars="0" w:firstLine="0"/>
              <w:jc w:val="left"/>
              <w:outlineLvl w:val="0"/>
              <w:rPr>
                <w:sz w:val="20"/>
                <w:szCs w:val="21"/>
              </w:rPr>
            </w:pPr>
            <w:bookmarkStart w:id="609" w:name="_Toc374969527"/>
            <w:bookmarkStart w:id="610" w:name="_Toc374292593"/>
            <w:r w:rsidRPr="002C3B2B">
              <w:rPr>
                <w:rFonts w:hint="eastAsia"/>
                <w:sz w:val="20"/>
                <w:szCs w:val="21"/>
              </w:rPr>
              <w:t>oom</w:t>
            </w:r>
            <w:r w:rsidRPr="002C3B2B">
              <w:rPr>
                <w:rFonts w:hint="eastAsia"/>
                <w:sz w:val="20"/>
                <w:szCs w:val="21"/>
              </w:rPr>
              <w:t>避免以及产生方式，遇到过几种</w:t>
            </w:r>
            <w:r w:rsidRPr="002C3B2B">
              <w:rPr>
                <w:rFonts w:hint="eastAsia"/>
                <w:sz w:val="20"/>
                <w:szCs w:val="21"/>
              </w:rPr>
              <w:t>OOM</w:t>
            </w:r>
            <w:bookmarkEnd w:id="609"/>
          </w:p>
          <w:p w:rsidR="007303CA" w:rsidRPr="002C3B2B" w:rsidRDefault="007303CA" w:rsidP="005541D0">
            <w:pPr>
              <w:pStyle w:val="15"/>
              <w:ind w:firstLineChars="0" w:firstLine="0"/>
              <w:jc w:val="left"/>
              <w:rPr>
                <w:color w:val="333333"/>
              </w:rPr>
            </w:pPr>
            <w:r w:rsidRPr="002C3B2B">
              <w:rPr>
                <w:rFonts w:hint="eastAsia"/>
                <w:color w:val="333333"/>
              </w:rPr>
              <w:lastRenderedPageBreak/>
              <w:t>图片和数据库，不要过多加载图片，记得回收</w:t>
            </w:r>
          </w:p>
          <w:p w:rsidR="007303CA" w:rsidRPr="002C3B2B" w:rsidRDefault="007303CA" w:rsidP="005541D0">
            <w:pPr>
              <w:pStyle w:val="15"/>
              <w:ind w:firstLineChars="0" w:firstLine="0"/>
              <w:jc w:val="left"/>
              <w:rPr>
                <w:color w:val="333333"/>
              </w:rPr>
            </w:pPr>
            <w:r w:rsidRPr="002C3B2B">
              <w:rPr>
                <w:rFonts w:hint="eastAsia"/>
                <w:color w:val="333333"/>
              </w:rPr>
              <w:t>五大存储哪个容易报</w:t>
            </w:r>
            <w:r w:rsidRPr="002C3B2B">
              <w:rPr>
                <w:rFonts w:hint="eastAsia"/>
                <w:color w:val="333333"/>
              </w:rPr>
              <w:t>OOM</w:t>
            </w:r>
            <w:r w:rsidRPr="002C3B2B">
              <w:rPr>
                <w:rFonts w:hint="eastAsia"/>
                <w:color w:val="333333"/>
              </w:rPr>
              <w:t>，如何处理</w:t>
            </w:r>
          </w:p>
          <w:p w:rsidR="007303CA" w:rsidRPr="002C3B2B" w:rsidRDefault="007303CA" w:rsidP="005541D0">
            <w:pPr>
              <w:pStyle w:val="15"/>
              <w:ind w:firstLineChars="0" w:firstLine="0"/>
              <w:jc w:val="left"/>
              <w:rPr>
                <w:color w:val="333333"/>
              </w:rPr>
            </w:pPr>
            <w:r w:rsidRPr="002C3B2B">
              <w:rPr>
                <w:rFonts w:hint="eastAsia"/>
                <w:color w:val="333333"/>
              </w:rPr>
              <w:t>oom</w:t>
            </w:r>
            <w:r w:rsidRPr="002C3B2B">
              <w:rPr>
                <w:rFonts w:hint="eastAsia"/>
                <w:color w:val="333333"/>
              </w:rPr>
              <w:t>情况遇到过么，怎么处理的</w:t>
            </w:r>
          </w:p>
          <w:p w:rsidR="007303CA" w:rsidRPr="002C3B2B" w:rsidRDefault="007303CA" w:rsidP="005541D0">
            <w:pPr>
              <w:pStyle w:val="15"/>
              <w:ind w:firstLineChars="0" w:firstLine="0"/>
              <w:jc w:val="left"/>
              <w:rPr>
                <w:color w:val="333333"/>
              </w:rPr>
            </w:pPr>
            <w:r w:rsidRPr="002C3B2B">
              <w:rPr>
                <w:rFonts w:hint="eastAsia"/>
                <w:color w:val="333333"/>
              </w:rPr>
              <w:t>图片压缩后会出现什么问题？图片混乱</w:t>
            </w:r>
          </w:p>
          <w:p w:rsidR="007303CA" w:rsidRPr="002C3B2B" w:rsidRDefault="007303CA" w:rsidP="005541D0">
            <w:pPr>
              <w:pStyle w:val="15"/>
              <w:ind w:firstLineChars="0" w:firstLine="0"/>
              <w:jc w:val="left"/>
              <w:rPr>
                <w:color w:val="333333"/>
              </w:rPr>
            </w:pPr>
          </w:p>
          <w:p w:rsidR="007303CA" w:rsidRPr="002C3B2B" w:rsidRDefault="007303CA" w:rsidP="005541D0">
            <w:pPr>
              <w:pStyle w:val="15"/>
              <w:numPr>
                <w:ilvl w:val="0"/>
                <w:numId w:val="12"/>
              </w:numPr>
              <w:ind w:left="0" w:firstLineChars="0" w:firstLine="0"/>
              <w:jc w:val="left"/>
              <w:outlineLvl w:val="0"/>
              <w:rPr>
                <w:sz w:val="20"/>
                <w:szCs w:val="21"/>
              </w:rPr>
            </w:pPr>
            <w:bookmarkStart w:id="611" w:name="_Toc374969528"/>
            <w:r w:rsidRPr="002C3B2B">
              <w:rPr>
                <w:sz w:val="20"/>
                <w:szCs w:val="21"/>
              </w:rPr>
              <w:t>throw</w:t>
            </w:r>
            <w:r w:rsidRPr="002C3B2B">
              <w:rPr>
                <w:sz w:val="20"/>
                <w:szCs w:val="21"/>
              </w:rPr>
              <w:t>与</w:t>
            </w:r>
            <w:r w:rsidRPr="002C3B2B">
              <w:rPr>
                <w:sz w:val="20"/>
                <w:szCs w:val="21"/>
              </w:rPr>
              <w:t>throws</w:t>
            </w:r>
            <w:r w:rsidRPr="002C3B2B">
              <w:rPr>
                <w:sz w:val="20"/>
                <w:szCs w:val="21"/>
              </w:rPr>
              <w:t>区别</w:t>
            </w:r>
            <w:bookmarkEnd w:id="610"/>
            <w:bookmarkEnd w:id="611"/>
          </w:p>
          <w:p w:rsidR="007303CA" w:rsidRPr="002C3B2B" w:rsidRDefault="007303CA" w:rsidP="005541D0">
            <w:pPr>
              <w:pStyle w:val="15"/>
              <w:ind w:firstLineChars="0" w:firstLine="0"/>
              <w:jc w:val="left"/>
              <w:rPr>
                <w:sz w:val="20"/>
                <w:szCs w:val="21"/>
              </w:rPr>
            </w:pPr>
            <w:r w:rsidRPr="002C3B2B">
              <w:rPr>
                <w:color w:val="333333"/>
              </w:rPr>
              <w:t>throws</w:t>
            </w:r>
            <w:r w:rsidRPr="002C3B2B">
              <w:rPr>
                <w:color w:val="333333"/>
              </w:rPr>
              <w:t>是用来声明一个方法可能抛出的所有异常信息</w:t>
            </w:r>
            <w:r w:rsidRPr="002C3B2B">
              <w:rPr>
                <w:color w:val="333333"/>
              </w:rPr>
              <w:br/>
              <w:t>throw</w:t>
            </w:r>
            <w:r w:rsidRPr="002C3B2B">
              <w:rPr>
                <w:color w:val="333333"/>
              </w:rPr>
              <w:t>则是指抛出的一个具体的异常类型。</w:t>
            </w:r>
            <w:r w:rsidRPr="002C3B2B">
              <w:rPr>
                <w:color w:val="333333"/>
              </w:rPr>
              <w:br/>
            </w:r>
            <w:r w:rsidRPr="002C3B2B">
              <w:rPr>
                <w:color w:val="333333"/>
              </w:rPr>
              <w:t>通常在一个方法（类）的声明处通过</w:t>
            </w:r>
            <w:r w:rsidRPr="002C3B2B">
              <w:rPr>
                <w:color w:val="333333"/>
              </w:rPr>
              <w:t>throws</w:t>
            </w:r>
            <w:r w:rsidRPr="002C3B2B">
              <w:rPr>
                <w:color w:val="333333"/>
              </w:rPr>
              <w:t>声明方法（类）可能抛出的异常信息，而在方法（类）内部通过</w:t>
            </w:r>
            <w:r w:rsidRPr="002C3B2B">
              <w:rPr>
                <w:color w:val="333333"/>
              </w:rPr>
              <w:t>throw</w:t>
            </w:r>
            <w:r w:rsidRPr="002C3B2B">
              <w:rPr>
                <w:color w:val="333333"/>
              </w:rPr>
              <w:t>声明一个具体的异常信息。</w:t>
            </w:r>
            <w:r w:rsidRPr="002C3B2B">
              <w:rPr>
                <w:color w:val="333333"/>
              </w:rPr>
              <w:br/>
              <w:t>throws</w:t>
            </w:r>
            <w:r w:rsidRPr="002C3B2B">
              <w:rPr>
                <w:color w:val="333333"/>
              </w:rPr>
              <w:t>通常不用显示的捕获异常，可由系统自动将所有捕获的异常信息抛给上级方法；</w:t>
            </w:r>
            <w:r w:rsidRPr="002C3B2B">
              <w:rPr>
                <w:color w:val="333333"/>
              </w:rPr>
              <w:br/>
              <w:t>throw</w:t>
            </w:r>
            <w:r w:rsidRPr="002C3B2B">
              <w:rPr>
                <w:color w:val="333333"/>
              </w:rPr>
              <w:t>则需要用户自己捕获相关的异常，而后在对其进行相关包装，最后在将包装后的异常信息抛</w:t>
            </w:r>
          </w:p>
          <w:p w:rsidR="007303CA" w:rsidRPr="002C3B2B" w:rsidRDefault="007303CA" w:rsidP="005541D0">
            <w:pPr>
              <w:pStyle w:val="15"/>
              <w:numPr>
                <w:ilvl w:val="0"/>
                <w:numId w:val="12"/>
              </w:numPr>
              <w:ind w:left="0" w:firstLineChars="0" w:firstLine="0"/>
              <w:jc w:val="left"/>
              <w:outlineLvl w:val="0"/>
              <w:rPr>
                <w:sz w:val="20"/>
                <w:szCs w:val="21"/>
              </w:rPr>
            </w:pPr>
            <w:bookmarkStart w:id="612" w:name="_Toc374292594"/>
            <w:bookmarkStart w:id="613" w:name="_Toc374969529"/>
            <w:r w:rsidRPr="002C3B2B">
              <w:rPr>
                <w:rFonts w:hint="eastAsia"/>
                <w:sz w:val="20"/>
                <w:szCs w:val="21"/>
              </w:rPr>
              <w:t>LOST.DIR</w:t>
            </w:r>
            <w:bookmarkEnd w:id="612"/>
            <w:bookmarkEnd w:id="613"/>
          </w:p>
          <w:p w:rsidR="007303CA" w:rsidRDefault="007303CA" w:rsidP="005541D0">
            <w:pPr>
              <w:jc w:val="left"/>
            </w:pPr>
            <w:r>
              <w:rPr>
                <w:rFonts w:hint="eastAsia"/>
              </w:rPr>
              <w:t>LOST.DIR</w:t>
            </w:r>
            <w:r>
              <w:rPr>
                <w:rFonts w:hint="eastAsia"/>
              </w:rPr>
              <w:t>是专门收集</w:t>
            </w:r>
            <w:r>
              <w:rPr>
                <w:rFonts w:hint="eastAsia"/>
              </w:rPr>
              <w:t>Android</w:t>
            </w:r>
            <w:r>
              <w:rPr>
                <w:rFonts w:hint="eastAsia"/>
              </w:rPr>
              <w:t>系统运行时意外丢失的文件而设置的文件夹，其收集的内容包括系统因为意外而没能保存的各类内存、交换、暂存等数据，软件的缓存数据、以及其他各类文件。只要系统发生意外（如软件突然无法正常运行），便会将发生意外的文件移到此目录下，以数字序列名称代替该文件的扩展名。注意：由于</w:t>
            </w:r>
            <w:r>
              <w:rPr>
                <w:rFonts w:hint="eastAsia"/>
              </w:rPr>
              <w:t>LOST.DIR</w:t>
            </w:r>
            <w:r>
              <w:rPr>
                <w:rFonts w:hint="eastAsia"/>
              </w:rPr>
              <w:t>文件夹的特殊作用，里面的文件都是“意外而生”，因此可以删除里面的文件，但请不要删除</w:t>
            </w:r>
            <w:r>
              <w:rPr>
                <w:rFonts w:hint="eastAsia"/>
              </w:rPr>
              <w:t>LOST.DIR</w:t>
            </w:r>
            <w:r>
              <w:rPr>
                <w:rFonts w:hint="eastAsia"/>
              </w:rPr>
              <w:t>文件夹。</w:t>
            </w:r>
          </w:p>
          <w:p w:rsidR="007303CA" w:rsidRPr="002C3B2B" w:rsidRDefault="007303CA" w:rsidP="005541D0">
            <w:pPr>
              <w:pStyle w:val="15"/>
              <w:numPr>
                <w:ilvl w:val="0"/>
                <w:numId w:val="12"/>
              </w:numPr>
              <w:ind w:left="0" w:firstLineChars="0" w:firstLine="0"/>
              <w:jc w:val="left"/>
              <w:outlineLvl w:val="0"/>
              <w:rPr>
                <w:color w:val="FF0000"/>
                <w:sz w:val="20"/>
                <w:szCs w:val="21"/>
              </w:rPr>
            </w:pPr>
            <w:bookmarkStart w:id="614" w:name="_Toc374969572"/>
            <w:r w:rsidRPr="002C3B2B">
              <w:rPr>
                <w:rFonts w:hint="eastAsia"/>
                <w:color w:val="FF0000"/>
                <w:sz w:val="20"/>
                <w:szCs w:val="21"/>
              </w:rPr>
              <w:t>dp</w:t>
            </w:r>
            <w:r w:rsidRPr="002C3B2B">
              <w:rPr>
                <w:rFonts w:hint="eastAsia"/>
                <w:color w:val="FF0000"/>
                <w:sz w:val="20"/>
                <w:szCs w:val="21"/>
              </w:rPr>
              <w:t>与</w:t>
            </w:r>
            <w:r w:rsidRPr="002C3B2B">
              <w:rPr>
                <w:rFonts w:hint="eastAsia"/>
                <w:color w:val="FF0000"/>
                <w:sz w:val="20"/>
                <w:szCs w:val="21"/>
              </w:rPr>
              <w:t>sp</w:t>
            </w:r>
            <w:r w:rsidRPr="002C3B2B">
              <w:rPr>
                <w:rFonts w:hint="eastAsia"/>
                <w:color w:val="FF0000"/>
                <w:sz w:val="20"/>
                <w:szCs w:val="21"/>
              </w:rPr>
              <w:t>的区别</w:t>
            </w:r>
            <w:bookmarkEnd w:id="614"/>
          </w:p>
          <w:p w:rsidR="007303CA" w:rsidRPr="002C3B2B" w:rsidRDefault="007303CA" w:rsidP="005541D0">
            <w:pPr>
              <w:pStyle w:val="15"/>
              <w:ind w:firstLineChars="0" w:firstLine="0"/>
              <w:jc w:val="left"/>
              <w:rPr>
                <w:sz w:val="20"/>
                <w:szCs w:val="21"/>
              </w:rPr>
            </w:pPr>
            <w:r>
              <w:t>dp</w:t>
            </w:r>
            <w:r>
              <w:t>也就是</w:t>
            </w:r>
            <w:r>
              <w:t>dip</w:t>
            </w:r>
            <w:r>
              <w:t>。这个和</w:t>
            </w:r>
            <w:r>
              <w:t>sp</w:t>
            </w:r>
            <w:r>
              <w:t>基本类似。如果设置表示长度、高度等属性时可以使用</w:t>
            </w:r>
            <w:r>
              <w:t xml:space="preserve">dp </w:t>
            </w:r>
            <w:r>
              <w:t>或</w:t>
            </w:r>
            <w:r>
              <w:t>sp</w:t>
            </w:r>
            <w:r>
              <w:t>。但如果设置字体，需要使用</w:t>
            </w:r>
            <w:r>
              <w:t>sp</w:t>
            </w:r>
            <w:r>
              <w:t>。</w:t>
            </w:r>
            <w:r>
              <w:t>dp</w:t>
            </w:r>
            <w:r>
              <w:t>是与密度无关，</w:t>
            </w:r>
            <w:r>
              <w:t>sp</w:t>
            </w:r>
            <w:r>
              <w:t>除了与密度无关外，还与</w:t>
            </w:r>
            <w:r>
              <w:t>scale</w:t>
            </w:r>
            <w:r>
              <w:t>无关。如果屏幕密度为</w:t>
            </w:r>
            <w:r>
              <w:t>160</w:t>
            </w:r>
            <w:r>
              <w:t>，这时</w:t>
            </w:r>
            <w:r>
              <w:t>dp</w:t>
            </w:r>
            <w:r>
              <w:t>和</w:t>
            </w:r>
            <w:r>
              <w:t>sp</w:t>
            </w:r>
            <w:r>
              <w:t>和</w:t>
            </w:r>
            <w:r>
              <w:t>px</w:t>
            </w:r>
            <w:r>
              <w:t>是一样的。</w:t>
            </w:r>
            <w:r>
              <w:t>1dp=1sp=1px</w:t>
            </w:r>
            <w:r>
              <w:t>，但如果使用</w:t>
            </w:r>
            <w:r>
              <w:t>px</w:t>
            </w:r>
            <w:r>
              <w:t>作单位，如果屏幕大小不变（假设还是</w:t>
            </w:r>
            <w:r>
              <w:t>3.2</w:t>
            </w:r>
            <w:r>
              <w:t>寸），而屏幕密度变成了</w:t>
            </w:r>
            <w:r>
              <w:t>320</w:t>
            </w:r>
            <w:r>
              <w:t>。那么原来</w:t>
            </w:r>
            <w:r>
              <w:t>TextView</w:t>
            </w:r>
            <w:r>
              <w:t>的宽度设成</w:t>
            </w:r>
            <w:r>
              <w:t>160px</w:t>
            </w:r>
            <w:r>
              <w:t>，在密度为</w:t>
            </w:r>
            <w:r>
              <w:t>320</w:t>
            </w:r>
            <w:r>
              <w:t>的</w:t>
            </w:r>
            <w:r>
              <w:t>3.2</w:t>
            </w:r>
            <w:r>
              <w:t>寸屏幕里看要比在密度为</w:t>
            </w:r>
            <w:r>
              <w:t>160</w:t>
            </w:r>
            <w:r>
              <w:t>的</w:t>
            </w:r>
            <w:r>
              <w:t>3.2</w:t>
            </w:r>
            <w:r>
              <w:t>寸屏幕上看短了一半。但如果设置成</w:t>
            </w:r>
            <w:r>
              <w:t>160dp</w:t>
            </w:r>
            <w:r>
              <w:t>或</w:t>
            </w:r>
            <w:r>
              <w:t>160sp</w:t>
            </w:r>
            <w:r>
              <w:t>的话。系统会自动将</w:t>
            </w:r>
            <w:r>
              <w:t>width</w:t>
            </w:r>
            <w:r>
              <w:t>属性值设置成</w:t>
            </w:r>
            <w:r>
              <w:t>320px</w:t>
            </w:r>
            <w:r>
              <w:t>的。也就是</w:t>
            </w:r>
            <w:r>
              <w:t>160 * 320 / 160</w:t>
            </w:r>
            <w:r>
              <w:t>。其中</w:t>
            </w:r>
            <w:r>
              <w:t>320 / 160</w:t>
            </w:r>
            <w:r>
              <w:t>可称为密度比例因子。也就是说，如果使用</w:t>
            </w:r>
            <w:r>
              <w:t>dp</w:t>
            </w:r>
            <w:r>
              <w:t>和</w:t>
            </w:r>
            <w:r>
              <w:t>sp</w:t>
            </w:r>
            <w:r>
              <w:t>，系统会根据屏幕密度的变化自动进行转换。</w:t>
            </w:r>
          </w:p>
          <w:p w:rsidR="007303CA" w:rsidRPr="002C3B2B" w:rsidRDefault="007303CA" w:rsidP="005541D0">
            <w:pPr>
              <w:pStyle w:val="15"/>
              <w:numPr>
                <w:ilvl w:val="0"/>
                <w:numId w:val="12"/>
              </w:numPr>
              <w:ind w:left="0" w:firstLineChars="0" w:firstLine="0"/>
              <w:jc w:val="left"/>
              <w:outlineLvl w:val="0"/>
              <w:rPr>
                <w:sz w:val="20"/>
                <w:szCs w:val="21"/>
              </w:rPr>
            </w:pPr>
            <w:bookmarkStart w:id="615" w:name="_Toc374969573"/>
            <w:r w:rsidRPr="002C3B2B">
              <w:rPr>
                <w:rFonts w:hint="eastAsia"/>
                <w:sz w:val="20"/>
                <w:szCs w:val="21"/>
              </w:rPr>
              <w:t>java</w:t>
            </w:r>
            <w:r w:rsidRPr="002C3B2B">
              <w:rPr>
                <w:rFonts w:hint="eastAsia"/>
                <w:sz w:val="20"/>
                <w:szCs w:val="21"/>
              </w:rPr>
              <w:t>有那些排序，冒泡代码</w:t>
            </w:r>
            <w:bookmarkEnd w:id="615"/>
          </w:p>
          <w:p w:rsidR="007303CA" w:rsidRDefault="007303CA" w:rsidP="005541D0">
            <w:pPr>
              <w:pStyle w:val="15"/>
              <w:ind w:firstLineChars="0" w:firstLine="0"/>
              <w:jc w:val="left"/>
            </w:pPr>
            <w:r>
              <w:t>for(inti=0;i&lt;num.length;i++){</w:t>
            </w:r>
          </w:p>
          <w:p w:rsidR="007303CA" w:rsidRDefault="007303CA" w:rsidP="005541D0">
            <w:pPr>
              <w:pStyle w:val="15"/>
              <w:ind w:firstLineChars="0" w:firstLine="0"/>
              <w:jc w:val="left"/>
            </w:pPr>
            <w:r>
              <w:rPr>
                <w:rFonts w:hint="eastAsia"/>
              </w:rPr>
              <w:t>//</w:t>
            </w:r>
            <w:r>
              <w:rPr>
                <w:rFonts w:hint="eastAsia"/>
              </w:rPr>
              <w:t>内循环控制比较后移位</w:t>
            </w:r>
          </w:p>
          <w:p w:rsidR="007303CA" w:rsidRDefault="007303CA" w:rsidP="005541D0">
            <w:pPr>
              <w:pStyle w:val="15"/>
              <w:ind w:firstLineChars="0" w:firstLine="0"/>
              <w:jc w:val="left"/>
            </w:pPr>
            <w:r>
              <w:t>for(intj=num.length-1;j&gt;i;j--){</w:t>
            </w:r>
          </w:p>
          <w:p w:rsidR="007303CA" w:rsidRDefault="007303CA" w:rsidP="005541D0">
            <w:pPr>
              <w:pStyle w:val="15"/>
              <w:ind w:firstLineChars="0" w:firstLine="0"/>
              <w:jc w:val="left"/>
            </w:pPr>
            <w:r>
              <w:t>if(num[j-1]&gt;num[j]){</w:t>
            </w:r>
          </w:p>
          <w:p w:rsidR="007303CA" w:rsidRDefault="007303CA" w:rsidP="005541D0">
            <w:pPr>
              <w:pStyle w:val="15"/>
              <w:ind w:firstLineChars="0" w:firstLine="0"/>
              <w:jc w:val="left"/>
            </w:pPr>
            <w:r>
              <w:t>temp=num[j-1];</w:t>
            </w:r>
          </w:p>
          <w:p w:rsidR="007303CA" w:rsidRDefault="007303CA" w:rsidP="005541D0">
            <w:pPr>
              <w:pStyle w:val="15"/>
              <w:ind w:firstLineChars="0" w:firstLine="0"/>
              <w:jc w:val="left"/>
            </w:pPr>
            <w:r>
              <w:t>num[j-1]=num[j];</w:t>
            </w:r>
          </w:p>
          <w:p w:rsidR="007303CA" w:rsidRDefault="007303CA" w:rsidP="005541D0">
            <w:pPr>
              <w:pStyle w:val="15"/>
              <w:ind w:firstLineChars="0" w:firstLine="0"/>
              <w:jc w:val="left"/>
            </w:pPr>
            <w:r>
              <w:t>num[j]=temp;</w:t>
            </w:r>
          </w:p>
          <w:p w:rsidR="007303CA" w:rsidRDefault="007303CA" w:rsidP="005541D0">
            <w:pPr>
              <w:pStyle w:val="15"/>
              <w:ind w:firstLineChars="0" w:firstLine="0"/>
              <w:jc w:val="left"/>
            </w:pPr>
            <w:r>
              <w:t>}</w:t>
            </w:r>
          </w:p>
          <w:p w:rsidR="007303CA" w:rsidRDefault="007303CA" w:rsidP="005541D0">
            <w:pPr>
              <w:pStyle w:val="15"/>
              <w:ind w:firstLineChars="0" w:firstLine="0"/>
              <w:jc w:val="left"/>
            </w:pPr>
            <w:r>
              <w:t>}</w:t>
            </w:r>
          </w:p>
          <w:p w:rsidR="007303CA" w:rsidRPr="002C3B2B" w:rsidRDefault="007303CA" w:rsidP="005541D0">
            <w:pPr>
              <w:pStyle w:val="15"/>
              <w:numPr>
                <w:ilvl w:val="0"/>
                <w:numId w:val="12"/>
              </w:numPr>
              <w:ind w:left="0" w:firstLineChars="0" w:firstLine="0"/>
              <w:jc w:val="left"/>
              <w:outlineLvl w:val="0"/>
              <w:rPr>
                <w:sz w:val="20"/>
                <w:szCs w:val="21"/>
              </w:rPr>
            </w:pPr>
            <w:bookmarkStart w:id="616" w:name="_Toc374969574"/>
            <w:r w:rsidRPr="002C3B2B">
              <w:rPr>
                <w:rFonts w:hint="eastAsia"/>
                <w:sz w:val="20"/>
                <w:szCs w:val="21"/>
              </w:rPr>
              <w:t>Java</w:t>
            </w:r>
            <w:r w:rsidRPr="002C3B2B">
              <w:rPr>
                <w:rFonts w:hint="eastAsia"/>
                <w:sz w:val="20"/>
                <w:szCs w:val="21"/>
              </w:rPr>
              <w:t>线程实现方式和区别</w:t>
            </w:r>
            <w:bookmarkEnd w:id="616"/>
          </w:p>
          <w:p w:rsidR="007303CA" w:rsidRDefault="007303CA" w:rsidP="005541D0">
            <w:pPr>
              <w:pStyle w:val="15"/>
              <w:ind w:firstLineChars="0" w:firstLine="0"/>
              <w:jc w:val="left"/>
            </w:pPr>
            <w:r>
              <w:rPr>
                <w:rFonts w:hint="eastAsia"/>
              </w:rPr>
              <w:t>继承</w:t>
            </w:r>
            <w:r>
              <w:rPr>
                <w:rFonts w:hint="eastAsia"/>
              </w:rPr>
              <w:t>Thread</w:t>
            </w:r>
            <w:r>
              <w:rPr>
                <w:rFonts w:hint="eastAsia"/>
              </w:rPr>
              <w:t>，实现</w:t>
            </w:r>
            <w:r>
              <w:rPr>
                <w:rFonts w:hint="eastAsia"/>
              </w:rPr>
              <w:t>runable</w:t>
            </w:r>
            <w:r>
              <w:rPr>
                <w:rFonts w:hint="eastAsia"/>
              </w:rPr>
              <w:t>接口。</w:t>
            </w:r>
          </w:p>
          <w:p w:rsidR="007303CA" w:rsidRDefault="007303CA" w:rsidP="005541D0">
            <w:pPr>
              <w:pStyle w:val="15"/>
              <w:ind w:firstLineChars="0" w:firstLine="0"/>
              <w:jc w:val="left"/>
            </w:pPr>
            <w:r>
              <w:rPr>
                <w:rFonts w:hint="eastAsia"/>
              </w:rPr>
              <w:t>区别：避免点继承的局限，一个类可以继承多个接口。</w:t>
            </w:r>
          </w:p>
          <w:p w:rsidR="007303CA" w:rsidRDefault="007303CA" w:rsidP="005541D0">
            <w:pPr>
              <w:pStyle w:val="15"/>
              <w:ind w:firstLineChars="0" w:firstLine="0"/>
              <w:jc w:val="left"/>
            </w:pPr>
            <w:r>
              <w:rPr>
                <w:rFonts w:hint="eastAsia"/>
              </w:rPr>
              <w:t>?</w:t>
            </w:r>
            <w:r>
              <w:rPr>
                <w:rFonts w:hint="eastAsia"/>
              </w:rPr>
              <w:t>适合于资源的共享</w:t>
            </w:r>
          </w:p>
          <w:p w:rsidR="007303CA" w:rsidRDefault="007303CA" w:rsidP="005541D0">
            <w:pPr>
              <w:pStyle w:val="15"/>
              <w:ind w:firstLineChars="0" w:firstLine="0"/>
              <w:jc w:val="left"/>
            </w:pPr>
            <w:r>
              <w:rPr>
                <w:rFonts w:hint="eastAsia"/>
              </w:rPr>
              <w:t>详细出处参考：</w:t>
            </w:r>
            <w:r>
              <w:rPr>
                <w:rFonts w:hint="eastAsia"/>
              </w:rPr>
              <w:t>http://www.jb51.net/article/37465.htm</w:t>
            </w:r>
          </w:p>
          <w:p w:rsidR="007303CA" w:rsidRDefault="007303CA" w:rsidP="005541D0">
            <w:pPr>
              <w:pStyle w:val="15"/>
              <w:numPr>
                <w:ilvl w:val="0"/>
                <w:numId w:val="12"/>
              </w:numPr>
              <w:ind w:left="0" w:firstLineChars="0" w:firstLine="0"/>
              <w:jc w:val="left"/>
              <w:outlineLvl w:val="0"/>
            </w:pPr>
            <w:bookmarkStart w:id="617" w:name="_Toc374969575"/>
            <w:r>
              <w:rPr>
                <w:rFonts w:hint="eastAsia"/>
              </w:rPr>
              <w:t>Android</w:t>
            </w:r>
            <w:r>
              <w:rPr>
                <w:rFonts w:hint="eastAsia"/>
              </w:rPr>
              <w:t>中布局、区别、应用场景</w:t>
            </w:r>
            <w:bookmarkEnd w:id="617"/>
          </w:p>
          <w:p w:rsidR="007303CA" w:rsidRDefault="007303CA" w:rsidP="005541D0">
            <w:pPr>
              <w:pStyle w:val="15"/>
              <w:ind w:firstLineChars="0" w:firstLine="0"/>
              <w:jc w:val="left"/>
            </w:pPr>
            <w:r>
              <w:rPr>
                <w:rFonts w:hint="eastAsia"/>
              </w:rPr>
              <w:lastRenderedPageBreak/>
              <w:t>FrameLayout</w:t>
            </w:r>
            <w:r>
              <w:rPr>
                <w:rFonts w:hint="eastAsia"/>
              </w:rPr>
              <w:t>，</w:t>
            </w:r>
            <w:r>
              <w:rPr>
                <w:rFonts w:hint="eastAsia"/>
              </w:rPr>
              <w:t>LinearLayout</w:t>
            </w:r>
            <w:r>
              <w:rPr>
                <w:rFonts w:hint="eastAsia"/>
              </w:rPr>
              <w:t>，</w:t>
            </w:r>
            <w:r>
              <w:rPr>
                <w:rFonts w:hint="eastAsia"/>
              </w:rPr>
              <w:t>TableLayout</w:t>
            </w:r>
            <w:r>
              <w:rPr>
                <w:rFonts w:hint="eastAsia"/>
              </w:rPr>
              <w:t>，</w:t>
            </w:r>
            <w:r>
              <w:rPr>
                <w:rFonts w:hint="eastAsia"/>
              </w:rPr>
              <w:t>RelativeLayout</w:t>
            </w:r>
            <w:r>
              <w:rPr>
                <w:rFonts w:hint="eastAsia"/>
              </w:rPr>
              <w:t>，</w:t>
            </w:r>
            <w:r>
              <w:rPr>
                <w:rFonts w:hint="eastAsia"/>
              </w:rPr>
              <w:t>AbsoluteLayout</w:t>
            </w:r>
          </w:p>
          <w:p w:rsidR="007303CA" w:rsidRPr="002C3B2B" w:rsidRDefault="007303CA" w:rsidP="005541D0">
            <w:pPr>
              <w:pStyle w:val="15"/>
              <w:numPr>
                <w:ilvl w:val="0"/>
                <w:numId w:val="12"/>
              </w:numPr>
              <w:ind w:left="0" w:firstLineChars="0" w:firstLine="0"/>
              <w:jc w:val="left"/>
              <w:outlineLvl w:val="0"/>
              <w:rPr>
                <w:sz w:val="20"/>
                <w:szCs w:val="21"/>
              </w:rPr>
            </w:pPr>
            <w:bookmarkStart w:id="618" w:name="_Toc374969576"/>
            <w:r w:rsidRPr="002C3B2B">
              <w:rPr>
                <w:rFonts w:hint="eastAsia"/>
                <w:sz w:val="20"/>
                <w:szCs w:val="21"/>
              </w:rPr>
              <w:t>线程间通讯</w:t>
            </w:r>
            <w:bookmarkEnd w:id="618"/>
          </w:p>
          <w:p w:rsidR="007303CA" w:rsidRPr="002C3B2B" w:rsidRDefault="007303CA" w:rsidP="005541D0">
            <w:pPr>
              <w:pStyle w:val="15"/>
              <w:ind w:firstLineChars="0" w:firstLine="0"/>
              <w:jc w:val="left"/>
              <w:rPr>
                <w:sz w:val="20"/>
                <w:szCs w:val="21"/>
              </w:rPr>
            </w:pPr>
            <w:r>
              <w:rPr>
                <w:rFonts w:hint="eastAsia"/>
              </w:rPr>
              <w:t>Handler</w:t>
            </w:r>
          </w:p>
          <w:p w:rsidR="007303CA" w:rsidRPr="002C3B2B" w:rsidRDefault="007303CA" w:rsidP="005541D0">
            <w:pPr>
              <w:pStyle w:val="15"/>
              <w:numPr>
                <w:ilvl w:val="0"/>
                <w:numId w:val="12"/>
              </w:numPr>
              <w:ind w:left="0" w:firstLineChars="0" w:firstLine="0"/>
              <w:jc w:val="left"/>
              <w:outlineLvl w:val="0"/>
              <w:rPr>
                <w:sz w:val="20"/>
                <w:szCs w:val="21"/>
              </w:rPr>
            </w:pPr>
            <w:bookmarkStart w:id="619" w:name="_Toc374969577"/>
            <w:r w:rsidRPr="002C3B2B">
              <w:rPr>
                <w:rFonts w:hint="eastAsia"/>
                <w:sz w:val="20"/>
                <w:szCs w:val="21"/>
              </w:rPr>
              <w:t>进程间通讯</w:t>
            </w:r>
            <w:bookmarkEnd w:id="619"/>
          </w:p>
          <w:p w:rsidR="007303CA" w:rsidRPr="002C3B2B" w:rsidRDefault="007303CA" w:rsidP="005541D0">
            <w:pPr>
              <w:pStyle w:val="15"/>
              <w:ind w:firstLineChars="0" w:firstLine="0"/>
              <w:jc w:val="left"/>
              <w:rPr>
                <w:sz w:val="20"/>
                <w:szCs w:val="21"/>
              </w:rPr>
            </w:pPr>
            <w:r>
              <w:rPr>
                <w:rFonts w:hint="eastAsia"/>
              </w:rPr>
              <w:t>Intent</w:t>
            </w:r>
            <w:r w:rsidRPr="002C3B2B">
              <w:rPr>
                <w:rFonts w:hint="eastAsia"/>
                <w:sz w:val="20"/>
                <w:szCs w:val="21"/>
              </w:rPr>
              <w:t xml:space="preserve"> </w:t>
            </w:r>
            <w:r w:rsidRPr="002C3B2B">
              <w:rPr>
                <w:rFonts w:hint="eastAsia"/>
                <w:sz w:val="20"/>
                <w:szCs w:val="21"/>
              </w:rPr>
              <w:t>等</w:t>
            </w:r>
          </w:p>
          <w:p w:rsidR="007303CA" w:rsidRPr="002C3B2B" w:rsidRDefault="007303CA" w:rsidP="005541D0">
            <w:pPr>
              <w:pStyle w:val="15"/>
              <w:numPr>
                <w:ilvl w:val="0"/>
                <w:numId w:val="12"/>
              </w:numPr>
              <w:ind w:left="0" w:firstLineChars="0" w:firstLine="0"/>
              <w:jc w:val="left"/>
              <w:outlineLvl w:val="0"/>
              <w:rPr>
                <w:sz w:val="20"/>
                <w:szCs w:val="21"/>
              </w:rPr>
            </w:pPr>
            <w:bookmarkStart w:id="620" w:name="_Toc374969599"/>
            <w:r w:rsidRPr="002C3B2B">
              <w:rPr>
                <w:rFonts w:hint="eastAsia"/>
                <w:sz w:val="20"/>
                <w:szCs w:val="21"/>
              </w:rPr>
              <w:t>软引用怎么用？为什么要用软引用</w:t>
            </w:r>
            <w:bookmarkEnd w:id="620"/>
          </w:p>
          <w:p w:rsidR="007303CA" w:rsidRDefault="007303CA" w:rsidP="005541D0">
            <w:pPr>
              <w:jc w:val="left"/>
            </w:pPr>
            <w:r>
              <w:t>http://www.cnblogs.com/blogoflee/archive/2012/03/22/2411124.html</w:t>
            </w:r>
          </w:p>
          <w:p w:rsidR="007303CA" w:rsidRDefault="007303CA" w:rsidP="005541D0">
            <w:pPr>
              <w:jc w:val="left"/>
            </w:pPr>
            <w:r>
              <w:rPr>
                <w:rFonts w:hint="eastAsia"/>
              </w:rPr>
              <w:t>1)</w:t>
            </w:r>
            <w:r>
              <w:t>强引用</w:t>
            </w:r>
            <w:r>
              <w:br/>
            </w:r>
            <w:r>
              <w:t>平时我们编程的时候例如：</w:t>
            </w:r>
            <w:r>
              <w:t>Object object=new Object</w:t>
            </w:r>
            <w:r>
              <w:t>（）；那</w:t>
            </w:r>
            <w:r>
              <w:t>object</w:t>
            </w:r>
            <w:r>
              <w:t>就是一个强引用了。如果一个对象具有强引用，那就类似于必不可少的生活用品，垃圾回收器绝不会回收它。当内存空</w:t>
            </w:r>
            <w:r>
              <w:t xml:space="preserve"> </w:t>
            </w:r>
            <w:r>
              <w:t>间不足，</w:t>
            </w:r>
            <w:r>
              <w:t>Java</w:t>
            </w:r>
            <w:r>
              <w:t>虚拟机宁愿抛出</w:t>
            </w:r>
            <w:r>
              <w:t>OutOfMemoryError</w:t>
            </w:r>
            <w:r>
              <w:t>错误，使程序异常终止，也不会靠随意回收具有强引用的对象来解决内存不足问题。</w:t>
            </w:r>
          </w:p>
          <w:p w:rsidR="007303CA" w:rsidRDefault="007303CA" w:rsidP="005541D0">
            <w:pPr>
              <w:jc w:val="left"/>
            </w:pPr>
            <w:r>
              <w:rPr>
                <w:rFonts w:hint="eastAsia"/>
              </w:rPr>
              <w:t>2)</w:t>
            </w:r>
            <w:r>
              <w:t>软引用（</w:t>
            </w:r>
            <w:r>
              <w:t>SoftReference</w:t>
            </w:r>
            <w:r>
              <w:t>）</w:t>
            </w:r>
            <w:r>
              <w:br/>
            </w:r>
            <w:r>
              <w:t>如果一个对象只具有软引用，那就类似于可有可物的生活用品。如果内存空间足够，垃圾回收器就不会回收它，如果内存空间不足了，就会回收这些对象的内存。只</w:t>
            </w:r>
            <w:r>
              <w:t xml:space="preserve"> </w:t>
            </w:r>
            <w:r>
              <w:t>要垃圾回收器没有回收它，该对象就可以被程序使用。软引用可用来实现内存敏感的高速缓存。</w:t>
            </w:r>
            <w:r>
              <w:t xml:space="preserve"> </w:t>
            </w:r>
            <w:r>
              <w:t>软引用可以和一个引用队列（</w:t>
            </w:r>
            <w:r>
              <w:t>ReferenceQueue</w:t>
            </w:r>
            <w:r>
              <w:t>）联</w:t>
            </w:r>
            <w:r>
              <w:t xml:space="preserve"> </w:t>
            </w:r>
            <w:r>
              <w:t>合使用，如果软引用所引用的对象被垃圾回收，</w:t>
            </w:r>
            <w:r>
              <w:t>Java</w:t>
            </w:r>
            <w:r>
              <w:t>虚拟机就会把这个软引用加入到与之关联的引用队列中。</w:t>
            </w:r>
            <w:r>
              <w:br/>
            </w:r>
            <w:r>
              <w:rPr>
                <w:rFonts w:hint="eastAsia"/>
              </w:rPr>
              <w:t>3)</w:t>
            </w:r>
            <w:r>
              <w:t>弱引用（</w:t>
            </w:r>
            <w:r>
              <w:t>WeakReference</w:t>
            </w:r>
            <w:r>
              <w:t>）</w:t>
            </w:r>
          </w:p>
          <w:p w:rsidR="007303CA" w:rsidRDefault="007303CA" w:rsidP="005541D0">
            <w:pPr>
              <w:jc w:val="left"/>
            </w:pPr>
            <w:r>
              <w:t>如果一个对象只具有弱引用，那就类似于可有可物的生活用品。弱引用与软引用的区别在于：只具有弱引用的对象拥有更短暂的生命周期。在垃圾回收器线程扫描它</w:t>
            </w:r>
            <w:r>
              <w:t xml:space="preserve"> </w:t>
            </w:r>
            <w:r>
              <w:t>所管辖的内存区域的过程中，一旦发现了只具有弱引用的对象，不管当前内存空间足够与否，都会回收它的内存。不过，由于垃圾回收器是一个优先级很低的线程，</w:t>
            </w:r>
            <w:r>
              <w:t xml:space="preserve"> </w:t>
            </w:r>
            <w:r>
              <w:t>因此不一定会很快发现那些只具有弱引用的对象。</w:t>
            </w:r>
            <w:r>
              <w:t xml:space="preserve"> </w:t>
            </w:r>
            <w:r>
              <w:t>弱引用可以和一个引用队列（</w:t>
            </w:r>
            <w:r>
              <w:t>ReferenceQueue</w:t>
            </w:r>
            <w:r>
              <w:t>）联合使用，如果弱引用所引用的对象被垃圾回</w:t>
            </w:r>
            <w:r>
              <w:t xml:space="preserve"> </w:t>
            </w:r>
            <w:r>
              <w:t>收，</w:t>
            </w:r>
            <w:r>
              <w:t>Java</w:t>
            </w:r>
            <w:r>
              <w:t>虚拟机就会把这个弱引用加入到与之关联的引用队列中。</w:t>
            </w:r>
          </w:p>
          <w:p w:rsidR="007303CA" w:rsidRDefault="007303CA" w:rsidP="005541D0">
            <w:pPr>
              <w:jc w:val="left"/>
            </w:pPr>
            <w:r>
              <w:rPr>
                <w:rFonts w:hint="eastAsia"/>
              </w:rPr>
              <w:t>4)</w:t>
            </w:r>
            <w:r>
              <w:t>虚引用（</w:t>
            </w:r>
            <w:r>
              <w:t>PhantomReference</w:t>
            </w:r>
            <w:r>
              <w:t>）</w:t>
            </w:r>
          </w:p>
          <w:p w:rsidR="007303CA" w:rsidRDefault="007303CA" w:rsidP="005541D0">
            <w:pPr>
              <w:jc w:val="left"/>
            </w:pPr>
            <w:r>
              <w:t>"</w:t>
            </w:r>
            <w:r>
              <w:t>虚引用</w:t>
            </w:r>
            <w:r>
              <w:t>"</w:t>
            </w:r>
            <w:r>
              <w:t>顾名思义，就是形同虚设，与其他几种引用都不同，虚引用并不会决定对象的生命周期。如果一个对象仅持有虚引用，那么它就和没有任何引用一样，在</w:t>
            </w:r>
            <w:r>
              <w:t xml:space="preserve"> </w:t>
            </w:r>
            <w:r>
              <w:t>任何时候都可能被垃圾回收。</w:t>
            </w:r>
            <w:r>
              <w:t xml:space="preserve"> </w:t>
            </w:r>
            <w:r>
              <w:t>虚引用主要用来跟踪对象被垃圾回收的活动。虚引用与软引用和弱引用的一个区别在于：虚引用必须和引用队列</w:t>
            </w:r>
            <w:r>
              <w:t xml:space="preserve"> </w:t>
            </w:r>
            <w:r>
              <w:t>（</w:t>
            </w:r>
            <w:r>
              <w:t>ReferenceQueue</w:t>
            </w:r>
            <w:r>
              <w:t>）联合使用。当垃圾回收器准备回收一个对象时，如果发现它还有虚引用，就会在回收对象的内存之前，把这个虚引用加入到与之</w:t>
            </w:r>
            <w:r>
              <w:t xml:space="preserve"> </w:t>
            </w:r>
            <w:r>
              <w:t>关联的引用队列中。程序可以通过判断引用队列中是否已经加入了虚引用，来了解被引用的对象是否将要被垃圾回收。程序如果发现某个虚引用已经被加入到引用队</w:t>
            </w:r>
            <w:r>
              <w:t xml:space="preserve"> </w:t>
            </w:r>
            <w:r>
              <w:t>列，那么就可以在所引用的对象的内存被回收之前采取必要的行动。</w:t>
            </w:r>
          </w:p>
          <w:p w:rsidR="007303CA" w:rsidRPr="002C3B2B" w:rsidRDefault="007303CA" w:rsidP="005541D0">
            <w:pPr>
              <w:pStyle w:val="15"/>
              <w:ind w:firstLineChars="0" w:firstLine="0"/>
              <w:jc w:val="left"/>
              <w:outlineLvl w:val="0"/>
              <w:rPr>
                <w:sz w:val="20"/>
                <w:szCs w:val="21"/>
              </w:rPr>
            </w:pPr>
          </w:p>
          <w:p w:rsidR="007303CA" w:rsidRPr="002C3B2B" w:rsidRDefault="007303CA" w:rsidP="005541D0">
            <w:pPr>
              <w:pStyle w:val="15"/>
              <w:numPr>
                <w:ilvl w:val="0"/>
                <w:numId w:val="12"/>
              </w:numPr>
              <w:ind w:left="0" w:firstLineChars="0" w:firstLine="0"/>
              <w:jc w:val="left"/>
              <w:outlineLvl w:val="0"/>
              <w:rPr>
                <w:bCs/>
              </w:rPr>
            </w:pPr>
            <w:bookmarkStart w:id="621" w:name="_Toc374293656"/>
            <w:bookmarkStart w:id="622" w:name="_Toc374969602"/>
            <w:r w:rsidRPr="002C3B2B">
              <w:rPr>
                <w:rFonts w:ascii="宋体" w:hAnsi="宋体" w:hint="eastAsia"/>
                <w:color w:val="000000"/>
                <w:sz w:val="20"/>
              </w:rPr>
              <w:t>接口</w:t>
            </w:r>
            <w:r w:rsidRPr="002C3B2B">
              <w:rPr>
                <w:rFonts w:hint="eastAsia"/>
                <w:bCs/>
              </w:rPr>
              <w:t>是否可继承接口</w:t>
            </w:r>
            <w:bookmarkEnd w:id="621"/>
            <w:bookmarkEnd w:id="622"/>
          </w:p>
          <w:p w:rsidR="007303CA" w:rsidRDefault="007303CA" w:rsidP="005541D0">
            <w:pPr>
              <w:jc w:val="left"/>
            </w:pPr>
            <w:r>
              <w:rPr>
                <w:rFonts w:hint="eastAsia"/>
              </w:rPr>
              <w:t>抽象类是否可实现</w:t>
            </w:r>
            <w:r>
              <w:rPr>
                <w:rFonts w:hint="eastAsia"/>
              </w:rPr>
              <w:t>(implements)</w:t>
            </w:r>
            <w:r>
              <w:rPr>
                <w:rFonts w:hint="eastAsia"/>
              </w:rPr>
              <w:t>接口</w:t>
            </w:r>
            <w:r>
              <w:rPr>
                <w:rFonts w:hint="eastAsia"/>
              </w:rPr>
              <w:t xml:space="preserve">? </w:t>
            </w:r>
            <w:r>
              <w:rPr>
                <w:rFonts w:hint="eastAsia"/>
              </w:rPr>
              <w:t>抽象类是否可继承具体类</w:t>
            </w:r>
            <w:r>
              <w:rPr>
                <w:rFonts w:hint="eastAsia"/>
              </w:rPr>
              <w:t xml:space="preserve">(concrete class)? </w:t>
            </w:r>
            <w:r>
              <w:rPr>
                <w:rFonts w:hint="eastAsia"/>
              </w:rPr>
              <w:t>抽象类中是否可以有静态的</w:t>
            </w:r>
            <w:r>
              <w:rPr>
                <w:rFonts w:hint="eastAsia"/>
              </w:rPr>
              <w:t>main</w:t>
            </w:r>
            <w:r>
              <w:rPr>
                <w:rFonts w:hint="eastAsia"/>
              </w:rPr>
              <w:t>方法</w:t>
            </w:r>
          </w:p>
          <w:p w:rsidR="007303CA" w:rsidRDefault="007303CA" w:rsidP="005541D0">
            <w:pPr>
              <w:jc w:val="left"/>
            </w:pPr>
            <w:r>
              <w:rPr>
                <w:rFonts w:hint="eastAsia"/>
              </w:rPr>
              <w:t>接口可以继承接口。抽象类可以实现</w:t>
            </w:r>
            <w:r>
              <w:rPr>
                <w:rFonts w:hint="eastAsia"/>
              </w:rPr>
              <w:t>(implements)</w:t>
            </w:r>
            <w:r>
              <w:rPr>
                <w:rFonts w:hint="eastAsia"/>
              </w:rPr>
              <w:t>接口，抽象类是否可继承具体类。抽象类中可以有静态的</w:t>
            </w:r>
            <w:r>
              <w:rPr>
                <w:rFonts w:hint="eastAsia"/>
              </w:rPr>
              <w:t>main</w:t>
            </w:r>
            <w:r>
              <w:rPr>
                <w:rFonts w:hint="eastAsia"/>
              </w:rPr>
              <w:t>方法。</w:t>
            </w:r>
          </w:p>
          <w:p w:rsidR="007303CA" w:rsidRDefault="007303CA" w:rsidP="005541D0">
            <w:pPr>
              <w:jc w:val="left"/>
            </w:pPr>
            <w:r>
              <w:rPr>
                <w:rFonts w:hint="eastAsia"/>
              </w:rPr>
              <w:t>备注：只要明白了接口和抽象类的本质和作用，这些问题都很好回答，你想想，如果你是</w:t>
            </w:r>
            <w:r>
              <w:rPr>
                <w:rFonts w:hint="eastAsia"/>
              </w:rPr>
              <w:t>java</w:t>
            </w:r>
            <w:r>
              <w:rPr>
                <w:rFonts w:hint="eastAsia"/>
              </w:rPr>
              <w:t>语言的设计者，你是否会提供这样的支持，如果不提供的话，有什么理由吗？如果你没有道理不提供，那答案就是肯定的了。</w:t>
            </w:r>
          </w:p>
          <w:p w:rsidR="007303CA" w:rsidRDefault="007303CA" w:rsidP="005541D0">
            <w:pPr>
              <w:jc w:val="left"/>
            </w:pPr>
            <w:r>
              <w:rPr>
                <w:rFonts w:hint="eastAsia"/>
              </w:rPr>
              <w:t xml:space="preserve"> </w:t>
            </w:r>
            <w:r>
              <w:rPr>
                <w:rFonts w:hint="eastAsia"/>
              </w:rPr>
              <w:t>只有记住抽象类与普通类的唯一区别就是不能创建实例对象和允许有</w:t>
            </w:r>
            <w:r>
              <w:rPr>
                <w:rFonts w:hint="eastAsia"/>
              </w:rPr>
              <w:t>abstract</w:t>
            </w:r>
            <w:r>
              <w:rPr>
                <w:rFonts w:hint="eastAsia"/>
              </w:rPr>
              <w:t>方法。</w:t>
            </w:r>
          </w:p>
          <w:p w:rsidR="007303CA" w:rsidRPr="002C3B2B" w:rsidRDefault="007303CA" w:rsidP="005541D0">
            <w:pPr>
              <w:pStyle w:val="15"/>
              <w:numPr>
                <w:ilvl w:val="0"/>
                <w:numId w:val="12"/>
              </w:numPr>
              <w:ind w:left="0" w:firstLineChars="0" w:firstLine="0"/>
              <w:jc w:val="left"/>
              <w:outlineLvl w:val="0"/>
              <w:rPr>
                <w:sz w:val="20"/>
                <w:szCs w:val="21"/>
              </w:rPr>
            </w:pPr>
            <w:bookmarkStart w:id="623" w:name="_Toc374969629"/>
            <w:r w:rsidRPr="002C3B2B">
              <w:rPr>
                <w:rFonts w:hint="eastAsia"/>
                <w:sz w:val="20"/>
                <w:szCs w:val="21"/>
              </w:rPr>
              <w:lastRenderedPageBreak/>
              <w:t>'</w:t>
            </w:r>
            <w:r w:rsidRPr="002C3B2B">
              <w:rPr>
                <w:rFonts w:hint="eastAsia"/>
                <w:sz w:val="20"/>
                <w:szCs w:val="21"/>
              </w:rPr>
              <w:t>学</w:t>
            </w:r>
            <w:r w:rsidRPr="002C3B2B">
              <w:rPr>
                <w:rFonts w:hint="eastAsia"/>
                <w:sz w:val="20"/>
                <w:szCs w:val="21"/>
              </w:rPr>
              <w:t>java'</w:t>
            </w:r>
            <w:r w:rsidRPr="002C3B2B">
              <w:rPr>
                <w:rFonts w:hint="eastAsia"/>
                <w:sz w:val="20"/>
                <w:szCs w:val="21"/>
              </w:rPr>
              <w:t>内存中占多少个字节</w:t>
            </w:r>
            <w:bookmarkEnd w:id="623"/>
          </w:p>
          <w:p w:rsidR="007303CA" w:rsidRDefault="007303CA" w:rsidP="005541D0">
            <w:pPr>
              <w:jc w:val="left"/>
            </w:pPr>
            <w:r>
              <w:rPr>
                <w:rFonts w:hint="eastAsia"/>
              </w:rPr>
              <w:t>10</w:t>
            </w:r>
            <w:r>
              <w:rPr>
                <w:rFonts w:hint="eastAsia"/>
              </w:rPr>
              <w:t>个字节，</w:t>
            </w:r>
            <w:r>
              <w:rPr>
                <w:rFonts w:hint="eastAsia"/>
              </w:rPr>
              <w:t>12</w:t>
            </w:r>
          </w:p>
          <w:p w:rsidR="007303CA" w:rsidRPr="002C3B2B" w:rsidRDefault="007303CA" w:rsidP="005541D0">
            <w:pPr>
              <w:pStyle w:val="15"/>
              <w:numPr>
                <w:ilvl w:val="0"/>
                <w:numId w:val="12"/>
              </w:numPr>
              <w:ind w:left="0" w:firstLineChars="0" w:firstLine="0"/>
              <w:jc w:val="left"/>
              <w:outlineLvl w:val="0"/>
              <w:rPr>
                <w:sz w:val="20"/>
                <w:szCs w:val="21"/>
              </w:rPr>
            </w:pPr>
            <w:bookmarkStart w:id="624" w:name="_Toc374969630"/>
            <w:r w:rsidRPr="002C3B2B">
              <w:rPr>
                <w:rFonts w:hint="eastAsia"/>
                <w:sz w:val="20"/>
                <w:szCs w:val="21"/>
              </w:rPr>
              <w:t>Intent</w:t>
            </w:r>
            <w:r w:rsidRPr="002C3B2B">
              <w:rPr>
                <w:rFonts w:hint="eastAsia"/>
                <w:sz w:val="20"/>
                <w:szCs w:val="21"/>
              </w:rPr>
              <w:t>可以传递那些数据</w:t>
            </w:r>
            <w:bookmarkEnd w:id="624"/>
          </w:p>
          <w:p w:rsidR="007303CA" w:rsidRDefault="007303CA" w:rsidP="005541D0">
            <w:pPr>
              <w:jc w:val="left"/>
            </w:pPr>
            <w:r>
              <w:rPr>
                <w:rFonts w:hint="eastAsia"/>
              </w:rPr>
              <w:t>基本数据类型，以及序列化的对象。</w:t>
            </w:r>
          </w:p>
          <w:p w:rsidR="007303CA" w:rsidRPr="002C3B2B" w:rsidRDefault="007303CA" w:rsidP="005541D0">
            <w:pPr>
              <w:pStyle w:val="15"/>
              <w:ind w:firstLineChars="0" w:firstLine="0"/>
              <w:jc w:val="left"/>
              <w:rPr>
                <w:bCs/>
              </w:rPr>
            </w:pPr>
            <w:r w:rsidRPr="002C3B2B">
              <w:rPr>
                <w:rFonts w:hint="eastAsia"/>
                <w:bCs/>
              </w:rPr>
              <w:t>Serializable  </w:t>
            </w:r>
            <w:r w:rsidRPr="002C3B2B">
              <w:rPr>
                <w:rFonts w:hint="eastAsia"/>
                <w:bCs/>
              </w:rPr>
              <w:t>、</w:t>
            </w:r>
            <w:r w:rsidRPr="002C3B2B">
              <w:rPr>
                <w:rFonts w:hint="eastAsia"/>
                <w:bCs/>
              </w:rPr>
              <w:t>charsequence  </w:t>
            </w:r>
            <w:r w:rsidRPr="002C3B2B">
              <w:rPr>
                <w:rFonts w:hint="eastAsia"/>
                <w:bCs/>
              </w:rPr>
              <w:t>、</w:t>
            </w:r>
            <w:r w:rsidRPr="002C3B2B">
              <w:rPr>
                <w:rFonts w:hint="eastAsia"/>
                <w:bCs/>
              </w:rPr>
              <w:t>Parcelable  </w:t>
            </w:r>
            <w:r w:rsidRPr="002C3B2B">
              <w:rPr>
                <w:rFonts w:hint="eastAsia"/>
                <w:bCs/>
              </w:rPr>
              <w:t>、</w:t>
            </w:r>
            <w:r w:rsidRPr="002C3B2B">
              <w:rPr>
                <w:rFonts w:hint="eastAsia"/>
                <w:bCs/>
              </w:rPr>
              <w:t>Bundle</w:t>
            </w:r>
          </w:p>
          <w:p w:rsidR="007303CA" w:rsidRDefault="007303CA" w:rsidP="005541D0">
            <w:pPr>
              <w:jc w:val="left"/>
            </w:pPr>
          </w:p>
          <w:p w:rsidR="007303CA" w:rsidRPr="002C3B2B" w:rsidRDefault="007303CA" w:rsidP="005541D0">
            <w:pPr>
              <w:pStyle w:val="15"/>
              <w:numPr>
                <w:ilvl w:val="0"/>
                <w:numId w:val="12"/>
              </w:numPr>
              <w:ind w:left="0" w:firstLineChars="0" w:firstLine="0"/>
              <w:jc w:val="left"/>
              <w:outlineLvl w:val="0"/>
              <w:rPr>
                <w:sz w:val="20"/>
                <w:szCs w:val="21"/>
              </w:rPr>
            </w:pPr>
            <w:bookmarkStart w:id="625" w:name="_Toc374969631"/>
            <w:r w:rsidRPr="002C3B2B">
              <w:rPr>
                <w:rFonts w:hint="eastAsia"/>
                <w:sz w:val="20"/>
                <w:szCs w:val="21"/>
              </w:rPr>
              <w:t>DDMS</w:t>
            </w:r>
            <w:r w:rsidRPr="002C3B2B">
              <w:rPr>
                <w:rFonts w:hint="eastAsia"/>
                <w:sz w:val="20"/>
                <w:szCs w:val="21"/>
              </w:rPr>
              <w:t>与</w:t>
            </w:r>
            <w:r w:rsidRPr="002C3B2B">
              <w:rPr>
                <w:rFonts w:hint="eastAsia"/>
                <w:sz w:val="20"/>
                <w:szCs w:val="21"/>
              </w:rPr>
              <w:t>TraceView</w:t>
            </w:r>
            <w:r w:rsidRPr="002C3B2B">
              <w:rPr>
                <w:rFonts w:hint="eastAsia"/>
                <w:sz w:val="20"/>
                <w:szCs w:val="21"/>
              </w:rPr>
              <w:t>的区别</w:t>
            </w:r>
            <w:bookmarkEnd w:id="625"/>
          </w:p>
          <w:p w:rsidR="007303CA" w:rsidRDefault="007303CA" w:rsidP="005541D0">
            <w:pPr>
              <w:jc w:val="left"/>
            </w:pPr>
            <w:r>
              <w:rPr>
                <w:rFonts w:hint="eastAsia"/>
              </w:rPr>
              <w:t>DDMS</w:t>
            </w:r>
            <w:r>
              <w:rPr>
                <w:rFonts w:hint="eastAsia"/>
              </w:rPr>
              <w:t>是一个程序执行查看器，在里面可以看见线程和堆栈等信息，</w:t>
            </w:r>
            <w:r>
              <w:rPr>
                <w:rFonts w:hint="eastAsia"/>
              </w:rPr>
              <w:t>TraceView</w:t>
            </w:r>
            <w:r>
              <w:rPr>
                <w:rFonts w:hint="eastAsia"/>
              </w:rPr>
              <w:t>是程序性能分析器。</w:t>
            </w:r>
          </w:p>
          <w:p w:rsidR="007303CA" w:rsidRPr="002C3B2B" w:rsidRDefault="007303CA" w:rsidP="005541D0">
            <w:pPr>
              <w:pStyle w:val="15"/>
              <w:numPr>
                <w:ilvl w:val="0"/>
                <w:numId w:val="12"/>
              </w:numPr>
              <w:ind w:left="0" w:firstLineChars="0" w:firstLine="0"/>
              <w:jc w:val="left"/>
              <w:outlineLvl w:val="0"/>
              <w:rPr>
                <w:sz w:val="20"/>
                <w:szCs w:val="21"/>
              </w:rPr>
            </w:pPr>
            <w:bookmarkStart w:id="626" w:name="_Toc374969632"/>
            <w:r w:rsidRPr="002C3B2B">
              <w:rPr>
                <w:rFonts w:hint="eastAsia"/>
                <w:sz w:val="20"/>
                <w:szCs w:val="21"/>
              </w:rPr>
              <w:t>横竖屏切换不设置属性会怎么样</w:t>
            </w:r>
            <w:bookmarkEnd w:id="626"/>
          </w:p>
          <w:p w:rsidR="007303CA" w:rsidRDefault="007303CA" w:rsidP="005541D0">
            <w:pPr>
              <w:jc w:val="left"/>
            </w:pPr>
            <w:r>
              <w:rPr>
                <w:rFonts w:hint="eastAsia"/>
              </w:rPr>
              <w:t>重新执行</w:t>
            </w:r>
            <w:r>
              <w:rPr>
                <w:rFonts w:hint="eastAsia"/>
              </w:rPr>
              <w:t>Activity</w:t>
            </w:r>
            <w:r>
              <w:rPr>
                <w:rFonts w:hint="eastAsia"/>
              </w:rPr>
              <w:t>生命周期</w:t>
            </w:r>
          </w:p>
          <w:p w:rsidR="007303CA" w:rsidRPr="002C3B2B" w:rsidRDefault="007303CA" w:rsidP="005541D0">
            <w:pPr>
              <w:pStyle w:val="15"/>
              <w:numPr>
                <w:ilvl w:val="0"/>
                <w:numId w:val="12"/>
              </w:numPr>
              <w:ind w:left="0" w:firstLineChars="0" w:firstLine="0"/>
              <w:jc w:val="left"/>
              <w:outlineLvl w:val="0"/>
              <w:rPr>
                <w:sz w:val="20"/>
                <w:szCs w:val="21"/>
              </w:rPr>
            </w:pPr>
            <w:bookmarkStart w:id="627" w:name="_Toc374969633"/>
            <w:r w:rsidRPr="002C3B2B">
              <w:rPr>
                <w:rFonts w:hint="eastAsia"/>
                <w:sz w:val="20"/>
                <w:szCs w:val="21"/>
              </w:rPr>
              <w:t>单例类在</w:t>
            </w:r>
            <w:r w:rsidRPr="002C3B2B">
              <w:rPr>
                <w:rFonts w:hint="eastAsia"/>
                <w:sz w:val="20"/>
                <w:szCs w:val="21"/>
              </w:rPr>
              <w:t>android</w:t>
            </w:r>
            <w:r w:rsidRPr="002C3B2B">
              <w:rPr>
                <w:rFonts w:hint="eastAsia"/>
                <w:sz w:val="20"/>
                <w:szCs w:val="21"/>
              </w:rPr>
              <w:t>中哪种更合适</w:t>
            </w:r>
            <w:bookmarkEnd w:id="627"/>
          </w:p>
          <w:p w:rsidR="007303CA" w:rsidRDefault="007303CA" w:rsidP="005541D0">
            <w:pPr>
              <w:jc w:val="left"/>
            </w:pPr>
            <w:r>
              <w:rPr>
                <w:rFonts w:hint="eastAsia"/>
              </w:rPr>
              <w:t>例如工具类可以封装为单例，用户登录后保存用户信息也可以封装为单例。</w:t>
            </w:r>
          </w:p>
          <w:p w:rsidR="007303CA" w:rsidRPr="002C3B2B" w:rsidRDefault="007303CA" w:rsidP="005541D0">
            <w:pPr>
              <w:pStyle w:val="15"/>
              <w:numPr>
                <w:ilvl w:val="0"/>
                <w:numId w:val="12"/>
              </w:numPr>
              <w:ind w:left="0" w:firstLineChars="0" w:firstLine="0"/>
              <w:jc w:val="left"/>
              <w:outlineLvl w:val="0"/>
              <w:rPr>
                <w:sz w:val="20"/>
                <w:szCs w:val="21"/>
              </w:rPr>
            </w:pPr>
            <w:bookmarkStart w:id="628" w:name="_Toc374969636"/>
            <w:r w:rsidRPr="002C3B2B">
              <w:rPr>
                <w:rFonts w:hint="eastAsia"/>
                <w:sz w:val="20"/>
                <w:szCs w:val="21"/>
              </w:rPr>
              <w:t>如果标题过长超出界面，请写出你的解决方法</w:t>
            </w:r>
            <w:bookmarkEnd w:id="628"/>
          </w:p>
          <w:p w:rsidR="007303CA" w:rsidRDefault="007303CA" w:rsidP="005541D0">
            <w:pPr>
              <w:jc w:val="left"/>
            </w:pPr>
            <w:r>
              <w:rPr>
                <w:rFonts w:hint="eastAsia"/>
              </w:rPr>
              <w:t>跑马灯的效果和</w:t>
            </w:r>
            <w:r>
              <w:rPr>
                <w:rFonts w:hint="eastAsia"/>
              </w:rPr>
              <w:t>HorizontalScrollView</w:t>
            </w:r>
          </w:p>
          <w:p w:rsidR="007303CA" w:rsidRPr="002C3B2B" w:rsidRDefault="007303CA" w:rsidP="005541D0">
            <w:pPr>
              <w:pStyle w:val="15"/>
              <w:numPr>
                <w:ilvl w:val="0"/>
                <w:numId w:val="12"/>
              </w:numPr>
              <w:ind w:left="0" w:firstLineChars="0" w:firstLine="0"/>
              <w:jc w:val="left"/>
              <w:outlineLvl w:val="0"/>
              <w:rPr>
                <w:sz w:val="20"/>
                <w:szCs w:val="21"/>
              </w:rPr>
            </w:pPr>
            <w:bookmarkStart w:id="629" w:name="_Toc374969637"/>
            <w:r w:rsidRPr="002C3B2B">
              <w:rPr>
                <w:rFonts w:hint="eastAsia"/>
                <w:sz w:val="20"/>
                <w:szCs w:val="21"/>
              </w:rPr>
              <w:t>开发</w:t>
            </w:r>
            <w:r w:rsidRPr="002C3B2B">
              <w:rPr>
                <w:rFonts w:hint="eastAsia"/>
                <w:sz w:val="20"/>
                <w:szCs w:val="21"/>
              </w:rPr>
              <w:t>android</w:t>
            </w:r>
            <w:r w:rsidRPr="002C3B2B">
              <w:rPr>
                <w:rFonts w:hint="eastAsia"/>
                <w:sz w:val="20"/>
                <w:szCs w:val="21"/>
              </w:rPr>
              <w:t>应用怎样减少耗电量</w:t>
            </w:r>
            <w:bookmarkEnd w:id="629"/>
          </w:p>
          <w:p w:rsidR="007303CA" w:rsidRDefault="007303CA" w:rsidP="005541D0">
            <w:pPr>
              <w:jc w:val="left"/>
            </w:pPr>
            <w:r>
              <w:rPr>
                <w:rFonts w:hint="eastAsia"/>
              </w:rPr>
              <w:t>建立连接前按</w:t>
            </w:r>
            <w:r>
              <w:rPr>
                <w:rFonts w:hint="eastAsia"/>
              </w:rPr>
              <w:t>Wifi-3G-2G</w:t>
            </w:r>
            <w:r>
              <w:rPr>
                <w:rFonts w:hint="eastAsia"/>
              </w:rPr>
              <w:t>顺序检查网络不要保持</w:t>
            </w:r>
            <w:r>
              <w:rPr>
                <w:rFonts w:hint="eastAsia"/>
              </w:rPr>
              <w:t>2G/3G</w:t>
            </w:r>
            <w:r>
              <w:rPr>
                <w:rFonts w:hint="eastAsia"/>
              </w:rPr>
              <w:t>连接</w:t>
            </w:r>
            <w:r>
              <w:rPr>
                <w:rFonts w:hint="eastAsia"/>
              </w:rPr>
              <w:t>wifi</w:t>
            </w:r>
            <w:r>
              <w:rPr>
                <w:rFonts w:hint="eastAsia"/>
              </w:rPr>
              <w:t>可用时，尽量用</w:t>
            </w:r>
            <w:r>
              <w:rPr>
                <w:rFonts w:hint="eastAsia"/>
              </w:rPr>
              <w:t>push</w:t>
            </w:r>
            <w:r>
              <w:rPr>
                <w:rFonts w:hint="eastAsia"/>
              </w:rPr>
              <w:t>，不要用定时查询优化应用程序的设计和算法使用简单高效的数据使用</w:t>
            </w:r>
            <w:r>
              <w:rPr>
                <w:rFonts w:hint="eastAsia"/>
              </w:rPr>
              <w:t>gzip</w:t>
            </w:r>
            <w:r>
              <w:rPr>
                <w:rFonts w:hint="eastAsia"/>
              </w:rPr>
              <w:t>压缩数据流</w:t>
            </w:r>
            <w:r>
              <w:rPr>
                <w:rFonts w:hint="eastAsia"/>
              </w:rPr>
              <w:t>&gt;</w:t>
            </w:r>
            <w:r>
              <w:rPr>
                <w:rFonts w:hint="eastAsia"/>
              </w:rPr>
              <w:t>树</w:t>
            </w:r>
            <w:r>
              <w:rPr>
                <w:rFonts w:hint="eastAsia"/>
              </w:rPr>
              <w:t>-</w:t>
            </w:r>
            <w:r>
              <w:rPr>
                <w:rFonts w:hint="eastAsia"/>
              </w:rPr>
              <w:t>节点层次结构</w:t>
            </w:r>
            <w:r>
              <w:rPr>
                <w:rFonts w:hint="eastAsia"/>
              </w:rPr>
              <w:t>Ex,protobuf&gt;json&gt;xml</w:t>
            </w:r>
          </w:p>
          <w:p w:rsidR="007303CA" w:rsidRPr="002C3B2B" w:rsidRDefault="007303CA" w:rsidP="005541D0">
            <w:pPr>
              <w:pStyle w:val="15"/>
              <w:numPr>
                <w:ilvl w:val="0"/>
                <w:numId w:val="12"/>
              </w:numPr>
              <w:ind w:left="0" w:firstLineChars="0" w:firstLine="0"/>
              <w:jc w:val="left"/>
              <w:outlineLvl w:val="0"/>
              <w:rPr>
                <w:sz w:val="20"/>
                <w:szCs w:val="21"/>
              </w:rPr>
            </w:pPr>
            <w:bookmarkStart w:id="630" w:name="_Toc374969662"/>
            <w:r w:rsidRPr="002C3B2B">
              <w:rPr>
                <w:rFonts w:hint="eastAsia"/>
                <w:sz w:val="20"/>
                <w:szCs w:val="21"/>
              </w:rPr>
              <w:t>对于</w:t>
            </w:r>
            <w:r w:rsidRPr="002C3B2B">
              <w:rPr>
                <w:rFonts w:hint="eastAsia"/>
                <w:sz w:val="20"/>
                <w:szCs w:val="21"/>
              </w:rPr>
              <w:t>instancevariable</w:t>
            </w:r>
            <w:r w:rsidRPr="002C3B2B">
              <w:rPr>
                <w:rFonts w:hint="eastAsia"/>
                <w:sz w:val="20"/>
                <w:szCs w:val="21"/>
              </w:rPr>
              <w:t>和</w:t>
            </w:r>
            <w:r w:rsidRPr="002C3B2B">
              <w:rPr>
                <w:rFonts w:hint="eastAsia"/>
                <w:sz w:val="20"/>
                <w:szCs w:val="21"/>
              </w:rPr>
              <w:t>localvarial,JVM</w:t>
            </w:r>
            <w:r w:rsidRPr="002C3B2B">
              <w:rPr>
                <w:rFonts w:hint="eastAsia"/>
                <w:sz w:val="20"/>
                <w:szCs w:val="21"/>
              </w:rPr>
              <w:t>在少女情怀内存时有什么区别</w:t>
            </w:r>
            <w:bookmarkEnd w:id="630"/>
          </w:p>
          <w:p w:rsidR="007303CA" w:rsidRDefault="007303CA" w:rsidP="005541D0">
            <w:pPr>
              <w:jc w:val="left"/>
            </w:pPr>
            <w:r>
              <w:t>实例变量与本地变量在内存分配上的区别</w:t>
            </w:r>
            <w:r>
              <w:t>:</w:t>
            </w:r>
            <w:r>
              <w:t>实例变量在堆内存中</w:t>
            </w:r>
            <w:r>
              <w:t>,</w:t>
            </w:r>
            <w:r>
              <w:t>本地变量在栈中</w:t>
            </w:r>
          </w:p>
          <w:p w:rsidR="007303CA" w:rsidRPr="002C3B2B" w:rsidRDefault="007303CA" w:rsidP="005541D0">
            <w:pPr>
              <w:pStyle w:val="15"/>
              <w:numPr>
                <w:ilvl w:val="0"/>
                <w:numId w:val="12"/>
              </w:numPr>
              <w:ind w:left="0" w:firstLineChars="0" w:firstLine="0"/>
              <w:jc w:val="left"/>
              <w:outlineLvl w:val="0"/>
              <w:rPr>
                <w:sz w:val="20"/>
                <w:szCs w:val="21"/>
              </w:rPr>
            </w:pPr>
            <w:bookmarkStart w:id="631" w:name="_Toc374969663"/>
            <w:r w:rsidRPr="002C3B2B">
              <w:rPr>
                <w:sz w:val="20"/>
                <w:szCs w:val="21"/>
              </w:rPr>
              <w:t>J</w:t>
            </w:r>
            <w:r w:rsidRPr="002C3B2B">
              <w:rPr>
                <w:rFonts w:hint="eastAsia"/>
                <w:sz w:val="20"/>
                <w:szCs w:val="21"/>
              </w:rPr>
              <w:t>ava</w:t>
            </w:r>
            <w:r w:rsidRPr="002C3B2B">
              <w:rPr>
                <w:rFonts w:hint="eastAsia"/>
                <w:sz w:val="20"/>
                <w:szCs w:val="21"/>
              </w:rPr>
              <w:t>线程都有哪些状态？列举你所知道的线程同步方法</w:t>
            </w:r>
            <w:bookmarkEnd w:id="631"/>
          </w:p>
          <w:p w:rsidR="007303CA" w:rsidRDefault="007303CA" w:rsidP="005541D0">
            <w:pPr>
              <w:jc w:val="left"/>
            </w:pPr>
            <w:r>
              <w:t>新建状态</w:t>
            </w:r>
            <w:r>
              <w:t>(New)</w:t>
            </w:r>
          </w:p>
          <w:p w:rsidR="007303CA" w:rsidRDefault="007303CA" w:rsidP="005541D0">
            <w:pPr>
              <w:jc w:val="left"/>
            </w:pPr>
            <w:r>
              <w:t>就绪状态</w:t>
            </w:r>
            <w:r>
              <w:t>(Runnable)</w:t>
            </w:r>
          </w:p>
          <w:p w:rsidR="007303CA" w:rsidRDefault="007303CA" w:rsidP="005541D0">
            <w:pPr>
              <w:jc w:val="left"/>
            </w:pPr>
            <w:r>
              <w:t>运行状态</w:t>
            </w:r>
            <w:r>
              <w:t>(Running)</w:t>
            </w:r>
          </w:p>
          <w:p w:rsidR="007303CA" w:rsidRDefault="007303CA" w:rsidP="005541D0">
            <w:pPr>
              <w:jc w:val="left"/>
            </w:pPr>
            <w:r>
              <w:t>阻塞状态</w:t>
            </w:r>
            <w:r>
              <w:t>(Blocked)</w:t>
            </w:r>
          </w:p>
          <w:p w:rsidR="007303CA" w:rsidRDefault="007303CA" w:rsidP="005541D0">
            <w:pPr>
              <w:jc w:val="left"/>
            </w:pPr>
            <w:r>
              <w:t>死亡状态</w:t>
            </w:r>
            <w:r>
              <w:t>(Dead)</w:t>
            </w:r>
          </w:p>
          <w:p w:rsidR="007303CA" w:rsidRPr="002C3B2B" w:rsidRDefault="007303CA" w:rsidP="005541D0">
            <w:pPr>
              <w:pStyle w:val="15"/>
              <w:numPr>
                <w:ilvl w:val="0"/>
                <w:numId w:val="12"/>
              </w:numPr>
              <w:ind w:left="0" w:firstLineChars="0" w:firstLine="0"/>
              <w:jc w:val="left"/>
              <w:outlineLvl w:val="0"/>
              <w:rPr>
                <w:sz w:val="20"/>
                <w:szCs w:val="21"/>
              </w:rPr>
            </w:pPr>
            <w:bookmarkStart w:id="632" w:name="_Toc374969710"/>
            <w:r w:rsidRPr="002C3B2B">
              <w:rPr>
                <w:rFonts w:hint="eastAsia"/>
                <w:sz w:val="20"/>
                <w:szCs w:val="21"/>
              </w:rPr>
              <w:t>finish()</w:t>
            </w:r>
            <w:r w:rsidRPr="002C3B2B">
              <w:rPr>
                <w:rFonts w:hint="eastAsia"/>
                <w:sz w:val="20"/>
                <w:szCs w:val="21"/>
              </w:rPr>
              <w:t>与</w:t>
            </w:r>
            <w:r w:rsidRPr="002C3B2B">
              <w:rPr>
                <w:rFonts w:hint="eastAsia"/>
                <w:sz w:val="20"/>
                <w:szCs w:val="21"/>
              </w:rPr>
              <w:t>System.exit(0)</w:t>
            </w:r>
            <w:r w:rsidRPr="002C3B2B">
              <w:rPr>
                <w:rFonts w:hint="eastAsia"/>
                <w:sz w:val="20"/>
                <w:szCs w:val="21"/>
              </w:rPr>
              <w:t>的区别，再谈谈你对退出的理解。</w:t>
            </w:r>
            <w:bookmarkEnd w:id="632"/>
          </w:p>
          <w:p w:rsidR="007303CA" w:rsidRDefault="007303CA" w:rsidP="005541D0">
            <w:pPr>
              <w:pStyle w:val="15"/>
              <w:ind w:firstLineChars="0" w:firstLine="0"/>
              <w:jc w:val="left"/>
            </w:pPr>
            <w:r>
              <w:rPr>
                <w:rFonts w:hint="eastAsia"/>
              </w:rPr>
              <w:t>首先一个</w:t>
            </w:r>
            <w:r>
              <w:rPr>
                <w:rFonts w:hint="eastAsia"/>
              </w:rPr>
              <w:t>Activity</w:t>
            </w:r>
            <w:r>
              <w:rPr>
                <w:rFonts w:hint="eastAsia"/>
              </w:rPr>
              <w:t>是有生命周期</w:t>
            </w:r>
            <w:r>
              <w:rPr>
                <w:rFonts w:hint="eastAsia"/>
              </w:rPr>
              <w:t>onCreate,onStart,onResume,onPause,onStop,onDestroy...</w:t>
            </w:r>
          </w:p>
          <w:p w:rsidR="007303CA" w:rsidRDefault="007303CA" w:rsidP="005541D0">
            <w:pPr>
              <w:pStyle w:val="15"/>
              <w:ind w:firstLineChars="0" w:firstLine="0"/>
              <w:jc w:val="left"/>
            </w:pPr>
            <w:r>
              <w:rPr>
                <w:rFonts w:hint="eastAsia"/>
              </w:rPr>
              <w:t>finish</w:t>
            </w:r>
            <w:r>
              <w:rPr>
                <w:rFonts w:hint="eastAsia"/>
              </w:rPr>
              <w:t>是</w:t>
            </w:r>
            <w:r>
              <w:rPr>
                <w:rFonts w:hint="eastAsia"/>
              </w:rPr>
              <w:t>Activity</w:t>
            </w:r>
            <w:r>
              <w:rPr>
                <w:rFonts w:hint="eastAsia"/>
              </w:rPr>
              <w:t>的类，仅仅针对</w:t>
            </w:r>
            <w:r>
              <w:rPr>
                <w:rFonts w:hint="eastAsia"/>
              </w:rPr>
              <w:t>Activity</w:t>
            </w:r>
            <w:r>
              <w:rPr>
                <w:rFonts w:hint="eastAsia"/>
              </w:rPr>
              <w:t>，当调用</w:t>
            </w:r>
            <w:r>
              <w:rPr>
                <w:rFonts w:hint="eastAsia"/>
              </w:rPr>
              <w:t>finish()</w:t>
            </w:r>
            <w:r>
              <w:rPr>
                <w:rFonts w:hint="eastAsia"/>
              </w:rPr>
              <w:t>时，只是将活动推向后台，并没有立即释放内存，活动的资源并没有被清理；当调用</w:t>
            </w:r>
            <w:r>
              <w:rPr>
                <w:rFonts w:hint="eastAsia"/>
              </w:rPr>
              <w:t>System.exit(0)</w:t>
            </w:r>
            <w:r>
              <w:rPr>
                <w:rFonts w:hint="eastAsia"/>
              </w:rPr>
              <w:t>时，杀死了整个进程，这时候活动所占的资源也会被释放。</w:t>
            </w:r>
          </w:p>
          <w:p w:rsidR="007303CA" w:rsidRDefault="007303CA" w:rsidP="005541D0">
            <w:pPr>
              <w:pStyle w:val="15"/>
              <w:ind w:firstLineChars="0" w:firstLine="0"/>
              <w:jc w:val="left"/>
            </w:pPr>
            <w:r>
              <w:rPr>
                <w:rFonts w:hint="eastAsia"/>
              </w:rPr>
              <w:t>其次，</w:t>
            </w:r>
            <w:r>
              <w:rPr>
                <w:rFonts w:hint="eastAsia"/>
              </w:rPr>
              <w:t>android</w:t>
            </w:r>
            <w:r>
              <w:rPr>
                <w:rFonts w:hint="eastAsia"/>
              </w:rPr>
              <w:t>的机制决定了用户无法完全退出应用，当你的</w:t>
            </w:r>
            <w:r>
              <w:rPr>
                <w:rFonts w:hint="eastAsia"/>
              </w:rPr>
              <w:t>application</w:t>
            </w:r>
            <w:r>
              <w:rPr>
                <w:rFonts w:hint="eastAsia"/>
              </w:rPr>
              <w:t>最长时间没有被用过的时候，</w:t>
            </w:r>
            <w:r>
              <w:rPr>
                <w:rFonts w:hint="eastAsia"/>
              </w:rPr>
              <w:t>android</w:t>
            </w:r>
            <w:r>
              <w:rPr>
                <w:rFonts w:hint="eastAsia"/>
              </w:rPr>
              <w:t>自身会决定将</w:t>
            </w:r>
            <w:r>
              <w:rPr>
                <w:rFonts w:hint="eastAsia"/>
              </w:rPr>
              <w:t>application</w:t>
            </w:r>
            <w:r>
              <w:rPr>
                <w:rFonts w:hint="eastAsia"/>
              </w:rPr>
              <w:t>关闭了。</w:t>
            </w:r>
          </w:p>
          <w:p w:rsidR="007303CA" w:rsidRDefault="007303CA" w:rsidP="005541D0">
            <w:pPr>
              <w:pStyle w:val="15"/>
              <w:ind w:firstLineChars="0" w:firstLine="0"/>
              <w:jc w:val="left"/>
            </w:pPr>
            <w:r>
              <w:rPr>
                <w:rFonts w:hint="eastAsia"/>
              </w:rPr>
              <w:t>finish</w:t>
            </w:r>
            <w:r>
              <w:rPr>
                <w:rFonts w:hint="eastAsia"/>
              </w:rPr>
              <w:t>方法可以控制像</w:t>
            </w:r>
            <w:r>
              <w:rPr>
                <w:rFonts w:hint="eastAsia"/>
              </w:rPr>
              <w:t>Activity</w:t>
            </w:r>
            <w:r>
              <w:rPr>
                <w:rFonts w:hint="eastAsia"/>
              </w:rPr>
              <w:t>一样的组件，使其结束生命周期，但应用程序全局的资源并不会立刻释放，像</w:t>
            </w:r>
            <w:r>
              <w:rPr>
                <w:rFonts w:hint="eastAsia"/>
              </w:rPr>
              <w:t>static</w:t>
            </w:r>
            <w:r>
              <w:rPr>
                <w:rFonts w:hint="eastAsia"/>
              </w:rPr>
              <w:t>变量的值仍然会保留，保以再次使用。</w:t>
            </w:r>
          </w:p>
          <w:p w:rsidR="007303CA" w:rsidRPr="002C3B2B" w:rsidRDefault="007303CA" w:rsidP="005541D0">
            <w:pPr>
              <w:pStyle w:val="15"/>
              <w:numPr>
                <w:ilvl w:val="0"/>
                <w:numId w:val="12"/>
              </w:numPr>
              <w:ind w:left="0" w:firstLineChars="0" w:firstLine="0"/>
              <w:jc w:val="left"/>
              <w:outlineLvl w:val="0"/>
              <w:rPr>
                <w:sz w:val="20"/>
                <w:szCs w:val="21"/>
              </w:rPr>
            </w:pPr>
            <w:bookmarkStart w:id="633" w:name="_Toc374969711"/>
            <w:r w:rsidRPr="002C3B2B">
              <w:rPr>
                <w:rFonts w:hint="eastAsia"/>
                <w:sz w:val="20"/>
                <w:szCs w:val="21"/>
              </w:rPr>
              <w:t>反编译和防止反编译</w:t>
            </w:r>
            <w:bookmarkEnd w:id="633"/>
          </w:p>
          <w:p w:rsidR="007303CA" w:rsidRDefault="007303CA" w:rsidP="005541D0">
            <w:pPr>
              <w:pStyle w:val="15"/>
              <w:ind w:firstLineChars="0" w:firstLine="0"/>
              <w:jc w:val="left"/>
            </w:pPr>
            <w:r>
              <w:rPr>
                <w:rFonts w:hint="eastAsia"/>
              </w:rPr>
              <w:t>android</w:t>
            </w:r>
            <w:r>
              <w:rPr>
                <w:rFonts w:hint="eastAsia"/>
              </w:rPr>
              <w:t>基于</w:t>
            </w:r>
            <w:r>
              <w:rPr>
                <w:rFonts w:hint="eastAsia"/>
              </w:rPr>
              <w:t>java</w:t>
            </w:r>
            <w:r>
              <w:rPr>
                <w:rFonts w:hint="eastAsia"/>
              </w:rPr>
              <w:t>的，而</w:t>
            </w:r>
            <w:r>
              <w:rPr>
                <w:rFonts w:hint="eastAsia"/>
              </w:rPr>
              <w:t>java</w:t>
            </w:r>
            <w:r>
              <w:rPr>
                <w:rFonts w:hint="eastAsia"/>
              </w:rPr>
              <w:t>反编译工具很强悍，所以对正常</w:t>
            </w:r>
            <w:r>
              <w:rPr>
                <w:rFonts w:hint="eastAsia"/>
              </w:rPr>
              <w:t>apk</w:t>
            </w:r>
            <w:r>
              <w:rPr>
                <w:rFonts w:hint="eastAsia"/>
              </w:rPr>
              <w:t>应用程序基本上可以做到</w:t>
            </w:r>
            <w:r>
              <w:rPr>
                <w:rFonts w:hint="eastAsia"/>
              </w:rPr>
              <w:t>100%</w:t>
            </w:r>
            <w:r>
              <w:rPr>
                <w:rFonts w:hint="eastAsia"/>
              </w:rPr>
              <w:t>反编译还原。</w:t>
            </w:r>
          </w:p>
          <w:p w:rsidR="007303CA" w:rsidRDefault="007303CA" w:rsidP="005541D0">
            <w:pPr>
              <w:pStyle w:val="15"/>
              <w:ind w:firstLineChars="0" w:firstLine="0"/>
              <w:jc w:val="left"/>
            </w:pPr>
            <w:r>
              <w:rPr>
                <w:rFonts w:hint="eastAsia"/>
              </w:rPr>
              <w:t>因此开发人员如果不准备开源自己的项目就需要知道怎样防止反编译和反编译他人的项目来学习。</w:t>
            </w:r>
          </w:p>
          <w:p w:rsidR="007303CA" w:rsidRDefault="007303CA" w:rsidP="005541D0">
            <w:pPr>
              <w:pStyle w:val="15"/>
              <w:ind w:firstLineChars="0" w:firstLine="0"/>
              <w:jc w:val="left"/>
            </w:pPr>
            <w:r>
              <w:rPr>
                <w:rFonts w:hint="eastAsia"/>
              </w:rPr>
              <w:t>2.3</w:t>
            </w:r>
            <w:r>
              <w:rPr>
                <w:rFonts w:hint="eastAsia"/>
              </w:rPr>
              <w:t>版本以上在</w:t>
            </w:r>
            <w:r>
              <w:rPr>
                <w:rFonts w:hint="eastAsia"/>
              </w:rPr>
              <w:t>eclipse</w:t>
            </w:r>
            <w:r>
              <w:rPr>
                <w:rFonts w:hint="eastAsia"/>
              </w:rPr>
              <w:t>自动生成的</w:t>
            </w:r>
            <w:r>
              <w:rPr>
                <w:rFonts w:hint="eastAsia"/>
              </w:rPr>
              <w:t>default.properties</w:t>
            </w:r>
            <w:r>
              <w:rPr>
                <w:rFonts w:hint="eastAsia"/>
              </w:rPr>
              <w:t>文件中加上一句“</w:t>
            </w:r>
            <w:r>
              <w:rPr>
                <w:rFonts w:hint="eastAsia"/>
              </w:rPr>
              <w:t>proguard.config=proguard.cfg</w:t>
            </w:r>
            <w:r>
              <w:rPr>
                <w:rFonts w:hint="eastAsia"/>
              </w:rPr>
              <w:t>”可以对代码进行混淆，反编译后是很难看懂的。</w:t>
            </w:r>
          </w:p>
          <w:p w:rsidR="007303CA" w:rsidRDefault="007303CA" w:rsidP="005541D0">
            <w:pPr>
              <w:pStyle w:val="15"/>
              <w:ind w:firstLineChars="0" w:firstLine="0"/>
              <w:jc w:val="left"/>
            </w:pPr>
            <w:r>
              <w:rPr>
                <w:rFonts w:hint="eastAsia"/>
              </w:rPr>
              <w:t>2.3</w:t>
            </w:r>
            <w:r>
              <w:rPr>
                <w:rFonts w:hint="eastAsia"/>
              </w:rPr>
              <w:t>之前的</w:t>
            </w:r>
            <w:r>
              <w:rPr>
                <w:rFonts w:hint="eastAsia"/>
              </w:rPr>
              <w:t>SDK</w:t>
            </w:r>
            <w:r>
              <w:rPr>
                <w:rFonts w:hint="eastAsia"/>
              </w:rPr>
              <w:t>版本也没关系，把上面的</w:t>
            </w:r>
            <w:r>
              <w:rPr>
                <w:rFonts w:hint="eastAsia"/>
              </w:rPr>
              <w:t>proguard.cfg</w:t>
            </w:r>
            <w:r>
              <w:rPr>
                <w:rFonts w:hint="eastAsia"/>
              </w:rPr>
              <w:t>文件复制一份放到项目中，然后进行</w:t>
            </w:r>
            <w:r>
              <w:rPr>
                <w:rFonts w:hint="eastAsia"/>
              </w:rPr>
              <w:lastRenderedPageBreak/>
              <w:t>相同的操作即可。</w:t>
            </w:r>
          </w:p>
          <w:p w:rsidR="007303CA" w:rsidRDefault="007303CA" w:rsidP="005541D0">
            <w:pPr>
              <w:pStyle w:val="15"/>
              <w:ind w:firstLineChars="0" w:firstLine="0"/>
              <w:jc w:val="left"/>
            </w:pPr>
            <w:r>
              <w:rPr>
                <w:rFonts w:hint="eastAsia"/>
              </w:rPr>
              <w:t>Android-proguard</w:t>
            </w:r>
            <w:r>
              <w:rPr>
                <w:rFonts w:hint="eastAsia"/>
              </w:rPr>
              <w:t>混淆器使用，有引用第三方</w:t>
            </w:r>
            <w:r>
              <w:rPr>
                <w:rFonts w:hint="eastAsia"/>
              </w:rPr>
              <w:t>jar</w:t>
            </w:r>
            <w:r>
              <w:rPr>
                <w:rFonts w:hint="eastAsia"/>
              </w:rPr>
              <w:t>包的时候报错：</w:t>
            </w:r>
          </w:p>
          <w:p w:rsidR="007303CA" w:rsidRDefault="007303CA" w:rsidP="005541D0">
            <w:pPr>
              <w:pStyle w:val="15"/>
              <w:ind w:firstLineChars="0" w:firstLine="0"/>
              <w:jc w:val="left"/>
            </w:pPr>
            <w:r>
              <w:t>Youmayneedtospecifyadditionallibraryjars(using'-libraryjars')</w:t>
            </w:r>
          </w:p>
          <w:p w:rsidR="007303CA" w:rsidRDefault="007303CA" w:rsidP="005541D0">
            <w:pPr>
              <w:pStyle w:val="15"/>
              <w:ind w:firstLineChars="0" w:firstLine="0"/>
              <w:jc w:val="left"/>
            </w:pPr>
            <w:r>
              <w:rPr>
                <w:rFonts w:hint="eastAsia"/>
              </w:rPr>
              <w:t>处理方法：在</w:t>
            </w:r>
            <w:r>
              <w:rPr>
                <w:rFonts w:hint="eastAsia"/>
              </w:rPr>
              <w:t>proguard.cfg</w:t>
            </w:r>
            <w:r>
              <w:rPr>
                <w:rFonts w:hint="eastAsia"/>
              </w:rPr>
              <w:t>文件顶部加入</w:t>
            </w:r>
          </w:p>
          <w:p w:rsidR="007303CA" w:rsidRDefault="007303CA" w:rsidP="005541D0">
            <w:pPr>
              <w:pStyle w:val="15"/>
              <w:ind w:firstLineChars="0" w:firstLine="0"/>
              <w:jc w:val="left"/>
            </w:pPr>
            <w:r>
              <w:t>-dontwarncom.motorola.**</w:t>
            </w:r>
          </w:p>
          <w:p w:rsidR="007303CA" w:rsidRDefault="007303CA" w:rsidP="005541D0">
            <w:pPr>
              <w:pStyle w:val="15"/>
              <w:ind w:firstLineChars="0" w:firstLine="0"/>
              <w:jc w:val="left"/>
            </w:pPr>
            <w:r>
              <w:t>-keepclasscom.motorola.**{*;}</w:t>
            </w:r>
          </w:p>
          <w:p w:rsidR="007303CA" w:rsidRPr="002C3B2B" w:rsidRDefault="007303CA" w:rsidP="005541D0">
            <w:pPr>
              <w:pStyle w:val="15"/>
              <w:numPr>
                <w:ilvl w:val="2"/>
                <w:numId w:val="20"/>
              </w:numPr>
              <w:ind w:left="0" w:firstLineChars="0" w:firstLine="0"/>
              <w:jc w:val="left"/>
              <w:outlineLvl w:val="0"/>
              <w:rPr>
                <w:sz w:val="52"/>
                <w:szCs w:val="52"/>
              </w:rPr>
            </w:pPr>
            <w:bookmarkStart w:id="634" w:name="_Toc374969752"/>
            <w:r w:rsidRPr="002C3B2B">
              <w:rPr>
                <w:rFonts w:hint="eastAsia"/>
                <w:sz w:val="52"/>
                <w:szCs w:val="52"/>
              </w:rPr>
              <w:t>面试题</w:t>
            </w:r>
            <w:r w:rsidRPr="002C3B2B">
              <w:rPr>
                <w:sz w:val="52"/>
                <w:szCs w:val="52"/>
              </w:rPr>
              <w:t>_</w:t>
            </w:r>
            <w:r w:rsidRPr="002C3B2B">
              <w:rPr>
                <w:rFonts w:hint="eastAsia"/>
                <w:sz w:val="52"/>
                <w:szCs w:val="52"/>
              </w:rPr>
              <w:t>Java</w:t>
            </w:r>
            <w:bookmarkEnd w:id="634"/>
          </w:p>
          <w:p w:rsidR="007303CA" w:rsidRPr="002C3B2B" w:rsidRDefault="007303CA" w:rsidP="005541D0">
            <w:pPr>
              <w:pStyle w:val="2"/>
              <w:rPr>
                <w:rFonts w:ascii="宋体" w:hAnsi="宋体"/>
                <w:b w:val="0"/>
                <w:color w:val="000000"/>
                <w:szCs w:val="28"/>
              </w:rPr>
            </w:pPr>
            <w:bookmarkStart w:id="635" w:name="_Toc374969753"/>
            <w:r w:rsidRPr="002C3B2B">
              <w:rPr>
                <w:rFonts w:ascii="宋体" w:hAnsi="宋体" w:hint="eastAsia"/>
                <w:b w:val="0"/>
                <w:color w:val="000000"/>
                <w:szCs w:val="28"/>
              </w:rPr>
              <w:t>概念</w:t>
            </w:r>
            <w:bookmarkEnd w:id="635"/>
          </w:p>
          <w:p w:rsidR="007303CA" w:rsidRPr="002C3B2B" w:rsidRDefault="007303CA" w:rsidP="005541D0">
            <w:pPr>
              <w:pStyle w:val="15"/>
              <w:numPr>
                <w:ilvl w:val="0"/>
                <w:numId w:val="22"/>
              </w:numPr>
              <w:ind w:left="0" w:firstLineChars="0" w:firstLine="0"/>
              <w:jc w:val="left"/>
              <w:outlineLvl w:val="2"/>
              <w:rPr>
                <w:rFonts w:ascii="宋体" w:hAnsi="宋体"/>
                <w:color w:val="000000"/>
                <w:sz w:val="20"/>
              </w:rPr>
            </w:pPr>
            <w:bookmarkStart w:id="636" w:name="_Toc374293550"/>
            <w:bookmarkStart w:id="637" w:name="_Toc374969754"/>
            <w:r w:rsidRPr="002C3B2B">
              <w:rPr>
                <w:rFonts w:ascii="宋体" w:hAnsi="宋体"/>
                <w:color w:val="000000"/>
                <w:sz w:val="20"/>
              </w:rPr>
              <w:t>作用域public,private,protected,以及不写时的区别</w:t>
            </w:r>
            <w:bookmarkEnd w:id="636"/>
            <w:bookmarkEnd w:id="637"/>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AnonymousInnerClass(匿名内部类)是否可以extends(继承)其它类，是否可以implements(实现)interface(接口)</w:t>
            </w:r>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匿名的内部类是没有名字的内部类。不能extends(继承)其它类，但一个内部类可以作为一个接口，由另一个内部类实现。</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38" w:name="_Toc374293551"/>
            <w:bookmarkStart w:id="639" w:name="_Toc374969755"/>
            <w:r w:rsidRPr="002C3B2B">
              <w:rPr>
                <w:rFonts w:ascii="宋体" w:hAnsi="宋体"/>
                <w:color w:val="000000"/>
                <w:sz w:val="20"/>
              </w:rPr>
              <w:t>StaticNestedClass和InnerClass的不同</w:t>
            </w:r>
            <w:bookmarkEnd w:id="638"/>
            <w:bookmarkEnd w:id="639"/>
          </w:p>
          <w:p w:rsidR="007303CA" w:rsidRPr="002C3B2B" w:rsidRDefault="007303CA" w:rsidP="005541D0">
            <w:pPr>
              <w:pStyle w:val="15"/>
              <w:ind w:firstLineChars="0" w:firstLine="0"/>
              <w:jc w:val="left"/>
              <w:rPr>
                <w:rFonts w:ascii="宋体" w:hAnsi="宋体" w:cs="Tahoma"/>
                <w:color w:val="000000"/>
                <w:sz w:val="20"/>
              </w:rPr>
            </w:pPr>
            <w:r w:rsidRPr="002C3B2B">
              <w:rPr>
                <w:rFonts w:ascii="宋体" w:hAnsi="宋体" w:cs="Arial"/>
                <w:color w:val="000000"/>
                <w:sz w:val="20"/>
              </w:rPr>
              <w:t>"NestedClass（一般是C++的说法），InnerClass(一般是JAVA的说法)。Java内部类与C++嵌套类最大的不同就在于是否有指向外部的引用上。</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静态内部类（InnerClass）意味着1创建一个static内部类的对象，不需要一个外部类对象，2不能从一个static内部类的一个对象访问一个外部类对象</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40" w:name="_Toc374293552"/>
            <w:bookmarkStart w:id="641" w:name="_Toc374969756"/>
            <w:r w:rsidRPr="002C3B2B">
              <w:rPr>
                <w:rFonts w:ascii="宋体" w:hAnsi="宋体"/>
                <w:color w:val="000000"/>
                <w:sz w:val="20"/>
              </w:rPr>
              <w:t>&amp;和&amp;&amp;的区别</w:t>
            </w:r>
            <w:bookmarkEnd w:id="640"/>
            <w:bookmarkEnd w:id="641"/>
          </w:p>
          <w:p w:rsidR="007303CA" w:rsidRPr="002C3B2B" w:rsidRDefault="007303CA" w:rsidP="005541D0">
            <w:pPr>
              <w:jc w:val="left"/>
              <w:rPr>
                <w:rFonts w:ascii="宋体" w:hAnsi="宋体"/>
                <w:color w:val="000000"/>
                <w:sz w:val="20"/>
              </w:rPr>
            </w:pPr>
            <w:r w:rsidRPr="002C3B2B">
              <w:rPr>
                <w:rFonts w:ascii="宋体" w:hAnsi="宋体" w:cs="Arial"/>
                <w:color w:val="000000"/>
                <w:kern w:val="0"/>
                <w:sz w:val="20"/>
              </w:rPr>
              <w:t>&amp;和&amp;&amp;都可以用作逻辑与的运算符，表示逻辑与（and），当运算符两边的表达式的结果都为true时，整个运算结果才为true，否则，只要有一方为false，则结果为false。</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amp;&amp;还具有短路的功能，即如果第一个表达式为false，则不再计算第二个表达式，例如，对于if(str!=null&amp;&amp;!str.equals(“”))表达式，当str为null时，后面的表达式不会执行，所以不会出现NullPointerException如果将&amp;&amp;改为&amp;，则会抛出NullPointerException异常。If(x==33&amp;++y&gt;0)y会增长，If(x==33&amp;&amp;++y&gt;0)不会增长</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&amp;还可以用作位运算符，当&amp;操作符两边的表达式不是boolean类型时，&amp;表示按位与操作，我们通常使用0x0f来与一个整数进行&amp;运算，来获取该整数的最低4个bit位，例如，0x31&amp;0x0f的结果为0x01</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42" w:name="_Toc374293553"/>
            <w:bookmarkStart w:id="643" w:name="_Toc374969757"/>
            <w:r w:rsidRPr="002C3B2B">
              <w:rPr>
                <w:rFonts w:ascii="宋体" w:hAnsi="宋体"/>
                <w:color w:val="000000"/>
                <w:sz w:val="20"/>
              </w:rPr>
              <w:t>Collection和Collections的区别</w:t>
            </w:r>
            <w:bookmarkEnd w:id="642"/>
            <w:bookmarkEnd w:id="643"/>
          </w:p>
          <w:p w:rsidR="007303CA" w:rsidRPr="002C3B2B" w:rsidRDefault="007303CA" w:rsidP="005541D0">
            <w:pPr>
              <w:jc w:val="left"/>
              <w:rPr>
                <w:rFonts w:ascii="宋体" w:hAnsi="宋体"/>
                <w:color w:val="000000"/>
                <w:sz w:val="20"/>
              </w:rPr>
            </w:pPr>
            <w:r w:rsidRPr="002C3B2B">
              <w:rPr>
                <w:rFonts w:ascii="宋体" w:hAnsi="宋体"/>
                <w:color w:val="000000"/>
                <w:sz w:val="20"/>
              </w:rPr>
              <w:t>Collection是集合类的上级接口，继承与他的接口主要有Set和List.</w:t>
            </w:r>
          </w:p>
          <w:p w:rsidR="007303CA" w:rsidRPr="002C3B2B" w:rsidRDefault="007303CA" w:rsidP="005541D0">
            <w:pPr>
              <w:jc w:val="left"/>
              <w:rPr>
                <w:rFonts w:ascii="宋体" w:hAnsi="宋体"/>
                <w:color w:val="000000"/>
                <w:sz w:val="20"/>
              </w:rPr>
            </w:pPr>
            <w:r w:rsidRPr="002C3B2B">
              <w:rPr>
                <w:rFonts w:ascii="宋体" w:hAnsi="宋体"/>
                <w:color w:val="000000"/>
                <w:sz w:val="20"/>
              </w:rPr>
              <w:t>Collections是针对集合类的一个帮助类，他提供一系列静态方法实现对各种集合的搜索、排序、线程安全化等操作。</w:t>
            </w:r>
          </w:p>
          <w:p w:rsidR="007303CA" w:rsidRPr="002C3B2B" w:rsidRDefault="007303CA" w:rsidP="005541D0">
            <w:pPr>
              <w:pStyle w:val="15"/>
              <w:numPr>
                <w:ilvl w:val="0"/>
                <w:numId w:val="22"/>
              </w:numPr>
              <w:ind w:left="0" w:firstLineChars="0" w:firstLine="0"/>
              <w:jc w:val="left"/>
              <w:outlineLvl w:val="1"/>
              <w:rPr>
                <w:bCs/>
              </w:rPr>
            </w:pPr>
            <w:bookmarkStart w:id="644" w:name="_Toc374293649"/>
            <w:bookmarkStart w:id="645" w:name="_Toc374969758"/>
            <w:bookmarkStart w:id="646" w:name="_Toc374293554"/>
            <w:r w:rsidRPr="002C3B2B">
              <w:rPr>
                <w:rFonts w:ascii="宋体" w:hAnsi="宋体" w:hint="eastAsia"/>
                <w:color w:val="000000"/>
                <w:sz w:val="20"/>
              </w:rPr>
              <w:t>什么</w:t>
            </w:r>
            <w:r w:rsidRPr="002C3B2B">
              <w:rPr>
                <w:rFonts w:hint="eastAsia"/>
                <w:bCs/>
              </w:rPr>
              <w:t>时候用</w:t>
            </w:r>
            <w:r w:rsidRPr="002C3B2B">
              <w:rPr>
                <w:rFonts w:hint="eastAsia"/>
                <w:bCs/>
              </w:rPr>
              <w:t>assert</w:t>
            </w:r>
            <w:r w:rsidRPr="002C3B2B">
              <w:rPr>
                <w:rFonts w:hint="eastAsia"/>
                <w:bCs/>
              </w:rPr>
              <w:t>。</w:t>
            </w:r>
            <w:bookmarkEnd w:id="644"/>
            <w:bookmarkEnd w:id="645"/>
            <w:r w:rsidRPr="002C3B2B">
              <w:rPr>
                <w:rFonts w:hint="eastAsia"/>
                <w:bCs/>
              </w:rPr>
              <w:t xml:space="preserve"> </w:t>
            </w:r>
          </w:p>
          <w:p w:rsidR="007303CA" w:rsidRDefault="007303CA" w:rsidP="005541D0">
            <w:pPr>
              <w:jc w:val="left"/>
            </w:pPr>
            <w:r>
              <w:rPr>
                <w:rFonts w:hint="eastAsia"/>
              </w:rPr>
              <w:t>assertion(</w:t>
            </w:r>
            <w:r>
              <w:rPr>
                <w:rFonts w:hint="eastAsia"/>
              </w:rPr>
              <w:t>断言</w:t>
            </w:r>
            <w:r>
              <w:rPr>
                <w:rFonts w:hint="eastAsia"/>
              </w:rPr>
              <w:t>)</w:t>
            </w:r>
            <w:r>
              <w:rPr>
                <w:rFonts w:hint="eastAsia"/>
              </w:rPr>
              <w:t>在软件开发中是一种常用的调试方式，很多开发语言中都支持这种机制。在实现中，</w:t>
            </w:r>
            <w:r>
              <w:rPr>
                <w:rFonts w:hint="eastAsia"/>
              </w:rPr>
              <w:t>assertion</w:t>
            </w:r>
            <w:r>
              <w:rPr>
                <w:rFonts w:hint="eastAsia"/>
              </w:rPr>
              <w:t>就是在程序中的一条语句，它对一个</w:t>
            </w:r>
            <w:r>
              <w:rPr>
                <w:rFonts w:hint="eastAsia"/>
              </w:rPr>
              <w:t>boolean</w:t>
            </w:r>
            <w:r>
              <w:rPr>
                <w:rFonts w:hint="eastAsia"/>
              </w:rPr>
              <w:t>表达式进行检查，一个正确程序必须保证这个</w:t>
            </w:r>
            <w:r>
              <w:rPr>
                <w:rFonts w:hint="eastAsia"/>
              </w:rPr>
              <w:t>boolean</w:t>
            </w:r>
            <w:r>
              <w:rPr>
                <w:rFonts w:hint="eastAsia"/>
              </w:rPr>
              <w:t>表达式的值为</w:t>
            </w:r>
            <w:r>
              <w:rPr>
                <w:rFonts w:hint="eastAsia"/>
              </w:rPr>
              <w:t>true</w:t>
            </w:r>
            <w:r>
              <w:rPr>
                <w:rFonts w:hint="eastAsia"/>
              </w:rPr>
              <w:t>；如果该值为</w:t>
            </w:r>
            <w:r>
              <w:rPr>
                <w:rFonts w:hint="eastAsia"/>
              </w:rPr>
              <w:t>false</w:t>
            </w:r>
            <w:r>
              <w:rPr>
                <w:rFonts w:hint="eastAsia"/>
              </w:rPr>
              <w:t>，说明程序已经处于不正确的状态下，</w:t>
            </w:r>
            <w:r>
              <w:rPr>
                <w:rFonts w:hint="eastAsia"/>
              </w:rPr>
              <w:t>assert</w:t>
            </w:r>
            <w:r>
              <w:rPr>
                <w:rFonts w:hint="eastAsia"/>
              </w:rPr>
              <w:t>将给出警告或退出。一般来说，</w:t>
            </w:r>
            <w:r>
              <w:rPr>
                <w:rFonts w:hint="eastAsia"/>
              </w:rPr>
              <w:t>assertion</w:t>
            </w:r>
            <w:r>
              <w:rPr>
                <w:rFonts w:hint="eastAsia"/>
              </w:rPr>
              <w:t>用于保证程序最基本、关键的正确性。</w:t>
            </w:r>
            <w:r>
              <w:rPr>
                <w:rFonts w:hint="eastAsia"/>
              </w:rPr>
              <w:t>assertion</w:t>
            </w:r>
            <w:r>
              <w:rPr>
                <w:rFonts w:hint="eastAsia"/>
              </w:rPr>
              <w:t>检查通常在开发和测试时开启。为了提高性能，在软件发布后，</w:t>
            </w:r>
            <w:r>
              <w:rPr>
                <w:rFonts w:hint="eastAsia"/>
              </w:rPr>
              <w:t>assertion</w:t>
            </w:r>
            <w:r>
              <w:rPr>
                <w:rFonts w:hint="eastAsia"/>
              </w:rPr>
              <w:t>检查通常是关闭的。</w:t>
            </w:r>
            <w:r>
              <w:rPr>
                <w:rFonts w:hint="eastAsia"/>
              </w:rPr>
              <w:t xml:space="preserve"> </w:t>
            </w:r>
          </w:p>
          <w:p w:rsidR="007303CA" w:rsidRDefault="007303CA" w:rsidP="005541D0">
            <w:pPr>
              <w:jc w:val="left"/>
            </w:pPr>
            <w:r>
              <w:t>package com.huawei.interview;</w:t>
            </w:r>
          </w:p>
          <w:p w:rsidR="007303CA" w:rsidRDefault="007303CA" w:rsidP="005541D0">
            <w:pPr>
              <w:jc w:val="left"/>
            </w:pPr>
            <w:r>
              <w:lastRenderedPageBreak/>
              <w:t>public class AssertTest {</w:t>
            </w:r>
          </w:p>
          <w:p w:rsidR="007303CA" w:rsidRDefault="007303CA" w:rsidP="005541D0">
            <w:pPr>
              <w:jc w:val="left"/>
            </w:pPr>
            <w:r>
              <w:tab/>
              <w:t>/**</w:t>
            </w:r>
          </w:p>
          <w:p w:rsidR="007303CA" w:rsidRDefault="007303CA" w:rsidP="005541D0">
            <w:pPr>
              <w:jc w:val="left"/>
            </w:pPr>
            <w:r>
              <w:tab/>
              <w:t xml:space="preserve"> * @param args</w:t>
            </w:r>
          </w:p>
          <w:p w:rsidR="007303CA" w:rsidRDefault="007303CA" w:rsidP="005541D0">
            <w:pPr>
              <w:jc w:val="left"/>
            </w:pPr>
            <w:r>
              <w:tab/>
              <w:t xml:space="preserve"> */</w:t>
            </w:r>
          </w:p>
          <w:p w:rsidR="007303CA" w:rsidRDefault="007303CA" w:rsidP="005541D0">
            <w:pPr>
              <w:jc w:val="left"/>
            </w:pPr>
            <w:r>
              <w:tab/>
              <w:t>public static void main(String[] args) {</w:t>
            </w:r>
          </w:p>
          <w:p w:rsidR="007303CA" w:rsidRDefault="007303CA" w:rsidP="005541D0">
            <w:pPr>
              <w:jc w:val="left"/>
            </w:pPr>
            <w:r>
              <w:tab/>
            </w:r>
            <w:r>
              <w:tab/>
              <w:t>// TODO Auto-generated method stub</w:t>
            </w:r>
          </w:p>
          <w:p w:rsidR="007303CA" w:rsidRDefault="007303CA" w:rsidP="005541D0">
            <w:pPr>
              <w:jc w:val="left"/>
            </w:pPr>
            <w:r>
              <w:tab/>
            </w:r>
            <w:r>
              <w:tab/>
              <w:t>int i = 0;</w:t>
            </w:r>
          </w:p>
          <w:p w:rsidR="007303CA" w:rsidRDefault="007303CA" w:rsidP="005541D0">
            <w:pPr>
              <w:jc w:val="left"/>
            </w:pPr>
            <w:r>
              <w:tab/>
            </w:r>
            <w:r>
              <w:tab/>
              <w:t>for(i=0;i&lt;5;i++)</w:t>
            </w:r>
          </w:p>
          <w:p w:rsidR="007303CA" w:rsidRDefault="007303CA" w:rsidP="005541D0">
            <w:pPr>
              <w:jc w:val="left"/>
            </w:pPr>
            <w:r>
              <w:tab/>
            </w:r>
            <w:r>
              <w:tab/>
              <w:t>{</w:t>
            </w:r>
          </w:p>
          <w:p w:rsidR="007303CA" w:rsidRDefault="007303CA" w:rsidP="005541D0">
            <w:pPr>
              <w:jc w:val="left"/>
            </w:pPr>
            <w:r>
              <w:tab/>
            </w:r>
            <w:r>
              <w:tab/>
            </w:r>
            <w:r>
              <w:tab/>
              <w:t>System.out.println(i);</w:t>
            </w:r>
          </w:p>
          <w:p w:rsidR="007303CA" w:rsidRDefault="007303CA" w:rsidP="005541D0">
            <w:pPr>
              <w:jc w:val="left"/>
            </w:pPr>
            <w:r>
              <w:tab/>
            </w:r>
            <w:r>
              <w:tab/>
              <w:t>}</w:t>
            </w:r>
          </w:p>
          <w:p w:rsidR="007303CA" w:rsidRDefault="007303CA" w:rsidP="005541D0">
            <w:pPr>
              <w:jc w:val="left"/>
            </w:pPr>
            <w:r>
              <w:rPr>
                <w:rFonts w:hint="eastAsia"/>
              </w:rPr>
              <w:tab/>
            </w:r>
            <w:r>
              <w:rPr>
                <w:rFonts w:hint="eastAsia"/>
              </w:rPr>
              <w:tab/>
              <w:t>//</w:t>
            </w:r>
            <w:r>
              <w:rPr>
                <w:rFonts w:hint="eastAsia"/>
              </w:rPr>
              <w:t>假设程序不小心多了一句</w:t>
            </w:r>
            <w:r>
              <w:rPr>
                <w:rFonts w:hint="eastAsia"/>
              </w:rPr>
              <w:t>--i;</w:t>
            </w:r>
          </w:p>
          <w:p w:rsidR="007303CA" w:rsidRDefault="007303CA" w:rsidP="005541D0">
            <w:pPr>
              <w:jc w:val="left"/>
            </w:pPr>
            <w:r>
              <w:tab/>
            </w:r>
            <w:r>
              <w:tab/>
              <w:t>--i;</w:t>
            </w:r>
          </w:p>
          <w:p w:rsidR="007303CA" w:rsidRDefault="007303CA" w:rsidP="005541D0">
            <w:pPr>
              <w:jc w:val="left"/>
            </w:pPr>
            <w:r>
              <w:tab/>
            </w:r>
            <w:r>
              <w:tab/>
              <w:t>assert i==5;</w:t>
            </w:r>
            <w:r>
              <w:tab/>
            </w:r>
            <w:r>
              <w:tab/>
            </w:r>
          </w:p>
          <w:p w:rsidR="007303CA" w:rsidRDefault="007303CA" w:rsidP="005541D0">
            <w:pPr>
              <w:jc w:val="left"/>
            </w:pPr>
            <w:r>
              <w:tab/>
              <w:t>}</w:t>
            </w:r>
          </w:p>
          <w:p w:rsidR="007303CA" w:rsidRDefault="007303CA" w:rsidP="005541D0">
            <w:pPr>
              <w:jc w:val="left"/>
            </w:pPr>
            <w:r>
              <w: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47" w:name="_Toc374293555"/>
            <w:bookmarkStart w:id="648" w:name="_Toc374969759"/>
            <w:bookmarkEnd w:id="646"/>
            <w:r w:rsidRPr="002C3B2B">
              <w:rPr>
                <w:rFonts w:ascii="宋体" w:hAnsi="宋体"/>
                <w:color w:val="000000"/>
                <w:sz w:val="20"/>
              </w:rPr>
              <w:t>Strings=newString("xyz");创建了几个StringObject</w:t>
            </w:r>
            <w:bookmarkEnd w:id="647"/>
            <w:bookmarkEnd w:id="648"/>
          </w:p>
          <w:p w:rsidR="007303CA" w:rsidRPr="002C3B2B" w:rsidRDefault="007303CA" w:rsidP="005541D0">
            <w:pPr>
              <w:jc w:val="left"/>
              <w:rPr>
                <w:rFonts w:ascii="宋体" w:hAnsi="宋体" w:cs="Tahoma"/>
                <w:color w:val="000000"/>
                <w:sz w:val="20"/>
              </w:rPr>
            </w:pPr>
            <w:r w:rsidRPr="002C3B2B">
              <w:rPr>
                <w:rFonts w:ascii="宋体" w:hAnsi="宋体" w:cs="Tahoma" w:hint="eastAsia"/>
                <w:color w:val="000000"/>
                <w:sz w:val="20"/>
              </w:rPr>
              <w:t>是2个不假。一个是编译时决定的，最后放在常量池中。一个是运行时放在堆里面的。两个都是"xyz"。还有的，s确实只是一个引用，本身不是对象。java不是纯粹的面向对象，也就是说并不是所有的都是对象，如基本类型等</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49" w:name="_Toc374293556"/>
            <w:bookmarkStart w:id="650" w:name="_Toc374969760"/>
            <w:r w:rsidRPr="002C3B2B">
              <w:rPr>
                <w:rFonts w:ascii="宋体" w:hAnsi="宋体"/>
                <w:color w:val="000000"/>
                <w:sz w:val="20"/>
              </w:rPr>
              <w:t>Math.round(11.5)等於多少?Math.round(-11.5)等於多少</w:t>
            </w:r>
            <w:bookmarkEnd w:id="649"/>
            <w:bookmarkEnd w:id="650"/>
          </w:p>
          <w:p w:rsidR="007303CA" w:rsidRPr="002C3B2B" w:rsidRDefault="007303CA" w:rsidP="005541D0">
            <w:pPr>
              <w:jc w:val="left"/>
              <w:rPr>
                <w:rFonts w:ascii="宋体" w:hAnsi="宋体"/>
                <w:color w:val="000000"/>
                <w:sz w:val="20"/>
              </w:rPr>
            </w:pPr>
            <w:r w:rsidRPr="002C3B2B">
              <w:rPr>
                <w:rFonts w:ascii="宋体" w:hAnsi="宋体"/>
                <w:color w:val="000000"/>
                <w:sz w:val="20"/>
              </w:rPr>
              <w:t>Math.round(11.5)==12</w:t>
            </w:r>
          </w:p>
          <w:p w:rsidR="007303CA" w:rsidRPr="002C3B2B" w:rsidRDefault="007303CA" w:rsidP="005541D0">
            <w:pPr>
              <w:jc w:val="left"/>
              <w:rPr>
                <w:rFonts w:ascii="宋体" w:hAnsi="宋体"/>
                <w:color w:val="000000"/>
                <w:sz w:val="20"/>
              </w:rPr>
            </w:pPr>
            <w:r w:rsidRPr="002C3B2B">
              <w:rPr>
                <w:rFonts w:ascii="宋体" w:hAnsi="宋体"/>
                <w:color w:val="000000"/>
                <w:sz w:val="20"/>
              </w:rPr>
              <w:t>Math.round(-11.5)==-11</w:t>
            </w:r>
          </w:p>
          <w:p w:rsidR="007303CA" w:rsidRPr="002C3B2B" w:rsidRDefault="007303CA" w:rsidP="005541D0">
            <w:pPr>
              <w:jc w:val="left"/>
              <w:rPr>
                <w:rFonts w:ascii="宋体" w:hAnsi="宋体" w:cs="Tahoma"/>
                <w:color w:val="000000"/>
                <w:sz w:val="20"/>
              </w:rPr>
            </w:pPr>
            <w:r w:rsidRPr="002C3B2B">
              <w:rPr>
                <w:rFonts w:ascii="宋体" w:hAnsi="宋体"/>
                <w:color w:val="000000"/>
                <w:sz w:val="20"/>
              </w:rPr>
              <w:t>round方法返回与参数最接近的长整数，</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51" w:name="_Toc374293557"/>
            <w:bookmarkStart w:id="652" w:name="_Toc374969761"/>
            <w:r w:rsidRPr="002C3B2B">
              <w:rPr>
                <w:rFonts w:ascii="宋体" w:hAnsi="宋体"/>
                <w:color w:val="000000"/>
                <w:sz w:val="20"/>
              </w:rPr>
              <w:t>shorts1=1;s1=s1+1;有什么错?shorts1=1;s1+=1;有什么错</w:t>
            </w:r>
            <w:bookmarkEnd w:id="651"/>
            <w:bookmarkEnd w:id="652"/>
          </w:p>
          <w:p w:rsidR="007303CA" w:rsidRPr="002C3B2B" w:rsidRDefault="007303CA" w:rsidP="005541D0">
            <w:pPr>
              <w:jc w:val="left"/>
              <w:rPr>
                <w:rFonts w:ascii="宋体" w:hAnsi="宋体"/>
                <w:color w:val="000000"/>
                <w:sz w:val="20"/>
              </w:rPr>
            </w:pPr>
            <w:r w:rsidRPr="002C3B2B">
              <w:rPr>
                <w:rFonts w:ascii="宋体" w:hAnsi="宋体"/>
                <w:color w:val="000000"/>
                <w:sz w:val="20"/>
              </w:rPr>
              <w:t>当然有错误，short占2个字节，int占4个字节，short型变量+上int型值计算结果是int型，占4个字节，然后付给一个short型变量s1，就要丢失2个字节的精度，这是不容许的。你非要这么做的话，我给你提供一个办法：</w:t>
            </w:r>
          </w:p>
          <w:p w:rsidR="007303CA" w:rsidRPr="002C3B2B" w:rsidRDefault="007303CA" w:rsidP="005541D0">
            <w:pPr>
              <w:jc w:val="left"/>
              <w:rPr>
                <w:rFonts w:ascii="宋体" w:hAnsi="宋体" w:cs="Tahoma"/>
                <w:color w:val="000000"/>
                <w:sz w:val="20"/>
              </w:rPr>
            </w:pPr>
            <w:r w:rsidRPr="002C3B2B">
              <w:rPr>
                <w:rFonts w:ascii="宋体" w:hAnsi="宋体"/>
                <w:color w:val="000000"/>
                <w:sz w:val="20"/>
              </w:rPr>
              <w:t>s1=s1+1；改成s1+=1；虽然是一个意思，但是在jvm里面是不同的方法做的，是运算符重载，所以是不一样的。</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53" w:name="_Toc374293558"/>
            <w:bookmarkStart w:id="654" w:name="_Toc374969762"/>
            <w:r w:rsidRPr="002C3B2B">
              <w:rPr>
                <w:rFonts w:ascii="宋体" w:hAnsi="宋体"/>
                <w:color w:val="000000"/>
                <w:sz w:val="20"/>
              </w:rPr>
              <w:t>Java有没有goto</w:t>
            </w:r>
            <w:bookmarkEnd w:id="653"/>
            <w:bookmarkEnd w:id="654"/>
          </w:p>
          <w:p w:rsidR="007303CA" w:rsidRPr="002C3B2B" w:rsidRDefault="007303CA" w:rsidP="005541D0">
            <w:pPr>
              <w:jc w:val="left"/>
              <w:rPr>
                <w:rFonts w:ascii="宋体" w:hAnsi="宋体" w:cs="Tahoma"/>
                <w:color w:val="000000"/>
                <w:sz w:val="20"/>
              </w:rPr>
            </w:pPr>
            <w:r w:rsidRPr="002C3B2B">
              <w:rPr>
                <w:rFonts w:ascii="宋体" w:hAnsi="宋体" w:cs="Tahoma" w:hint="eastAsia"/>
                <w:color w:val="000000"/>
                <w:sz w:val="20"/>
              </w:rPr>
              <w:t>保留关键字</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55" w:name="_Toc374293559"/>
            <w:bookmarkStart w:id="656" w:name="_Toc374969763"/>
            <w:r w:rsidRPr="002C3B2B">
              <w:rPr>
                <w:rFonts w:ascii="宋体" w:hAnsi="宋体"/>
                <w:color w:val="000000"/>
                <w:sz w:val="20"/>
              </w:rPr>
              <w:t>数组有没有length()这个方法?String有没有length()这个方法</w:t>
            </w:r>
            <w:bookmarkEnd w:id="655"/>
            <w:bookmarkEnd w:id="656"/>
          </w:p>
          <w:p w:rsidR="007303CA" w:rsidRPr="002C3B2B" w:rsidRDefault="007303CA" w:rsidP="005541D0">
            <w:pPr>
              <w:jc w:val="left"/>
              <w:rPr>
                <w:rFonts w:ascii="宋体" w:hAnsi="宋体" w:cs="Tahoma"/>
                <w:color w:val="000000"/>
                <w:sz w:val="20"/>
              </w:rPr>
            </w:pPr>
            <w:r w:rsidRPr="002C3B2B">
              <w:rPr>
                <w:rFonts w:ascii="宋体" w:hAnsi="宋体"/>
                <w:color w:val="000000"/>
                <w:sz w:val="20"/>
              </w:rPr>
              <w:t>数组没有length()这个方法，有length的属性。String有length()这个方法</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57" w:name="_Toc374293562"/>
            <w:bookmarkStart w:id="658" w:name="_Toc374969764"/>
            <w:r w:rsidRPr="002C3B2B">
              <w:rPr>
                <w:rFonts w:ascii="宋体" w:hAnsi="宋体"/>
                <w:color w:val="000000"/>
                <w:sz w:val="20"/>
              </w:rPr>
              <w:t>给我一个你最常见到的runtimeexception</w:t>
            </w:r>
            <w:bookmarkEnd w:id="657"/>
            <w:bookmarkEnd w:id="658"/>
          </w:p>
          <w:p w:rsidR="007303CA" w:rsidRPr="002C3B2B" w:rsidRDefault="007303CA" w:rsidP="005541D0">
            <w:pPr>
              <w:jc w:val="left"/>
              <w:rPr>
                <w:rFonts w:ascii="宋体" w:hAnsi="宋体"/>
                <w:color w:val="000000"/>
                <w:sz w:val="20"/>
              </w:rPr>
            </w:pPr>
            <w:r w:rsidRPr="002C3B2B">
              <w:rPr>
                <w:rFonts w:ascii="宋体" w:hAnsi="宋体"/>
                <w:color w:val="000000"/>
                <w:sz w:val="20"/>
              </w:rPr>
              <w:t>常见的运行时异常有如下这些ArithmeticException,ArrayStoreException,BufferOverflowException,BufferUnderflowException,CannotRedoException,CannotUndoException,ClassCastException,CMMException,ConcurrentModificationException,DOMException,EmptyStackException,IllegalArgumentException,IllegalMonitorStateException,IllegalPathStateException,IllegalStateException,ImagingOpException,IndexOutOfBoundsException,MissingResourceException,NegativeArraySizeException,NoSuchElementException,NullPointerException,ProfileDataException,ProviderException,RasterFormatException,SecurityException,SystemException,UndeclaredThrowableException,UnmodifiableSetException,UnsupportedOperationException</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59" w:name="_Toc374293563"/>
            <w:bookmarkStart w:id="660" w:name="_Toc374969765"/>
            <w:r w:rsidRPr="002C3B2B">
              <w:rPr>
                <w:rFonts w:ascii="宋体" w:hAnsi="宋体"/>
                <w:color w:val="000000"/>
                <w:sz w:val="20"/>
              </w:rPr>
              <w:lastRenderedPageBreak/>
              <w:t>error和exception有什么区别</w:t>
            </w:r>
            <w:bookmarkEnd w:id="659"/>
            <w:bookmarkEnd w:id="660"/>
          </w:p>
          <w:p w:rsidR="007303CA" w:rsidRPr="002C3B2B" w:rsidRDefault="007303CA" w:rsidP="005541D0">
            <w:pPr>
              <w:jc w:val="left"/>
              <w:rPr>
                <w:rFonts w:ascii="宋体" w:hAnsi="宋体" w:cs="Tahoma"/>
                <w:color w:val="000000"/>
                <w:sz w:val="20"/>
              </w:rPr>
            </w:pPr>
            <w:r w:rsidRPr="002C3B2B">
              <w:rPr>
                <w:rFonts w:ascii="宋体" w:hAnsi="宋体"/>
                <w:color w:val="000000"/>
                <w:sz w:val="20"/>
              </w:rPr>
              <w:t>error表示恢复不是不可能但很困难的情况下的一种严重问题。比如说内存溢出。不可能指望程序能处理这样的情况。exception表示一种设计或实现问题。也就是说，它表示如果程序运行正常，从不会发生的情况</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61" w:name="_Toc374969766"/>
            <w:bookmarkStart w:id="662" w:name="_Toc374293565"/>
            <w:r w:rsidRPr="002C3B2B">
              <w:rPr>
                <w:rFonts w:ascii="宋体" w:hAnsi="宋体"/>
                <w:color w:val="000000"/>
                <w:sz w:val="20"/>
              </w:rPr>
              <w:t>abstract的method</w:t>
            </w:r>
            <w:bookmarkEnd w:id="661"/>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是否可同时是static,是否可同时是native，是否可同时是synchronized</w:t>
            </w:r>
            <w:bookmarkEnd w:id="662"/>
          </w:p>
          <w:p w:rsidR="007303CA" w:rsidRPr="002C3B2B" w:rsidRDefault="007303CA" w:rsidP="005541D0">
            <w:pPr>
              <w:jc w:val="left"/>
              <w:rPr>
                <w:rFonts w:ascii="宋体" w:hAnsi="宋体"/>
                <w:color w:val="000000"/>
                <w:sz w:val="20"/>
              </w:rPr>
            </w:pPr>
            <w:r w:rsidRPr="002C3B2B">
              <w:rPr>
                <w:rFonts w:ascii="宋体" w:hAnsi="宋体"/>
                <w:color w:val="000000"/>
                <w:sz w:val="20"/>
              </w:rPr>
              <w:t>都不可以，因为abstract申明的方法是要求子类去实现的，abstract只是告诉你有这样一个接口，你要去实现，至于你的具体实现可以是native和synchronized，也可以不是，抽象方法是不关心这些事的，所以写这两个是没有意义的。然后，static方法是不会被覆盖的，而abstract方法正是要子类去覆盖它，所以也是没有意义的。所以，总的来说，就是java语法不允许你这样做，事实上，也没有意义这样做。</w:t>
            </w:r>
          </w:p>
          <w:p w:rsidR="007303CA" w:rsidRPr="002C3B2B" w:rsidRDefault="007303CA" w:rsidP="005541D0">
            <w:pPr>
              <w:pStyle w:val="15"/>
              <w:numPr>
                <w:ilvl w:val="0"/>
                <w:numId w:val="22"/>
              </w:numPr>
              <w:ind w:left="0" w:firstLineChars="0" w:firstLine="0"/>
              <w:jc w:val="left"/>
              <w:outlineLvl w:val="1"/>
              <w:rPr>
                <w:rFonts w:ascii="宋体" w:hAnsi="宋体" w:cs="Tahoma"/>
                <w:color w:val="000000"/>
                <w:sz w:val="20"/>
              </w:rPr>
            </w:pPr>
            <w:bookmarkStart w:id="663" w:name="_Toc374969767"/>
            <w:bookmarkStart w:id="664" w:name="_Toc374293566"/>
            <w:r w:rsidRPr="002C3B2B">
              <w:rPr>
                <w:rFonts w:ascii="宋体" w:hAnsi="宋体"/>
                <w:color w:val="000000"/>
                <w:sz w:val="20"/>
              </w:rPr>
              <w:t>接口是否可继承接口</w:t>
            </w:r>
            <w:bookmarkEnd w:id="663"/>
          </w:p>
          <w:p w:rsidR="007303CA" w:rsidRPr="002C3B2B" w:rsidRDefault="007303CA" w:rsidP="005541D0">
            <w:pPr>
              <w:pStyle w:val="15"/>
              <w:ind w:firstLineChars="0" w:firstLine="0"/>
              <w:jc w:val="left"/>
              <w:rPr>
                <w:rFonts w:ascii="宋体" w:hAnsi="宋体" w:cs="Tahoma"/>
                <w:color w:val="000000"/>
                <w:sz w:val="20"/>
              </w:rPr>
            </w:pPr>
            <w:r w:rsidRPr="002C3B2B">
              <w:rPr>
                <w:rFonts w:ascii="宋体" w:hAnsi="宋体"/>
                <w:color w:val="000000"/>
                <w:sz w:val="20"/>
              </w:rPr>
              <w:t>?抽象类是否可实现(implements)接口?抽象类是否可继承实体类</w:t>
            </w:r>
            <w:bookmarkEnd w:id="664"/>
          </w:p>
          <w:p w:rsidR="007303CA" w:rsidRPr="002C3B2B" w:rsidRDefault="007303CA" w:rsidP="005541D0">
            <w:pPr>
              <w:pStyle w:val="15"/>
              <w:ind w:firstLineChars="0" w:firstLine="0"/>
              <w:jc w:val="left"/>
              <w:rPr>
                <w:rFonts w:ascii="宋体" w:hAnsi="宋体" w:cs="Tahoma"/>
                <w:color w:val="000000"/>
                <w:sz w:val="20"/>
              </w:rPr>
            </w:pPr>
            <w:r w:rsidRPr="002C3B2B">
              <w:rPr>
                <w:rFonts w:ascii="宋体" w:hAnsi="宋体" w:cs="Tahoma"/>
                <w:color w:val="000000"/>
                <w:sz w:val="20"/>
              </w:rPr>
              <w:t>(concreteclass)</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1</w:t>
            </w:r>
            <w:r w:rsidRPr="002C3B2B">
              <w:rPr>
                <w:rFonts w:ascii="宋体" w:hAnsi="宋体" w:cs="Arial" w:hint="eastAsia"/>
                <w:color w:val="000000"/>
                <w:sz w:val="20"/>
              </w:rPr>
              <w:t>)</w:t>
            </w:r>
            <w:r w:rsidRPr="002C3B2B">
              <w:rPr>
                <w:rFonts w:ascii="宋体" w:hAnsi="宋体" w:cs="Arial"/>
                <w:color w:val="000000"/>
                <w:sz w:val="20"/>
              </w:rPr>
              <w:t>接口可以继承接口..但是要使用extends~而不是用implements如:interfacea{}interfacebextendsa{}</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2</w:t>
            </w:r>
            <w:r w:rsidRPr="002C3B2B">
              <w:rPr>
                <w:rFonts w:ascii="宋体" w:hAnsi="宋体" w:cs="Arial" w:hint="eastAsia"/>
                <w:color w:val="000000"/>
                <w:kern w:val="0"/>
                <w:sz w:val="20"/>
              </w:rPr>
              <w:t>)</w:t>
            </w:r>
            <w:r w:rsidRPr="002C3B2B">
              <w:rPr>
                <w:rFonts w:ascii="宋体" w:hAnsi="宋体" w:cs="Arial"/>
                <w:color w:val="000000"/>
                <w:kern w:val="0"/>
                <w:sz w:val="20"/>
              </w:rPr>
              <w:t>抽象类可以实现接口..比如java.util中的AbstractCollection类就是实现的Collection接口</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3</w:t>
            </w:r>
            <w:r w:rsidRPr="002C3B2B">
              <w:rPr>
                <w:rFonts w:ascii="宋体" w:hAnsi="宋体" w:cs="Arial" w:hint="eastAsia"/>
                <w:color w:val="000000"/>
                <w:kern w:val="0"/>
                <w:sz w:val="20"/>
              </w:rPr>
              <w:t>)</w:t>
            </w:r>
            <w:r w:rsidRPr="002C3B2B">
              <w:rPr>
                <w:rFonts w:ascii="宋体" w:hAnsi="宋体" w:cs="Arial"/>
                <w:color w:val="000000"/>
                <w:kern w:val="0"/>
                <w:sz w:val="20"/>
              </w:rPr>
              <w:t>抽象类可以继承实体类下面这段执行无误的代码说明的所有的问题</w:t>
            </w:r>
          </w:p>
          <w:p w:rsidR="007303CA" w:rsidRPr="002C3B2B" w:rsidRDefault="007303CA" w:rsidP="005541D0">
            <w:pPr>
              <w:pStyle w:val="15"/>
              <w:numPr>
                <w:ilvl w:val="0"/>
                <w:numId w:val="22"/>
              </w:numPr>
              <w:ind w:left="0" w:firstLineChars="0" w:firstLine="0"/>
              <w:jc w:val="left"/>
              <w:outlineLvl w:val="1"/>
              <w:rPr>
                <w:sz w:val="20"/>
                <w:szCs w:val="21"/>
              </w:rPr>
            </w:pPr>
            <w:bookmarkStart w:id="665" w:name="_Toc374969768"/>
            <w:bookmarkStart w:id="666" w:name="_Toc374293567"/>
            <w:r w:rsidRPr="002C3B2B">
              <w:rPr>
                <w:rFonts w:hint="eastAsia"/>
                <w:sz w:val="20"/>
                <w:szCs w:val="21"/>
              </w:rPr>
              <w:t>一个类实现接口，里面都变量</w:t>
            </w:r>
            <w:r w:rsidRPr="002C3B2B">
              <w:rPr>
                <w:rFonts w:hint="eastAsia"/>
                <w:sz w:val="20"/>
                <w:szCs w:val="21"/>
              </w:rPr>
              <w:t>Stringa;</w:t>
            </w:r>
            <w:bookmarkEnd w:id="665"/>
          </w:p>
          <w:p w:rsidR="007303CA" w:rsidRDefault="007303CA" w:rsidP="005541D0">
            <w:pPr>
              <w:pStyle w:val="15"/>
              <w:ind w:firstLineChars="0" w:firstLine="0"/>
              <w:jc w:val="left"/>
            </w:pPr>
            <w:r>
              <w:rPr>
                <w:rFonts w:hint="eastAsia"/>
              </w:rPr>
              <w:t>接口中</w:t>
            </w:r>
            <w:r>
              <w:rPr>
                <w:rFonts w:hint="eastAsia"/>
              </w:rPr>
              <w:t>a=xxxx</w:t>
            </w:r>
            <w:r>
              <w:rPr>
                <w:rFonts w:hint="eastAsia"/>
              </w:rPr>
              <w:t>子类中是</w:t>
            </w:r>
            <w:r>
              <w:rPr>
                <w:rFonts w:hint="eastAsia"/>
              </w:rPr>
              <w:t>a=yyyy</w:t>
            </w:r>
            <w:r>
              <w:rPr>
                <w:rFonts w:hint="eastAsia"/>
              </w:rPr>
              <w:t>在子类中输出</w:t>
            </w:r>
            <w:r>
              <w:rPr>
                <w:rFonts w:hint="eastAsia"/>
              </w:rPr>
              <w:t>a=</w:t>
            </w:r>
            <w:r>
              <w:rPr>
                <w:rFonts w:hint="eastAsia"/>
              </w:rPr>
              <w:t>多少</w:t>
            </w:r>
          </w:p>
          <w:p w:rsidR="007303CA" w:rsidRPr="002C3B2B" w:rsidRDefault="007303CA" w:rsidP="005541D0">
            <w:pPr>
              <w:pStyle w:val="15"/>
              <w:ind w:firstLineChars="0" w:firstLine="0"/>
              <w:jc w:val="left"/>
              <w:outlineLvl w:val="1"/>
              <w:rPr>
                <w:rFonts w:ascii="宋体" w:hAnsi="宋体"/>
                <w:color w:val="000000"/>
                <w:sz w:val="20"/>
              </w:rPr>
            </w:pP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67" w:name="_Toc374969769"/>
            <w:r w:rsidRPr="002C3B2B">
              <w:rPr>
                <w:rFonts w:ascii="宋体" w:hAnsi="宋体"/>
                <w:color w:val="000000"/>
                <w:sz w:val="20"/>
              </w:rPr>
              <w:t>构造器Constructor是否可被override</w:t>
            </w:r>
            <w:bookmarkEnd w:id="666"/>
            <w:bookmarkEnd w:id="667"/>
          </w:p>
          <w:p w:rsidR="007303CA" w:rsidRPr="002C3B2B" w:rsidRDefault="007303CA" w:rsidP="005541D0">
            <w:pPr>
              <w:jc w:val="left"/>
              <w:rPr>
                <w:rFonts w:ascii="宋体" w:hAnsi="宋体" w:cs="Tahoma"/>
                <w:color w:val="000000"/>
                <w:sz w:val="20"/>
              </w:rPr>
            </w:pPr>
            <w:r w:rsidRPr="002C3B2B">
              <w:rPr>
                <w:rFonts w:ascii="宋体" w:hAnsi="宋体"/>
                <w:color w:val="000000"/>
                <w:sz w:val="20"/>
              </w:rPr>
              <w:t>构造器Constructor不能被继承，因此不能重写Override，但可以被重载Overload</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68" w:name="_Toc374293568"/>
            <w:bookmarkStart w:id="669" w:name="_Toc374969770"/>
            <w:r w:rsidRPr="002C3B2B">
              <w:rPr>
                <w:rFonts w:ascii="宋体" w:hAnsi="宋体"/>
                <w:color w:val="000000"/>
                <w:sz w:val="20"/>
              </w:rPr>
              <w:t>是否可以继承String类</w:t>
            </w:r>
            <w:bookmarkEnd w:id="668"/>
            <w:bookmarkEnd w:id="669"/>
          </w:p>
          <w:p w:rsidR="007303CA" w:rsidRPr="002C3B2B" w:rsidRDefault="007303CA" w:rsidP="005541D0">
            <w:pPr>
              <w:jc w:val="left"/>
              <w:rPr>
                <w:rFonts w:ascii="宋体" w:hAnsi="宋体"/>
                <w:color w:val="000000"/>
                <w:sz w:val="20"/>
              </w:rPr>
            </w:pPr>
            <w:r w:rsidRPr="002C3B2B">
              <w:rPr>
                <w:rFonts w:ascii="宋体" w:hAnsi="宋体"/>
                <w:color w:val="000000"/>
                <w:sz w:val="20"/>
              </w:rPr>
              <w:t>String类是final类故不可以继承。</w:t>
            </w:r>
          </w:p>
          <w:p w:rsidR="007303CA" w:rsidRPr="002C3B2B" w:rsidRDefault="007303CA" w:rsidP="005541D0">
            <w:pPr>
              <w:pStyle w:val="15"/>
              <w:numPr>
                <w:ilvl w:val="0"/>
                <w:numId w:val="22"/>
              </w:numPr>
              <w:ind w:left="0" w:firstLineChars="0" w:firstLine="0"/>
              <w:jc w:val="left"/>
              <w:outlineLvl w:val="1"/>
              <w:rPr>
                <w:rFonts w:ascii="宋体" w:hAnsi="宋体" w:cs="Tahoma"/>
                <w:color w:val="000000"/>
                <w:sz w:val="20"/>
              </w:rPr>
            </w:pPr>
            <w:bookmarkStart w:id="670" w:name="_Toc374293569"/>
            <w:bookmarkStart w:id="671" w:name="_Toc374969771"/>
            <w:r w:rsidRPr="002C3B2B">
              <w:rPr>
                <w:rFonts w:ascii="宋体" w:hAnsi="宋体"/>
                <w:color w:val="000000"/>
                <w:sz w:val="20"/>
              </w:rPr>
              <w:t>try{}里有一个return语句</w:t>
            </w:r>
            <w:bookmarkEnd w:id="670"/>
            <w:bookmarkEnd w:id="671"/>
          </w:p>
          <w:p w:rsidR="007303CA" w:rsidRPr="002C3B2B" w:rsidRDefault="007303CA" w:rsidP="005541D0">
            <w:pPr>
              <w:pStyle w:val="15"/>
              <w:ind w:firstLineChars="0" w:firstLine="0"/>
              <w:jc w:val="left"/>
              <w:rPr>
                <w:rFonts w:ascii="宋体" w:hAnsi="宋体" w:cs="Tahoma"/>
                <w:color w:val="000000"/>
                <w:sz w:val="20"/>
              </w:rPr>
            </w:pPr>
            <w:r w:rsidRPr="002C3B2B">
              <w:rPr>
                <w:rFonts w:ascii="宋体" w:hAnsi="宋体"/>
                <w:color w:val="000000"/>
                <w:sz w:val="20"/>
              </w:rPr>
              <w:t>try{}里有一个return语句，那么紧跟在这个try后的finally{}里的code会不会被执</w:t>
            </w:r>
            <w:r w:rsidRPr="002C3B2B">
              <w:rPr>
                <w:rFonts w:ascii="宋体" w:hAnsi="宋体" w:cs="Tahoma"/>
                <w:color w:val="000000"/>
                <w:sz w:val="20"/>
              </w:rPr>
              <w:t>行，什么时候被执行，在return前还是后</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根据java规范：在try-catch-finally中，如果try-finally或者catch-finally中都有return，则两个return语句都执行并且最终</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返回到调用者那里的是finally中return的值；而如果finally中没有return，则理所当然的返回的是try或者catch中return的值，但是</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finally中的代码是必须要执行的,而且是在return前执行,除非碰到exit()。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72" w:name="_Toc374293570"/>
            <w:bookmarkStart w:id="673" w:name="_Toc374969772"/>
            <w:r w:rsidRPr="002C3B2B">
              <w:rPr>
                <w:rFonts w:ascii="宋体" w:hAnsi="宋体"/>
                <w:color w:val="000000"/>
                <w:sz w:val="20"/>
              </w:rPr>
              <w:t>用最有效率的方法算出2乘以8等於几</w:t>
            </w:r>
            <w:bookmarkEnd w:id="672"/>
            <w:bookmarkEnd w:id="673"/>
          </w:p>
          <w:p w:rsidR="007303CA" w:rsidRPr="002C3B2B" w:rsidRDefault="007303CA" w:rsidP="005541D0">
            <w:pPr>
              <w:jc w:val="left"/>
              <w:rPr>
                <w:rFonts w:ascii="宋体" w:hAnsi="宋体"/>
                <w:color w:val="000000"/>
                <w:sz w:val="20"/>
              </w:rPr>
            </w:pPr>
            <w:r w:rsidRPr="002C3B2B">
              <w:rPr>
                <w:rFonts w:ascii="宋体" w:hAnsi="宋体"/>
                <w:color w:val="000000"/>
                <w:sz w:val="20"/>
              </w:rPr>
              <w:t>用移位运算inta=2&lt;&lt;3;</w:t>
            </w:r>
          </w:p>
          <w:p w:rsidR="007303CA" w:rsidRPr="002C3B2B" w:rsidRDefault="007303CA" w:rsidP="005541D0">
            <w:pPr>
              <w:jc w:val="left"/>
              <w:rPr>
                <w:rFonts w:ascii="宋体" w:hAnsi="宋体"/>
                <w:color w:val="000000"/>
                <w:sz w:val="20"/>
              </w:rPr>
            </w:pPr>
            <w:r w:rsidRPr="002C3B2B">
              <w:rPr>
                <w:rFonts w:ascii="宋体" w:hAnsi="宋体"/>
                <w:color w:val="000000"/>
                <w:sz w:val="20"/>
              </w:rPr>
              <w:t>a就是2乘以8最后结果是16这是最省内存最有效率的方法</w:t>
            </w:r>
          </w:p>
          <w:p w:rsidR="007303CA" w:rsidRPr="002C3B2B" w:rsidRDefault="007303CA" w:rsidP="005541D0">
            <w:pPr>
              <w:jc w:val="left"/>
              <w:rPr>
                <w:rFonts w:ascii="宋体" w:hAnsi="宋体"/>
                <w:color w:val="000000"/>
                <w:sz w:val="20"/>
              </w:rPr>
            </w:pPr>
            <w:r w:rsidRPr="002C3B2B">
              <w:rPr>
                <w:rFonts w:ascii="宋体" w:hAnsi="宋体"/>
                <w:color w:val="000000"/>
                <w:sz w:val="20"/>
              </w:rPr>
              <w:t>这个方法确实高效率的。我来解释一下：</w:t>
            </w:r>
          </w:p>
          <w:p w:rsidR="007303CA" w:rsidRPr="002C3B2B" w:rsidRDefault="007303CA" w:rsidP="005541D0">
            <w:pPr>
              <w:jc w:val="left"/>
              <w:rPr>
                <w:rFonts w:ascii="宋体" w:hAnsi="宋体"/>
                <w:color w:val="000000"/>
                <w:sz w:val="20"/>
              </w:rPr>
            </w:pPr>
            <w:r w:rsidRPr="002C3B2B">
              <w:rPr>
                <w:rFonts w:ascii="宋体" w:hAnsi="宋体"/>
                <w:color w:val="000000"/>
                <w:sz w:val="20"/>
              </w:rPr>
              <w:t>2的二进制是10在32位存储器里面是0000000000000010</w:t>
            </w:r>
          </w:p>
          <w:p w:rsidR="007303CA" w:rsidRPr="002C3B2B" w:rsidRDefault="007303CA" w:rsidP="005541D0">
            <w:pPr>
              <w:jc w:val="left"/>
              <w:rPr>
                <w:rFonts w:ascii="宋体" w:hAnsi="宋体" w:cs="Tahoma"/>
                <w:color w:val="000000"/>
                <w:sz w:val="20"/>
              </w:rPr>
            </w:pPr>
            <w:r w:rsidRPr="002C3B2B">
              <w:rPr>
                <w:rFonts w:ascii="宋体" w:hAnsi="宋体"/>
                <w:color w:val="000000"/>
                <w:sz w:val="20"/>
              </w:rPr>
              <w:t>左移三位后变成0000000000010000也就是16</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74" w:name="_Toc374293571"/>
            <w:bookmarkStart w:id="675" w:name="_Toc374969773"/>
            <w:r w:rsidRPr="002C3B2B">
              <w:rPr>
                <w:rFonts w:ascii="宋体" w:hAnsi="宋体"/>
                <w:color w:val="000000"/>
                <w:sz w:val="20"/>
              </w:rPr>
              <w:t>当一个对象被当作参数传递到一个方法后</w:t>
            </w:r>
            <w:bookmarkEnd w:id="674"/>
            <w:bookmarkEnd w:id="675"/>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当一个对象被当作参数传递到一个方法后，此方法可改变这个对象的属性，并可返回变化后的结果，那么这里到底是值传递还是引用传递</w:t>
            </w:r>
          </w:p>
          <w:p w:rsidR="007303CA" w:rsidRPr="002C3B2B" w:rsidRDefault="007303CA" w:rsidP="005541D0">
            <w:pPr>
              <w:jc w:val="left"/>
              <w:rPr>
                <w:rFonts w:ascii="宋体" w:hAnsi="宋体"/>
                <w:color w:val="000000"/>
                <w:sz w:val="20"/>
              </w:rPr>
            </w:pPr>
            <w:r w:rsidRPr="002C3B2B">
              <w:rPr>
                <w:rFonts w:ascii="宋体" w:hAnsi="宋体"/>
                <w:color w:val="000000"/>
                <w:sz w:val="20"/>
              </w:rPr>
              <w:t>是值传递。Java编程语言只有值传递参数。当一个对象实例作为一个参数被传递到方法中时，</w:t>
            </w:r>
            <w:r w:rsidRPr="002C3B2B">
              <w:rPr>
                <w:rFonts w:ascii="宋体" w:hAnsi="宋体"/>
                <w:color w:val="000000"/>
                <w:sz w:val="20"/>
              </w:rPr>
              <w:lastRenderedPageBreak/>
              <w:t>参数的值就是对该对象的引用。对象的内容可以在被调用的方法中改变，但对象的引用是永远不会改变的。</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76" w:name="_Toc374969774"/>
            <w:bookmarkStart w:id="677" w:name="_Toc374293572"/>
            <w:r w:rsidRPr="002C3B2B">
              <w:rPr>
                <w:rFonts w:ascii="宋体" w:hAnsi="宋体"/>
                <w:color w:val="000000"/>
                <w:sz w:val="20"/>
              </w:rPr>
              <w:t>swtich是否能作用在byte上</w:t>
            </w:r>
            <w:bookmarkEnd w:id="676"/>
          </w:p>
          <w:p w:rsidR="007303CA" w:rsidRPr="002C3B2B" w:rsidRDefault="007303CA" w:rsidP="005541D0">
            <w:pPr>
              <w:jc w:val="left"/>
              <w:rPr>
                <w:rFonts w:ascii="宋体" w:hAnsi="宋体"/>
                <w:color w:val="000000"/>
                <w:sz w:val="20"/>
              </w:rPr>
            </w:pPr>
            <w:r w:rsidRPr="002C3B2B">
              <w:rPr>
                <w:rFonts w:ascii="宋体" w:hAnsi="宋体"/>
                <w:color w:val="000000"/>
                <w:sz w:val="20"/>
              </w:rPr>
              <w:t>，是否能作用在long上，是否能作用在String上</w:t>
            </w:r>
            <w:bookmarkEnd w:id="677"/>
          </w:p>
          <w:p w:rsidR="007303CA" w:rsidRPr="002C3B2B" w:rsidRDefault="007303CA" w:rsidP="005541D0">
            <w:pPr>
              <w:jc w:val="left"/>
              <w:rPr>
                <w:rFonts w:ascii="宋体" w:hAnsi="宋体" w:cs="Tahoma"/>
                <w:color w:val="000000"/>
                <w:sz w:val="20"/>
              </w:rPr>
            </w:pPr>
            <w:r w:rsidRPr="002C3B2B">
              <w:rPr>
                <w:rFonts w:ascii="宋体" w:hAnsi="宋体"/>
                <w:color w:val="000000"/>
                <w:sz w:val="20"/>
              </w:rPr>
              <w:t>传递给switch和case语句的参数应该是int、short、char或者byte。long,string都不能作用于swtich</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78" w:name="_Toc374293564"/>
            <w:bookmarkStart w:id="679" w:name="_Toc374969775"/>
            <w:bookmarkStart w:id="680" w:name="_Toc374293573"/>
            <w:r w:rsidRPr="002C3B2B">
              <w:rPr>
                <w:rFonts w:ascii="宋体" w:hAnsi="宋体"/>
                <w:color w:val="000000"/>
                <w:sz w:val="20"/>
              </w:rPr>
              <w:t>List,Set,Map是否继承自Collection接口</w:t>
            </w:r>
            <w:bookmarkEnd w:id="678"/>
            <w:bookmarkEnd w:id="679"/>
          </w:p>
          <w:p w:rsidR="007303CA" w:rsidRPr="002C3B2B" w:rsidRDefault="007303CA" w:rsidP="005541D0">
            <w:pPr>
              <w:jc w:val="left"/>
              <w:rPr>
                <w:rFonts w:ascii="宋体" w:hAnsi="宋体"/>
                <w:color w:val="000000"/>
                <w:sz w:val="20"/>
              </w:rPr>
            </w:pPr>
            <w:r w:rsidRPr="002C3B2B">
              <w:rPr>
                <w:rFonts w:ascii="宋体" w:hAnsi="宋体"/>
                <w:color w:val="000000"/>
                <w:sz w:val="20"/>
              </w:rPr>
              <w:t>List和Set是继承自Collection接口的接口，Set不允许重复的项目，List允许重复项目，Set接口派生的类有TreeSet，HashSet，LinkedHashSet。List接口派生的类有ArrayList，Vector等。Map是独立的接口，不继承Collection接口</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81" w:name="_Toc374969776"/>
            <w:r w:rsidRPr="002C3B2B">
              <w:rPr>
                <w:rFonts w:ascii="宋体" w:hAnsi="宋体"/>
                <w:color w:val="000000"/>
                <w:sz w:val="20"/>
              </w:rPr>
              <w:t>ArrayList和Vector的区别,HashMap和Hashtable的区别</w:t>
            </w:r>
            <w:bookmarkEnd w:id="680"/>
            <w:bookmarkEnd w:id="681"/>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答：就ArrayList与Vector主要从二方面来说.</w:t>
            </w:r>
          </w:p>
          <w:p w:rsidR="007303CA" w:rsidRPr="002C3B2B" w:rsidRDefault="007303CA" w:rsidP="005541D0">
            <w:pPr>
              <w:jc w:val="left"/>
              <w:rPr>
                <w:rFonts w:ascii="宋体" w:hAnsi="宋体" w:cs="Arial"/>
                <w:color w:val="000000"/>
                <w:kern w:val="0"/>
                <w:sz w:val="20"/>
              </w:rPr>
            </w:pPr>
            <w:r w:rsidRPr="002C3B2B">
              <w:rPr>
                <w:rFonts w:ascii="宋体" w:hAnsi="宋体" w:cs="Arial" w:hint="eastAsia"/>
                <w:color w:val="000000"/>
                <w:kern w:val="0"/>
                <w:sz w:val="20"/>
              </w:rPr>
              <w:t>1）</w:t>
            </w:r>
            <w:r w:rsidRPr="002C3B2B">
              <w:rPr>
                <w:rFonts w:ascii="宋体" w:hAnsi="宋体" w:cs="Arial"/>
                <w:color w:val="000000"/>
                <w:kern w:val="0"/>
                <w:sz w:val="20"/>
              </w:rPr>
              <w:t>同步性:Vector是线程安全的，也就是说是同步的，而ArrayList是线程序不安全的，不是同步的</w:t>
            </w:r>
          </w:p>
          <w:p w:rsidR="007303CA" w:rsidRPr="002C3B2B" w:rsidRDefault="007303CA" w:rsidP="005541D0">
            <w:pPr>
              <w:jc w:val="left"/>
              <w:rPr>
                <w:rFonts w:ascii="宋体" w:hAnsi="宋体" w:cs="Arial"/>
                <w:color w:val="000000"/>
                <w:kern w:val="0"/>
                <w:sz w:val="20"/>
              </w:rPr>
            </w:pPr>
            <w:r w:rsidRPr="002C3B2B">
              <w:rPr>
                <w:rFonts w:ascii="宋体" w:hAnsi="宋体" w:cs="Arial" w:hint="eastAsia"/>
                <w:color w:val="000000"/>
                <w:kern w:val="0"/>
                <w:sz w:val="20"/>
              </w:rPr>
              <w:t>2）</w:t>
            </w:r>
            <w:r w:rsidRPr="002C3B2B">
              <w:rPr>
                <w:rFonts w:ascii="宋体" w:hAnsi="宋体" w:cs="Arial"/>
                <w:color w:val="000000"/>
                <w:kern w:val="0"/>
                <w:sz w:val="20"/>
              </w:rPr>
              <w:t>数据增长:当需要增长时,Vector默认增长为原来一培，而ArrayList却是原来的一半</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就HashMap与HashTable主要从三方面来说。</w:t>
            </w:r>
          </w:p>
          <w:p w:rsidR="007303CA" w:rsidRPr="002C3B2B" w:rsidRDefault="007303CA" w:rsidP="005541D0">
            <w:pPr>
              <w:jc w:val="left"/>
              <w:rPr>
                <w:rFonts w:ascii="宋体" w:hAnsi="宋体" w:cs="Arial"/>
                <w:color w:val="000000"/>
                <w:kern w:val="0"/>
                <w:sz w:val="20"/>
              </w:rPr>
            </w:pPr>
            <w:r w:rsidRPr="002C3B2B">
              <w:rPr>
                <w:rFonts w:ascii="宋体" w:hAnsi="宋体" w:cs="Arial" w:hint="eastAsia"/>
                <w:color w:val="000000"/>
                <w:kern w:val="0"/>
                <w:sz w:val="20"/>
              </w:rPr>
              <w:t>3）</w:t>
            </w:r>
            <w:r w:rsidRPr="002C3B2B">
              <w:rPr>
                <w:rFonts w:ascii="宋体" w:hAnsi="宋体" w:cs="Arial"/>
                <w:color w:val="000000"/>
                <w:kern w:val="0"/>
                <w:sz w:val="20"/>
              </w:rPr>
              <w:t>历史原因:Hashtable是基于陈旧的Dictionary类的，HashMap是Java1.2引进的Map接口的一个实现</w:t>
            </w:r>
          </w:p>
          <w:p w:rsidR="007303CA" w:rsidRPr="002C3B2B" w:rsidRDefault="007303CA" w:rsidP="005541D0">
            <w:pPr>
              <w:jc w:val="left"/>
              <w:rPr>
                <w:rFonts w:ascii="宋体" w:hAnsi="宋体" w:cs="Arial"/>
                <w:color w:val="000000"/>
                <w:kern w:val="0"/>
                <w:sz w:val="20"/>
              </w:rPr>
            </w:pPr>
            <w:r w:rsidRPr="002C3B2B">
              <w:rPr>
                <w:rFonts w:ascii="宋体" w:hAnsi="宋体" w:cs="Arial" w:hint="eastAsia"/>
                <w:color w:val="000000"/>
                <w:kern w:val="0"/>
                <w:sz w:val="20"/>
              </w:rPr>
              <w:t>1）</w:t>
            </w:r>
            <w:r w:rsidRPr="002C3B2B">
              <w:rPr>
                <w:rFonts w:ascii="宋体" w:hAnsi="宋体" w:cs="Arial"/>
                <w:color w:val="000000"/>
                <w:kern w:val="0"/>
                <w:sz w:val="20"/>
              </w:rPr>
              <w:t>同步性:Hashtable是线程安全的，也就是说是同步的，而HashMap是线程序不安全的，不是同步的</w:t>
            </w:r>
          </w:p>
          <w:p w:rsidR="007303CA" w:rsidRPr="002C3B2B" w:rsidRDefault="007303CA" w:rsidP="005541D0">
            <w:pPr>
              <w:jc w:val="left"/>
              <w:rPr>
                <w:rFonts w:ascii="宋体" w:hAnsi="宋体" w:cs="Arial"/>
                <w:color w:val="000000"/>
                <w:kern w:val="0"/>
                <w:sz w:val="20"/>
              </w:rPr>
            </w:pPr>
            <w:r w:rsidRPr="002C3B2B">
              <w:rPr>
                <w:rFonts w:ascii="宋体" w:hAnsi="宋体" w:cs="Arial" w:hint="eastAsia"/>
                <w:color w:val="000000"/>
                <w:kern w:val="0"/>
                <w:sz w:val="20"/>
              </w:rPr>
              <w:t>2）</w:t>
            </w:r>
            <w:r w:rsidRPr="002C3B2B">
              <w:rPr>
                <w:rFonts w:ascii="宋体" w:hAnsi="宋体" w:cs="Arial"/>
                <w:color w:val="000000"/>
                <w:kern w:val="0"/>
                <w:sz w:val="20"/>
              </w:rPr>
              <w:t>值：只有HashMap可以让你将空值作为一个表的条目的key或value</w:t>
            </w:r>
          </w:p>
          <w:p w:rsidR="007303CA" w:rsidRPr="002C3B2B" w:rsidRDefault="007303CA" w:rsidP="005541D0">
            <w:pPr>
              <w:pStyle w:val="15"/>
              <w:numPr>
                <w:ilvl w:val="0"/>
                <w:numId w:val="22"/>
              </w:numPr>
              <w:ind w:left="0" w:firstLineChars="0" w:firstLine="0"/>
              <w:jc w:val="left"/>
              <w:outlineLvl w:val="1"/>
              <w:rPr>
                <w:bCs/>
              </w:rPr>
            </w:pPr>
            <w:bookmarkStart w:id="682" w:name="_Toc374969777"/>
            <w:bookmarkStart w:id="683" w:name="_Toc374293574"/>
            <w:r w:rsidRPr="002C3B2B">
              <w:rPr>
                <w:rFonts w:hint="eastAsia"/>
                <w:bCs/>
              </w:rPr>
              <w:t>说出</w:t>
            </w:r>
            <w:r w:rsidRPr="002C3B2B">
              <w:rPr>
                <w:rFonts w:hint="eastAsia"/>
                <w:bCs/>
              </w:rPr>
              <w:t>ArrayList,Vector, LinkedList</w:t>
            </w:r>
            <w:r w:rsidRPr="002C3B2B">
              <w:rPr>
                <w:rFonts w:hint="eastAsia"/>
                <w:bCs/>
              </w:rPr>
              <w:t>的存储性能和特性</w:t>
            </w:r>
            <w:bookmarkEnd w:id="682"/>
          </w:p>
          <w:p w:rsidR="007303CA" w:rsidRDefault="007303CA" w:rsidP="005541D0">
            <w:pPr>
              <w:jc w:val="left"/>
            </w:pPr>
            <w:r>
              <w:rPr>
                <w:rFonts w:hint="eastAsia"/>
              </w:rPr>
              <w:t>ArrayList</w:t>
            </w:r>
            <w:r>
              <w:rPr>
                <w:rFonts w:hint="eastAsia"/>
              </w:rPr>
              <w:t>和</w:t>
            </w:r>
            <w:r>
              <w:rPr>
                <w:rFonts w:hint="eastAsia"/>
              </w:rPr>
              <w:t>Vector</w:t>
            </w:r>
            <w:r>
              <w:rPr>
                <w:rFonts w:hint="eastAsia"/>
              </w:rPr>
              <w:t>都是使用数组方式存储数据，此数组元素数大于实际存储的数据以便增加和插入元素，</w:t>
            </w:r>
          </w:p>
          <w:p w:rsidR="007303CA" w:rsidRDefault="007303CA" w:rsidP="005541D0">
            <w:pPr>
              <w:jc w:val="left"/>
            </w:pPr>
            <w:r>
              <w:rPr>
                <w:rFonts w:hint="eastAsia"/>
              </w:rPr>
              <w:t>它们都允许直接按序号索引元素，但是插入元素要涉及数组元素移动等内存操作，所以索引数据快而插入数据慢，</w:t>
            </w:r>
          </w:p>
          <w:p w:rsidR="007303CA" w:rsidRDefault="007303CA" w:rsidP="005541D0">
            <w:pPr>
              <w:jc w:val="left"/>
            </w:pPr>
            <w:r>
              <w:rPr>
                <w:rFonts w:hint="eastAsia"/>
              </w:rPr>
              <w:t>Vector</w:t>
            </w:r>
            <w:r>
              <w:rPr>
                <w:rFonts w:hint="eastAsia"/>
              </w:rPr>
              <w:t>由于使用了</w:t>
            </w:r>
            <w:r>
              <w:rPr>
                <w:rFonts w:hint="eastAsia"/>
              </w:rPr>
              <w:t>synchronized</w:t>
            </w:r>
            <w:r>
              <w:rPr>
                <w:rFonts w:hint="eastAsia"/>
              </w:rPr>
              <w:t>方法（线程安全），通常性能上较</w:t>
            </w:r>
            <w:r>
              <w:rPr>
                <w:rFonts w:hint="eastAsia"/>
              </w:rPr>
              <w:t>ArrayList</w:t>
            </w:r>
            <w:r>
              <w:rPr>
                <w:rFonts w:hint="eastAsia"/>
              </w:rPr>
              <w:t>差，而</w:t>
            </w:r>
            <w:r>
              <w:rPr>
                <w:rFonts w:hint="eastAsia"/>
              </w:rPr>
              <w:t>LinkedList</w:t>
            </w:r>
            <w:r>
              <w:rPr>
                <w:rFonts w:hint="eastAsia"/>
              </w:rPr>
              <w:t>使用双向链表实现存储，</w:t>
            </w:r>
          </w:p>
          <w:p w:rsidR="007303CA" w:rsidRDefault="007303CA" w:rsidP="005541D0">
            <w:pPr>
              <w:jc w:val="left"/>
            </w:pPr>
            <w:r>
              <w:rPr>
                <w:rFonts w:hint="eastAsia"/>
              </w:rPr>
              <w:t>按序号索引数据需要进行前向或后向遍历，但是插入数据时只需要记录本项的前后项即可，所以插入速度较快。</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84" w:name="_Toc374969778"/>
            <w:r w:rsidRPr="002C3B2B">
              <w:rPr>
                <w:rFonts w:ascii="宋体" w:hAnsi="宋体"/>
                <w:color w:val="000000"/>
                <w:sz w:val="20"/>
              </w:rPr>
              <w:t>char型变量中能不能存贮一个中文汉字?为什么</w:t>
            </w:r>
            <w:bookmarkEnd w:id="683"/>
            <w:bookmarkEnd w:id="684"/>
          </w:p>
          <w:p w:rsidR="007303CA" w:rsidRPr="002C3B2B" w:rsidRDefault="007303CA" w:rsidP="005541D0">
            <w:pPr>
              <w:jc w:val="left"/>
              <w:rPr>
                <w:rFonts w:ascii="宋体" w:hAnsi="宋体"/>
                <w:color w:val="000000"/>
                <w:sz w:val="20"/>
              </w:rPr>
            </w:pPr>
            <w:r w:rsidRPr="002C3B2B">
              <w:rPr>
                <w:rFonts w:ascii="宋体" w:hAnsi="宋体"/>
                <w:color w:val="000000"/>
                <w:sz w:val="20"/>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85" w:name="_Toc374293626"/>
            <w:bookmarkStart w:id="686" w:name="_Toc374969779"/>
            <w:bookmarkStart w:id="687" w:name="_Toc374293575"/>
            <w:r w:rsidRPr="002C3B2B">
              <w:rPr>
                <w:rFonts w:ascii="宋体" w:hAnsi="宋体"/>
                <w:color w:val="000000"/>
                <w:sz w:val="20"/>
              </w:rPr>
              <w:t>垃圾回收器的基本原理是什么？垃圾回收器可以马上回收内存吗</w:t>
            </w:r>
            <w:bookmarkEnd w:id="685"/>
            <w:bookmarkEnd w:id="686"/>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有什么办法主动通知虚拟机进行垃圾回收</w:t>
            </w:r>
          </w:p>
          <w:p w:rsidR="007303CA" w:rsidRPr="002C3B2B" w:rsidRDefault="007303CA" w:rsidP="005541D0">
            <w:pPr>
              <w:jc w:val="left"/>
              <w:rPr>
                <w:rFonts w:ascii="宋体" w:hAnsi="宋体"/>
                <w:color w:val="000000"/>
                <w:sz w:val="20"/>
              </w:rPr>
            </w:pPr>
            <w:r w:rsidRPr="002C3B2B">
              <w:rPr>
                <w:rFonts w:ascii="宋体" w:hAnsi="宋体"/>
                <w:color w:val="000000"/>
                <w:sz w:val="20"/>
              </w:rPr>
              <w:t>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System.gc()，通知GC运行，但是Java语言规范并不保证GC一定会执行。</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88" w:name="_Toc374969780"/>
            <w:bookmarkStart w:id="689" w:name="_Toc374293613"/>
            <w:r w:rsidRPr="002C3B2B">
              <w:rPr>
                <w:rFonts w:ascii="宋体" w:hAnsi="宋体"/>
                <w:color w:val="000000"/>
                <w:sz w:val="20"/>
              </w:rPr>
              <w:t>垃圾回收的优点和原理。并考虑2种回收机制。</w:t>
            </w:r>
            <w:bookmarkEnd w:id="688"/>
            <w:bookmarkEnd w:id="689"/>
          </w:p>
          <w:p w:rsidR="007303CA" w:rsidRPr="002C3B2B" w:rsidRDefault="007303CA" w:rsidP="005541D0">
            <w:pPr>
              <w:jc w:val="left"/>
              <w:rPr>
                <w:rFonts w:ascii="宋体" w:hAnsi="宋体"/>
                <w:color w:val="000000"/>
                <w:sz w:val="20"/>
              </w:rPr>
            </w:pPr>
            <w:r w:rsidRPr="002C3B2B">
              <w:rPr>
                <w:rFonts w:ascii="宋体" w:hAnsi="宋体"/>
                <w:color w:val="000000"/>
                <w:sz w:val="20"/>
              </w:rPr>
              <w:t>Java语言中一个显著的特点就是引入了垃圾回收机制，使c++程序员最头疼的内存管理的问题迎</w:t>
            </w:r>
            <w:r w:rsidRPr="002C3B2B">
              <w:rPr>
                <w:rFonts w:ascii="宋体" w:hAnsi="宋体"/>
                <w:color w:val="000000"/>
                <w:sz w:val="20"/>
              </w:rPr>
              <w:lastRenderedPageBreak/>
              <w:t>刃而解，它使得Java程序员在编写程序的时候不再需要考虑内存管理。由于有个垃圾回收机制，Java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90" w:name="_Toc374293576"/>
            <w:bookmarkStart w:id="691" w:name="_Toc374969781"/>
            <w:bookmarkEnd w:id="687"/>
            <w:r w:rsidRPr="002C3B2B">
              <w:rPr>
                <w:rFonts w:ascii="宋体" w:hAnsi="宋体"/>
                <w:color w:val="000000"/>
                <w:sz w:val="20"/>
              </w:rPr>
              <w:t>float型floatf=3.4是否正确</w:t>
            </w:r>
            <w:bookmarkEnd w:id="690"/>
            <w:bookmarkEnd w:id="691"/>
          </w:p>
          <w:p w:rsidR="007303CA" w:rsidRPr="002C3B2B" w:rsidRDefault="007303CA" w:rsidP="005541D0">
            <w:pPr>
              <w:jc w:val="left"/>
              <w:rPr>
                <w:rFonts w:ascii="宋体" w:hAnsi="宋体"/>
                <w:color w:val="000000"/>
                <w:sz w:val="20"/>
              </w:rPr>
            </w:pPr>
            <w:r w:rsidRPr="002C3B2B">
              <w:rPr>
                <w:rFonts w:ascii="宋体" w:hAnsi="宋体"/>
                <w:color w:val="000000"/>
                <w:sz w:val="20"/>
              </w:rPr>
              <w:t>不正确。精度不准确,应该用强制类型转换，如下所示：floatf=(float)3.4或floatf=3.4f</w:t>
            </w:r>
          </w:p>
          <w:p w:rsidR="007303CA" w:rsidRPr="002C3B2B" w:rsidRDefault="007303CA" w:rsidP="005541D0">
            <w:pPr>
              <w:jc w:val="left"/>
              <w:rPr>
                <w:rFonts w:ascii="宋体" w:hAnsi="宋体"/>
                <w:color w:val="000000"/>
                <w:sz w:val="20"/>
              </w:rPr>
            </w:pPr>
            <w:r w:rsidRPr="002C3B2B">
              <w:rPr>
                <w:rFonts w:ascii="宋体" w:hAnsi="宋体"/>
                <w:color w:val="000000"/>
                <w:sz w:val="20"/>
              </w:rPr>
              <w:t>在java里面，没小数点的默认是int,有小数点的默认是double;</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92" w:name="_Toc374293577"/>
            <w:bookmarkStart w:id="693" w:name="_Toc374969782"/>
            <w:r w:rsidRPr="002C3B2B">
              <w:rPr>
                <w:rFonts w:ascii="宋体" w:hAnsi="宋体"/>
                <w:color w:val="000000"/>
                <w:sz w:val="20"/>
              </w:rPr>
              <w:t>介绍JAVA中的CollectionFrameWork(包括如何写自己的数据结构)</w:t>
            </w:r>
            <w:bookmarkEnd w:id="692"/>
            <w:bookmarkEnd w:id="693"/>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Collection</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├List</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│├LinkedList</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│├ArrayList</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│└Vector</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　└Stack</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└Set</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Map</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├Hashtable</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├HashMap</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└WeakHashMap</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Collection是最基本的集合接口，一个Collection代表一组Object，即Collection的元素（Elements）</w:t>
            </w:r>
          </w:p>
          <w:p w:rsidR="007303CA" w:rsidRPr="002C3B2B" w:rsidRDefault="007303CA" w:rsidP="005541D0">
            <w:pPr>
              <w:jc w:val="left"/>
              <w:rPr>
                <w:rFonts w:ascii="宋体" w:hAnsi="宋体"/>
                <w:color w:val="000000"/>
                <w:sz w:val="20"/>
              </w:rPr>
            </w:pPr>
            <w:r w:rsidRPr="002C3B2B">
              <w:rPr>
                <w:rStyle w:val="ppp"/>
                <w:rFonts w:ascii="宋体" w:hAnsi="宋体" w:hint="eastAsia"/>
                <w:color w:val="000000"/>
                <w:sz w:val="20"/>
              </w:rPr>
              <w:t>Map提供key到value的映射</w:t>
            </w:r>
          </w:p>
          <w:p w:rsidR="007303CA" w:rsidRPr="002C3B2B" w:rsidRDefault="007303CA" w:rsidP="005541D0">
            <w:pPr>
              <w:jc w:val="left"/>
              <w:rPr>
                <w:rFonts w:ascii="宋体" w:hAnsi="宋体"/>
                <w:color w:val="000000"/>
                <w:sz w:val="20"/>
              </w:rPr>
            </w:pPr>
            <w:r w:rsidRPr="002C3B2B">
              <w:rPr>
                <w:rFonts w:ascii="宋体" w:hAnsi="宋体"/>
                <w:color w:val="000000"/>
                <w:sz w:val="20"/>
              </w:rPr>
              <w:t>事务属性ACID</w:t>
            </w:r>
          </w:p>
          <w:p w:rsidR="007303CA" w:rsidRPr="002C3B2B" w:rsidRDefault="007303CA" w:rsidP="005541D0">
            <w:pPr>
              <w:jc w:val="left"/>
              <w:rPr>
                <w:rFonts w:ascii="宋体" w:hAnsi="宋体"/>
                <w:color w:val="000000"/>
                <w:sz w:val="20"/>
              </w:rPr>
            </w:pPr>
            <w:r w:rsidRPr="002C3B2B">
              <w:rPr>
                <w:rFonts w:ascii="宋体" w:hAnsi="宋体"/>
                <w:color w:val="000000"/>
                <w:sz w:val="20"/>
              </w:rPr>
              <w:t>答：原子性——一个事务要么完全执行，要么根本不执行。</w:t>
            </w:r>
          </w:p>
          <w:p w:rsidR="007303CA" w:rsidRPr="002C3B2B" w:rsidRDefault="007303CA" w:rsidP="005541D0">
            <w:pPr>
              <w:jc w:val="left"/>
              <w:rPr>
                <w:rFonts w:ascii="宋体" w:hAnsi="宋体"/>
                <w:color w:val="000000"/>
                <w:sz w:val="20"/>
              </w:rPr>
            </w:pPr>
            <w:r w:rsidRPr="002C3B2B">
              <w:rPr>
                <w:rFonts w:ascii="宋体" w:hAnsi="宋体"/>
                <w:color w:val="000000"/>
                <w:sz w:val="20"/>
              </w:rPr>
              <w:t>一致性——一个事务在它完成后不能留下系统的不一致性。</w:t>
            </w:r>
          </w:p>
          <w:p w:rsidR="007303CA" w:rsidRPr="002C3B2B" w:rsidRDefault="007303CA" w:rsidP="005541D0">
            <w:pPr>
              <w:jc w:val="left"/>
              <w:rPr>
                <w:rFonts w:ascii="宋体" w:hAnsi="宋体"/>
                <w:color w:val="000000"/>
                <w:sz w:val="20"/>
              </w:rPr>
            </w:pPr>
            <w:r w:rsidRPr="002C3B2B">
              <w:rPr>
                <w:rFonts w:ascii="宋体" w:hAnsi="宋体"/>
                <w:color w:val="000000"/>
                <w:sz w:val="20"/>
              </w:rPr>
              <w:t>隔离性——所有的事务不许允许在执行的时候不受其他进程或者事务的干涉。</w:t>
            </w:r>
          </w:p>
          <w:p w:rsidR="007303CA" w:rsidRPr="002C3B2B" w:rsidRDefault="007303CA" w:rsidP="005541D0">
            <w:pPr>
              <w:jc w:val="left"/>
              <w:rPr>
                <w:rFonts w:ascii="宋体" w:hAnsi="宋体"/>
                <w:color w:val="000000"/>
                <w:sz w:val="20"/>
              </w:rPr>
            </w:pPr>
            <w:r w:rsidRPr="002C3B2B">
              <w:rPr>
                <w:rFonts w:ascii="宋体" w:hAnsi="宋体"/>
                <w:color w:val="000000"/>
                <w:sz w:val="20"/>
              </w:rPr>
              <w:t>持久性——在事务期间，所有提交的变更数据必须写入持久的数据存储器，并且应该能在硬件和软件失效中保存下来。</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94" w:name="_Toc374293578"/>
            <w:bookmarkStart w:id="695" w:name="_Toc374969783"/>
            <w:r w:rsidRPr="002C3B2B">
              <w:rPr>
                <w:rFonts w:ascii="宋体" w:hAnsi="宋体"/>
                <w:color w:val="000000"/>
                <w:sz w:val="20"/>
              </w:rPr>
              <w:t>实体Bean的三个状态：</w:t>
            </w:r>
            <w:bookmarkEnd w:id="694"/>
            <w:bookmarkEnd w:id="695"/>
          </w:p>
          <w:p w:rsidR="007303CA" w:rsidRPr="002C3B2B" w:rsidRDefault="007303CA" w:rsidP="005541D0">
            <w:pPr>
              <w:jc w:val="left"/>
              <w:rPr>
                <w:rFonts w:ascii="宋体" w:hAnsi="宋体"/>
                <w:color w:val="000000"/>
                <w:sz w:val="20"/>
              </w:rPr>
            </w:pPr>
            <w:r w:rsidRPr="002C3B2B">
              <w:rPr>
                <w:rFonts w:ascii="宋体" w:hAnsi="宋体"/>
                <w:color w:val="000000"/>
                <w:sz w:val="20"/>
              </w:rPr>
              <w:t>答：no-state——Bean实例还没有创建。</w:t>
            </w:r>
          </w:p>
          <w:p w:rsidR="007303CA" w:rsidRPr="002C3B2B" w:rsidRDefault="007303CA" w:rsidP="005541D0">
            <w:pPr>
              <w:jc w:val="left"/>
              <w:rPr>
                <w:rFonts w:ascii="宋体" w:hAnsi="宋体"/>
                <w:color w:val="000000"/>
                <w:sz w:val="20"/>
              </w:rPr>
            </w:pPr>
            <w:r w:rsidRPr="002C3B2B">
              <w:rPr>
                <w:rFonts w:ascii="宋体" w:hAnsi="宋体"/>
                <w:color w:val="000000"/>
                <w:sz w:val="20"/>
              </w:rPr>
              <w:t>pooled——Bean实例被创建，但还没有和一个EJBObject关联。</w:t>
            </w:r>
          </w:p>
          <w:p w:rsidR="007303CA" w:rsidRPr="002C3B2B" w:rsidRDefault="007303CA" w:rsidP="005541D0">
            <w:pPr>
              <w:jc w:val="left"/>
              <w:rPr>
                <w:rFonts w:ascii="宋体" w:hAnsi="宋体"/>
                <w:color w:val="000000"/>
                <w:sz w:val="20"/>
              </w:rPr>
            </w:pPr>
            <w:r w:rsidRPr="002C3B2B">
              <w:rPr>
                <w:rFonts w:ascii="宋体" w:hAnsi="宋体"/>
                <w:color w:val="000000"/>
                <w:sz w:val="20"/>
              </w:rPr>
              <w:t>ready——与EJBObject相关联。若断开关联则回到pooled。</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96" w:name="_Toc374293579"/>
            <w:bookmarkStart w:id="697" w:name="_Toc374969784"/>
            <w:r w:rsidRPr="002C3B2B">
              <w:rPr>
                <w:rFonts w:ascii="宋体" w:hAnsi="宋体"/>
                <w:color w:val="000000"/>
                <w:sz w:val="20"/>
              </w:rPr>
              <w:t>JDBC连接数据库6步</w:t>
            </w:r>
            <w:bookmarkEnd w:id="696"/>
            <w:bookmarkEnd w:id="697"/>
          </w:p>
          <w:p w:rsidR="007303CA" w:rsidRPr="002C3B2B" w:rsidRDefault="007303CA" w:rsidP="005541D0">
            <w:pPr>
              <w:jc w:val="left"/>
              <w:rPr>
                <w:rFonts w:ascii="宋体" w:hAnsi="宋体"/>
                <w:color w:val="000000"/>
                <w:sz w:val="20"/>
              </w:rPr>
            </w:pPr>
            <w:r w:rsidRPr="002C3B2B">
              <w:rPr>
                <w:rFonts w:ascii="宋体" w:hAnsi="宋体"/>
                <w:color w:val="000000"/>
                <w:sz w:val="20"/>
              </w:rPr>
              <w:t>LoadtheJDBCDriver</w:t>
            </w:r>
          </w:p>
          <w:p w:rsidR="007303CA" w:rsidRPr="002C3B2B" w:rsidRDefault="007303CA" w:rsidP="005541D0">
            <w:pPr>
              <w:jc w:val="left"/>
              <w:rPr>
                <w:rFonts w:ascii="宋体" w:hAnsi="宋体"/>
                <w:color w:val="000000"/>
                <w:sz w:val="20"/>
              </w:rPr>
            </w:pPr>
            <w:r w:rsidRPr="002C3B2B">
              <w:rPr>
                <w:rFonts w:ascii="宋体" w:hAnsi="宋体"/>
                <w:color w:val="000000"/>
                <w:sz w:val="20"/>
              </w:rPr>
              <w:t>EstablishtheDatabaseConnection</w:t>
            </w:r>
          </w:p>
          <w:p w:rsidR="007303CA" w:rsidRPr="002C3B2B" w:rsidRDefault="007303CA" w:rsidP="005541D0">
            <w:pPr>
              <w:jc w:val="left"/>
              <w:rPr>
                <w:rFonts w:ascii="宋体" w:hAnsi="宋体"/>
                <w:color w:val="000000"/>
                <w:sz w:val="20"/>
              </w:rPr>
            </w:pPr>
            <w:r w:rsidRPr="002C3B2B">
              <w:rPr>
                <w:rFonts w:ascii="宋体" w:hAnsi="宋体"/>
                <w:color w:val="000000"/>
                <w:sz w:val="20"/>
              </w:rPr>
              <w:t>CreateaStatementObject</w:t>
            </w:r>
          </w:p>
          <w:p w:rsidR="007303CA" w:rsidRPr="002C3B2B" w:rsidRDefault="007303CA" w:rsidP="005541D0">
            <w:pPr>
              <w:jc w:val="left"/>
              <w:rPr>
                <w:rFonts w:ascii="宋体" w:hAnsi="宋体"/>
                <w:color w:val="000000"/>
                <w:sz w:val="20"/>
              </w:rPr>
            </w:pPr>
            <w:r w:rsidRPr="002C3B2B">
              <w:rPr>
                <w:rFonts w:ascii="宋体" w:hAnsi="宋体"/>
                <w:color w:val="000000"/>
                <w:sz w:val="20"/>
              </w:rPr>
              <w:t>ExecuteaQuery</w:t>
            </w:r>
          </w:p>
          <w:p w:rsidR="007303CA" w:rsidRPr="002C3B2B" w:rsidRDefault="007303CA" w:rsidP="005541D0">
            <w:pPr>
              <w:jc w:val="left"/>
              <w:rPr>
                <w:rFonts w:ascii="宋体" w:hAnsi="宋体"/>
                <w:color w:val="000000"/>
                <w:sz w:val="20"/>
              </w:rPr>
            </w:pPr>
            <w:r w:rsidRPr="002C3B2B">
              <w:rPr>
                <w:rFonts w:ascii="宋体" w:hAnsi="宋体"/>
                <w:color w:val="000000"/>
                <w:sz w:val="20"/>
              </w:rPr>
              <w:t>ProcesstheResults</w:t>
            </w:r>
          </w:p>
          <w:p w:rsidR="007303CA" w:rsidRPr="002C3B2B" w:rsidRDefault="007303CA" w:rsidP="005541D0">
            <w:pPr>
              <w:jc w:val="left"/>
              <w:rPr>
                <w:rFonts w:ascii="宋体" w:hAnsi="宋体"/>
                <w:color w:val="000000"/>
                <w:sz w:val="20"/>
              </w:rPr>
            </w:pPr>
            <w:r w:rsidRPr="002C3B2B">
              <w:rPr>
                <w:rFonts w:ascii="宋体" w:hAnsi="宋体"/>
                <w:color w:val="000000"/>
                <w:sz w:val="20"/>
              </w:rPr>
              <w:t>ClosetheConnection</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698" w:name="_Toc374293580"/>
            <w:bookmarkStart w:id="699" w:name="_Toc374969785"/>
            <w:r w:rsidRPr="002C3B2B">
              <w:rPr>
                <w:rFonts w:ascii="宋体" w:hAnsi="宋体"/>
                <w:color w:val="000000"/>
                <w:sz w:val="20"/>
              </w:rPr>
              <w:t>事务的4大特性</w:t>
            </w:r>
            <w:bookmarkEnd w:id="698"/>
            <w:bookmarkEnd w:id="699"/>
          </w:p>
          <w:p w:rsidR="007303CA" w:rsidRPr="002C3B2B" w:rsidRDefault="007303CA" w:rsidP="005541D0">
            <w:pPr>
              <w:jc w:val="left"/>
              <w:rPr>
                <w:rFonts w:ascii="宋体" w:hAnsi="宋体"/>
                <w:color w:val="000000"/>
                <w:sz w:val="20"/>
              </w:rPr>
            </w:pPr>
            <w:r w:rsidRPr="002C3B2B">
              <w:rPr>
                <w:rFonts w:ascii="宋体" w:hAnsi="宋体"/>
                <w:color w:val="000000"/>
                <w:sz w:val="20"/>
              </w:rPr>
              <w:t>答：原子性A，一致性C，隔离性I，永久性D</w:t>
            </w:r>
          </w:p>
          <w:p w:rsidR="007303CA" w:rsidRPr="002C3B2B" w:rsidRDefault="007303CA" w:rsidP="005541D0">
            <w:pPr>
              <w:pStyle w:val="15"/>
              <w:numPr>
                <w:ilvl w:val="0"/>
                <w:numId w:val="22"/>
              </w:numPr>
              <w:ind w:left="0" w:firstLineChars="0" w:firstLine="0"/>
              <w:jc w:val="left"/>
              <w:outlineLvl w:val="1"/>
              <w:rPr>
                <w:rFonts w:ascii="宋体" w:hAnsi="宋体"/>
                <w:bCs/>
                <w:color w:val="000000"/>
                <w:sz w:val="20"/>
              </w:rPr>
            </w:pPr>
            <w:bookmarkStart w:id="700" w:name="_Toc374969786"/>
            <w:bookmarkStart w:id="701" w:name="_Toc374293581"/>
            <w:r w:rsidRPr="002C3B2B">
              <w:rPr>
                <w:rFonts w:ascii="宋体" w:hAnsi="宋体" w:hint="eastAsia"/>
                <w:bCs/>
                <w:color w:val="000000"/>
                <w:sz w:val="20"/>
              </w:rPr>
              <w:t>查询语句之间的区别</w:t>
            </w:r>
            <w:bookmarkEnd w:id="700"/>
          </w:p>
          <w:p w:rsidR="007303CA" w:rsidRPr="002C3B2B" w:rsidRDefault="007303CA" w:rsidP="005541D0">
            <w:pPr>
              <w:jc w:val="left"/>
              <w:rPr>
                <w:rFonts w:ascii="宋体" w:hAnsi="宋体"/>
                <w:color w:val="000000"/>
                <w:sz w:val="20"/>
              </w:rPr>
            </w:pPr>
            <w:r w:rsidRPr="002C3B2B">
              <w:rPr>
                <w:rFonts w:ascii="宋体" w:hAnsi="宋体"/>
                <w:color w:val="000000"/>
                <w:sz w:val="20"/>
              </w:rPr>
              <w:lastRenderedPageBreak/>
              <w:t>selectcount（*）fromstudent和selectcount（id）fromstudent之间的区别。</w:t>
            </w:r>
            <w:bookmarkEnd w:id="701"/>
          </w:p>
          <w:p w:rsidR="007303CA" w:rsidRPr="002C3B2B" w:rsidRDefault="007303CA" w:rsidP="005541D0">
            <w:pPr>
              <w:jc w:val="left"/>
              <w:rPr>
                <w:rFonts w:ascii="宋体" w:hAnsi="宋体"/>
                <w:color w:val="000000"/>
                <w:sz w:val="20"/>
              </w:rPr>
            </w:pPr>
            <w:r w:rsidRPr="002C3B2B">
              <w:rPr>
                <w:rFonts w:ascii="宋体" w:hAnsi="宋体"/>
                <w:color w:val="000000"/>
                <w:sz w:val="20"/>
              </w:rPr>
              <w:t>答案：</w:t>
            </w:r>
          </w:p>
          <w:p w:rsidR="007303CA" w:rsidRPr="002C3B2B" w:rsidRDefault="007303CA" w:rsidP="005541D0">
            <w:pPr>
              <w:jc w:val="left"/>
              <w:rPr>
                <w:rFonts w:ascii="宋体" w:hAnsi="宋体"/>
                <w:color w:val="000000"/>
                <w:sz w:val="20"/>
              </w:rPr>
            </w:pPr>
            <w:r w:rsidRPr="002C3B2B">
              <w:rPr>
                <w:rFonts w:ascii="宋体" w:hAnsi="宋体"/>
                <w:color w:val="000000"/>
                <w:sz w:val="20"/>
              </w:rPr>
              <w:t>selectcount(*)统计所有学生的记录个数，包括空记录。</w:t>
            </w:r>
          </w:p>
          <w:p w:rsidR="007303CA" w:rsidRPr="002C3B2B" w:rsidRDefault="007303CA" w:rsidP="005541D0">
            <w:pPr>
              <w:jc w:val="left"/>
              <w:rPr>
                <w:rFonts w:ascii="宋体" w:hAnsi="宋体"/>
                <w:color w:val="000000"/>
                <w:sz w:val="20"/>
              </w:rPr>
            </w:pPr>
            <w:r w:rsidRPr="002C3B2B">
              <w:rPr>
                <w:rFonts w:ascii="宋体" w:hAnsi="宋体"/>
                <w:color w:val="000000"/>
                <w:sz w:val="20"/>
              </w:rPr>
              <w:t>Selectcount(Id)统计所有学生的记录个数，不包括null记录。</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02" w:name="_Toc374293582"/>
            <w:bookmarkStart w:id="703" w:name="_Toc374969787"/>
            <w:r w:rsidRPr="002C3B2B">
              <w:rPr>
                <w:rFonts w:ascii="宋体" w:hAnsi="宋体"/>
                <w:color w:val="000000"/>
                <w:sz w:val="20"/>
              </w:rPr>
              <w:t>假设现在有表system.table1</w:t>
            </w:r>
            <w:bookmarkEnd w:id="702"/>
            <w:bookmarkEnd w:id="703"/>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假设现在有表system.table1，表中有三个字段：id(数值型)、name（字符型）、age（数值型）写出SQL语句完成如下功能：在表中查出年龄大于20，且名字以“王”开头的记录，并且按照年龄的倒叙排列出来（年龄大的在前面）。</w:t>
            </w:r>
          </w:p>
          <w:p w:rsidR="007303CA" w:rsidRPr="002C3B2B" w:rsidRDefault="007303CA" w:rsidP="005541D0">
            <w:pPr>
              <w:jc w:val="left"/>
              <w:rPr>
                <w:rFonts w:ascii="宋体" w:hAnsi="宋体"/>
                <w:color w:val="000000"/>
                <w:sz w:val="20"/>
              </w:rPr>
            </w:pPr>
            <w:r w:rsidRPr="002C3B2B">
              <w:rPr>
                <w:rFonts w:ascii="宋体" w:hAnsi="宋体"/>
                <w:color w:val="000000"/>
                <w:sz w:val="20"/>
              </w:rPr>
              <w:t>答案：</w:t>
            </w:r>
          </w:p>
          <w:p w:rsidR="007303CA" w:rsidRPr="002C3B2B" w:rsidRDefault="007303CA" w:rsidP="005541D0">
            <w:pPr>
              <w:jc w:val="left"/>
              <w:rPr>
                <w:rFonts w:ascii="宋体" w:hAnsi="宋体"/>
                <w:color w:val="000000"/>
                <w:sz w:val="20"/>
              </w:rPr>
            </w:pPr>
            <w:r w:rsidRPr="002C3B2B">
              <w:rPr>
                <w:rFonts w:ascii="宋体" w:hAnsi="宋体"/>
                <w:color w:val="000000"/>
                <w:sz w:val="20"/>
              </w:rPr>
              <w:t>Select*fromsystem.table1whereage&gt;20andnamelike‘王%’orderbyageDESC;</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04" w:name="_Toc374293583"/>
            <w:bookmarkStart w:id="705" w:name="_Toc374969788"/>
            <w:r w:rsidRPr="002C3B2B">
              <w:rPr>
                <w:rFonts w:ascii="宋体" w:hAnsi="宋体"/>
                <w:color w:val="000000"/>
                <w:sz w:val="20"/>
              </w:rPr>
              <w:t>创建CUSTOMERS表</w:t>
            </w:r>
            <w:bookmarkEnd w:id="704"/>
            <w:bookmarkEnd w:id="705"/>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创建CUSTOMERS表，字段为：ID：（非空，主键）bigint，NAME：（非空）varchar，AGE：int类型；创建ORDERS表，字段为：ID：（非空，主键，）bigint，ORDER_NUMBER：（非空）varchar，PRICE：double，CUSTOMER_ID：（外键）bigint，设置级连删除；</w:t>
            </w:r>
          </w:p>
          <w:p w:rsidR="007303CA" w:rsidRPr="002C3B2B" w:rsidRDefault="007303CA" w:rsidP="005541D0">
            <w:pPr>
              <w:jc w:val="left"/>
              <w:rPr>
                <w:rFonts w:ascii="宋体" w:hAnsi="宋体"/>
                <w:color w:val="000000"/>
                <w:sz w:val="20"/>
              </w:rPr>
            </w:pPr>
            <w:r w:rsidRPr="002C3B2B">
              <w:rPr>
                <w:rFonts w:ascii="宋体" w:hAnsi="宋体"/>
                <w:color w:val="000000"/>
                <w:sz w:val="20"/>
              </w:rPr>
              <w:t>答案：createtableCUSTOMBERS(</w:t>
            </w:r>
          </w:p>
          <w:p w:rsidR="007303CA" w:rsidRPr="002C3B2B" w:rsidRDefault="007303CA" w:rsidP="005541D0">
            <w:pPr>
              <w:jc w:val="left"/>
              <w:rPr>
                <w:rFonts w:ascii="宋体" w:hAnsi="宋体"/>
                <w:color w:val="000000"/>
                <w:sz w:val="20"/>
              </w:rPr>
            </w:pPr>
            <w:r w:rsidRPr="002C3B2B">
              <w:rPr>
                <w:rFonts w:ascii="宋体" w:hAnsi="宋体"/>
                <w:color w:val="000000"/>
                <w:sz w:val="20"/>
              </w:rPr>
              <w:tab/>
            </w:r>
            <w:r w:rsidRPr="002C3B2B">
              <w:rPr>
                <w:rFonts w:ascii="宋体" w:hAnsi="宋体"/>
                <w:color w:val="000000"/>
                <w:sz w:val="20"/>
              </w:rPr>
              <w:tab/>
              <w:t>IDbigintnotnull,</w:t>
            </w:r>
          </w:p>
          <w:p w:rsidR="007303CA" w:rsidRPr="002C3B2B" w:rsidRDefault="007303CA" w:rsidP="005541D0">
            <w:pPr>
              <w:jc w:val="left"/>
              <w:rPr>
                <w:rFonts w:ascii="宋体" w:hAnsi="宋体"/>
                <w:color w:val="000000"/>
                <w:sz w:val="20"/>
              </w:rPr>
            </w:pPr>
            <w:r w:rsidRPr="002C3B2B">
              <w:rPr>
                <w:rFonts w:ascii="宋体" w:hAnsi="宋体"/>
                <w:color w:val="000000"/>
                <w:sz w:val="20"/>
              </w:rPr>
              <w:tab/>
            </w:r>
            <w:r w:rsidRPr="002C3B2B">
              <w:rPr>
                <w:rFonts w:ascii="宋体" w:hAnsi="宋体"/>
                <w:color w:val="000000"/>
                <w:sz w:val="20"/>
              </w:rPr>
              <w:tab/>
              <w:t>NAMEvarchar(15),</w:t>
            </w:r>
          </w:p>
          <w:p w:rsidR="007303CA" w:rsidRPr="002C3B2B" w:rsidRDefault="007303CA" w:rsidP="005541D0">
            <w:pPr>
              <w:jc w:val="left"/>
              <w:rPr>
                <w:rFonts w:ascii="宋体" w:hAnsi="宋体"/>
                <w:color w:val="000000"/>
                <w:sz w:val="20"/>
              </w:rPr>
            </w:pPr>
            <w:r w:rsidRPr="002C3B2B">
              <w:rPr>
                <w:rFonts w:ascii="宋体" w:hAnsi="宋体"/>
                <w:color w:val="000000"/>
                <w:sz w:val="20"/>
              </w:rPr>
              <w:tab/>
            </w:r>
            <w:r w:rsidRPr="002C3B2B">
              <w:rPr>
                <w:rFonts w:ascii="宋体" w:hAnsi="宋体"/>
                <w:color w:val="000000"/>
                <w:sz w:val="20"/>
              </w:rPr>
              <w:tab/>
              <w:t>AGEint,</w:t>
            </w:r>
          </w:p>
          <w:p w:rsidR="007303CA" w:rsidRPr="002C3B2B" w:rsidRDefault="007303CA" w:rsidP="005541D0">
            <w:pPr>
              <w:jc w:val="left"/>
              <w:rPr>
                <w:rFonts w:ascii="宋体" w:hAnsi="宋体"/>
                <w:color w:val="000000"/>
                <w:sz w:val="20"/>
              </w:rPr>
            </w:pPr>
            <w:r w:rsidRPr="002C3B2B">
              <w:rPr>
                <w:rFonts w:ascii="宋体" w:hAnsi="宋体"/>
                <w:color w:val="000000"/>
                <w:sz w:val="20"/>
              </w:rPr>
              <w:tab/>
            </w:r>
            <w:r w:rsidRPr="002C3B2B">
              <w:rPr>
                <w:rFonts w:ascii="宋体" w:hAnsi="宋体"/>
                <w:color w:val="000000"/>
                <w:sz w:val="20"/>
              </w:rPr>
              <w:tab/>
              <w:t>primarykey(ID)</w:t>
            </w:r>
          </w:p>
          <w:p w:rsidR="007303CA" w:rsidRPr="002C3B2B" w:rsidRDefault="007303CA" w:rsidP="005541D0">
            <w:pPr>
              <w:jc w:val="left"/>
              <w:rPr>
                <w:rFonts w:ascii="宋体" w:hAnsi="宋体"/>
                <w:color w:val="000000"/>
                <w:sz w:val="20"/>
              </w:rPr>
            </w:pPr>
            <w:r w:rsidRPr="002C3B2B">
              <w:rPr>
                <w:rFonts w:ascii="宋体" w:hAnsi="宋体"/>
                <w:color w:val="000000"/>
                <w:sz w:val="20"/>
              </w:rPr>
              <w:tab/>
            </w:r>
            <w:r w:rsidRPr="002C3B2B">
              <w:rPr>
                <w:rFonts w:ascii="宋体" w:hAnsi="宋体"/>
                <w:color w:val="000000"/>
                <w:sz w:val="20"/>
              </w:rPr>
              <w:tab/>
              <w:t>);</w:t>
            </w:r>
          </w:p>
          <w:p w:rsidR="007303CA" w:rsidRPr="002C3B2B" w:rsidRDefault="007303CA" w:rsidP="005541D0">
            <w:pPr>
              <w:jc w:val="left"/>
              <w:rPr>
                <w:rFonts w:ascii="宋体" w:hAnsi="宋体"/>
                <w:color w:val="000000"/>
                <w:sz w:val="20"/>
              </w:rPr>
            </w:pPr>
            <w:r w:rsidRPr="002C3B2B">
              <w:rPr>
                <w:rFonts w:ascii="宋体" w:hAnsi="宋体"/>
                <w:color w:val="000000"/>
                <w:sz w:val="20"/>
              </w:rPr>
              <w:tab/>
              <w:t>createtableORDERS(</w:t>
            </w:r>
          </w:p>
          <w:p w:rsidR="007303CA" w:rsidRPr="002C3B2B" w:rsidRDefault="007303CA" w:rsidP="005541D0">
            <w:pPr>
              <w:jc w:val="left"/>
              <w:rPr>
                <w:rFonts w:ascii="宋体" w:hAnsi="宋体"/>
                <w:color w:val="000000"/>
                <w:sz w:val="20"/>
              </w:rPr>
            </w:pPr>
            <w:r w:rsidRPr="002C3B2B">
              <w:rPr>
                <w:rFonts w:ascii="宋体" w:hAnsi="宋体"/>
                <w:color w:val="000000"/>
                <w:sz w:val="20"/>
              </w:rPr>
              <w:t>IDbigintnotnull,</w:t>
            </w:r>
          </w:p>
          <w:p w:rsidR="007303CA" w:rsidRPr="002C3B2B" w:rsidRDefault="007303CA" w:rsidP="005541D0">
            <w:pPr>
              <w:jc w:val="left"/>
              <w:rPr>
                <w:rFonts w:ascii="宋体" w:hAnsi="宋体"/>
                <w:color w:val="000000"/>
                <w:sz w:val="20"/>
              </w:rPr>
            </w:pPr>
            <w:r w:rsidRPr="002C3B2B">
              <w:rPr>
                <w:rFonts w:ascii="宋体" w:hAnsi="宋体"/>
                <w:color w:val="000000"/>
                <w:sz w:val="20"/>
              </w:rPr>
              <w:t>ORDER_NUMBERvarchar(15)notnulll,</w:t>
            </w:r>
          </w:p>
          <w:p w:rsidR="007303CA" w:rsidRPr="002C3B2B" w:rsidRDefault="007303CA" w:rsidP="005541D0">
            <w:pPr>
              <w:jc w:val="left"/>
              <w:rPr>
                <w:rFonts w:ascii="宋体" w:hAnsi="宋体"/>
                <w:color w:val="000000"/>
                <w:sz w:val="20"/>
              </w:rPr>
            </w:pPr>
            <w:r w:rsidRPr="002C3B2B">
              <w:rPr>
                <w:rFonts w:ascii="宋体" w:hAnsi="宋体"/>
                <w:color w:val="000000"/>
                <w:sz w:val="20"/>
              </w:rPr>
              <w:t>PRICEdoubleprecision,</w:t>
            </w:r>
          </w:p>
          <w:p w:rsidR="007303CA" w:rsidRPr="002C3B2B" w:rsidRDefault="007303CA" w:rsidP="005541D0">
            <w:pPr>
              <w:jc w:val="left"/>
              <w:rPr>
                <w:rFonts w:ascii="宋体" w:hAnsi="宋体"/>
                <w:color w:val="000000"/>
                <w:sz w:val="20"/>
              </w:rPr>
            </w:pPr>
            <w:r w:rsidRPr="002C3B2B">
              <w:rPr>
                <w:rFonts w:ascii="宋体" w:hAnsi="宋体"/>
                <w:color w:val="000000"/>
                <w:sz w:val="20"/>
              </w:rPr>
              <w:t>CUSTOMER_IDbigint,</w:t>
            </w:r>
          </w:p>
          <w:p w:rsidR="007303CA" w:rsidRPr="002C3B2B" w:rsidRDefault="007303CA" w:rsidP="005541D0">
            <w:pPr>
              <w:jc w:val="left"/>
              <w:rPr>
                <w:rFonts w:ascii="宋体" w:hAnsi="宋体"/>
                <w:color w:val="000000"/>
                <w:sz w:val="20"/>
              </w:rPr>
            </w:pPr>
            <w:r w:rsidRPr="002C3B2B">
              <w:rPr>
                <w:rFonts w:ascii="宋体" w:hAnsi="宋体"/>
                <w:color w:val="000000"/>
                <w:sz w:val="20"/>
              </w:rPr>
              <w:t>primarykey(ID),</w:t>
            </w:r>
          </w:p>
          <w:p w:rsidR="007303CA" w:rsidRPr="002C3B2B" w:rsidRDefault="007303CA" w:rsidP="005541D0">
            <w:pPr>
              <w:jc w:val="left"/>
              <w:rPr>
                <w:rFonts w:ascii="宋体" w:hAnsi="宋体"/>
                <w:color w:val="000000"/>
                <w:sz w:val="20"/>
              </w:rPr>
            </w:pPr>
            <w:r w:rsidRPr="002C3B2B">
              <w:rPr>
                <w:rFonts w:ascii="宋体" w:hAnsi="宋体"/>
                <w:color w:val="000000"/>
                <w:sz w:val="20"/>
              </w:rPr>
              <w:t>);</w:t>
            </w:r>
          </w:p>
          <w:p w:rsidR="007303CA" w:rsidRPr="002C3B2B" w:rsidRDefault="007303CA" w:rsidP="005541D0">
            <w:pPr>
              <w:jc w:val="left"/>
              <w:rPr>
                <w:rFonts w:ascii="宋体" w:hAnsi="宋体"/>
                <w:color w:val="000000"/>
                <w:sz w:val="20"/>
              </w:rPr>
            </w:pPr>
            <w:r w:rsidRPr="002C3B2B">
              <w:rPr>
                <w:rFonts w:ascii="宋体" w:hAnsi="宋体"/>
                <w:color w:val="000000"/>
                <w:sz w:val="20"/>
              </w:rPr>
              <w:t>altertableORDERSaddconstraintFK_CUSTOMERforeignkey(CUSTOMER_ID)referencesCUSTOMERS(ID)ondeletecascade;</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06" w:name="_Toc374293584"/>
            <w:bookmarkStart w:id="707" w:name="_Toc374969789"/>
            <w:r w:rsidRPr="002C3B2B">
              <w:rPr>
                <w:rFonts w:ascii="宋体" w:hAnsi="宋体"/>
                <w:color w:val="000000"/>
                <w:sz w:val="20"/>
              </w:rPr>
              <w:t>使用左外连接查询，ORDERS和CUSTOMERS表，</w:t>
            </w:r>
            <w:bookmarkEnd w:id="706"/>
            <w:bookmarkEnd w:id="707"/>
          </w:p>
          <w:p w:rsidR="007303CA" w:rsidRPr="002C3B2B" w:rsidRDefault="007303CA" w:rsidP="005541D0">
            <w:pPr>
              <w:jc w:val="left"/>
              <w:rPr>
                <w:rFonts w:ascii="宋体" w:hAnsi="宋体"/>
                <w:color w:val="000000"/>
                <w:sz w:val="20"/>
              </w:rPr>
            </w:pPr>
            <w:r w:rsidRPr="002C3B2B">
              <w:rPr>
                <w:rFonts w:ascii="宋体" w:hAnsi="宋体"/>
                <w:color w:val="000000"/>
                <w:sz w:val="20"/>
              </w:rPr>
              <w:t>答案：selectc.ID,o.CUSTOMER_ID,c.NAME,o.IDORDER_ID,ORDER_NUMBERfromCUSTOMERScleftouterjoinORDERSonoc.ID=o.CUSTOMER_ID;</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08" w:name="_Toc374293585"/>
            <w:bookmarkStart w:id="709" w:name="_Toc374969790"/>
            <w:r w:rsidRPr="002C3B2B">
              <w:rPr>
                <w:rFonts w:ascii="宋体" w:hAnsi="宋体"/>
                <w:color w:val="000000"/>
                <w:sz w:val="20"/>
              </w:rPr>
              <w:t>简述数据库事务的生命周期？（可画流程图）</w:t>
            </w:r>
            <w:bookmarkEnd w:id="708"/>
            <w:bookmarkEnd w:id="709"/>
          </w:p>
          <w:p w:rsidR="007303CA" w:rsidRPr="002C3B2B" w:rsidRDefault="007303CA" w:rsidP="005541D0">
            <w:pPr>
              <w:jc w:val="left"/>
              <w:rPr>
                <w:rFonts w:ascii="宋体" w:hAnsi="宋体"/>
                <w:color w:val="000000"/>
                <w:sz w:val="20"/>
              </w:rPr>
            </w:pPr>
            <w:r w:rsidRPr="002C3B2B">
              <w:rPr>
                <w:rFonts w:ascii="宋体" w:hAnsi="宋体"/>
                <w:bCs/>
                <w:color w:val="000000"/>
                <w:sz w:val="20"/>
              </w:rPr>
              <w:t>答案：</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10" w:name="_Toc374293586"/>
            <w:bookmarkStart w:id="711" w:name="_Toc374969791"/>
            <w:r w:rsidRPr="002C3B2B">
              <w:rPr>
                <w:rFonts w:ascii="宋体" w:hAnsi="宋体"/>
                <w:color w:val="000000"/>
                <w:sz w:val="20"/>
              </w:rPr>
              <w:t>deletefromtablea&amp;truncatetabletablea的区别</w:t>
            </w:r>
            <w:bookmarkEnd w:id="710"/>
            <w:bookmarkEnd w:id="711"/>
          </w:p>
          <w:p w:rsidR="007303CA" w:rsidRPr="002C3B2B" w:rsidRDefault="007303CA" w:rsidP="005541D0">
            <w:pPr>
              <w:jc w:val="left"/>
              <w:rPr>
                <w:rFonts w:ascii="宋体" w:hAnsi="宋体"/>
                <w:color w:val="000000"/>
                <w:sz w:val="20"/>
              </w:rPr>
            </w:pPr>
            <w:r w:rsidRPr="002C3B2B">
              <w:rPr>
                <w:rFonts w:ascii="宋体" w:hAnsi="宋体"/>
                <w:color w:val="000000"/>
                <w:sz w:val="20"/>
              </w:rPr>
              <w:t xml:space="preserve">　　truncate语句执行速度快,占资源少,并且只记录页删除的日志；</w:t>
            </w:r>
          </w:p>
          <w:p w:rsidR="007303CA" w:rsidRPr="002C3B2B" w:rsidRDefault="007303CA" w:rsidP="005541D0">
            <w:pPr>
              <w:jc w:val="left"/>
              <w:rPr>
                <w:rFonts w:ascii="宋体" w:hAnsi="宋体"/>
                <w:color w:val="000000"/>
                <w:sz w:val="20"/>
              </w:rPr>
            </w:pPr>
            <w:r w:rsidRPr="002C3B2B">
              <w:rPr>
                <w:rFonts w:ascii="宋体" w:hAnsi="宋体"/>
                <w:color w:val="000000"/>
                <w:sz w:val="20"/>
              </w:rPr>
              <w:t>delete对每条记录的删除均需要记录日志</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12" w:name="_Toc374293598"/>
            <w:bookmarkStart w:id="713" w:name="_Toc374969792"/>
            <w:r w:rsidRPr="002C3B2B">
              <w:rPr>
                <w:rFonts w:ascii="宋体" w:hAnsi="宋体" w:hint="eastAsia"/>
                <w:color w:val="000000"/>
                <w:sz w:val="20"/>
              </w:rPr>
              <w:t>什么是WebService?</w:t>
            </w:r>
            <w:bookmarkEnd w:id="712"/>
            <w:bookmarkEnd w:id="713"/>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WebService就是为了使原来各孤立的站点之间的信息能够相互通信、共享而提出的一种接口。</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WebService所使用的是Internet上统一、开放的标准，如HTTP、XML、SOAP（简单对象访问协议）、WSDL等，所以WebService可以在任何支持这些标准的环境（Windows,Linux）中使用。</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注：SOAP协议（SimpleObjectAccessProtocal,简单对象访问协议）,它是一个用于分散和</w:t>
            </w:r>
            <w:r w:rsidRPr="002C3B2B">
              <w:rPr>
                <w:rFonts w:ascii="宋体" w:hAnsi="宋体" w:hint="eastAsia"/>
                <w:color w:val="000000"/>
                <w:sz w:val="20"/>
              </w:rPr>
              <w:lastRenderedPageBreak/>
              <w:t>分布式环境下网络信息交换的基于XML的通讯协议。在此协议下，软件组件或应用程序能够通过标准的HTTP协议进行通讯。它的设计目标就是简单性和扩展性，这有助于大量异构程序和平台之间的互操作性，从而使存在的应用程序能够被广泛的用户访问。</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优势：</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(1).跨平台。</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(2).SOAP协议是基于XML和HTTP这些业界的标准的，得到了所有的重要公司的支持。</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(3).由于使用了SOAP，数据是以ASCII文本的方式而非二进制传输，调试很方便；并且由于这样，它的数据容易通过防火墙，不需要防火墙为了程序而单独开一个“漏洞”。</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(4).此外，WebService实现的技术难度要比CORBA和DCOM小得多。</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(5).要实现B2B集成，EDI比较完善与比较复杂；而用WebService则可以低成本的实现，小公司也可以用上。</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(6).在C/S的程序中，WebService可以实现网页无整体刷新的与服务器打交道并取数。</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缺点：</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(1).WebService使用了XML对数据封装，会造成大量的数据要在网络中传输。</w:t>
            </w:r>
          </w:p>
          <w:p w:rsidR="007303CA" w:rsidRPr="002C3B2B" w:rsidRDefault="007303CA" w:rsidP="005541D0">
            <w:pPr>
              <w:jc w:val="left"/>
              <w:rPr>
                <w:rFonts w:ascii="宋体" w:hAnsi="宋体"/>
                <w:color w:val="000000"/>
                <w:sz w:val="20"/>
              </w:rPr>
            </w:pPr>
            <w:r w:rsidRPr="002C3B2B">
              <w:rPr>
                <w:rFonts w:ascii="宋体" w:hAnsi="宋体" w:hint="eastAsia"/>
                <w:color w:val="000000"/>
                <w:sz w:val="20"/>
              </w:rPr>
              <w:t xml:space="preserve">　　(2).WebService规范没有规定任何与实现相关的细节，包括对象模型、编程语言，这一点，它不如CORBA。</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14" w:name="_Toc374293599"/>
            <w:bookmarkStart w:id="715" w:name="_Toc374969793"/>
            <w:r w:rsidRPr="002C3B2B">
              <w:rPr>
                <w:rFonts w:ascii="宋体" w:hAnsi="宋体"/>
                <w:color w:val="000000"/>
                <w:sz w:val="20"/>
              </w:rPr>
              <w:t>运行时异常与一般异常有何异同？</w:t>
            </w:r>
            <w:bookmarkEnd w:id="714"/>
            <w:bookmarkEnd w:id="715"/>
          </w:p>
          <w:p w:rsidR="007303CA" w:rsidRPr="002C3B2B" w:rsidRDefault="007303CA" w:rsidP="005541D0">
            <w:pPr>
              <w:jc w:val="left"/>
              <w:rPr>
                <w:rFonts w:ascii="宋体" w:hAnsi="宋体"/>
                <w:color w:val="000000"/>
                <w:sz w:val="20"/>
              </w:rPr>
            </w:pPr>
            <w:r w:rsidRPr="002C3B2B">
              <w:rPr>
                <w:rFonts w:ascii="宋体" w:hAnsi="宋体"/>
                <w:color w:val="000000"/>
                <w:sz w:val="20"/>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16" w:name="_Toc374293600"/>
            <w:bookmarkStart w:id="717" w:name="_Toc374969794"/>
            <w:r w:rsidRPr="002C3B2B">
              <w:rPr>
                <w:rFonts w:ascii="宋体" w:hAnsi="宋体"/>
                <w:color w:val="000000"/>
                <w:sz w:val="20"/>
              </w:rPr>
              <w:t>说出Servlet的生命周期，并说出Servlet和CGI的区别。</w:t>
            </w:r>
            <w:bookmarkEnd w:id="716"/>
            <w:bookmarkEnd w:id="717"/>
          </w:p>
          <w:p w:rsidR="007303CA" w:rsidRPr="002C3B2B" w:rsidRDefault="007303CA" w:rsidP="005541D0">
            <w:pPr>
              <w:jc w:val="left"/>
              <w:rPr>
                <w:rFonts w:ascii="宋体" w:hAnsi="宋体"/>
                <w:color w:val="000000"/>
                <w:sz w:val="20"/>
              </w:rPr>
            </w:pPr>
            <w:r w:rsidRPr="002C3B2B">
              <w:rPr>
                <w:rFonts w:ascii="宋体" w:hAnsi="宋体"/>
                <w:color w:val="000000"/>
                <w:sz w:val="20"/>
              </w:rPr>
              <w:t>Servlet被服务器实例化后，容器运行其init方法，请求到达时运行其service方法，service方法自动派遣运行与请求对应的doXXX方法（doGet，doPost）等，当服务器决定将实例销毁的时候调用其destroy方法。</w:t>
            </w:r>
          </w:p>
          <w:p w:rsidR="007303CA" w:rsidRPr="002C3B2B" w:rsidRDefault="007303CA" w:rsidP="005541D0">
            <w:pPr>
              <w:jc w:val="left"/>
              <w:rPr>
                <w:rFonts w:ascii="宋体" w:hAnsi="宋体"/>
                <w:color w:val="000000"/>
                <w:sz w:val="20"/>
              </w:rPr>
            </w:pPr>
            <w:r w:rsidRPr="002C3B2B">
              <w:rPr>
                <w:rFonts w:ascii="宋体" w:hAnsi="宋体"/>
                <w:color w:val="000000"/>
                <w:sz w:val="20"/>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18" w:name="_Toc374293602"/>
            <w:bookmarkStart w:id="719" w:name="_Toc374969795"/>
            <w:r w:rsidRPr="002C3B2B">
              <w:rPr>
                <w:rFonts w:ascii="宋体" w:hAnsi="宋体"/>
                <w:color w:val="000000"/>
                <w:sz w:val="20"/>
              </w:rPr>
              <w:t>同步和异步有何异同，在什么情况下分别使用他们？举例说明。</w:t>
            </w:r>
            <w:bookmarkEnd w:id="718"/>
            <w:bookmarkEnd w:id="719"/>
          </w:p>
          <w:p w:rsidR="007303CA" w:rsidRPr="002C3B2B" w:rsidRDefault="007303CA" w:rsidP="005541D0">
            <w:pPr>
              <w:jc w:val="left"/>
              <w:rPr>
                <w:rFonts w:ascii="宋体" w:hAnsi="宋体"/>
                <w:color w:val="000000"/>
                <w:sz w:val="20"/>
              </w:rPr>
            </w:pPr>
            <w:r w:rsidRPr="002C3B2B">
              <w:rPr>
                <w:rFonts w:ascii="宋体" w:hAnsi="宋体"/>
                <w:color w:val="000000"/>
                <w:sz w:val="20"/>
              </w:rPr>
              <w:t>如果数据将在线程间共享。例如正在写的数据以后可能被另一个线程读到，或者正在读的数据可能已经被另一个线程写过了，那么这些数据就是共享数据，必须进行同步存取。</w:t>
            </w:r>
          </w:p>
          <w:p w:rsidR="007303CA" w:rsidRPr="002C3B2B" w:rsidRDefault="007303CA" w:rsidP="005541D0">
            <w:pPr>
              <w:jc w:val="left"/>
              <w:rPr>
                <w:rFonts w:ascii="宋体" w:hAnsi="宋体"/>
                <w:color w:val="000000"/>
                <w:sz w:val="20"/>
              </w:rPr>
            </w:pPr>
            <w:r w:rsidRPr="002C3B2B">
              <w:rPr>
                <w:rFonts w:ascii="宋体" w:hAnsi="宋体"/>
                <w:color w:val="000000"/>
                <w:sz w:val="20"/>
              </w:rPr>
              <w:t>当应用程序在对象上调用了一个需要花费很长时间来执行的方法，并且不希望让程序等待方法的返回时，就应该使用异步编程，在很多情况下采用异步途径往往更有效率。</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20" w:name="_Toc374293603"/>
            <w:bookmarkStart w:id="721" w:name="_Toc374969796"/>
            <w:r w:rsidRPr="002C3B2B">
              <w:rPr>
                <w:rFonts w:ascii="宋体" w:hAnsi="宋体"/>
                <w:color w:val="000000"/>
                <w:sz w:val="20"/>
              </w:rPr>
              <w:t>heap和stack有什么区别</w:t>
            </w:r>
            <w:bookmarkEnd w:id="720"/>
            <w:bookmarkEnd w:id="721"/>
          </w:p>
          <w:p w:rsidR="007303CA" w:rsidRPr="002C3B2B" w:rsidRDefault="007303CA" w:rsidP="005541D0">
            <w:pPr>
              <w:jc w:val="left"/>
              <w:rPr>
                <w:rFonts w:ascii="宋体" w:hAnsi="宋体"/>
                <w:color w:val="000000"/>
                <w:sz w:val="20"/>
              </w:rPr>
            </w:pPr>
            <w:r w:rsidRPr="002C3B2B">
              <w:rPr>
                <w:rFonts w:ascii="宋体" w:hAnsi="宋体"/>
                <w:color w:val="000000"/>
                <w:sz w:val="20"/>
              </w:rPr>
              <w:t>栈是一种线形集合，其添加和删除元素的操作应在同一段完成。栈按照后进先出的方式进行处理。</w:t>
            </w:r>
          </w:p>
          <w:p w:rsidR="007303CA" w:rsidRPr="002C3B2B" w:rsidRDefault="007303CA" w:rsidP="005541D0">
            <w:pPr>
              <w:jc w:val="left"/>
              <w:rPr>
                <w:rFonts w:ascii="宋体" w:hAnsi="宋体"/>
                <w:color w:val="000000"/>
                <w:sz w:val="20"/>
              </w:rPr>
            </w:pPr>
            <w:r w:rsidRPr="002C3B2B">
              <w:rPr>
                <w:rFonts w:ascii="宋体" w:hAnsi="宋体"/>
                <w:color w:val="000000"/>
                <w:sz w:val="20"/>
              </w:rPr>
              <w:t>堆是栈的一个组成元素</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22" w:name="_Toc374293604"/>
            <w:bookmarkStart w:id="723" w:name="_Toc374969797"/>
            <w:r w:rsidRPr="002C3B2B">
              <w:rPr>
                <w:rFonts w:ascii="宋体" w:hAnsi="宋体"/>
                <w:color w:val="000000"/>
                <w:sz w:val="20"/>
              </w:rPr>
              <w:t>forward和redirect的区别</w:t>
            </w:r>
            <w:bookmarkEnd w:id="722"/>
            <w:bookmarkEnd w:id="723"/>
          </w:p>
          <w:p w:rsidR="007303CA" w:rsidRPr="002C3B2B" w:rsidRDefault="007303CA" w:rsidP="005541D0">
            <w:pPr>
              <w:jc w:val="left"/>
              <w:rPr>
                <w:rFonts w:ascii="宋体" w:hAnsi="宋体"/>
                <w:color w:val="000000"/>
                <w:sz w:val="20"/>
              </w:rPr>
            </w:pPr>
            <w:r w:rsidRPr="002C3B2B">
              <w:rPr>
                <w:rFonts w:ascii="宋体" w:hAnsi="宋体"/>
                <w:color w:val="000000"/>
                <w:sz w:val="20"/>
              </w:rPr>
              <w:t>forward是服务器请求资源，服务器直接访问目标地址的URL，把那个URL的响应内容读取过来，然后把这些内容再发给浏览器，浏览器根本不知道服务器发送的内容是从哪儿来的，所以它的地址栏中还是原来的地址。</w:t>
            </w:r>
          </w:p>
          <w:p w:rsidR="007303CA" w:rsidRPr="002C3B2B" w:rsidRDefault="007303CA" w:rsidP="005541D0">
            <w:pPr>
              <w:jc w:val="left"/>
              <w:rPr>
                <w:rFonts w:ascii="宋体" w:hAnsi="宋体"/>
                <w:color w:val="000000"/>
                <w:sz w:val="20"/>
              </w:rPr>
            </w:pPr>
            <w:r w:rsidRPr="002C3B2B">
              <w:rPr>
                <w:rFonts w:ascii="宋体" w:hAnsi="宋体"/>
                <w:color w:val="000000"/>
                <w:sz w:val="20"/>
              </w:rPr>
              <w:t>redirect就是服务端根据逻辑,发送一个状态码,告诉浏览器重新去请求那个地址，一般来说浏览器会用刚才请求的所有参数重新请求，所以session,request参数都可以获取。</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24" w:name="_Toc374293605"/>
            <w:bookmarkStart w:id="725" w:name="_Toc374969798"/>
            <w:r w:rsidRPr="002C3B2B">
              <w:rPr>
                <w:rFonts w:ascii="宋体" w:hAnsi="宋体"/>
                <w:color w:val="000000"/>
                <w:sz w:val="20"/>
              </w:rPr>
              <w:t>说出数据连接池的工作机制是什么</w:t>
            </w:r>
            <w:bookmarkEnd w:id="724"/>
            <w:bookmarkEnd w:id="725"/>
          </w:p>
          <w:p w:rsidR="007303CA" w:rsidRPr="002C3B2B" w:rsidRDefault="007303CA" w:rsidP="005541D0">
            <w:pPr>
              <w:jc w:val="left"/>
              <w:rPr>
                <w:rFonts w:ascii="宋体" w:hAnsi="宋体"/>
                <w:color w:val="000000"/>
                <w:sz w:val="20"/>
              </w:rPr>
            </w:pPr>
            <w:r w:rsidRPr="002C3B2B">
              <w:rPr>
                <w:rFonts w:ascii="宋体" w:hAnsi="宋体"/>
                <w:color w:val="000000"/>
                <w:sz w:val="20"/>
              </w:rPr>
              <w:t>J2EE服务器启动时会建立一定数量的池连接，并一直维持不少于此数目的池连接。客户端程序需要连接时，池驱动程序会返回一个未使用的池连接并将其表记为忙。如果当前没有空闲连接，</w:t>
            </w:r>
            <w:r w:rsidRPr="002C3B2B">
              <w:rPr>
                <w:rFonts w:ascii="宋体" w:hAnsi="宋体"/>
                <w:color w:val="000000"/>
                <w:sz w:val="20"/>
              </w:rPr>
              <w:lastRenderedPageBreak/>
              <w:t>池驱动程序就新建一定数量的连接，新建连接的数量有配置参数决定。当使用的池连接调用完成后，池驱动程序将此连接表记为空闲，其他调用就可以使用这个连接。</w:t>
            </w:r>
          </w:p>
          <w:p w:rsidR="007303CA" w:rsidRPr="002C3B2B" w:rsidRDefault="007303CA" w:rsidP="005541D0">
            <w:pPr>
              <w:pStyle w:val="15"/>
              <w:numPr>
                <w:ilvl w:val="0"/>
                <w:numId w:val="22"/>
              </w:numPr>
              <w:ind w:left="0" w:firstLineChars="0" w:firstLine="0"/>
              <w:jc w:val="left"/>
              <w:outlineLvl w:val="1"/>
              <w:rPr>
                <w:rFonts w:ascii="宋体" w:hAnsi="宋体" w:cs="Tahoma"/>
                <w:color w:val="000000"/>
                <w:sz w:val="20"/>
              </w:rPr>
            </w:pPr>
            <w:bookmarkStart w:id="726" w:name="_Toc374293561"/>
            <w:bookmarkStart w:id="727" w:name="_Toc374969799"/>
            <w:bookmarkStart w:id="728" w:name="_Toc374293653"/>
            <w:r w:rsidRPr="002C3B2B">
              <w:rPr>
                <w:rFonts w:ascii="宋体" w:hAnsi="宋体"/>
                <w:color w:val="000000"/>
                <w:sz w:val="20"/>
              </w:rPr>
              <w:t>Set里的元素是不能重复的，那么用什么方法来区分重复与否呢</w:t>
            </w:r>
            <w:bookmarkEnd w:id="726"/>
            <w:bookmarkEnd w:id="727"/>
          </w:p>
          <w:p w:rsidR="007303CA" w:rsidRPr="002C3B2B" w:rsidRDefault="007303CA" w:rsidP="005541D0">
            <w:pPr>
              <w:pStyle w:val="15"/>
              <w:ind w:firstLineChars="0" w:firstLine="0"/>
              <w:jc w:val="left"/>
              <w:rPr>
                <w:rFonts w:ascii="宋体" w:hAnsi="宋体" w:cs="Tahoma"/>
                <w:color w:val="000000"/>
                <w:sz w:val="20"/>
              </w:rPr>
            </w:pPr>
            <w:r w:rsidRPr="002C3B2B">
              <w:rPr>
                <w:rFonts w:ascii="宋体" w:hAnsi="宋体"/>
                <w:color w:val="000000"/>
                <w:sz w:val="20"/>
              </w:rPr>
              <w:t>是用==还是equals()?它</w:t>
            </w:r>
            <w:r w:rsidRPr="002C3B2B">
              <w:rPr>
                <w:rFonts w:ascii="宋体" w:hAnsi="宋体" w:cs="Tahoma"/>
                <w:color w:val="000000"/>
                <w:sz w:val="20"/>
              </w:rPr>
              <w:t>们有何区别</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1</w:t>
            </w:r>
            <w:r w:rsidRPr="002C3B2B">
              <w:rPr>
                <w:rFonts w:ascii="宋体" w:hAnsi="宋体" w:cs="Arial" w:hint="eastAsia"/>
                <w:color w:val="000000"/>
                <w:sz w:val="20"/>
              </w:rPr>
              <w:t>)</w:t>
            </w:r>
            <w:r w:rsidRPr="002C3B2B">
              <w:rPr>
                <w:rFonts w:ascii="宋体" w:hAnsi="宋体" w:cs="Arial"/>
                <w:color w:val="000000"/>
                <w:sz w:val="20"/>
              </w:rPr>
              <w:t>什么是Set?(what)</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Set是Collection容器的一个子接口，它不允许出现重复元素，当然也只允许有一个null对象。</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2</w:t>
            </w:r>
            <w:r w:rsidRPr="002C3B2B">
              <w:rPr>
                <w:rFonts w:ascii="宋体" w:hAnsi="宋体" w:cs="Arial" w:hint="eastAsia"/>
                <w:color w:val="000000"/>
                <w:kern w:val="0"/>
                <w:sz w:val="20"/>
              </w:rPr>
              <w:t>)</w:t>
            </w:r>
            <w:r w:rsidRPr="002C3B2B">
              <w:rPr>
                <w:rFonts w:ascii="宋体" w:hAnsi="宋体" w:cs="Arial"/>
                <w:color w:val="000000"/>
                <w:kern w:val="0"/>
                <w:sz w:val="20"/>
              </w:rPr>
              <w:t>如何来区分重复与否呢？(how)</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w:t>
            </w:r>
            <w:r w:rsidRPr="002C3B2B">
              <w:rPr>
                <w:rFonts w:ascii="宋体" w:hAnsi="宋体" w:cs="Arial" w:hint="eastAsia"/>
                <w:color w:val="000000"/>
                <w:kern w:val="0"/>
                <w:sz w:val="20"/>
              </w:rPr>
              <w:t>用</w:t>
            </w:r>
            <w:r w:rsidRPr="002C3B2B">
              <w:rPr>
                <w:rFonts w:ascii="宋体" w:hAnsi="宋体"/>
                <w:color w:val="000000"/>
                <w:kern w:val="0"/>
                <w:sz w:val="20"/>
              </w:rPr>
              <w:t>iterator()</w:t>
            </w:r>
            <w:r w:rsidRPr="002C3B2B">
              <w:rPr>
                <w:rFonts w:ascii="宋体" w:hAnsi="宋体" w:cs="Arial" w:hint="eastAsia"/>
                <w:color w:val="000000"/>
                <w:kern w:val="0"/>
                <w:sz w:val="20"/>
              </w:rPr>
              <w:t>方法来区分重复与否</w:t>
            </w:r>
            <w:r w:rsidRPr="002C3B2B">
              <w:rPr>
                <w:rFonts w:ascii="宋体" w:hAnsi="宋体" w:cs="Arial"/>
                <w:color w:val="000000"/>
                <w:kern w:val="0"/>
                <w:sz w:val="20"/>
              </w:rPr>
              <w:t>”，这是在网上流传的答案，个人认为这是个错误的答案。JPI中写的很明白：“set不包含满足</w:t>
            </w:r>
          </w:p>
          <w:p w:rsidR="007303CA" w:rsidRPr="002C3B2B" w:rsidRDefault="007303CA" w:rsidP="005541D0">
            <w:pPr>
              <w:jc w:val="left"/>
              <w:rPr>
                <w:rFonts w:ascii="宋体" w:hAnsi="宋体" w:cs="Arial"/>
                <w:color w:val="000000"/>
                <w:kern w:val="0"/>
                <w:sz w:val="20"/>
              </w:rPr>
            </w:pPr>
            <w:r w:rsidRPr="002C3B2B">
              <w:rPr>
                <w:rFonts w:ascii="宋体" w:hAnsi="宋体" w:cs="宋体"/>
                <w:color w:val="000000"/>
                <w:kern w:val="0"/>
                <w:sz w:val="20"/>
              </w:rPr>
              <w:t>e1.equals(e2)</w:t>
            </w:r>
            <w:r w:rsidRPr="002C3B2B">
              <w:rPr>
                <w:rFonts w:ascii="宋体" w:hAnsi="宋体" w:cs="Arial"/>
                <w:color w:val="000000"/>
                <w:kern w:val="0"/>
                <w:sz w:val="20"/>
              </w:rPr>
              <w:t>的元素对</w:t>
            </w:r>
            <w:r w:rsidRPr="002C3B2B">
              <w:rPr>
                <w:rFonts w:ascii="宋体" w:hAnsi="宋体" w:cs="宋体"/>
                <w:color w:val="000000"/>
                <w:kern w:val="0"/>
                <w:sz w:val="20"/>
              </w:rPr>
              <w:t>e1</w:t>
            </w:r>
            <w:r w:rsidRPr="002C3B2B">
              <w:rPr>
                <w:rFonts w:ascii="宋体" w:hAnsi="宋体" w:cs="Arial"/>
                <w:color w:val="000000"/>
                <w:kern w:val="0"/>
                <w:sz w:val="20"/>
              </w:rPr>
              <w:t>和</w:t>
            </w:r>
            <w:r w:rsidRPr="002C3B2B">
              <w:rPr>
                <w:rFonts w:ascii="宋体" w:hAnsi="宋体" w:cs="宋体"/>
                <w:color w:val="000000"/>
                <w:kern w:val="0"/>
                <w:sz w:val="20"/>
              </w:rPr>
              <w:t>e2</w:t>
            </w:r>
            <w:r w:rsidRPr="002C3B2B">
              <w:rPr>
                <w:rFonts w:ascii="宋体" w:hAnsi="宋体" w:cs="Arial"/>
                <w:color w:val="000000"/>
                <w:kern w:val="0"/>
                <w:sz w:val="20"/>
              </w:rPr>
              <w:t>”，由此可见回答使用equals()区分更合适。</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3</w:t>
            </w:r>
            <w:r w:rsidRPr="002C3B2B">
              <w:rPr>
                <w:rFonts w:ascii="宋体" w:hAnsi="宋体" w:cs="Arial" w:hint="eastAsia"/>
                <w:color w:val="000000"/>
                <w:kern w:val="0"/>
                <w:sz w:val="20"/>
              </w:rPr>
              <w:t>)</w:t>
            </w:r>
            <w:r w:rsidRPr="002C3B2B">
              <w:rPr>
                <w:rFonts w:ascii="宋体" w:hAnsi="宋体" w:cs="Arial"/>
                <w:color w:val="000000"/>
                <w:kern w:val="0"/>
                <w:sz w:val="20"/>
              </w:rPr>
              <w:t>为什么用equals()而不用==来区分？(why)</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应该从它俩的区别谈起，==是用来判断两者是否是同一对象（同一事物），而equals是用来判断是否引用同一个对象。再看一下Set里面存的是</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对象，还是对象的引用。根据java的存储机制可知，set里面存放的是对象的引用，所以当两个元素只要满足了equals()时就已经指向同一个对象，</w:t>
            </w:r>
          </w:p>
          <w:p w:rsidR="007303CA" w:rsidRPr="002C3B2B" w:rsidRDefault="007303CA" w:rsidP="005541D0">
            <w:pPr>
              <w:jc w:val="left"/>
              <w:rPr>
                <w:rFonts w:ascii="宋体" w:hAnsi="宋体" w:cs="Arial"/>
                <w:color w:val="000000"/>
                <w:kern w:val="0"/>
                <w:sz w:val="20"/>
              </w:rPr>
            </w:pPr>
            <w:r w:rsidRPr="002C3B2B">
              <w:rPr>
                <w:rFonts w:ascii="宋体" w:hAnsi="宋体" w:cs="Arial"/>
                <w:color w:val="000000"/>
                <w:kern w:val="0"/>
                <w:sz w:val="20"/>
              </w:rPr>
              <w:t>也就出现了重复元素。所以应该用equals()来判断。</w:t>
            </w:r>
          </w:p>
          <w:p w:rsidR="007303CA" w:rsidRPr="002C3B2B" w:rsidRDefault="007303CA" w:rsidP="005541D0">
            <w:pPr>
              <w:pStyle w:val="15"/>
              <w:numPr>
                <w:ilvl w:val="0"/>
                <w:numId w:val="22"/>
              </w:numPr>
              <w:ind w:left="0" w:firstLineChars="0" w:firstLine="0"/>
              <w:jc w:val="left"/>
              <w:outlineLvl w:val="1"/>
              <w:rPr>
                <w:bCs/>
              </w:rPr>
            </w:pPr>
            <w:bookmarkStart w:id="729" w:name="_Toc374969800"/>
            <w:r w:rsidRPr="002C3B2B">
              <w:rPr>
                <w:rFonts w:hint="eastAsia"/>
                <w:bCs/>
              </w:rPr>
              <w:t>两个对象值相同</w:t>
            </w:r>
            <w:r w:rsidRPr="002C3B2B">
              <w:rPr>
                <w:rFonts w:hint="eastAsia"/>
                <w:bCs/>
              </w:rPr>
              <w:t>(x.equals(y) == true)</w:t>
            </w:r>
            <w:bookmarkEnd w:id="729"/>
          </w:p>
          <w:p w:rsidR="007303CA" w:rsidRPr="002C3B2B" w:rsidRDefault="007303CA" w:rsidP="005541D0">
            <w:pPr>
              <w:pStyle w:val="15"/>
              <w:ind w:firstLineChars="0" w:firstLine="0"/>
              <w:jc w:val="left"/>
              <w:rPr>
                <w:bCs/>
              </w:rPr>
            </w:pPr>
            <w:r w:rsidRPr="002C3B2B">
              <w:rPr>
                <w:rFonts w:hint="eastAsia"/>
                <w:bCs/>
              </w:rPr>
              <w:t>，但却可有不同的</w:t>
            </w:r>
            <w:r w:rsidRPr="002C3B2B">
              <w:rPr>
                <w:rFonts w:hint="eastAsia"/>
                <w:bCs/>
              </w:rPr>
              <w:t>hash code</w:t>
            </w:r>
            <w:r w:rsidRPr="002C3B2B">
              <w:rPr>
                <w:rFonts w:hint="eastAsia"/>
                <w:bCs/>
              </w:rPr>
              <w:t>，这句话对不对</w:t>
            </w:r>
            <w:bookmarkEnd w:id="728"/>
            <w:r w:rsidRPr="002C3B2B">
              <w:rPr>
                <w:rFonts w:hint="eastAsia"/>
                <w:bCs/>
              </w:rPr>
              <w:t xml:space="preserve"> </w:t>
            </w:r>
          </w:p>
          <w:p w:rsidR="007303CA" w:rsidRDefault="007303CA" w:rsidP="005541D0">
            <w:pPr>
              <w:jc w:val="left"/>
            </w:pPr>
            <w:r>
              <w:rPr>
                <w:rFonts w:hint="eastAsia"/>
              </w:rPr>
              <w:t>对。</w:t>
            </w:r>
          </w:p>
          <w:p w:rsidR="007303CA" w:rsidRDefault="007303CA" w:rsidP="005541D0">
            <w:pPr>
              <w:jc w:val="left"/>
            </w:pPr>
            <w:r>
              <w:rPr>
                <w:rFonts w:hint="eastAsia"/>
              </w:rPr>
              <w:t>如果对象要保存在</w:t>
            </w:r>
            <w:r>
              <w:rPr>
                <w:rFonts w:hint="eastAsia"/>
              </w:rPr>
              <w:t>HashSet</w:t>
            </w:r>
            <w:r>
              <w:rPr>
                <w:rFonts w:hint="eastAsia"/>
              </w:rPr>
              <w:t>或</w:t>
            </w:r>
            <w:r>
              <w:rPr>
                <w:rFonts w:hint="eastAsia"/>
              </w:rPr>
              <w:t>HashMap</w:t>
            </w:r>
            <w:r>
              <w:rPr>
                <w:rFonts w:hint="eastAsia"/>
              </w:rPr>
              <w:t>中，它们的</w:t>
            </w:r>
            <w:r>
              <w:rPr>
                <w:rFonts w:hint="eastAsia"/>
              </w:rPr>
              <w:t>equals</w:t>
            </w:r>
            <w:r>
              <w:rPr>
                <w:rFonts w:hint="eastAsia"/>
              </w:rPr>
              <w:t>相等，那么，它们的</w:t>
            </w:r>
            <w:r>
              <w:rPr>
                <w:rFonts w:hint="eastAsia"/>
              </w:rPr>
              <w:t>hashcode</w:t>
            </w:r>
            <w:r>
              <w:rPr>
                <w:rFonts w:hint="eastAsia"/>
              </w:rPr>
              <w:t>值就必须相等。</w:t>
            </w:r>
          </w:p>
          <w:p w:rsidR="007303CA" w:rsidRDefault="007303CA" w:rsidP="005541D0">
            <w:pPr>
              <w:jc w:val="left"/>
            </w:pPr>
            <w:r>
              <w:rPr>
                <w:rFonts w:hint="eastAsia"/>
              </w:rPr>
              <w:t>如果不是要保存在</w:t>
            </w:r>
            <w:r>
              <w:rPr>
                <w:rFonts w:hint="eastAsia"/>
              </w:rPr>
              <w:t>HashSet</w:t>
            </w:r>
            <w:r>
              <w:rPr>
                <w:rFonts w:hint="eastAsia"/>
              </w:rPr>
              <w:t>或</w:t>
            </w:r>
            <w:r>
              <w:rPr>
                <w:rFonts w:hint="eastAsia"/>
              </w:rPr>
              <w:t>HashMap</w:t>
            </w:r>
            <w:r>
              <w:rPr>
                <w:rFonts w:hint="eastAsia"/>
              </w:rPr>
              <w:t>，则与</w:t>
            </w:r>
            <w:r>
              <w:rPr>
                <w:rFonts w:hint="eastAsia"/>
              </w:rPr>
              <w:t>hashcode</w:t>
            </w:r>
            <w:r>
              <w:rPr>
                <w:rFonts w:hint="eastAsia"/>
              </w:rPr>
              <w:t>没有什么关系了，这时候</w:t>
            </w:r>
            <w:r>
              <w:rPr>
                <w:rFonts w:hint="eastAsia"/>
              </w:rPr>
              <w:t>hashcode</w:t>
            </w:r>
            <w:r>
              <w:rPr>
                <w:rFonts w:hint="eastAsia"/>
              </w:rPr>
              <w:t>不等是可以的，例如</w:t>
            </w:r>
            <w:r>
              <w:rPr>
                <w:rFonts w:hint="eastAsia"/>
              </w:rPr>
              <w:t>arrayList</w:t>
            </w:r>
            <w:r>
              <w:rPr>
                <w:rFonts w:hint="eastAsia"/>
              </w:rPr>
              <w:t>存储的对象就不用实现</w:t>
            </w:r>
            <w:r>
              <w:rPr>
                <w:rFonts w:hint="eastAsia"/>
              </w:rPr>
              <w:t>hashcode</w:t>
            </w:r>
            <w:r>
              <w:rPr>
                <w:rFonts w:hint="eastAsia"/>
              </w:rPr>
              <w:t>，当然，我们没有理由不实现，通常都会去实现的。</w:t>
            </w:r>
          </w:p>
          <w:p w:rsidR="007303CA" w:rsidRPr="002C3B2B" w:rsidRDefault="007303CA" w:rsidP="005541D0">
            <w:pPr>
              <w:pStyle w:val="15"/>
              <w:numPr>
                <w:ilvl w:val="0"/>
                <w:numId w:val="22"/>
              </w:numPr>
              <w:ind w:left="0" w:firstLineChars="0" w:firstLine="0"/>
              <w:jc w:val="left"/>
              <w:outlineLvl w:val="1"/>
              <w:rPr>
                <w:sz w:val="20"/>
                <w:szCs w:val="21"/>
              </w:rPr>
            </w:pPr>
            <w:bookmarkStart w:id="730" w:name="_Toc374909070"/>
            <w:bookmarkStart w:id="731" w:name="_Toc374969801"/>
            <w:r w:rsidRPr="002C3B2B">
              <w:rPr>
                <w:rFonts w:hint="eastAsia"/>
                <w:sz w:val="20"/>
                <w:szCs w:val="21"/>
              </w:rPr>
              <w:t>重写</w:t>
            </w:r>
            <w:r w:rsidRPr="002C3B2B">
              <w:rPr>
                <w:rFonts w:hint="eastAsia"/>
                <w:sz w:val="20"/>
                <w:szCs w:val="21"/>
              </w:rPr>
              <w:t>equals()</w:t>
            </w:r>
            <w:r w:rsidRPr="002C3B2B">
              <w:rPr>
                <w:rFonts w:hint="eastAsia"/>
                <w:sz w:val="20"/>
                <w:szCs w:val="21"/>
              </w:rPr>
              <w:t>方法的时候，</w:t>
            </w:r>
            <w:r w:rsidRPr="002C3B2B">
              <w:rPr>
                <w:rFonts w:hint="eastAsia"/>
                <w:bCs/>
              </w:rPr>
              <w:t>我们</w:t>
            </w:r>
            <w:r w:rsidRPr="002C3B2B">
              <w:rPr>
                <w:rFonts w:hint="eastAsia"/>
                <w:sz w:val="20"/>
                <w:szCs w:val="21"/>
              </w:rPr>
              <w:t>还需要重写哪个方法？为什么</w:t>
            </w:r>
            <w:bookmarkEnd w:id="730"/>
            <w:bookmarkEnd w:id="731"/>
          </w:p>
          <w:p w:rsidR="007303CA" w:rsidRDefault="007303CA" w:rsidP="005541D0">
            <w:pPr>
              <w:jc w:val="left"/>
            </w:pPr>
            <w:r>
              <w:t>每个覆盖了</w:t>
            </w:r>
            <w:r>
              <w:t>equals</w:t>
            </w:r>
            <w:r>
              <w:t>方法的类中，也必须覆盖</w:t>
            </w:r>
            <w:r>
              <w:t>hashCode</w:t>
            </w:r>
            <w:r>
              <w:t>方法。</w:t>
            </w:r>
            <w:r>
              <w:br/>
            </w:r>
            <w:r>
              <w:t>如果不这样的话，就会违反</w:t>
            </w:r>
            <w:r>
              <w:t>Object.hashCode</w:t>
            </w:r>
            <w:r>
              <w:t>的通用约定，从而导致该类无法结合所有基于散列的集合一起正常运作，这样的集合包括</w:t>
            </w:r>
            <w:r>
              <w:t>HashMap</w:t>
            </w:r>
            <w:r>
              <w:t>、</w:t>
            </w:r>
            <w:r>
              <w:t>HashSet</w:t>
            </w:r>
            <w:r>
              <w:t>和</w:t>
            </w:r>
            <w:r>
              <w:t>Hashtable</w:t>
            </w:r>
            <w:r>
              <w: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32" w:name="_Toc374293609"/>
            <w:bookmarkStart w:id="733" w:name="_Toc374969802"/>
            <w:r w:rsidRPr="002C3B2B">
              <w:rPr>
                <w:rFonts w:ascii="宋体" w:hAnsi="宋体"/>
                <w:color w:val="000000"/>
                <w:sz w:val="20"/>
              </w:rPr>
              <w:t>当一个对象被当作参数传递到一个方法后</w:t>
            </w:r>
            <w:bookmarkEnd w:id="732"/>
            <w:bookmarkEnd w:id="733"/>
          </w:p>
          <w:p w:rsidR="007303CA" w:rsidRPr="002C3B2B" w:rsidRDefault="007303CA" w:rsidP="005541D0">
            <w:pPr>
              <w:jc w:val="left"/>
              <w:rPr>
                <w:rFonts w:ascii="宋体" w:hAnsi="宋体"/>
                <w:color w:val="000000"/>
                <w:sz w:val="20"/>
              </w:rPr>
            </w:pPr>
            <w:r w:rsidRPr="002C3B2B">
              <w:rPr>
                <w:rFonts w:ascii="宋体" w:hAnsi="宋体"/>
                <w:color w:val="000000"/>
                <w:sz w:val="20"/>
              </w:rPr>
              <w:t>此方法可改变这个对象的属性，并可返回变化后的结果，那么这里到底是值传递还是引用传递?</w:t>
            </w:r>
          </w:p>
          <w:p w:rsidR="007303CA" w:rsidRPr="002C3B2B" w:rsidRDefault="007303CA" w:rsidP="005541D0">
            <w:pPr>
              <w:jc w:val="left"/>
              <w:rPr>
                <w:rFonts w:ascii="宋体" w:hAnsi="宋体"/>
                <w:color w:val="000000"/>
                <w:sz w:val="20"/>
              </w:rPr>
            </w:pPr>
            <w:r w:rsidRPr="002C3B2B">
              <w:rPr>
                <w:rFonts w:ascii="宋体" w:hAnsi="宋体"/>
                <w:color w:val="000000"/>
                <w:sz w:val="20"/>
              </w:rPr>
              <w:t>是值传递。Java编程语言只有值传递参数。当一个对象实例作为一个参数被传递到方法中时，参数的值就是对该对象的引用。对象的内容可以在被调用的方法中改变，但对象的引用是永远不会改变的。</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34" w:name="_Toc374293623"/>
            <w:bookmarkStart w:id="735" w:name="_Toc374969803"/>
            <w:bookmarkStart w:id="736" w:name="_Toc374293618"/>
            <w:bookmarkStart w:id="737" w:name="_Toc374293610"/>
            <w:r w:rsidRPr="002C3B2B">
              <w:rPr>
                <w:rFonts w:ascii="宋体" w:hAnsi="宋体"/>
                <w:color w:val="000000"/>
                <w:sz w:val="20"/>
              </w:rPr>
              <w:t>java中有几种方法可以实现一个线程</w:t>
            </w:r>
            <w:bookmarkEnd w:id="734"/>
            <w:bookmarkEnd w:id="735"/>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用什么关键字修饰同步方法?stop()和suspend()方法为何不推荐使用</w:t>
            </w:r>
          </w:p>
          <w:p w:rsidR="007303CA" w:rsidRPr="002C3B2B" w:rsidRDefault="007303CA" w:rsidP="005541D0">
            <w:pPr>
              <w:jc w:val="left"/>
              <w:rPr>
                <w:rFonts w:ascii="宋体" w:hAnsi="宋体"/>
                <w:color w:val="000000"/>
                <w:sz w:val="20"/>
              </w:rPr>
            </w:pPr>
            <w:r w:rsidRPr="002C3B2B">
              <w:rPr>
                <w:rFonts w:ascii="宋体" w:hAnsi="宋体"/>
                <w:color w:val="000000"/>
                <w:sz w:val="20"/>
              </w:rPr>
              <w:t>有两种实现方法，分别是继承Thread类与实现Runnable接口</w:t>
            </w:r>
          </w:p>
          <w:p w:rsidR="007303CA" w:rsidRPr="002C3B2B" w:rsidRDefault="007303CA" w:rsidP="005541D0">
            <w:pPr>
              <w:jc w:val="left"/>
              <w:rPr>
                <w:rFonts w:ascii="宋体" w:hAnsi="宋体"/>
                <w:color w:val="000000"/>
                <w:sz w:val="20"/>
              </w:rPr>
            </w:pPr>
            <w:r w:rsidRPr="002C3B2B">
              <w:rPr>
                <w:rFonts w:ascii="宋体" w:hAnsi="宋体"/>
                <w:color w:val="000000"/>
                <w:sz w:val="20"/>
              </w:rPr>
              <w:t>用synchronized关键字修饰同步方法</w:t>
            </w:r>
          </w:p>
          <w:p w:rsidR="007303CA" w:rsidRPr="002C3B2B" w:rsidRDefault="007303CA" w:rsidP="005541D0">
            <w:pPr>
              <w:jc w:val="left"/>
              <w:rPr>
                <w:rFonts w:ascii="宋体" w:hAnsi="宋体"/>
                <w:color w:val="000000"/>
                <w:sz w:val="20"/>
              </w:rPr>
            </w:pPr>
            <w:r w:rsidRPr="002C3B2B">
              <w:rPr>
                <w:rFonts w:ascii="宋体" w:hAnsi="宋体"/>
                <w:color w:val="000000"/>
                <w:sz w:val="20"/>
              </w:rPr>
              <w:t>反对使用stop()，是因为它不安全。它会解除由线程获取的所有锁定，而且如果对象处于一种不连贯状态，那么其他线程能在那种状态下检查和修改它们。结果很难检查出真正的问题所在。suspend()方法容易发生死锁。调用suspend()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suspend()，而应在自己的Thread类中置入一个标志，指出线程应该活动还是挂起。若标志指出线程应该挂起，便用wait()命其进入等待状态。若标志指出线程应当恢</w:t>
            </w:r>
            <w:r w:rsidRPr="002C3B2B">
              <w:rPr>
                <w:rFonts w:ascii="宋体" w:hAnsi="宋体"/>
                <w:color w:val="000000"/>
                <w:sz w:val="20"/>
              </w:rPr>
              <w:lastRenderedPageBreak/>
              <w:t>复，则用一个notify()重新启动线程。</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38" w:name="_Toc374969804"/>
            <w:r w:rsidRPr="002C3B2B">
              <w:rPr>
                <w:rFonts w:ascii="宋体" w:hAnsi="宋体"/>
                <w:color w:val="000000"/>
                <w:sz w:val="20"/>
              </w:rPr>
              <w:t>简述synchronized和java.util.concurrent.locks.Lock的异同</w:t>
            </w:r>
            <w:bookmarkEnd w:id="736"/>
            <w:bookmarkEnd w:id="738"/>
          </w:p>
          <w:p w:rsidR="007303CA" w:rsidRPr="002C3B2B" w:rsidRDefault="007303CA" w:rsidP="005541D0">
            <w:pPr>
              <w:jc w:val="left"/>
              <w:rPr>
                <w:rFonts w:ascii="宋体" w:hAnsi="宋体"/>
                <w:color w:val="000000"/>
                <w:sz w:val="20"/>
              </w:rPr>
            </w:pPr>
            <w:r w:rsidRPr="002C3B2B">
              <w:rPr>
                <w:rFonts w:ascii="宋体" w:hAnsi="宋体"/>
                <w:color w:val="000000"/>
                <w:sz w:val="20"/>
              </w:rPr>
              <w:t>主要相同点：Lock能完成synchronized所实现的所有功能</w:t>
            </w:r>
          </w:p>
          <w:p w:rsidR="007303CA" w:rsidRPr="002C3B2B" w:rsidRDefault="007303CA" w:rsidP="005541D0">
            <w:pPr>
              <w:jc w:val="left"/>
              <w:rPr>
                <w:rFonts w:ascii="宋体" w:hAnsi="宋体"/>
                <w:color w:val="000000"/>
                <w:sz w:val="20"/>
              </w:rPr>
            </w:pPr>
            <w:r w:rsidRPr="002C3B2B">
              <w:rPr>
                <w:rFonts w:ascii="宋体" w:hAnsi="宋体"/>
                <w:color w:val="000000"/>
                <w:sz w:val="20"/>
              </w:rPr>
              <w:t>主要不同点：Lock有比synchronized更精确的线程语义和更好的性能。synchronized会自动释放锁，而Lock一定要求程序员手工释放，并且必须在finally从句中释放。</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39" w:name="_Toc374969805"/>
            <w:r w:rsidRPr="002C3B2B">
              <w:rPr>
                <w:rFonts w:ascii="宋体" w:hAnsi="宋体"/>
                <w:color w:val="000000"/>
                <w:sz w:val="20"/>
              </w:rPr>
              <w:t>当一个线程进入一个对象的一个synchronized方法后</w:t>
            </w:r>
            <w:bookmarkEnd w:id="739"/>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，其它线程是否可进入此对象的其它方法?</w:t>
            </w:r>
            <w:bookmarkEnd w:id="737"/>
          </w:p>
          <w:p w:rsidR="007303CA" w:rsidRPr="002C3B2B" w:rsidRDefault="007303CA" w:rsidP="005541D0">
            <w:pPr>
              <w:jc w:val="left"/>
              <w:rPr>
                <w:rFonts w:ascii="宋体" w:hAnsi="宋体"/>
                <w:color w:val="000000"/>
                <w:sz w:val="20"/>
              </w:rPr>
            </w:pPr>
            <w:r w:rsidRPr="002C3B2B">
              <w:rPr>
                <w:rFonts w:ascii="宋体" w:hAnsi="宋体"/>
                <w:color w:val="000000"/>
                <w:sz w:val="20"/>
              </w:rPr>
              <w:t>不能，一个对象的一个synchronized方法只能由一个线程访问。</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40" w:name="_Toc374293611"/>
            <w:bookmarkStart w:id="741" w:name="_Toc374969806"/>
            <w:r w:rsidRPr="002C3B2B">
              <w:rPr>
                <w:rFonts w:ascii="宋体" w:hAnsi="宋体"/>
                <w:color w:val="000000"/>
                <w:sz w:val="20"/>
              </w:rPr>
              <w:t>Java的接口和C++的虚类的相同和不同处。</w:t>
            </w:r>
            <w:bookmarkEnd w:id="740"/>
            <w:bookmarkEnd w:id="741"/>
          </w:p>
          <w:p w:rsidR="007303CA" w:rsidRPr="002C3B2B" w:rsidRDefault="007303CA" w:rsidP="005541D0">
            <w:pPr>
              <w:jc w:val="left"/>
              <w:rPr>
                <w:rFonts w:ascii="宋体" w:hAnsi="宋体"/>
                <w:color w:val="000000"/>
                <w:sz w:val="20"/>
              </w:rPr>
            </w:pPr>
            <w:r w:rsidRPr="002C3B2B">
              <w:rPr>
                <w:rFonts w:ascii="宋体" w:hAnsi="宋体"/>
                <w:color w:val="000000"/>
                <w:sz w:val="20"/>
              </w:rPr>
              <w:t>由于Java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publicstatic,所有方法默认情况下是public.一个类可以实现多个接口。</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42" w:name="_Toc374293612"/>
            <w:bookmarkStart w:id="743" w:name="_Toc374969807"/>
            <w:r w:rsidRPr="002C3B2B">
              <w:rPr>
                <w:rFonts w:ascii="宋体" w:hAnsi="宋体"/>
                <w:color w:val="000000"/>
                <w:sz w:val="20"/>
              </w:rPr>
              <w:t>Java中的异常处理机制的简单原理和应用。</w:t>
            </w:r>
            <w:bookmarkEnd w:id="742"/>
            <w:bookmarkEnd w:id="743"/>
          </w:p>
          <w:p w:rsidR="007303CA" w:rsidRPr="002C3B2B" w:rsidRDefault="007303CA" w:rsidP="005541D0">
            <w:pPr>
              <w:jc w:val="left"/>
              <w:rPr>
                <w:rFonts w:ascii="宋体" w:hAnsi="宋体"/>
                <w:color w:val="000000"/>
                <w:sz w:val="20"/>
              </w:rPr>
            </w:pPr>
            <w:r w:rsidRPr="002C3B2B">
              <w:rPr>
                <w:rFonts w:ascii="宋体" w:hAnsi="宋体"/>
                <w:color w:val="000000"/>
                <w:sz w:val="20"/>
              </w:rPr>
              <w:t>当JAVA程序违反了JAVA的语义规则时，JAVA虚拟机就会将发生的错误表示为一个异常。违反语义规则包括2种情况。一种是JAVA类库内置的语义检查。例如数组下标越界,会引发IndexOutOfBoundsException;访问null的对象时会引发NullPointerException。另一种情况就是JAVA允许程序员扩展这种语义检查，程序员可以创建自己的异常，并自由选择在何时用throw关键字引发异常。所有的异常都是java.lang.Thowable的子类。</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44" w:name="_Toc374293614"/>
            <w:bookmarkStart w:id="745" w:name="_Toc374969808"/>
            <w:r w:rsidRPr="002C3B2B">
              <w:rPr>
                <w:rFonts w:ascii="宋体" w:hAnsi="宋体"/>
                <w:color w:val="000000"/>
                <w:sz w:val="20"/>
              </w:rPr>
              <w:t>描述一下JVM加载class文件的原理机制?</w:t>
            </w:r>
            <w:bookmarkEnd w:id="744"/>
            <w:bookmarkEnd w:id="745"/>
          </w:p>
          <w:p w:rsidR="007303CA" w:rsidRPr="002C3B2B" w:rsidRDefault="007303CA" w:rsidP="005541D0">
            <w:pPr>
              <w:jc w:val="left"/>
              <w:rPr>
                <w:rFonts w:ascii="宋体" w:hAnsi="宋体"/>
                <w:color w:val="000000"/>
                <w:sz w:val="20"/>
              </w:rPr>
            </w:pPr>
            <w:r w:rsidRPr="002C3B2B">
              <w:rPr>
                <w:rFonts w:ascii="宋体" w:hAnsi="宋体"/>
                <w:color w:val="000000"/>
                <w:sz w:val="20"/>
              </w:rPr>
              <w:t>JVM中类的装载是由ClassLoader和它的子类来实现的,JavaClassLoader是一个重要的Java运行时系统组件。它负责在运行时查找和装入类文件的类。</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46" w:name="_Toc374293615"/>
            <w:bookmarkStart w:id="747" w:name="_Toc374969809"/>
            <w:r w:rsidRPr="002C3B2B">
              <w:rPr>
                <w:rFonts w:ascii="宋体" w:hAnsi="宋体"/>
                <w:color w:val="000000"/>
                <w:sz w:val="20"/>
              </w:rPr>
              <w:t>线程的基本概念、线程的基本状态以及状态之间的关系</w:t>
            </w:r>
            <w:bookmarkEnd w:id="746"/>
            <w:bookmarkEnd w:id="747"/>
          </w:p>
          <w:p w:rsidR="007303CA" w:rsidRPr="002C3B2B" w:rsidRDefault="007303CA" w:rsidP="005541D0">
            <w:pPr>
              <w:jc w:val="left"/>
              <w:rPr>
                <w:rFonts w:ascii="宋体" w:hAnsi="宋体"/>
                <w:color w:val="000000"/>
                <w:sz w:val="20"/>
              </w:rPr>
            </w:pPr>
            <w:r w:rsidRPr="002C3B2B">
              <w:rPr>
                <w:rFonts w:ascii="宋体" w:hAnsi="宋体"/>
                <w:color w:val="000000"/>
                <w:sz w:val="20"/>
              </w:rPr>
              <w:t>线程指在程序执行过程中，能够执行程序代码的一个执行单位，每个程序至少都有一个线程，也就是程序本身。</w:t>
            </w:r>
          </w:p>
          <w:p w:rsidR="007303CA" w:rsidRPr="002C3B2B" w:rsidRDefault="007303CA" w:rsidP="005541D0">
            <w:pPr>
              <w:jc w:val="left"/>
              <w:rPr>
                <w:rFonts w:ascii="宋体" w:hAnsi="宋体"/>
                <w:color w:val="000000"/>
                <w:sz w:val="20"/>
              </w:rPr>
            </w:pPr>
            <w:r w:rsidRPr="002C3B2B">
              <w:rPr>
                <w:rFonts w:ascii="宋体" w:hAnsi="宋体"/>
                <w:color w:val="000000"/>
                <w:sz w:val="20"/>
              </w:rPr>
              <w:t>Java中的线程有四种状态分别是：运行、就绪、挂起、结束。</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48" w:name="_Toc374293616"/>
            <w:bookmarkStart w:id="749" w:name="_Toc374969810"/>
            <w:r w:rsidRPr="002C3B2B">
              <w:rPr>
                <w:rFonts w:ascii="宋体" w:hAnsi="宋体"/>
                <w:color w:val="000000"/>
                <w:sz w:val="20"/>
              </w:rPr>
              <w:t>什么情况下调用doGet()和doPost()</w:t>
            </w:r>
            <w:bookmarkEnd w:id="748"/>
            <w:bookmarkEnd w:id="749"/>
          </w:p>
          <w:p w:rsidR="007303CA" w:rsidRPr="002C3B2B" w:rsidRDefault="007303CA" w:rsidP="005541D0">
            <w:pPr>
              <w:jc w:val="left"/>
              <w:rPr>
                <w:rFonts w:ascii="宋体" w:hAnsi="宋体"/>
                <w:color w:val="000000"/>
                <w:sz w:val="20"/>
              </w:rPr>
            </w:pPr>
            <w:r w:rsidRPr="002C3B2B">
              <w:rPr>
                <w:rFonts w:ascii="宋体" w:hAnsi="宋体"/>
                <w:color w:val="000000"/>
                <w:sz w:val="20"/>
              </w:rPr>
              <w:t>Jsp页面中的form标签里的method属性为get时调用doGet()，为post时调用doPost()。</w:t>
            </w:r>
          </w:p>
          <w:p w:rsidR="007303CA" w:rsidRPr="002C3B2B" w:rsidRDefault="007303CA" w:rsidP="005541D0">
            <w:pPr>
              <w:jc w:val="left"/>
              <w:rPr>
                <w:rFonts w:ascii="宋体" w:hAnsi="宋体"/>
                <w:color w:val="000000"/>
                <w:sz w:val="20"/>
              </w:rPr>
            </w:pPr>
            <w:r w:rsidRPr="002C3B2B">
              <w:rPr>
                <w:rFonts w:ascii="宋体" w:hAnsi="宋体"/>
                <w:color w:val="000000"/>
                <w:sz w:val="20"/>
              </w:rPr>
              <w:t>请求中的一个属性</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50" w:name="_Toc374969811"/>
            <w:bookmarkStart w:id="751" w:name="_Toc374293617"/>
            <w:r w:rsidRPr="002C3B2B">
              <w:rPr>
                <w:rFonts w:ascii="宋体" w:hAnsi="宋体"/>
                <w:color w:val="000000"/>
                <w:sz w:val="20"/>
              </w:rPr>
              <w:t>我们在web应用开发过程中经常遇到输出某种编码的字符</w:t>
            </w:r>
            <w:bookmarkEnd w:id="750"/>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，如iso8859-1等，如何输出一个某种编码的字符串</w:t>
            </w:r>
            <w:bookmarkEnd w:id="751"/>
          </w:p>
          <w:p w:rsidR="007303CA" w:rsidRPr="002C3B2B" w:rsidRDefault="007303CA" w:rsidP="005541D0">
            <w:pPr>
              <w:jc w:val="left"/>
              <w:rPr>
                <w:rFonts w:ascii="宋体" w:hAnsi="宋体"/>
                <w:color w:val="000000"/>
                <w:sz w:val="20"/>
              </w:rPr>
            </w:pPr>
            <w:r w:rsidRPr="002C3B2B">
              <w:rPr>
                <w:rFonts w:ascii="宋体" w:hAnsi="宋体"/>
                <w:color w:val="000000"/>
                <w:sz w:val="20"/>
              </w:rPr>
              <w:t>PublicStringtranslate(Stringstr){</w:t>
            </w:r>
          </w:p>
          <w:p w:rsidR="007303CA" w:rsidRPr="002C3B2B" w:rsidRDefault="007303CA" w:rsidP="005541D0">
            <w:pPr>
              <w:jc w:val="left"/>
              <w:rPr>
                <w:rFonts w:ascii="宋体" w:hAnsi="宋体"/>
                <w:color w:val="000000"/>
                <w:sz w:val="20"/>
              </w:rPr>
            </w:pPr>
            <w:r w:rsidRPr="002C3B2B">
              <w:rPr>
                <w:rFonts w:ascii="宋体" w:hAnsi="宋体"/>
                <w:color w:val="000000"/>
                <w:sz w:val="20"/>
              </w:rPr>
              <w:t>StringtempStr="";</w:t>
            </w:r>
          </w:p>
          <w:p w:rsidR="007303CA" w:rsidRPr="002C3B2B" w:rsidRDefault="007303CA" w:rsidP="005541D0">
            <w:pPr>
              <w:jc w:val="left"/>
              <w:rPr>
                <w:rFonts w:ascii="宋体" w:hAnsi="宋体"/>
                <w:color w:val="000000"/>
                <w:sz w:val="20"/>
              </w:rPr>
            </w:pPr>
            <w:r w:rsidRPr="002C3B2B">
              <w:rPr>
                <w:rFonts w:ascii="宋体" w:hAnsi="宋体"/>
                <w:color w:val="000000"/>
                <w:sz w:val="20"/>
              </w:rPr>
              <w:t>try{</w:t>
            </w:r>
          </w:p>
          <w:p w:rsidR="007303CA" w:rsidRPr="002C3B2B" w:rsidRDefault="007303CA" w:rsidP="005541D0">
            <w:pPr>
              <w:jc w:val="left"/>
              <w:rPr>
                <w:rFonts w:ascii="宋体" w:hAnsi="宋体"/>
                <w:color w:val="000000"/>
                <w:sz w:val="20"/>
              </w:rPr>
            </w:pPr>
            <w:r w:rsidRPr="002C3B2B">
              <w:rPr>
                <w:rFonts w:ascii="宋体" w:hAnsi="宋体"/>
                <w:color w:val="000000"/>
                <w:sz w:val="20"/>
              </w:rPr>
              <w:t>tempStr=newString(str.getBytes("ISO-8859-1"),"GBK");</w:t>
            </w:r>
          </w:p>
          <w:p w:rsidR="007303CA" w:rsidRPr="002C3B2B" w:rsidRDefault="007303CA" w:rsidP="005541D0">
            <w:pPr>
              <w:jc w:val="left"/>
              <w:rPr>
                <w:rFonts w:ascii="宋体" w:hAnsi="宋体"/>
                <w:color w:val="000000"/>
                <w:sz w:val="20"/>
              </w:rPr>
            </w:pPr>
            <w:r w:rsidRPr="002C3B2B">
              <w:rPr>
                <w:rFonts w:ascii="宋体" w:hAnsi="宋体"/>
                <w:color w:val="000000"/>
                <w:sz w:val="20"/>
              </w:rPr>
              <w:t>tempStr=tempStr.trim();</w:t>
            </w:r>
          </w:p>
          <w:p w:rsidR="007303CA" w:rsidRPr="002C3B2B" w:rsidRDefault="007303CA" w:rsidP="005541D0">
            <w:pPr>
              <w:jc w:val="left"/>
              <w:rPr>
                <w:rFonts w:ascii="宋体" w:hAnsi="宋体"/>
                <w:color w:val="000000"/>
                <w:sz w:val="20"/>
              </w:rPr>
            </w:pPr>
            <w:r w:rsidRPr="002C3B2B">
              <w:rPr>
                <w:rFonts w:ascii="宋体" w:hAnsi="宋体"/>
                <w:color w:val="000000"/>
                <w:sz w:val="20"/>
              </w:rPr>
              <w:t>}</w:t>
            </w:r>
          </w:p>
          <w:p w:rsidR="007303CA" w:rsidRPr="002C3B2B" w:rsidRDefault="007303CA" w:rsidP="005541D0">
            <w:pPr>
              <w:jc w:val="left"/>
              <w:rPr>
                <w:rFonts w:ascii="宋体" w:hAnsi="宋体"/>
                <w:color w:val="000000"/>
                <w:sz w:val="20"/>
              </w:rPr>
            </w:pPr>
            <w:r w:rsidRPr="002C3B2B">
              <w:rPr>
                <w:rFonts w:ascii="宋体" w:hAnsi="宋体"/>
                <w:color w:val="000000"/>
                <w:sz w:val="20"/>
              </w:rPr>
              <w:t>catch(Exceptione){</w:t>
            </w:r>
          </w:p>
          <w:p w:rsidR="007303CA" w:rsidRPr="002C3B2B" w:rsidRDefault="007303CA" w:rsidP="005541D0">
            <w:pPr>
              <w:jc w:val="left"/>
              <w:rPr>
                <w:rFonts w:ascii="宋体" w:hAnsi="宋体"/>
                <w:color w:val="000000"/>
                <w:sz w:val="20"/>
              </w:rPr>
            </w:pPr>
            <w:r w:rsidRPr="002C3B2B">
              <w:rPr>
                <w:rFonts w:ascii="宋体" w:hAnsi="宋体"/>
                <w:color w:val="000000"/>
                <w:sz w:val="20"/>
              </w:rPr>
              <w:t>System.err.println(e.getMessage());</w:t>
            </w:r>
          </w:p>
          <w:p w:rsidR="007303CA" w:rsidRPr="002C3B2B" w:rsidRDefault="007303CA" w:rsidP="005541D0">
            <w:pPr>
              <w:jc w:val="left"/>
              <w:rPr>
                <w:rFonts w:ascii="宋体" w:hAnsi="宋体"/>
                <w:color w:val="000000"/>
                <w:sz w:val="20"/>
              </w:rPr>
            </w:pPr>
            <w:r w:rsidRPr="002C3B2B">
              <w:rPr>
                <w:rFonts w:ascii="宋体" w:hAnsi="宋体"/>
                <w:color w:val="000000"/>
                <w:sz w:val="20"/>
              </w:rPr>
              <w:t>}</w:t>
            </w:r>
          </w:p>
          <w:p w:rsidR="007303CA" w:rsidRPr="002C3B2B" w:rsidRDefault="007303CA" w:rsidP="005541D0">
            <w:pPr>
              <w:jc w:val="left"/>
              <w:rPr>
                <w:rFonts w:ascii="宋体" w:hAnsi="宋体"/>
                <w:color w:val="000000"/>
                <w:sz w:val="20"/>
              </w:rPr>
            </w:pPr>
            <w:r w:rsidRPr="002C3B2B">
              <w:rPr>
                <w:rFonts w:ascii="宋体" w:hAnsi="宋体"/>
                <w:color w:val="000000"/>
                <w:sz w:val="20"/>
              </w:rPr>
              <w:t>returntempStr;</w:t>
            </w:r>
          </w:p>
          <w:p w:rsidR="007303CA" w:rsidRPr="002C3B2B" w:rsidRDefault="007303CA" w:rsidP="005541D0">
            <w:pPr>
              <w:jc w:val="left"/>
              <w:rPr>
                <w:rFonts w:ascii="宋体" w:hAnsi="宋体"/>
                <w:color w:val="000000"/>
                <w:sz w:val="20"/>
              </w:rPr>
            </w:pPr>
            <w:r w:rsidRPr="002C3B2B">
              <w:rPr>
                <w:rFonts w:ascii="宋体" w:hAnsi="宋体"/>
                <w:color w:val="000000"/>
                <w:sz w:val="20"/>
              </w:rPr>
              <w: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52" w:name="_Toc374293619"/>
            <w:bookmarkStart w:id="753" w:name="_Toc374969812"/>
            <w:r w:rsidRPr="002C3B2B">
              <w:rPr>
                <w:rFonts w:ascii="宋体" w:hAnsi="宋体"/>
                <w:color w:val="000000"/>
                <w:sz w:val="20"/>
              </w:rPr>
              <w:t>排序都有哪几种方法？请列举。用JAVA实现一个快速排序。</w:t>
            </w:r>
            <w:bookmarkEnd w:id="752"/>
            <w:bookmarkEnd w:id="753"/>
          </w:p>
          <w:p w:rsidR="007303CA" w:rsidRPr="002C3B2B" w:rsidRDefault="007303CA" w:rsidP="005541D0">
            <w:pPr>
              <w:jc w:val="left"/>
              <w:rPr>
                <w:rFonts w:ascii="宋体" w:hAnsi="宋体"/>
                <w:color w:val="000000"/>
                <w:sz w:val="20"/>
              </w:rPr>
            </w:pPr>
            <w:r w:rsidRPr="002C3B2B">
              <w:rPr>
                <w:rFonts w:ascii="宋体" w:hAnsi="宋体"/>
                <w:color w:val="000000"/>
                <w:sz w:val="20"/>
              </w:rPr>
              <w:lastRenderedPageBreak/>
              <w:t>排序的方法有：插入排序（直接插入排序、希尔排序），交换排序（冒泡排序、快速排序），选择排序（直接选择排序、堆排序），归并排序，分配排序（箱排序、基数排序）</w:t>
            </w:r>
          </w:p>
          <w:p w:rsidR="007303CA" w:rsidRPr="002C3B2B" w:rsidRDefault="007303CA" w:rsidP="005541D0">
            <w:pPr>
              <w:jc w:val="left"/>
              <w:rPr>
                <w:rFonts w:ascii="宋体" w:hAnsi="宋体"/>
                <w:color w:val="000000"/>
                <w:sz w:val="20"/>
              </w:rPr>
            </w:pPr>
            <w:r w:rsidRPr="002C3B2B">
              <w:rPr>
                <w:rFonts w:ascii="宋体" w:hAnsi="宋体"/>
                <w:color w:val="000000"/>
                <w:sz w:val="20"/>
              </w:rPr>
              <w:t>快速排序的伪代码。</w:t>
            </w:r>
          </w:p>
          <w:p w:rsidR="007303CA" w:rsidRPr="002C3B2B" w:rsidRDefault="007303CA" w:rsidP="005541D0">
            <w:pPr>
              <w:jc w:val="left"/>
              <w:rPr>
                <w:rFonts w:ascii="宋体" w:hAnsi="宋体"/>
                <w:color w:val="000000"/>
                <w:sz w:val="20"/>
              </w:rPr>
            </w:pPr>
            <w:r w:rsidRPr="002C3B2B">
              <w:rPr>
                <w:rFonts w:ascii="宋体" w:hAnsi="宋体"/>
                <w:color w:val="000000"/>
                <w:sz w:val="20"/>
              </w:rPr>
              <w:t>//使用快速排序方法对a[0:n-1]排序</w:t>
            </w:r>
          </w:p>
          <w:p w:rsidR="007303CA" w:rsidRPr="002C3B2B" w:rsidRDefault="007303CA" w:rsidP="005541D0">
            <w:pPr>
              <w:jc w:val="left"/>
              <w:rPr>
                <w:rFonts w:ascii="宋体" w:hAnsi="宋体"/>
                <w:color w:val="000000"/>
                <w:sz w:val="20"/>
              </w:rPr>
            </w:pPr>
            <w:r w:rsidRPr="002C3B2B">
              <w:rPr>
                <w:rFonts w:ascii="宋体" w:hAnsi="宋体"/>
                <w:color w:val="000000"/>
                <w:sz w:val="20"/>
              </w:rPr>
              <w:t>从a[0:n-1]中选择一个元素作为middle，该元素为支点</w:t>
            </w:r>
          </w:p>
          <w:p w:rsidR="007303CA" w:rsidRPr="002C3B2B" w:rsidRDefault="007303CA" w:rsidP="005541D0">
            <w:pPr>
              <w:jc w:val="left"/>
              <w:rPr>
                <w:rFonts w:ascii="宋体" w:hAnsi="宋体"/>
                <w:color w:val="000000"/>
                <w:sz w:val="20"/>
              </w:rPr>
            </w:pPr>
            <w:r w:rsidRPr="002C3B2B">
              <w:rPr>
                <w:rFonts w:ascii="宋体" w:hAnsi="宋体"/>
                <w:color w:val="000000"/>
                <w:sz w:val="20"/>
              </w:rPr>
              <w:t>把余下的元素分割为两段left和right，使得left中的元素都小于等于支点，而right中的元素都大于等于支点</w:t>
            </w:r>
          </w:p>
          <w:p w:rsidR="007303CA" w:rsidRPr="002C3B2B" w:rsidRDefault="007303CA" w:rsidP="005541D0">
            <w:pPr>
              <w:jc w:val="left"/>
              <w:rPr>
                <w:rFonts w:ascii="宋体" w:hAnsi="宋体"/>
                <w:color w:val="000000"/>
                <w:sz w:val="20"/>
              </w:rPr>
            </w:pPr>
            <w:r w:rsidRPr="002C3B2B">
              <w:rPr>
                <w:rFonts w:ascii="宋体" w:hAnsi="宋体"/>
                <w:color w:val="000000"/>
                <w:sz w:val="20"/>
              </w:rPr>
              <w:t>递归地使用快速排序方法对left进行排序</w:t>
            </w:r>
          </w:p>
          <w:p w:rsidR="007303CA" w:rsidRPr="002C3B2B" w:rsidRDefault="007303CA" w:rsidP="005541D0">
            <w:pPr>
              <w:jc w:val="left"/>
              <w:rPr>
                <w:rFonts w:ascii="宋体" w:hAnsi="宋体"/>
                <w:color w:val="000000"/>
                <w:sz w:val="20"/>
              </w:rPr>
            </w:pPr>
            <w:r w:rsidRPr="002C3B2B">
              <w:rPr>
                <w:rFonts w:ascii="宋体" w:hAnsi="宋体"/>
                <w:color w:val="000000"/>
                <w:sz w:val="20"/>
              </w:rPr>
              <w:t>递归地使用快速排序方法对right进行排序</w:t>
            </w:r>
          </w:p>
          <w:p w:rsidR="007303CA" w:rsidRPr="002C3B2B" w:rsidRDefault="007303CA" w:rsidP="005541D0">
            <w:pPr>
              <w:jc w:val="left"/>
              <w:rPr>
                <w:rFonts w:ascii="宋体" w:hAnsi="宋体"/>
                <w:color w:val="000000"/>
                <w:sz w:val="20"/>
              </w:rPr>
            </w:pPr>
            <w:r w:rsidRPr="002C3B2B">
              <w:rPr>
                <w:rFonts w:ascii="宋体" w:hAnsi="宋体"/>
                <w:color w:val="000000"/>
                <w:sz w:val="20"/>
              </w:rPr>
              <w:t>所得结果为left+middle+right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54" w:name="_Toc374293621"/>
            <w:bookmarkStart w:id="755" w:name="_Toc374969813"/>
            <w:r w:rsidRPr="002C3B2B">
              <w:rPr>
                <w:rFonts w:ascii="宋体" w:hAnsi="宋体"/>
                <w:color w:val="000000"/>
                <w:sz w:val="20"/>
              </w:rPr>
              <w:t>JAVA语言如何进行异常处理</w:t>
            </w:r>
            <w:bookmarkEnd w:id="754"/>
            <w:bookmarkEnd w:id="755"/>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关键字：throws,throw,try,catch,finally分别代表什么意义？在try块中可以抛出异常吗？</w:t>
            </w:r>
          </w:p>
          <w:p w:rsidR="007303CA" w:rsidRPr="002C3B2B" w:rsidRDefault="007303CA" w:rsidP="005541D0">
            <w:pPr>
              <w:jc w:val="left"/>
              <w:rPr>
                <w:rFonts w:ascii="宋体" w:hAnsi="宋体"/>
                <w:color w:val="000000"/>
                <w:sz w:val="20"/>
              </w:rPr>
            </w:pPr>
            <w:r w:rsidRPr="002C3B2B">
              <w:rPr>
                <w:rFonts w:ascii="宋体" w:hAnsi="宋体"/>
                <w:color w:val="000000"/>
                <w:sz w:val="20"/>
              </w:rPr>
              <w:t>Java通过面向对象的方法进行异常处理，把各种不同的异常进行分类，并提供了良好的接口。在Java中，每个异常都是一个对象，它是Throwable类或其它子类的实例。当一个方法出现异常后便抛出一个异常对象，该对象中包含有异常信息，调用这个对象的方法可以捕获到这个异常并进行处理。Java的异常处理是通过5个关键词来实现的：try、catch、throw、throws和finally。一般情况下是用try来执行一段程序，如果出现异常，系统会抛出（throws）一个异常，这时候你可以通过它的类型来捕捉（catch）它，或最后（finally）由缺省处理器来处理。</w:t>
            </w:r>
          </w:p>
          <w:p w:rsidR="007303CA" w:rsidRPr="002C3B2B" w:rsidRDefault="007303CA" w:rsidP="005541D0">
            <w:pPr>
              <w:jc w:val="left"/>
              <w:rPr>
                <w:rFonts w:ascii="宋体" w:hAnsi="宋体"/>
                <w:color w:val="000000"/>
                <w:sz w:val="20"/>
              </w:rPr>
            </w:pPr>
            <w:r w:rsidRPr="002C3B2B">
              <w:rPr>
                <w:rFonts w:ascii="宋体" w:hAnsi="宋体"/>
                <w:color w:val="000000"/>
                <w:sz w:val="20"/>
              </w:rPr>
              <w:t>用try来指定一块预防所有"异常"的程序。紧跟在try程序后面，应包含一个catch子句来指定你想要捕捉的"异常"的类型。</w:t>
            </w:r>
          </w:p>
          <w:p w:rsidR="007303CA" w:rsidRPr="002C3B2B" w:rsidRDefault="007303CA" w:rsidP="005541D0">
            <w:pPr>
              <w:jc w:val="left"/>
              <w:rPr>
                <w:rFonts w:ascii="宋体" w:hAnsi="宋体"/>
                <w:color w:val="000000"/>
                <w:sz w:val="20"/>
              </w:rPr>
            </w:pPr>
            <w:r w:rsidRPr="002C3B2B">
              <w:rPr>
                <w:rFonts w:ascii="宋体" w:hAnsi="宋体"/>
                <w:color w:val="000000"/>
                <w:sz w:val="20"/>
              </w:rPr>
              <w:t>throw语句用来明确地抛出一个"异常"。</w:t>
            </w:r>
          </w:p>
          <w:p w:rsidR="007303CA" w:rsidRPr="002C3B2B" w:rsidRDefault="007303CA" w:rsidP="005541D0">
            <w:pPr>
              <w:jc w:val="left"/>
              <w:rPr>
                <w:rFonts w:ascii="宋体" w:hAnsi="宋体"/>
                <w:color w:val="000000"/>
                <w:sz w:val="20"/>
              </w:rPr>
            </w:pPr>
            <w:r w:rsidRPr="002C3B2B">
              <w:rPr>
                <w:rFonts w:ascii="宋体" w:hAnsi="宋体"/>
                <w:color w:val="000000"/>
                <w:sz w:val="20"/>
              </w:rPr>
              <w:t>throws用来标明一个成员函数可能抛出的各种"异常"。</w:t>
            </w:r>
          </w:p>
          <w:p w:rsidR="007303CA" w:rsidRPr="002C3B2B" w:rsidRDefault="007303CA" w:rsidP="005541D0">
            <w:pPr>
              <w:jc w:val="left"/>
              <w:rPr>
                <w:rFonts w:ascii="宋体" w:hAnsi="宋体"/>
                <w:color w:val="000000"/>
                <w:sz w:val="20"/>
              </w:rPr>
            </w:pPr>
            <w:r w:rsidRPr="002C3B2B">
              <w:rPr>
                <w:rFonts w:ascii="宋体" w:hAnsi="宋体"/>
                <w:color w:val="000000"/>
                <w:sz w:val="20"/>
              </w:rPr>
              <w:t>Finally为确保一段代码不管发生什么"异常"都被执行一段代码。</w:t>
            </w:r>
          </w:p>
          <w:p w:rsidR="007303CA" w:rsidRPr="002C3B2B" w:rsidRDefault="007303CA" w:rsidP="005541D0">
            <w:pPr>
              <w:jc w:val="left"/>
              <w:rPr>
                <w:rFonts w:ascii="宋体" w:hAnsi="宋体"/>
                <w:color w:val="000000"/>
                <w:sz w:val="20"/>
              </w:rPr>
            </w:pPr>
            <w:r w:rsidRPr="002C3B2B">
              <w:rPr>
                <w:rFonts w:ascii="宋体" w:hAnsi="宋体"/>
                <w:color w:val="000000"/>
                <w:sz w:val="20"/>
              </w:rPr>
              <w:t>可以在一个成员函数调用的外面写一个try语句，在这个成员函数内部写另一个try语句保护其他代码。每当遇到一个try语句，"异常"的框架就放到堆栈上面，直到所有的try语句都完成。如果下一级的try语句没有对某种"异常"进行处理，堆栈就会展开，直到遇到有处理这种"异常"的try语句。</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56" w:name="_Toc374293622"/>
            <w:bookmarkStart w:id="757" w:name="_Toc374969814"/>
            <w:r w:rsidRPr="002C3B2B">
              <w:rPr>
                <w:rFonts w:ascii="宋体" w:hAnsi="宋体"/>
                <w:color w:val="000000"/>
                <w:sz w:val="20"/>
              </w:rPr>
              <w:t>一个".java"源文件中是否可以包括多个类（不是内部类）？有什么限制</w:t>
            </w:r>
            <w:bookmarkEnd w:id="756"/>
            <w:bookmarkEnd w:id="757"/>
          </w:p>
          <w:p w:rsidR="007303CA" w:rsidRPr="002C3B2B" w:rsidRDefault="007303CA" w:rsidP="005541D0">
            <w:pPr>
              <w:jc w:val="left"/>
              <w:rPr>
                <w:rFonts w:ascii="宋体" w:hAnsi="宋体"/>
                <w:color w:val="000000"/>
                <w:sz w:val="20"/>
              </w:rPr>
            </w:pPr>
            <w:r w:rsidRPr="002C3B2B">
              <w:rPr>
                <w:rFonts w:ascii="宋体" w:hAnsi="宋体"/>
                <w:color w:val="000000"/>
                <w:sz w:val="20"/>
              </w:rPr>
              <w:t>可以。必须只有一个类名与文件名相同。</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58" w:name="_Toc374293624"/>
            <w:bookmarkStart w:id="759" w:name="_Toc374969815"/>
            <w:r w:rsidRPr="002C3B2B">
              <w:rPr>
                <w:rFonts w:ascii="宋体" w:hAnsi="宋体"/>
                <w:color w:val="000000"/>
                <w:sz w:val="20"/>
              </w:rPr>
              <w:t>java中有几种类型的流</w:t>
            </w:r>
            <w:bookmarkEnd w:id="758"/>
            <w:bookmarkEnd w:id="759"/>
          </w:p>
          <w:p w:rsidR="007303CA" w:rsidRPr="002C3B2B" w:rsidRDefault="007303CA" w:rsidP="005541D0">
            <w:pPr>
              <w:pStyle w:val="15"/>
              <w:ind w:firstLineChars="0" w:firstLine="0"/>
              <w:jc w:val="left"/>
              <w:rPr>
                <w:rFonts w:ascii="宋体" w:hAnsi="宋体"/>
                <w:color w:val="000000"/>
                <w:sz w:val="20"/>
              </w:rPr>
            </w:pPr>
            <w:r w:rsidRPr="002C3B2B">
              <w:rPr>
                <w:rFonts w:ascii="宋体" w:hAnsi="宋体"/>
                <w:color w:val="000000"/>
                <w:sz w:val="20"/>
              </w:rPr>
              <w:t>JDK为每种类型的流提供了一些抽象类以供继承，请说出他们分别是哪些类？</w:t>
            </w:r>
          </w:p>
          <w:p w:rsidR="007303CA" w:rsidRPr="002C3B2B" w:rsidRDefault="007303CA" w:rsidP="005541D0">
            <w:pPr>
              <w:jc w:val="left"/>
              <w:rPr>
                <w:rFonts w:ascii="宋体" w:hAnsi="宋体"/>
                <w:color w:val="000000"/>
                <w:sz w:val="20"/>
              </w:rPr>
            </w:pPr>
            <w:r w:rsidRPr="002C3B2B">
              <w:rPr>
                <w:rFonts w:ascii="宋体" w:hAnsi="宋体"/>
                <w:color w:val="000000"/>
                <w:sz w:val="20"/>
              </w:rPr>
              <w:t>字节流，字符流。字节流继承于InputStreamOutputStream，字符流继承于InputStreamReaderOutputStreamWriter。在java.io包中还有许多其他的流，主要是为了提高性能和使用方便。</w:t>
            </w:r>
          </w:p>
          <w:p w:rsidR="007303CA" w:rsidRPr="002C3B2B" w:rsidRDefault="007303CA" w:rsidP="005541D0">
            <w:pPr>
              <w:pStyle w:val="15"/>
              <w:numPr>
                <w:ilvl w:val="0"/>
                <w:numId w:val="22"/>
              </w:numPr>
              <w:ind w:left="0" w:firstLineChars="0" w:firstLine="0"/>
              <w:jc w:val="left"/>
              <w:outlineLvl w:val="1"/>
              <w:rPr>
                <w:bCs/>
              </w:rPr>
            </w:pPr>
            <w:bookmarkStart w:id="760" w:name="_Toc374293651"/>
            <w:bookmarkStart w:id="761" w:name="_Toc374969816"/>
            <w:bookmarkStart w:id="762" w:name="_Toc374293625"/>
            <w:r w:rsidRPr="002C3B2B">
              <w:rPr>
                <w:rFonts w:hint="eastAsia"/>
                <w:bCs/>
              </w:rPr>
              <w:t>字节流与字符流的区别</w:t>
            </w:r>
            <w:bookmarkEnd w:id="760"/>
            <w:bookmarkEnd w:id="761"/>
          </w:p>
          <w:p w:rsidR="007303CA" w:rsidRDefault="007303CA" w:rsidP="005541D0">
            <w:pPr>
              <w:jc w:val="left"/>
            </w:pPr>
            <w:r>
              <w:rPr>
                <w:rFonts w:hint="eastAsia"/>
              </w:rPr>
              <w:tab/>
            </w:r>
            <w:r>
              <w:rPr>
                <w:rFonts w:hint="eastAsia"/>
              </w:rPr>
              <w:t>要把一片二进制数据数据逐一输出到某个设备中，或者从某个设备中逐一读取一片二进制数据，不管输入输出设备是什么，我们要用统一的方式来完成这些操作，用一种抽象的方式进行描述，这个抽象描述方式起名为</w:t>
            </w:r>
            <w:r>
              <w:rPr>
                <w:rFonts w:hint="eastAsia"/>
              </w:rPr>
              <w:t>IO</w:t>
            </w:r>
            <w:r>
              <w:rPr>
                <w:rFonts w:hint="eastAsia"/>
              </w:rPr>
              <w:t>流，对应的抽象类为</w:t>
            </w:r>
            <w:r>
              <w:rPr>
                <w:rFonts w:hint="eastAsia"/>
              </w:rPr>
              <w:t>OutputStream</w:t>
            </w:r>
            <w:r>
              <w:rPr>
                <w:rFonts w:hint="eastAsia"/>
              </w:rPr>
              <w:t>和</w:t>
            </w:r>
            <w:r>
              <w:rPr>
                <w:rFonts w:hint="eastAsia"/>
              </w:rPr>
              <w:t xml:space="preserve">InputStream </w:t>
            </w:r>
            <w:r>
              <w:rPr>
                <w:rFonts w:hint="eastAsia"/>
              </w:rPr>
              <w:t>，不同的实现类就代表不同的输入和输出设备，它们都是针对字节进行操作的。</w:t>
            </w:r>
          </w:p>
          <w:p w:rsidR="007303CA" w:rsidRDefault="007303CA" w:rsidP="005541D0">
            <w:pPr>
              <w:jc w:val="left"/>
            </w:pPr>
            <w:r>
              <w:rPr>
                <w:rFonts w:hint="eastAsia"/>
              </w:rPr>
              <w:tab/>
            </w:r>
            <w:r>
              <w:rPr>
                <w:rFonts w:hint="eastAsia"/>
              </w:rPr>
              <w:t>在应用中，经常要完全是字符的一段文本输出去或读进来，用字节流可以吗？计算机中的一切最终都是二进制的字节形式存在。对于“中国”这些字符，首先要得到其对应的字节，然后将字节写入到输出流。读取时，首先读到的是字节，可是我们要把它显示为字符，我们需要将字节转换成字符。由于这样的需求很广泛，人家专门提供了字符流的包装类。</w:t>
            </w:r>
          </w:p>
          <w:p w:rsidR="007303CA" w:rsidRDefault="007303CA" w:rsidP="005541D0">
            <w:pPr>
              <w:jc w:val="left"/>
            </w:pPr>
            <w:r>
              <w:rPr>
                <w:rFonts w:hint="eastAsia"/>
              </w:rPr>
              <w:t xml:space="preserve">  </w:t>
            </w:r>
            <w:r>
              <w:rPr>
                <w:rFonts w:hint="eastAsia"/>
              </w:rPr>
              <w:t>底层设备永远只接受字节数据，有时候要写字符串到底层设备，需要将字符串转成字节再</w:t>
            </w:r>
            <w:r>
              <w:rPr>
                <w:rFonts w:hint="eastAsia"/>
              </w:rPr>
              <w:lastRenderedPageBreak/>
              <w:t>进行写入。字符流是字节流的包装，字符流则是直接接受字符串，它内部将串转成字节，再写入底层设备，这为我们向</w:t>
            </w:r>
            <w:r>
              <w:rPr>
                <w:rFonts w:hint="eastAsia"/>
              </w:rPr>
              <w:t>IO</w:t>
            </w:r>
            <w:r>
              <w:rPr>
                <w:rFonts w:hint="eastAsia"/>
              </w:rPr>
              <w:t>设别写入或读取字符串提供了一点点方便。</w:t>
            </w:r>
          </w:p>
          <w:p w:rsidR="007303CA" w:rsidRDefault="007303CA" w:rsidP="005541D0">
            <w:pPr>
              <w:jc w:val="left"/>
            </w:pPr>
            <w:r>
              <w:rPr>
                <w:rFonts w:hint="eastAsia"/>
              </w:rPr>
              <w:t xml:space="preserve">  </w:t>
            </w:r>
            <w:r>
              <w:rPr>
                <w:rFonts w:hint="eastAsia"/>
              </w:rPr>
              <w:t>字符向字节转换时，要注意编码的问题，因为字符串转成字节数组，</w:t>
            </w:r>
          </w:p>
          <w:p w:rsidR="007303CA" w:rsidRDefault="007303CA" w:rsidP="005541D0">
            <w:pPr>
              <w:jc w:val="left"/>
            </w:pPr>
            <w:r>
              <w:rPr>
                <w:rFonts w:hint="eastAsia"/>
              </w:rPr>
              <w:t xml:space="preserve">  </w:t>
            </w:r>
            <w:r>
              <w:rPr>
                <w:rFonts w:hint="eastAsia"/>
              </w:rPr>
              <w:t>其实是转成该字符的某种编码的字节形式，读取也是反之的道理。</w:t>
            </w:r>
          </w:p>
          <w:p w:rsidR="007303CA" w:rsidRDefault="007303CA" w:rsidP="005541D0">
            <w:pPr>
              <w:jc w:val="left"/>
            </w:pPr>
            <w:r>
              <w:rPr>
                <w:rFonts w:hint="eastAsia"/>
              </w:rPr>
              <w:t>讲解字节流与字符流关系的代码案例：</w:t>
            </w:r>
          </w:p>
          <w:p w:rsidR="007303CA" w:rsidRDefault="007303CA" w:rsidP="005541D0">
            <w:pPr>
              <w:jc w:val="left"/>
            </w:pPr>
            <w:r>
              <w:t>import java.io.BufferedReader;</w:t>
            </w:r>
          </w:p>
          <w:p w:rsidR="007303CA" w:rsidRDefault="007303CA" w:rsidP="005541D0">
            <w:pPr>
              <w:jc w:val="left"/>
            </w:pPr>
            <w:r>
              <w:t>import java.io.FileInputStream;</w:t>
            </w:r>
          </w:p>
          <w:p w:rsidR="007303CA" w:rsidRDefault="007303CA" w:rsidP="005541D0">
            <w:pPr>
              <w:jc w:val="left"/>
            </w:pPr>
            <w:r>
              <w:t>import java.io.FileOutputStream;</w:t>
            </w:r>
          </w:p>
          <w:p w:rsidR="007303CA" w:rsidRDefault="007303CA" w:rsidP="005541D0">
            <w:pPr>
              <w:jc w:val="left"/>
            </w:pPr>
            <w:r>
              <w:t>import java.io.FileReader;</w:t>
            </w:r>
          </w:p>
          <w:p w:rsidR="007303CA" w:rsidRDefault="007303CA" w:rsidP="005541D0">
            <w:pPr>
              <w:jc w:val="left"/>
            </w:pPr>
            <w:r>
              <w:t>import java.io.FileWriter;</w:t>
            </w:r>
          </w:p>
          <w:p w:rsidR="007303CA" w:rsidRDefault="007303CA" w:rsidP="005541D0">
            <w:pPr>
              <w:jc w:val="left"/>
            </w:pPr>
            <w:r>
              <w:t>import java.io.InputStreamReader;</w:t>
            </w:r>
          </w:p>
          <w:p w:rsidR="007303CA" w:rsidRDefault="007303CA" w:rsidP="005541D0">
            <w:pPr>
              <w:jc w:val="left"/>
            </w:pPr>
            <w:r>
              <w:t>import java.io.PrintWriter;</w:t>
            </w:r>
          </w:p>
          <w:p w:rsidR="007303CA" w:rsidRDefault="007303CA" w:rsidP="005541D0">
            <w:pPr>
              <w:jc w:val="left"/>
            </w:pPr>
            <w:r>
              <w:t>public class IOTest {</w:t>
            </w:r>
          </w:p>
          <w:p w:rsidR="007303CA" w:rsidRDefault="007303CA" w:rsidP="005541D0">
            <w:pPr>
              <w:jc w:val="left"/>
            </w:pPr>
            <w:r>
              <w:tab/>
              <w:t>public static void main(String[] args) throws Exception {</w:t>
            </w:r>
          </w:p>
          <w:p w:rsidR="007303CA" w:rsidRDefault="007303CA" w:rsidP="005541D0">
            <w:pPr>
              <w:jc w:val="left"/>
            </w:pPr>
            <w:r>
              <w:rPr>
                <w:rFonts w:hint="eastAsia"/>
              </w:rPr>
              <w:tab/>
            </w:r>
            <w:r>
              <w:rPr>
                <w:rFonts w:hint="eastAsia"/>
              </w:rPr>
              <w:tab/>
              <w:t>String str = "</w:t>
            </w:r>
            <w:r>
              <w:rPr>
                <w:rFonts w:hint="eastAsia"/>
              </w:rPr>
              <w:t>中国人</w:t>
            </w:r>
            <w:r>
              <w:rPr>
                <w:rFonts w:hint="eastAsia"/>
              </w:rPr>
              <w:t>";</w:t>
            </w:r>
          </w:p>
          <w:p w:rsidR="007303CA" w:rsidRDefault="007303CA" w:rsidP="005541D0">
            <w:pPr>
              <w:jc w:val="left"/>
            </w:pPr>
            <w:r>
              <w:tab/>
            </w:r>
            <w:r>
              <w:tab/>
              <w:t>/*FileOutputStream fos  = new FileOutputStream("1.txt");</w:t>
            </w:r>
          </w:p>
          <w:p w:rsidR="007303CA" w:rsidRDefault="007303CA" w:rsidP="005541D0">
            <w:pPr>
              <w:jc w:val="left"/>
            </w:pPr>
            <w:r>
              <w:tab/>
            </w:r>
            <w:r>
              <w:tab/>
            </w:r>
          </w:p>
          <w:p w:rsidR="007303CA" w:rsidRDefault="007303CA" w:rsidP="005541D0">
            <w:pPr>
              <w:jc w:val="left"/>
            </w:pPr>
            <w:r>
              <w:tab/>
            </w:r>
            <w:r>
              <w:tab/>
              <w:t>fos.write(str.getBytes("UTF-8"));</w:t>
            </w:r>
          </w:p>
          <w:p w:rsidR="007303CA" w:rsidRDefault="007303CA" w:rsidP="005541D0">
            <w:pPr>
              <w:jc w:val="left"/>
            </w:pPr>
            <w:r>
              <w:tab/>
            </w:r>
            <w:r>
              <w:tab/>
              <w:t>fos.close();*/</w:t>
            </w:r>
          </w:p>
          <w:p w:rsidR="007303CA" w:rsidRDefault="007303CA" w:rsidP="005541D0">
            <w:pPr>
              <w:jc w:val="left"/>
            </w:pPr>
            <w:r>
              <w:tab/>
            </w:r>
            <w:r>
              <w:tab/>
            </w:r>
          </w:p>
          <w:p w:rsidR="007303CA" w:rsidRDefault="007303CA" w:rsidP="005541D0">
            <w:pPr>
              <w:jc w:val="left"/>
            </w:pPr>
            <w:r>
              <w:tab/>
            </w:r>
            <w:r>
              <w:tab/>
              <w:t>/*FileWriter fw = new FileWriter("1.txt");</w:t>
            </w:r>
          </w:p>
          <w:p w:rsidR="007303CA" w:rsidRDefault="007303CA" w:rsidP="005541D0">
            <w:pPr>
              <w:jc w:val="left"/>
            </w:pPr>
            <w:r>
              <w:tab/>
            </w:r>
            <w:r>
              <w:tab/>
              <w:t>fw.write(str);</w:t>
            </w:r>
          </w:p>
          <w:p w:rsidR="007303CA" w:rsidRDefault="007303CA" w:rsidP="005541D0">
            <w:pPr>
              <w:jc w:val="left"/>
            </w:pPr>
            <w:r>
              <w:tab/>
            </w:r>
            <w:r>
              <w:tab/>
              <w:t>fw.close();*/</w:t>
            </w:r>
          </w:p>
          <w:p w:rsidR="007303CA" w:rsidRDefault="007303CA" w:rsidP="005541D0">
            <w:pPr>
              <w:jc w:val="left"/>
            </w:pPr>
            <w:r>
              <w:tab/>
            </w:r>
            <w:r>
              <w:tab/>
              <w:t>PrintWriter pw = new PrintWriter("1.txt","utf-8");</w:t>
            </w:r>
          </w:p>
          <w:p w:rsidR="007303CA" w:rsidRDefault="007303CA" w:rsidP="005541D0">
            <w:pPr>
              <w:jc w:val="left"/>
            </w:pPr>
            <w:r>
              <w:tab/>
            </w:r>
            <w:r>
              <w:tab/>
              <w:t>pw.write(str);</w:t>
            </w:r>
          </w:p>
          <w:p w:rsidR="007303CA" w:rsidRDefault="007303CA" w:rsidP="005541D0">
            <w:pPr>
              <w:jc w:val="left"/>
            </w:pPr>
            <w:r>
              <w:tab/>
            </w:r>
            <w:r>
              <w:tab/>
              <w:t>pw.close();</w:t>
            </w:r>
          </w:p>
          <w:p w:rsidR="007303CA" w:rsidRDefault="007303CA" w:rsidP="005541D0">
            <w:pPr>
              <w:jc w:val="left"/>
            </w:pPr>
            <w:r>
              <w:tab/>
            </w:r>
            <w:r>
              <w:tab/>
            </w:r>
          </w:p>
          <w:p w:rsidR="007303CA" w:rsidRDefault="007303CA" w:rsidP="005541D0">
            <w:pPr>
              <w:jc w:val="left"/>
            </w:pPr>
            <w:r>
              <w:tab/>
            </w:r>
            <w:r>
              <w:tab/>
              <w:t>/*FileReader fr = new FileReader("1.txt");</w:t>
            </w:r>
          </w:p>
          <w:p w:rsidR="007303CA" w:rsidRDefault="007303CA" w:rsidP="005541D0">
            <w:pPr>
              <w:jc w:val="left"/>
            </w:pPr>
            <w:r>
              <w:tab/>
            </w:r>
            <w:r>
              <w:tab/>
              <w:t>char[] buf = new char[1024];</w:t>
            </w:r>
          </w:p>
          <w:p w:rsidR="007303CA" w:rsidRDefault="007303CA" w:rsidP="005541D0">
            <w:pPr>
              <w:jc w:val="left"/>
            </w:pPr>
            <w:r>
              <w:tab/>
            </w:r>
            <w:r>
              <w:tab/>
              <w:t>int len = fr.read(buf);</w:t>
            </w:r>
          </w:p>
          <w:p w:rsidR="007303CA" w:rsidRDefault="007303CA" w:rsidP="005541D0">
            <w:pPr>
              <w:jc w:val="left"/>
            </w:pPr>
            <w:r>
              <w:tab/>
            </w:r>
            <w:r>
              <w:tab/>
              <w:t>String myStr = new String(buf,0,len);</w:t>
            </w:r>
          </w:p>
          <w:p w:rsidR="007303CA" w:rsidRDefault="007303CA" w:rsidP="005541D0">
            <w:pPr>
              <w:jc w:val="left"/>
            </w:pPr>
            <w:r>
              <w:tab/>
            </w:r>
            <w:r>
              <w:tab/>
              <w:t>System.out.println(myStr);*/</w:t>
            </w:r>
          </w:p>
          <w:p w:rsidR="007303CA" w:rsidRDefault="007303CA" w:rsidP="005541D0">
            <w:pPr>
              <w:jc w:val="left"/>
            </w:pPr>
            <w:r>
              <w:tab/>
            </w:r>
            <w:r>
              <w:tab/>
              <w:t>/*FileInputStream fr = new FileInputStream("1.txt");</w:t>
            </w:r>
          </w:p>
          <w:p w:rsidR="007303CA" w:rsidRDefault="007303CA" w:rsidP="005541D0">
            <w:pPr>
              <w:jc w:val="left"/>
            </w:pPr>
            <w:r>
              <w:tab/>
            </w:r>
            <w:r>
              <w:tab/>
              <w:t>byte[] buf = new byte[1024];</w:t>
            </w:r>
          </w:p>
          <w:p w:rsidR="007303CA" w:rsidRDefault="007303CA" w:rsidP="005541D0">
            <w:pPr>
              <w:jc w:val="left"/>
            </w:pPr>
            <w:r>
              <w:tab/>
            </w:r>
            <w:r>
              <w:tab/>
              <w:t>int len = fr.read(buf);</w:t>
            </w:r>
          </w:p>
          <w:p w:rsidR="007303CA" w:rsidRDefault="007303CA" w:rsidP="005541D0">
            <w:pPr>
              <w:jc w:val="left"/>
            </w:pPr>
            <w:r>
              <w:tab/>
            </w:r>
            <w:r>
              <w:tab/>
              <w:t>String myStr = new String(buf,0,len,"UTF-8");</w:t>
            </w:r>
          </w:p>
          <w:p w:rsidR="007303CA" w:rsidRDefault="007303CA" w:rsidP="005541D0">
            <w:pPr>
              <w:jc w:val="left"/>
            </w:pPr>
            <w:r>
              <w:tab/>
            </w:r>
            <w:r>
              <w:tab/>
              <w:t>System.out.println(myStr);*/</w:t>
            </w:r>
          </w:p>
          <w:p w:rsidR="007303CA" w:rsidRDefault="007303CA" w:rsidP="005541D0">
            <w:pPr>
              <w:jc w:val="left"/>
            </w:pPr>
            <w:r>
              <w:tab/>
            </w:r>
            <w:r>
              <w:tab/>
              <w:t>BufferedReader br = new BufferedReader(</w:t>
            </w:r>
          </w:p>
          <w:p w:rsidR="007303CA" w:rsidRDefault="007303CA" w:rsidP="005541D0">
            <w:pPr>
              <w:jc w:val="left"/>
            </w:pPr>
            <w:r>
              <w:tab/>
            </w:r>
            <w:r>
              <w:tab/>
            </w:r>
            <w:r>
              <w:tab/>
            </w:r>
            <w:r>
              <w:tab/>
              <w:t>new InputStreamReader(</w:t>
            </w:r>
          </w:p>
          <w:p w:rsidR="007303CA" w:rsidRDefault="007303CA" w:rsidP="005541D0">
            <w:pPr>
              <w:jc w:val="left"/>
            </w:pPr>
            <w:r>
              <w:tab/>
            </w:r>
            <w:r>
              <w:tab/>
            </w:r>
            <w:r>
              <w:tab/>
            </w:r>
            <w:r>
              <w:tab/>
            </w:r>
            <w:r>
              <w:tab/>
              <w:t>new FileInputStream("1.txt"),"UTF-8"</w:t>
            </w:r>
            <w:r>
              <w:tab/>
            </w:r>
          </w:p>
          <w:p w:rsidR="007303CA" w:rsidRDefault="007303CA" w:rsidP="005541D0">
            <w:pPr>
              <w:jc w:val="left"/>
            </w:pPr>
            <w:r>
              <w:tab/>
            </w:r>
            <w:r>
              <w:tab/>
            </w:r>
            <w:r>
              <w:tab/>
            </w:r>
            <w:r>
              <w:tab/>
            </w:r>
            <w:r>
              <w:tab/>
              <w:t>)</w:t>
            </w:r>
          </w:p>
          <w:p w:rsidR="007303CA" w:rsidRDefault="007303CA" w:rsidP="005541D0">
            <w:pPr>
              <w:jc w:val="left"/>
            </w:pPr>
            <w:r>
              <w:tab/>
            </w:r>
            <w:r>
              <w:tab/>
            </w:r>
            <w:r>
              <w:tab/>
            </w:r>
            <w:r>
              <w:tab/>
              <w:t>);</w:t>
            </w:r>
          </w:p>
          <w:p w:rsidR="007303CA" w:rsidRDefault="007303CA" w:rsidP="005541D0">
            <w:pPr>
              <w:jc w:val="left"/>
            </w:pPr>
            <w:r>
              <w:tab/>
            </w:r>
            <w:r>
              <w:tab/>
              <w:t>String myStr = br.readLine();</w:t>
            </w:r>
          </w:p>
          <w:p w:rsidR="007303CA" w:rsidRDefault="007303CA" w:rsidP="005541D0">
            <w:pPr>
              <w:jc w:val="left"/>
            </w:pPr>
            <w:r>
              <w:tab/>
            </w:r>
            <w:r>
              <w:tab/>
              <w:t>br.close();</w:t>
            </w:r>
          </w:p>
          <w:p w:rsidR="007303CA" w:rsidRDefault="007303CA" w:rsidP="005541D0">
            <w:pPr>
              <w:jc w:val="left"/>
            </w:pPr>
            <w:r>
              <w:lastRenderedPageBreak/>
              <w:tab/>
            </w:r>
            <w:r>
              <w:tab/>
              <w:t>System.out.println(myStr);</w:t>
            </w:r>
          </w:p>
          <w:p w:rsidR="007303CA" w:rsidRDefault="007303CA" w:rsidP="005541D0">
            <w:pPr>
              <w:jc w:val="left"/>
            </w:pPr>
            <w:r>
              <w:tab/>
              <w:t>}</w:t>
            </w:r>
          </w:p>
          <w:p w:rsidR="007303CA" w:rsidRDefault="007303CA" w:rsidP="005541D0">
            <w:pPr>
              <w:jc w:val="left"/>
            </w:pPr>
            <w:r>
              <w: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63" w:name="_Toc374969817"/>
            <w:r w:rsidRPr="002C3B2B">
              <w:rPr>
                <w:rFonts w:ascii="宋体" w:hAnsi="宋体"/>
                <w:color w:val="000000"/>
                <w:sz w:val="20"/>
              </w:rPr>
              <w:t>java中会存在内存泄漏吗，请简单描述。</w:t>
            </w:r>
            <w:bookmarkEnd w:id="762"/>
            <w:bookmarkEnd w:id="763"/>
          </w:p>
          <w:p w:rsidR="007303CA" w:rsidRPr="002C3B2B" w:rsidRDefault="007303CA" w:rsidP="005541D0">
            <w:pPr>
              <w:jc w:val="left"/>
              <w:rPr>
                <w:rFonts w:ascii="宋体" w:hAnsi="宋体"/>
                <w:color w:val="000000"/>
                <w:sz w:val="20"/>
              </w:rPr>
            </w:pPr>
            <w:r w:rsidRPr="002C3B2B">
              <w:rPr>
                <w:rFonts w:ascii="宋体" w:hAnsi="宋体"/>
                <w:color w:val="000000"/>
                <w:sz w:val="20"/>
              </w:rPr>
              <w:t>会。如：inti,i2;return(i-i2);//wheni为足够大的正数,i2为足够大的负数。结果会造成溢位，导致错误。</w:t>
            </w:r>
          </w:p>
          <w:p w:rsidR="007303CA" w:rsidRPr="002C3B2B" w:rsidRDefault="007303CA" w:rsidP="005541D0">
            <w:pPr>
              <w:pStyle w:val="15"/>
              <w:numPr>
                <w:ilvl w:val="0"/>
                <w:numId w:val="22"/>
              </w:numPr>
              <w:ind w:left="0" w:firstLineChars="0" w:firstLine="0"/>
              <w:jc w:val="left"/>
              <w:outlineLvl w:val="1"/>
              <w:rPr>
                <w:bCs/>
              </w:rPr>
            </w:pPr>
            <w:bookmarkStart w:id="764" w:name="_Toc374969818"/>
            <w:bookmarkStart w:id="765" w:name="_Toc374293650"/>
            <w:bookmarkStart w:id="766" w:name="_Toc374293628"/>
            <w:r w:rsidRPr="002C3B2B">
              <w:rPr>
                <w:rFonts w:hint="eastAsia"/>
                <w:bCs/>
              </w:rPr>
              <w:t>什么是</w:t>
            </w:r>
            <w:r w:rsidRPr="002C3B2B">
              <w:rPr>
                <w:rFonts w:hint="eastAsia"/>
                <w:bCs/>
              </w:rPr>
              <w:t>java</w:t>
            </w:r>
            <w:r w:rsidRPr="002C3B2B">
              <w:rPr>
                <w:rFonts w:hint="eastAsia"/>
                <w:bCs/>
              </w:rPr>
              <w:t>序列化，如何实现</w:t>
            </w:r>
            <w:r w:rsidRPr="002C3B2B">
              <w:rPr>
                <w:rFonts w:hint="eastAsia"/>
                <w:bCs/>
              </w:rPr>
              <w:t>java</w:t>
            </w:r>
            <w:r w:rsidRPr="002C3B2B">
              <w:rPr>
                <w:rFonts w:hint="eastAsia"/>
                <w:bCs/>
              </w:rPr>
              <w:t>序列化？</w:t>
            </w:r>
            <w:bookmarkEnd w:id="764"/>
          </w:p>
          <w:p w:rsidR="007303CA" w:rsidRPr="002C3B2B" w:rsidRDefault="007303CA" w:rsidP="005541D0">
            <w:pPr>
              <w:pStyle w:val="15"/>
              <w:ind w:firstLineChars="0" w:firstLine="0"/>
              <w:jc w:val="left"/>
              <w:rPr>
                <w:bCs/>
              </w:rPr>
            </w:pPr>
            <w:r w:rsidRPr="002C3B2B">
              <w:rPr>
                <w:rFonts w:hint="eastAsia"/>
                <w:bCs/>
              </w:rPr>
              <w:t>或者请解释</w:t>
            </w:r>
            <w:r w:rsidRPr="002C3B2B">
              <w:rPr>
                <w:rFonts w:hint="eastAsia"/>
                <w:bCs/>
              </w:rPr>
              <w:t>Serializable</w:t>
            </w:r>
            <w:r w:rsidRPr="002C3B2B">
              <w:rPr>
                <w:rFonts w:hint="eastAsia"/>
                <w:bCs/>
              </w:rPr>
              <w:t>接口的作用。</w:t>
            </w:r>
            <w:bookmarkEnd w:id="765"/>
            <w:r w:rsidRPr="002C3B2B">
              <w:rPr>
                <w:rFonts w:hint="eastAsia"/>
                <w:bCs/>
              </w:rPr>
              <w:t xml:space="preserve"> </w:t>
            </w:r>
          </w:p>
          <w:p w:rsidR="007303CA" w:rsidRDefault="007303CA" w:rsidP="005541D0">
            <w:pPr>
              <w:jc w:val="left"/>
            </w:pPr>
            <w:r>
              <w:rPr>
                <w:rFonts w:hint="eastAsia"/>
              </w:rPr>
              <w:t>我们有时候将一个</w:t>
            </w:r>
            <w:r>
              <w:rPr>
                <w:rFonts w:hint="eastAsia"/>
              </w:rPr>
              <w:t>java</w:t>
            </w:r>
            <w:r>
              <w:rPr>
                <w:rFonts w:hint="eastAsia"/>
              </w:rPr>
              <w:t>对象变成字节流的形式传出去或者从一个字节流中恢复成一个</w:t>
            </w:r>
            <w:r>
              <w:rPr>
                <w:rFonts w:hint="eastAsia"/>
              </w:rPr>
              <w:t>java</w:t>
            </w:r>
            <w:r>
              <w:rPr>
                <w:rFonts w:hint="eastAsia"/>
              </w:rPr>
              <w:t>对象，例如，要将</w:t>
            </w:r>
            <w:r>
              <w:rPr>
                <w:rFonts w:hint="eastAsia"/>
              </w:rPr>
              <w:t>java</w:t>
            </w:r>
            <w:r>
              <w:rPr>
                <w:rFonts w:hint="eastAsia"/>
              </w:rPr>
              <w:t>对象存储到硬盘或者传送给网络上的其他计算机，这个过程我们可以自己写代码去把一个</w:t>
            </w:r>
            <w:r>
              <w:rPr>
                <w:rFonts w:hint="eastAsia"/>
              </w:rPr>
              <w:t>java</w:t>
            </w:r>
            <w:r>
              <w:rPr>
                <w:rFonts w:hint="eastAsia"/>
              </w:rPr>
              <w:t>对象变成某个格式的字节流再传输，但是，</w:t>
            </w:r>
            <w:r>
              <w:rPr>
                <w:rFonts w:hint="eastAsia"/>
              </w:rPr>
              <w:t>jre</w:t>
            </w:r>
            <w:r>
              <w:rPr>
                <w:rFonts w:hint="eastAsia"/>
              </w:rPr>
              <w:t>本身就提供了这种支持，我们可以调用</w:t>
            </w:r>
            <w:r>
              <w:rPr>
                <w:rFonts w:hint="eastAsia"/>
              </w:rPr>
              <w:t>OutputStream</w:t>
            </w:r>
            <w:r>
              <w:rPr>
                <w:rFonts w:hint="eastAsia"/>
              </w:rPr>
              <w:t>的</w:t>
            </w:r>
            <w:r>
              <w:rPr>
                <w:rFonts w:hint="eastAsia"/>
              </w:rPr>
              <w:t>writeObject</w:t>
            </w:r>
            <w:r>
              <w:rPr>
                <w:rFonts w:hint="eastAsia"/>
              </w:rPr>
              <w:t>方法来做，如果要让</w:t>
            </w:r>
            <w:r>
              <w:rPr>
                <w:rFonts w:hint="eastAsia"/>
              </w:rPr>
              <w:t xml:space="preserve">java </w:t>
            </w:r>
            <w:r>
              <w:rPr>
                <w:rFonts w:hint="eastAsia"/>
              </w:rPr>
              <w:t>帮我们做，要被传输的对象必须实现</w:t>
            </w:r>
            <w:r>
              <w:rPr>
                <w:rFonts w:hint="eastAsia"/>
              </w:rPr>
              <w:t>serializable</w:t>
            </w:r>
            <w:r>
              <w:rPr>
                <w:rFonts w:hint="eastAsia"/>
              </w:rPr>
              <w:t>接口，这样，</w:t>
            </w:r>
            <w:r>
              <w:rPr>
                <w:rFonts w:hint="eastAsia"/>
              </w:rPr>
              <w:t>javac</w:t>
            </w:r>
            <w:r>
              <w:rPr>
                <w:rFonts w:hint="eastAsia"/>
              </w:rPr>
              <w:t>编译时就会进行特殊处理，编译的类才可以被</w:t>
            </w:r>
            <w:r>
              <w:rPr>
                <w:rFonts w:hint="eastAsia"/>
              </w:rPr>
              <w:t>writeObject</w:t>
            </w:r>
            <w:r>
              <w:rPr>
                <w:rFonts w:hint="eastAsia"/>
              </w:rPr>
              <w:t>方法操作，这就是所谓的序列化。需要被序列化的类必须实现</w:t>
            </w:r>
            <w:r>
              <w:rPr>
                <w:rFonts w:hint="eastAsia"/>
              </w:rPr>
              <w:t>Serializable</w:t>
            </w:r>
            <w:r>
              <w:rPr>
                <w:rFonts w:hint="eastAsia"/>
              </w:rPr>
              <w:t>接口，该接口是一个</w:t>
            </w:r>
            <w:r>
              <w:rPr>
                <w:rFonts w:hint="eastAsia"/>
              </w:rPr>
              <w:t>mini</w:t>
            </w:r>
            <w:r>
              <w:rPr>
                <w:rFonts w:hint="eastAsia"/>
              </w:rPr>
              <w:t>接口，其中没有需要实现的方法，</w:t>
            </w:r>
            <w:r>
              <w:rPr>
                <w:rFonts w:hint="eastAsia"/>
              </w:rPr>
              <w:t>implements Serializable</w:t>
            </w:r>
            <w:r>
              <w:rPr>
                <w:rFonts w:hint="eastAsia"/>
              </w:rPr>
              <w:t>只是为了标注该对象是可被序列化的。</w:t>
            </w:r>
            <w:r>
              <w:rPr>
                <w:rFonts w:hint="eastAsia"/>
              </w:rPr>
              <w:t xml:space="preserve"> </w:t>
            </w:r>
          </w:p>
          <w:p w:rsidR="007303CA" w:rsidRDefault="007303CA" w:rsidP="005541D0">
            <w:pPr>
              <w:jc w:val="left"/>
            </w:pPr>
            <w:r>
              <w:rPr>
                <w:rFonts w:hint="eastAsia"/>
              </w:rPr>
              <w:t>例如，在</w:t>
            </w:r>
            <w:r>
              <w:rPr>
                <w:rFonts w:hint="eastAsia"/>
              </w:rPr>
              <w:t>web</w:t>
            </w:r>
            <w:r>
              <w:rPr>
                <w:rFonts w:hint="eastAsia"/>
              </w:rPr>
              <w:t>开发中，如果对象被保存在了</w:t>
            </w:r>
            <w:r>
              <w:rPr>
                <w:rFonts w:hint="eastAsia"/>
              </w:rPr>
              <w:t>Session</w:t>
            </w:r>
            <w:r>
              <w:rPr>
                <w:rFonts w:hint="eastAsia"/>
              </w:rPr>
              <w:t>中，</w:t>
            </w:r>
            <w:r>
              <w:rPr>
                <w:rFonts w:hint="eastAsia"/>
              </w:rPr>
              <w:t>tomcat</w:t>
            </w:r>
            <w:r>
              <w:rPr>
                <w:rFonts w:hint="eastAsia"/>
              </w:rPr>
              <w:t>在重启时要把</w:t>
            </w:r>
            <w:r>
              <w:rPr>
                <w:rFonts w:hint="eastAsia"/>
              </w:rPr>
              <w:t>Session</w:t>
            </w:r>
            <w:r>
              <w:rPr>
                <w:rFonts w:hint="eastAsia"/>
              </w:rPr>
              <w:t>对象序列化到硬盘，这个对象就必须实现</w:t>
            </w:r>
            <w:r>
              <w:rPr>
                <w:rFonts w:hint="eastAsia"/>
              </w:rPr>
              <w:t>Serializable</w:t>
            </w:r>
            <w:r>
              <w:rPr>
                <w:rFonts w:hint="eastAsia"/>
              </w:rPr>
              <w:t>接口。如果对象要经过分布式系统进行网络传输或通过</w:t>
            </w:r>
            <w:r>
              <w:rPr>
                <w:rFonts w:hint="eastAsia"/>
              </w:rPr>
              <w:t>rmi</w:t>
            </w:r>
            <w:r>
              <w:rPr>
                <w:rFonts w:hint="eastAsia"/>
              </w:rPr>
              <w:t>等远程调用，这就需要在网络上传输对象，被传输的对象就必须实现</w:t>
            </w:r>
            <w:r>
              <w:rPr>
                <w:rFonts w:hint="eastAsia"/>
              </w:rPr>
              <w:t>Serializable</w:t>
            </w:r>
            <w:r>
              <w:rPr>
                <w:rFonts w:hint="eastAsia"/>
              </w:rPr>
              <w:t>接口。</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67" w:name="_Toc374293629"/>
            <w:bookmarkStart w:id="768" w:name="_Toc374969819"/>
            <w:bookmarkEnd w:id="766"/>
            <w:r w:rsidRPr="002C3B2B">
              <w:rPr>
                <w:rFonts w:ascii="宋体" w:hAnsi="宋体"/>
                <w:color w:val="000000"/>
                <w:sz w:val="20"/>
              </w:rPr>
              <w:t>是否可以从一个static方法内部发出对非static方法的调用</w:t>
            </w:r>
            <w:bookmarkEnd w:id="767"/>
            <w:bookmarkEnd w:id="768"/>
          </w:p>
          <w:p w:rsidR="007303CA" w:rsidRPr="002C3B2B" w:rsidRDefault="007303CA" w:rsidP="005541D0">
            <w:pPr>
              <w:jc w:val="left"/>
              <w:rPr>
                <w:rFonts w:ascii="宋体" w:hAnsi="宋体"/>
                <w:color w:val="000000"/>
                <w:sz w:val="20"/>
              </w:rPr>
            </w:pPr>
            <w:r w:rsidRPr="002C3B2B">
              <w:rPr>
                <w:rFonts w:ascii="宋体" w:hAnsi="宋体"/>
                <w:color w:val="000000"/>
                <w:sz w:val="20"/>
              </w:rPr>
              <w:t>不可以,如果其中包含对象的method()；不能保证对象初始化.</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69" w:name="_Toc374293630"/>
            <w:bookmarkStart w:id="770" w:name="_Toc374969820"/>
            <w:r w:rsidRPr="002C3B2B">
              <w:rPr>
                <w:rFonts w:ascii="宋体" w:hAnsi="宋体"/>
                <w:color w:val="000000"/>
                <w:sz w:val="20"/>
              </w:rPr>
              <w:t>写clone()方法时，通常都有一行代码，是什么</w:t>
            </w:r>
            <w:bookmarkEnd w:id="769"/>
            <w:bookmarkEnd w:id="770"/>
          </w:p>
          <w:p w:rsidR="007303CA" w:rsidRDefault="007303CA" w:rsidP="005541D0">
            <w:pPr>
              <w:jc w:val="left"/>
            </w:pPr>
            <w:r>
              <w:rPr>
                <w:rFonts w:hint="eastAsia"/>
              </w:rPr>
              <w:t xml:space="preserve">clone </w:t>
            </w:r>
            <w:r>
              <w:rPr>
                <w:rFonts w:hint="eastAsia"/>
              </w:rPr>
              <w:t>有缺省行为，</w:t>
            </w:r>
            <w:r>
              <w:rPr>
                <w:rFonts w:hint="eastAsia"/>
              </w:rPr>
              <w:t>super.clone();</w:t>
            </w:r>
            <w:r>
              <w:rPr>
                <w:rFonts w:hint="eastAsia"/>
              </w:rPr>
              <w:t>因为首先要把父类中的成员复制到位，然后才是复制自己的成员。</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71" w:name="_Toc374293631"/>
            <w:bookmarkStart w:id="772" w:name="_Toc374969821"/>
            <w:r w:rsidRPr="002C3B2B">
              <w:rPr>
                <w:rFonts w:ascii="宋体" w:hAnsi="宋体"/>
                <w:color w:val="000000"/>
                <w:sz w:val="20"/>
              </w:rPr>
              <w:t>在JAVA中，如何跳出当前的多重嵌套循环</w:t>
            </w:r>
            <w:bookmarkEnd w:id="771"/>
            <w:bookmarkEnd w:id="772"/>
          </w:p>
          <w:p w:rsidR="007303CA" w:rsidRPr="002C3B2B" w:rsidRDefault="007303CA" w:rsidP="005541D0">
            <w:pPr>
              <w:jc w:val="left"/>
              <w:rPr>
                <w:rFonts w:ascii="宋体" w:hAnsi="宋体"/>
                <w:color w:val="000000"/>
                <w:sz w:val="20"/>
              </w:rPr>
            </w:pPr>
            <w:r w:rsidRPr="002C3B2B">
              <w:rPr>
                <w:rFonts w:ascii="宋体" w:hAnsi="宋体"/>
                <w:color w:val="000000"/>
                <w:sz w:val="20"/>
              </w:rPr>
              <w:t>用break;return方法。</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73" w:name="_Toc374293634"/>
            <w:bookmarkStart w:id="774" w:name="_Toc374969822"/>
            <w:r w:rsidRPr="002C3B2B">
              <w:rPr>
                <w:rFonts w:ascii="宋体" w:hAnsi="宋体"/>
                <w:color w:val="000000"/>
                <w:sz w:val="20"/>
              </w:rPr>
              <w:t>说出一些常用的类，包，接口，请各举5个</w:t>
            </w:r>
            <w:bookmarkEnd w:id="773"/>
            <w:bookmarkEnd w:id="774"/>
          </w:p>
          <w:p w:rsidR="007303CA" w:rsidRPr="002C3B2B" w:rsidRDefault="007303CA" w:rsidP="005541D0">
            <w:pPr>
              <w:jc w:val="left"/>
              <w:rPr>
                <w:rFonts w:ascii="宋体" w:hAnsi="宋体"/>
                <w:color w:val="000000"/>
                <w:sz w:val="20"/>
              </w:rPr>
            </w:pPr>
            <w:r w:rsidRPr="002C3B2B">
              <w:rPr>
                <w:rFonts w:ascii="宋体" w:hAnsi="宋体"/>
                <w:color w:val="000000"/>
                <w:sz w:val="20"/>
              </w:rPr>
              <w:t>常用的类：BufferedReaderBufferedWriterFileReaderFileWirterStringInteger</w:t>
            </w:r>
          </w:p>
          <w:p w:rsidR="007303CA" w:rsidRPr="002C3B2B" w:rsidRDefault="007303CA" w:rsidP="005541D0">
            <w:pPr>
              <w:jc w:val="left"/>
              <w:rPr>
                <w:rFonts w:ascii="宋体" w:hAnsi="宋体"/>
                <w:color w:val="000000"/>
                <w:sz w:val="20"/>
              </w:rPr>
            </w:pPr>
            <w:r w:rsidRPr="002C3B2B">
              <w:rPr>
                <w:rFonts w:ascii="宋体" w:hAnsi="宋体"/>
                <w:color w:val="000000"/>
                <w:sz w:val="20"/>
              </w:rPr>
              <w:t>常用的包：java.langjava.awtjava.iojava.utiljava.sql</w:t>
            </w:r>
          </w:p>
          <w:p w:rsidR="007303CA" w:rsidRPr="002C3B2B" w:rsidRDefault="007303CA" w:rsidP="005541D0">
            <w:pPr>
              <w:jc w:val="left"/>
              <w:rPr>
                <w:rFonts w:ascii="宋体" w:hAnsi="宋体"/>
                <w:color w:val="000000"/>
                <w:sz w:val="20"/>
              </w:rPr>
            </w:pPr>
            <w:r w:rsidRPr="002C3B2B">
              <w:rPr>
                <w:rFonts w:ascii="宋体" w:hAnsi="宋体"/>
                <w:color w:val="000000"/>
                <w:sz w:val="20"/>
              </w:rPr>
              <w:t>常用的接口：RemoteListMapDocumentNodeList</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75" w:name="_Toc374293640"/>
            <w:bookmarkStart w:id="776" w:name="_Toc374969823"/>
            <w:r w:rsidRPr="002C3B2B">
              <w:rPr>
                <w:rFonts w:ascii="宋体" w:hAnsi="宋体"/>
                <w:color w:val="000000"/>
                <w:sz w:val="20"/>
              </w:rPr>
              <w:t>内部类可以引用他包含类的成员吗？有没有什么限制</w:t>
            </w:r>
            <w:bookmarkEnd w:id="775"/>
            <w:bookmarkEnd w:id="776"/>
          </w:p>
          <w:p w:rsidR="007303CA" w:rsidRPr="002C3B2B" w:rsidRDefault="007303CA" w:rsidP="005541D0">
            <w:pPr>
              <w:jc w:val="left"/>
              <w:rPr>
                <w:rFonts w:ascii="宋体" w:hAnsi="宋体"/>
                <w:color w:val="000000"/>
                <w:sz w:val="20"/>
              </w:rPr>
            </w:pPr>
            <w:r w:rsidRPr="002C3B2B">
              <w:rPr>
                <w:rFonts w:ascii="宋体" w:hAnsi="宋体"/>
                <w:color w:val="000000"/>
                <w:sz w:val="20"/>
              </w:rPr>
              <w:t>一个内部类对象可以访问创建它的外部类对象的内容</w:t>
            </w:r>
          </w:p>
          <w:p w:rsidR="007303CA" w:rsidRPr="002C3B2B" w:rsidRDefault="007303CA" w:rsidP="005541D0">
            <w:pPr>
              <w:pStyle w:val="15"/>
              <w:numPr>
                <w:ilvl w:val="0"/>
                <w:numId w:val="22"/>
              </w:numPr>
              <w:ind w:left="0" w:firstLineChars="0" w:firstLine="0"/>
              <w:jc w:val="left"/>
              <w:outlineLvl w:val="1"/>
              <w:rPr>
                <w:rFonts w:ascii="宋体" w:hAnsi="宋体"/>
                <w:color w:val="000000"/>
                <w:sz w:val="20"/>
              </w:rPr>
            </w:pPr>
            <w:bookmarkStart w:id="777" w:name="_Toc374293643"/>
            <w:bookmarkStart w:id="778" w:name="_Toc374969824"/>
            <w:r w:rsidRPr="002C3B2B">
              <w:rPr>
                <w:rFonts w:hint="eastAsia"/>
                <w:bCs/>
              </w:rPr>
              <w:t>面向对象的特征有哪些方面</w:t>
            </w:r>
            <w:bookmarkEnd w:id="777"/>
            <w:bookmarkEnd w:id="778"/>
          </w:p>
          <w:p w:rsidR="007303CA" w:rsidRPr="002C3B2B" w:rsidRDefault="007303CA" w:rsidP="005541D0">
            <w:pPr>
              <w:jc w:val="left"/>
              <w:rPr>
                <w:rFonts w:ascii="宋体" w:hAnsi="宋体" w:cs="Arial"/>
                <w:color w:val="000000"/>
                <w:sz w:val="20"/>
              </w:rPr>
            </w:pPr>
            <w:r w:rsidRPr="002C3B2B">
              <w:rPr>
                <w:rStyle w:val="a5"/>
                <w:rFonts w:ascii="宋体" w:hAnsi="宋体" w:hint="eastAsia"/>
                <w:color w:val="000000"/>
                <w:sz w:val="20"/>
              </w:rPr>
              <w:t>答：</w:t>
            </w:r>
            <w:r w:rsidRPr="002C3B2B">
              <w:rPr>
                <w:rFonts w:ascii="宋体" w:hAnsi="宋体" w:cs="Arial"/>
                <w:color w:val="000000"/>
                <w:sz w:val="20"/>
              </w:rPr>
              <w:t>主要有以下四方面：</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1</w:t>
            </w:r>
            <w:r w:rsidRPr="002C3B2B">
              <w:rPr>
                <w:rFonts w:ascii="宋体" w:hAnsi="宋体" w:cs="Arial" w:hint="eastAsia"/>
                <w:color w:val="000000"/>
                <w:sz w:val="20"/>
              </w:rPr>
              <w:t>）</w:t>
            </w:r>
            <w:r w:rsidRPr="002C3B2B">
              <w:rPr>
                <w:rFonts w:ascii="宋体" w:hAnsi="宋体" w:cs="Arial"/>
                <w:color w:val="000000"/>
                <w:sz w:val="20"/>
              </w:rPr>
              <w:t>抽象：</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2</w:t>
            </w:r>
            <w:r w:rsidRPr="002C3B2B">
              <w:rPr>
                <w:rFonts w:ascii="宋体" w:hAnsi="宋体" w:cs="Arial" w:hint="eastAsia"/>
                <w:color w:val="000000"/>
                <w:sz w:val="20"/>
              </w:rPr>
              <w:t>）</w:t>
            </w:r>
            <w:r w:rsidRPr="002C3B2B">
              <w:rPr>
                <w:rFonts w:ascii="宋体" w:hAnsi="宋体" w:cs="Arial"/>
                <w:color w:val="000000"/>
                <w:sz w:val="20"/>
              </w:rPr>
              <w:t>继承：</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lastRenderedPageBreak/>
              <w:t>3</w:t>
            </w:r>
            <w:r w:rsidRPr="002C3B2B">
              <w:rPr>
                <w:rFonts w:ascii="宋体" w:hAnsi="宋体" w:cs="Arial" w:hint="eastAsia"/>
                <w:color w:val="000000"/>
                <w:sz w:val="20"/>
              </w:rPr>
              <w:t>）</w:t>
            </w:r>
            <w:r w:rsidRPr="002C3B2B">
              <w:rPr>
                <w:rFonts w:ascii="宋体" w:hAnsi="宋体" w:cs="Arial"/>
                <w:color w:val="000000"/>
                <w:sz w:val="20"/>
              </w:rPr>
              <w:t>封装：</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封装是把过程和数据包围起来，对数据的访问只能通过已定义的界面。面向对象计算始于这个基本概念，即现实世界可以被描绘成一系列完全自治、封装的对象，这些对象通过一个受保护的接口访问其他对象。</w:t>
            </w:r>
          </w:p>
          <w:p w:rsidR="007303CA" w:rsidRPr="002C3B2B" w:rsidRDefault="007303CA" w:rsidP="005541D0">
            <w:pPr>
              <w:jc w:val="left"/>
              <w:rPr>
                <w:rFonts w:ascii="宋体" w:hAnsi="宋体" w:cs="Arial"/>
                <w:color w:val="000000"/>
                <w:sz w:val="20"/>
              </w:rPr>
            </w:pPr>
            <w:r w:rsidRPr="002C3B2B">
              <w:rPr>
                <w:rFonts w:ascii="宋体" w:hAnsi="宋体" w:cs="Arial"/>
                <w:color w:val="000000"/>
                <w:sz w:val="20"/>
              </w:rPr>
              <w:t>4</w:t>
            </w:r>
            <w:r w:rsidRPr="002C3B2B">
              <w:rPr>
                <w:rFonts w:ascii="宋体" w:hAnsi="宋体" w:cs="Arial" w:hint="eastAsia"/>
                <w:color w:val="000000"/>
                <w:sz w:val="20"/>
              </w:rPr>
              <w:t>）</w:t>
            </w:r>
            <w:r w:rsidRPr="002C3B2B">
              <w:rPr>
                <w:rFonts w:ascii="宋体" w:hAnsi="宋体" w:cs="Arial"/>
                <w:color w:val="000000"/>
                <w:sz w:val="20"/>
              </w:rPr>
              <w:t>多态性：</w:t>
            </w:r>
          </w:p>
          <w:p w:rsidR="007303CA" w:rsidRPr="002C3B2B" w:rsidRDefault="007303CA" w:rsidP="005541D0">
            <w:pPr>
              <w:jc w:val="left"/>
              <w:rPr>
                <w:rFonts w:ascii="宋体" w:hAnsi="宋体"/>
                <w:color w:val="000000"/>
                <w:sz w:val="20"/>
              </w:rPr>
            </w:pPr>
            <w:r w:rsidRPr="002C3B2B">
              <w:rPr>
                <w:rFonts w:ascii="宋体" w:hAnsi="宋体" w:cs="Arial"/>
                <w:color w:val="000000"/>
                <w:sz w:val="20"/>
              </w:rPr>
              <w:t>多态性是指允许不同类的对象对同一消息作出响应。多态性包括参数化多态性和包含多态性。多态性语言具有灵活、抽象、行为共享、代码共享的优势，很好的解决了应用程序函数同名问题。</w:t>
            </w:r>
            <w:bookmarkStart w:id="779" w:name="_Toc374293644"/>
          </w:p>
          <w:p w:rsidR="007303CA" w:rsidRPr="002C3B2B" w:rsidRDefault="007303CA" w:rsidP="005541D0">
            <w:pPr>
              <w:pStyle w:val="15"/>
              <w:numPr>
                <w:ilvl w:val="0"/>
                <w:numId w:val="22"/>
              </w:numPr>
              <w:ind w:left="0" w:firstLineChars="0" w:firstLine="0"/>
              <w:jc w:val="left"/>
              <w:outlineLvl w:val="1"/>
              <w:rPr>
                <w:bCs/>
              </w:rPr>
            </w:pPr>
            <w:bookmarkStart w:id="780" w:name="_Toc374293645"/>
            <w:bookmarkStart w:id="781" w:name="_Toc374969825"/>
            <w:bookmarkEnd w:id="779"/>
            <w:r w:rsidRPr="002C3B2B">
              <w:rPr>
                <w:rFonts w:hint="eastAsia"/>
                <w:bCs/>
              </w:rPr>
              <w:t>javac</w:t>
            </w:r>
            <w:r w:rsidRPr="002C3B2B">
              <w:rPr>
                <w:rFonts w:hint="eastAsia"/>
                <w:bCs/>
              </w:rPr>
              <w:t>命令和</w:t>
            </w:r>
            <w:r w:rsidRPr="002C3B2B">
              <w:rPr>
                <w:rFonts w:hint="eastAsia"/>
                <w:bCs/>
              </w:rPr>
              <w:t>java</w:t>
            </w:r>
            <w:r w:rsidRPr="002C3B2B">
              <w:rPr>
                <w:rFonts w:hint="eastAsia"/>
                <w:bCs/>
              </w:rPr>
              <w:t>命令做什么事情呢</w:t>
            </w:r>
            <w:bookmarkEnd w:id="780"/>
            <w:bookmarkEnd w:id="781"/>
          </w:p>
          <w:p w:rsidR="007303CA" w:rsidRPr="002C3B2B" w:rsidRDefault="007303CA" w:rsidP="005541D0">
            <w:pPr>
              <w:jc w:val="left"/>
              <w:rPr>
                <w:rFonts w:ascii="宋体" w:hAnsi="宋体"/>
                <w:szCs w:val="21"/>
              </w:rPr>
            </w:pPr>
            <w:r w:rsidRPr="002C3B2B">
              <w:rPr>
                <w:rFonts w:ascii="宋体" w:hAnsi="宋体" w:hint="eastAsia"/>
                <w:szCs w:val="21"/>
              </w:rPr>
              <w:t>要知道java是分两部分的：一个是编译，一个是运行。</w:t>
            </w:r>
          </w:p>
          <w:p w:rsidR="007303CA" w:rsidRPr="002C3B2B" w:rsidRDefault="007303CA" w:rsidP="005541D0">
            <w:pPr>
              <w:jc w:val="left"/>
              <w:rPr>
                <w:rFonts w:ascii="宋体" w:hAnsi="宋体"/>
                <w:szCs w:val="21"/>
              </w:rPr>
            </w:pPr>
            <w:r w:rsidRPr="002C3B2B">
              <w:rPr>
                <w:rFonts w:ascii="宋体" w:hAnsi="宋体" w:hint="eastAsia"/>
                <w:szCs w:val="21"/>
              </w:rPr>
              <w:t>javac：负责的是编译的部分，当执行javac时，会启动java的编译器程序。对指定扩展名的.java文件进行编译。 生成了jvm可以识别的字节码文件。也就是class文件，也就是java的运行程序。</w:t>
            </w:r>
          </w:p>
          <w:p w:rsidR="007303CA" w:rsidRPr="002C3B2B" w:rsidRDefault="007303CA" w:rsidP="005541D0">
            <w:pPr>
              <w:jc w:val="left"/>
              <w:rPr>
                <w:rFonts w:ascii="宋体" w:hAnsi="宋体"/>
                <w:szCs w:val="21"/>
              </w:rPr>
            </w:pPr>
            <w:r w:rsidRPr="002C3B2B">
              <w:rPr>
                <w:rFonts w:ascii="宋体" w:hAnsi="宋体" w:hint="eastAsia"/>
                <w:szCs w:val="21"/>
              </w:rPr>
              <w:t>java：负责运行的部分.会启动jvm.加载运行时所需的类库,并对class文件进行执行.</w:t>
            </w:r>
          </w:p>
          <w:p w:rsidR="007303CA" w:rsidRPr="002C3B2B" w:rsidRDefault="007303CA" w:rsidP="005541D0">
            <w:pPr>
              <w:jc w:val="left"/>
              <w:rPr>
                <w:rFonts w:ascii="宋体" w:hAnsi="宋体"/>
                <w:szCs w:val="21"/>
              </w:rPr>
            </w:pPr>
            <w:r w:rsidRPr="002C3B2B">
              <w:rPr>
                <w:rFonts w:ascii="宋体" w:hAnsi="宋体" w:hint="eastAsia"/>
                <w:szCs w:val="21"/>
              </w:rPr>
              <w:t>一个文件要被执行,必须要有一个执行的起始点,这个起始点就是main函数.</w:t>
            </w:r>
          </w:p>
          <w:p w:rsidR="007303CA" w:rsidRPr="002C3B2B" w:rsidRDefault="007303CA" w:rsidP="005541D0">
            <w:pPr>
              <w:pStyle w:val="15"/>
              <w:numPr>
                <w:ilvl w:val="0"/>
                <w:numId w:val="22"/>
              </w:numPr>
              <w:ind w:left="0" w:firstLineChars="0" w:firstLine="0"/>
              <w:jc w:val="left"/>
              <w:outlineLvl w:val="1"/>
              <w:rPr>
                <w:bCs/>
              </w:rPr>
            </w:pPr>
            <w:bookmarkStart w:id="782" w:name="_Toc374293646"/>
            <w:bookmarkStart w:id="783" w:name="_Toc374969826"/>
            <w:r w:rsidRPr="002C3B2B">
              <w:rPr>
                <w:rFonts w:hint="eastAsia"/>
                <w:bCs/>
              </w:rPr>
              <w:t>Class.forName</w:t>
            </w:r>
            <w:r w:rsidRPr="002C3B2B">
              <w:rPr>
                <w:rFonts w:hint="eastAsia"/>
                <w:bCs/>
              </w:rPr>
              <w:t>的作用</w:t>
            </w:r>
            <w:r w:rsidRPr="002C3B2B">
              <w:rPr>
                <w:rFonts w:hint="eastAsia"/>
                <w:bCs/>
              </w:rPr>
              <w:t>?</w:t>
            </w:r>
            <w:r w:rsidRPr="002C3B2B">
              <w:rPr>
                <w:rFonts w:hint="eastAsia"/>
                <w:bCs/>
              </w:rPr>
              <w:t>为什么要用</w:t>
            </w:r>
            <w:bookmarkEnd w:id="782"/>
            <w:bookmarkEnd w:id="783"/>
          </w:p>
          <w:p w:rsidR="007303CA" w:rsidRDefault="007303CA" w:rsidP="005541D0">
            <w:pPr>
              <w:jc w:val="left"/>
            </w:pPr>
            <w:r>
              <w:rPr>
                <w:rFonts w:hint="eastAsia"/>
              </w:rPr>
              <w:t>答：按参数中指定的字符串形式的类名去搜索并加载相应的类，如果该类字节码已经被加载过，则返回代表该字节码的</w:t>
            </w:r>
            <w:r>
              <w:rPr>
                <w:rFonts w:hint="eastAsia"/>
              </w:rPr>
              <w:t>Class</w:t>
            </w:r>
            <w:r>
              <w:rPr>
                <w:rFonts w:hint="eastAsia"/>
              </w:rPr>
              <w:t>实例对象，否则，按类加载器的委托机制去搜索和加载该类，如果所有的类加载器都无法加载到该类，则抛出</w:t>
            </w:r>
            <w:r>
              <w:rPr>
                <w:rFonts w:hint="eastAsia"/>
              </w:rPr>
              <w:t>ClassNotFoundException</w:t>
            </w:r>
            <w:r>
              <w:rPr>
                <w:rFonts w:hint="eastAsia"/>
              </w:rPr>
              <w:t>。加载完这个</w:t>
            </w:r>
            <w:r>
              <w:rPr>
                <w:rFonts w:hint="eastAsia"/>
              </w:rPr>
              <w:t>Class</w:t>
            </w:r>
            <w:r>
              <w:rPr>
                <w:rFonts w:hint="eastAsia"/>
              </w:rPr>
              <w:t>字节码后，接着就可以使用</w:t>
            </w:r>
            <w:r>
              <w:rPr>
                <w:rFonts w:hint="eastAsia"/>
              </w:rPr>
              <w:t>Class</w:t>
            </w:r>
            <w:r>
              <w:rPr>
                <w:rFonts w:hint="eastAsia"/>
              </w:rPr>
              <w:t>字节码的</w:t>
            </w:r>
            <w:r>
              <w:rPr>
                <w:rFonts w:hint="eastAsia"/>
              </w:rPr>
              <w:t>newInstance</w:t>
            </w:r>
            <w:r>
              <w:rPr>
                <w:rFonts w:hint="eastAsia"/>
              </w:rPr>
              <w:t>方法去创建该类的实例对象了。</w:t>
            </w:r>
          </w:p>
          <w:p w:rsidR="007303CA" w:rsidRDefault="007303CA" w:rsidP="005541D0">
            <w:pPr>
              <w:jc w:val="left"/>
            </w:pPr>
            <w:r>
              <w:rPr>
                <w:rFonts w:hint="eastAsia"/>
              </w:rPr>
              <w:t>有时候，我们程序中所有使用的具体类名在设计时（即开发时）无法确定，只有程序运行时才能确定，这时候就需要使用</w:t>
            </w:r>
            <w:r>
              <w:rPr>
                <w:rFonts w:hint="eastAsia"/>
              </w:rPr>
              <w:t>Class.forName</w:t>
            </w:r>
            <w:r>
              <w:rPr>
                <w:rFonts w:hint="eastAsia"/>
              </w:rPr>
              <w:t>去动态加载该类，这个类名通常是在配置文件中配置的，例如，</w:t>
            </w:r>
            <w:r>
              <w:rPr>
                <w:rFonts w:hint="eastAsia"/>
              </w:rPr>
              <w:t>spring</w:t>
            </w:r>
            <w:r>
              <w:rPr>
                <w:rFonts w:hint="eastAsia"/>
              </w:rPr>
              <w:t>的</w:t>
            </w:r>
            <w:r>
              <w:rPr>
                <w:rFonts w:hint="eastAsia"/>
              </w:rPr>
              <w:t>ioc</w:t>
            </w:r>
            <w:r>
              <w:rPr>
                <w:rFonts w:hint="eastAsia"/>
              </w:rPr>
              <w:t>中每次依赖注入的具体类就是这样配置的，</w:t>
            </w:r>
            <w:r>
              <w:rPr>
                <w:rFonts w:hint="eastAsia"/>
              </w:rPr>
              <w:t>jdbc</w:t>
            </w:r>
            <w:r>
              <w:rPr>
                <w:rFonts w:hint="eastAsia"/>
              </w:rPr>
              <w:t>的驱动类名通常也是通过配置文件来配置的，以便在产品交付使用后不用修改源程序就可以更换驱动类名。</w:t>
            </w:r>
          </w:p>
          <w:p w:rsidR="007303CA" w:rsidRPr="002C3B2B" w:rsidRDefault="007303CA" w:rsidP="005541D0">
            <w:pPr>
              <w:pStyle w:val="15"/>
              <w:numPr>
                <w:ilvl w:val="0"/>
                <w:numId w:val="22"/>
              </w:numPr>
              <w:ind w:left="0" w:firstLineChars="0" w:firstLine="0"/>
              <w:jc w:val="left"/>
              <w:outlineLvl w:val="1"/>
              <w:rPr>
                <w:bCs/>
              </w:rPr>
            </w:pPr>
            <w:bookmarkStart w:id="784" w:name="_Toc374293647"/>
            <w:bookmarkStart w:id="785" w:name="_Toc374969827"/>
            <w:r w:rsidRPr="002C3B2B">
              <w:rPr>
                <w:rFonts w:hint="eastAsia"/>
                <w:bCs/>
              </w:rPr>
              <w:t>为什么要用</w:t>
            </w:r>
            <w:r w:rsidRPr="002C3B2B">
              <w:rPr>
                <w:rFonts w:hint="eastAsia"/>
                <w:bCs/>
              </w:rPr>
              <w:t xml:space="preserve"> ORM?  </w:t>
            </w:r>
            <w:r w:rsidRPr="002C3B2B">
              <w:rPr>
                <w:rFonts w:hint="eastAsia"/>
                <w:bCs/>
              </w:rPr>
              <w:t>和</w:t>
            </w:r>
            <w:r w:rsidRPr="002C3B2B">
              <w:rPr>
                <w:rFonts w:hint="eastAsia"/>
                <w:bCs/>
              </w:rPr>
              <w:t xml:space="preserve"> JDBC </w:t>
            </w:r>
            <w:r w:rsidRPr="002C3B2B">
              <w:rPr>
                <w:rFonts w:hint="eastAsia"/>
                <w:bCs/>
              </w:rPr>
              <w:t>有何不一样</w:t>
            </w:r>
            <w:r w:rsidRPr="002C3B2B">
              <w:rPr>
                <w:rFonts w:hint="eastAsia"/>
                <w:bCs/>
              </w:rPr>
              <w:t>?</w:t>
            </w:r>
            <w:bookmarkEnd w:id="784"/>
            <w:bookmarkEnd w:id="785"/>
          </w:p>
          <w:p w:rsidR="007303CA" w:rsidRDefault="007303CA" w:rsidP="005541D0">
            <w:pPr>
              <w:jc w:val="left"/>
            </w:pPr>
            <w:r>
              <w:rPr>
                <w:rFonts w:hint="eastAsia"/>
              </w:rPr>
              <w:t>orm</w:t>
            </w:r>
            <w:r>
              <w:rPr>
                <w:rFonts w:hint="eastAsia"/>
              </w:rPr>
              <w:t>是一种思想，就是把</w:t>
            </w:r>
            <w:r>
              <w:rPr>
                <w:rFonts w:hint="eastAsia"/>
              </w:rPr>
              <w:t>object</w:t>
            </w:r>
            <w:r>
              <w:rPr>
                <w:rFonts w:hint="eastAsia"/>
              </w:rPr>
              <w:t>转变成数据库中的记录，或者把数据库中的记录转变成</w:t>
            </w:r>
            <w:r>
              <w:rPr>
                <w:rFonts w:hint="eastAsia"/>
              </w:rPr>
              <w:t>objecdt</w:t>
            </w:r>
            <w:r>
              <w:rPr>
                <w:rFonts w:hint="eastAsia"/>
              </w:rPr>
              <w:t>，我们可以用</w:t>
            </w:r>
            <w:r>
              <w:rPr>
                <w:rFonts w:hint="eastAsia"/>
              </w:rPr>
              <w:t>jdbc</w:t>
            </w:r>
            <w:r>
              <w:rPr>
                <w:rFonts w:hint="eastAsia"/>
              </w:rPr>
              <w:t>来实现这种思想，其实，如果我们的项目是严格按照</w:t>
            </w:r>
            <w:r>
              <w:rPr>
                <w:rFonts w:hint="eastAsia"/>
              </w:rPr>
              <w:t>oop</w:t>
            </w:r>
            <w:r>
              <w:rPr>
                <w:rFonts w:hint="eastAsia"/>
              </w:rPr>
              <w:t>方式编写的话，我们的</w:t>
            </w:r>
            <w:r>
              <w:rPr>
                <w:rFonts w:hint="eastAsia"/>
              </w:rPr>
              <w:t>jdbc</w:t>
            </w:r>
            <w:r>
              <w:rPr>
                <w:rFonts w:hint="eastAsia"/>
              </w:rPr>
              <w:t>程序不管是有意还是无意，就已经在实现</w:t>
            </w:r>
            <w:r>
              <w:rPr>
                <w:rFonts w:hint="eastAsia"/>
              </w:rPr>
              <w:t>orm</w:t>
            </w:r>
            <w:r>
              <w:rPr>
                <w:rFonts w:hint="eastAsia"/>
              </w:rPr>
              <w:t>的工作了。</w:t>
            </w:r>
          </w:p>
          <w:p w:rsidR="007303CA" w:rsidRDefault="007303CA" w:rsidP="005541D0">
            <w:pPr>
              <w:jc w:val="left"/>
            </w:pPr>
            <w:r>
              <w:rPr>
                <w:rFonts w:hint="eastAsia"/>
              </w:rPr>
              <w:t>现在有许多</w:t>
            </w:r>
            <w:r>
              <w:rPr>
                <w:rFonts w:hint="eastAsia"/>
              </w:rPr>
              <w:t>orm</w:t>
            </w:r>
            <w:r>
              <w:rPr>
                <w:rFonts w:hint="eastAsia"/>
              </w:rPr>
              <w:t>工具，它们底层调用</w:t>
            </w:r>
            <w:r>
              <w:rPr>
                <w:rFonts w:hint="eastAsia"/>
              </w:rPr>
              <w:t>jdbc</w:t>
            </w:r>
            <w:r>
              <w:rPr>
                <w:rFonts w:hint="eastAsia"/>
              </w:rPr>
              <w:t>来实现了</w:t>
            </w:r>
            <w:r>
              <w:rPr>
                <w:rFonts w:hint="eastAsia"/>
              </w:rPr>
              <w:t>orm</w:t>
            </w:r>
            <w:r>
              <w:rPr>
                <w:rFonts w:hint="eastAsia"/>
              </w:rPr>
              <w:t>工作，我们直接使用这些工具，就省去了直接使用</w:t>
            </w:r>
            <w:r>
              <w:rPr>
                <w:rFonts w:hint="eastAsia"/>
              </w:rPr>
              <w:t>jdbc</w:t>
            </w:r>
            <w:r>
              <w:rPr>
                <w:rFonts w:hint="eastAsia"/>
              </w:rPr>
              <w:t>的繁琐细节，提高了开发效率，现在用的较多的</w:t>
            </w:r>
            <w:r>
              <w:rPr>
                <w:rFonts w:hint="eastAsia"/>
              </w:rPr>
              <w:t>orm</w:t>
            </w:r>
            <w:r>
              <w:rPr>
                <w:rFonts w:hint="eastAsia"/>
              </w:rPr>
              <w:t>工具是</w:t>
            </w:r>
            <w:r>
              <w:rPr>
                <w:rFonts w:hint="eastAsia"/>
              </w:rPr>
              <w:t>hibernate</w:t>
            </w:r>
            <w:r>
              <w:rPr>
                <w:rFonts w:hint="eastAsia"/>
              </w:rPr>
              <w:t>。也听说一些其他</w:t>
            </w:r>
            <w:r>
              <w:rPr>
                <w:rFonts w:hint="eastAsia"/>
              </w:rPr>
              <w:t>orm</w:t>
            </w:r>
            <w:r>
              <w:rPr>
                <w:rFonts w:hint="eastAsia"/>
              </w:rPr>
              <w:t>工具，如</w:t>
            </w:r>
            <w:r>
              <w:rPr>
                <w:rFonts w:hint="eastAsia"/>
              </w:rPr>
              <w:t>toplink,ojb</w:t>
            </w:r>
            <w:r>
              <w:rPr>
                <w:rFonts w:hint="eastAsia"/>
              </w:rPr>
              <w:t>等。</w:t>
            </w:r>
          </w:p>
          <w:p w:rsidR="007303CA" w:rsidRPr="002C3B2B" w:rsidRDefault="007303CA" w:rsidP="005541D0">
            <w:pPr>
              <w:pStyle w:val="15"/>
              <w:numPr>
                <w:ilvl w:val="0"/>
                <w:numId w:val="22"/>
              </w:numPr>
              <w:ind w:left="0" w:firstLineChars="0" w:firstLine="0"/>
              <w:jc w:val="left"/>
              <w:outlineLvl w:val="1"/>
              <w:rPr>
                <w:bCs/>
              </w:rPr>
            </w:pPr>
            <w:bookmarkStart w:id="786" w:name="_Toc374293648"/>
            <w:bookmarkStart w:id="787" w:name="_Toc374969828"/>
            <w:r w:rsidRPr="002C3B2B">
              <w:rPr>
                <w:rFonts w:hint="eastAsia"/>
                <w:bCs/>
              </w:rPr>
              <w:t>JDBC</w:t>
            </w:r>
            <w:r w:rsidRPr="002C3B2B">
              <w:rPr>
                <w:rFonts w:hint="eastAsia"/>
                <w:bCs/>
              </w:rPr>
              <w:t>中的</w:t>
            </w:r>
            <w:r w:rsidRPr="002C3B2B">
              <w:rPr>
                <w:rFonts w:hint="eastAsia"/>
                <w:bCs/>
              </w:rPr>
              <w:t>PreparedStatement</w:t>
            </w:r>
            <w:r w:rsidRPr="002C3B2B">
              <w:rPr>
                <w:rFonts w:hint="eastAsia"/>
                <w:bCs/>
              </w:rPr>
              <w:t>相比</w:t>
            </w:r>
            <w:r w:rsidRPr="002C3B2B">
              <w:rPr>
                <w:rFonts w:hint="eastAsia"/>
                <w:bCs/>
              </w:rPr>
              <w:t>Statement</w:t>
            </w:r>
            <w:r w:rsidRPr="002C3B2B">
              <w:rPr>
                <w:rFonts w:hint="eastAsia"/>
                <w:bCs/>
              </w:rPr>
              <w:t>的好处</w:t>
            </w:r>
            <w:bookmarkEnd w:id="786"/>
            <w:bookmarkEnd w:id="787"/>
          </w:p>
          <w:p w:rsidR="007303CA" w:rsidRDefault="007303CA" w:rsidP="005541D0">
            <w:pPr>
              <w:jc w:val="left"/>
            </w:pPr>
            <w:r>
              <w:rPr>
                <w:rFonts w:hint="eastAsia"/>
              </w:rPr>
              <w:t>答：一个</w:t>
            </w:r>
            <w:r>
              <w:rPr>
                <w:rFonts w:hint="eastAsia"/>
              </w:rPr>
              <w:t>sql</w:t>
            </w:r>
            <w:r>
              <w:rPr>
                <w:rFonts w:hint="eastAsia"/>
              </w:rPr>
              <w:t>命令发给服务器去执行的步骤为：语法检查，语义分析，编译成内部指令，缓存指令，执行指令等过程。</w:t>
            </w:r>
          </w:p>
          <w:p w:rsidR="007303CA" w:rsidRDefault="007303CA" w:rsidP="005541D0">
            <w:pPr>
              <w:jc w:val="left"/>
            </w:pPr>
            <w:r>
              <w:t>select * from student where id =3----</w:t>
            </w:r>
            <w:r>
              <w:rPr>
                <w:rFonts w:hint="eastAsia"/>
              </w:rPr>
              <w:t>缓存</w:t>
            </w:r>
            <w:r>
              <w:t>--</w:t>
            </w:r>
            <w:r>
              <w:t>xxxxx</w:t>
            </w:r>
            <w:r>
              <w:rPr>
                <w:rFonts w:hint="eastAsia"/>
              </w:rPr>
              <w:t>二进制命令</w:t>
            </w:r>
          </w:p>
          <w:p w:rsidR="007303CA" w:rsidRDefault="007303CA" w:rsidP="005541D0">
            <w:pPr>
              <w:jc w:val="left"/>
            </w:pPr>
            <w:r>
              <w:t>select * from student where id =3----</w:t>
            </w:r>
            <w:r>
              <w:rPr>
                <w:rFonts w:hint="eastAsia"/>
              </w:rPr>
              <w:t>直接取</w:t>
            </w:r>
            <w:r>
              <w:t>-</w:t>
            </w:r>
            <w:r>
              <w:t>xxxxx</w:t>
            </w:r>
            <w:r>
              <w:rPr>
                <w:rFonts w:hint="eastAsia"/>
              </w:rPr>
              <w:t>二进制命令</w:t>
            </w:r>
          </w:p>
          <w:p w:rsidR="007303CA" w:rsidRDefault="007303CA" w:rsidP="005541D0">
            <w:pPr>
              <w:jc w:val="left"/>
            </w:pPr>
            <w:r>
              <w:t>select * from student where id =4--- -</w:t>
            </w:r>
            <w:r>
              <w:t></w:t>
            </w:r>
            <w:r>
              <w:rPr>
                <w:rFonts w:hint="eastAsia"/>
              </w:rPr>
              <w:t>会怎么干？</w:t>
            </w:r>
          </w:p>
          <w:p w:rsidR="007303CA" w:rsidRDefault="007303CA" w:rsidP="005541D0">
            <w:pPr>
              <w:jc w:val="left"/>
            </w:pPr>
            <w:r>
              <w:rPr>
                <w:rFonts w:hint="eastAsia"/>
              </w:rPr>
              <w:t>如果当初是</w:t>
            </w:r>
            <w:r>
              <w:t>select * from student where id =?--- -</w:t>
            </w:r>
            <w:r>
              <w:t></w:t>
            </w:r>
            <w:r>
              <w:rPr>
                <w:rFonts w:hint="eastAsia"/>
              </w:rPr>
              <w:t>又会怎么干？</w:t>
            </w:r>
          </w:p>
          <w:p w:rsidR="007303CA" w:rsidRDefault="007303CA" w:rsidP="005541D0">
            <w:pPr>
              <w:jc w:val="left"/>
            </w:pPr>
            <w:r>
              <w:rPr>
                <w:rFonts w:hint="eastAsia"/>
              </w:rPr>
              <w:t xml:space="preserve"> </w:t>
            </w:r>
            <w:r>
              <w:rPr>
                <w:rFonts w:hint="eastAsia"/>
              </w:rPr>
              <w:t>上面说的是性能提高</w:t>
            </w:r>
          </w:p>
          <w:p w:rsidR="007303CA" w:rsidRDefault="007303CA" w:rsidP="005541D0">
            <w:pPr>
              <w:jc w:val="left"/>
            </w:pPr>
            <w:r>
              <w:rPr>
                <w:rFonts w:hint="eastAsia"/>
              </w:rPr>
              <w:t>可以防止</w:t>
            </w:r>
            <w:r>
              <w:rPr>
                <w:rFonts w:hint="eastAsia"/>
              </w:rPr>
              <w:t>sql</w:t>
            </w:r>
            <w:r>
              <w:rPr>
                <w:rFonts w:hint="eastAsia"/>
              </w:rPr>
              <w:t>注入。</w:t>
            </w:r>
          </w:p>
          <w:p w:rsidR="007303CA" w:rsidRPr="002C3B2B" w:rsidRDefault="007303CA" w:rsidP="005541D0">
            <w:pPr>
              <w:pStyle w:val="15"/>
              <w:numPr>
                <w:ilvl w:val="0"/>
                <w:numId w:val="22"/>
              </w:numPr>
              <w:ind w:left="0" w:firstLineChars="0" w:firstLine="0"/>
              <w:jc w:val="left"/>
              <w:outlineLvl w:val="1"/>
              <w:rPr>
                <w:bCs/>
              </w:rPr>
            </w:pPr>
            <w:bookmarkStart w:id="788" w:name="_Toc374293654"/>
            <w:bookmarkStart w:id="789" w:name="_Toc374969829"/>
            <w:r w:rsidRPr="002C3B2B">
              <w:rPr>
                <w:rFonts w:hint="eastAsia"/>
                <w:bCs/>
              </w:rPr>
              <w:t>静态变量和实例变量的区别</w:t>
            </w:r>
            <w:bookmarkEnd w:id="788"/>
            <w:bookmarkEnd w:id="789"/>
          </w:p>
          <w:p w:rsidR="007303CA" w:rsidRDefault="007303CA" w:rsidP="005541D0">
            <w:pPr>
              <w:jc w:val="left"/>
            </w:pPr>
            <w:r>
              <w:rPr>
                <w:rFonts w:hint="eastAsia"/>
              </w:rPr>
              <w:t>在语法定义上的区别：静态变量前要加</w:t>
            </w:r>
            <w:r>
              <w:rPr>
                <w:rFonts w:hint="eastAsia"/>
              </w:rPr>
              <w:t>static</w:t>
            </w:r>
            <w:r>
              <w:rPr>
                <w:rFonts w:hint="eastAsia"/>
              </w:rPr>
              <w:t>关键字，而实例变量前则不加。</w:t>
            </w:r>
          </w:p>
          <w:p w:rsidR="007303CA" w:rsidRDefault="007303CA" w:rsidP="005541D0">
            <w:pPr>
              <w:jc w:val="left"/>
            </w:pPr>
            <w:r>
              <w:rPr>
                <w:rFonts w:hint="eastAsia"/>
              </w:rPr>
              <w:t>在程序运行时的区别：实例变量属于某个对象的属性，必须创建了实例对象，其中的实例变量才会被分配空间，才能使用这个实例变量。静态变量不属于某个实例对象，而是属于类，</w:t>
            </w:r>
            <w:r>
              <w:rPr>
                <w:rFonts w:hint="eastAsia"/>
              </w:rPr>
              <w:lastRenderedPageBreak/>
              <w:t>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rsidR="007303CA" w:rsidRDefault="007303CA" w:rsidP="005541D0">
            <w:pPr>
              <w:jc w:val="left"/>
            </w:pPr>
            <w:r>
              <w:rPr>
                <w:rFonts w:hint="eastAsia"/>
              </w:rPr>
              <w:t>例如，对于下面的程序，无论创建多少个实例对象，永远都只分配了一个</w:t>
            </w:r>
            <w:r>
              <w:rPr>
                <w:rFonts w:hint="eastAsia"/>
              </w:rPr>
              <w:t>staticVar</w:t>
            </w:r>
            <w:r>
              <w:rPr>
                <w:rFonts w:hint="eastAsia"/>
              </w:rPr>
              <w:t>变量，并且每创建一个实例对象，这个</w:t>
            </w:r>
            <w:r>
              <w:rPr>
                <w:rFonts w:hint="eastAsia"/>
              </w:rPr>
              <w:t>staticVar</w:t>
            </w:r>
            <w:r>
              <w:rPr>
                <w:rFonts w:hint="eastAsia"/>
              </w:rPr>
              <w:t>就会加</w:t>
            </w:r>
            <w:r>
              <w:rPr>
                <w:rFonts w:hint="eastAsia"/>
              </w:rPr>
              <w:t>1</w:t>
            </w:r>
            <w:r>
              <w:rPr>
                <w:rFonts w:hint="eastAsia"/>
              </w:rPr>
              <w:t>；但是，每创建一个实例对象，就会分配一个</w:t>
            </w:r>
            <w:r>
              <w:rPr>
                <w:rFonts w:hint="eastAsia"/>
              </w:rPr>
              <w:t>instanceVar</w:t>
            </w:r>
            <w:r>
              <w:rPr>
                <w:rFonts w:hint="eastAsia"/>
              </w:rPr>
              <w:t>，即可能分配多个</w:t>
            </w:r>
            <w:r>
              <w:rPr>
                <w:rFonts w:hint="eastAsia"/>
              </w:rPr>
              <w:t>instanceVar</w:t>
            </w:r>
            <w:r>
              <w:rPr>
                <w:rFonts w:hint="eastAsia"/>
              </w:rPr>
              <w:t>，并且每个</w:t>
            </w:r>
            <w:r>
              <w:rPr>
                <w:rFonts w:hint="eastAsia"/>
              </w:rPr>
              <w:t>instanceVar</w:t>
            </w:r>
            <w:r>
              <w:rPr>
                <w:rFonts w:hint="eastAsia"/>
              </w:rPr>
              <w:t>的值都只自加了</w:t>
            </w:r>
            <w:r>
              <w:rPr>
                <w:rFonts w:hint="eastAsia"/>
              </w:rPr>
              <w:t>1</w:t>
            </w:r>
            <w:r>
              <w:rPr>
                <w:rFonts w:hint="eastAsia"/>
              </w:rPr>
              <w:t>次。</w:t>
            </w:r>
          </w:p>
          <w:p w:rsidR="007303CA" w:rsidRDefault="007303CA" w:rsidP="005541D0">
            <w:pPr>
              <w:jc w:val="left"/>
            </w:pPr>
            <w:r>
              <w:t>public class VariantTest{</w:t>
            </w:r>
          </w:p>
          <w:p w:rsidR="007303CA" w:rsidRDefault="007303CA" w:rsidP="005541D0">
            <w:pPr>
              <w:jc w:val="left"/>
            </w:pPr>
            <w:r>
              <w:tab/>
            </w:r>
            <w:r>
              <w:tab/>
              <w:t xml:space="preserve">public static int staticVar = 0; </w:t>
            </w:r>
          </w:p>
          <w:p w:rsidR="007303CA" w:rsidRDefault="007303CA" w:rsidP="005541D0">
            <w:pPr>
              <w:jc w:val="left"/>
            </w:pPr>
            <w:r>
              <w:tab/>
            </w:r>
            <w:r>
              <w:tab/>
              <w:t xml:space="preserve">public int instanceVar = 0; </w:t>
            </w:r>
          </w:p>
          <w:p w:rsidR="007303CA" w:rsidRDefault="007303CA" w:rsidP="005541D0">
            <w:pPr>
              <w:jc w:val="left"/>
            </w:pPr>
            <w:r>
              <w:tab/>
            </w:r>
            <w:r>
              <w:tab/>
              <w:t>public VariantTest(){</w:t>
            </w:r>
          </w:p>
          <w:p w:rsidR="007303CA" w:rsidRDefault="007303CA" w:rsidP="005541D0">
            <w:pPr>
              <w:jc w:val="left"/>
            </w:pPr>
            <w:r>
              <w:tab/>
            </w:r>
            <w:r>
              <w:tab/>
            </w:r>
            <w:r>
              <w:tab/>
              <w:t>staticVar++;</w:t>
            </w:r>
          </w:p>
          <w:p w:rsidR="007303CA" w:rsidRDefault="007303CA" w:rsidP="005541D0">
            <w:pPr>
              <w:jc w:val="left"/>
            </w:pPr>
            <w:r>
              <w:tab/>
            </w:r>
            <w:r>
              <w:tab/>
            </w:r>
            <w:r>
              <w:tab/>
              <w:t>instanceVar++;</w:t>
            </w:r>
          </w:p>
          <w:p w:rsidR="007303CA" w:rsidRDefault="007303CA" w:rsidP="005541D0">
            <w:pPr>
              <w:jc w:val="left"/>
            </w:pPr>
            <w:r>
              <w:tab/>
            </w:r>
            <w:r>
              <w:tab/>
            </w:r>
            <w:r>
              <w:tab/>
              <w:t>System.out.println(“staticVar=” + staticVar + ”,instanceVar=” + instanceVar);</w:t>
            </w:r>
          </w:p>
          <w:p w:rsidR="007303CA" w:rsidRDefault="007303CA" w:rsidP="005541D0">
            <w:pPr>
              <w:jc w:val="left"/>
            </w:pPr>
            <w:r>
              <w:tab/>
            </w:r>
            <w:r>
              <w:tab/>
              <w:t>}</w:t>
            </w:r>
          </w:p>
          <w:p w:rsidR="007303CA" w:rsidRDefault="007303CA" w:rsidP="005541D0">
            <w:pPr>
              <w:jc w:val="left"/>
            </w:pPr>
            <w:r>
              <w:t>}</w:t>
            </w:r>
          </w:p>
          <w:p w:rsidR="007303CA" w:rsidRDefault="007303CA" w:rsidP="005541D0">
            <w:pPr>
              <w:jc w:val="left"/>
            </w:pPr>
            <w:r>
              <w:rPr>
                <w:rFonts w:hint="eastAsia"/>
              </w:rPr>
              <w:t>备注：这个解答除了说清楚两者的区别外，最后还用一个具体的应用例子来说明两者的差异，体现了自己有很好的解说问题和设计案例的能力，思维敏捷，超过一般程序员，有写作能力！</w:t>
            </w:r>
          </w:p>
          <w:p w:rsidR="007303CA" w:rsidRPr="002C3B2B" w:rsidRDefault="007303CA" w:rsidP="005541D0">
            <w:pPr>
              <w:pStyle w:val="15"/>
              <w:numPr>
                <w:ilvl w:val="0"/>
                <w:numId w:val="22"/>
              </w:numPr>
              <w:ind w:left="0" w:firstLineChars="0" w:firstLine="0"/>
              <w:jc w:val="left"/>
              <w:outlineLvl w:val="1"/>
              <w:rPr>
                <w:bCs/>
              </w:rPr>
            </w:pPr>
            <w:bookmarkStart w:id="790" w:name="_Toc374293655"/>
            <w:bookmarkStart w:id="791" w:name="_Toc374969830"/>
            <w:r w:rsidRPr="002C3B2B">
              <w:rPr>
                <w:rFonts w:hint="eastAsia"/>
                <w:bCs/>
              </w:rPr>
              <w:t>请说出作用域</w:t>
            </w:r>
            <w:r w:rsidRPr="002C3B2B">
              <w:rPr>
                <w:rFonts w:hint="eastAsia"/>
                <w:bCs/>
              </w:rPr>
              <w:t>public</w:t>
            </w:r>
            <w:r w:rsidRPr="002C3B2B">
              <w:rPr>
                <w:rFonts w:hint="eastAsia"/>
                <w:bCs/>
              </w:rPr>
              <w:t>，</w:t>
            </w:r>
            <w:r w:rsidRPr="002C3B2B">
              <w:rPr>
                <w:rFonts w:hint="eastAsia"/>
                <w:bCs/>
              </w:rPr>
              <w:t>private</w:t>
            </w:r>
            <w:r w:rsidRPr="002C3B2B">
              <w:rPr>
                <w:rFonts w:hint="eastAsia"/>
                <w:bCs/>
              </w:rPr>
              <w:t>，</w:t>
            </w:r>
            <w:r w:rsidRPr="002C3B2B">
              <w:rPr>
                <w:rFonts w:hint="eastAsia"/>
                <w:bCs/>
              </w:rPr>
              <w:t>protected</w:t>
            </w:r>
            <w:r w:rsidRPr="002C3B2B">
              <w:rPr>
                <w:rFonts w:hint="eastAsia"/>
                <w:bCs/>
              </w:rPr>
              <w:t>，以及不写时的区别</w:t>
            </w:r>
            <w:bookmarkEnd w:id="790"/>
            <w:bookmarkEnd w:id="791"/>
          </w:p>
          <w:p w:rsidR="007303CA" w:rsidRDefault="007303CA" w:rsidP="005541D0">
            <w:pPr>
              <w:jc w:val="left"/>
            </w:pPr>
            <w:r>
              <w:rPr>
                <w:rFonts w:hint="eastAsia"/>
              </w:rPr>
              <w:t>这四个作用域的可见范围如下表所示。</w:t>
            </w:r>
          </w:p>
          <w:p w:rsidR="007303CA" w:rsidRDefault="007303CA" w:rsidP="005541D0">
            <w:pPr>
              <w:jc w:val="left"/>
            </w:pPr>
            <w:r>
              <w:rPr>
                <w:rFonts w:hint="eastAsia"/>
              </w:rPr>
              <w:t>说明：如果在修饰的元素上面没有写任何访问修饰符，则表示</w:t>
            </w:r>
            <w:r>
              <w:rPr>
                <w:rFonts w:hint="eastAsia"/>
              </w:rPr>
              <w:t>friendly</w:t>
            </w:r>
            <w:r>
              <w:rPr>
                <w:rFonts w:hint="eastAsia"/>
              </w:rPr>
              <w:t>。</w:t>
            </w:r>
          </w:p>
          <w:p w:rsidR="007303CA" w:rsidRDefault="007303CA" w:rsidP="005541D0">
            <w:pPr>
              <w:jc w:val="left"/>
            </w:pPr>
            <w:r>
              <w:rPr>
                <w:rFonts w:hint="eastAsia"/>
              </w:rPr>
              <w:t>作用域</w:t>
            </w:r>
            <w:r>
              <w:rPr>
                <w:rFonts w:hint="eastAsia"/>
              </w:rPr>
              <w:t xml:space="preserve">    </w:t>
            </w:r>
            <w:r>
              <w:rPr>
                <w:rFonts w:hint="eastAsia"/>
              </w:rPr>
              <w:t>当前类</w:t>
            </w:r>
            <w:r>
              <w:rPr>
                <w:rFonts w:hint="eastAsia"/>
              </w:rPr>
              <w:t xml:space="preserve"> </w:t>
            </w:r>
            <w:r>
              <w:rPr>
                <w:rFonts w:hint="eastAsia"/>
              </w:rPr>
              <w:t>同一</w:t>
            </w:r>
            <w:r>
              <w:rPr>
                <w:rFonts w:hint="eastAsia"/>
              </w:rPr>
              <w:t xml:space="preserve">package </w:t>
            </w:r>
            <w:r>
              <w:rPr>
                <w:rFonts w:hint="eastAsia"/>
              </w:rPr>
              <w:t>子孙类</w:t>
            </w:r>
            <w:r>
              <w:rPr>
                <w:rFonts w:hint="eastAsia"/>
              </w:rPr>
              <w:t xml:space="preserve"> </w:t>
            </w:r>
            <w:r>
              <w:rPr>
                <w:rFonts w:hint="eastAsia"/>
              </w:rPr>
              <w:t>其他</w:t>
            </w:r>
            <w:r>
              <w:rPr>
                <w:rFonts w:hint="eastAsia"/>
              </w:rPr>
              <w:t xml:space="preserve">package </w:t>
            </w:r>
          </w:p>
          <w:p w:rsidR="007303CA" w:rsidRDefault="007303CA" w:rsidP="005541D0">
            <w:pPr>
              <w:jc w:val="left"/>
            </w:pPr>
            <w:r>
              <w:rPr>
                <w:rFonts w:hint="eastAsia"/>
              </w:rPr>
              <w:t xml:space="preserve">public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303CA" w:rsidRDefault="007303CA" w:rsidP="005541D0">
            <w:pPr>
              <w:jc w:val="left"/>
            </w:pPr>
            <w:r>
              <w:rPr>
                <w:rFonts w:hint="eastAsia"/>
              </w:rPr>
              <w:t xml:space="preserve">protected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303CA" w:rsidRDefault="007303CA" w:rsidP="005541D0">
            <w:pPr>
              <w:jc w:val="left"/>
            </w:pPr>
            <w:r>
              <w:rPr>
                <w:rFonts w:hint="eastAsia"/>
              </w:rPr>
              <w:t xml:space="preserve">friendly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303CA" w:rsidRDefault="007303CA" w:rsidP="005541D0">
            <w:pPr>
              <w:jc w:val="left"/>
            </w:pPr>
            <w:r>
              <w:rPr>
                <w:rFonts w:hint="eastAsia"/>
              </w:rPr>
              <w:t xml:space="preserve">private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7303CA" w:rsidRDefault="007303CA" w:rsidP="005541D0">
            <w:pPr>
              <w:jc w:val="left"/>
            </w:pPr>
            <w:r>
              <w:rPr>
                <w:rFonts w:hint="eastAsia"/>
              </w:rPr>
              <w:t>备注：只要记住了有</w:t>
            </w:r>
            <w:r>
              <w:rPr>
                <w:rFonts w:hint="eastAsia"/>
              </w:rPr>
              <w:t>4</w:t>
            </w:r>
            <w:r>
              <w:rPr>
                <w:rFonts w:hint="eastAsia"/>
              </w:rPr>
              <w:t>种访问权限，</w:t>
            </w:r>
            <w:r>
              <w:rPr>
                <w:rFonts w:hint="eastAsia"/>
              </w:rPr>
              <w:t>4</w:t>
            </w:r>
            <w:r>
              <w:rPr>
                <w:rFonts w:hint="eastAsia"/>
              </w:rPr>
              <w:t>个访问范围，然后将全选和范围在水平和垂直方向上分别按排从小到大或从大到小的顺序排列，就很容易画出上面的图了。</w:t>
            </w:r>
          </w:p>
          <w:p w:rsidR="007303CA" w:rsidRDefault="007303CA" w:rsidP="005541D0">
            <w:pPr>
              <w:pStyle w:val="15"/>
              <w:numPr>
                <w:ilvl w:val="0"/>
                <w:numId w:val="22"/>
              </w:numPr>
              <w:ind w:left="0" w:firstLineChars="0" w:firstLine="0"/>
              <w:jc w:val="left"/>
              <w:outlineLvl w:val="1"/>
            </w:pPr>
            <w:bookmarkStart w:id="792" w:name="_Toc374293659"/>
            <w:bookmarkStart w:id="793" w:name="_Toc374969831"/>
            <w:r w:rsidRPr="002C3B2B">
              <w:rPr>
                <w:rFonts w:ascii="宋体" w:hAnsi="宋体" w:hint="eastAsia"/>
                <w:color w:val="000000"/>
                <w:sz w:val="20"/>
              </w:rPr>
              <w:t>构造</w:t>
            </w:r>
            <w:r>
              <w:rPr>
                <w:rFonts w:hint="eastAsia"/>
              </w:rPr>
              <w:t>函数与方法的区别</w:t>
            </w:r>
            <w:bookmarkEnd w:id="792"/>
            <w:bookmarkEnd w:id="793"/>
          </w:p>
          <w:p w:rsidR="007303CA" w:rsidRPr="002C3B2B" w:rsidRDefault="007303CA" w:rsidP="005541D0">
            <w:pPr>
              <w:pStyle w:val="15"/>
              <w:ind w:firstLineChars="0" w:firstLine="0"/>
              <w:jc w:val="left"/>
              <w:rPr>
                <w:szCs w:val="21"/>
              </w:rPr>
            </w:pPr>
            <w:r w:rsidRPr="002C3B2B">
              <w:rPr>
                <w:rFonts w:hint="eastAsia"/>
                <w:bCs/>
                <w:szCs w:val="21"/>
              </w:rPr>
              <w:t>1</w:t>
            </w:r>
            <w:r w:rsidRPr="002C3B2B">
              <w:rPr>
                <w:rFonts w:hint="eastAsia"/>
                <w:bCs/>
                <w:szCs w:val="21"/>
              </w:rPr>
              <w:t>）</w:t>
            </w:r>
            <w:r w:rsidRPr="002C3B2B">
              <w:rPr>
                <w:bCs/>
                <w:szCs w:val="21"/>
              </w:rPr>
              <w:t>构造方法是初始化一个类的对象时调用的，它没有返回值，而且名字必须与类的名字一样，</w:t>
            </w:r>
            <w:r w:rsidRPr="002C3B2B">
              <w:rPr>
                <w:rFonts w:ascii="宋体" w:hAnsi="宋体"/>
                <w:szCs w:val="21"/>
              </w:rPr>
              <w:br/>
            </w:r>
            <w:r w:rsidRPr="002C3B2B">
              <w:rPr>
                <w:bCs/>
                <w:szCs w:val="21"/>
              </w:rPr>
              <w:t>public class wan</w:t>
            </w:r>
            <w:r w:rsidRPr="002C3B2B">
              <w:rPr>
                <w:bCs/>
                <w:szCs w:val="21"/>
              </w:rPr>
              <w:br/>
              <w:t>{</w:t>
            </w:r>
            <w:r w:rsidRPr="002C3B2B">
              <w:rPr>
                <w:bCs/>
                <w:szCs w:val="21"/>
              </w:rPr>
              <w:br/>
              <w:t>public static void main(String args[])</w:t>
            </w:r>
            <w:r w:rsidRPr="002C3B2B">
              <w:rPr>
                <w:bCs/>
                <w:szCs w:val="21"/>
              </w:rPr>
              <w:br/>
              <w:t>{</w:t>
            </w:r>
            <w:r w:rsidRPr="002C3B2B">
              <w:rPr>
                <w:bCs/>
                <w:szCs w:val="21"/>
              </w:rPr>
              <w:br/>
              <w:t>String str=new String("HelloWorld");//String</w:t>
            </w:r>
            <w:r w:rsidRPr="002C3B2B">
              <w:rPr>
                <w:bCs/>
                <w:szCs w:val="21"/>
              </w:rPr>
              <w:t>类，</w:t>
            </w:r>
            <w:r w:rsidRPr="002C3B2B">
              <w:rPr>
                <w:bCs/>
                <w:szCs w:val="21"/>
              </w:rPr>
              <w:t>String</w:t>
            </w:r>
            <w:r w:rsidRPr="002C3B2B">
              <w:rPr>
                <w:bCs/>
                <w:szCs w:val="21"/>
              </w:rPr>
              <w:t>（）为构造方法，初始化一个对象</w:t>
            </w:r>
            <w:r w:rsidRPr="002C3B2B">
              <w:rPr>
                <w:bCs/>
                <w:szCs w:val="21"/>
              </w:rPr>
              <w:t>str</w:t>
            </w:r>
            <w:r w:rsidRPr="002C3B2B">
              <w:rPr>
                <w:bCs/>
                <w:szCs w:val="21"/>
              </w:rPr>
              <w:br/>
              <w:t>System.out.println(str);</w:t>
            </w:r>
            <w:r w:rsidRPr="002C3B2B">
              <w:rPr>
                <w:bCs/>
                <w:szCs w:val="21"/>
              </w:rPr>
              <w:br/>
              <w:t>}</w:t>
            </w:r>
            <w:r w:rsidRPr="002C3B2B">
              <w:rPr>
                <w:bCs/>
                <w:szCs w:val="21"/>
              </w:rPr>
              <w:br/>
            </w:r>
            <w:r w:rsidRPr="002C3B2B">
              <w:rPr>
                <w:bCs/>
                <w:szCs w:val="21"/>
              </w:rPr>
              <w:br/>
              <w:t>}</w:t>
            </w:r>
            <w:r w:rsidRPr="002C3B2B">
              <w:rPr>
                <w:rFonts w:ascii="宋体" w:hAnsi="宋体"/>
                <w:szCs w:val="21"/>
              </w:rPr>
              <w:br/>
            </w:r>
            <w:r w:rsidRPr="002C3B2B">
              <w:rPr>
                <w:bCs/>
                <w:szCs w:val="21"/>
              </w:rPr>
              <w:t>2</w:t>
            </w:r>
            <w:r w:rsidRPr="002C3B2B">
              <w:rPr>
                <w:rFonts w:hint="eastAsia"/>
                <w:bCs/>
                <w:szCs w:val="21"/>
              </w:rPr>
              <w:t>）</w:t>
            </w:r>
            <w:r w:rsidRPr="002C3B2B">
              <w:rPr>
                <w:bCs/>
                <w:szCs w:val="21"/>
              </w:rPr>
              <w:t>而成员函数是由类对象主动调用的，使用点操作符，它有返回值</w:t>
            </w:r>
            <w:r w:rsidRPr="002C3B2B">
              <w:rPr>
                <w:bCs/>
                <w:szCs w:val="21"/>
              </w:rPr>
              <w:t xml:space="preserve"> </w:t>
            </w:r>
            <w:r w:rsidRPr="002C3B2B">
              <w:rPr>
                <w:bCs/>
                <w:szCs w:val="21"/>
              </w:rPr>
              <w:t>。</w:t>
            </w:r>
            <w:r w:rsidRPr="002C3B2B">
              <w:rPr>
                <w:rFonts w:ascii="宋体" w:hAnsi="宋体"/>
                <w:szCs w:val="21"/>
              </w:rPr>
              <w:br/>
            </w:r>
            <w:r w:rsidRPr="002C3B2B">
              <w:rPr>
                <w:bCs/>
                <w:szCs w:val="21"/>
              </w:rPr>
              <w:t>举个例子：</w:t>
            </w:r>
            <w:r w:rsidRPr="002C3B2B">
              <w:rPr>
                <w:rFonts w:ascii="宋体" w:hAnsi="宋体"/>
                <w:szCs w:val="21"/>
              </w:rPr>
              <w:br/>
            </w:r>
            <w:r w:rsidRPr="002C3B2B">
              <w:rPr>
                <w:bCs/>
                <w:szCs w:val="21"/>
              </w:rPr>
              <w:t xml:space="preserve">public class wan </w:t>
            </w:r>
            <w:r w:rsidRPr="002C3B2B">
              <w:rPr>
                <w:bCs/>
                <w:szCs w:val="21"/>
              </w:rPr>
              <w:br/>
              <w:t>{</w:t>
            </w:r>
            <w:r w:rsidRPr="002C3B2B">
              <w:rPr>
                <w:bCs/>
                <w:szCs w:val="21"/>
              </w:rPr>
              <w:br/>
              <w:t>public static void main(String[] args) {</w:t>
            </w:r>
            <w:r w:rsidRPr="002C3B2B">
              <w:rPr>
                <w:bCs/>
                <w:szCs w:val="21"/>
              </w:rPr>
              <w:br/>
            </w:r>
            <w:r w:rsidRPr="002C3B2B">
              <w:rPr>
                <w:bCs/>
                <w:szCs w:val="21"/>
              </w:rPr>
              <w:lastRenderedPageBreak/>
              <w:t>String str=new String("Hello!");</w:t>
            </w:r>
            <w:r w:rsidRPr="002C3B2B">
              <w:rPr>
                <w:bCs/>
                <w:szCs w:val="21"/>
              </w:rPr>
              <w:br/>
              <w:t>System.out.println(str);</w:t>
            </w:r>
            <w:r w:rsidRPr="002C3B2B">
              <w:rPr>
                <w:bCs/>
                <w:szCs w:val="21"/>
              </w:rPr>
              <w:br/>
              <w:t>System.out.println("</w:t>
            </w:r>
            <w:r w:rsidRPr="002C3B2B">
              <w:rPr>
                <w:bCs/>
                <w:szCs w:val="21"/>
              </w:rPr>
              <w:t>将</w:t>
            </w:r>
            <w:r w:rsidRPr="002C3B2B">
              <w:rPr>
                <w:bCs/>
                <w:szCs w:val="21"/>
              </w:rPr>
              <w:t>Hello</w:t>
            </w:r>
            <w:r w:rsidRPr="002C3B2B">
              <w:rPr>
                <w:bCs/>
                <w:szCs w:val="21"/>
              </w:rPr>
              <w:t>转化成全部大写：</w:t>
            </w:r>
            <w:r w:rsidRPr="002C3B2B">
              <w:rPr>
                <w:bCs/>
                <w:szCs w:val="21"/>
              </w:rPr>
              <w:t>"+str.toUpperCase());</w:t>
            </w:r>
            <w:r w:rsidRPr="002C3B2B">
              <w:rPr>
                <w:bCs/>
                <w:szCs w:val="21"/>
              </w:rPr>
              <w:br/>
              <w:t>System.out.println("</w:t>
            </w:r>
            <w:r w:rsidRPr="002C3B2B">
              <w:rPr>
                <w:bCs/>
                <w:szCs w:val="21"/>
              </w:rPr>
              <w:t>将</w:t>
            </w:r>
            <w:r w:rsidRPr="002C3B2B">
              <w:rPr>
                <w:bCs/>
                <w:szCs w:val="21"/>
              </w:rPr>
              <w:t>Hello</w:t>
            </w:r>
            <w:r w:rsidRPr="002C3B2B">
              <w:rPr>
                <w:bCs/>
                <w:szCs w:val="21"/>
              </w:rPr>
              <w:t>转化成全部小写</w:t>
            </w:r>
            <w:r w:rsidRPr="002C3B2B">
              <w:rPr>
                <w:bCs/>
                <w:szCs w:val="21"/>
              </w:rPr>
              <w:t>"+str.toLowerCase());</w:t>
            </w:r>
            <w:r w:rsidRPr="002C3B2B">
              <w:rPr>
                <w:bCs/>
                <w:szCs w:val="21"/>
              </w:rPr>
              <w:br/>
              <w:t>System.out.println("</w:t>
            </w:r>
            <w:r w:rsidRPr="002C3B2B">
              <w:rPr>
                <w:bCs/>
                <w:szCs w:val="21"/>
              </w:rPr>
              <w:t>成员方法</w:t>
            </w:r>
            <w:r w:rsidRPr="002C3B2B">
              <w:rPr>
                <w:bCs/>
                <w:szCs w:val="21"/>
              </w:rPr>
              <w:t>String</w:t>
            </w:r>
            <w:r w:rsidRPr="002C3B2B">
              <w:rPr>
                <w:bCs/>
                <w:szCs w:val="21"/>
              </w:rPr>
              <w:t>（）内的字符长度是：</w:t>
            </w:r>
            <w:r w:rsidRPr="002C3B2B">
              <w:rPr>
                <w:bCs/>
                <w:szCs w:val="21"/>
              </w:rPr>
              <w:t>"+str.length());</w:t>
            </w:r>
            <w:r w:rsidRPr="002C3B2B">
              <w:rPr>
                <w:bCs/>
                <w:szCs w:val="21"/>
              </w:rPr>
              <w:br/>
              <w:t>}</w:t>
            </w:r>
            <w:r w:rsidRPr="002C3B2B">
              <w:rPr>
                <w:rFonts w:ascii="宋体" w:hAnsi="宋体"/>
                <w:szCs w:val="21"/>
              </w:rPr>
              <w:br/>
            </w:r>
            <w:r w:rsidRPr="002C3B2B">
              <w:rPr>
                <w:bCs/>
                <w:szCs w:val="21"/>
              </w:rPr>
              <w:t>}</w:t>
            </w:r>
            <w:r w:rsidRPr="002C3B2B">
              <w:rPr>
                <w:bCs/>
                <w:szCs w:val="21"/>
              </w:rPr>
              <w:br/>
            </w:r>
            <w:r w:rsidRPr="002C3B2B">
              <w:rPr>
                <w:bCs/>
                <w:szCs w:val="21"/>
              </w:rPr>
              <w:t>输出结果是：</w:t>
            </w:r>
            <w:r w:rsidRPr="002C3B2B">
              <w:rPr>
                <w:rFonts w:ascii="宋体" w:hAnsi="宋体"/>
                <w:szCs w:val="21"/>
              </w:rPr>
              <w:br/>
            </w:r>
            <w:r w:rsidRPr="002C3B2B">
              <w:rPr>
                <w:bCs/>
                <w:szCs w:val="21"/>
              </w:rPr>
              <w:t>Hello!</w:t>
            </w:r>
            <w:r w:rsidRPr="002C3B2B">
              <w:rPr>
                <w:bCs/>
                <w:szCs w:val="21"/>
              </w:rPr>
              <w:br/>
            </w:r>
            <w:r w:rsidRPr="002C3B2B">
              <w:rPr>
                <w:bCs/>
                <w:szCs w:val="21"/>
              </w:rPr>
              <w:t>将</w:t>
            </w:r>
            <w:r w:rsidRPr="002C3B2B">
              <w:rPr>
                <w:bCs/>
                <w:szCs w:val="21"/>
              </w:rPr>
              <w:t>Hello</w:t>
            </w:r>
            <w:r w:rsidRPr="002C3B2B">
              <w:rPr>
                <w:bCs/>
                <w:szCs w:val="21"/>
              </w:rPr>
              <w:t>转化成全部大写：</w:t>
            </w:r>
            <w:r w:rsidRPr="002C3B2B">
              <w:rPr>
                <w:bCs/>
                <w:szCs w:val="21"/>
              </w:rPr>
              <w:t>HELLO!</w:t>
            </w:r>
            <w:r w:rsidRPr="002C3B2B">
              <w:rPr>
                <w:bCs/>
                <w:szCs w:val="21"/>
              </w:rPr>
              <w:br/>
            </w:r>
            <w:r w:rsidRPr="002C3B2B">
              <w:rPr>
                <w:bCs/>
                <w:szCs w:val="21"/>
              </w:rPr>
              <w:t>将</w:t>
            </w:r>
            <w:r w:rsidRPr="002C3B2B">
              <w:rPr>
                <w:bCs/>
                <w:szCs w:val="21"/>
              </w:rPr>
              <w:t>Hello</w:t>
            </w:r>
            <w:r w:rsidRPr="002C3B2B">
              <w:rPr>
                <w:bCs/>
                <w:szCs w:val="21"/>
              </w:rPr>
              <w:t>转化成全部小写</w:t>
            </w:r>
            <w:r w:rsidRPr="002C3B2B">
              <w:rPr>
                <w:bCs/>
                <w:szCs w:val="21"/>
              </w:rPr>
              <w:t>hello!</w:t>
            </w:r>
            <w:r w:rsidRPr="002C3B2B">
              <w:rPr>
                <w:bCs/>
                <w:szCs w:val="21"/>
              </w:rPr>
              <w:br/>
            </w:r>
            <w:r w:rsidRPr="002C3B2B">
              <w:rPr>
                <w:bCs/>
                <w:szCs w:val="21"/>
              </w:rPr>
              <w:t>成员方法</w:t>
            </w:r>
            <w:r w:rsidRPr="002C3B2B">
              <w:rPr>
                <w:bCs/>
                <w:szCs w:val="21"/>
              </w:rPr>
              <w:t>String</w:t>
            </w:r>
            <w:r w:rsidRPr="002C3B2B">
              <w:rPr>
                <w:bCs/>
                <w:szCs w:val="21"/>
              </w:rPr>
              <w:t>（）内的字符长度是：</w:t>
            </w:r>
            <w:r w:rsidRPr="002C3B2B">
              <w:rPr>
                <w:bCs/>
                <w:szCs w:val="21"/>
              </w:rPr>
              <w:t>6</w:t>
            </w:r>
            <w:r w:rsidRPr="002C3B2B">
              <w:rPr>
                <w:bCs/>
                <w:szCs w:val="21"/>
              </w:rPr>
              <w:t>总之，构造函数是赋予对象</w:t>
            </w:r>
            <w:r w:rsidRPr="002C3B2B">
              <w:rPr>
                <w:bCs/>
                <w:szCs w:val="21"/>
              </w:rPr>
              <w:t>"</w:t>
            </w:r>
            <w:r w:rsidRPr="002C3B2B">
              <w:rPr>
                <w:bCs/>
                <w:szCs w:val="21"/>
              </w:rPr>
              <w:t>生命特征</w:t>
            </w:r>
            <w:r w:rsidRPr="002C3B2B">
              <w:rPr>
                <w:bCs/>
                <w:szCs w:val="21"/>
              </w:rPr>
              <w:t>"</w:t>
            </w:r>
            <w:r w:rsidRPr="002C3B2B">
              <w:rPr>
                <w:bCs/>
                <w:szCs w:val="21"/>
              </w:rPr>
              <w:t>的</w:t>
            </w:r>
            <w:r w:rsidRPr="002C3B2B">
              <w:rPr>
                <w:bCs/>
                <w:szCs w:val="21"/>
              </w:rPr>
              <w:t>,</w:t>
            </w:r>
            <w:r w:rsidRPr="002C3B2B">
              <w:rPr>
                <w:bCs/>
                <w:szCs w:val="21"/>
              </w:rPr>
              <w:t>成员方法则是对象所具有的</w:t>
            </w:r>
            <w:r w:rsidRPr="002C3B2B">
              <w:rPr>
                <w:bCs/>
                <w:szCs w:val="21"/>
              </w:rPr>
              <w:t>"</w:t>
            </w:r>
            <w:r w:rsidRPr="002C3B2B">
              <w:rPr>
                <w:bCs/>
                <w:szCs w:val="21"/>
              </w:rPr>
              <w:t>行为</w:t>
            </w:r>
            <w:r w:rsidRPr="002C3B2B">
              <w:rPr>
                <w:bCs/>
                <w:szCs w:val="21"/>
              </w:rPr>
              <w:t>,</w:t>
            </w:r>
            <w:r w:rsidRPr="002C3B2B">
              <w:rPr>
                <w:bCs/>
                <w:szCs w:val="21"/>
              </w:rPr>
              <w:t>能力</w:t>
            </w:r>
            <w:r w:rsidRPr="002C3B2B">
              <w:rPr>
                <w:bCs/>
                <w:szCs w:val="21"/>
              </w:rPr>
              <w:t xml:space="preserve">" </w:t>
            </w:r>
            <w:r w:rsidRPr="002C3B2B">
              <w:rPr>
                <w:bCs/>
                <w:szCs w:val="21"/>
              </w:rPr>
              <w:t>构造函数只有在建立对象时由系统调用的</w:t>
            </w:r>
            <w:r w:rsidRPr="002C3B2B">
              <w:rPr>
                <w:bCs/>
                <w:szCs w:val="21"/>
              </w:rPr>
              <w:t>,</w:t>
            </w:r>
            <w:r w:rsidRPr="002C3B2B">
              <w:rPr>
                <w:bCs/>
                <w:szCs w:val="21"/>
              </w:rPr>
              <w:t>其他任何时候你都别指望用他</w:t>
            </w:r>
          </w:p>
          <w:p w:rsidR="007303CA" w:rsidRPr="002C3B2B" w:rsidRDefault="007303CA" w:rsidP="005541D0">
            <w:pPr>
              <w:pStyle w:val="15"/>
              <w:numPr>
                <w:ilvl w:val="0"/>
                <w:numId w:val="22"/>
              </w:numPr>
              <w:ind w:left="0" w:firstLineChars="0" w:firstLine="0"/>
              <w:jc w:val="left"/>
              <w:outlineLvl w:val="1"/>
              <w:rPr>
                <w:bCs/>
              </w:rPr>
            </w:pPr>
            <w:bookmarkStart w:id="794" w:name="_Toc374293663"/>
            <w:bookmarkStart w:id="795" w:name="_Toc374969832"/>
            <w:r w:rsidRPr="002C3B2B">
              <w:rPr>
                <w:rFonts w:hint="eastAsia"/>
                <w:bCs/>
              </w:rPr>
              <w:t>对于</w:t>
            </w:r>
            <w:r w:rsidRPr="002C3B2B">
              <w:rPr>
                <w:rFonts w:hint="eastAsia"/>
                <w:bCs/>
              </w:rPr>
              <w:t xml:space="preserve">instance  varisble </w:t>
            </w:r>
            <w:r w:rsidRPr="002C3B2B">
              <w:rPr>
                <w:rFonts w:hint="eastAsia"/>
                <w:bCs/>
              </w:rPr>
              <w:t>和</w:t>
            </w:r>
            <w:r w:rsidRPr="002C3B2B">
              <w:rPr>
                <w:rFonts w:hint="eastAsia"/>
                <w:bCs/>
              </w:rPr>
              <w:t xml:space="preserve"> local variable jvm </w:t>
            </w:r>
            <w:r w:rsidRPr="002C3B2B">
              <w:rPr>
                <w:rFonts w:hint="eastAsia"/>
                <w:bCs/>
              </w:rPr>
              <w:t>再申请内存时有什么区别</w:t>
            </w:r>
            <w:bookmarkEnd w:id="794"/>
            <w:bookmarkEnd w:id="795"/>
          </w:p>
          <w:p w:rsidR="007303CA" w:rsidRPr="002C3B2B" w:rsidRDefault="007303CA" w:rsidP="005541D0">
            <w:pPr>
              <w:pStyle w:val="15"/>
              <w:ind w:firstLineChars="0" w:firstLine="0"/>
              <w:jc w:val="left"/>
              <w:rPr>
                <w:bCs/>
              </w:rPr>
            </w:pPr>
            <w:r w:rsidRPr="002C3B2B">
              <w:rPr>
                <w:rFonts w:hint="eastAsia"/>
                <w:bCs/>
              </w:rPr>
              <w:t>根据声明方式详细来区分，</w:t>
            </w:r>
            <w:r w:rsidRPr="002C3B2B">
              <w:rPr>
                <w:rFonts w:hint="eastAsia"/>
                <w:bCs/>
              </w:rPr>
              <w:t>Java</w:t>
            </w:r>
            <w:r w:rsidRPr="002C3B2B">
              <w:rPr>
                <w:rFonts w:hint="eastAsia"/>
                <w:bCs/>
              </w:rPr>
              <w:t>的变量有七种</w:t>
            </w:r>
            <w:r w:rsidRPr="002C3B2B">
              <w:rPr>
                <w:rFonts w:hint="eastAsia"/>
                <w:bCs/>
              </w:rPr>
              <w:t>,</w:t>
            </w:r>
            <w:r w:rsidRPr="002C3B2B">
              <w:rPr>
                <w:rFonts w:hint="eastAsia"/>
                <w:bCs/>
              </w:rPr>
              <w:t>下面的程序代码展示了这七种变量的声明方式：</w:t>
            </w:r>
          </w:p>
          <w:p w:rsidR="007303CA" w:rsidRPr="002C3B2B" w:rsidRDefault="007303CA" w:rsidP="005541D0">
            <w:pPr>
              <w:pStyle w:val="15"/>
              <w:ind w:firstLineChars="0" w:firstLine="0"/>
              <w:jc w:val="left"/>
              <w:rPr>
                <w:bCs/>
              </w:rPr>
            </w:pPr>
            <w:r w:rsidRPr="002C3B2B">
              <w:rPr>
                <w:bCs/>
              </w:rPr>
              <w:t>Class Myclass {</w:t>
            </w:r>
          </w:p>
          <w:p w:rsidR="007303CA" w:rsidRPr="002C3B2B" w:rsidRDefault="007303CA" w:rsidP="005541D0">
            <w:pPr>
              <w:pStyle w:val="15"/>
              <w:ind w:firstLineChars="0" w:firstLine="0"/>
              <w:jc w:val="left"/>
              <w:rPr>
                <w:bCs/>
              </w:rPr>
            </w:pPr>
            <w:r w:rsidRPr="002C3B2B">
              <w:rPr>
                <w:bCs/>
              </w:rPr>
              <w:t>static int a;</w:t>
            </w:r>
          </w:p>
          <w:p w:rsidR="007303CA" w:rsidRPr="002C3B2B" w:rsidRDefault="007303CA" w:rsidP="005541D0">
            <w:pPr>
              <w:pStyle w:val="15"/>
              <w:ind w:firstLineChars="0" w:firstLine="0"/>
              <w:jc w:val="left"/>
              <w:rPr>
                <w:bCs/>
              </w:rPr>
            </w:pPr>
            <w:r w:rsidRPr="002C3B2B">
              <w:rPr>
                <w:bCs/>
              </w:rPr>
              <w:t>int b;</w:t>
            </w:r>
          </w:p>
          <w:p w:rsidR="007303CA" w:rsidRPr="002C3B2B" w:rsidRDefault="007303CA" w:rsidP="005541D0">
            <w:pPr>
              <w:pStyle w:val="15"/>
              <w:ind w:firstLineChars="0" w:firstLine="0"/>
              <w:jc w:val="left"/>
              <w:rPr>
                <w:bCs/>
              </w:rPr>
            </w:pPr>
            <w:r w:rsidRPr="002C3B2B">
              <w:rPr>
                <w:bCs/>
              </w:rPr>
              <w:t>public static void myMethod(int c)  {</w:t>
            </w:r>
          </w:p>
          <w:p w:rsidR="007303CA" w:rsidRPr="002C3B2B" w:rsidRDefault="007303CA" w:rsidP="005541D0">
            <w:pPr>
              <w:pStyle w:val="15"/>
              <w:ind w:firstLineChars="0" w:firstLine="0"/>
              <w:jc w:val="left"/>
              <w:rPr>
                <w:bCs/>
              </w:rPr>
            </w:pPr>
            <w:r w:rsidRPr="002C3B2B">
              <w:rPr>
                <w:bCs/>
              </w:rPr>
              <w:t>try {</w:t>
            </w:r>
          </w:p>
          <w:p w:rsidR="007303CA" w:rsidRPr="002C3B2B" w:rsidRDefault="007303CA" w:rsidP="005541D0">
            <w:pPr>
              <w:pStyle w:val="15"/>
              <w:ind w:firstLineChars="0" w:firstLine="0"/>
              <w:jc w:val="left"/>
              <w:rPr>
                <w:bCs/>
              </w:rPr>
            </w:pPr>
            <w:r w:rsidRPr="002C3B2B">
              <w:rPr>
                <w:bCs/>
              </w:rPr>
              <w:t>int d;</w:t>
            </w:r>
          </w:p>
          <w:p w:rsidR="007303CA" w:rsidRPr="002C3B2B" w:rsidRDefault="007303CA" w:rsidP="005541D0">
            <w:pPr>
              <w:pStyle w:val="15"/>
              <w:ind w:firstLineChars="0" w:firstLine="0"/>
              <w:jc w:val="left"/>
              <w:rPr>
                <w:bCs/>
              </w:rPr>
            </w:pPr>
            <w:r w:rsidRPr="002C3B2B">
              <w:rPr>
                <w:bCs/>
              </w:rPr>
              <w:t>} catch(Exception e) {</w:t>
            </w:r>
          </w:p>
          <w:p w:rsidR="007303CA" w:rsidRPr="002C3B2B" w:rsidRDefault="007303CA" w:rsidP="005541D0">
            <w:pPr>
              <w:pStyle w:val="15"/>
              <w:ind w:firstLineChars="0" w:firstLine="0"/>
              <w:jc w:val="left"/>
              <w:rPr>
                <w:bCs/>
              </w:rPr>
            </w:pPr>
            <w:r w:rsidRPr="002C3B2B">
              <w:rPr>
                <w:bCs/>
              </w:rPr>
              <w:t>}</w:t>
            </w:r>
          </w:p>
          <w:p w:rsidR="007303CA" w:rsidRPr="002C3B2B" w:rsidRDefault="007303CA" w:rsidP="005541D0">
            <w:pPr>
              <w:pStyle w:val="15"/>
              <w:ind w:firstLineChars="0" w:firstLine="0"/>
              <w:jc w:val="left"/>
              <w:rPr>
                <w:bCs/>
              </w:rPr>
            </w:pPr>
            <w:r w:rsidRPr="002C3B2B">
              <w:rPr>
                <w:bCs/>
              </w:rPr>
              <w:t>}</w:t>
            </w:r>
          </w:p>
          <w:p w:rsidR="007303CA" w:rsidRPr="002C3B2B" w:rsidRDefault="007303CA" w:rsidP="005541D0">
            <w:pPr>
              <w:pStyle w:val="15"/>
              <w:ind w:firstLineChars="0" w:firstLine="0"/>
              <w:jc w:val="left"/>
              <w:rPr>
                <w:bCs/>
              </w:rPr>
            </w:pPr>
            <w:r w:rsidRPr="002C3B2B">
              <w:rPr>
                <w:bCs/>
              </w:rPr>
              <w:t>MyClass(int f) {</w:t>
            </w:r>
          </w:p>
          <w:p w:rsidR="007303CA" w:rsidRPr="002C3B2B" w:rsidRDefault="007303CA" w:rsidP="005541D0">
            <w:pPr>
              <w:pStyle w:val="15"/>
              <w:ind w:firstLineChars="0" w:firstLine="0"/>
              <w:jc w:val="left"/>
              <w:rPr>
                <w:bCs/>
              </w:rPr>
            </w:pPr>
            <w:r w:rsidRPr="002C3B2B">
              <w:rPr>
                <w:bCs/>
              </w:rPr>
              <w:t>int[]g = new int[100];</w:t>
            </w:r>
          </w:p>
          <w:p w:rsidR="007303CA" w:rsidRPr="002C3B2B" w:rsidRDefault="007303CA" w:rsidP="005541D0">
            <w:pPr>
              <w:pStyle w:val="15"/>
              <w:ind w:firstLineChars="0" w:firstLine="0"/>
              <w:jc w:val="left"/>
              <w:rPr>
                <w:bCs/>
              </w:rPr>
            </w:pPr>
            <w:r w:rsidRPr="002C3B2B">
              <w:rPr>
                <w:bCs/>
              </w:rPr>
              <w:t>}</w:t>
            </w:r>
          </w:p>
          <w:p w:rsidR="007303CA" w:rsidRPr="002C3B2B" w:rsidRDefault="007303CA" w:rsidP="005541D0">
            <w:pPr>
              <w:pStyle w:val="15"/>
              <w:ind w:firstLineChars="0" w:firstLine="0"/>
              <w:jc w:val="left"/>
              <w:rPr>
                <w:bCs/>
              </w:rPr>
            </w:pPr>
            <w:r w:rsidRPr="002C3B2B">
              <w:rPr>
                <w:bCs/>
              </w:rPr>
              <w:t>}</w:t>
            </w:r>
          </w:p>
          <w:p w:rsidR="007303CA" w:rsidRPr="002C3B2B" w:rsidRDefault="007303CA" w:rsidP="005541D0">
            <w:pPr>
              <w:pStyle w:val="15"/>
              <w:ind w:firstLineChars="0" w:firstLine="0"/>
              <w:jc w:val="left"/>
              <w:rPr>
                <w:bCs/>
              </w:rPr>
            </w:pPr>
            <w:r w:rsidRPr="002C3B2B">
              <w:rPr>
                <w:rFonts w:hint="eastAsia"/>
                <w:bCs/>
              </w:rPr>
              <w:t>class variable:</w:t>
            </w:r>
            <w:r w:rsidRPr="002C3B2B">
              <w:rPr>
                <w:rFonts w:hint="eastAsia"/>
                <w:bCs/>
              </w:rPr>
              <w:t>声明在</w:t>
            </w:r>
            <w:r w:rsidRPr="002C3B2B">
              <w:rPr>
                <w:rFonts w:hint="eastAsia"/>
                <w:bCs/>
              </w:rPr>
              <w:t>class</w:t>
            </w:r>
            <w:r w:rsidRPr="002C3B2B">
              <w:rPr>
                <w:rFonts w:hint="eastAsia"/>
                <w:bCs/>
              </w:rPr>
              <w:t>内，</w:t>
            </w:r>
            <w:r w:rsidRPr="002C3B2B">
              <w:rPr>
                <w:rFonts w:hint="eastAsia"/>
                <w:bCs/>
              </w:rPr>
              <w:t>method</w:t>
            </w:r>
            <w:r w:rsidRPr="002C3B2B">
              <w:rPr>
                <w:rFonts w:hint="eastAsia"/>
                <w:bCs/>
              </w:rPr>
              <w:t>之外，且使用</w:t>
            </w:r>
            <w:r w:rsidRPr="002C3B2B">
              <w:rPr>
                <w:rFonts w:hint="eastAsia"/>
                <w:bCs/>
              </w:rPr>
              <w:t>static</w:t>
            </w:r>
            <w:r w:rsidRPr="002C3B2B">
              <w:rPr>
                <w:rFonts w:hint="eastAsia"/>
                <w:bCs/>
              </w:rPr>
              <w:t>修饰的变量</w:t>
            </w:r>
            <w:r w:rsidRPr="002C3B2B">
              <w:rPr>
                <w:rFonts w:hint="eastAsia"/>
                <w:bCs/>
              </w:rPr>
              <w:t>,</w:t>
            </w:r>
            <w:r w:rsidRPr="002C3B2B">
              <w:rPr>
                <w:rFonts w:hint="eastAsia"/>
                <w:bCs/>
              </w:rPr>
              <w:t>例如上面程序代码的</w:t>
            </w:r>
            <w:r w:rsidRPr="002C3B2B">
              <w:rPr>
                <w:rFonts w:hint="eastAsia"/>
                <w:bCs/>
              </w:rPr>
              <w:t>a.</w:t>
            </w:r>
          </w:p>
          <w:p w:rsidR="007303CA" w:rsidRPr="002C3B2B" w:rsidRDefault="007303CA" w:rsidP="005541D0">
            <w:pPr>
              <w:pStyle w:val="15"/>
              <w:ind w:firstLineChars="0" w:firstLine="0"/>
              <w:jc w:val="left"/>
              <w:rPr>
                <w:bCs/>
              </w:rPr>
            </w:pPr>
            <w:r w:rsidRPr="002C3B2B">
              <w:rPr>
                <w:rFonts w:hint="eastAsia"/>
                <w:bCs/>
              </w:rPr>
              <w:t>instance variable:</w:t>
            </w:r>
            <w:r w:rsidRPr="002C3B2B">
              <w:rPr>
                <w:rFonts w:hint="eastAsia"/>
                <w:bCs/>
              </w:rPr>
              <w:t>声明在</w:t>
            </w:r>
            <w:r w:rsidRPr="002C3B2B">
              <w:rPr>
                <w:rFonts w:hint="eastAsia"/>
                <w:bCs/>
              </w:rPr>
              <w:t>class</w:t>
            </w:r>
            <w:r w:rsidRPr="002C3B2B">
              <w:rPr>
                <w:rFonts w:hint="eastAsia"/>
                <w:bCs/>
              </w:rPr>
              <w:t>内，</w:t>
            </w:r>
            <w:r w:rsidRPr="002C3B2B">
              <w:rPr>
                <w:rFonts w:hint="eastAsia"/>
                <w:bCs/>
              </w:rPr>
              <w:t>method</w:t>
            </w:r>
            <w:r w:rsidRPr="002C3B2B">
              <w:rPr>
                <w:rFonts w:hint="eastAsia"/>
                <w:bCs/>
              </w:rPr>
              <w:t>之外，且未使用</w:t>
            </w:r>
            <w:r w:rsidRPr="002C3B2B">
              <w:rPr>
                <w:rFonts w:hint="eastAsia"/>
                <w:bCs/>
              </w:rPr>
              <w:t>static</w:t>
            </w:r>
            <w:r w:rsidRPr="002C3B2B">
              <w:rPr>
                <w:rFonts w:hint="eastAsia"/>
                <w:bCs/>
              </w:rPr>
              <w:t>修饰的变量，例如上面程序的</w:t>
            </w:r>
            <w:r w:rsidRPr="002C3B2B">
              <w:rPr>
                <w:rFonts w:hint="eastAsia"/>
                <w:bCs/>
              </w:rPr>
              <w:t>b.</w:t>
            </w:r>
          </w:p>
          <w:p w:rsidR="007303CA" w:rsidRPr="002C3B2B" w:rsidRDefault="007303CA" w:rsidP="005541D0">
            <w:pPr>
              <w:pStyle w:val="15"/>
              <w:ind w:firstLineChars="0" w:firstLine="0"/>
              <w:jc w:val="left"/>
              <w:rPr>
                <w:bCs/>
              </w:rPr>
            </w:pPr>
            <w:r w:rsidRPr="002C3B2B">
              <w:rPr>
                <w:rFonts w:hint="eastAsia"/>
                <w:bCs/>
              </w:rPr>
              <w:t>method parameter:</w:t>
            </w:r>
            <w:r w:rsidRPr="002C3B2B">
              <w:rPr>
                <w:rFonts w:hint="eastAsia"/>
                <w:bCs/>
              </w:rPr>
              <w:t>声明在</w:t>
            </w:r>
            <w:r w:rsidRPr="002C3B2B">
              <w:rPr>
                <w:rFonts w:hint="eastAsia"/>
                <w:bCs/>
              </w:rPr>
              <w:t>method</w:t>
            </w:r>
            <w:r w:rsidRPr="002C3B2B">
              <w:rPr>
                <w:rFonts w:hint="eastAsia"/>
                <w:bCs/>
              </w:rPr>
              <w:t>小括号内的变量，例如上面程序代码的</w:t>
            </w:r>
            <w:r w:rsidRPr="002C3B2B">
              <w:rPr>
                <w:rFonts w:hint="eastAsia"/>
                <w:bCs/>
              </w:rPr>
              <w:t>c.</w:t>
            </w:r>
          </w:p>
          <w:p w:rsidR="007303CA" w:rsidRPr="002C3B2B" w:rsidRDefault="007303CA" w:rsidP="005541D0">
            <w:pPr>
              <w:pStyle w:val="15"/>
              <w:ind w:firstLineChars="0" w:firstLine="0"/>
              <w:jc w:val="left"/>
              <w:rPr>
                <w:bCs/>
              </w:rPr>
            </w:pPr>
            <w:r w:rsidRPr="002C3B2B">
              <w:rPr>
                <w:rFonts w:hint="eastAsia"/>
                <w:bCs/>
              </w:rPr>
              <w:t>狭义的局部变量</w:t>
            </w:r>
            <w:r w:rsidRPr="002C3B2B">
              <w:rPr>
                <w:rFonts w:hint="eastAsia"/>
                <w:bCs/>
              </w:rPr>
              <w:t>(local variable):</w:t>
            </w:r>
            <w:r w:rsidRPr="002C3B2B">
              <w:rPr>
                <w:rFonts w:hint="eastAsia"/>
                <w:bCs/>
              </w:rPr>
              <w:t>声明在</w:t>
            </w:r>
            <w:r w:rsidRPr="002C3B2B">
              <w:rPr>
                <w:rFonts w:hint="eastAsia"/>
                <w:bCs/>
              </w:rPr>
              <w:t>method</w:t>
            </w:r>
            <w:r w:rsidRPr="002C3B2B">
              <w:rPr>
                <w:rFonts w:hint="eastAsia"/>
                <w:bCs/>
              </w:rPr>
              <w:t>内的变量，例如上面程序代码的</w:t>
            </w:r>
            <w:r w:rsidRPr="002C3B2B">
              <w:rPr>
                <w:rFonts w:hint="eastAsia"/>
                <w:bCs/>
              </w:rPr>
              <w:t>d</w:t>
            </w:r>
            <w:r w:rsidRPr="002C3B2B">
              <w:rPr>
                <w:rFonts w:hint="eastAsia"/>
                <w:bCs/>
              </w:rPr>
              <w:t>和</w:t>
            </w:r>
            <w:r w:rsidRPr="002C3B2B">
              <w:rPr>
                <w:rFonts w:hint="eastAsia"/>
                <w:bCs/>
              </w:rPr>
              <w:t>g.</w:t>
            </w:r>
          </w:p>
          <w:p w:rsidR="007303CA" w:rsidRPr="002C3B2B" w:rsidRDefault="007303CA" w:rsidP="005541D0">
            <w:pPr>
              <w:pStyle w:val="15"/>
              <w:ind w:firstLineChars="0" w:firstLine="0"/>
              <w:jc w:val="left"/>
              <w:rPr>
                <w:bCs/>
              </w:rPr>
            </w:pPr>
            <w:r w:rsidRPr="002C3B2B">
              <w:rPr>
                <w:rFonts w:hint="eastAsia"/>
                <w:bCs/>
              </w:rPr>
              <w:t>exception-handler parameter:</w:t>
            </w:r>
            <w:r w:rsidRPr="002C3B2B">
              <w:rPr>
                <w:rFonts w:hint="eastAsia"/>
                <w:bCs/>
              </w:rPr>
              <w:t>声明在</w:t>
            </w:r>
            <w:r w:rsidRPr="002C3B2B">
              <w:rPr>
                <w:rFonts w:hint="eastAsia"/>
                <w:bCs/>
              </w:rPr>
              <w:t>catch</w:t>
            </w:r>
            <w:r w:rsidRPr="002C3B2B">
              <w:rPr>
                <w:rFonts w:hint="eastAsia"/>
                <w:bCs/>
              </w:rPr>
              <w:t>小括号内的变量，例如上面程序代码的</w:t>
            </w:r>
            <w:r w:rsidRPr="002C3B2B">
              <w:rPr>
                <w:rFonts w:hint="eastAsia"/>
                <w:bCs/>
              </w:rPr>
              <w:t>e.</w:t>
            </w:r>
          </w:p>
          <w:p w:rsidR="007303CA" w:rsidRPr="002C3B2B" w:rsidRDefault="007303CA" w:rsidP="005541D0">
            <w:pPr>
              <w:pStyle w:val="15"/>
              <w:ind w:firstLineChars="0" w:firstLine="0"/>
              <w:jc w:val="left"/>
              <w:rPr>
                <w:bCs/>
              </w:rPr>
            </w:pPr>
            <w:r w:rsidRPr="002C3B2B">
              <w:rPr>
                <w:rFonts w:hint="eastAsia"/>
                <w:bCs/>
              </w:rPr>
              <w:t>constructor parameter:</w:t>
            </w:r>
            <w:r w:rsidRPr="002C3B2B">
              <w:rPr>
                <w:rFonts w:hint="eastAsia"/>
                <w:bCs/>
              </w:rPr>
              <w:t>声明在</w:t>
            </w:r>
            <w:r w:rsidRPr="002C3B2B">
              <w:rPr>
                <w:rFonts w:hint="eastAsia"/>
                <w:bCs/>
              </w:rPr>
              <w:t>constructor</w:t>
            </w:r>
            <w:r w:rsidRPr="002C3B2B">
              <w:rPr>
                <w:rFonts w:hint="eastAsia"/>
                <w:bCs/>
              </w:rPr>
              <w:t>小括号内的变量，例如上面程序代码的</w:t>
            </w:r>
            <w:r w:rsidRPr="002C3B2B">
              <w:rPr>
                <w:rFonts w:hint="eastAsia"/>
                <w:bCs/>
              </w:rPr>
              <w:t>f.</w:t>
            </w:r>
          </w:p>
          <w:p w:rsidR="007303CA" w:rsidRPr="002C3B2B" w:rsidRDefault="007303CA" w:rsidP="005541D0">
            <w:pPr>
              <w:pStyle w:val="15"/>
              <w:ind w:firstLineChars="0" w:firstLine="0"/>
              <w:jc w:val="left"/>
              <w:rPr>
                <w:bCs/>
              </w:rPr>
            </w:pPr>
            <w:r w:rsidRPr="002C3B2B">
              <w:rPr>
                <w:rFonts w:hint="eastAsia"/>
                <w:bCs/>
              </w:rPr>
              <w:t>数组元素</w:t>
            </w:r>
            <w:r w:rsidRPr="002C3B2B">
              <w:rPr>
                <w:rFonts w:hint="eastAsia"/>
                <w:bCs/>
              </w:rPr>
              <w:t>(array element):</w:t>
            </w:r>
            <w:r w:rsidRPr="002C3B2B">
              <w:rPr>
                <w:rFonts w:hint="eastAsia"/>
                <w:bCs/>
              </w:rPr>
              <w:t>数组的元素值没有识别名称，必须透过数组和索引值</w:t>
            </w:r>
            <w:r w:rsidRPr="002C3B2B">
              <w:rPr>
                <w:rFonts w:hint="eastAsia"/>
                <w:bCs/>
              </w:rPr>
              <w:t>(index)</w:t>
            </w:r>
            <w:r w:rsidRPr="002C3B2B">
              <w:rPr>
                <w:rFonts w:hint="eastAsia"/>
                <w:bCs/>
              </w:rPr>
              <w:t>来识别</w:t>
            </w:r>
            <w:r w:rsidRPr="002C3B2B">
              <w:rPr>
                <w:rFonts w:hint="eastAsia"/>
                <w:bCs/>
              </w:rPr>
              <w:t>.</w:t>
            </w:r>
            <w:r w:rsidRPr="002C3B2B">
              <w:rPr>
                <w:rFonts w:hint="eastAsia"/>
                <w:bCs/>
              </w:rPr>
              <w:t>例如上面</w:t>
            </w:r>
          </w:p>
          <w:p w:rsidR="007303CA" w:rsidRPr="002C3B2B" w:rsidRDefault="007303CA" w:rsidP="005541D0">
            <w:pPr>
              <w:pStyle w:val="15"/>
              <w:ind w:firstLineChars="0" w:firstLine="0"/>
              <w:jc w:val="left"/>
              <w:rPr>
                <w:bCs/>
              </w:rPr>
            </w:pPr>
            <w:r w:rsidRPr="002C3B2B">
              <w:rPr>
                <w:rFonts w:hint="eastAsia"/>
                <w:bCs/>
              </w:rPr>
              <w:t>程序代码的</w:t>
            </w:r>
            <w:r w:rsidRPr="002C3B2B">
              <w:rPr>
                <w:rFonts w:hint="eastAsia"/>
                <w:bCs/>
              </w:rPr>
              <w:t>g[0].</w:t>
            </w:r>
          </w:p>
          <w:p w:rsidR="007303CA" w:rsidRPr="002C3B2B" w:rsidRDefault="007303CA" w:rsidP="005541D0">
            <w:pPr>
              <w:pStyle w:val="15"/>
              <w:ind w:firstLineChars="0" w:firstLine="0"/>
              <w:jc w:val="left"/>
              <w:rPr>
                <w:bCs/>
              </w:rPr>
            </w:pPr>
            <w:r w:rsidRPr="002C3B2B">
              <w:rPr>
                <w:rFonts w:hint="eastAsia"/>
                <w:bCs/>
              </w:rPr>
              <w:t>根据变量内存来分类</w:t>
            </w:r>
          </w:p>
          <w:p w:rsidR="007303CA" w:rsidRPr="002C3B2B" w:rsidRDefault="007303CA" w:rsidP="005541D0">
            <w:pPr>
              <w:pStyle w:val="15"/>
              <w:ind w:firstLineChars="0" w:firstLine="0"/>
              <w:jc w:val="left"/>
              <w:rPr>
                <w:bCs/>
              </w:rPr>
            </w:pPr>
            <w:r w:rsidRPr="002C3B2B">
              <w:rPr>
                <w:rFonts w:hint="eastAsia"/>
                <w:bCs/>
              </w:rPr>
              <w:t>根据变量内存位置来区分，</w:t>
            </w:r>
            <w:r w:rsidRPr="002C3B2B">
              <w:rPr>
                <w:rFonts w:hint="eastAsia"/>
                <w:bCs/>
              </w:rPr>
              <w:t>Java</w:t>
            </w:r>
            <w:r w:rsidRPr="002C3B2B">
              <w:rPr>
                <w:rFonts w:hint="eastAsia"/>
                <w:bCs/>
              </w:rPr>
              <w:t>的变量有两种，包括了</w:t>
            </w:r>
            <w:r w:rsidRPr="002C3B2B">
              <w:rPr>
                <w:rFonts w:hint="eastAsia"/>
                <w:bCs/>
              </w:rPr>
              <w:t>:</w:t>
            </w:r>
          </w:p>
          <w:p w:rsidR="007303CA" w:rsidRPr="002C3B2B" w:rsidRDefault="007303CA" w:rsidP="005541D0">
            <w:pPr>
              <w:pStyle w:val="15"/>
              <w:ind w:firstLineChars="0" w:firstLine="0"/>
              <w:jc w:val="left"/>
              <w:rPr>
                <w:bCs/>
              </w:rPr>
            </w:pPr>
            <w:r w:rsidRPr="002C3B2B">
              <w:rPr>
                <w:rFonts w:hint="eastAsia"/>
                <w:bCs/>
              </w:rPr>
              <w:t>heap variable:</w:t>
            </w:r>
            <w:r w:rsidRPr="002C3B2B">
              <w:rPr>
                <w:rFonts w:hint="eastAsia"/>
                <w:bCs/>
              </w:rPr>
              <w:t>占用的内存在</w:t>
            </w:r>
            <w:r w:rsidRPr="002C3B2B">
              <w:rPr>
                <w:rFonts w:hint="eastAsia"/>
                <w:bCs/>
              </w:rPr>
              <w:t>heap</w:t>
            </w:r>
            <w:r w:rsidRPr="002C3B2B">
              <w:rPr>
                <w:rFonts w:hint="eastAsia"/>
                <w:bCs/>
              </w:rPr>
              <w:t>中，这类变量包括了</w:t>
            </w:r>
            <w:r w:rsidRPr="002C3B2B">
              <w:rPr>
                <w:rFonts w:hint="eastAsia"/>
                <w:bCs/>
              </w:rPr>
              <w:t xml:space="preserve">class variable,instance variable,array </w:t>
            </w:r>
            <w:r w:rsidRPr="002C3B2B">
              <w:rPr>
                <w:rFonts w:hint="eastAsia"/>
                <w:bCs/>
              </w:rPr>
              <w:lastRenderedPageBreak/>
              <w:t>component,</w:t>
            </w:r>
          </w:p>
          <w:p w:rsidR="007303CA" w:rsidRPr="002C3B2B" w:rsidRDefault="007303CA" w:rsidP="005541D0">
            <w:pPr>
              <w:pStyle w:val="15"/>
              <w:ind w:firstLineChars="0" w:firstLine="0"/>
              <w:jc w:val="left"/>
              <w:rPr>
                <w:bCs/>
              </w:rPr>
            </w:pPr>
            <w:r w:rsidRPr="002C3B2B">
              <w:rPr>
                <w:rFonts w:hint="eastAsia"/>
                <w:bCs/>
              </w:rPr>
              <w:t>即前面程序的</w:t>
            </w:r>
            <w:r w:rsidRPr="002C3B2B">
              <w:rPr>
                <w:rFonts w:hint="eastAsia"/>
                <w:bCs/>
              </w:rPr>
              <w:t>a,b,g[0].</w:t>
            </w:r>
            <w:r w:rsidRPr="002C3B2B">
              <w:rPr>
                <w:rFonts w:hint="eastAsia"/>
                <w:bCs/>
              </w:rPr>
              <w:t>这类变量会自动被</w:t>
            </w:r>
            <w:r w:rsidRPr="002C3B2B">
              <w:rPr>
                <w:rFonts w:hint="eastAsia"/>
                <w:bCs/>
              </w:rPr>
              <w:t>JVM</w:t>
            </w:r>
            <w:r w:rsidRPr="002C3B2B">
              <w:rPr>
                <w:rFonts w:hint="eastAsia"/>
                <w:bCs/>
              </w:rPr>
              <w:t>初始化默认值</w:t>
            </w:r>
            <w:r w:rsidRPr="002C3B2B">
              <w:rPr>
                <w:rFonts w:hint="eastAsia"/>
                <w:bCs/>
              </w:rPr>
              <w:t>.</w:t>
            </w:r>
          </w:p>
          <w:p w:rsidR="007303CA" w:rsidRPr="002C3B2B" w:rsidRDefault="007303CA" w:rsidP="005541D0">
            <w:pPr>
              <w:pStyle w:val="15"/>
              <w:ind w:firstLineChars="0" w:firstLine="0"/>
              <w:jc w:val="left"/>
              <w:rPr>
                <w:bCs/>
              </w:rPr>
            </w:pPr>
            <w:r w:rsidRPr="002C3B2B">
              <w:rPr>
                <w:rFonts w:hint="eastAsia"/>
                <w:bCs/>
              </w:rPr>
              <w:t>stack variable:</w:t>
            </w:r>
            <w:r w:rsidRPr="002C3B2B">
              <w:rPr>
                <w:rFonts w:hint="eastAsia"/>
                <w:bCs/>
              </w:rPr>
              <w:t>通常广义的局部变量</w:t>
            </w:r>
            <w:r w:rsidRPr="002C3B2B">
              <w:rPr>
                <w:rFonts w:hint="eastAsia"/>
                <w:bCs/>
              </w:rPr>
              <w:t>(pan-local variable),</w:t>
            </w:r>
            <w:r w:rsidRPr="002C3B2B">
              <w:rPr>
                <w:rFonts w:hint="eastAsia"/>
                <w:bCs/>
              </w:rPr>
              <w:t>其占的内存在</w:t>
            </w:r>
            <w:r w:rsidRPr="002C3B2B">
              <w:rPr>
                <w:rFonts w:hint="eastAsia"/>
                <w:bCs/>
              </w:rPr>
              <w:t>stack</w:t>
            </w:r>
            <w:r w:rsidRPr="002C3B2B">
              <w:rPr>
                <w:rFonts w:hint="eastAsia"/>
                <w:bCs/>
              </w:rPr>
              <w:t>中，这类变量包括了狭义的</w:t>
            </w:r>
          </w:p>
          <w:p w:rsidR="007303CA" w:rsidRPr="002C3B2B" w:rsidRDefault="007303CA" w:rsidP="005541D0">
            <w:pPr>
              <w:pStyle w:val="15"/>
              <w:ind w:firstLineChars="0" w:firstLine="0"/>
              <w:jc w:val="left"/>
              <w:rPr>
                <w:bCs/>
              </w:rPr>
            </w:pPr>
            <w:r w:rsidRPr="002C3B2B">
              <w:rPr>
                <w:rFonts w:hint="eastAsia"/>
                <w:bCs/>
              </w:rPr>
              <w:t>局部变量，</w:t>
            </w:r>
            <w:r w:rsidRPr="002C3B2B">
              <w:rPr>
                <w:rFonts w:hint="eastAsia"/>
                <w:bCs/>
              </w:rPr>
              <w:t>method parameter,exception-handler parameter,constructor parameter,</w:t>
            </w:r>
            <w:r w:rsidRPr="002C3B2B">
              <w:rPr>
                <w:rFonts w:hint="eastAsia"/>
                <w:bCs/>
              </w:rPr>
              <w:t>即前面程序</w:t>
            </w:r>
            <w:r w:rsidRPr="002C3B2B">
              <w:rPr>
                <w:rFonts w:hint="eastAsia"/>
                <w:bCs/>
              </w:rPr>
              <w:t xml:space="preserve"> </w:t>
            </w:r>
            <w:r w:rsidRPr="002C3B2B">
              <w:rPr>
                <w:rFonts w:hint="eastAsia"/>
                <w:bCs/>
              </w:rPr>
              <w:t>的</w:t>
            </w:r>
            <w:r w:rsidRPr="002C3B2B">
              <w:rPr>
                <w:rFonts w:hint="eastAsia"/>
                <w:bCs/>
              </w:rPr>
              <w:t>c,d,e,f.</w:t>
            </w:r>
            <w:r w:rsidRPr="002C3B2B">
              <w:rPr>
                <w:rFonts w:hint="eastAsia"/>
                <w:bCs/>
              </w:rPr>
              <w:t>狭义</w:t>
            </w:r>
            <w:r w:rsidRPr="002C3B2B">
              <w:rPr>
                <w:rFonts w:hint="eastAsia"/>
                <w:bCs/>
              </w:rPr>
              <w:t xml:space="preserve">   </w:t>
            </w:r>
            <w:r w:rsidRPr="002C3B2B">
              <w:rPr>
                <w:rFonts w:hint="eastAsia"/>
                <w:bCs/>
              </w:rPr>
              <w:t>的局部变量不会被</w:t>
            </w:r>
            <w:r w:rsidRPr="002C3B2B">
              <w:rPr>
                <w:rFonts w:hint="eastAsia"/>
                <w:bCs/>
              </w:rPr>
              <w:t>JVM</w:t>
            </w:r>
            <w:r w:rsidRPr="002C3B2B">
              <w:rPr>
                <w:rFonts w:hint="eastAsia"/>
                <w:bCs/>
              </w:rPr>
              <w:t>初始化成默认值，使用者必须自行初始化该变量</w:t>
            </w:r>
            <w:r w:rsidRPr="002C3B2B">
              <w:rPr>
                <w:rFonts w:hint="eastAsia"/>
                <w:bCs/>
              </w:rPr>
              <w:t>,</w:t>
            </w:r>
            <w:r w:rsidRPr="002C3B2B">
              <w:rPr>
                <w:rFonts w:hint="eastAsia"/>
                <w:bCs/>
              </w:rPr>
              <w:t>但是</w:t>
            </w:r>
            <w:r w:rsidRPr="002C3B2B">
              <w:rPr>
                <w:rFonts w:hint="eastAsia"/>
                <w:bCs/>
              </w:rPr>
              <w:t>parameter</w:t>
            </w:r>
            <w:r w:rsidRPr="002C3B2B">
              <w:rPr>
                <w:rFonts w:hint="eastAsia"/>
                <w:bCs/>
              </w:rPr>
              <w:t>类</w:t>
            </w:r>
            <w:r w:rsidRPr="002C3B2B">
              <w:rPr>
                <w:rFonts w:hint="eastAsia"/>
                <w:bCs/>
              </w:rPr>
              <w:t>(</w:t>
            </w:r>
            <w:r w:rsidRPr="002C3B2B">
              <w:rPr>
                <w:rFonts w:hint="eastAsia"/>
                <w:bCs/>
              </w:rPr>
              <w:t>包括</w:t>
            </w:r>
            <w:r w:rsidRPr="002C3B2B">
              <w:rPr>
                <w:rFonts w:hint="eastAsia"/>
                <w:bCs/>
              </w:rPr>
              <w:t>method parameter,exception-handler parameter,constructor parameter)</w:t>
            </w:r>
            <w:r w:rsidRPr="002C3B2B">
              <w:rPr>
                <w:rFonts w:hint="eastAsia"/>
                <w:bCs/>
              </w:rPr>
              <w:t>会被</w:t>
            </w:r>
            <w:r w:rsidRPr="002C3B2B">
              <w:rPr>
                <w:rFonts w:hint="eastAsia"/>
                <w:bCs/>
              </w:rPr>
              <w:t>JVM</w:t>
            </w:r>
            <w:r w:rsidRPr="002C3B2B">
              <w:rPr>
                <w:rFonts w:hint="eastAsia"/>
                <w:bCs/>
              </w:rPr>
              <w:t>初始化成传入值</w:t>
            </w:r>
            <w:r w:rsidRPr="002C3B2B">
              <w:rPr>
                <w:rFonts w:hint="eastAsia"/>
                <w:bCs/>
              </w:rPr>
              <w:t>.</w:t>
            </w:r>
          </w:p>
          <w:p w:rsidR="007303CA" w:rsidRPr="002C3B2B" w:rsidRDefault="007303CA" w:rsidP="005541D0">
            <w:pPr>
              <w:pStyle w:val="15"/>
              <w:ind w:firstLineChars="0" w:firstLine="0"/>
              <w:jc w:val="left"/>
              <w:rPr>
                <w:bCs/>
              </w:rPr>
            </w:pPr>
            <w:r w:rsidRPr="002C3B2B">
              <w:rPr>
                <w:rFonts w:hint="eastAsia"/>
                <w:bCs/>
              </w:rPr>
              <w:t>根据使用方式来为变量分类</w:t>
            </w:r>
          </w:p>
          <w:p w:rsidR="007303CA" w:rsidRPr="002C3B2B" w:rsidRDefault="007303CA" w:rsidP="005541D0">
            <w:pPr>
              <w:pStyle w:val="15"/>
              <w:ind w:firstLineChars="0" w:firstLine="0"/>
              <w:jc w:val="left"/>
              <w:rPr>
                <w:bCs/>
              </w:rPr>
            </w:pPr>
            <w:r w:rsidRPr="002C3B2B">
              <w:rPr>
                <w:rFonts w:hint="eastAsia"/>
                <w:bCs/>
              </w:rPr>
              <w:t>根据使用方式，只要分三类即可，分别是</w:t>
            </w:r>
            <w:r w:rsidRPr="002C3B2B">
              <w:rPr>
                <w:rFonts w:hint="eastAsia"/>
                <w:bCs/>
              </w:rPr>
              <w:t>:</w:t>
            </w:r>
          </w:p>
          <w:p w:rsidR="007303CA" w:rsidRPr="002C3B2B" w:rsidRDefault="007303CA" w:rsidP="005541D0">
            <w:pPr>
              <w:pStyle w:val="15"/>
              <w:ind w:firstLineChars="0" w:firstLine="0"/>
              <w:jc w:val="left"/>
              <w:rPr>
                <w:bCs/>
              </w:rPr>
            </w:pPr>
            <w:r w:rsidRPr="002C3B2B">
              <w:rPr>
                <w:rFonts w:hint="eastAsia"/>
                <w:bCs/>
              </w:rPr>
              <w:t>class variable:</w:t>
            </w:r>
            <w:r w:rsidRPr="002C3B2B">
              <w:rPr>
                <w:rFonts w:hint="eastAsia"/>
                <w:bCs/>
              </w:rPr>
              <w:t>即上例的</w:t>
            </w:r>
            <w:r w:rsidRPr="002C3B2B">
              <w:rPr>
                <w:rFonts w:hint="eastAsia"/>
                <w:bCs/>
              </w:rPr>
              <w:t>a.</w:t>
            </w:r>
          </w:p>
          <w:p w:rsidR="007303CA" w:rsidRPr="002C3B2B" w:rsidRDefault="007303CA" w:rsidP="005541D0">
            <w:pPr>
              <w:pStyle w:val="15"/>
              <w:ind w:firstLineChars="0" w:firstLine="0"/>
              <w:jc w:val="left"/>
              <w:rPr>
                <w:bCs/>
              </w:rPr>
            </w:pPr>
            <w:r w:rsidRPr="002C3B2B">
              <w:rPr>
                <w:rFonts w:hint="eastAsia"/>
                <w:bCs/>
              </w:rPr>
              <w:t>instance variable:</w:t>
            </w:r>
            <w:r w:rsidRPr="002C3B2B">
              <w:rPr>
                <w:rFonts w:hint="eastAsia"/>
                <w:bCs/>
              </w:rPr>
              <w:t>即上例的</w:t>
            </w:r>
            <w:r w:rsidRPr="002C3B2B">
              <w:rPr>
                <w:rFonts w:hint="eastAsia"/>
                <w:bCs/>
              </w:rPr>
              <w:t>b.</w:t>
            </w:r>
          </w:p>
          <w:p w:rsidR="007303CA" w:rsidRPr="002C3B2B" w:rsidRDefault="007303CA" w:rsidP="005541D0">
            <w:pPr>
              <w:pStyle w:val="15"/>
              <w:ind w:firstLineChars="0" w:firstLine="0"/>
              <w:jc w:val="left"/>
              <w:rPr>
                <w:bCs/>
              </w:rPr>
            </w:pPr>
            <w:r w:rsidRPr="002C3B2B">
              <w:rPr>
                <w:rFonts w:hint="eastAsia"/>
                <w:bCs/>
              </w:rPr>
              <w:t>广义的局部变量</w:t>
            </w:r>
            <w:r w:rsidRPr="002C3B2B">
              <w:rPr>
                <w:rFonts w:hint="eastAsia"/>
                <w:bCs/>
              </w:rPr>
              <w:t>:</w:t>
            </w:r>
            <w:r w:rsidRPr="002C3B2B">
              <w:rPr>
                <w:rFonts w:hint="eastAsia"/>
                <w:bCs/>
              </w:rPr>
              <w:t>包含上例的</w:t>
            </w:r>
            <w:r w:rsidRPr="002C3B2B">
              <w:rPr>
                <w:rFonts w:hint="eastAsia"/>
                <w:bCs/>
              </w:rPr>
              <w:t>c,d,e,f.</w:t>
            </w:r>
            <w:r w:rsidRPr="002C3B2B">
              <w:rPr>
                <w:rFonts w:hint="eastAsia"/>
                <w:bCs/>
              </w:rPr>
              <w:t>这四者的差别很小，直接归为一类</w:t>
            </w:r>
            <w:r w:rsidRPr="002C3B2B">
              <w:rPr>
                <w:rFonts w:hint="eastAsia"/>
                <w:bCs/>
              </w:rPr>
              <w:t>.</w:t>
            </w:r>
          </w:p>
          <w:p w:rsidR="007303CA" w:rsidRPr="002C3B2B" w:rsidRDefault="007303CA" w:rsidP="005541D0">
            <w:pPr>
              <w:pStyle w:val="15"/>
              <w:ind w:firstLineChars="0" w:firstLine="0"/>
              <w:jc w:val="left"/>
              <w:rPr>
                <w:bCs/>
              </w:rPr>
            </w:pPr>
            <w:r w:rsidRPr="002C3B2B">
              <w:rPr>
                <w:rFonts w:hint="eastAsia"/>
                <w:bCs/>
              </w:rPr>
              <w:t>至于</w:t>
            </w:r>
            <w:r w:rsidRPr="002C3B2B">
              <w:rPr>
                <w:rFonts w:hint="eastAsia"/>
                <w:bCs/>
              </w:rPr>
              <w:t>"</w:t>
            </w:r>
            <w:r w:rsidRPr="002C3B2B">
              <w:rPr>
                <w:rFonts w:hint="eastAsia"/>
                <w:bCs/>
              </w:rPr>
              <w:t>数组元素</w:t>
            </w:r>
            <w:r w:rsidRPr="002C3B2B">
              <w:rPr>
                <w:rFonts w:hint="eastAsia"/>
                <w:bCs/>
              </w:rPr>
              <w:t>"(array component)</w:t>
            </w:r>
            <w:r w:rsidRPr="002C3B2B">
              <w:rPr>
                <w:rFonts w:hint="eastAsia"/>
                <w:bCs/>
              </w:rPr>
              <w:t>则不在此三类中，但是</w:t>
            </w:r>
            <w:r w:rsidRPr="002C3B2B">
              <w:rPr>
                <w:rFonts w:hint="eastAsia"/>
                <w:bCs/>
              </w:rPr>
              <w:t>"</w:t>
            </w:r>
            <w:r w:rsidRPr="002C3B2B">
              <w:rPr>
                <w:rFonts w:hint="eastAsia"/>
                <w:bCs/>
              </w:rPr>
              <w:t>数组元素</w:t>
            </w:r>
            <w:r w:rsidRPr="002C3B2B">
              <w:rPr>
                <w:rFonts w:hint="eastAsia"/>
                <w:bCs/>
              </w:rPr>
              <w:t>"</w:t>
            </w:r>
            <w:r w:rsidRPr="002C3B2B">
              <w:rPr>
                <w:rFonts w:hint="eastAsia"/>
                <w:bCs/>
              </w:rPr>
              <w:t>并不常被注意到，为它多分出一类的用处不大</w:t>
            </w:r>
            <w:r w:rsidRPr="002C3B2B">
              <w:rPr>
                <w:rFonts w:hint="eastAsia"/>
                <w:bCs/>
              </w:rPr>
              <w:t>.</w:t>
            </w:r>
            <w:r w:rsidRPr="002C3B2B">
              <w:rPr>
                <w:rFonts w:hint="eastAsia"/>
                <w:bCs/>
              </w:rPr>
              <w:t>我通常将数组视为对象</w:t>
            </w:r>
            <w:r w:rsidRPr="002C3B2B">
              <w:rPr>
                <w:rFonts w:hint="eastAsia"/>
                <w:bCs/>
              </w:rPr>
              <w:t>,</w:t>
            </w:r>
            <w:r w:rsidRPr="002C3B2B">
              <w:rPr>
                <w:rFonts w:hint="eastAsia"/>
                <w:bCs/>
              </w:rPr>
              <w:t>将</w:t>
            </w:r>
            <w:r w:rsidRPr="002C3B2B">
              <w:rPr>
                <w:rFonts w:hint="eastAsia"/>
                <w:bCs/>
              </w:rPr>
              <w:t>array component</w:t>
            </w:r>
            <w:r w:rsidRPr="002C3B2B">
              <w:rPr>
                <w:rFonts w:hint="eastAsia"/>
                <w:bCs/>
              </w:rPr>
              <w:t>视为对象的</w:t>
            </w:r>
            <w:r w:rsidRPr="002C3B2B">
              <w:rPr>
                <w:rFonts w:hint="eastAsia"/>
                <w:bCs/>
              </w:rPr>
              <w:t>instance variable.</w:t>
            </w:r>
          </w:p>
          <w:p w:rsidR="007303CA" w:rsidRPr="002C3B2B" w:rsidRDefault="007303CA" w:rsidP="005541D0">
            <w:pPr>
              <w:pStyle w:val="15"/>
              <w:numPr>
                <w:ilvl w:val="0"/>
                <w:numId w:val="22"/>
              </w:numPr>
              <w:ind w:left="0" w:firstLineChars="0" w:firstLine="0"/>
              <w:jc w:val="left"/>
              <w:outlineLvl w:val="1"/>
              <w:rPr>
                <w:bCs/>
              </w:rPr>
            </w:pPr>
            <w:bookmarkStart w:id="796" w:name="_Toc374969833"/>
            <w:r w:rsidRPr="002C3B2B">
              <w:rPr>
                <w:rFonts w:hint="eastAsia"/>
                <w:bCs/>
              </w:rPr>
              <w:t>如何设置两个应用在一个进程中</w:t>
            </w:r>
            <w:bookmarkEnd w:id="796"/>
          </w:p>
          <w:p w:rsidR="007303CA" w:rsidRPr="002C3B2B" w:rsidRDefault="007303CA" w:rsidP="005541D0">
            <w:pPr>
              <w:widowControl/>
              <w:numPr>
                <w:ilvl w:val="0"/>
                <w:numId w:val="23"/>
              </w:numPr>
              <w:shd w:val="clear" w:color="auto" w:fill="FFFFFF"/>
              <w:wordWrap w:val="0"/>
              <w:ind w:left="0" w:firstLine="0"/>
              <w:jc w:val="left"/>
              <w:rPr>
                <w:rFonts w:ascii="Verdana" w:hAnsi="Verdana" w:cs="宋体"/>
                <w:color w:val="000000"/>
                <w:kern w:val="0"/>
                <w:sz w:val="15"/>
                <w:szCs w:val="15"/>
              </w:rPr>
            </w:pPr>
            <w:r w:rsidRPr="002C3B2B">
              <w:rPr>
                <w:rFonts w:ascii="Verdana" w:hAnsi="Verdana" w:cs="宋体"/>
                <w:color w:val="000000"/>
                <w:kern w:val="0"/>
                <w:sz w:val="15"/>
                <w:szCs w:val="15"/>
              </w:rPr>
              <w:t>在</w:t>
            </w:r>
            <w:r w:rsidRPr="002C3B2B">
              <w:rPr>
                <w:rFonts w:ascii="Verdana" w:hAnsi="Verdana" w:cs="宋体"/>
                <w:color w:val="000000"/>
                <w:kern w:val="0"/>
                <w:sz w:val="15"/>
                <w:szCs w:val="15"/>
              </w:rPr>
              <w:t>&lt;manifest&gt;</w:t>
            </w:r>
            <w:r w:rsidRPr="002C3B2B">
              <w:rPr>
                <w:rFonts w:ascii="Verdana" w:hAnsi="Verdana" w:cs="宋体"/>
                <w:color w:val="000000"/>
                <w:kern w:val="0"/>
                <w:sz w:val="15"/>
                <w:szCs w:val="15"/>
              </w:rPr>
              <w:t>里面添加：</w:t>
            </w:r>
            <w:r w:rsidRPr="002C3B2B">
              <w:rPr>
                <w:rFonts w:ascii="Verdana" w:hAnsi="Verdana" w:cs="宋体"/>
                <w:color w:val="000000"/>
                <w:kern w:val="0"/>
                <w:sz w:val="15"/>
                <w:szCs w:val="15"/>
              </w:rPr>
              <w:t xml:space="preserve"> android:sharedUserId</w:t>
            </w:r>
            <w:r w:rsidRPr="002C3B2B">
              <w:rPr>
                <w:rFonts w:ascii="Verdana" w:hAnsi="Verdana" w:cs="宋体"/>
                <w:color w:val="000000"/>
                <w:kern w:val="0"/>
                <w:sz w:val="15"/>
                <w:szCs w:val="15"/>
              </w:rPr>
              <w:t>，注意这个属性的取值必须包含点（</w:t>
            </w:r>
            <w:r w:rsidRPr="002C3B2B">
              <w:rPr>
                <w:rFonts w:ascii="Verdana" w:hAnsi="Verdana" w:cs="宋体"/>
                <w:color w:val="000000"/>
                <w:kern w:val="0"/>
                <w:sz w:val="15"/>
                <w:szCs w:val="15"/>
              </w:rPr>
              <w:t>dot</w:t>
            </w:r>
            <w:r w:rsidRPr="002C3B2B">
              <w:rPr>
                <w:rFonts w:ascii="Verdana" w:hAnsi="Verdana" w:cs="宋体"/>
                <w:color w:val="000000"/>
                <w:kern w:val="0"/>
                <w:sz w:val="15"/>
                <w:szCs w:val="15"/>
              </w:rPr>
              <w:t>），也就是诸如</w:t>
            </w:r>
            <w:r w:rsidRPr="002C3B2B">
              <w:rPr>
                <w:rFonts w:ascii="Verdana" w:hAnsi="Verdana" w:cs="宋体"/>
                <w:color w:val="000000"/>
                <w:kern w:val="0"/>
                <w:sz w:val="15"/>
                <w:szCs w:val="15"/>
              </w:rPr>
              <w:t>java packae</w:t>
            </w:r>
            <w:r w:rsidRPr="002C3B2B">
              <w:rPr>
                <w:rFonts w:ascii="Verdana" w:hAnsi="Verdana" w:cs="宋体"/>
                <w:color w:val="000000"/>
                <w:kern w:val="0"/>
                <w:sz w:val="15"/>
                <w:szCs w:val="15"/>
              </w:rPr>
              <w:t>的形式。比如</w:t>
            </w:r>
            <w:r w:rsidRPr="002C3B2B">
              <w:rPr>
                <w:rFonts w:ascii="Verdana" w:hAnsi="Verdana" w:cs="宋体"/>
                <w:color w:val="000000"/>
                <w:kern w:val="0"/>
                <w:sz w:val="15"/>
                <w:szCs w:val="15"/>
              </w:rPr>
              <w:t>com.aaa.bbb</w:t>
            </w:r>
            <w:r w:rsidRPr="002C3B2B">
              <w:rPr>
                <w:rFonts w:ascii="Verdana" w:hAnsi="Verdana" w:cs="宋体"/>
                <w:color w:val="000000"/>
                <w:kern w:val="0"/>
                <w:sz w:val="15"/>
                <w:szCs w:val="15"/>
              </w:rPr>
              <w:t>。没有</w:t>
            </w:r>
            <w:r w:rsidRPr="002C3B2B">
              <w:rPr>
                <w:rFonts w:ascii="Verdana" w:hAnsi="Verdana" w:cs="宋体"/>
                <w:color w:val="000000"/>
                <w:kern w:val="0"/>
                <w:sz w:val="15"/>
                <w:szCs w:val="15"/>
              </w:rPr>
              <w:t>dot</w:t>
            </w:r>
            <w:r w:rsidRPr="002C3B2B">
              <w:rPr>
                <w:rFonts w:ascii="Verdana" w:hAnsi="Verdana" w:cs="宋体"/>
                <w:color w:val="000000"/>
                <w:kern w:val="0"/>
                <w:sz w:val="15"/>
                <w:szCs w:val="15"/>
              </w:rPr>
              <w:t>的话，将来</w:t>
            </w:r>
            <w:r w:rsidRPr="002C3B2B">
              <w:rPr>
                <w:rFonts w:ascii="Verdana" w:hAnsi="Verdana" w:cs="宋体"/>
                <w:color w:val="000000"/>
                <w:kern w:val="0"/>
                <w:sz w:val="15"/>
                <w:szCs w:val="15"/>
              </w:rPr>
              <w:t>adb install xxx.apk</w:t>
            </w:r>
            <w:r w:rsidRPr="002C3B2B">
              <w:rPr>
                <w:rFonts w:ascii="Verdana" w:hAnsi="Verdana" w:cs="宋体"/>
                <w:color w:val="000000"/>
                <w:kern w:val="0"/>
                <w:sz w:val="15"/>
                <w:szCs w:val="15"/>
              </w:rPr>
              <w:t>就会出错：</w:t>
            </w:r>
            <w:r w:rsidRPr="002C3B2B">
              <w:rPr>
                <w:rFonts w:ascii="Verdana" w:hAnsi="Verdana" w:cs="宋体"/>
                <w:color w:val="000000"/>
                <w:kern w:val="0"/>
                <w:sz w:val="15"/>
                <w:szCs w:val="15"/>
              </w:rPr>
              <w:t>Failure [INSTALL_PARSE_FAILED_BAD_SHARED_USER_ID]</w:t>
            </w:r>
            <w:r w:rsidRPr="002C3B2B">
              <w:rPr>
                <w:rFonts w:ascii="Verdana" w:hAnsi="Verdana" w:cs="宋体"/>
                <w:color w:val="000000"/>
                <w:kern w:val="0"/>
                <w:sz w:val="15"/>
                <w:szCs w:val="15"/>
              </w:rPr>
              <w:t>。最晕死的就是这一点在</w:t>
            </w:r>
            <w:r w:rsidRPr="002C3B2B">
              <w:rPr>
                <w:rFonts w:ascii="Verdana" w:hAnsi="Verdana" w:cs="宋体"/>
                <w:color w:val="000000"/>
                <w:kern w:val="0"/>
                <w:sz w:val="15"/>
                <w:szCs w:val="15"/>
              </w:rPr>
              <w:t>Android</w:t>
            </w:r>
            <w:r w:rsidRPr="002C3B2B">
              <w:rPr>
                <w:rFonts w:ascii="Verdana" w:hAnsi="Verdana" w:cs="宋体"/>
                <w:color w:val="000000"/>
                <w:kern w:val="0"/>
                <w:sz w:val="15"/>
                <w:szCs w:val="15"/>
              </w:rPr>
              <w:t>文档中没有提到，感谢万能的</w:t>
            </w:r>
            <w:r w:rsidRPr="002C3B2B">
              <w:rPr>
                <w:rFonts w:ascii="Verdana" w:hAnsi="Verdana" w:cs="宋体"/>
                <w:color w:val="000000"/>
                <w:kern w:val="0"/>
                <w:sz w:val="15"/>
                <w:szCs w:val="15"/>
              </w:rPr>
              <w:t>google</w:t>
            </w:r>
            <w:r w:rsidRPr="002C3B2B">
              <w:rPr>
                <w:rFonts w:ascii="Verdana" w:hAnsi="Verdana" w:cs="宋体"/>
                <w:color w:val="000000"/>
                <w:kern w:val="0"/>
                <w:sz w:val="15"/>
                <w:szCs w:val="15"/>
              </w:rPr>
              <w:t>赐予了我答案。所有</w:t>
            </w:r>
            <w:r w:rsidRPr="002C3B2B">
              <w:rPr>
                <w:rFonts w:ascii="Verdana" w:hAnsi="Verdana" w:cs="宋体"/>
                <w:color w:val="000000"/>
                <w:kern w:val="0"/>
                <w:sz w:val="15"/>
                <w:szCs w:val="15"/>
              </w:rPr>
              <w:t>application</w:t>
            </w:r>
            <w:r w:rsidRPr="002C3B2B">
              <w:rPr>
                <w:rFonts w:ascii="Verdana" w:hAnsi="Verdana" w:cs="宋体"/>
                <w:color w:val="000000"/>
                <w:kern w:val="0"/>
                <w:sz w:val="15"/>
                <w:szCs w:val="15"/>
              </w:rPr>
              <w:t>都要填写的一样。</w:t>
            </w:r>
          </w:p>
          <w:p w:rsidR="007303CA" w:rsidRPr="002C3B2B" w:rsidRDefault="007303CA" w:rsidP="005541D0">
            <w:pPr>
              <w:widowControl/>
              <w:numPr>
                <w:ilvl w:val="0"/>
                <w:numId w:val="23"/>
              </w:numPr>
              <w:shd w:val="clear" w:color="auto" w:fill="FFFFFF"/>
              <w:wordWrap w:val="0"/>
              <w:ind w:left="0" w:firstLine="0"/>
              <w:jc w:val="left"/>
              <w:rPr>
                <w:rFonts w:ascii="Verdana" w:hAnsi="Verdana" w:cs="宋体"/>
                <w:color w:val="000000"/>
                <w:kern w:val="0"/>
                <w:sz w:val="15"/>
                <w:szCs w:val="15"/>
              </w:rPr>
            </w:pPr>
            <w:r w:rsidRPr="002C3B2B">
              <w:rPr>
                <w:rFonts w:ascii="Verdana" w:hAnsi="Verdana" w:cs="宋体"/>
                <w:color w:val="000000"/>
                <w:kern w:val="0"/>
                <w:sz w:val="15"/>
                <w:szCs w:val="15"/>
              </w:rPr>
              <w:t>在</w:t>
            </w:r>
            <w:r w:rsidRPr="002C3B2B">
              <w:rPr>
                <w:rFonts w:ascii="Verdana" w:hAnsi="Verdana" w:cs="宋体"/>
                <w:color w:val="000000"/>
                <w:kern w:val="0"/>
                <w:sz w:val="15"/>
                <w:szCs w:val="15"/>
              </w:rPr>
              <w:t>&lt;manifest&gt;</w:t>
            </w:r>
            <w:r w:rsidRPr="002C3B2B">
              <w:rPr>
                <w:rFonts w:ascii="Verdana" w:hAnsi="Verdana" w:cs="宋体"/>
                <w:color w:val="000000"/>
                <w:kern w:val="0"/>
                <w:sz w:val="15"/>
                <w:szCs w:val="15"/>
              </w:rPr>
              <w:t>里面添加：</w:t>
            </w:r>
            <w:r w:rsidRPr="002C3B2B">
              <w:rPr>
                <w:rFonts w:ascii="Verdana" w:hAnsi="Verdana" w:cs="宋体"/>
                <w:color w:val="000000"/>
                <w:kern w:val="0"/>
                <w:sz w:val="15"/>
                <w:szCs w:val="15"/>
              </w:rPr>
              <w:t>android:sharedUserLabel="@string/shared_user_label"</w:t>
            </w:r>
            <w:r w:rsidRPr="002C3B2B">
              <w:rPr>
                <w:rFonts w:ascii="Verdana" w:hAnsi="Verdana" w:cs="宋体"/>
                <w:color w:val="000000"/>
                <w:kern w:val="0"/>
                <w:sz w:val="15"/>
                <w:szCs w:val="15"/>
              </w:rPr>
              <w:t>，这个</w:t>
            </w:r>
            <w:r w:rsidRPr="002C3B2B">
              <w:rPr>
                <w:rFonts w:ascii="Verdana" w:hAnsi="Verdana" w:cs="宋体"/>
                <w:color w:val="000000"/>
                <w:kern w:val="0"/>
                <w:sz w:val="15"/>
                <w:szCs w:val="15"/>
              </w:rPr>
              <w:t>label</w:t>
            </w:r>
            <w:r w:rsidRPr="002C3B2B">
              <w:rPr>
                <w:rFonts w:ascii="Verdana" w:hAnsi="Verdana" w:cs="宋体"/>
                <w:color w:val="000000"/>
                <w:kern w:val="0"/>
                <w:sz w:val="15"/>
                <w:szCs w:val="15"/>
              </w:rPr>
              <w:t>必须是一个</w:t>
            </w:r>
            <w:r w:rsidRPr="002C3B2B">
              <w:rPr>
                <w:rFonts w:ascii="Verdana" w:hAnsi="Verdana" w:cs="宋体"/>
                <w:color w:val="000000"/>
                <w:kern w:val="0"/>
                <w:sz w:val="15"/>
                <w:szCs w:val="15"/>
              </w:rPr>
              <w:t>string</w:t>
            </w:r>
            <w:r w:rsidRPr="002C3B2B">
              <w:rPr>
                <w:rFonts w:ascii="Verdana" w:hAnsi="Verdana" w:cs="宋体"/>
                <w:color w:val="000000"/>
                <w:kern w:val="0"/>
                <w:sz w:val="15"/>
                <w:szCs w:val="15"/>
              </w:rPr>
              <w:t>资源，不能是</w:t>
            </w:r>
            <w:r w:rsidRPr="002C3B2B">
              <w:rPr>
                <w:rFonts w:ascii="Verdana" w:hAnsi="Verdana" w:cs="宋体"/>
                <w:color w:val="000000"/>
                <w:kern w:val="0"/>
                <w:sz w:val="15"/>
                <w:szCs w:val="15"/>
              </w:rPr>
              <w:t>raw string</w:t>
            </w:r>
            <w:r w:rsidRPr="002C3B2B">
              <w:rPr>
                <w:rFonts w:ascii="Verdana" w:hAnsi="Verdana" w:cs="宋体"/>
                <w:color w:val="000000"/>
                <w:kern w:val="0"/>
                <w:sz w:val="15"/>
                <w:szCs w:val="15"/>
              </w:rPr>
              <w:t>。所有</w:t>
            </w:r>
            <w:r w:rsidRPr="002C3B2B">
              <w:rPr>
                <w:rFonts w:ascii="Verdana" w:hAnsi="Verdana" w:cs="宋体"/>
                <w:color w:val="000000"/>
                <w:kern w:val="0"/>
                <w:sz w:val="15"/>
                <w:szCs w:val="15"/>
              </w:rPr>
              <w:t>application</w:t>
            </w:r>
            <w:r w:rsidRPr="002C3B2B">
              <w:rPr>
                <w:rFonts w:ascii="Verdana" w:hAnsi="Verdana" w:cs="宋体"/>
                <w:color w:val="000000"/>
                <w:kern w:val="0"/>
                <w:sz w:val="15"/>
                <w:szCs w:val="15"/>
              </w:rPr>
              <w:t>都要填写的一样。</w:t>
            </w:r>
          </w:p>
          <w:p w:rsidR="007303CA" w:rsidRPr="002C3B2B" w:rsidRDefault="007303CA" w:rsidP="005541D0">
            <w:pPr>
              <w:widowControl/>
              <w:numPr>
                <w:ilvl w:val="0"/>
                <w:numId w:val="23"/>
              </w:numPr>
              <w:shd w:val="clear" w:color="auto" w:fill="FFFFFF"/>
              <w:wordWrap w:val="0"/>
              <w:ind w:left="0" w:firstLine="0"/>
              <w:jc w:val="left"/>
              <w:rPr>
                <w:rFonts w:ascii="Verdana" w:hAnsi="Verdana" w:cs="宋体"/>
                <w:color w:val="000000"/>
                <w:kern w:val="0"/>
                <w:sz w:val="15"/>
                <w:szCs w:val="15"/>
              </w:rPr>
            </w:pPr>
            <w:r w:rsidRPr="002C3B2B">
              <w:rPr>
                <w:rFonts w:ascii="Verdana" w:hAnsi="Verdana" w:cs="宋体"/>
                <w:color w:val="000000"/>
                <w:kern w:val="0"/>
                <w:sz w:val="15"/>
                <w:szCs w:val="15"/>
              </w:rPr>
              <w:t>在</w:t>
            </w:r>
            <w:r w:rsidRPr="002C3B2B">
              <w:rPr>
                <w:rFonts w:ascii="Verdana" w:hAnsi="Verdana" w:cs="宋体"/>
                <w:color w:val="000000"/>
                <w:kern w:val="0"/>
                <w:sz w:val="15"/>
                <w:szCs w:val="15"/>
              </w:rPr>
              <w:t>&lt;application&gt;</w:t>
            </w:r>
            <w:r w:rsidRPr="002C3B2B">
              <w:rPr>
                <w:rFonts w:ascii="Verdana" w:hAnsi="Verdana" w:cs="宋体"/>
                <w:color w:val="000000"/>
                <w:kern w:val="0"/>
                <w:sz w:val="15"/>
                <w:szCs w:val="15"/>
              </w:rPr>
              <w:t>里面添加：</w:t>
            </w:r>
            <w:r w:rsidRPr="002C3B2B">
              <w:rPr>
                <w:rFonts w:ascii="Verdana" w:hAnsi="Verdana" w:cs="宋体"/>
                <w:color w:val="000000"/>
                <w:kern w:val="0"/>
                <w:sz w:val="15"/>
                <w:szCs w:val="15"/>
              </w:rPr>
              <w:t>android:process="xxx.xxx.xxx"</w:t>
            </w:r>
            <w:r w:rsidRPr="002C3B2B">
              <w:rPr>
                <w:rFonts w:ascii="Verdana" w:hAnsi="Verdana" w:cs="宋体"/>
                <w:color w:val="000000"/>
                <w:kern w:val="0"/>
                <w:sz w:val="15"/>
                <w:szCs w:val="15"/>
              </w:rPr>
              <w:t>，这里所有的</w:t>
            </w:r>
            <w:r w:rsidRPr="002C3B2B">
              <w:rPr>
                <w:rFonts w:ascii="Verdana" w:hAnsi="Verdana" w:cs="宋体"/>
                <w:color w:val="000000"/>
                <w:kern w:val="0"/>
                <w:sz w:val="15"/>
                <w:szCs w:val="15"/>
              </w:rPr>
              <w:t>application</w:t>
            </w:r>
            <w:r w:rsidRPr="002C3B2B">
              <w:rPr>
                <w:rFonts w:ascii="Verdana" w:hAnsi="Verdana" w:cs="宋体"/>
                <w:color w:val="000000"/>
                <w:kern w:val="0"/>
                <w:sz w:val="15"/>
                <w:szCs w:val="15"/>
              </w:rPr>
              <w:t>都要填写的一样，内容就是</w:t>
            </w:r>
            <w:r w:rsidRPr="002C3B2B">
              <w:rPr>
                <w:rFonts w:ascii="Verdana" w:hAnsi="Verdana" w:cs="宋体"/>
                <w:color w:val="000000"/>
                <w:kern w:val="0"/>
                <w:sz w:val="15"/>
                <w:szCs w:val="15"/>
              </w:rPr>
              <w:t>process</w:t>
            </w:r>
            <w:r w:rsidRPr="002C3B2B">
              <w:rPr>
                <w:rFonts w:ascii="Verdana" w:hAnsi="Verdana" w:cs="宋体"/>
                <w:color w:val="000000"/>
                <w:kern w:val="0"/>
                <w:sz w:val="15"/>
                <w:szCs w:val="15"/>
              </w:rPr>
              <w:t>的名字，一般来说</w:t>
            </w:r>
            <w:r w:rsidRPr="002C3B2B">
              <w:rPr>
                <w:rFonts w:ascii="Verdana" w:hAnsi="Verdana" w:cs="宋体"/>
                <w:color w:val="000000"/>
                <w:kern w:val="0"/>
                <w:sz w:val="15"/>
                <w:szCs w:val="15"/>
              </w:rPr>
              <w:t>Android</w:t>
            </w:r>
            <w:r w:rsidRPr="002C3B2B">
              <w:rPr>
                <w:rFonts w:ascii="Verdana" w:hAnsi="Verdana" w:cs="宋体"/>
                <w:color w:val="000000"/>
                <w:kern w:val="0"/>
                <w:sz w:val="15"/>
                <w:szCs w:val="15"/>
              </w:rPr>
              <w:t>中</w:t>
            </w:r>
            <w:r w:rsidRPr="002C3B2B">
              <w:rPr>
                <w:rFonts w:ascii="Verdana" w:hAnsi="Verdana" w:cs="宋体"/>
                <w:color w:val="000000"/>
                <w:kern w:val="0"/>
                <w:sz w:val="15"/>
                <w:szCs w:val="15"/>
              </w:rPr>
              <w:t>process</w:t>
            </w:r>
            <w:r w:rsidRPr="002C3B2B">
              <w:rPr>
                <w:rFonts w:ascii="Verdana" w:hAnsi="Verdana" w:cs="宋体"/>
                <w:color w:val="000000"/>
                <w:kern w:val="0"/>
                <w:sz w:val="15"/>
                <w:szCs w:val="15"/>
              </w:rPr>
              <w:t>的名字就是</w:t>
            </w:r>
            <w:r w:rsidRPr="002C3B2B">
              <w:rPr>
                <w:rFonts w:ascii="Verdana" w:hAnsi="Verdana" w:cs="宋体"/>
                <w:color w:val="000000"/>
                <w:kern w:val="0"/>
                <w:sz w:val="15"/>
                <w:szCs w:val="15"/>
              </w:rPr>
              <w:t>manifest</w:t>
            </w:r>
            <w:r w:rsidRPr="002C3B2B">
              <w:rPr>
                <w:rFonts w:ascii="Verdana" w:hAnsi="Verdana" w:cs="宋体"/>
                <w:color w:val="000000"/>
                <w:kern w:val="0"/>
                <w:sz w:val="15"/>
                <w:szCs w:val="15"/>
              </w:rPr>
              <w:t>中的</w:t>
            </w:r>
            <w:r w:rsidRPr="002C3B2B">
              <w:rPr>
                <w:rFonts w:ascii="Verdana" w:hAnsi="Verdana" w:cs="宋体"/>
                <w:color w:val="000000"/>
                <w:kern w:val="0"/>
                <w:sz w:val="15"/>
                <w:szCs w:val="15"/>
              </w:rPr>
              <w:t>package</w:t>
            </w:r>
            <w:r w:rsidRPr="002C3B2B">
              <w:rPr>
                <w:rFonts w:ascii="Verdana" w:hAnsi="Verdana" w:cs="宋体"/>
                <w:color w:val="000000"/>
                <w:kern w:val="0"/>
                <w:sz w:val="15"/>
                <w:szCs w:val="15"/>
              </w:rPr>
              <w:t>的取值。</w:t>
            </w:r>
          </w:p>
          <w:p w:rsidR="007303CA" w:rsidRPr="002C3B2B" w:rsidRDefault="007303CA" w:rsidP="005541D0">
            <w:pPr>
              <w:widowControl/>
              <w:numPr>
                <w:ilvl w:val="0"/>
                <w:numId w:val="23"/>
              </w:numPr>
              <w:shd w:val="clear" w:color="auto" w:fill="FFFFFF"/>
              <w:wordWrap w:val="0"/>
              <w:ind w:left="0" w:firstLine="0"/>
              <w:jc w:val="left"/>
              <w:rPr>
                <w:rFonts w:ascii="Verdana" w:hAnsi="Verdana" w:cs="宋体"/>
                <w:color w:val="000000"/>
                <w:kern w:val="0"/>
                <w:sz w:val="15"/>
                <w:szCs w:val="15"/>
              </w:rPr>
            </w:pPr>
            <w:r w:rsidRPr="002C3B2B">
              <w:rPr>
                <w:rFonts w:ascii="Verdana" w:hAnsi="Verdana" w:cs="宋体"/>
                <w:color w:val="000000"/>
                <w:kern w:val="0"/>
                <w:sz w:val="15"/>
                <w:szCs w:val="15"/>
              </w:rPr>
              <w:t>所有的</w:t>
            </w:r>
            <w:r w:rsidRPr="002C3B2B">
              <w:rPr>
                <w:rFonts w:ascii="Verdana" w:hAnsi="Verdana" w:cs="宋体"/>
                <w:color w:val="000000"/>
                <w:kern w:val="0"/>
                <w:sz w:val="15"/>
                <w:szCs w:val="15"/>
              </w:rPr>
              <w:t>application</w:t>
            </w:r>
            <w:r w:rsidRPr="002C3B2B">
              <w:rPr>
                <w:rFonts w:ascii="Verdana" w:hAnsi="Verdana" w:cs="宋体"/>
                <w:color w:val="000000"/>
                <w:kern w:val="0"/>
                <w:sz w:val="15"/>
                <w:szCs w:val="15"/>
              </w:rPr>
              <w:t>用同样的一个</w:t>
            </w:r>
            <w:r w:rsidRPr="002C3B2B">
              <w:rPr>
                <w:rFonts w:ascii="Verdana" w:hAnsi="Verdana" w:cs="宋体"/>
                <w:color w:val="000000"/>
                <w:kern w:val="0"/>
                <w:sz w:val="15"/>
                <w:szCs w:val="15"/>
              </w:rPr>
              <w:t>key</w:t>
            </w:r>
            <w:r w:rsidRPr="002C3B2B">
              <w:rPr>
                <w:rFonts w:ascii="Verdana" w:hAnsi="Verdana" w:cs="宋体"/>
                <w:color w:val="000000"/>
                <w:kern w:val="0"/>
                <w:sz w:val="15"/>
                <w:szCs w:val="15"/>
              </w:rPr>
              <w:t>来</w:t>
            </w:r>
            <w:r w:rsidRPr="002C3B2B">
              <w:rPr>
                <w:rFonts w:ascii="Verdana" w:hAnsi="Verdana" w:cs="宋体"/>
                <w:color w:val="000000"/>
                <w:kern w:val="0"/>
                <w:sz w:val="15"/>
                <w:szCs w:val="15"/>
              </w:rPr>
              <w:t>sign</w:t>
            </w:r>
            <w:r w:rsidRPr="002C3B2B">
              <w:rPr>
                <w:rFonts w:ascii="Verdana" w:hAnsi="Verdana" w:cs="宋体"/>
                <w:color w:val="000000"/>
                <w:kern w:val="0"/>
                <w:sz w:val="15"/>
                <w:szCs w:val="15"/>
              </w:rPr>
              <w:t>。如果用</w:t>
            </w:r>
            <w:r w:rsidRPr="002C3B2B">
              <w:rPr>
                <w:rFonts w:ascii="Verdana" w:hAnsi="Verdana" w:cs="宋体"/>
                <w:color w:val="000000"/>
                <w:kern w:val="0"/>
                <w:sz w:val="15"/>
                <w:szCs w:val="15"/>
              </w:rPr>
              <w:t>Eclipse ADT plugin</w:t>
            </w:r>
            <w:r w:rsidRPr="002C3B2B">
              <w:rPr>
                <w:rFonts w:ascii="Verdana" w:hAnsi="Verdana" w:cs="宋体"/>
                <w:color w:val="000000"/>
                <w:kern w:val="0"/>
                <w:sz w:val="15"/>
                <w:szCs w:val="15"/>
              </w:rPr>
              <w:t>开发，由于所有的</w:t>
            </w:r>
            <w:r w:rsidRPr="002C3B2B">
              <w:rPr>
                <w:rFonts w:ascii="Verdana" w:hAnsi="Verdana" w:cs="宋体"/>
                <w:color w:val="000000"/>
                <w:kern w:val="0"/>
                <w:sz w:val="15"/>
                <w:szCs w:val="15"/>
              </w:rPr>
              <w:t>application</w:t>
            </w:r>
            <w:r w:rsidRPr="002C3B2B">
              <w:rPr>
                <w:rFonts w:ascii="Verdana" w:hAnsi="Verdana" w:cs="宋体"/>
                <w:color w:val="000000"/>
                <w:kern w:val="0"/>
                <w:sz w:val="15"/>
                <w:szCs w:val="15"/>
              </w:rPr>
              <w:t>都使用同一个</w:t>
            </w:r>
            <w:r w:rsidRPr="002C3B2B">
              <w:rPr>
                <w:rFonts w:ascii="Verdana" w:hAnsi="Verdana" w:cs="宋体"/>
                <w:color w:val="000000"/>
                <w:kern w:val="0"/>
                <w:sz w:val="15"/>
                <w:szCs w:val="15"/>
              </w:rPr>
              <w:t>debug key</w:t>
            </w:r>
            <w:r w:rsidRPr="002C3B2B">
              <w:rPr>
                <w:rFonts w:ascii="Verdana" w:hAnsi="Verdana" w:cs="宋体"/>
                <w:color w:val="000000"/>
                <w:kern w:val="0"/>
                <w:sz w:val="15"/>
                <w:szCs w:val="15"/>
              </w:rPr>
              <w:t>来</w:t>
            </w:r>
            <w:r w:rsidRPr="002C3B2B">
              <w:rPr>
                <w:rFonts w:ascii="Verdana" w:hAnsi="Verdana" w:cs="宋体"/>
                <w:color w:val="000000"/>
                <w:kern w:val="0"/>
                <w:sz w:val="15"/>
                <w:szCs w:val="15"/>
              </w:rPr>
              <w:t>sign</w:t>
            </w:r>
            <w:r w:rsidRPr="002C3B2B">
              <w:rPr>
                <w:rFonts w:ascii="Verdana" w:hAnsi="Verdana" w:cs="宋体"/>
                <w:color w:val="000000"/>
                <w:kern w:val="0"/>
                <w:sz w:val="15"/>
                <w:szCs w:val="15"/>
              </w:rPr>
              <w:t>，所以这一步没有什么额外的工作。更具体的有关</w:t>
            </w:r>
            <w:r w:rsidRPr="002C3B2B">
              <w:rPr>
                <w:rFonts w:ascii="Verdana" w:hAnsi="Verdana" w:cs="宋体"/>
                <w:color w:val="000000"/>
                <w:kern w:val="0"/>
                <w:sz w:val="15"/>
                <w:szCs w:val="15"/>
              </w:rPr>
              <w:t>sign apk</w:t>
            </w:r>
            <w:r w:rsidRPr="002C3B2B">
              <w:rPr>
                <w:rFonts w:ascii="Verdana" w:hAnsi="Verdana" w:cs="宋体"/>
                <w:color w:val="000000"/>
                <w:kern w:val="0"/>
                <w:sz w:val="15"/>
                <w:szCs w:val="15"/>
              </w:rPr>
              <w:t>的细节，参考</w:t>
            </w:r>
            <w:r w:rsidRPr="002C3B2B">
              <w:rPr>
                <w:rFonts w:ascii="Verdana" w:hAnsi="Verdana" w:cs="宋体"/>
                <w:color w:val="000000"/>
                <w:kern w:val="0"/>
                <w:sz w:val="15"/>
                <w:szCs w:val="15"/>
              </w:rPr>
              <w:t>Android</w:t>
            </w:r>
            <w:r w:rsidRPr="002C3B2B">
              <w:rPr>
                <w:rFonts w:ascii="Verdana" w:hAnsi="Verdana" w:cs="宋体"/>
                <w:color w:val="000000"/>
                <w:kern w:val="0"/>
                <w:sz w:val="15"/>
                <w:szCs w:val="15"/>
              </w:rPr>
              <w:t>文档：</w:t>
            </w:r>
            <w:r w:rsidRPr="002C3B2B">
              <w:rPr>
                <w:rFonts w:ascii="Verdana" w:hAnsi="Verdana" w:cs="宋体"/>
                <w:color w:val="000000"/>
                <w:kern w:val="0"/>
                <w:sz w:val="15"/>
                <w:szCs w:val="15"/>
              </w:rPr>
              <w:t>http://androidappdocs.appspot.com/guide/publishing/app-signing.html</w:t>
            </w:r>
          </w:p>
          <w:p w:rsidR="007303CA" w:rsidRPr="002C3B2B" w:rsidRDefault="007303CA" w:rsidP="005541D0">
            <w:pPr>
              <w:pStyle w:val="15"/>
              <w:numPr>
                <w:ilvl w:val="0"/>
                <w:numId w:val="22"/>
              </w:numPr>
              <w:ind w:left="0" w:firstLineChars="0" w:firstLine="0"/>
              <w:jc w:val="left"/>
              <w:outlineLvl w:val="1"/>
              <w:rPr>
                <w:bCs/>
              </w:rPr>
            </w:pPr>
            <w:bookmarkStart w:id="797" w:name="_Toc374969834"/>
            <w:r w:rsidRPr="002C3B2B">
              <w:rPr>
                <w:rFonts w:hint="eastAsia"/>
                <w:bCs/>
              </w:rPr>
              <w:t>android</w:t>
            </w:r>
            <w:r w:rsidRPr="002C3B2B">
              <w:rPr>
                <w:rFonts w:hint="eastAsia"/>
                <w:bCs/>
              </w:rPr>
              <w:t>中常用的权限，最少写三个</w:t>
            </w:r>
            <w:bookmarkEnd w:id="797"/>
          </w:p>
          <w:p w:rsidR="007303CA" w:rsidRPr="002C3B2B" w:rsidRDefault="007303CA" w:rsidP="005541D0">
            <w:pPr>
              <w:pStyle w:val="15"/>
              <w:ind w:firstLineChars="0" w:firstLine="0"/>
              <w:jc w:val="left"/>
              <w:rPr>
                <w:bCs/>
              </w:rPr>
            </w:pPr>
            <w:r w:rsidRPr="002C3B2B">
              <w:rPr>
                <w:rFonts w:hint="eastAsia"/>
                <w:bCs/>
              </w:rPr>
              <w:t>读写权限、调用联系人数据的权限、网络权限、调用照相机硬件的权限</w:t>
            </w:r>
          </w:p>
          <w:p w:rsidR="007303CA" w:rsidRPr="002C3B2B" w:rsidRDefault="007303CA" w:rsidP="005541D0">
            <w:pPr>
              <w:pStyle w:val="15"/>
              <w:numPr>
                <w:ilvl w:val="0"/>
                <w:numId w:val="22"/>
              </w:numPr>
              <w:ind w:left="0" w:firstLineChars="0" w:firstLine="0"/>
              <w:jc w:val="left"/>
              <w:outlineLvl w:val="1"/>
              <w:rPr>
                <w:bCs/>
              </w:rPr>
            </w:pPr>
            <w:bookmarkStart w:id="798" w:name="_Toc374969835"/>
            <w:r w:rsidRPr="002C3B2B">
              <w:rPr>
                <w:rFonts w:hint="eastAsia"/>
                <w:bCs/>
              </w:rPr>
              <w:t>IO</w:t>
            </w:r>
            <w:r w:rsidRPr="002C3B2B">
              <w:rPr>
                <w:rFonts w:hint="eastAsia"/>
                <w:bCs/>
              </w:rPr>
              <w:t>问题</w:t>
            </w:r>
            <w:bookmarkEnd w:id="798"/>
          </w:p>
          <w:p w:rsidR="007303CA" w:rsidRPr="002C3B2B" w:rsidRDefault="007303CA" w:rsidP="005541D0">
            <w:pPr>
              <w:pStyle w:val="15"/>
              <w:ind w:firstLineChars="0" w:firstLine="0"/>
              <w:jc w:val="left"/>
              <w:rPr>
                <w:bCs/>
              </w:rPr>
            </w:pPr>
            <w:r w:rsidRPr="002C3B2B">
              <w:rPr>
                <w:rFonts w:hint="eastAsia"/>
                <w:bCs/>
              </w:rPr>
              <w:t>有一个文件夹</w:t>
            </w:r>
            <w:r w:rsidRPr="002C3B2B">
              <w:rPr>
                <w:rFonts w:hint="eastAsia"/>
                <w:bCs/>
              </w:rPr>
              <w:t>E://555</w:t>
            </w:r>
            <w:r w:rsidRPr="002C3B2B">
              <w:rPr>
                <w:rFonts w:hint="eastAsia"/>
                <w:bCs/>
              </w:rPr>
              <w:t>下面有文件</w:t>
            </w:r>
            <w:r w:rsidRPr="002C3B2B">
              <w:rPr>
                <w:rFonts w:hint="eastAsia"/>
                <w:bCs/>
              </w:rPr>
              <w:t>a.txt,b.txt,c.txt</w:t>
            </w:r>
            <w:r w:rsidRPr="002C3B2B">
              <w:rPr>
                <w:rFonts w:hint="eastAsia"/>
                <w:bCs/>
              </w:rPr>
              <w:t>通过</w:t>
            </w:r>
            <w:r w:rsidRPr="002C3B2B">
              <w:rPr>
                <w:rFonts w:hint="eastAsia"/>
                <w:bCs/>
              </w:rPr>
              <w:t>Java.io.file</w:t>
            </w:r>
            <w:r w:rsidRPr="002C3B2B">
              <w:rPr>
                <w:rFonts w:hint="eastAsia"/>
                <w:bCs/>
              </w:rPr>
              <w:t>判断是文件夹还是文件，并获取文件夹以及文件的名字</w:t>
            </w:r>
          </w:p>
          <w:p w:rsidR="007303CA" w:rsidRPr="002C3B2B" w:rsidRDefault="007303CA" w:rsidP="005541D0">
            <w:pPr>
              <w:pStyle w:val="15"/>
              <w:numPr>
                <w:ilvl w:val="0"/>
                <w:numId w:val="22"/>
              </w:numPr>
              <w:ind w:left="0" w:firstLineChars="0" w:firstLine="0"/>
              <w:jc w:val="left"/>
              <w:outlineLvl w:val="1"/>
              <w:rPr>
                <w:bCs/>
              </w:rPr>
            </w:pPr>
            <w:bookmarkStart w:id="799" w:name="_Toc374706117"/>
            <w:bookmarkStart w:id="800" w:name="_Toc374969836"/>
            <w:r w:rsidRPr="002C3B2B">
              <w:rPr>
                <w:rFonts w:ascii="宋体" w:hAnsi="宋体" w:hint="eastAsia"/>
                <w:color w:val="000000"/>
                <w:sz w:val="20"/>
              </w:rPr>
              <w:t>java</w:t>
            </w:r>
            <w:r w:rsidRPr="002C3B2B">
              <w:rPr>
                <w:rFonts w:hint="eastAsia"/>
                <w:bCs/>
              </w:rPr>
              <w:t>内存中占多少个字节</w:t>
            </w:r>
            <w:bookmarkEnd w:id="799"/>
            <w:bookmarkEnd w:id="800"/>
          </w:p>
          <w:p w:rsidR="007303CA" w:rsidRPr="002C3B2B" w:rsidRDefault="007303CA" w:rsidP="005541D0">
            <w:pPr>
              <w:pStyle w:val="15"/>
              <w:ind w:firstLineChars="0" w:firstLine="0"/>
              <w:jc w:val="left"/>
              <w:rPr>
                <w:bCs/>
              </w:rPr>
            </w:pPr>
            <w:r w:rsidRPr="002C3B2B">
              <w:rPr>
                <w:rFonts w:hint="eastAsia"/>
                <w:bCs/>
              </w:rPr>
              <w:t>6</w:t>
            </w:r>
          </w:p>
          <w:p w:rsidR="007303CA" w:rsidRPr="002C3B2B" w:rsidRDefault="007303CA" w:rsidP="005541D0">
            <w:pPr>
              <w:pStyle w:val="15"/>
              <w:numPr>
                <w:ilvl w:val="0"/>
                <w:numId w:val="22"/>
              </w:numPr>
              <w:ind w:left="0" w:firstLineChars="0" w:firstLine="0"/>
              <w:jc w:val="left"/>
              <w:outlineLvl w:val="1"/>
              <w:rPr>
                <w:sz w:val="20"/>
                <w:szCs w:val="21"/>
              </w:rPr>
            </w:pPr>
            <w:bookmarkStart w:id="801" w:name="_Toc374969837"/>
            <w:r w:rsidRPr="002C3B2B">
              <w:rPr>
                <w:rFonts w:ascii="宋体" w:hAnsi="宋体" w:hint="eastAsia"/>
                <w:color w:val="000000"/>
                <w:sz w:val="20"/>
              </w:rPr>
              <w:t>Android</w:t>
            </w:r>
            <w:r w:rsidRPr="002C3B2B">
              <w:rPr>
                <w:rFonts w:hint="eastAsia"/>
                <w:sz w:val="20"/>
                <w:szCs w:val="21"/>
              </w:rPr>
              <w:t>开发心得</w:t>
            </w:r>
            <w:r w:rsidRPr="002C3B2B">
              <w:rPr>
                <w:rFonts w:hint="eastAsia"/>
                <w:sz w:val="20"/>
                <w:szCs w:val="21"/>
              </w:rPr>
              <w:t>:</w:t>
            </w:r>
            <w:r w:rsidRPr="002C3B2B">
              <w:rPr>
                <w:rFonts w:hint="eastAsia"/>
                <w:sz w:val="20"/>
                <w:szCs w:val="21"/>
              </w:rPr>
              <w:t>思想，进程间通信，四大组件</w:t>
            </w:r>
            <w:bookmarkEnd w:id="801"/>
          </w:p>
          <w:p w:rsidR="007303CA" w:rsidRPr="002C3B2B" w:rsidRDefault="007303CA" w:rsidP="005541D0">
            <w:pPr>
              <w:pStyle w:val="15"/>
              <w:ind w:firstLineChars="0" w:firstLine="0"/>
              <w:jc w:val="left"/>
              <w:rPr>
                <w:bCs/>
              </w:rPr>
            </w:pPr>
          </w:p>
          <w:p w:rsidR="007303CA" w:rsidRPr="002C3B2B" w:rsidRDefault="007303CA" w:rsidP="005541D0">
            <w:pPr>
              <w:pStyle w:val="15"/>
              <w:ind w:firstLineChars="0" w:firstLine="0"/>
              <w:jc w:val="left"/>
              <w:rPr>
                <w:bCs/>
              </w:rPr>
            </w:pPr>
          </w:p>
          <w:p w:rsidR="007303CA" w:rsidRDefault="007303CA" w:rsidP="005541D0"/>
        </w:tc>
      </w:tr>
      <w:tr w:rsidR="007303CA" w:rsidTr="005541D0">
        <w:tc>
          <w:tcPr>
            <w:tcW w:w="8522" w:type="dxa"/>
          </w:tcPr>
          <w:p w:rsidR="007303CA" w:rsidRDefault="007303CA" w:rsidP="005541D0"/>
        </w:tc>
      </w:tr>
      <w:tr w:rsidR="007303CA" w:rsidTr="005541D0">
        <w:tc>
          <w:tcPr>
            <w:tcW w:w="8522" w:type="dxa"/>
          </w:tcPr>
          <w:p w:rsidR="007303CA" w:rsidRDefault="007303CA" w:rsidP="005541D0"/>
        </w:tc>
      </w:tr>
      <w:tr w:rsidR="007303CA" w:rsidTr="005541D0">
        <w:tc>
          <w:tcPr>
            <w:tcW w:w="8522" w:type="dxa"/>
          </w:tcPr>
          <w:p w:rsidR="007303CA" w:rsidRDefault="007303CA" w:rsidP="005541D0"/>
        </w:tc>
      </w:tr>
    </w:tbl>
    <w:p w:rsidR="007303CA" w:rsidRDefault="007303CA" w:rsidP="007303CA"/>
    <w:p w:rsidR="00775385" w:rsidRPr="004C7D02" w:rsidRDefault="00775385" w:rsidP="00775385">
      <w:pPr>
        <w:autoSpaceDN w:val="0"/>
        <w:spacing w:after="150"/>
        <w:jc w:val="center"/>
        <w:rPr>
          <w:rFonts w:ascii="微软雅黑" w:eastAsia="微软雅黑" w:hAnsi="微软雅黑"/>
          <w:color w:val="000000"/>
          <w:sz w:val="30"/>
        </w:rPr>
      </w:pPr>
      <w:r w:rsidRPr="004C7D02">
        <w:rPr>
          <w:rFonts w:ascii="微软雅黑" w:eastAsia="微软雅黑" w:hAnsi="微软雅黑" w:hint="eastAsia"/>
          <w:color w:val="000000"/>
          <w:sz w:val="30"/>
        </w:rPr>
        <w:lastRenderedPageBreak/>
        <w:t>2016</w:t>
      </w:r>
      <w:r w:rsidRPr="004C7D02">
        <w:rPr>
          <w:rFonts w:ascii="微软雅黑" w:eastAsia="微软雅黑" w:hAnsi="微软雅黑"/>
          <w:color w:val="000000"/>
          <w:sz w:val="30"/>
        </w:rPr>
        <w:t>Android 面试收集</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rPr>
        <w:t>1</w:t>
      </w:r>
      <w:r w:rsidRPr="004C7D02">
        <w:rPr>
          <w:rStyle w:val="a5"/>
          <w:rFonts w:ascii="microsoft yahei" w:hAnsi="microsoft yahei"/>
          <w:color w:val="000000"/>
          <w:sz w:val="23"/>
          <w:szCs w:val="23"/>
        </w:rPr>
        <w:t>、请解释下在单线程模型中</w:t>
      </w:r>
      <w:r w:rsidRPr="004C7D02">
        <w:rPr>
          <w:rStyle w:val="a5"/>
          <w:rFonts w:ascii="microsoft yahei" w:hAnsi="microsoft yahei"/>
          <w:color w:val="000000"/>
          <w:sz w:val="23"/>
          <w:szCs w:val="23"/>
        </w:rPr>
        <w:t>Message,Handler,Message Queue,Looper</w:t>
      </w:r>
      <w:r w:rsidRPr="004C7D02">
        <w:rPr>
          <w:rStyle w:val="a5"/>
          <w:rFonts w:ascii="microsoft yahei" w:hAnsi="microsoft yahei"/>
          <w:color w:val="000000"/>
          <w:sz w:val="23"/>
          <w:szCs w:val="23"/>
        </w:rPr>
        <w:t>之间的关系。</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拿主线程来说，主线程启动时会调用</w:t>
      </w:r>
      <w:r w:rsidRPr="004C7D02">
        <w:rPr>
          <w:rFonts w:ascii="microsoft yahei" w:hAnsi="microsoft yahei"/>
          <w:color w:val="000000"/>
          <w:sz w:val="23"/>
          <w:szCs w:val="23"/>
        </w:rPr>
        <w:t>Looper.prepare()</w:t>
      </w:r>
      <w:r w:rsidRPr="004C7D02">
        <w:rPr>
          <w:rFonts w:ascii="microsoft yahei" w:hAnsi="microsoft yahei"/>
          <w:color w:val="000000"/>
          <w:sz w:val="23"/>
          <w:szCs w:val="23"/>
        </w:rPr>
        <w:t>方法，会初始化一个</w:t>
      </w:r>
      <w:r w:rsidRPr="004C7D02">
        <w:rPr>
          <w:rFonts w:ascii="microsoft yahei" w:hAnsi="microsoft yahei"/>
          <w:color w:val="000000"/>
          <w:sz w:val="23"/>
          <w:szCs w:val="23"/>
        </w:rPr>
        <w:t>Looper</w:t>
      </w:r>
      <w:r w:rsidRPr="004C7D02">
        <w:rPr>
          <w:rFonts w:ascii="microsoft yahei" w:hAnsi="microsoft yahei"/>
          <w:color w:val="000000"/>
          <w:sz w:val="23"/>
          <w:szCs w:val="23"/>
        </w:rPr>
        <w:t>，放入</w:t>
      </w:r>
      <w:r w:rsidRPr="004C7D02">
        <w:rPr>
          <w:rFonts w:ascii="microsoft yahei" w:hAnsi="microsoft yahei"/>
          <w:color w:val="000000"/>
          <w:sz w:val="23"/>
          <w:szCs w:val="23"/>
        </w:rPr>
        <w:t>Threadlocal</w:t>
      </w:r>
      <w:r w:rsidRPr="004C7D02">
        <w:rPr>
          <w:rFonts w:ascii="microsoft yahei" w:hAnsi="microsoft yahei"/>
          <w:color w:val="000000"/>
          <w:sz w:val="23"/>
          <w:szCs w:val="23"/>
        </w:rPr>
        <w:t>中，接着调用</w:t>
      </w:r>
      <w:r w:rsidRPr="004C7D02">
        <w:rPr>
          <w:rFonts w:ascii="microsoft yahei" w:hAnsi="microsoft yahei"/>
          <w:color w:val="000000"/>
          <w:sz w:val="23"/>
          <w:szCs w:val="23"/>
        </w:rPr>
        <w:t>Looper.loop()</w:t>
      </w:r>
      <w:r w:rsidRPr="004C7D02">
        <w:rPr>
          <w:rFonts w:ascii="microsoft yahei" w:hAnsi="microsoft yahei"/>
          <w:color w:val="000000"/>
          <w:sz w:val="23"/>
          <w:szCs w:val="23"/>
        </w:rPr>
        <w:t>不断遍历</w:t>
      </w:r>
      <w:r w:rsidRPr="004C7D02">
        <w:rPr>
          <w:rFonts w:ascii="microsoft yahei" w:hAnsi="microsoft yahei"/>
          <w:color w:val="000000"/>
          <w:sz w:val="23"/>
          <w:szCs w:val="23"/>
        </w:rPr>
        <w:t>Message Queue</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Handler</w:t>
      </w:r>
      <w:r w:rsidRPr="004C7D02">
        <w:rPr>
          <w:rFonts w:ascii="microsoft yahei" w:hAnsi="microsoft yahei"/>
          <w:color w:val="000000"/>
          <w:sz w:val="23"/>
          <w:szCs w:val="23"/>
        </w:rPr>
        <w:t>的创建依赖与当前线程中的</w:t>
      </w:r>
      <w:r w:rsidRPr="004C7D02">
        <w:rPr>
          <w:rFonts w:ascii="microsoft yahei" w:hAnsi="microsoft yahei"/>
          <w:color w:val="000000"/>
          <w:sz w:val="23"/>
          <w:szCs w:val="23"/>
        </w:rPr>
        <w:t>Looper</w:t>
      </w:r>
      <w:r w:rsidRPr="004C7D02">
        <w:rPr>
          <w:rFonts w:ascii="microsoft yahei" w:hAnsi="microsoft yahei"/>
          <w:color w:val="000000"/>
          <w:sz w:val="23"/>
          <w:szCs w:val="23"/>
        </w:rPr>
        <w:t>，如果当前线程没有</w:t>
      </w:r>
      <w:r w:rsidRPr="004C7D02">
        <w:rPr>
          <w:rFonts w:ascii="microsoft yahei" w:hAnsi="microsoft yahei"/>
          <w:color w:val="000000"/>
          <w:sz w:val="23"/>
          <w:szCs w:val="23"/>
        </w:rPr>
        <w:t>Looper</w:t>
      </w:r>
      <w:r w:rsidRPr="004C7D02">
        <w:rPr>
          <w:rFonts w:ascii="microsoft yahei" w:hAnsi="microsoft yahei"/>
          <w:color w:val="000000"/>
          <w:sz w:val="23"/>
          <w:szCs w:val="23"/>
        </w:rPr>
        <w:t>则必须调用</w:t>
      </w:r>
      <w:r w:rsidRPr="004C7D02">
        <w:rPr>
          <w:rFonts w:ascii="microsoft yahei" w:hAnsi="microsoft yahei"/>
          <w:color w:val="000000"/>
          <w:sz w:val="23"/>
          <w:szCs w:val="23"/>
        </w:rPr>
        <w:t>Looper.prepare()</w:t>
      </w:r>
      <w:r w:rsidRPr="004C7D02">
        <w:rPr>
          <w:rFonts w:ascii="microsoft yahei" w:hAnsi="microsoft yahei"/>
          <w:color w:val="000000"/>
          <w:sz w:val="23"/>
          <w:szCs w:val="23"/>
        </w:rPr>
        <w:t>。</w:t>
      </w:r>
      <w:r w:rsidRPr="004C7D02">
        <w:rPr>
          <w:rFonts w:ascii="microsoft yahei" w:hAnsi="microsoft yahei"/>
          <w:color w:val="000000"/>
          <w:sz w:val="23"/>
          <w:szCs w:val="23"/>
        </w:rPr>
        <w:t>Handler , sendMessage</w:t>
      </w:r>
      <w:r w:rsidRPr="004C7D02">
        <w:rPr>
          <w:rFonts w:ascii="microsoft yahei" w:hAnsi="microsoft yahei"/>
          <w:color w:val="000000"/>
          <w:sz w:val="23"/>
          <w:szCs w:val="23"/>
        </w:rPr>
        <w:t>到</w:t>
      </w:r>
      <w:r w:rsidRPr="004C7D02">
        <w:rPr>
          <w:rFonts w:ascii="microsoft yahei" w:hAnsi="microsoft yahei"/>
          <w:color w:val="000000"/>
          <w:sz w:val="23"/>
          <w:szCs w:val="23"/>
        </w:rPr>
        <w:t>MessageQueue</w:t>
      </w:r>
      <w:r w:rsidRPr="004C7D02">
        <w:rPr>
          <w:rFonts w:ascii="microsoft yahei" w:hAnsi="microsoft yahei"/>
          <w:color w:val="000000"/>
          <w:sz w:val="23"/>
          <w:szCs w:val="23"/>
        </w:rPr>
        <w:t>，</w:t>
      </w:r>
      <w:r w:rsidRPr="004C7D02">
        <w:rPr>
          <w:rFonts w:ascii="microsoft yahei" w:hAnsi="microsoft yahei"/>
          <w:color w:val="000000"/>
          <w:sz w:val="23"/>
          <w:szCs w:val="23"/>
        </w:rPr>
        <w:t>Looper</w:t>
      </w:r>
      <w:r w:rsidRPr="004C7D02">
        <w:rPr>
          <w:rFonts w:ascii="microsoft yahei" w:hAnsi="microsoft yahei"/>
          <w:color w:val="000000"/>
          <w:sz w:val="23"/>
          <w:szCs w:val="23"/>
        </w:rPr>
        <w:t>不断</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从</w:t>
      </w:r>
      <w:r w:rsidRPr="004C7D02">
        <w:rPr>
          <w:rFonts w:ascii="microsoft yahei" w:hAnsi="microsoft yahei"/>
          <w:color w:val="000000"/>
          <w:sz w:val="23"/>
          <w:szCs w:val="23"/>
        </w:rPr>
        <w:t>MessageQueue</w:t>
      </w:r>
      <w:r w:rsidRPr="004C7D02">
        <w:rPr>
          <w:rFonts w:ascii="microsoft yahei" w:hAnsi="microsoft yahei"/>
          <w:color w:val="000000"/>
          <w:sz w:val="23"/>
          <w:szCs w:val="23"/>
        </w:rPr>
        <w:t>中取出消息，回调</w:t>
      </w:r>
      <w:r w:rsidRPr="004C7D02">
        <w:rPr>
          <w:rFonts w:ascii="microsoft yahei" w:hAnsi="microsoft yahei"/>
          <w:color w:val="000000"/>
          <w:sz w:val="23"/>
          <w:szCs w:val="23"/>
        </w:rPr>
        <w:t>handleMessage</w:t>
      </w:r>
      <w:r w:rsidRPr="004C7D02">
        <w:rPr>
          <w:rFonts w:ascii="microsoft yahei" w:hAnsi="microsoft yahei"/>
          <w:color w:val="000000"/>
          <w:sz w:val="23"/>
          <w:szCs w:val="23"/>
        </w:rPr>
        <w:t>方法。</w:t>
      </w:r>
      <w:r w:rsidRPr="004C7D02">
        <w:rPr>
          <w:rFonts w:ascii="microsoft yahei" w:hAnsi="microsoft yahei"/>
          <w:color w:val="000000"/>
          <w:sz w:val="23"/>
          <w:szCs w:val="23"/>
        </w:rPr>
        <w:t xml:space="preserve"> </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rPr>
        <w:t>2</w:t>
      </w:r>
      <w:r w:rsidRPr="004C7D02">
        <w:rPr>
          <w:rStyle w:val="a5"/>
          <w:rFonts w:ascii="microsoft yahei" w:hAnsi="microsoft yahei"/>
          <w:color w:val="000000"/>
          <w:sz w:val="23"/>
          <w:szCs w:val="23"/>
        </w:rPr>
        <w:t>、如果有个</w:t>
      </w:r>
      <w:r w:rsidRPr="004C7D02">
        <w:rPr>
          <w:rStyle w:val="a5"/>
          <w:rFonts w:ascii="microsoft yahei" w:hAnsi="microsoft yahei"/>
          <w:color w:val="000000"/>
          <w:sz w:val="23"/>
          <w:szCs w:val="23"/>
        </w:rPr>
        <w:t>100M</w:t>
      </w:r>
      <w:r w:rsidRPr="004C7D02">
        <w:rPr>
          <w:rStyle w:val="a5"/>
          <w:rFonts w:ascii="microsoft yahei" w:hAnsi="microsoft yahei"/>
          <w:color w:val="000000"/>
          <w:sz w:val="23"/>
          <w:szCs w:val="23"/>
        </w:rPr>
        <w:t>大的文件，需要上传至服务器中，而服务器</w:t>
      </w:r>
      <w:r w:rsidRPr="004C7D02">
        <w:rPr>
          <w:rStyle w:val="a5"/>
          <w:rFonts w:ascii="microsoft yahei" w:hAnsi="microsoft yahei"/>
          <w:color w:val="000000"/>
          <w:sz w:val="23"/>
          <w:szCs w:val="23"/>
        </w:rPr>
        <w:t>form</w:t>
      </w:r>
      <w:r w:rsidRPr="004C7D02">
        <w:rPr>
          <w:rStyle w:val="a5"/>
          <w:rFonts w:ascii="microsoft yahei" w:hAnsi="microsoft yahei"/>
          <w:color w:val="000000"/>
          <w:sz w:val="23"/>
          <w:szCs w:val="23"/>
        </w:rPr>
        <w:t>表单最大只能上传</w:t>
      </w:r>
      <w:r w:rsidRPr="004C7D02">
        <w:rPr>
          <w:rStyle w:val="a5"/>
          <w:rFonts w:ascii="microsoft yahei" w:hAnsi="microsoft yahei"/>
          <w:color w:val="000000"/>
          <w:sz w:val="23"/>
          <w:szCs w:val="23"/>
        </w:rPr>
        <w:t>2M</w:t>
      </w:r>
      <w:r w:rsidRPr="004C7D02">
        <w:rPr>
          <w:rStyle w:val="a5"/>
          <w:rFonts w:ascii="microsoft yahei" w:hAnsi="microsoft yahei"/>
          <w:color w:val="000000"/>
          <w:sz w:val="23"/>
          <w:szCs w:val="23"/>
        </w:rPr>
        <w:t>，可以用什么方法。</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这个问题不是很明确我觉得，首先来说使用</w:t>
      </w:r>
      <w:r w:rsidRPr="004C7D02">
        <w:rPr>
          <w:rFonts w:ascii="microsoft yahei" w:hAnsi="microsoft yahei"/>
          <w:color w:val="000000"/>
          <w:sz w:val="23"/>
          <w:szCs w:val="23"/>
        </w:rPr>
        <w:t>http</w:t>
      </w:r>
      <w:r w:rsidRPr="004C7D02">
        <w:rPr>
          <w:rFonts w:ascii="microsoft yahei" w:hAnsi="microsoft yahei"/>
          <w:color w:val="000000"/>
          <w:sz w:val="23"/>
          <w:szCs w:val="23"/>
        </w:rPr>
        <w:t>协议上传数据，特别在</w:t>
      </w:r>
      <w:r w:rsidRPr="004C7D02">
        <w:rPr>
          <w:rFonts w:ascii="microsoft yahei" w:hAnsi="microsoft yahei"/>
          <w:color w:val="000000"/>
          <w:sz w:val="23"/>
          <w:szCs w:val="23"/>
        </w:rPr>
        <w:t>android</w:t>
      </w:r>
      <w:r w:rsidRPr="004C7D02">
        <w:rPr>
          <w:rFonts w:ascii="microsoft yahei" w:hAnsi="microsoft yahei"/>
          <w:color w:val="000000"/>
          <w:sz w:val="23"/>
          <w:szCs w:val="23"/>
        </w:rPr>
        <w:t>下，跟</w:t>
      </w:r>
      <w:r w:rsidRPr="004C7D02">
        <w:rPr>
          <w:rFonts w:ascii="microsoft yahei" w:hAnsi="microsoft yahei"/>
          <w:color w:val="000000"/>
          <w:sz w:val="23"/>
          <w:szCs w:val="23"/>
        </w:rPr>
        <w:t>form</w:t>
      </w:r>
      <w:r w:rsidRPr="004C7D02">
        <w:rPr>
          <w:rFonts w:ascii="microsoft yahei" w:hAnsi="microsoft yahei"/>
          <w:color w:val="000000"/>
          <w:sz w:val="23"/>
          <w:szCs w:val="23"/>
        </w:rPr>
        <w:t>没什么关系。传统的在</w:t>
      </w:r>
      <w:r w:rsidRPr="004C7D02">
        <w:rPr>
          <w:rFonts w:ascii="microsoft yahei" w:hAnsi="microsoft yahei"/>
          <w:color w:val="000000"/>
          <w:sz w:val="23"/>
          <w:szCs w:val="23"/>
        </w:rPr>
        <w:t>web</w:t>
      </w:r>
      <w:r w:rsidRPr="004C7D02">
        <w:rPr>
          <w:rFonts w:ascii="microsoft yahei" w:hAnsi="microsoft yahei"/>
          <w:color w:val="000000"/>
          <w:sz w:val="23"/>
          <w:szCs w:val="23"/>
        </w:rPr>
        <w:t>中，在</w:t>
      </w:r>
      <w:r w:rsidRPr="004C7D02">
        <w:rPr>
          <w:rFonts w:ascii="microsoft yahei" w:hAnsi="microsoft yahei"/>
          <w:color w:val="000000"/>
          <w:sz w:val="23"/>
          <w:szCs w:val="23"/>
        </w:rPr>
        <w:t>form</w:t>
      </w:r>
      <w:r w:rsidRPr="004C7D02">
        <w:rPr>
          <w:rFonts w:ascii="microsoft yahei" w:hAnsi="microsoft yahei"/>
          <w:color w:val="000000"/>
          <w:sz w:val="23"/>
          <w:szCs w:val="23"/>
        </w:rPr>
        <w:t>中写文件上传，其实浏览器所做</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的就是将我们的数据进行解析组拼成字符串，以流的方式发送到服务器，且上传文件用的都是</w:t>
      </w:r>
      <w:r w:rsidRPr="004C7D02">
        <w:rPr>
          <w:rFonts w:ascii="microsoft yahei" w:hAnsi="microsoft yahei"/>
          <w:color w:val="000000"/>
          <w:sz w:val="23"/>
          <w:szCs w:val="23"/>
        </w:rPr>
        <w:t>POST</w:t>
      </w:r>
      <w:r w:rsidRPr="004C7D02">
        <w:rPr>
          <w:rFonts w:ascii="microsoft yahei" w:hAnsi="microsoft yahei"/>
          <w:color w:val="000000"/>
          <w:sz w:val="23"/>
          <w:szCs w:val="23"/>
        </w:rPr>
        <w:t>方式，</w:t>
      </w:r>
      <w:r w:rsidRPr="004C7D02">
        <w:rPr>
          <w:rFonts w:ascii="microsoft yahei" w:hAnsi="microsoft yahei"/>
          <w:color w:val="000000"/>
          <w:sz w:val="23"/>
          <w:szCs w:val="23"/>
        </w:rPr>
        <w:t>POST</w:t>
      </w:r>
      <w:r w:rsidRPr="004C7D02">
        <w:rPr>
          <w:rFonts w:ascii="microsoft yahei" w:hAnsi="microsoft yahei"/>
          <w:color w:val="000000"/>
          <w:sz w:val="23"/>
          <w:szCs w:val="23"/>
        </w:rPr>
        <w:t>方式对大小没什么限制。</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回到题目，可以说假设每次真的只能上传</w:t>
      </w:r>
      <w:r w:rsidRPr="004C7D02">
        <w:rPr>
          <w:rFonts w:ascii="microsoft yahei" w:hAnsi="microsoft yahei"/>
          <w:color w:val="000000"/>
          <w:sz w:val="23"/>
          <w:szCs w:val="23"/>
        </w:rPr>
        <w:t>2M</w:t>
      </w:r>
      <w:r w:rsidRPr="004C7D02">
        <w:rPr>
          <w:rFonts w:ascii="microsoft yahei" w:hAnsi="microsoft yahei"/>
          <w:color w:val="000000"/>
          <w:sz w:val="23"/>
          <w:szCs w:val="23"/>
        </w:rPr>
        <w:t>，那么可能我们只能把文件截断，然后分别上传了。</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rPr>
        <w:t>3</w:t>
      </w:r>
      <w:r w:rsidRPr="004C7D02">
        <w:rPr>
          <w:rStyle w:val="a5"/>
          <w:rFonts w:ascii="microsoft yahei" w:hAnsi="microsoft yahei"/>
          <w:color w:val="000000"/>
          <w:sz w:val="23"/>
          <w:szCs w:val="23"/>
        </w:rPr>
        <w:t>、内存溢出和内存泄漏有什么区别？何时会产生内存泄漏？内存优化有哪些方法？</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内存溢出通俗理解就是软件（应用）运行需要的内存，超出了它可用的最大内存。</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内存泄漏就是我们对某一内存空间的使用，使用完成后没有释放。</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内存优化：</w:t>
      </w:r>
      <w:r w:rsidRPr="004C7D02">
        <w:rPr>
          <w:rFonts w:ascii="microsoft yahei" w:hAnsi="microsoft yahei"/>
          <w:color w:val="000000"/>
          <w:sz w:val="23"/>
          <w:szCs w:val="23"/>
        </w:rPr>
        <w:t>Android</w:t>
      </w:r>
      <w:r w:rsidRPr="004C7D02">
        <w:rPr>
          <w:rFonts w:ascii="microsoft yahei" w:hAnsi="microsoft yahei"/>
          <w:color w:val="000000"/>
          <w:sz w:val="23"/>
          <w:szCs w:val="23"/>
        </w:rPr>
        <w:t>中容易内存溢出的部分，就是图片的加载，我们可以使用图片的压缩加上使用</w:t>
      </w:r>
      <w:r w:rsidRPr="004C7D02">
        <w:rPr>
          <w:rFonts w:ascii="microsoft yahei" w:hAnsi="microsoft yahei"/>
          <w:color w:val="000000"/>
          <w:sz w:val="23"/>
          <w:szCs w:val="23"/>
        </w:rPr>
        <w:t>LruCache</w:t>
      </w:r>
      <w:r w:rsidRPr="004C7D02">
        <w:rPr>
          <w:rFonts w:ascii="microsoft yahei" w:hAnsi="microsoft yahei"/>
          <w:color w:val="000000"/>
          <w:sz w:val="23"/>
          <w:szCs w:val="23"/>
        </w:rPr>
        <w:t>缓存的目的来控制图片所能够使用的内存。</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还有对于比较耗资源的对象及时的关闭，例如</w:t>
      </w:r>
      <w:r w:rsidRPr="004C7D02">
        <w:rPr>
          <w:rFonts w:ascii="microsoft yahei" w:hAnsi="microsoft yahei"/>
          <w:color w:val="000000"/>
          <w:sz w:val="23"/>
          <w:szCs w:val="23"/>
        </w:rPr>
        <w:t xml:space="preserve">Database Conn , </w:t>
      </w:r>
      <w:r w:rsidRPr="004C7D02">
        <w:rPr>
          <w:rFonts w:ascii="microsoft yahei" w:hAnsi="microsoft yahei"/>
          <w:color w:val="000000"/>
          <w:sz w:val="23"/>
          <w:szCs w:val="23"/>
        </w:rPr>
        <w:t>各种传感器</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w:t>
      </w:r>
      <w:r w:rsidRPr="004C7D02">
        <w:rPr>
          <w:rFonts w:ascii="microsoft yahei" w:hAnsi="microsoft yahei"/>
          <w:color w:val="000000"/>
          <w:sz w:val="23"/>
          <w:szCs w:val="23"/>
        </w:rPr>
        <w:t xml:space="preserve"> Service </w:t>
      </w:r>
      <w:r w:rsidRPr="004C7D02">
        <w:rPr>
          <w:rFonts w:ascii="microsoft yahei" w:hAnsi="microsoft yahei"/>
          <w:color w:val="000000"/>
          <w:sz w:val="23"/>
          <w:szCs w:val="23"/>
        </w:rPr>
        <w:t>等等。</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rPr>
        <w:lastRenderedPageBreak/>
        <w:t>4</w:t>
      </w:r>
      <w:r w:rsidRPr="004C7D02">
        <w:rPr>
          <w:rStyle w:val="a5"/>
          <w:rFonts w:ascii="microsoft yahei" w:hAnsi="microsoft yahei"/>
          <w:color w:val="000000"/>
          <w:sz w:val="23"/>
          <w:szCs w:val="23"/>
        </w:rPr>
        <w:t>、</w:t>
      </w:r>
      <w:r w:rsidRPr="004C7D02">
        <w:rPr>
          <w:rStyle w:val="a5"/>
          <w:rFonts w:ascii="microsoft yahei" w:hAnsi="microsoft yahei"/>
          <w:color w:val="000000"/>
          <w:sz w:val="23"/>
          <w:szCs w:val="23"/>
        </w:rPr>
        <w:t>AsyncTask</w:t>
      </w:r>
      <w:r w:rsidRPr="004C7D02">
        <w:rPr>
          <w:rStyle w:val="a5"/>
          <w:rFonts w:ascii="microsoft yahei" w:hAnsi="microsoft yahei"/>
          <w:color w:val="000000"/>
          <w:sz w:val="23"/>
          <w:szCs w:val="23"/>
        </w:rPr>
        <w:t>使用在哪些场景？它的缺陷是什么？如何解决？</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 xml:space="preserve">AsyncTask </w:t>
      </w:r>
      <w:r w:rsidRPr="004C7D02">
        <w:rPr>
          <w:rFonts w:ascii="microsoft yahei" w:hAnsi="microsoft yahei"/>
          <w:color w:val="000000"/>
          <w:sz w:val="23"/>
          <w:szCs w:val="23"/>
        </w:rPr>
        <w:t>运用的场景就是我们需要进行一些耗时的操作，耗时操作完成后更新主线程，或者在操作过程中对主线程的</w:t>
      </w:r>
      <w:r w:rsidRPr="004C7D02">
        <w:rPr>
          <w:rFonts w:ascii="microsoft yahei" w:hAnsi="microsoft yahei"/>
          <w:color w:val="000000"/>
          <w:sz w:val="23"/>
          <w:szCs w:val="23"/>
        </w:rPr>
        <w:t>UI</w:t>
      </w:r>
      <w:r w:rsidRPr="004C7D02">
        <w:rPr>
          <w:rFonts w:ascii="microsoft yahei" w:hAnsi="microsoft yahei"/>
          <w:color w:val="000000"/>
          <w:sz w:val="23"/>
          <w:szCs w:val="23"/>
        </w:rPr>
        <w:t>进行更新。</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缺陷：</w:t>
      </w:r>
      <w:r w:rsidRPr="004C7D02">
        <w:rPr>
          <w:rFonts w:ascii="microsoft yahei" w:hAnsi="microsoft yahei"/>
          <w:color w:val="000000"/>
          <w:sz w:val="23"/>
          <w:szCs w:val="23"/>
        </w:rPr>
        <w:t>AsyncTask</w:t>
      </w:r>
      <w:r w:rsidRPr="004C7D02">
        <w:rPr>
          <w:rFonts w:ascii="microsoft yahei" w:hAnsi="microsoft yahei"/>
          <w:color w:val="000000"/>
          <w:sz w:val="23"/>
          <w:szCs w:val="23"/>
        </w:rPr>
        <w:t>中维护着一个长度为</w:t>
      </w:r>
      <w:r w:rsidRPr="004C7D02">
        <w:rPr>
          <w:rFonts w:ascii="microsoft yahei" w:hAnsi="microsoft yahei"/>
          <w:color w:val="000000"/>
          <w:sz w:val="23"/>
          <w:szCs w:val="23"/>
        </w:rPr>
        <w:t>128</w:t>
      </w:r>
      <w:r w:rsidRPr="004C7D02">
        <w:rPr>
          <w:rFonts w:ascii="microsoft yahei" w:hAnsi="microsoft yahei"/>
          <w:color w:val="000000"/>
          <w:sz w:val="23"/>
          <w:szCs w:val="23"/>
        </w:rPr>
        <w:t>的线程池，同时可以执行</w:t>
      </w:r>
      <w:r w:rsidRPr="004C7D02">
        <w:rPr>
          <w:rFonts w:ascii="microsoft yahei" w:hAnsi="microsoft yahei"/>
          <w:color w:val="000000"/>
          <w:sz w:val="23"/>
          <w:szCs w:val="23"/>
        </w:rPr>
        <w:t>5</w:t>
      </w:r>
      <w:r w:rsidRPr="004C7D02">
        <w:rPr>
          <w:rFonts w:ascii="microsoft yahei" w:hAnsi="microsoft yahei"/>
          <w:color w:val="000000"/>
          <w:sz w:val="23"/>
          <w:szCs w:val="23"/>
        </w:rPr>
        <w:t>个工作线程，还有一个缓冲队列，当线程池中已有</w:t>
      </w:r>
      <w:r w:rsidRPr="004C7D02">
        <w:rPr>
          <w:rFonts w:ascii="microsoft yahei" w:hAnsi="microsoft yahei"/>
          <w:color w:val="000000"/>
          <w:sz w:val="23"/>
          <w:szCs w:val="23"/>
        </w:rPr>
        <w:t>128</w:t>
      </w:r>
      <w:r w:rsidRPr="004C7D02">
        <w:rPr>
          <w:rFonts w:ascii="microsoft yahei" w:hAnsi="microsoft yahei"/>
          <w:color w:val="000000"/>
          <w:sz w:val="23"/>
          <w:szCs w:val="23"/>
        </w:rPr>
        <w:t>个线程，缓冲队列已满时，如果</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此时向线程提交任务，将会抛出</w:t>
      </w:r>
      <w:r w:rsidRPr="004C7D02">
        <w:rPr>
          <w:rFonts w:ascii="microsoft yahei" w:hAnsi="microsoft yahei"/>
          <w:color w:val="000000"/>
          <w:sz w:val="23"/>
          <w:szCs w:val="23"/>
        </w:rPr>
        <w:t>RejectedExecutionException</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解决：由一个控制线程来处理</w:t>
      </w:r>
      <w:r w:rsidRPr="004C7D02">
        <w:rPr>
          <w:rFonts w:ascii="microsoft yahei" w:hAnsi="microsoft yahei"/>
          <w:color w:val="000000"/>
          <w:sz w:val="23"/>
          <w:szCs w:val="23"/>
        </w:rPr>
        <w:t>AsyncTask</w:t>
      </w:r>
      <w:r w:rsidRPr="004C7D02">
        <w:rPr>
          <w:rFonts w:ascii="microsoft yahei" w:hAnsi="microsoft yahei"/>
          <w:color w:val="000000"/>
          <w:sz w:val="23"/>
          <w:szCs w:val="23"/>
        </w:rPr>
        <w:t>的调用判断线程池是否满了，如果满了则线程睡眠否则请求</w:t>
      </w:r>
      <w:r w:rsidRPr="004C7D02">
        <w:rPr>
          <w:rFonts w:ascii="microsoft yahei" w:hAnsi="microsoft yahei"/>
          <w:color w:val="000000"/>
          <w:sz w:val="23"/>
          <w:szCs w:val="23"/>
        </w:rPr>
        <w:t>AsyncTask</w:t>
      </w:r>
      <w:r w:rsidRPr="004C7D02">
        <w:rPr>
          <w:rFonts w:ascii="microsoft yahei" w:hAnsi="microsoft yahei"/>
          <w:color w:val="000000"/>
          <w:sz w:val="23"/>
          <w:szCs w:val="23"/>
        </w:rPr>
        <w:t>继续处理。</w:t>
      </w:r>
    </w:p>
    <w:p w:rsidR="00775385" w:rsidRPr="004C7D02" w:rsidRDefault="00775385" w:rsidP="00775385">
      <w:pPr>
        <w:autoSpaceDN w:val="0"/>
        <w:spacing w:after="150"/>
        <w:jc w:val="center"/>
        <w:rPr>
          <w:rFonts w:ascii="微软雅黑" w:eastAsia="微软雅黑" w:hAnsi="微软雅黑"/>
          <w:color w:val="000000"/>
          <w:sz w:val="30"/>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rPr>
        <w:t>7</w:t>
      </w:r>
      <w:r w:rsidRPr="004C7D02">
        <w:rPr>
          <w:rStyle w:val="a5"/>
          <w:rFonts w:ascii="microsoft yahei" w:hAnsi="microsoft yahei"/>
          <w:color w:val="000000"/>
          <w:sz w:val="23"/>
          <w:szCs w:val="23"/>
        </w:rPr>
        <w:t>、</w:t>
      </w:r>
      <w:r w:rsidRPr="004C7D02">
        <w:rPr>
          <w:rStyle w:val="a5"/>
          <w:rFonts w:ascii="microsoft yahei" w:hAnsi="microsoft yahei"/>
          <w:color w:val="000000"/>
          <w:sz w:val="23"/>
          <w:szCs w:val="23"/>
        </w:rPr>
        <w:t>assest</w:t>
      </w:r>
      <w:r w:rsidRPr="004C7D02">
        <w:rPr>
          <w:rStyle w:val="a5"/>
          <w:rFonts w:ascii="microsoft yahei" w:hAnsi="microsoft yahei"/>
          <w:color w:val="000000"/>
          <w:sz w:val="23"/>
          <w:szCs w:val="23"/>
        </w:rPr>
        <w:t>文件夹里放文件，对于文件的大小有没有限制？</w:t>
      </w:r>
      <w:r w:rsidRPr="004C7D02">
        <w:rPr>
          <w:rStyle w:val="a5"/>
          <w:rFonts w:ascii="微软雅黑" w:eastAsia="微软雅黑" w:hAnsi="微软雅黑" w:hint="eastAsia"/>
          <w:color w:val="000000"/>
          <w:sz w:val="21"/>
          <w:szCs w:val="21"/>
        </w:rPr>
        <w:t>22</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assets</w:t>
      </w:r>
      <w:r w:rsidRPr="004C7D02">
        <w:rPr>
          <w:rFonts w:ascii="microsoft yahei" w:hAnsi="microsoft yahei"/>
          <w:color w:val="000000"/>
          <w:sz w:val="23"/>
          <w:szCs w:val="23"/>
        </w:rPr>
        <w:t>目录更像一个附录类型的目录，</w:t>
      </w:r>
      <w:r w:rsidRPr="004C7D02">
        <w:rPr>
          <w:rFonts w:ascii="microsoft yahei" w:hAnsi="microsoft yahei"/>
          <w:color w:val="000000"/>
          <w:sz w:val="23"/>
          <w:szCs w:val="23"/>
        </w:rPr>
        <w:t>Android</w:t>
      </w:r>
      <w:r w:rsidRPr="004C7D02">
        <w:rPr>
          <w:rFonts w:ascii="microsoft yahei" w:hAnsi="microsoft yahei"/>
          <w:color w:val="000000"/>
          <w:sz w:val="23"/>
          <w:szCs w:val="23"/>
        </w:rPr>
        <w:t>不会为这个目录中的文件生成</w:t>
      </w:r>
      <w:r w:rsidRPr="004C7D02">
        <w:rPr>
          <w:rFonts w:ascii="microsoft yahei" w:hAnsi="microsoft yahei"/>
          <w:color w:val="000000"/>
          <w:sz w:val="23"/>
          <w:szCs w:val="23"/>
        </w:rPr>
        <w:t>ID</w:t>
      </w:r>
      <w:r w:rsidRPr="004C7D02">
        <w:rPr>
          <w:rFonts w:ascii="microsoft yahei" w:hAnsi="microsoft yahei"/>
          <w:color w:val="000000"/>
          <w:sz w:val="23"/>
          <w:szCs w:val="23"/>
        </w:rPr>
        <w:t>并保存在</w:t>
      </w:r>
      <w:r w:rsidRPr="004C7D02">
        <w:rPr>
          <w:rFonts w:ascii="microsoft yahei" w:hAnsi="microsoft yahei"/>
          <w:color w:val="000000"/>
          <w:sz w:val="23"/>
          <w:szCs w:val="23"/>
        </w:rPr>
        <w:t>R</w:t>
      </w:r>
      <w:r w:rsidRPr="004C7D02">
        <w:rPr>
          <w:rFonts w:ascii="microsoft yahei" w:hAnsi="microsoft yahei"/>
          <w:color w:val="000000"/>
          <w:sz w:val="23"/>
          <w:szCs w:val="23"/>
        </w:rPr>
        <w:t>类当中，因此它与</w:t>
      </w:r>
      <w:r w:rsidRPr="004C7D02">
        <w:rPr>
          <w:rFonts w:ascii="microsoft yahei" w:hAnsi="microsoft yahei"/>
          <w:color w:val="000000"/>
          <w:sz w:val="23"/>
          <w:szCs w:val="23"/>
        </w:rPr>
        <w:t>Android</w:t>
      </w:r>
      <w:r w:rsidRPr="004C7D02">
        <w:rPr>
          <w:rFonts w:ascii="microsoft yahei" w:hAnsi="microsoft yahei"/>
          <w:color w:val="000000"/>
          <w:sz w:val="23"/>
          <w:szCs w:val="23"/>
        </w:rPr>
        <w:t>中的一些类和方法兼容度更低。</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同时，由于你需要一个字符串路径来获取这个目录下的文件描述符，访问的速度会更慢。但是把一些文件放在这个目录下会使一些操作更加方便，</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比方说拷贝一个数据库文件到系统内存中。要注意的是，你无法在</w:t>
      </w:r>
      <w:r w:rsidRPr="004C7D02">
        <w:rPr>
          <w:rFonts w:ascii="microsoft yahei" w:hAnsi="microsoft yahei"/>
          <w:color w:val="000000"/>
          <w:sz w:val="23"/>
          <w:szCs w:val="23"/>
        </w:rPr>
        <w:t>Android XML</w:t>
      </w:r>
      <w:r w:rsidRPr="004C7D02">
        <w:rPr>
          <w:rFonts w:ascii="microsoft yahei" w:hAnsi="microsoft yahei"/>
          <w:color w:val="000000"/>
          <w:sz w:val="23"/>
          <w:szCs w:val="23"/>
        </w:rPr>
        <w:t>文件中引用到</w:t>
      </w:r>
      <w:r w:rsidRPr="004C7D02">
        <w:rPr>
          <w:rFonts w:ascii="microsoft yahei" w:hAnsi="microsoft yahei"/>
          <w:color w:val="000000"/>
          <w:sz w:val="23"/>
          <w:szCs w:val="23"/>
        </w:rPr>
        <w:t>assets</w:t>
      </w:r>
      <w:r w:rsidRPr="004C7D02">
        <w:rPr>
          <w:rFonts w:ascii="microsoft yahei" w:hAnsi="microsoft yahei"/>
          <w:color w:val="000000"/>
          <w:sz w:val="23"/>
          <w:szCs w:val="23"/>
        </w:rPr>
        <w:t>目录下的文件，只能通过</w:t>
      </w:r>
      <w:r w:rsidRPr="004C7D02">
        <w:rPr>
          <w:rFonts w:ascii="microsoft yahei" w:hAnsi="microsoft yahei"/>
          <w:color w:val="000000"/>
          <w:sz w:val="23"/>
          <w:szCs w:val="23"/>
        </w:rPr>
        <w:t>AssetManager</w:t>
      </w:r>
      <w:r w:rsidRPr="004C7D02">
        <w:rPr>
          <w:rFonts w:ascii="microsoft yahei" w:hAnsi="microsoft yahei"/>
          <w:color w:val="000000"/>
          <w:sz w:val="23"/>
          <w:szCs w:val="23"/>
        </w:rPr>
        <w:t>来访问</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这些文件。数据库文件和游戏数据等放在这个目录下是比较合适的。另外，网上关于</w:t>
      </w:r>
      <w:r w:rsidRPr="004C7D02">
        <w:rPr>
          <w:rFonts w:ascii="microsoft yahei" w:hAnsi="microsoft yahei"/>
          <w:color w:val="000000"/>
          <w:sz w:val="23"/>
          <w:szCs w:val="23"/>
        </w:rPr>
        <w:t>assets</w:t>
      </w:r>
      <w:r w:rsidRPr="004C7D02">
        <w:rPr>
          <w:rFonts w:ascii="microsoft yahei" w:hAnsi="microsoft yahei"/>
          <w:color w:val="000000"/>
          <w:sz w:val="23"/>
          <w:szCs w:val="23"/>
        </w:rPr>
        <w:t>和</w:t>
      </w:r>
      <w:r w:rsidRPr="004C7D02">
        <w:rPr>
          <w:rFonts w:ascii="microsoft yahei" w:hAnsi="microsoft yahei"/>
          <w:color w:val="000000"/>
          <w:sz w:val="23"/>
          <w:szCs w:val="23"/>
        </w:rPr>
        <w:t>raw</w:t>
      </w:r>
      <w:r w:rsidRPr="004C7D02">
        <w:rPr>
          <w:rFonts w:ascii="microsoft yahei" w:hAnsi="microsoft yahei"/>
          <w:color w:val="000000"/>
          <w:sz w:val="23"/>
          <w:szCs w:val="23"/>
        </w:rPr>
        <w:t>的资料都千篇一律了，因此关于这两者中单个文件</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大小不能超过</w:t>
      </w:r>
      <w:r w:rsidRPr="004C7D02">
        <w:rPr>
          <w:rFonts w:ascii="microsoft yahei" w:hAnsi="microsoft yahei"/>
          <w:color w:val="000000"/>
          <w:sz w:val="23"/>
          <w:szCs w:val="23"/>
        </w:rPr>
        <w:t>1M</w:t>
      </w:r>
      <w:r w:rsidRPr="004C7D02">
        <w:rPr>
          <w:rFonts w:ascii="microsoft yahei" w:hAnsi="microsoft yahei"/>
          <w:color w:val="000000"/>
          <w:sz w:val="23"/>
          <w:szCs w:val="23"/>
        </w:rPr>
        <w:t>的</w:t>
      </w:r>
      <w:r w:rsidRPr="004C7D02">
        <w:rPr>
          <w:rFonts w:ascii="microsoft yahei" w:hAnsi="microsoft yahei"/>
          <w:color w:val="000000"/>
          <w:sz w:val="23"/>
          <w:szCs w:val="23"/>
        </w:rPr>
        <w:t>**</w:t>
      </w:r>
      <w:r w:rsidRPr="004C7D02">
        <w:rPr>
          <w:rFonts w:ascii="microsoft yahei" w:hAnsi="microsoft yahei"/>
          <w:color w:val="000000"/>
          <w:sz w:val="23"/>
          <w:szCs w:val="23"/>
        </w:rPr>
        <w:t>错误</w:t>
      </w:r>
      <w:r w:rsidRPr="004C7D02">
        <w:rPr>
          <w:rFonts w:ascii="microsoft yahei" w:hAnsi="microsoft yahei"/>
          <w:color w:val="000000"/>
          <w:sz w:val="23"/>
          <w:szCs w:val="23"/>
        </w:rPr>
        <w:t>**</w:t>
      </w:r>
      <w:r w:rsidRPr="004C7D02">
        <w:rPr>
          <w:rFonts w:ascii="microsoft yahei" w:hAnsi="microsoft yahei"/>
          <w:color w:val="000000"/>
          <w:sz w:val="23"/>
          <w:szCs w:val="23"/>
        </w:rPr>
        <w:t>描述也在传播，即如果读取超过</w:t>
      </w:r>
      <w:r w:rsidRPr="004C7D02">
        <w:rPr>
          <w:rFonts w:ascii="microsoft yahei" w:hAnsi="microsoft yahei"/>
          <w:color w:val="000000"/>
          <w:sz w:val="23"/>
          <w:szCs w:val="23"/>
        </w:rPr>
        <w:t>1M</w:t>
      </w:r>
      <w:r w:rsidRPr="004C7D02">
        <w:rPr>
          <w:rFonts w:ascii="microsoft yahei" w:hAnsi="microsoft yahei"/>
          <w:color w:val="000000"/>
          <w:sz w:val="23"/>
          <w:szCs w:val="23"/>
        </w:rPr>
        <w:t>的文件会报</w:t>
      </w:r>
      <w:r w:rsidRPr="004C7D02">
        <w:rPr>
          <w:rFonts w:ascii="microsoft yahei" w:hAnsi="microsoft yahei"/>
          <w:color w:val="000000"/>
          <w:sz w:val="23"/>
          <w:szCs w:val="23"/>
        </w:rPr>
        <w:t>"Data exceeds UNCOMPRESS_DATA_MAX (1314625 vs 1048576)"</w:t>
      </w:r>
      <w:r w:rsidRPr="004C7D02">
        <w:rPr>
          <w:rFonts w:ascii="microsoft yahei" w:hAnsi="microsoft yahei"/>
          <w:color w:val="000000"/>
          <w:sz w:val="23"/>
          <w:szCs w:val="23"/>
        </w:rPr>
        <w:t>的</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IOException</w:t>
      </w:r>
      <w:r w:rsidRPr="004C7D02">
        <w:rPr>
          <w:rFonts w:ascii="microsoft yahei" w:hAnsi="microsoft yahei"/>
          <w:color w:val="000000"/>
          <w:sz w:val="23"/>
          <w:szCs w:val="23"/>
        </w:rPr>
        <w:t>，还引申出种种解决方案。个人认为不应该有这样的限制，为了验证这个说法写了个</w:t>
      </w:r>
      <w:r w:rsidRPr="004C7D02">
        <w:rPr>
          <w:rFonts w:ascii="microsoft yahei" w:hAnsi="microsoft yahei"/>
          <w:color w:val="000000"/>
          <w:sz w:val="23"/>
          <w:szCs w:val="23"/>
        </w:rPr>
        <w:t>Demo</w:t>
      </w:r>
      <w:r w:rsidRPr="004C7D02">
        <w:rPr>
          <w:rFonts w:ascii="microsoft yahei" w:hAnsi="microsoft yahei"/>
          <w:color w:val="000000"/>
          <w:sz w:val="23"/>
          <w:szCs w:val="23"/>
        </w:rPr>
        <w:t>，发现将近</w:t>
      </w:r>
      <w:r w:rsidRPr="004C7D02">
        <w:rPr>
          <w:rFonts w:ascii="microsoft yahei" w:hAnsi="microsoft yahei"/>
          <w:color w:val="000000"/>
          <w:sz w:val="23"/>
          <w:szCs w:val="23"/>
        </w:rPr>
        <w:t>5M</w:t>
      </w:r>
      <w:r w:rsidRPr="004C7D02">
        <w:rPr>
          <w:rFonts w:ascii="microsoft yahei" w:hAnsi="microsoft yahei"/>
          <w:color w:val="000000"/>
          <w:sz w:val="23"/>
          <w:szCs w:val="23"/>
        </w:rPr>
        <w:t>的压缩包在</w:t>
      </w:r>
      <w:r w:rsidRPr="004C7D02">
        <w:rPr>
          <w:rFonts w:ascii="microsoft yahei" w:hAnsi="microsoft yahei"/>
          <w:color w:val="000000"/>
          <w:sz w:val="23"/>
          <w:szCs w:val="23"/>
        </w:rPr>
        <w:t>assets</w:t>
      </w:r>
      <w:r w:rsidRPr="004C7D02">
        <w:rPr>
          <w:rFonts w:ascii="microsoft yahei" w:hAnsi="microsoft yahei"/>
          <w:color w:val="000000"/>
          <w:sz w:val="23"/>
          <w:szCs w:val="23"/>
        </w:rPr>
        <w:t>和</w:t>
      </w:r>
      <w:r w:rsidRPr="004C7D02">
        <w:rPr>
          <w:rFonts w:ascii="microsoft yahei" w:hAnsi="microsoft yahei"/>
          <w:color w:val="000000"/>
          <w:sz w:val="23"/>
          <w:szCs w:val="23"/>
        </w:rPr>
        <w:t>raw</w:t>
      </w:r>
      <w:r w:rsidRPr="004C7D02">
        <w:rPr>
          <w:rFonts w:ascii="microsoft yahei" w:hAnsi="microsoft yahei"/>
          <w:color w:val="000000"/>
          <w:sz w:val="23"/>
          <w:szCs w:val="23"/>
        </w:rPr>
        <w:t>中</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都能正常访问，因此在这里纠正一下，理论上只要打包不超过</w:t>
      </w:r>
      <w:r w:rsidRPr="004C7D02">
        <w:rPr>
          <w:rFonts w:ascii="microsoft yahei" w:hAnsi="microsoft yahei"/>
          <w:color w:val="000000"/>
          <w:sz w:val="23"/>
          <w:szCs w:val="23"/>
        </w:rPr>
        <w:t>Android APK 50M</w:t>
      </w:r>
      <w:r w:rsidRPr="004C7D02">
        <w:rPr>
          <w:rFonts w:ascii="microsoft yahei" w:hAnsi="microsoft yahei"/>
          <w:color w:val="000000"/>
          <w:sz w:val="23"/>
          <w:szCs w:val="23"/>
        </w:rPr>
        <w:t>大小的限制都是没有问题的。当然了，不排除是</w:t>
      </w:r>
      <w:r w:rsidRPr="004C7D02">
        <w:rPr>
          <w:rFonts w:ascii="microsoft yahei" w:hAnsi="microsoft yahei"/>
          <w:color w:val="000000"/>
          <w:sz w:val="23"/>
          <w:szCs w:val="23"/>
        </w:rPr>
        <w:t>Android</w:t>
      </w:r>
      <w:r w:rsidRPr="004C7D02">
        <w:rPr>
          <w:rFonts w:ascii="microsoft yahei" w:hAnsi="microsoft yahei"/>
          <w:color w:val="000000"/>
          <w:sz w:val="23"/>
          <w:szCs w:val="23"/>
        </w:rPr>
        <w:t>很早期的</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lastRenderedPageBreak/>
        <w:t>时候因为设备硬件原因</w:t>
      </w:r>
      <w:r w:rsidRPr="004C7D02">
        <w:rPr>
          <w:rFonts w:ascii="microsoft yahei" w:hAnsi="microsoft yahei"/>
          <w:color w:val="000000"/>
          <w:sz w:val="23"/>
          <w:szCs w:val="23"/>
        </w:rPr>
        <w:t>aapt</w:t>
      </w:r>
      <w:r w:rsidRPr="004C7D02">
        <w:rPr>
          <w:rFonts w:ascii="microsoft yahei" w:hAnsi="microsoft yahei"/>
          <w:color w:val="000000"/>
          <w:sz w:val="23"/>
          <w:szCs w:val="23"/>
        </w:rPr>
        <w:t>在编译的时候对这两个文件夹大小做出了限制，如果是这样，较新版的</w:t>
      </w:r>
      <w:r w:rsidRPr="004C7D02">
        <w:rPr>
          <w:rFonts w:ascii="microsoft yahei" w:hAnsi="microsoft yahei"/>
          <w:color w:val="000000"/>
          <w:sz w:val="23"/>
          <w:szCs w:val="23"/>
        </w:rPr>
        <w:t>ADT</w:t>
      </w:r>
      <w:r w:rsidRPr="004C7D02">
        <w:rPr>
          <w:rFonts w:ascii="microsoft yahei" w:hAnsi="microsoft yahei"/>
          <w:color w:val="000000"/>
          <w:sz w:val="23"/>
          <w:szCs w:val="23"/>
        </w:rPr>
        <w:t>应该不会出现这种情况。</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来自：</w:t>
      </w:r>
      <w:r w:rsidRPr="004C7D02">
        <w:rPr>
          <w:rFonts w:ascii="microsoft yahei" w:hAnsi="microsoft yahei"/>
          <w:color w:val="000000"/>
          <w:sz w:val="23"/>
          <w:szCs w:val="23"/>
        </w:rPr>
        <w:t>http://my.eoe.cn/futurexiong/archive/5350.html</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8</w:t>
      </w:r>
      <w:r w:rsidRPr="004C7D02">
        <w:rPr>
          <w:rStyle w:val="a5"/>
          <w:rFonts w:ascii="microsoft yahei" w:hAnsi="microsoft yahei"/>
          <w:color w:val="000000"/>
          <w:sz w:val="23"/>
          <w:szCs w:val="23"/>
          <w:shd w:val="clear" w:color="auto" w:fill="FFFFFF"/>
        </w:rPr>
        <w:t>、</w:t>
      </w:r>
      <w:r w:rsidRPr="004C7D02">
        <w:rPr>
          <w:rStyle w:val="a5"/>
          <w:rFonts w:ascii="microsoft yahei" w:hAnsi="microsoft yahei"/>
          <w:color w:val="000000"/>
          <w:sz w:val="23"/>
          <w:szCs w:val="23"/>
          <w:shd w:val="clear" w:color="auto" w:fill="FFFFFF"/>
        </w:rPr>
        <w:t> </w:t>
      </w:r>
      <w:r w:rsidRPr="004C7D02">
        <w:rPr>
          <w:rStyle w:val="a5"/>
          <w:rFonts w:ascii="microsoft yahei" w:hAnsi="microsoft yahei"/>
          <w:color w:val="000000"/>
          <w:sz w:val="23"/>
          <w:szCs w:val="23"/>
          <w:shd w:val="clear" w:color="auto" w:fill="FFFFFF"/>
        </w:rPr>
        <w:t>启动一个程序，可以主界面点击图标进入，也可以从一个程序中跳转过去，二者有什么区别？</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是因为启动程序（主界面也是一个</w:t>
      </w:r>
      <w:r w:rsidRPr="004C7D02">
        <w:rPr>
          <w:rFonts w:ascii="microsoft yahei" w:hAnsi="microsoft yahei"/>
          <w:color w:val="000000"/>
          <w:sz w:val="23"/>
          <w:szCs w:val="23"/>
        </w:rPr>
        <w:t>app</w:t>
      </w:r>
      <w:r w:rsidRPr="004C7D02">
        <w:rPr>
          <w:rFonts w:ascii="microsoft yahei" w:hAnsi="microsoft yahei"/>
          <w:color w:val="000000"/>
          <w:sz w:val="23"/>
          <w:szCs w:val="23"/>
        </w:rPr>
        <w:t>），发现了在这个程序中存在一个设置为</w:t>
      </w:r>
      <w:r w:rsidRPr="004C7D02">
        <w:rPr>
          <w:rFonts w:ascii="microsoft yahei" w:hAnsi="microsoft yahei"/>
          <w:color w:val="000000"/>
          <w:sz w:val="23"/>
          <w:szCs w:val="23"/>
        </w:rPr>
        <w:t>&lt;category android:name="android.intent.category.LAUNCHER" /&gt;</w:t>
      </w:r>
      <w:r w:rsidRPr="004C7D02">
        <w:rPr>
          <w:rFonts w:ascii="microsoft yahei" w:hAnsi="microsoft yahei"/>
          <w:color w:val="000000"/>
          <w:sz w:val="23"/>
          <w:szCs w:val="23"/>
        </w:rPr>
        <w:t>的</w:t>
      </w:r>
      <w:r w:rsidRPr="004C7D02">
        <w:rPr>
          <w:rFonts w:ascii="microsoft yahei" w:hAnsi="microsoft yahei"/>
          <w:color w:val="000000"/>
          <w:sz w:val="23"/>
          <w:szCs w:val="23"/>
        </w:rPr>
        <w:t>activity,</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所以这个</w:t>
      </w:r>
      <w:r w:rsidRPr="004C7D02">
        <w:rPr>
          <w:rFonts w:ascii="microsoft yahei" w:hAnsi="microsoft yahei"/>
          <w:color w:val="000000"/>
          <w:sz w:val="23"/>
          <w:szCs w:val="23"/>
        </w:rPr>
        <w:t>launcher</w:t>
      </w:r>
      <w:r w:rsidRPr="004C7D02">
        <w:rPr>
          <w:rFonts w:ascii="microsoft yahei" w:hAnsi="microsoft yahei"/>
          <w:color w:val="000000"/>
          <w:sz w:val="23"/>
          <w:szCs w:val="23"/>
        </w:rPr>
        <w:t>会把</w:t>
      </w:r>
      <w:r w:rsidRPr="004C7D02">
        <w:rPr>
          <w:rFonts w:ascii="microsoft yahei" w:hAnsi="microsoft yahei"/>
          <w:color w:val="000000"/>
          <w:sz w:val="23"/>
          <w:szCs w:val="23"/>
        </w:rPr>
        <w:t>icon</w:t>
      </w:r>
      <w:r w:rsidRPr="004C7D02">
        <w:rPr>
          <w:rFonts w:ascii="microsoft yahei" w:hAnsi="microsoft yahei"/>
          <w:color w:val="000000"/>
          <w:sz w:val="23"/>
          <w:szCs w:val="23"/>
        </w:rPr>
        <w:t>提出来，放在主界面上。当用户点击</w:t>
      </w:r>
      <w:r w:rsidRPr="004C7D02">
        <w:rPr>
          <w:rFonts w:ascii="microsoft yahei" w:hAnsi="microsoft yahei"/>
          <w:color w:val="000000"/>
          <w:sz w:val="23"/>
          <w:szCs w:val="23"/>
        </w:rPr>
        <w:t>icon</w:t>
      </w:r>
      <w:r w:rsidRPr="004C7D02">
        <w:rPr>
          <w:rFonts w:ascii="microsoft yahei" w:hAnsi="microsoft yahei"/>
          <w:color w:val="000000"/>
          <w:sz w:val="23"/>
          <w:szCs w:val="23"/>
        </w:rPr>
        <w:t>的时候，发出一个</w:t>
      </w:r>
      <w:r w:rsidRPr="004C7D02">
        <w:rPr>
          <w:rFonts w:ascii="microsoft yahei" w:hAnsi="microsoft yahei"/>
          <w:color w:val="000000"/>
          <w:sz w:val="23"/>
          <w:szCs w:val="23"/>
        </w:rPr>
        <w:t>Intent</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Intent intent = mActivity.getPackageManager().getLaunchIntentForPackage(packageName);</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mActivity.startActivity(intent);   </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跳过去可以跳到任意允许的页面，如一个程序可以下载，那么真正下载的页面可能不是首页（也有可能是首页），这时还是构造一个</w:t>
      </w:r>
      <w:r w:rsidRPr="004C7D02">
        <w:rPr>
          <w:rFonts w:ascii="microsoft yahei" w:hAnsi="microsoft yahei"/>
          <w:color w:val="000000"/>
          <w:sz w:val="23"/>
          <w:szCs w:val="23"/>
        </w:rPr>
        <w:t>Intent</w:t>
      </w:r>
      <w:r w:rsidRPr="004C7D02">
        <w:rPr>
          <w:rFonts w:ascii="microsoft yahei" w:hAnsi="microsoft yahei"/>
          <w:color w:val="000000"/>
          <w:sz w:val="23"/>
          <w:szCs w:val="23"/>
        </w:rPr>
        <w:t>，</w:t>
      </w:r>
      <w:r w:rsidRPr="004C7D02">
        <w:rPr>
          <w:rFonts w:ascii="microsoft yahei" w:hAnsi="microsoft yahei"/>
          <w:color w:val="000000"/>
          <w:sz w:val="23"/>
          <w:szCs w:val="23"/>
        </w:rPr>
        <w:t>startActivity.</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这个</w:t>
      </w:r>
      <w:r w:rsidRPr="004C7D02">
        <w:rPr>
          <w:rFonts w:ascii="microsoft yahei" w:hAnsi="microsoft yahei"/>
          <w:color w:val="000000"/>
          <w:sz w:val="23"/>
          <w:szCs w:val="23"/>
        </w:rPr>
        <w:t>intent</w:t>
      </w:r>
      <w:r w:rsidRPr="004C7D02">
        <w:rPr>
          <w:rFonts w:ascii="microsoft yahei" w:hAnsi="microsoft yahei"/>
          <w:color w:val="000000"/>
          <w:sz w:val="23"/>
          <w:szCs w:val="23"/>
        </w:rPr>
        <w:t>中的</w:t>
      </w:r>
      <w:r w:rsidRPr="004C7D02">
        <w:rPr>
          <w:rFonts w:ascii="microsoft yahei" w:hAnsi="microsoft yahei"/>
          <w:color w:val="000000"/>
          <w:sz w:val="23"/>
          <w:szCs w:val="23"/>
        </w:rPr>
        <w:t>action</w:t>
      </w:r>
      <w:r w:rsidRPr="004C7D02">
        <w:rPr>
          <w:rFonts w:ascii="microsoft yahei" w:hAnsi="microsoft yahei"/>
          <w:color w:val="000000"/>
          <w:sz w:val="23"/>
          <w:szCs w:val="23"/>
        </w:rPr>
        <w:t>可能有多种</w:t>
      </w:r>
      <w:r w:rsidRPr="004C7D02">
        <w:rPr>
          <w:rFonts w:ascii="microsoft yahei" w:hAnsi="microsoft yahei"/>
          <w:color w:val="000000"/>
          <w:sz w:val="23"/>
          <w:szCs w:val="23"/>
        </w:rPr>
        <w:t>view,download</w:t>
      </w:r>
      <w:r w:rsidRPr="004C7D02">
        <w:rPr>
          <w:rFonts w:ascii="microsoft yahei" w:hAnsi="microsoft yahei"/>
          <w:color w:val="000000"/>
          <w:sz w:val="23"/>
          <w:szCs w:val="23"/>
        </w:rPr>
        <w:t>都有可能。系统会根据第三方程序向系统注册的功能，为你的</w:t>
      </w:r>
      <w:r w:rsidRPr="004C7D02">
        <w:rPr>
          <w:rFonts w:ascii="microsoft yahei" w:hAnsi="microsoft yahei"/>
          <w:color w:val="000000"/>
          <w:sz w:val="23"/>
          <w:szCs w:val="23"/>
        </w:rPr>
        <w:t>Intent</w:t>
      </w:r>
      <w:r w:rsidRPr="004C7D02">
        <w:rPr>
          <w:rFonts w:ascii="microsoft yahei" w:hAnsi="microsoft yahei"/>
          <w:color w:val="000000"/>
          <w:sz w:val="23"/>
          <w:szCs w:val="23"/>
        </w:rPr>
        <w:t>选择可以打开的程序或者页面。所以唯一的一点</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不同的是从</w:t>
      </w:r>
      <w:r w:rsidRPr="004C7D02">
        <w:rPr>
          <w:rFonts w:ascii="microsoft yahei" w:hAnsi="microsoft yahei"/>
          <w:color w:val="000000"/>
          <w:sz w:val="23"/>
          <w:szCs w:val="23"/>
        </w:rPr>
        <w:t>icon</w:t>
      </w:r>
      <w:r w:rsidRPr="004C7D02">
        <w:rPr>
          <w:rFonts w:ascii="microsoft yahei" w:hAnsi="microsoft yahei"/>
          <w:color w:val="000000"/>
          <w:sz w:val="23"/>
          <w:szCs w:val="23"/>
        </w:rPr>
        <w:t>的点击启动的</w:t>
      </w:r>
      <w:r w:rsidRPr="004C7D02">
        <w:rPr>
          <w:rFonts w:ascii="microsoft yahei" w:hAnsi="microsoft yahei"/>
          <w:color w:val="000000"/>
          <w:sz w:val="23"/>
          <w:szCs w:val="23"/>
        </w:rPr>
        <w:t>intent</w:t>
      </w:r>
      <w:r w:rsidRPr="004C7D02">
        <w:rPr>
          <w:rFonts w:ascii="microsoft yahei" w:hAnsi="microsoft yahei"/>
          <w:color w:val="000000"/>
          <w:sz w:val="23"/>
          <w:szCs w:val="23"/>
        </w:rPr>
        <w:t>的</w:t>
      </w:r>
      <w:r w:rsidRPr="004C7D02">
        <w:rPr>
          <w:rFonts w:ascii="microsoft yahei" w:hAnsi="microsoft yahei"/>
          <w:color w:val="000000"/>
          <w:sz w:val="23"/>
          <w:szCs w:val="23"/>
        </w:rPr>
        <w:t>action</w:t>
      </w:r>
      <w:r w:rsidRPr="004C7D02">
        <w:rPr>
          <w:rFonts w:ascii="microsoft yahei" w:hAnsi="microsoft yahei"/>
          <w:color w:val="000000"/>
          <w:sz w:val="23"/>
          <w:szCs w:val="23"/>
        </w:rPr>
        <w:t>是相对单一的，从程序中跳转或者启动可能样式更多一些。本质是相同的。</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9</w:t>
      </w:r>
      <w:r w:rsidRPr="004C7D02">
        <w:rPr>
          <w:rStyle w:val="a5"/>
          <w:rFonts w:ascii="microsoft yahei" w:hAnsi="microsoft yahei"/>
          <w:color w:val="000000"/>
          <w:sz w:val="23"/>
          <w:szCs w:val="23"/>
          <w:shd w:val="clear" w:color="auto" w:fill="FFFFFF"/>
        </w:rPr>
        <w:t>、程序之间的亲和性的理解。</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1</w:t>
      </w:r>
      <w:r w:rsidRPr="004C7D02">
        <w:rPr>
          <w:rFonts w:ascii="microsoft yahei" w:hAnsi="microsoft yahei"/>
          <w:color w:val="000000"/>
          <w:sz w:val="23"/>
          <w:szCs w:val="23"/>
        </w:rPr>
        <w:t>、默认情况下一个应用的所有</w:t>
      </w:r>
      <w:r w:rsidRPr="004C7D02">
        <w:rPr>
          <w:rFonts w:ascii="microsoft yahei" w:hAnsi="microsoft yahei"/>
          <w:color w:val="000000"/>
          <w:sz w:val="23"/>
          <w:szCs w:val="23"/>
        </w:rPr>
        <w:t>Activity</w:t>
      </w:r>
      <w:r w:rsidRPr="004C7D02">
        <w:rPr>
          <w:rFonts w:ascii="microsoft yahei" w:hAnsi="microsoft yahei"/>
          <w:color w:val="000000"/>
          <w:sz w:val="23"/>
          <w:szCs w:val="23"/>
        </w:rPr>
        <w:t>都是具有相同的</w:t>
      </w:r>
      <w:r w:rsidRPr="004C7D02">
        <w:rPr>
          <w:rFonts w:ascii="microsoft yahei" w:hAnsi="microsoft yahei"/>
          <w:color w:val="000000"/>
          <w:sz w:val="23"/>
          <w:szCs w:val="23"/>
        </w:rPr>
        <w:t>affinity</w:t>
      </w:r>
      <w:r w:rsidRPr="004C7D02">
        <w:rPr>
          <w:rFonts w:ascii="microsoft yahei" w:hAnsi="microsoft yahei"/>
          <w:color w:val="000000"/>
          <w:sz w:val="23"/>
          <w:szCs w:val="23"/>
        </w:rPr>
        <w:t>，都是从</w:t>
      </w:r>
      <w:r w:rsidRPr="004C7D02">
        <w:rPr>
          <w:rFonts w:ascii="microsoft yahei" w:hAnsi="microsoft yahei"/>
          <w:color w:val="000000"/>
          <w:sz w:val="23"/>
          <w:szCs w:val="23"/>
        </w:rPr>
        <w:t>application</w:t>
      </w:r>
      <w:r w:rsidRPr="004C7D02">
        <w:rPr>
          <w:rFonts w:ascii="microsoft yahei" w:hAnsi="microsoft yahei"/>
          <w:color w:val="000000"/>
          <w:sz w:val="23"/>
          <w:szCs w:val="23"/>
        </w:rPr>
        <w:t>中继承，</w:t>
      </w:r>
      <w:r w:rsidRPr="004C7D02">
        <w:rPr>
          <w:rFonts w:ascii="microsoft yahei" w:hAnsi="microsoft yahei"/>
          <w:color w:val="000000"/>
          <w:sz w:val="23"/>
          <w:szCs w:val="23"/>
        </w:rPr>
        <w:t>application</w:t>
      </w:r>
      <w:r w:rsidRPr="004C7D02">
        <w:rPr>
          <w:rFonts w:ascii="microsoft yahei" w:hAnsi="microsoft yahei"/>
          <w:color w:val="000000"/>
          <w:sz w:val="23"/>
          <w:szCs w:val="23"/>
        </w:rPr>
        <w:t>的</w:t>
      </w:r>
      <w:r w:rsidRPr="004C7D02">
        <w:rPr>
          <w:rFonts w:ascii="microsoft yahei" w:hAnsi="microsoft yahei"/>
          <w:color w:val="000000"/>
          <w:sz w:val="23"/>
          <w:szCs w:val="23"/>
        </w:rPr>
        <w:t>affinity</w:t>
      </w:r>
      <w:r w:rsidRPr="004C7D02">
        <w:rPr>
          <w:rFonts w:ascii="microsoft yahei" w:hAnsi="microsoft yahei"/>
          <w:color w:val="000000"/>
          <w:sz w:val="23"/>
          <w:szCs w:val="23"/>
        </w:rPr>
        <w:t>默认就是</w:t>
      </w:r>
      <w:r w:rsidRPr="004C7D02">
        <w:rPr>
          <w:rFonts w:ascii="microsoft yahei" w:hAnsi="microsoft yahei"/>
          <w:color w:val="000000"/>
          <w:sz w:val="23"/>
          <w:szCs w:val="23"/>
        </w:rPr>
        <w:t>manifest</w:t>
      </w:r>
      <w:r w:rsidRPr="004C7D02">
        <w:rPr>
          <w:rFonts w:ascii="microsoft yahei" w:hAnsi="microsoft yahei"/>
          <w:color w:val="000000"/>
          <w:sz w:val="23"/>
          <w:szCs w:val="23"/>
        </w:rPr>
        <w:t>的包名。</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2</w:t>
      </w:r>
      <w:r w:rsidRPr="004C7D02">
        <w:rPr>
          <w:rFonts w:ascii="microsoft yahei" w:hAnsi="microsoft yahei"/>
          <w:color w:val="000000"/>
          <w:sz w:val="23"/>
          <w:szCs w:val="23"/>
        </w:rPr>
        <w:t>、</w:t>
      </w:r>
      <w:r w:rsidRPr="004C7D02">
        <w:rPr>
          <w:rFonts w:ascii="microsoft yahei" w:hAnsi="microsoft yahei"/>
          <w:color w:val="000000"/>
          <w:sz w:val="23"/>
          <w:szCs w:val="23"/>
        </w:rPr>
        <w:t>affinity</w:t>
      </w:r>
      <w:r w:rsidRPr="004C7D02">
        <w:rPr>
          <w:rFonts w:ascii="microsoft yahei" w:hAnsi="microsoft yahei"/>
          <w:color w:val="000000"/>
          <w:sz w:val="23"/>
          <w:szCs w:val="23"/>
        </w:rPr>
        <w:t>对</w:t>
      </w:r>
      <w:r w:rsidRPr="004C7D02">
        <w:rPr>
          <w:rFonts w:ascii="microsoft yahei" w:hAnsi="microsoft yahei"/>
          <w:color w:val="000000"/>
          <w:sz w:val="23"/>
          <w:szCs w:val="23"/>
        </w:rPr>
        <w:t>Activity</w:t>
      </w:r>
      <w:r w:rsidRPr="004C7D02">
        <w:rPr>
          <w:rFonts w:ascii="microsoft yahei" w:hAnsi="microsoft yahei"/>
          <w:color w:val="000000"/>
          <w:sz w:val="23"/>
          <w:szCs w:val="23"/>
        </w:rPr>
        <w:t>来说，就像是身份证一样，可以告诉所在的</w:t>
      </w:r>
      <w:r w:rsidRPr="004C7D02">
        <w:rPr>
          <w:rFonts w:ascii="microsoft yahei" w:hAnsi="microsoft yahei"/>
          <w:color w:val="000000"/>
          <w:sz w:val="23"/>
          <w:szCs w:val="23"/>
        </w:rPr>
        <w:t>Task</w:t>
      </w:r>
      <w:r w:rsidRPr="004C7D02">
        <w:rPr>
          <w:rFonts w:ascii="microsoft yahei" w:hAnsi="microsoft yahei"/>
          <w:color w:val="000000"/>
          <w:sz w:val="23"/>
          <w:szCs w:val="23"/>
        </w:rPr>
        <w:t>，自己属于其中的一员。</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3</w:t>
      </w:r>
      <w:r w:rsidRPr="004C7D02">
        <w:rPr>
          <w:rFonts w:ascii="microsoft yahei" w:hAnsi="microsoft yahei"/>
          <w:color w:val="000000"/>
          <w:sz w:val="23"/>
          <w:szCs w:val="23"/>
        </w:rPr>
        <w:t>、应用场合：</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lastRenderedPageBreak/>
        <w:t>a:</w:t>
      </w:r>
      <w:r w:rsidRPr="004C7D02">
        <w:rPr>
          <w:rFonts w:ascii="microsoft yahei" w:hAnsi="microsoft yahei"/>
          <w:color w:val="000000"/>
          <w:sz w:val="23"/>
          <w:szCs w:val="23"/>
        </w:rPr>
        <w:t>根据</w:t>
      </w:r>
      <w:r w:rsidRPr="004C7D02">
        <w:rPr>
          <w:rFonts w:ascii="microsoft yahei" w:hAnsi="microsoft yahei"/>
          <w:color w:val="000000"/>
          <w:sz w:val="23"/>
          <w:szCs w:val="23"/>
        </w:rPr>
        <w:t>affinity</w:t>
      </w:r>
      <w:r w:rsidRPr="004C7D02">
        <w:rPr>
          <w:rFonts w:ascii="microsoft yahei" w:hAnsi="microsoft yahei"/>
          <w:color w:val="000000"/>
          <w:sz w:val="23"/>
          <w:szCs w:val="23"/>
        </w:rPr>
        <w:t>重新为</w:t>
      </w:r>
      <w:r w:rsidRPr="004C7D02">
        <w:rPr>
          <w:rFonts w:ascii="microsoft yahei" w:hAnsi="microsoft yahei"/>
          <w:color w:val="000000"/>
          <w:sz w:val="23"/>
          <w:szCs w:val="23"/>
        </w:rPr>
        <w:t>Activity</w:t>
      </w:r>
      <w:r w:rsidRPr="004C7D02">
        <w:rPr>
          <w:rFonts w:ascii="microsoft yahei" w:hAnsi="microsoft yahei"/>
          <w:color w:val="000000"/>
          <w:sz w:val="23"/>
          <w:szCs w:val="23"/>
        </w:rPr>
        <w:t>选择合适的宿主</w:t>
      </w:r>
      <w:r w:rsidRPr="004C7D02">
        <w:rPr>
          <w:rFonts w:ascii="microsoft yahei" w:hAnsi="microsoft yahei"/>
          <w:color w:val="000000"/>
          <w:sz w:val="23"/>
          <w:szCs w:val="23"/>
        </w:rPr>
        <w:t>Task;</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b:</w:t>
      </w:r>
      <w:r w:rsidRPr="004C7D02">
        <w:rPr>
          <w:rFonts w:ascii="microsoft yahei" w:hAnsi="microsoft yahei"/>
          <w:color w:val="000000"/>
          <w:sz w:val="23"/>
          <w:szCs w:val="23"/>
        </w:rPr>
        <w:t>与</w:t>
      </w:r>
      <w:r w:rsidRPr="004C7D02">
        <w:rPr>
          <w:rFonts w:ascii="microsoft yahei" w:hAnsi="microsoft yahei"/>
          <w:color w:val="000000"/>
          <w:sz w:val="23"/>
          <w:szCs w:val="23"/>
        </w:rPr>
        <w:t>allowTaskReparenting</w:t>
      </w:r>
      <w:r w:rsidRPr="004C7D02">
        <w:rPr>
          <w:rFonts w:ascii="microsoft yahei" w:hAnsi="microsoft yahei"/>
          <w:color w:val="000000"/>
          <w:sz w:val="23"/>
          <w:szCs w:val="23"/>
        </w:rPr>
        <w:t>属性配合</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c:</w:t>
      </w:r>
      <w:r w:rsidRPr="004C7D02">
        <w:rPr>
          <w:rFonts w:ascii="microsoft yahei" w:hAnsi="microsoft yahei"/>
          <w:color w:val="000000"/>
          <w:sz w:val="23"/>
          <w:szCs w:val="23"/>
        </w:rPr>
        <w:t>启动</w:t>
      </w:r>
      <w:r w:rsidRPr="004C7D02">
        <w:rPr>
          <w:rFonts w:ascii="microsoft yahei" w:hAnsi="microsoft yahei"/>
          <w:color w:val="000000"/>
          <w:sz w:val="23"/>
          <w:szCs w:val="23"/>
        </w:rPr>
        <w:t>Activity</w:t>
      </w:r>
      <w:r w:rsidRPr="004C7D02">
        <w:rPr>
          <w:rFonts w:ascii="microsoft yahei" w:hAnsi="microsoft yahei"/>
          <w:color w:val="000000"/>
          <w:sz w:val="23"/>
          <w:szCs w:val="23"/>
        </w:rPr>
        <w:t>使用</w:t>
      </w:r>
      <w:r w:rsidRPr="004C7D02">
        <w:rPr>
          <w:rFonts w:ascii="microsoft yahei" w:hAnsi="microsoft yahei"/>
          <w:color w:val="000000"/>
          <w:sz w:val="23"/>
          <w:szCs w:val="23"/>
        </w:rPr>
        <w:t>Intent</w:t>
      </w:r>
      <w:r w:rsidRPr="004C7D02">
        <w:rPr>
          <w:rFonts w:ascii="microsoft yahei" w:hAnsi="microsoft yahei"/>
          <w:color w:val="000000"/>
          <w:sz w:val="23"/>
          <w:szCs w:val="23"/>
        </w:rPr>
        <w:t>设置了</w:t>
      </w:r>
      <w:r w:rsidRPr="004C7D02">
        <w:rPr>
          <w:rFonts w:ascii="microsoft yahei" w:hAnsi="microsoft yahei"/>
          <w:color w:val="000000"/>
          <w:sz w:val="23"/>
          <w:szCs w:val="23"/>
        </w:rPr>
        <w:t>FLAG_ACTIVITY_NEW_TASK</w:t>
      </w:r>
      <w:r w:rsidRPr="004C7D02">
        <w:rPr>
          <w:rFonts w:ascii="microsoft yahei" w:hAnsi="microsoft yahei"/>
          <w:color w:val="000000"/>
          <w:sz w:val="23"/>
          <w:szCs w:val="23"/>
        </w:rPr>
        <w:t>标记。</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10</w:t>
      </w:r>
      <w:r w:rsidRPr="004C7D02">
        <w:rPr>
          <w:rStyle w:val="a5"/>
          <w:rFonts w:ascii="microsoft yahei" w:hAnsi="microsoft yahei"/>
          <w:color w:val="000000"/>
          <w:sz w:val="23"/>
          <w:szCs w:val="23"/>
          <w:shd w:val="clear" w:color="auto" w:fill="FFFFFF"/>
        </w:rPr>
        <w:t>、同一个程序，但不同的</w:t>
      </w:r>
      <w:r w:rsidRPr="004C7D02">
        <w:rPr>
          <w:rStyle w:val="a5"/>
          <w:rFonts w:ascii="microsoft yahei" w:hAnsi="microsoft yahei"/>
          <w:color w:val="000000"/>
          <w:sz w:val="23"/>
          <w:szCs w:val="23"/>
          <w:shd w:val="clear" w:color="auto" w:fill="FFFFFF"/>
        </w:rPr>
        <w:t>Activity</w:t>
      </w:r>
      <w:r w:rsidRPr="004C7D02">
        <w:rPr>
          <w:rStyle w:val="a5"/>
          <w:rFonts w:ascii="microsoft yahei" w:hAnsi="microsoft yahei"/>
          <w:color w:val="000000"/>
          <w:sz w:val="23"/>
          <w:szCs w:val="23"/>
          <w:shd w:val="clear" w:color="auto" w:fill="FFFFFF"/>
        </w:rPr>
        <w:t>是否可以放在不同的</w:t>
      </w:r>
      <w:r w:rsidRPr="004C7D02">
        <w:rPr>
          <w:rStyle w:val="a5"/>
          <w:rFonts w:ascii="microsoft yahei" w:hAnsi="microsoft yahei"/>
          <w:color w:val="000000"/>
          <w:sz w:val="23"/>
          <w:szCs w:val="23"/>
          <w:shd w:val="clear" w:color="auto" w:fill="FFFFFF"/>
        </w:rPr>
        <w:t>Task</w:t>
      </w:r>
      <w:r w:rsidRPr="004C7D02">
        <w:rPr>
          <w:rStyle w:val="a5"/>
          <w:rFonts w:ascii="microsoft yahei" w:hAnsi="microsoft yahei"/>
          <w:color w:val="000000"/>
          <w:sz w:val="23"/>
          <w:szCs w:val="23"/>
          <w:shd w:val="clear" w:color="auto" w:fill="FFFFFF"/>
        </w:rPr>
        <w:t>任务栈中？</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shd w:val="clear" w:color="auto" w:fill="FFFFFF"/>
        </w:rPr>
        <w:t>可以放在不同的</w:t>
      </w:r>
      <w:r w:rsidRPr="004C7D02">
        <w:rPr>
          <w:rFonts w:ascii="microsoft yahei" w:hAnsi="microsoft yahei"/>
          <w:color w:val="000000"/>
          <w:sz w:val="23"/>
          <w:szCs w:val="23"/>
          <w:shd w:val="clear" w:color="auto" w:fill="FFFFFF"/>
        </w:rPr>
        <w:t>Task</w:t>
      </w:r>
      <w:r w:rsidRPr="004C7D02">
        <w:rPr>
          <w:rFonts w:ascii="microsoft yahei" w:hAnsi="microsoft yahei"/>
          <w:color w:val="000000"/>
          <w:sz w:val="23"/>
          <w:szCs w:val="23"/>
          <w:shd w:val="clear" w:color="auto" w:fill="FFFFFF"/>
        </w:rPr>
        <w:t>中。需要为不同的</w:t>
      </w:r>
      <w:r w:rsidRPr="004C7D02">
        <w:rPr>
          <w:rFonts w:ascii="microsoft yahei" w:hAnsi="microsoft yahei"/>
          <w:color w:val="000000"/>
          <w:sz w:val="23"/>
          <w:szCs w:val="23"/>
          <w:shd w:val="clear" w:color="auto" w:fill="FFFFFF"/>
        </w:rPr>
        <w:t>activity</w:t>
      </w:r>
      <w:r w:rsidRPr="004C7D02">
        <w:rPr>
          <w:rFonts w:ascii="microsoft yahei" w:hAnsi="microsoft yahei"/>
          <w:color w:val="000000"/>
          <w:sz w:val="23"/>
          <w:szCs w:val="23"/>
          <w:shd w:val="clear" w:color="auto" w:fill="FFFFFF"/>
        </w:rPr>
        <w:t>设置不同的</w:t>
      </w:r>
      <w:r w:rsidRPr="004C7D02">
        <w:rPr>
          <w:rFonts w:ascii="microsoft yahei" w:hAnsi="microsoft yahei"/>
          <w:color w:val="000000"/>
          <w:sz w:val="23"/>
          <w:szCs w:val="23"/>
          <w:shd w:val="clear" w:color="auto" w:fill="FFFFFF"/>
        </w:rPr>
        <w:t>affinity</w:t>
      </w:r>
      <w:r w:rsidRPr="004C7D02">
        <w:rPr>
          <w:rFonts w:ascii="microsoft yahei" w:hAnsi="microsoft yahei"/>
          <w:color w:val="000000"/>
          <w:sz w:val="23"/>
          <w:szCs w:val="23"/>
          <w:shd w:val="clear" w:color="auto" w:fill="FFFFFF"/>
        </w:rPr>
        <w:t>属性，启动</w:t>
      </w:r>
      <w:r w:rsidRPr="004C7D02">
        <w:rPr>
          <w:rFonts w:ascii="microsoft yahei" w:hAnsi="microsoft yahei"/>
          <w:color w:val="000000"/>
          <w:sz w:val="23"/>
          <w:szCs w:val="23"/>
          <w:shd w:val="clear" w:color="auto" w:fill="FFFFFF"/>
        </w:rPr>
        <w:t>activity</w:t>
      </w:r>
      <w:r w:rsidRPr="004C7D02">
        <w:rPr>
          <w:rFonts w:ascii="microsoft yahei" w:hAnsi="microsoft yahei"/>
          <w:color w:val="000000"/>
          <w:sz w:val="23"/>
          <w:szCs w:val="23"/>
          <w:shd w:val="clear" w:color="auto" w:fill="FFFFFF"/>
        </w:rPr>
        <w:t>的</w:t>
      </w:r>
      <w:r w:rsidRPr="004C7D02">
        <w:rPr>
          <w:rFonts w:ascii="microsoft yahei" w:hAnsi="microsoft yahei"/>
          <w:color w:val="000000"/>
          <w:sz w:val="23"/>
          <w:szCs w:val="23"/>
          <w:shd w:val="clear" w:color="auto" w:fill="FFFFFF"/>
        </w:rPr>
        <w:t>Intent</w:t>
      </w:r>
      <w:r w:rsidRPr="004C7D02">
        <w:rPr>
          <w:rFonts w:ascii="microsoft yahei" w:hAnsi="microsoft yahei"/>
          <w:color w:val="000000"/>
          <w:sz w:val="23"/>
          <w:szCs w:val="23"/>
          <w:shd w:val="clear" w:color="auto" w:fill="FFFFFF"/>
        </w:rPr>
        <w:t>需要包含</w:t>
      </w:r>
      <w:r w:rsidRPr="004C7D02">
        <w:rPr>
          <w:rFonts w:ascii="microsoft yahei" w:hAnsi="microsoft yahei"/>
          <w:color w:val="000000"/>
          <w:sz w:val="23"/>
          <w:szCs w:val="23"/>
          <w:shd w:val="clear" w:color="auto" w:fill="FFFFFF"/>
        </w:rPr>
        <w:t>FLAG_ACTIVITY_NEW_TASK</w:t>
      </w:r>
      <w:r w:rsidRPr="004C7D02">
        <w:rPr>
          <w:rFonts w:ascii="microsoft yahei" w:hAnsi="microsoft yahei"/>
          <w:color w:val="000000"/>
          <w:sz w:val="23"/>
          <w:szCs w:val="23"/>
          <w:shd w:val="clear" w:color="auto" w:fill="FFFFFF"/>
        </w:rPr>
        <w:t>标记。</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11</w:t>
      </w:r>
      <w:r w:rsidRPr="004C7D02">
        <w:rPr>
          <w:rStyle w:val="a5"/>
          <w:rFonts w:ascii="microsoft yahei" w:hAnsi="microsoft yahei"/>
          <w:color w:val="000000"/>
          <w:sz w:val="23"/>
          <w:szCs w:val="23"/>
          <w:shd w:val="clear" w:color="auto" w:fill="FFFFFF"/>
        </w:rPr>
        <w:t>、横竖屏切换时候</w:t>
      </w:r>
      <w:r w:rsidRPr="004C7D02">
        <w:rPr>
          <w:rStyle w:val="a5"/>
          <w:rFonts w:ascii="microsoft yahei" w:hAnsi="microsoft yahei"/>
          <w:color w:val="000000"/>
          <w:sz w:val="23"/>
          <w:szCs w:val="23"/>
          <w:shd w:val="clear" w:color="auto" w:fill="FFFFFF"/>
        </w:rPr>
        <w:t>Activity</w:t>
      </w:r>
      <w:r w:rsidRPr="004C7D02">
        <w:rPr>
          <w:rStyle w:val="a5"/>
          <w:rFonts w:ascii="microsoft yahei" w:hAnsi="microsoft yahei"/>
          <w:color w:val="000000"/>
          <w:sz w:val="23"/>
          <w:szCs w:val="23"/>
          <w:shd w:val="clear" w:color="auto" w:fill="FFFFFF"/>
        </w:rPr>
        <w:t>的生命周期。</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18"/>
          <w:szCs w:val="18"/>
          <w:shd w:val="clear" w:color="auto" w:fill="FFFFFF"/>
        </w:rPr>
        <w:t>1</w:t>
      </w:r>
      <w:r w:rsidRPr="004C7D02">
        <w:rPr>
          <w:rFonts w:ascii="microsoft yahei" w:hAnsi="microsoft yahei"/>
          <w:color w:val="000000"/>
          <w:sz w:val="18"/>
          <w:szCs w:val="18"/>
          <w:shd w:val="clear" w:color="auto" w:fill="FFFFFF"/>
        </w:rPr>
        <w:t>、不设置</w:t>
      </w:r>
      <w:r w:rsidRPr="004C7D02">
        <w:rPr>
          <w:rFonts w:ascii="microsoft yahei" w:hAnsi="microsoft yahei"/>
          <w:color w:val="000000"/>
          <w:sz w:val="18"/>
          <w:szCs w:val="18"/>
          <w:shd w:val="clear" w:color="auto" w:fill="FFFFFF"/>
        </w:rPr>
        <w:t>Activity</w:t>
      </w:r>
      <w:r w:rsidRPr="004C7D02">
        <w:rPr>
          <w:rFonts w:ascii="microsoft yahei" w:hAnsi="microsoft yahei"/>
          <w:color w:val="000000"/>
          <w:sz w:val="18"/>
          <w:szCs w:val="18"/>
          <w:shd w:val="clear" w:color="auto" w:fill="FFFFFF"/>
        </w:rPr>
        <w:t>的</w:t>
      </w:r>
      <w:r w:rsidRPr="004C7D02">
        <w:rPr>
          <w:rFonts w:ascii="microsoft yahei" w:hAnsi="microsoft yahei"/>
          <w:color w:val="000000"/>
          <w:sz w:val="18"/>
          <w:szCs w:val="18"/>
          <w:shd w:val="clear" w:color="auto" w:fill="FFFFFF"/>
        </w:rPr>
        <w:t>android:configChanges</w:t>
      </w:r>
      <w:r w:rsidRPr="004C7D02">
        <w:rPr>
          <w:rFonts w:ascii="microsoft yahei" w:hAnsi="microsoft yahei"/>
          <w:color w:val="000000"/>
          <w:sz w:val="18"/>
          <w:szCs w:val="18"/>
          <w:shd w:val="clear" w:color="auto" w:fill="FFFFFF"/>
        </w:rPr>
        <w:t>时，切屏会重新调用各个生命周期，切横屏时会执行一次，切竖屏时会执行两次</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18"/>
          <w:szCs w:val="18"/>
          <w:shd w:val="clear" w:color="auto" w:fill="FFFFFF"/>
        </w:rPr>
        <w:t>2</w:t>
      </w:r>
      <w:r w:rsidRPr="004C7D02">
        <w:rPr>
          <w:rFonts w:ascii="microsoft yahei" w:hAnsi="microsoft yahei"/>
          <w:color w:val="000000"/>
          <w:sz w:val="18"/>
          <w:szCs w:val="18"/>
          <w:shd w:val="clear" w:color="auto" w:fill="FFFFFF"/>
        </w:rPr>
        <w:t>、设置</w:t>
      </w:r>
      <w:r w:rsidRPr="004C7D02">
        <w:rPr>
          <w:rFonts w:ascii="microsoft yahei" w:hAnsi="microsoft yahei"/>
          <w:color w:val="000000"/>
          <w:sz w:val="18"/>
          <w:szCs w:val="18"/>
          <w:shd w:val="clear" w:color="auto" w:fill="FFFFFF"/>
        </w:rPr>
        <w:t>Activity</w:t>
      </w:r>
      <w:r w:rsidRPr="004C7D02">
        <w:rPr>
          <w:rFonts w:ascii="microsoft yahei" w:hAnsi="microsoft yahei"/>
          <w:color w:val="000000"/>
          <w:sz w:val="18"/>
          <w:szCs w:val="18"/>
          <w:shd w:val="clear" w:color="auto" w:fill="FFFFFF"/>
        </w:rPr>
        <w:t>的</w:t>
      </w:r>
      <w:r w:rsidRPr="004C7D02">
        <w:rPr>
          <w:rFonts w:ascii="microsoft yahei" w:hAnsi="microsoft yahei"/>
          <w:color w:val="000000"/>
          <w:sz w:val="18"/>
          <w:szCs w:val="18"/>
          <w:shd w:val="clear" w:color="auto" w:fill="FFFFFF"/>
        </w:rPr>
        <w:t>android:configChanges="orientation"</w:t>
      </w:r>
      <w:r w:rsidRPr="004C7D02">
        <w:rPr>
          <w:rFonts w:ascii="microsoft yahei" w:hAnsi="microsoft yahei"/>
          <w:color w:val="000000"/>
          <w:sz w:val="18"/>
          <w:szCs w:val="18"/>
          <w:shd w:val="clear" w:color="auto" w:fill="FFFFFF"/>
        </w:rPr>
        <w:t>时，切屏还是会重新调用各个生命周期，切横、竖屏时只会执行一次</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18"/>
          <w:szCs w:val="18"/>
          <w:shd w:val="clear" w:color="auto" w:fill="FFFFFF"/>
        </w:rPr>
        <w:t>3</w:t>
      </w:r>
      <w:r w:rsidRPr="004C7D02">
        <w:rPr>
          <w:rFonts w:ascii="microsoft yahei" w:hAnsi="microsoft yahei"/>
          <w:color w:val="000000"/>
          <w:sz w:val="18"/>
          <w:szCs w:val="18"/>
          <w:shd w:val="clear" w:color="auto" w:fill="FFFFFF"/>
        </w:rPr>
        <w:t>、设置</w:t>
      </w:r>
      <w:r w:rsidRPr="004C7D02">
        <w:rPr>
          <w:rFonts w:ascii="microsoft yahei" w:hAnsi="microsoft yahei"/>
          <w:color w:val="000000"/>
          <w:sz w:val="18"/>
          <w:szCs w:val="18"/>
          <w:shd w:val="clear" w:color="auto" w:fill="FFFFFF"/>
        </w:rPr>
        <w:t>Activity</w:t>
      </w:r>
      <w:r w:rsidRPr="004C7D02">
        <w:rPr>
          <w:rFonts w:ascii="microsoft yahei" w:hAnsi="microsoft yahei"/>
          <w:color w:val="000000"/>
          <w:sz w:val="18"/>
          <w:szCs w:val="18"/>
          <w:shd w:val="clear" w:color="auto" w:fill="FFFFFF"/>
        </w:rPr>
        <w:t>的</w:t>
      </w:r>
      <w:r w:rsidRPr="004C7D02">
        <w:rPr>
          <w:rFonts w:ascii="microsoft yahei" w:hAnsi="microsoft yahei"/>
          <w:color w:val="000000"/>
          <w:sz w:val="18"/>
          <w:szCs w:val="18"/>
          <w:shd w:val="clear" w:color="auto" w:fill="FFFFFF"/>
        </w:rPr>
        <w:t>android:configChanges="orientation|keyboardHidden"</w:t>
      </w:r>
      <w:r w:rsidRPr="004C7D02">
        <w:rPr>
          <w:rFonts w:ascii="microsoft yahei" w:hAnsi="microsoft yahei"/>
          <w:color w:val="000000"/>
          <w:sz w:val="18"/>
          <w:szCs w:val="18"/>
          <w:shd w:val="clear" w:color="auto" w:fill="FFFFFF"/>
        </w:rPr>
        <w:t>时，切屏不会重新调用各个生命周期，只会执行</w:t>
      </w:r>
      <w:r w:rsidRPr="004C7D02">
        <w:rPr>
          <w:rFonts w:ascii="microsoft yahei" w:hAnsi="microsoft yahei"/>
          <w:color w:val="000000"/>
          <w:sz w:val="18"/>
          <w:szCs w:val="18"/>
          <w:shd w:val="clear" w:color="auto" w:fill="FFFFFF"/>
        </w:rPr>
        <w:t>onConfigurationChanged</w:t>
      </w:r>
      <w:r w:rsidRPr="004C7D02">
        <w:rPr>
          <w:rFonts w:ascii="microsoft yahei" w:hAnsi="microsoft yahei"/>
          <w:color w:val="000000"/>
          <w:sz w:val="18"/>
          <w:szCs w:val="18"/>
          <w:shd w:val="clear" w:color="auto" w:fill="FFFFFF"/>
        </w:rPr>
        <w:t>方法</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12</w:t>
      </w:r>
      <w:r w:rsidRPr="004C7D02">
        <w:rPr>
          <w:rStyle w:val="a5"/>
          <w:rFonts w:ascii="microsoft yahei" w:hAnsi="microsoft yahei"/>
          <w:color w:val="000000"/>
          <w:sz w:val="23"/>
          <w:szCs w:val="23"/>
          <w:shd w:val="clear" w:color="auto" w:fill="FFFFFF"/>
        </w:rPr>
        <w:t>、</w:t>
      </w:r>
      <w:r w:rsidRPr="004C7D02">
        <w:rPr>
          <w:rStyle w:val="a5"/>
          <w:rFonts w:ascii="microsoft yahei" w:hAnsi="microsoft yahei"/>
          <w:color w:val="000000"/>
          <w:sz w:val="23"/>
          <w:szCs w:val="23"/>
          <w:shd w:val="clear" w:color="auto" w:fill="FFFFFF"/>
        </w:rPr>
        <w:t>AIDL</w:t>
      </w:r>
      <w:r w:rsidRPr="004C7D02">
        <w:rPr>
          <w:rStyle w:val="a5"/>
          <w:rFonts w:ascii="microsoft yahei" w:hAnsi="microsoft yahei"/>
          <w:color w:val="000000"/>
          <w:sz w:val="23"/>
          <w:szCs w:val="23"/>
          <w:shd w:val="clear" w:color="auto" w:fill="FFFFFF"/>
        </w:rPr>
        <w:t>的全称是什么？如何工作？</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shd w:val="clear" w:color="auto" w:fill="FFFFFF"/>
        </w:rPr>
        <w:t>全称是：</w:t>
      </w:r>
      <w:r w:rsidRPr="004C7D02">
        <w:rPr>
          <w:rFonts w:ascii="microsoft yahei" w:hAnsi="microsoft yahei"/>
          <w:color w:val="000000"/>
          <w:sz w:val="23"/>
          <w:szCs w:val="23"/>
          <w:shd w:val="clear" w:color="auto" w:fill="FFFFFF"/>
        </w:rPr>
        <w:t>Android Interface Define Language</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在</w:t>
      </w:r>
      <w:r w:rsidRPr="004C7D02">
        <w:rPr>
          <w:rFonts w:ascii="microsoft yahei" w:hAnsi="microsoft yahei"/>
          <w:color w:val="000000"/>
          <w:sz w:val="23"/>
          <w:szCs w:val="23"/>
        </w:rPr>
        <w:t>Android</w:t>
      </w:r>
      <w:r w:rsidRPr="004C7D02">
        <w:rPr>
          <w:rFonts w:ascii="microsoft yahei" w:hAnsi="microsoft yahei"/>
          <w:color w:val="000000"/>
          <w:sz w:val="23"/>
          <w:szCs w:val="23"/>
        </w:rPr>
        <w:t>中</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每个应用程序都可以有自己的进程</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在写</w:t>
      </w:r>
      <w:r w:rsidRPr="004C7D02">
        <w:rPr>
          <w:rFonts w:ascii="microsoft yahei" w:hAnsi="microsoft yahei"/>
          <w:color w:val="000000"/>
          <w:sz w:val="23"/>
          <w:szCs w:val="23"/>
        </w:rPr>
        <w:t>UI</w:t>
      </w:r>
      <w:r w:rsidRPr="004C7D02">
        <w:rPr>
          <w:rFonts w:ascii="microsoft yahei" w:hAnsi="microsoft yahei"/>
          <w:color w:val="000000"/>
          <w:sz w:val="23"/>
          <w:szCs w:val="23"/>
        </w:rPr>
        <w:t>应用的时候</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经常要用到</w:t>
      </w:r>
      <w:r w:rsidRPr="004C7D02">
        <w:rPr>
          <w:rFonts w:ascii="microsoft yahei" w:hAnsi="microsoft yahei"/>
          <w:color w:val="000000"/>
          <w:sz w:val="23"/>
          <w:szCs w:val="23"/>
        </w:rPr>
        <w:t>Service. </w:t>
      </w:r>
      <w:r w:rsidRPr="004C7D02">
        <w:rPr>
          <w:rFonts w:ascii="microsoft yahei" w:hAnsi="microsoft yahei"/>
          <w:color w:val="000000"/>
          <w:sz w:val="23"/>
          <w:szCs w:val="23"/>
        </w:rPr>
        <w:t>在不同的进程中</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怎样传递对象呢</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显然</w:t>
      </w:r>
      <w:r w:rsidRPr="004C7D02">
        <w:rPr>
          <w:rFonts w:ascii="microsoft yahei" w:hAnsi="microsoft yahei"/>
          <w:color w:val="000000"/>
          <w:sz w:val="23"/>
          <w:szCs w:val="23"/>
        </w:rPr>
        <w:t>, Java</w:t>
      </w:r>
      <w:r w:rsidRPr="004C7D02">
        <w:rPr>
          <w:rFonts w:ascii="microsoft yahei" w:hAnsi="microsoft yahei"/>
          <w:color w:val="000000"/>
          <w:sz w:val="23"/>
          <w:szCs w:val="23"/>
        </w:rPr>
        <w:t>中不允许跨进程内存共享</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 </w:t>
      </w:r>
      <w:r w:rsidRPr="004C7D02">
        <w:rPr>
          <w:rFonts w:ascii="microsoft yahei" w:hAnsi="microsoft yahei"/>
          <w:color w:val="000000"/>
          <w:sz w:val="23"/>
          <w:szCs w:val="23"/>
        </w:rPr>
        <w:t>因此传递对象</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只能把对象拆分成操作系统能理解的简单形式</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以达到跨界对象访问的目的</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在</w:t>
      </w:r>
      <w:r w:rsidRPr="004C7D02">
        <w:rPr>
          <w:rFonts w:ascii="microsoft yahei" w:hAnsi="microsoft yahei"/>
          <w:color w:val="000000"/>
          <w:sz w:val="23"/>
          <w:szCs w:val="23"/>
        </w:rPr>
        <w:t>J2EE</w:t>
      </w:r>
      <w:r w:rsidRPr="004C7D02">
        <w:rPr>
          <w:rFonts w:ascii="microsoft yahei" w:hAnsi="microsoft yahei"/>
          <w:color w:val="000000"/>
          <w:sz w:val="23"/>
          <w:szCs w:val="23"/>
        </w:rPr>
        <w:t>中</w:t>
      </w:r>
      <w:r w:rsidRPr="004C7D02">
        <w:rPr>
          <w:rFonts w:ascii="microsoft yahei" w:hAnsi="microsoft yahei"/>
          <w:color w:val="000000"/>
          <w:sz w:val="23"/>
          <w:szCs w:val="23"/>
        </w:rPr>
        <w:t>,</w:t>
      </w:r>
      <w:r w:rsidRPr="004C7D02">
        <w:rPr>
          <w:rFonts w:ascii="microsoft yahei" w:hAnsi="microsoft yahei"/>
          <w:color w:val="000000"/>
          <w:sz w:val="23"/>
          <w:szCs w:val="23"/>
        </w:rPr>
        <w:t>采用</w:t>
      </w:r>
      <w:r w:rsidRPr="004C7D02">
        <w:rPr>
          <w:rFonts w:ascii="microsoft yahei" w:hAnsi="microsoft yahei"/>
          <w:color w:val="000000"/>
          <w:sz w:val="23"/>
          <w:szCs w:val="23"/>
        </w:rPr>
        <w:t>RMI</w:t>
      </w:r>
      <w:r w:rsidRPr="004C7D02">
        <w:rPr>
          <w:rFonts w:ascii="microsoft yahei" w:hAnsi="microsoft yahei"/>
          <w:color w:val="000000"/>
          <w:sz w:val="23"/>
          <w:szCs w:val="23"/>
        </w:rPr>
        <w:t>的方式</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可以通过序列化传递对象</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在</w:t>
      </w:r>
      <w:r w:rsidRPr="004C7D02">
        <w:rPr>
          <w:rFonts w:ascii="microsoft yahei" w:hAnsi="microsoft yahei"/>
          <w:color w:val="000000"/>
          <w:sz w:val="23"/>
          <w:szCs w:val="23"/>
        </w:rPr>
        <w:t>Android</w:t>
      </w:r>
      <w:r w:rsidRPr="004C7D02">
        <w:rPr>
          <w:rFonts w:ascii="microsoft yahei" w:hAnsi="microsoft yahei"/>
          <w:color w:val="000000"/>
          <w:sz w:val="23"/>
          <w:szCs w:val="23"/>
        </w:rPr>
        <w:t>中</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则</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采用</w:t>
      </w:r>
      <w:r w:rsidRPr="004C7D02">
        <w:rPr>
          <w:rFonts w:ascii="microsoft yahei" w:hAnsi="microsoft yahei"/>
          <w:color w:val="000000"/>
          <w:sz w:val="23"/>
          <w:szCs w:val="23"/>
        </w:rPr>
        <w:t>AIDL</w:t>
      </w:r>
      <w:r w:rsidRPr="004C7D02">
        <w:rPr>
          <w:rFonts w:ascii="microsoft yahei" w:hAnsi="microsoft yahei"/>
          <w:color w:val="000000"/>
          <w:sz w:val="23"/>
          <w:szCs w:val="23"/>
        </w:rPr>
        <w:t>的方式</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理论上</w:t>
      </w:r>
      <w:r w:rsidRPr="004C7D02">
        <w:rPr>
          <w:rFonts w:ascii="microsoft yahei" w:hAnsi="microsoft yahei"/>
          <w:color w:val="000000"/>
          <w:sz w:val="23"/>
          <w:szCs w:val="23"/>
        </w:rPr>
        <w:t>AIDL</w:t>
      </w:r>
      <w:r w:rsidRPr="004C7D02">
        <w:rPr>
          <w:rFonts w:ascii="microsoft yahei" w:hAnsi="microsoft yahei"/>
          <w:color w:val="000000"/>
          <w:sz w:val="23"/>
          <w:szCs w:val="23"/>
        </w:rPr>
        <w:t>可以传递</w:t>
      </w:r>
      <w:r w:rsidRPr="004C7D02">
        <w:rPr>
          <w:rFonts w:ascii="microsoft yahei" w:hAnsi="microsoft yahei"/>
          <w:color w:val="000000"/>
          <w:sz w:val="23"/>
          <w:szCs w:val="23"/>
        </w:rPr>
        <w:t>Bundle,</w:t>
      </w:r>
      <w:r w:rsidRPr="004C7D02">
        <w:rPr>
          <w:rFonts w:ascii="microsoft yahei" w:hAnsi="microsoft yahei"/>
          <w:color w:val="000000"/>
          <w:sz w:val="23"/>
          <w:szCs w:val="23"/>
        </w:rPr>
        <w:t>实际上做起来却比较麻烦。</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AIDL(AndRoid</w:t>
      </w:r>
      <w:r w:rsidRPr="004C7D02">
        <w:rPr>
          <w:rFonts w:ascii="microsoft yahei" w:hAnsi="microsoft yahei"/>
          <w:color w:val="000000"/>
          <w:sz w:val="23"/>
          <w:szCs w:val="23"/>
        </w:rPr>
        <w:t>接口描述语言</w:t>
      </w:r>
      <w:r w:rsidRPr="004C7D02">
        <w:rPr>
          <w:rFonts w:ascii="microsoft yahei" w:hAnsi="microsoft yahei"/>
          <w:color w:val="000000"/>
          <w:sz w:val="23"/>
          <w:szCs w:val="23"/>
        </w:rPr>
        <w:t>)</w:t>
      </w:r>
      <w:r w:rsidRPr="004C7D02">
        <w:rPr>
          <w:rFonts w:ascii="microsoft yahei" w:hAnsi="microsoft yahei"/>
          <w:color w:val="000000"/>
          <w:sz w:val="23"/>
          <w:szCs w:val="23"/>
        </w:rPr>
        <w:t>是一种借口描述语言</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编译器可以通过</w:t>
      </w:r>
      <w:r w:rsidRPr="004C7D02">
        <w:rPr>
          <w:rFonts w:ascii="microsoft yahei" w:hAnsi="microsoft yahei"/>
          <w:color w:val="000000"/>
          <w:sz w:val="23"/>
          <w:szCs w:val="23"/>
        </w:rPr>
        <w:t>aidl</w:t>
      </w:r>
      <w:r w:rsidRPr="004C7D02">
        <w:rPr>
          <w:rFonts w:ascii="microsoft yahei" w:hAnsi="microsoft yahei"/>
          <w:color w:val="000000"/>
          <w:sz w:val="23"/>
          <w:szCs w:val="23"/>
        </w:rPr>
        <w:t>文件生成一段代码，通过预先定义的接口达到两个进程内部通信进程的目的</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如果需要</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lastRenderedPageBreak/>
        <w:t>在一个</w:t>
      </w:r>
      <w:r w:rsidRPr="004C7D02">
        <w:rPr>
          <w:rFonts w:ascii="microsoft yahei" w:hAnsi="microsoft yahei"/>
          <w:color w:val="000000"/>
          <w:sz w:val="23"/>
          <w:szCs w:val="23"/>
        </w:rPr>
        <w:t>Activity</w:t>
      </w:r>
      <w:r w:rsidRPr="004C7D02">
        <w:rPr>
          <w:rFonts w:ascii="microsoft yahei" w:hAnsi="microsoft yahei"/>
          <w:color w:val="000000"/>
          <w:sz w:val="23"/>
          <w:szCs w:val="23"/>
        </w:rPr>
        <w:t>中</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访问另一个</w:t>
      </w:r>
      <w:r w:rsidRPr="004C7D02">
        <w:rPr>
          <w:rFonts w:ascii="microsoft yahei" w:hAnsi="microsoft yahei"/>
          <w:color w:val="000000"/>
          <w:sz w:val="23"/>
          <w:szCs w:val="23"/>
        </w:rPr>
        <w:t>Service</w:t>
      </w:r>
      <w:r w:rsidRPr="004C7D02">
        <w:rPr>
          <w:rFonts w:ascii="microsoft yahei" w:hAnsi="microsoft yahei"/>
          <w:color w:val="000000"/>
          <w:sz w:val="23"/>
          <w:szCs w:val="23"/>
        </w:rPr>
        <w:t>中的某个对象</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需要先将对象转化成</w:t>
      </w:r>
      <w:r w:rsidRPr="004C7D02">
        <w:rPr>
          <w:rFonts w:ascii="microsoft yahei" w:hAnsi="microsoft yahei"/>
          <w:color w:val="000000"/>
          <w:sz w:val="23"/>
          <w:szCs w:val="23"/>
        </w:rPr>
        <w:t>AIDL</w:t>
      </w:r>
      <w:r w:rsidRPr="004C7D02">
        <w:rPr>
          <w:rFonts w:ascii="microsoft yahei" w:hAnsi="microsoft yahei"/>
          <w:color w:val="000000"/>
          <w:sz w:val="23"/>
          <w:szCs w:val="23"/>
        </w:rPr>
        <w:t>可识别的参数</w:t>
      </w:r>
      <w:r w:rsidRPr="004C7D02">
        <w:rPr>
          <w:rFonts w:ascii="microsoft yahei" w:hAnsi="microsoft yahei"/>
          <w:color w:val="000000"/>
          <w:sz w:val="23"/>
          <w:szCs w:val="23"/>
        </w:rPr>
        <w:t>(</w:t>
      </w:r>
      <w:r w:rsidRPr="004C7D02">
        <w:rPr>
          <w:rFonts w:ascii="microsoft yahei" w:hAnsi="microsoft yahei"/>
          <w:color w:val="000000"/>
          <w:sz w:val="23"/>
          <w:szCs w:val="23"/>
        </w:rPr>
        <w:t>可能是多个参数</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然后使用</w:t>
      </w:r>
      <w:r w:rsidRPr="004C7D02">
        <w:rPr>
          <w:rFonts w:ascii="microsoft yahei" w:hAnsi="microsoft yahei"/>
          <w:color w:val="000000"/>
          <w:sz w:val="23"/>
          <w:szCs w:val="23"/>
        </w:rPr>
        <w:t>AIDL</w:t>
      </w:r>
      <w:r w:rsidRPr="004C7D02">
        <w:rPr>
          <w:rFonts w:ascii="microsoft yahei" w:hAnsi="microsoft yahei"/>
          <w:color w:val="000000"/>
          <w:sz w:val="23"/>
          <w:szCs w:val="23"/>
        </w:rPr>
        <w:t>来传递这些参数</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在消息的接收端</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使用</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这些参数组装成自己需要的对象</w:t>
      </w:r>
      <w:r w:rsidRPr="004C7D02">
        <w:rPr>
          <w:rFonts w:ascii="microsoft yahei" w:hAnsi="microsoft yahei"/>
          <w:color w:val="000000"/>
          <w:sz w:val="23"/>
          <w:szCs w:val="23"/>
        </w:rPr>
        <w:t>.AIDL</w:t>
      </w:r>
      <w:r w:rsidRPr="004C7D02">
        <w:rPr>
          <w:rFonts w:ascii="microsoft yahei" w:hAnsi="microsoft yahei"/>
          <w:color w:val="000000"/>
          <w:sz w:val="23"/>
          <w:szCs w:val="23"/>
        </w:rPr>
        <w:t>的</w:t>
      </w:r>
      <w:r w:rsidRPr="004C7D02">
        <w:rPr>
          <w:rFonts w:ascii="microsoft yahei" w:hAnsi="microsoft yahei"/>
          <w:color w:val="000000"/>
          <w:sz w:val="23"/>
          <w:szCs w:val="23"/>
        </w:rPr>
        <w:t>IPC</w:t>
      </w:r>
      <w:r w:rsidRPr="004C7D02">
        <w:rPr>
          <w:rFonts w:ascii="microsoft yahei" w:hAnsi="microsoft yahei"/>
          <w:color w:val="000000"/>
          <w:sz w:val="23"/>
          <w:szCs w:val="23"/>
        </w:rPr>
        <w:t>的机制和</w:t>
      </w:r>
      <w:r w:rsidRPr="004C7D02">
        <w:rPr>
          <w:rFonts w:ascii="microsoft yahei" w:hAnsi="microsoft yahei"/>
          <w:color w:val="000000"/>
          <w:sz w:val="23"/>
          <w:szCs w:val="23"/>
        </w:rPr>
        <w:t>COM</w:t>
      </w:r>
      <w:r w:rsidRPr="004C7D02">
        <w:rPr>
          <w:rFonts w:ascii="microsoft yahei" w:hAnsi="microsoft yahei"/>
          <w:color w:val="000000"/>
          <w:sz w:val="23"/>
          <w:szCs w:val="23"/>
        </w:rPr>
        <w:t>或</w:t>
      </w:r>
      <w:r w:rsidRPr="004C7D02">
        <w:rPr>
          <w:rFonts w:ascii="microsoft yahei" w:hAnsi="microsoft yahei"/>
          <w:color w:val="000000"/>
          <w:sz w:val="23"/>
          <w:szCs w:val="23"/>
        </w:rPr>
        <w:t>CORBA</w:t>
      </w:r>
      <w:r w:rsidRPr="004C7D02">
        <w:rPr>
          <w:rFonts w:ascii="microsoft yahei" w:hAnsi="microsoft yahei"/>
          <w:color w:val="000000"/>
          <w:sz w:val="23"/>
          <w:szCs w:val="23"/>
        </w:rPr>
        <w:t>类似</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是基于接口的，但它是轻量级的。它使用代理类在客户端和实现层间传递值</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如果要使用</w:t>
      </w:r>
      <w:r w:rsidRPr="004C7D02">
        <w:rPr>
          <w:rFonts w:ascii="microsoft yahei" w:hAnsi="microsoft yahei"/>
          <w:color w:val="000000"/>
          <w:sz w:val="23"/>
          <w:szCs w:val="23"/>
        </w:rPr>
        <w:t>AIDL, </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需要完成</w:t>
      </w:r>
      <w:r w:rsidRPr="004C7D02">
        <w:rPr>
          <w:rFonts w:ascii="microsoft yahei" w:hAnsi="microsoft yahei"/>
          <w:color w:val="000000"/>
          <w:sz w:val="23"/>
          <w:szCs w:val="23"/>
        </w:rPr>
        <w:t>2</w:t>
      </w:r>
      <w:r w:rsidRPr="004C7D02">
        <w:rPr>
          <w:rFonts w:ascii="microsoft yahei" w:hAnsi="microsoft yahei"/>
          <w:color w:val="000000"/>
          <w:sz w:val="23"/>
          <w:szCs w:val="23"/>
        </w:rPr>
        <w:t>件事情</w:t>
      </w:r>
      <w:r w:rsidRPr="004C7D02">
        <w:rPr>
          <w:rFonts w:ascii="microsoft yahei" w:hAnsi="microsoft yahei"/>
          <w:color w:val="000000"/>
          <w:sz w:val="23"/>
          <w:szCs w:val="23"/>
        </w:rPr>
        <w:t xml:space="preserve">: 1. </w:t>
      </w:r>
      <w:r w:rsidRPr="004C7D02">
        <w:rPr>
          <w:rFonts w:ascii="microsoft yahei" w:hAnsi="microsoft yahei"/>
          <w:color w:val="000000"/>
          <w:sz w:val="23"/>
          <w:szCs w:val="23"/>
        </w:rPr>
        <w:t>引入</w:t>
      </w:r>
      <w:r w:rsidRPr="004C7D02">
        <w:rPr>
          <w:rFonts w:ascii="microsoft yahei" w:hAnsi="microsoft yahei"/>
          <w:color w:val="000000"/>
          <w:sz w:val="23"/>
          <w:szCs w:val="23"/>
        </w:rPr>
        <w:t>AIDL</w:t>
      </w:r>
      <w:r w:rsidRPr="004C7D02">
        <w:rPr>
          <w:rFonts w:ascii="microsoft yahei" w:hAnsi="microsoft yahei"/>
          <w:color w:val="000000"/>
          <w:sz w:val="23"/>
          <w:szCs w:val="23"/>
        </w:rPr>
        <w:t>的相关类</w:t>
      </w:r>
      <w:r w:rsidRPr="004C7D02">
        <w:rPr>
          <w:rFonts w:ascii="microsoft yahei" w:hAnsi="microsoft yahei"/>
          <w:color w:val="000000"/>
          <w:sz w:val="23"/>
          <w:szCs w:val="23"/>
        </w:rPr>
        <w:t xml:space="preserve">.; 2. </w:t>
      </w:r>
      <w:r w:rsidRPr="004C7D02">
        <w:rPr>
          <w:rFonts w:ascii="microsoft yahei" w:hAnsi="microsoft yahei"/>
          <w:color w:val="000000"/>
          <w:sz w:val="23"/>
          <w:szCs w:val="23"/>
        </w:rPr>
        <w:t>调用</w:t>
      </w:r>
      <w:r w:rsidRPr="004C7D02">
        <w:rPr>
          <w:rFonts w:ascii="microsoft yahei" w:hAnsi="microsoft yahei"/>
          <w:color w:val="000000"/>
          <w:sz w:val="23"/>
          <w:szCs w:val="23"/>
        </w:rPr>
        <w:t>aidl</w:t>
      </w:r>
      <w:r w:rsidRPr="004C7D02">
        <w:rPr>
          <w:rFonts w:ascii="microsoft yahei" w:hAnsi="microsoft yahei"/>
          <w:color w:val="000000"/>
          <w:sz w:val="23"/>
          <w:szCs w:val="23"/>
        </w:rPr>
        <w:t>产生的</w:t>
      </w:r>
      <w:r w:rsidRPr="004C7D02">
        <w:rPr>
          <w:rFonts w:ascii="microsoft yahei" w:hAnsi="microsoft yahei"/>
          <w:color w:val="000000"/>
          <w:sz w:val="23"/>
          <w:szCs w:val="23"/>
        </w:rPr>
        <w:t>class.</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AIDL</w:t>
      </w:r>
      <w:r w:rsidRPr="004C7D02">
        <w:rPr>
          <w:rFonts w:ascii="microsoft yahei" w:hAnsi="microsoft yahei"/>
          <w:color w:val="000000"/>
          <w:sz w:val="23"/>
          <w:szCs w:val="23"/>
        </w:rPr>
        <w:t>的创建方法</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AIDL</w:t>
      </w:r>
      <w:r w:rsidRPr="004C7D02">
        <w:rPr>
          <w:rFonts w:ascii="microsoft yahei" w:hAnsi="microsoft yahei"/>
          <w:color w:val="000000"/>
          <w:sz w:val="23"/>
          <w:szCs w:val="23"/>
        </w:rPr>
        <w:t>语法很简单</w:t>
      </w:r>
      <w:r w:rsidRPr="004C7D02">
        <w:rPr>
          <w:rFonts w:ascii="microsoft yahei" w:hAnsi="microsoft yahei"/>
          <w:color w:val="000000"/>
          <w:sz w:val="23"/>
          <w:szCs w:val="23"/>
        </w:rPr>
        <w:t>,</w:t>
      </w:r>
      <w:r w:rsidRPr="004C7D02">
        <w:rPr>
          <w:rFonts w:ascii="microsoft yahei" w:hAnsi="microsoft yahei"/>
          <w:color w:val="000000"/>
          <w:sz w:val="23"/>
          <w:szCs w:val="23"/>
        </w:rPr>
        <w:t>可以用来声明一个带一个或多个方法的接口，也可以传递参数和返回值。</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由于远程调用的需要</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这些参数和返回值并不是任何类型</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下面是些</w:t>
      </w:r>
      <w:r w:rsidRPr="004C7D02">
        <w:rPr>
          <w:rFonts w:ascii="microsoft yahei" w:hAnsi="microsoft yahei"/>
          <w:color w:val="000000"/>
          <w:sz w:val="23"/>
          <w:szCs w:val="23"/>
        </w:rPr>
        <w:t>AIDL</w:t>
      </w:r>
      <w:r w:rsidRPr="004C7D02">
        <w:rPr>
          <w:rFonts w:ascii="microsoft yahei" w:hAnsi="microsoft yahei"/>
          <w:color w:val="000000"/>
          <w:sz w:val="23"/>
          <w:szCs w:val="23"/>
        </w:rPr>
        <w:t>支持的数据类型</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 xml:space="preserve">1. </w:t>
      </w:r>
      <w:r w:rsidRPr="004C7D02">
        <w:rPr>
          <w:rFonts w:ascii="microsoft yahei" w:hAnsi="microsoft yahei"/>
          <w:color w:val="000000"/>
          <w:sz w:val="23"/>
          <w:szCs w:val="23"/>
        </w:rPr>
        <w:t>不需要</w:t>
      </w:r>
      <w:r w:rsidRPr="004C7D02">
        <w:rPr>
          <w:rFonts w:ascii="microsoft yahei" w:hAnsi="microsoft yahei"/>
          <w:color w:val="000000"/>
          <w:sz w:val="23"/>
          <w:szCs w:val="23"/>
        </w:rPr>
        <w:t>import</w:t>
      </w:r>
      <w:r w:rsidRPr="004C7D02">
        <w:rPr>
          <w:rFonts w:ascii="microsoft yahei" w:hAnsi="microsoft yahei"/>
          <w:color w:val="000000"/>
          <w:sz w:val="23"/>
          <w:szCs w:val="23"/>
        </w:rPr>
        <w:t>声明的简单</w:t>
      </w:r>
      <w:r w:rsidRPr="004C7D02">
        <w:rPr>
          <w:rFonts w:ascii="microsoft yahei" w:hAnsi="microsoft yahei"/>
          <w:color w:val="000000"/>
          <w:sz w:val="23"/>
          <w:szCs w:val="23"/>
        </w:rPr>
        <w:t>Java</w:t>
      </w:r>
      <w:r w:rsidRPr="004C7D02">
        <w:rPr>
          <w:rFonts w:ascii="microsoft yahei" w:hAnsi="microsoft yahei"/>
          <w:color w:val="000000"/>
          <w:sz w:val="23"/>
          <w:szCs w:val="23"/>
        </w:rPr>
        <w:t>编程语言类型</w:t>
      </w:r>
      <w:r w:rsidRPr="004C7D02">
        <w:rPr>
          <w:rFonts w:ascii="microsoft yahei" w:hAnsi="microsoft yahei"/>
          <w:color w:val="000000"/>
          <w:sz w:val="23"/>
          <w:szCs w:val="23"/>
        </w:rPr>
        <w:t>(int,boolean</w:t>
      </w:r>
      <w:r w:rsidRPr="004C7D02">
        <w:rPr>
          <w:rFonts w:ascii="microsoft yahei" w:hAnsi="microsoft yahei"/>
          <w:color w:val="000000"/>
          <w:sz w:val="23"/>
          <w:szCs w:val="23"/>
        </w:rPr>
        <w:t>等</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2. String, CharSequence</w:t>
      </w:r>
      <w:r w:rsidRPr="004C7D02">
        <w:rPr>
          <w:rFonts w:ascii="microsoft yahei" w:hAnsi="microsoft yahei"/>
          <w:color w:val="000000"/>
          <w:sz w:val="23"/>
          <w:szCs w:val="23"/>
        </w:rPr>
        <w:t>不需要特殊声明</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3. List, Map</w:t>
      </w:r>
      <w:r w:rsidRPr="004C7D02">
        <w:rPr>
          <w:rFonts w:ascii="microsoft yahei" w:hAnsi="microsoft yahei"/>
          <w:color w:val="000000"/>
          <w:sz w:val="23"/>
          <w:szCs w:val="23"/>
        </w:rPr>
        <w:t>和</w:t>
      </w:r>
      <w:r w:rsidRPr="004C7D02">
        <w:rPr>
          <w:rFonts w:ascii="microsoft yahei" w:hAnsi="microsoft yahei"/>
          <w:color w:val="000000"/>
          <w:sz w:val="23"/>
          <w:szCs w:val="23"/>
        </w:rPr>
        <w:t>Parcelables</w:t>
      </w:r>
      <w:r w:rsidRPr="004C7D02">
        <w:rPr>
          <w:rFonts w:ascii="microsoft yahei" w:hAnsi="microsoft yahei"/>
          <w:color w:val="000000"/>
          <w:sz w:val="23"/>
          <w:szCs w:val="23"/>
        </w:rPr>
        <w:t>类型</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这些类型内所包含的数据成员也只能是简单数据类型</w:t>
      </w:r>
      <w:r w:rsidRPr="004C7D02">
        <w:rPr>
          <w:rFonts w:ascii="microsoft yahei" w:hAnsi="microsoft yahei"/>
          <w:color w:val="000000"/>
          <w:sz w:val="23"/>
          <w:szCs w:val="23"/>
        </w:rPr>
        <w:t>, String</w:t>
      </w:r>
      <w:r w:rsidRPr="004C7D02">
        <w:rPr>
          <w:rFonts w:ascii="microsoft yahei" w:hAnsi="microsoft yahei"/>
          <w:color w:val="000000"/>
          <w:sz w:val="23"/>
          <w:szCs w:val="23"/>
        </w:rPr>
        <w:t>等其他比支持的类型</w:t>
      </w:r>
      <w:r w:rsidRPr="004C7D02">
        <w:rPr>
          <w:rFonts w:ascii="microsoft yahei" w:hAnsi="microsoft yahei"/>
          <w:color w:val="000000"/>
          <w:sz w:val="23"/>
          <w:szCs w:val="23"/>
        </w:rPr>
        <w:t>.</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ascii="microsoft yahei" w:hAnsi="microsoft yahei"/>
          <w:color w:val="000000"/>
          <w:sz w:val="23"/>
          <w:szCs w:val="23"/>
        </w:rPr>
        <w:t>(</w:t>
      </w:r>
      <w:r w:rsidRPr="004C7D02">
        <w:rPr>
          <w:rFonts w:ascii="microsoft yahei" w:hAnsi="microsoft yahei"/>
          <w:color w:val="000000"/>
          <w:sz w:val="23"/>
          <w:szCs w:val="23"/>
        </w:rPr>
        <w:t>另外</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我没尝试</w:t>
      </w:r>
      <w:r w:rsidRPr="004C7D02">
        <w:rPr>
          <w:rFonts w:ascii="microsoft yahei" w:hAnsi="microsoft yahei"/>
          <w:color w:val="000000"/>
          <w:sz w:val="23"/>
          <w:szCs w:val="23"/>
        </w:rPr>
        <w:t xml:space="preserve">Parcelables, </w:t>
      </w:r>
      <w:r w:rsidRPr="004C7D02">
        <w:rPr>
          <w:rFonts w:ascii="microsoft yahei" w:hAnsi="microsoft yahei"/>
          <w:color w:val="000000"/>
          <w:sz w:val="23"/>
          <w:szCs w:val="23"/>
        </w:rPr>
        <w:t>在</w:t>
      </w:r>
      <w:r w:rsidRPr="004C7D02">
        <w:rPr>
          <w:rFonts w:ascii="microsoft yahei" w:hAnsi="microsoft yahei"/>
          <w:color w:val="000000"/>
          <w:sz w:val="23"/>
          <w:szCs w:val="23"/>
        </w:rPr>
        <w:t>Eclipse+ADT</w:t>
      </w:r>
      <w:r w:rsidRPr="004C7D02">
        <w:rPr>
          <w:rFonts w:ascii="microsoft yahei" w:hAnsi="microsoft yahei"/>
          <w:color w:val="000000"/>
          <w:sz w:val="23"/>
          <w:szCs w:val="23"/>
        </w:rPr>
        <w:t>下编译不过</w:t>
      </w:r>
      <w:r w:rsidRPr="004C7D02">
        <w:rPr>
          <w:rFonts w:ascii="microsoft yahei" w:hAnsi="microsoft yahei"/>
          <w:color w:val="000000"/>
          <w:sz w:val="23"/>
          <w:szCs w:val="23"/>
        </w:rPr>
        <w:t xml:space="preserve">, </w:t>
      </w:r>
      <w:r w:rsidRPr="004C7D02">
        <w:rPr>
          <w:rFonts w:ascii="microsoft yahei" w:hAnsi="microsoft yahei"/>
          <w:color w:val="000000"/>
          <w:sz w:val="23"/>
          <w:szCs w:val="23"/>
        </w:rPr>
        <w:t>或许以后会有所支持</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Style w:val="a5"/>
          <w:rFonts w:ascii="microsoft yahei" w:hAnsi="microsoft yahei"/>
          <w:color w:val="000000"/>
          <w:sz w:val="23"/>
          <w:szCs w:val="23"/>
          <w:shd w:val="clear" w:color="auto" w:fill="FFFFFF"/>
        </w:rPr>
        <w:t>13</w:t>
      </w:r>
      <w:r w:rsidRPr="004C7D02">
        <w:rPr>
          <w:rStyle w:val="a5"/>
          <w:rFonts w:ascii="microsoft yahei" w:hAnsi="microsoft yahei"/>
          <w:color w:val="000000"/>
          <w:sz w:val="23"/>
          <w:szCs w:val="23"/>
          <w:shd w:val="clear" w:color="auto" w:fill="FFFFFF"/>
        </w:rPr>
        <w:t>、</w:t>
      </w:r>
      <w:r w:rsidRPr="004C7D02">
        <w:rPr>
          <w:rStyle w:val="a5"/>
          <w:rFonts w:ascii="microsoft yahei" w:hAnsi="microsoft yahei"/>
          <w:color w:val="000000"/>
          <w:sz w:val="23"/>
          <w:szCs w:val="23"/>
          <w:shd w:val="clear" w:color="auto" w:fill="FFFFFF"/>
        </w:rPr>
        <w:t>dvm</w:t>
      </w:r>
      <w:r w:rsidRPr="004C7D02">
        <w:rPr>
          <w:rStyle w:val="a5"/>
          <w:rFonts w:ascii="microsoft yahei" w:hAnsi="microsoft yahei"/>
          <w:color w:val="000000"/>
          <w:sz w:val="23"/>
          <w:szCs w:val="23"/>
          <w:shd w:val="clear" w:color="auto" w:fill="FFFFFF"/>
        </w:rPr>
        <w:t>的进程和</w:t>
      </w:r>
      <w:r w:rsidRPr="004C7D02">
        <w:rPr>
          <w:rStyle w:val="a5"/>
          <w:rFonts w:ascii="microsoft yahei" w:hAnsi="microsoft yahei"/>
          <w:color w:val="000000"/>
          <w:sz w:val="23"/>
          <w:szCs w:val="23"/>
          <w:shd w:val="clear" w:color="auto" w:fill="FFFFFF"/>
        </w:rPr>
        <w:t>Linux</w:t>
      </w:r>
      <w:r w:rsidRPr="004C7D02">
        <w:rPr>
          <w:rStyle w:val="a5"/>
          <w:rFonts w:ascii="microsoft yahei" w:hAnsi="microsoft yahei"/>
          <w:color w:val="000000"/>
          <w:sz w:val="23"/>
          <w:szCs w:val="23"/>
          <w:shd w:val="clear" w:color="auto" w:fill="FFFFFF"/>
        </w:rPr>
        <w:t>的进程</w:t>
      </w:r>
      <w:r w:rsidRPr="004C7D02">
        <w:rPr>
          <w:rStyle w:val="a5"/>
          <w:rFonts w:ascii="microsoft yahei" w:hAnsi="microsoft yahei"/>
          <w:color w:val="000000"/>
          <w:sz w:val="23"/>
          <w:szCs w:val="23"/>
          <w:shd w:val="clear" w:color="auto" w:fill="FFFFFF"/>
        </w:rPr>
        <w:t xml:space="preserve">, </w:t>
      </w:r>
      <w:r w:rsidRPr="004C7D02">
        <w:rPr>
          <w:rStyle w:val="a5"/>
          <w:rFonts w:ascii="microsoft yahei" w:hAnsi="microsoft yahei"/>
          <w:color w:val="000000"/>
          <w:sz w:val="23"/>
          <w:szCs w:val="23"/>
          <w:shd w:val="clear" w:color="auto" w:fill="FFFFFF"/>
        </w:rPr>
        <w:t>应用程序的进程是否为同一个概念</w:t>
      </w:r>
    </w:p>
    <w:p w:rsidR="00775385" w:rsidRPr="004C7D02" w:rsidRDefault="00775385" w:rsidP="00775385">
      <w:pPr>
        <w:pStyle w:val="a7"/>
        <w:shd w:val="clear" w:color="auto" w:fill="FFFFFF"/>
        <w:spacing w:before="0" w:beforeAutospacing="0" w:after="0" w:afterAutospacing="0" w:line="525" w:lineRule="atLeast"/>
        <w:rPr>
          <w:rFonts w:ascii="microsoft yahei" w:hAnsi="microsoft yahei" w:hint="eastAsia"/>
          <w:color w:val="000000"/>
          <w:sz w:val="23"/>
          <w:szCs w:val="23"/>
        </w:rPr>
      </w:pPr>
      <w:r w:rsidRPr="004C7D02">
        <w:rPr>
          <w:rFonts w:hint="eastAsia"/>
          <w:color w:val="000000"/>
          <w:sz w:val="23"/>
          <w:szCs w:val="23"/>
          <w:shd w:val="clear" w:color="auto" w:fill="FFFFFF"/>
        </w:rPr>
        <w:t>      Dvm的进程是dalivk虚拟机进程,每个android程序都运行在自己的进程里面,每个android程序系统都会给他分配一个单独的liunx uid(user id),</w:t>
      </w:r>
      <w:r w:rsidRPr="004C7D02">
        <w:rPr>
          <w:rFonts w:hint="eastAsia"/>
          <w:color w:val="000000"/>
          <w:sz w:val="23"/>
          <w:szCs w:val="23"/>
          <w:shd w:val="clear" w:color="auto" w:fill="FFFFFF"/>
        </w:rPr>
        <w:br/>
        <w:t>每个dvm都是linux里面的一个进程.所以说这两个进程是一个进程.</w:t>
      </w:r>
    </w:p>
    <w:p w:rsidR="00775385" w:rsidRPr="004C7D02" w:rsidRDefault="00775385" w:rsidP="00775385">
      <w:pPr>
        <w:autoSpaceDN w:val="0"/>
        <w:spacing w:after="150"/>
        <w:jc w:val="center"/>
        <w:rPr>
          <w:rFonts w:ascii="微软雅黑" w:eastAsia="微软雅黑" w:hAnsi="微软雅黑"/>
          <w:color w:val="000000"/>
          <w:sz w:val="30"/>
        </w:rPr>
      </w:pP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 什么是Activity?</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四大组件之一,一般的,一个用户交互界面对应一个activity, activity 是Context的子类,同时实现了window.callback和keyevent.callback, 可以处理与窗体用户交互的事件. 我开发常用的的有ListActivity  , PreferenceActivity 等…如果界面有共同的特点或者功能的时候,还会自己定义一个BaseActivity.</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 请描述一下Activity生命周期。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生命周期描述的是一个类 从创建(new出来)到死亡(垃圾回收)的过程中会执行的方法..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在这个过程中 会针对不同的生命阶段会调用不同的方法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Activity从创建到销毁有多种状态，从一种状态到另一种状态时会激发相应的回调方法，这些回调方法包括：oncreate ondestroy onstop onstart onresume onpause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其实这些方法都是两两对应的，onCreate创建与onDestroy销毁；</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onStart可见与onStop不可见；onResume可编辑（即焦点）与onPause；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这6个方法是相对应的，那么就只剩下一个onRestart方法了，这个方法在什么时候调用呢？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答案就是：在Activity被onStop后，但是没有被onDestroy，在再次启动此Activity时就调用onRestart（而不再调用onCreate）方法；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如果被onDestroy了，则是调用onCreate方法。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最后讲自己项目中的经验,比如说豆瓣客户端每次进入某个界面的时候要刷新列表,这个刷新列表的操作 就放在onStart()的方法里面.这样保证每次用户看到的数据都是最新的.</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多媒体播放, 播放来电话. onStop() 视频, 视频声音设置为0 , 记录视频播放的位子</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onStart() 根据保存的状态恢复现场.</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在读文档的时候 还发现 activity还有两个方法 onPostResume() 和 OnPostCreate()这两个生命周期的方法,不过开发的时候没有用到过.</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 两个Activity之间跳转时必然会执行的是哪几个方法。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一般情况比如说有两个activity,分别叫A,B ,当在A里面激活B组件的时候, A 会调用 onPause()方法,然后B 调用onCreate() ,onStart(), OnResume() , 这个时候B覆盖了窗体, A会调用onStop()方法.  如果B呢 是个透明的,或者是对话框的样式, 就不会调用onStop()方法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4. 横竖屏切换时候Activity的生命周期。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这个生命周期跟清单文件里的配置有关系</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1、不设置Activity的android:configChanges时，切屏会重新调用各个生命周期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默认首先销毁当前activity,然后重新加载</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2、设置Activity的android:configChanges="orientation|keyboardHidden"时，切屏不会重新调用各个生命周期，只会执行onConfigurationChanged方法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5. 如何将一个Activity设置成窗口的样式。</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可以自定义一个activity的样式,详细见手机卫士的程序详细信息</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android:theme="@style/FloatActivity"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E:\day9\mobilesafe\res\values\style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6. 你后台的Activity被系统 回收怎么办？如果后台的Activity由于某原因被系统回收可了，如何在被系统回收之前保存当前状态？</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除了在栈顶的activity,其他的activity都有可能在内存不足的时候被系统回收,一个activity越处于栈底,被回收的可能性越大.</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protected void onSaveInstanceState(Bundle outState)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super.onSaveInstanceState(outState);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outState.putLong("id", 1234567890);</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public void onCreate(Bundle savedInstanceState)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//判断 savedInstanceState是不是空.</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//如果不为空就取出来</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super.onCreate(savedInstanceState);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7. 如何退出Activity？如何安全退出已调用多个Activity的Application？</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1、抛异常强制退出：</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该方法通过抛异常，使程序Force Close。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验证可以，但是，需要解决的问题是，如何使程序结束掉，而不弹出Force Close的窗口。</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2、记录打开的Activity：</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每打开一个Activity，就记录下来。在需要退出时，关闭每一个Activity即可。</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3、发送特定广播：</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在需要结束应用时，发送一个特定的广播，每个Activity收到广播后，关闭即可。</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4、递归退出</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在打开新的Activity时使用startActivityForResult，然后自己加标志，在onActivityResult中处理，递归关闭。</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上面是网上的一些做法.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其实 可以通过 intent的flag 来实现.. intent.setFlag(FLAG_ACTIVITY_CLEAR_TOP)激活一个新的activity,然后在新的activity的oncreate方法里面 finish掉.</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讲一讲你对activity的理解</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把上面的几点用自己的心得写出来</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8. service是否在main thread中执行, service里面是否能执行耗时的操作?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默认情况,如果没有显示的指定service所运行的进程, Service和activity是运行在当前app</w:t>
      </w:r>
      <w:r w:rsidRPr="004C7D02">
        <w:rPr>
          <w:rFonts w:ascii="微软雅黑" w:eastAsia="微软雅黑" w:hAnsi="微软雅黑"/>
          <w:color w:val="000000"/>
        </w:rPr>
        <w:lastRenderedPageBreak/>
        <w:t>所在进程的main thread(UI主线程)里面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9. 两个Activity之间怎么传递数据？</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基本数据类型可以通过.  Intent 传递数据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extras.putDouble(key, value)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intent.putExtras(extras)</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Application 全局里面存放 对象 ,自己去实现自己的application的这个类,基础系统的application , 每个activity都可以取到</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让对象实现 implements  Serializable 接口把对象存放到文件上.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让类实现Serializable 接口,然后可以通过 ObjectOutputStream ObjectInputStream</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//ObjectInputStream</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//ObjectOutputStream</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FileOutputStream fos = new FileOutputStream(new File("/sdcard/studnet.obj"));</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ObjectOutputStream oos = new ObjectOutputStream(fos);</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oos.writeObject(new Student());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10. 怎么让在启动一个Activity是就启动一个service？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在activity的onCreate()方法里面 startService();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11. 同一个程序，但不同的Activity是否可以放在不同的Task任务栈中？</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比方说在激活一个新的activity时候, 给intent设置flag</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Intent的flag添加FLAG_ACTIVITY_NEW_TASK</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这个被激活的activity就会在新的task栈里面…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12. Activity怎么和service绑定，怎么在activity中启动自己对应的service？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bindService().  让activity能够访问到 service里面的方法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构建一个intent对象,</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Intent service = new Intent(this,MyService.class);</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通过bindService的方法去启动一个服务,</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ServiceConnection 对象(重写onServiceConnected和OnServiceDisconnected方法) 和BIND_AUTO_CREATE.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private class myconn implements ServiceConnection</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public void onServiceConnected(ComponentName name, IBinder service)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 TODO Auto-generated method stub</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//可以通过IBinder的对象 去使用service里面的方法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public void onServiceDisconnected(ComponentName name)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 TODO Auto-generated method stub</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13. 14 .什么是Service以及描述下它的生命周期。Service有哪些启动方法，有什么区别，怎样停用Service？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在Service的生命周期中，被回调的方法比Activity少一些，只有onCreate, onStart, onDestroy,</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onBind和onUnbind。</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通常有两种方式启动一个Service,他们对Service生命周期的影响是不一样的。</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 通过startService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Service会经历 onCreate 到onStart，然后处于运行状态，stopService的时候调用onDestroy方法。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如果是调用者自己直接退出而没有调用stopService的话，Service会一直在后台运行。</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2 通过bindService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Service会运行onCreate，然后是调用onBind， 这个时候调用者和Service绑定在一起。调用者退出了，Srevice就会调用onUnbind-&gt;onDestroyed方法。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所谓绑定在一起就共存亡了。调用者也可以通过调用unbindService方法来停止服务，这时候Srevice就会调用onUnbind-&gt;onDestroyed方法。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需要注意的是如果这几个方法交织在一起的话，会出现什么情况呢？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一个原则是Service的onCreate的方法只会被调用一次，就是你无论多少次的startService又bindService，Service只被创建一次。</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如果先是bind了，那么start的时候就直接运行Service的onStart方法，如果先是start，那么bind的时候就直接运行onBind方法。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如果service运行期间调用了bindService，这时候再调用stopService的话，service是</w:t>
      </w:r>
      <w:r w:rsidRPr="004C7D02">
        <w:rPr>
          <w:rFonts w:ascii="微软雅黑" w:eastAsia="微软雅黑" w:hAnsi="微软雅黑"/>
          <w:color w:val="000000"/>
        </w:rPr>
        <w:lastRenderedPageBreak/>
        <w:t>不会调用onDestroy方法的，service就stop不掉了，只能先UnbindService, 再StopService。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如果一个service通过startService 被start之后，多次调用startService 的话，service会多次调用onStart方法。多次调用stopService的话，service只会调用一次onDestroyed方法。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如果一个service通过bindService被start之后，多次调用bindService的话，service只会调用一次onBind方法。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多次调用unbindService的话会抛出异常。</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15. 不用service，B页面为音乐播放，从A跳转到B，再返回，如何使音乐继续播放？</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这个问题问的很山寨.默认不做任何处理,B里面的音乐都能播放.</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遇到问题, 可以随机应变,灵活发挥,多考虑些细节,比如说这个题就可以这样说,说说你对startActivityForResult的理解()</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A开启B的时候,用startActivityForResult()方法, B返回的时候把播放的状态信息返回给A ,A继续播放音乐.</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16. 什么是IntentService？有何优点？</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普通的service ,默认运行在ui main 主线程</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Sdk给我们提供的方便的,带有异步处理的service类,</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OnHandleIntent() 处理耗时的操作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17. 什么时候使用Service？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拥有service的进程具有较高的优先级</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官方文档告诉我们，Android系统会尽量保持拥有service的进程运行，只要在该service已经被启动(start)或者客户端连接(bindService)到它。当内存不足时，需要保持，拥有service的进程具有较高的优先级。</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 如果service正在调用onCreate,  onStartCommand或者onDestory方法，那么用于当前service的进程相当于前台进程以避免被killed。</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 如果当前service已经被启动(start)，拥有它的进程则比那些用户可见的进程优先级低一些，但是比那些不可见的进程更重要，这就意味着service一般不会被killed.</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 如果客户端已经连接到service (bindService),那么拥有Service的进程则拥有最高的优先级，可以认为service是可见的。</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4． 如果service可以使用startForeground(int, Notification)方法来将service设置为前台状态，那么系统就认为是对用户可见的，并不会在内存不足时killed。</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如果有其他的应用组件作为Service,Activity等运行在相同的进程中，那么将会增加该进程的重要性。</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1.Service的特点可以让他在后台一直运行,可以在service里面创建线程去完成耗时的操作.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2.Broadcast receiver捕获到一个事件之后,可以起一个service来完成一个耗时的操作.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3.远程的service如果被启动起来,可以被多次bind, 但不会重新create.  索爱手机X10i的人脸识别的service可以被图库使用,可以被摄像机,照相机等程序使用.</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18. 请描述一下Intent 和 Intent Filter。</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 中通过 Intent 对象来表示一条消息，一个 Intent 对象不仅包含有这个消息的目的地，还可以包含消息的内容，这好比一封 Email，其中不仅应该包含收件地址，还可以包含具体的内容。对于一个 Intent 对象，消息“目的地”是必须的，而内容则是可选项。</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通过Intent 可以实现各种系统组件的调用与激活.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Intent filter: 可以理解为邮局或者是一个信笺的分拣系统…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这个分拣系统通过3个参数来识别</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Action: 动作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Data: 数据uri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Category : 而外的附加信息</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Action 匹配</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Action 是一个用户定义的字符串，用于描述一个 Android 应用程序组件，一个 Intent Filter 可以包含多个 Action。在 AndroidManifest.xml 的 Activity 定义时可以在其 &lt;intent-filter &gt;节点指定一个 Action 列表用于标示 Activity 所能接受的“动作”，例如：</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&lt;intent-filter &gt;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&lt;action android:name="android.intent.action.MAIN" /&gt;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&lt;action android:name="cn.itcast.action" /&gt;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&lt;/intent-filter&gt;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如果我们在启动一个 Activity 时使用这样的 Intent 对象：</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Intent intent =new Intent();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intent.setAction("cn.itcast");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那么所有的 Action 列表中包含了“cn.itcast”的 Activity 都将会匹配成功。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Android 预定义了一系列的 Action 分别表示特定的系统动作。这些 Action 通过常量的方式定义在 android.content. Intent中，以“ACTION_”开头。我们可以在 Android 提供的文档中找到它们的详细说明。</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URI 数据匹配</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一个 Intent 可以通过 URI 携带外部数据给目标组件。在 &lt;intent-filter &gt;节点中，通过 &lt;data/&gt;节点匹配外部数据。</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mimeType 属性指定携带外部数据的数据类型，scheme 指定协议，host、port、path 指定数据的位置、端口、和路径。如下：</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&lt;data android:mimeType="mimeType" android:scheme="scheme"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android:host="host" android:port="port" android:path="path"/&gt;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电话的uri   tel://12345</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http://www.baidu.com</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自己定义的uri  itcast://cn.itcast/person/10</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如果在 Intent Filter 中指定了这些属性，那么只有所有的属性都匹配成功时 URI 数据匹</w:t>
      </w:r>
      <w:r w:rsidRPr="004C7D02">
        <w:rPr>
          <w:rFonts w:ascii="微软雅黑" w:eastAsia="微软雅黑" w:hAnsi="微软雅黑"/>
          <w:color w:val="000000"/>
        </w:rPr>
        <w:lastRenderedPageBreak/>
        <w:t>配才会成功。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Category 类别匹配</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&lt;intent-filter &gt;节点中可以为组件定义一个 Category 类别列表，当 Intent 中包含这个列表的所有项目时 Category 类别匹配才会成功。</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默认是DEFAULT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19. Intent传递数据时，可以传递哪些类型数据？</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1.一般的基本数据类型 Intent .putextra() intent.getextra();</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2.数据的uri, intent.setData() intent.getData();</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20. 说说Activity，Intent，Service是什么关系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麦当劳和麦当娜的关系是什么关系?</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这种问题,就讲下activity,讲一下service,说一下 通过intent去激活组件,传递数据.</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说自己项目中有这样一个网络更新的功能,显示界面就用的activity, 后台有个service每隔半小时都去访问下服务器获取更新的数据…开启服务用的是intent来开启</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21. 请描述一下Broadcast Receiver。</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用于接收系统的广播通知, 系统会有很多sd卡挂载,手机重启,广播通知,低电量,来电,来短信等….</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手机卫士中自定义一个broadcast receiver来获取短信到来的广播, 根据黑名单来判断是否拦截该短信.</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画画板生成图片后,发送一个sd挂载的通知,通知系统的gallery去获取到新的图片.</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22. 在manifest和代码中如何注册和使 用 broadcast receiver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设置广播接收者的优先级,设置广播接受者的action名字 等…</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详细见工程代码.</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23. 请介绍下ContentProvider是如何实现数据共享的。</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把自己的数据通过uri的形式共享出去</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需要去实现一个类去继承ContentProvider</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public class PersonContentProvider extends ContentProvider{</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public boolean onCreate(){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query(Uri, String[], String, String[], String)</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insert(Uri, ContentValues)</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update(Uri, ContentValues, String, String[])</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delete(Uri, String, String[])</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24. 请介绍下Android的数据存储方式。</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文件  访问权限.</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数据库 sqlite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SharedPreference</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网络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25. 为什么要用ContentProvider？它和sql的实现上有什么差别？</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屏蔽数据存储的细节,对用户透明,用户只需要关心操作数据的uri就可以了</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不同app之间共享,操作数据</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Sql也有增删改查的方法.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但是contentprovider 还可以去增删改查本地文件.</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26. 请介绍下Android中常用的五种布局。</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FrameLayout（框架布局），LinearLayout （线性布局），AbsoluteLayout（绝对布局），RelativeLayout（相对布局），TableLayout（表格布局）</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FrameLayout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从屏幕的左上角开始布局,叠加显示, 实际应用 播放器的暂停按钮.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LinearLayout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线性布局，这个东西，从外框上可以理解为一个div，他首先是一个一个从上往下罗列在屏幕上。每一个LinearLayout里面又可分为垂直布局</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（android:orientation="vertical"）和水平布局（android:orientation="horizontal"</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）。当垂直布局时，每一行就只有一个元素，多个元素依次垂直往下；水平布局时，只有一行，每一个元素依次向右排列。</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AbsoluteLayout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绝对布局犹如div指定了absolute属性，用X,Y坐标来指定元素的位置android:layout_x="20px"</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android:layout_y="12px"</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指定平板机型的游戏开发中经常用到绝对布局</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指定机型的平板游戏开发.</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RelativeLayout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相对布局可以理解为某一个元素为参照物，来定位的布局方式。主要属性有：</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相对于某一个元素</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android:layout_below="@id/aaa" 该元素在 id为aaa的下面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android:layout_toLeftOf="@id/bbb" 改元素的左边是bbb</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相对于父元素的地方</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android:layout_alignParentLeft="true"  在父元素左对齐</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android:layout_alignParentRight="true" 在父元素右对齐</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TableLayout</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表格布局类似Html里面的Table。每一个TableLayout里面有表格行TableRow，TableRow里面可以具体定义每一个元素，设定他的对齐方式 android:gravity=""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每一个布局都有自己适合的方式，另外，这五个布局元素可以相互嵌套应用，做出美观的界面。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webview</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27. 谈谈UI中， Padding和Margin有什么区别？</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Padding 文字对边框, margin是控件对父窗体.</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28. widget相对位置的完成在activity的哪个生命周期阶段实现。</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这个题没看懂… widget可以理解成桌面小控件, 也可以理解成 某个button, imageview这样的控件…</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29. 请解释下在单线程模型中Message、Handler、Message Queue、Looper之间的关系。</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30. AIDL的全称是什么？如何工作？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Android interface definition language (android接口定义语言) , 用来跨进程的访问方法,</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访问远程的服务的方法. 如何工作 day7 queryStudent .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手机卫士 Itelephony 接口挂断电话.</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31. 请解释下Android程序运行时权限与文件系统权限的区别。</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Android程序执行需要读取到安全敏感项必需在androidmanifest.xml中声明相关权限请求, 打电话,访问网络,获取坐标,读写sd卡,读写联系人等..安装的时候会提示用户…</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文件系统的权限是linux权限. 比如说sharedpreference里面的Context.Mode.private  Context.Mode.world_read_able   Context.Mode_world_writeable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32. 系统上安装了多种浏览器，能否指定某浏览器访问指定页面？</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找到对应的浏览器的意图,传递数据URI , 激活这个意图</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33. 对android主线程的运用和理解。</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主ui线程不能执行耗时的操作,</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34. 对android虚拟机的理解，包括内存管理机制垃圾回收机制。</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lastRenderedPageBreak/>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虚拟机很小,空间很小,谈谈移动设备的虚拟机的大小限制 16M , 谈谈加载图片的时候怎么处理大图片的,</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垃圾回收,没有引用的对象,在某个时刻会被系统gc掉.</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35. Framework工作方式及原理，Activity是如何生成一个view的，机制是什么。</w:t>
      </w:r>
    </w:p>
    <w:p w:rsidR="00775385" w:rsidRPr="004C7D02"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w:t>
      </w:r>
    </w:p>
    <w:p w:rsidR="00775385" w:rsidRDefault="00775385" w:rsidP="00775385">
      <w:pPr>
        <w:autoSpaceDN w:val="0"/>
        <w:spacing w:line="23" w:lineRule="atLeast"/>
        <w:rPr>
          <w:rFonts w:ascii="微软雅黑" w:eastAsia="微软雅黑" w:hAnsi="微软雅黑"/>
          <w:color w:val="000000"/>
        </w:rPr>
      </w:pPr>
      <w:r w:rsidRPr="004C7D02">
        <w:rPr>
          <w:rFonts w:ascii="微软雅黑" w:eastAsia="微软雅黑" w:hAnsi="微软雅黑"/>
          <w:color w:val="000000"/>
        </w:rPr>
        <w:t xml:space="preserve"> 可以讲下activity的源码,比如说 每个activity里面都有window.callback和keyevent.callback,一些回调的接口或者函数吧. 框架把activity创建出来就会调用里面的这些回调方法,会调用activity生命周期相关的方法.</w:t>
      </w:r>
    </w:p>
    <w:p w:rsidR="005B70F5" w:rsidRDefault="005B70F5" w:rsidP="00775385">
      <w:pPr>
        <w:autoSpaceDN w:val="0"/>
        <w:spacing w:line="23" w:lineRule="atLeast"/>
        <w:rPr>
          <w:rFonts w:ascii="微软雅黑" w:eastAsia="微软雅黑" w:hAnsi="微软雅黑"/>
          <w:color w:val="000000"/>
        </w:rPr>
      </w:pPr>
    </w:p>
    <w:p w:rsidR="005B70F5" w:rsidRDefault="005B70F5" w:rsidP="005B70F5">
      <w:pPr>
        <w:spacing w:line="360" w:lineRule="auto"/>
        <w:rPr>
          <w:rFonts w:ascii="宋体" w:hAnsi="宋体"/>
          <w:b/>
          <w:bCs/>
          <w:sz w:val="36"/>
        </w:rPr>
      </w:pPr>
      <w:r>
        <w:rPr>
          <w:rFonts w:ascii="宋体" w:hAnsi="宋体" w:hint="eastAsia"/>
          <w:b/>
          <w:bCs/>
          <w:sz w:val="36"/>
        </w:rPr>
        <w:t>Android面试题汇总A</w:t>
      </w: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sz w:val="24"/>
        </w:rPr>
      </w:pPr>
      <w:r>
        <w:rPr>
          <w:rFonts w:ascii="宋体" w:hAnsi="宋体" w:hint="eastAsia"/>
          <w:b/>
          <w:bCs/>
          <w:sz w:val="30"/>
        </w:rPr>
        <w:t>双缓冲技术原理以及优缺点</w:t>
      </w:r>
      <w:r>
        <w:rPr>
          <w:rFonts w:ascii="宋体" w:hAnsi="宋体" w:hint="eastAsia"/>
          <w:sz w:val="24"/>
        </w:rPr>
        <w:t>：</w:t>
      </w:r>
    </w:p>
    <w:p w:rsidR="005B70F5" w:rsidRDefault="005B70F5" w:rsidP="005B70F5">
      <w:pPr>
        <w:spacing w:line="360" w:lineRule="auto"/>
        <w:rPr>
          <w:rFonts w:ascii="宋体" w:hAnsi="宋体"/>
          <w:sz w:val="24"/>
        </w:rPr>
      </w:pPr>
      <w:r>
        <w:rPr>
          <w:rFonts w:ascii="宋体" w:hAnsi="宋体" w:hint="eastAsia"/>
          <w:sz w:val="24"/>
        </w:rPr>
        <w:t>创建一幅后台图像，将每一帧画入图像，然后调用drawImage()方法将整个后台图像一次画到屏幕上去。</w:t>
      </w:r>
    </w:p>
    <w:p w:rsidR="005B70F5" w:rsidRDefault="005B70F5" w:rsidP="005B70F5">
      <w:pPr>
        <w:spacing w:line="360" w:lineRule="auto"/>
        <w:rPr>
          <w:rFonts w:ascii="宋体" w:hAnsi="宋体"/>
          <w:sz w:val="24"/>
        </w:rPr>
      </w:pPr>
      <w:r>
        <w:rPr>
          <w:rFonts w:ascii="宋体" w:hAnsi="宋体" w:hint="eastAsia"/>
          <w:sz w:val="24"/>
        </w:rPr>
        <w:t>优点：双缓冲技术的优点在于大部分绘制是离屏的。</w:t>
      </w:r>
    </w:p>
    <w:p w:rsidR="005B70F5" w:rsidRDefault="005B70F5" w:rsidP="005B70F5">
      <w:pPr>
        <w:spacing w:line="360" w:lineRule="auto"/>
        <w:rPr>
          <w:rFonts w:ascii="宋体" w:hAnsi="宋体"/>
          <w:sz w:val="24"/>
        </w:rPr>
      </w:pPr>
      <w:r>
        <w:rPr>
          <w:rFonts w:ascii="宋体" w:hAnsi="宋体" w:hint="eastAsia"/>
          <w:sz w:val="24"/>
        </w:rPr>
        <w:t xml:space="preserve">      将离屏图像一次绘至屏幕上，比直接在屏幕上绘制要有效得多。</w:t>
      </w:r>
    </w:p>
    <w:p w:rsidR="005B70F5" w:rsidRDefault="005B70F5" w:rsidP="005B70F5">
      <w:pPr>
        <w:spacing w:line="360" w:lineRule="auto"/>
        <w:rPr>
          <w:rFonts w:ascii="宋体" w:hAnsi="宋体"/>
          <w:sz w:val="24"/>
        </w:rPr>
      </w:pPr>
      <w:r>
        <w:rPr>
          <w:rFonts w:ascii="宋体" w:hAnsi="宋体" w:hint="eastAsia"/>
          <w:sz w:val="24"/>
        </w:rPr>
        <w:t xml:space="preserve">      双缓冲技术可以使动画平滑。</w:t>
      </w:r>
    </w:p>
    <w:p w:rsidR="005B70F5" w:rsidRDefault="005B70F5" w:rsidP="005B70F5">
      <w:pPr>
        <w:spacing w:line="360" w:lineRule="auto"/>
        <w:rPr>
          <w:rFonts w:ascii="宋体" w:hAnsi="宋体"/>
          <w:sz w:val="24"/>
        </w:rPr>
      </w:pPr>
      <w:r>
        <w:rPr>
          <w:rFonts w:ascii="宋体" w:hAnsi="宋体" w:hint="eastAsia"/>
          <w:sz w:val="24"/>
        </w:rPr>
        <w:t>缺点：要分配一个后台图像的缓冲，如果图像相当大，这将占用很大一块内存。</w:t>
      </w:r>
    </w:p>
    <w:p w:rsidR="005B70F5" w:rsidRDefault="005B70F5" w:rsidP="005B70F5">
      <w:pPr>
        <w:spacing w:line="360" w:lineRule="auto"/>
        <w:rPr>
          <w:rFonts w:ascii="宋体" w:hAnsi="宋体"/>
          <w:b/>
          <w:bCs/>
          <w:sz w:val="30"/>
        </w:rPr>
      </w:pPr>
      <w:r>
        <w:rPr>
          <w:rFonts w:ascii="宋体" w:hAnsi="宋体" w:hint="eastAsia"/>
          <w:b/>
          <w:bCs/>
          <w:sz w:val="30"/>
        </w:rPr>
        <w:t>AsyncTask:</w:t>
      </w:r>
    </w:p>
    <w:p w:rsidR="005B70F5" w:rsidRDefault="005B70F5" w:rsidP="005B70F5">
      <w:pPr>
        <w:spacing w:line="360" w:lineRule="auto"/>
        <w:rPr>
          <w:rFonts w:ascii="宋体" w:hAnsi="宋体"/>
          <w:sz w:val="24"/>
        </w:rPr>
      </w:pPr>
      <w:r>
        <w:rPr>
          <w:rFonts w:ascii="宋体" w:hAnsi="宋体" w:hint="eastAsia"/>
          <w:sz w:val="24"/>
        </w:rPr>
        <w:lastRenderedPageBreak/>
        <w:t>android 提供了一个工具类：AsyncTask ，它使创建需要与用户界面交互的长时间运行的任务变得更简单。</w:t>
      </w:r>
    </w:p>
    <w:p w:rsidR="005B70F5" w:rsidRDefault="005B70F5" w:rsidP="005B70F5">
      <w:pPr>
        <w:spacing w:line="360" w:lineRule="auto"/>
        <w:rPr>
          <w:rFonts w:ascii="宋体" w:eastAsia="宋体" w:hAnsi="宋体"/>
          <w:b/>
          <w:bCs/>
          <w:sz w:val="30"/>
        </w:rPr>
      </w:pPr>
      <w:r>
        <w:rPr>
          <w:rFonts w:ascii="宋体" w:hAnsi="宋体" w:hint="eastAsia"/>
          <w:b/>
          <w:bCs/>
          <w:sz w:val="30"/>
        </w:rPr>
        <w:t>Socket:</w:t>
      </w:r>
    </w:p>
    <w:p w:rsidR="005B70F5" w:rsidRDefault="005B70F5" w:rsidP="005B70F5">
      <w:pPr>
        <w:spacing w:line="360" w:lineRule="auto"/>
        <w:rPr>
          <w:rFonts w:ascii="宋体" w:hAnsi="宋体"/>
          <w:sz w:val="24"/>
        </w:rPr>
      </w:pPr>
      <w:r>
        <w:rPr>
          <w:rFonts w:ascii="宋体" w:hAnsi="宋体" w:hint="eastAsia"/>
          <w:sz w:val="24"/>
        </w:rPr>
        <w:t>客户端编程步骤：</w:t>
      </w:r>
    </w:p>
    <w:p w:rsidR="005B70F5" w:rsidRDefault="005B70F5" w:rsidP="005B70F5">
      <w:pPr>
        <w:spacing w:line="360" w:lineRule="auto"/>
        <w:rPr>
          <w:rFonts w:ascii="宋体" w:hAnsi="宋体"/>
          <w:sz w:val="24"/>
        </w:rPr>
      </w:pPr>
      <w:r>
        <w:rPr>
          <w:rFonts w:ascii="宋体" w:hAnsi="宋体" w:hint="eastAsia"/>
          <w:sz w:val="24"/>
        </w:rPr>
        <w:br/>
        <w:t>1、 创建客户端套接字(指定服务器端IP地址与端口号)</w:t>
      </w:r>
    </w:p>
    <w:p w:rsidR="005B70F5" w:rsidRDefault="005B70F5" w:rsidP="005B70F5">
      <w:pPr>
        <w:spacing w:line="360" w:lineRule="auto"/>
        <w:rPr>
          <w:rFonts w:ascii="宋体" w:hAnsi="宋体"/>
          <w:sz w:val="24"/>
        </w:rPr>
      </w:pPr>
      <w:r>
        <w:rPr>
          <w:rFonts w:ascii="宋体" w:hAnsi="宋体" w:hint="eastAsia"/>
          <w:sz w:val="24"/>
        </w:rPr>
        <w:br/>
        <w:t>2、 连接(Android 创建Socket时会自动连接)</w:t>
      </w:r>
    </w:p>
    <w:p w:rsidR="005B70F5" w:rsidRDefault="005B70F5" w:rsidP="005B70F5">
      <w:pPr>
        <w:spacing w:line="360" w:lineRule="auto"/>
        <w:rPr>
          <w:rFonts w:ascii="宋体" w:hAnsi="宋体"/>
          <w:sz w:val="24"/>
        </w:rPr>
      </w:pPr>
      <w:r>
        <w:rPr>
          <w:rFonts w:ascii="宋体" w:hAnsi="宋体" w:hint="eastAsia"/>
          <w:sz w:val="24"/>
        </w:rPr>
        <w:br/>
        <w:t>3、 与服务器端进行通信</w:t>
      </w:r>
    </w:p>
    <w:p w:rsidR="005B70F5" w:rsidRDefault="005B70F5" w:rsidP="005B70F5">
      <w:pPr>
        <w:spacing w:line="360" w:lineRule="auto"/>
        <w:rPr>
          <w:rFonts w:ascii="宋体" w:hAnsi="宋体"/>
          <w:sz w:val="24"/>
        </w:rPr>
      </w:pPr>
      <w:r>
        <w:rPr>
          <w:rFonts w:ascii="宋体" w:hAnsi="宋体" w:hint="eastAsia"/>
          <w:sz w:val="24"/>
        </w:rPr>
        <w:br/>
        <w:t>4、 关闭套接字</w:t>
      </w:r>
    </w:p>
    <w:p w:rsidR="005B70F5" w:rsidRDefault="005B70F5" w:rsidP="005B70F5">
      <w:pPr>
        <w:spacing w:line="360" w:lineRule="auto"/>
        <w:rPr>
          <w:rFonts w:ascii="宋体" w:hAnsi="宋体"/>
          <w:sz w:val="24"/>
        </w:rPr>
      </w:pPr>
      <w:r>
        <w:rPr>
          <w:rFonts w:ascii="宋体" w:hAnsi="宋体" w:hint="eastAsia"/>
          <w:sz w:val="24"/>
        </w:rPr>
        <w:t>服务器端:</w:t>
      </w:r>
    </w:p>
    <w:p w:rsidR="005B70F5" w:rsidRDefault="005B70F5" w:rsidP="005B70F5">
      <w:pPr>
        <w:spacing w:line="360" w:lineRule="auto"/>
        <w:rPr>
          <w:rFonts w:ascii="宋体" w:hAnsi="宋体"/>
          <w:sz w:val="24"/>
        </w:rPr>
      </w:pPr>
      <w:r>
        <w:rPr>
          <w:rFonts w:ascii="宋体" w:hAnsi="宋体" w:hint="eastAsia"/>
          <w:sz w:val="24"/>
        </w:rPr>
        <w:t>1.创建一个ServerSocket，用于监听客户端Socket的连接请求</w:t>
      </w:r>
    </w:p>
    <w:p w:rsidR="005B70F5" w:rsidRDefault="005B70F5" w:rsidP="005B70F5">
      <w:pPr>
        <w:spacing w:line="360" w:lineRule="auto"/>
        <w:rPr>
          <w:rFonts w:ascii="宋体" w:hAnsi="宋体"/>
          <w:sz w:val="24"/>
        </w:rPr>
      </w:pPr>
      <w:r>
        <w:rPr>
          <w:rFonts w:ascii="宋体" w:hAnsi="宋体" w:hint="eastAsia"/>
          <w:sz w:val="24"/>
        </w:rPr>
        <w:t>2.采用循环不断接受来自客户端的请求</w:t>
      </w:r>
    </w:p>
    <w:p w:rsidR="005B70F5" w:rsidRDefault="005B70F5" w:rsidP="005B70F5">
      <w:pPr>
        <w:spacing w:line="360" w:lineRule="auto"/>
        <w:rPr>
          <w:rFonts w:ascii="宋体" w:hAnsi="宋体"/>
          <w:sz w:val="24"/>
        </w:rPr>
      </w:pPr>
      <w:r>
        <w:rPr>
          <w:rFonts w:ascii="宋体" w:hAnsi="宋体" w:hint="eastAsia"/>
          <w:sz w:val="24"/>
        </w:rPr>
        <w:t>3.每当接受到客户端Socket的请求，服务器端也对应产生一个Socket</w:t>
      </w:r>
    </w:p>
    <w:p w:rsidR="005B70F5" w:rsidRDefault="005B70F5" w:rsidP="005B70F5">
      <w:pPr>
        <w:spacing w:line="360" w:lineRule="auto"/>
        <w:rPr>
          <w:rFonts w:ascii="宋体" w:hAnsi="宋体"/>
          <w:b/>
          <w:bCs/>
          <w:sz w:val="24"/>
        </w:rPr>
      </w:pPr>
      <w:r>
        <w:rPr>
          <w:rFonts w:ascii="宋体" w:hAnsi="宋体" w:hint="eastAsia"/>
          <w:b/>
          <w:bCs/>
          <w:sz w:val="24"/>
        </w:rPr>
        <w:t xml:space="preserve">Activity状态  </w:t>
      </w:r>
    </w:p>
    <w:p w:rsidR="005B70F5" w:rsidRDefault="005B70F5" w:rsidP="005B70F5">
      <w:pPr>
        <w:spacing w:line="360" w:lineRule="auto"/>
        <w:rPr>
          <w:rFonts w:ascii="宋体" w:hAnsi="宋体"/>
          <w:sz w:val="24"/>
        </w:rPr>
      </w:pPr>
      <w:r>
        <w:rPr>
          <w:rFonts w:ascii="宋体" w:hAnsi="宋体" w:hint="eastAsia"/>
          <w:sz w:val="24"/>
        </w:rPr>
        <w:t>如图3-7所示，当Activity被创建或销毁时，它们进入或退出Activity栈。当它们做这些动作时，它们就会在四种可能的状态间迁移：</w:t>
      </w:r>
    </w:p>
    <w:p w:rsidR="005B70F5" w:rsidRDefault="005B70F5" w:rsidP="005B70F5">
      <w:pPr>
        <w:spacing w:line="360" w:lineRule="auto"/>
        <w:rPr>
          <w:rFonts w:ascii="宋体" w:hAnsi="宋体"/>
          <w:sz w:val="24"/>
        </w:rPr>
      </w:pPr>
      <w:r>
        <w:rPr>
          <w:rFonts w:ascii="宋体" w:hAnsi="宋体" w:hint="eastAsia"/>
          <w:sz w:val="24"/>
        </w:rPr>
        <w:t>? Active</w:t>
      </w:r>
    </w:p>
    <w:p w:rsidR="005B70F5" w:rsidRDefault="005B70F5" w:rsidP="005B70F5">
      <w:pPr>
        <w:spacing w:line="360" w:lineRule="auto"/>
        <w:rPr>
          <w:rFonts w:ascii="宋体" w:hAnsi="宋体"/>
          <w:sz w:val="24"/>
        </w:rPr>
      </w:pPr>
      <w:r>
        <w:rPr>
          <w:rFonts w:ascii="宋体" w:hAnsi="宋体" w:hint="eastAsia"/>
          <w:sz w:val="24"/>
        </w:rPr>
        <w:t>当Activity在栈的顶端时，它是可见的，有焦点的前台Activity，用来响应用户的输入。Android会不惜一切代价来尝试保证它的活跃性，需要的话它会杀死栈中更靠下的Activity来保证Active Activity需要的资源。当另一个Activity变成Active状态时，这个就会变成paused。</w:t>
      </w:r>
    </w:p>
    <w:p w:rsidR="005B70F5" w:rsidRDefault="005B70F5" w:rsidP="005B70F5">
      <w:pPr>
        <w:spacing w:line="360" w:lineRule="auto"/>
        <w:rPr>
          <w:rFonts w:ascii="宋体" w:hAnsi="宋体"/>
          <w:sz w:val="24"/>
        </w:rPr>
      </w:pPr>
      <w:r>
        <w:rPr>
          <w:rFonts w:ascii="宋体" w:hAnsi="宋体" w:hint="eastAsia"/>
          <w:sz w:val="24"/>
        </w:rPr>
        <w:t>? Paused</w:t>
      </w:r>
    </w:p>
    <w:p w:rsidR="005B70F5" w:rsidRDefault="005B70F5" w:rsidP="005B70F5">
      <w:pPr>
        <w:spacing w:line="360" w:lineRule="auto"/>
        <w:rPr>
          <w:rFonts w:ascii="宋体" w:hAnsi="宋体"/>
          <w:sz w:val="24"/>
        </w:rPr>
      </w:pPr>
      <w:r>
        <w:rPr>
          <w:rFonts w:ascii="宋体" w:hAnsi="宋体" w:hint="eastAsia"/>
          <w:sz w:val="24"/>
        </w:rPr>
        <w:t>在一些情况下，你的Activity可见但不拥有焦点；在这个时刻，它就是暂停的。当最前面的Activity是全透明或非全屏的Activity时，下面的Activity就会到达这个状态。当暂停时，这个Activity还是被看作是active的，但不接受用户的输入事件。在极端的情况下，Android会杀死一个paused的Activity来恢</w:t>
      </w:r>
      <w:r>
        <w:rPr>
          <w:rFonts w:ascii="宋体" w:hAnsi="宋体" w:hint="eastAsia"/>
          <w:sz w:val="24"/>
        </w:rPr>
        <w:lastRenderedPageBreak/>
        <w:t>复资源给active Activity。当一个Activity完全不可见时，它就变成stopped。</w:t>
      </w:r>
    </w:p>
    <w:p w:rsidR="005B70F5" w:rsidRDefault="005B70F5" w:rsidP="005B70F5">
      <w:pPr>
        <w:spacing w:line="360" w:lineRule="auto"/>
        <w:rPr>
          <w:rFonts w:ascii="宋体" w:hAnsi="宋体"/>
          <w:sz w:val="24"/>
        </w:rPr>
      </w:pPr>
      <w:r>
        <w:rPr>
          <w:rFonts w:ascii="宋体" w:hAnsi="宋体" w:hint="eastAsia"/>
          <w:sz w:val="24"/>
        </w:rPr>
        <w:t>? Stopped</w:t>
      </w:r>
    </w:p>
    <w:p w:rsidR="005B70F5" w:rsidRDefault="005B70F5" w:rsidP="005B70F5">
      <w:pPr>
        <w:spacing w:line="360" w:lineRule="auto"/>
        <w:rPr>
          <w:rFonts w:ascii="宋体" w:hAnsi="宋体"/>
          <w:sz w:val="24"/>
        </w:rPr>
      </w:pPr>
      <w:r>
        <w:rPr>
          <w:rFonts w:ascii="宋体" w:hAnsi="宋体" w:hint="eastAsia"/>
          <w:sz w:val="24"/>
        </w:rPr>
        <w:t>当一个Activity不可见，它就“停止”了。这个Activity仍然留在内存里来保存所有的状态和成员信息；但是，在什么地方当系统需要内存时，它就是“罪犯”拉出去枪毙了。当一个Activity停止时，保存数据和当前UI状态是很重要的。一旦Activity退出或关闭，它就变成inactive。</w:t>
      </w:r>
    </w:p>
    <w:p w:rsidR="005B70F5" w:rsidRDefault="005B70F5" w:rsidP="005B70F5">
      <w:pPr>
        <w:spacing w:line="360" w:lineRule="auto"/>
        <w:rPr>
          <w:rFonts w:ascii="宋体" w:hAnsi="宋体"/>
          <w:sz w:val="24"/>
        </w:rPr>
      </w:pPr>
      <w:r>
        <w:rPr>
          <w:rFonts w:ascii="宋体" w:hAnsi="宋体" w:hint="eastAsia"/>
          <w:sz w:val="24"/>
        </w:rPr>
        <w:t>? Inactive</w:t>
      </w:r>
    </w:p>
    <w:p w:rsidR="005B70F5" w:rsidRDefault="005B70F5" w:rsidP="005B70F5">
      <w:pPr>
        <w:spacing w:line="360" w:lineRule="auto"/>
        <w:rPr>
          <w:rFonts w:ascii="宋体" w:hAnsi="宋体"/>
          <w:sz w:val="24"/>
        </w:rPr>
      </w:pPr>
      <w:r>
        <w:rPr>
          <w:rFonts w:ascii="宋体" w:hAnsi="宋体" w:hint="eastAsia"/>
          <w:sz w:val="24"/>
        </w:rPr>
        <w:t>当一个曾经被启动过的Activity被杀死时，它就变成inactive。Inactive Activity会从Activity栈中移除，当它重新显示和使用时需要再次启动。</w:t>
      </w: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0"/>
        </w:rPr>
      </w:pPr>
      <w:r>
        <w:rPr>
          <w:rFonts w:ascii="宋体" w:hAnsi="宋体" w:hint="eastAsia"/>
          <w:b/>
          <w:bCs/>
          <w:sz w:val="30"/>
        </w:rPr>
        <w:t>Android实现下载图片并保存到SD卡中</w:t>
      </w:r>
    </w:p>
    <w:p w:rsidR="005B70F5" w:rsidRDefault="005B70F5" w:rsidP="005B70F5">
      <w:pPr>
        <w:spacing w:line="360" w:lineRule="auto"/>
        <w:rPr>
          <w:rFonts w:ascii="宋体" w:hAnsi="宋体"/>
          <w:sz w:val="24"/>
        </w:rPr>
      </w:pPr>
      <w:r>
        <w:rPr>
          <w:rFonts w:ascii="宋体" w:hAnsi="宋体" w:hint="eastAsia"/>
          <w:sz w:val="24"/>
        </w:rPr>
        <w:t>思路如下：</w:t>
      </w:r>
    </w:p>
    <w:p w:rsidR="005B70F5" w:rsidRDefault="005B70F5" w:rsidP="005B70F5">
      <w:pPr>
        <w:spacing w:line="360" w:lineRule="auto"/>
        <w:rPr>
          <w:rFonts w:ascii="宋体" w:hAnsi="宋体"/>
          <w:sz w:val="24"/>
        </w:rPr>
      </w:pPr>
      <w:r>
        <w:rPr>
          <w:rFonts w:ascii="宋体" w:hAnsi="宋体" w:hint="eastAsia"/>
          <w:sz w:val="24"/>
        </w:rPr>
        <w:t>权限</w:t>
      </w:r>
    </w:p>
    <w:p w:rsidR="005B70F5" w:rsidRDefault="005B70F5" w:rsidP="005B70F5">
      <w:pPr>
        <w:spacing w:line="360" w:lineRule="auto"/>
        <w:rPr>
          <w:rFonts w:ascii="宋体" w:hAnsi="宋体"/>
          <w:sz w:val="24"/>
        </w:rPr>
      </w:pPr>
      <w:r>
        <w:rPr>
          <w:rFonts w:ascii="宋体" w:hAnsi="宋体" w:hint="eastAsia"/>
          <w:sz w:val="24"/>
        </w:rPr>
        <w:t xml:space="preserve"> 首先判断SD卡是否插入--&gt;</w:t>
      </w:r>
    </w:p>
    <w:p w:rsidR="005B70F5" w:rsidRDefault="005B70F5" w:rsidP="005B70F5">
      <w:pPr>
        <w:spacing w:line="360" w:lineRule="auto"/>
        <w:rPr>
          <w:rFonts w:ascii="宋体" w:hAnsi="宋体"/>
          <w:sz w:val="24"/>
        </w:rPr>
      </w:pPr>
      <w:r>
        <w:rPr>
          <w:rFonts w:ascii="宋体" w:hAnsi="宋体" w:hint="eastAsia"/>
          <w:sz w:val="24"/>
        </w:rPr>
        <w:t xml:space="preserve"> public String getSDPath(){</w:t>
      </w:r>
    </w:p>
    <w:p w:rsidR="005B70F5" w:rsidRDefault="005B70F5" w:rsidP="005B70F5">
      <w:pPr>
        <w:spacing w:line="360" w:lineRule="auto"/>
        <w:rPr>
          <w:rFonts w:ascii="宋体" w:hAnsi="宋体"/>
          <w:sz w:val="24"/>
        </w:rPr>
      </w:pPr>
      <w:r>
        <w:rPr>
          <w:rFonts w:ascii="宋体" w:hAnsi="宋体" w:hint="eastAsia"/>
          <w:sz w:val="24"/>
        </w:rPr>
        <w:t xml:space="preserve">             File SDdir=null;</w:t>
      </w:r>
    </w:p>
    <w:p w:rsidR="005B70F5" w:rsidRDefault="005B70F5" w:rsidP="005B70F5">
      <w:pPr>
        <w:spacing w:line="360" w:lineRule="auto"/>
        <w:rPr>
          <w:rFonts w:ascii="宋体" w:hAnsi="宋体"/>
          <w:sz w:val="24"/>
        </w:rPr>
      </w:pPr>
      <w:r>
        <w:rPr>
          <w:rFonts w:ascii="宋体" w:hAnsi="宋体" w:hint="eastAsia"/>
          <w:sz w:val="24"/>
        </w:rPr>
        <w:t xml:space="preserve">             boolean sdCardExist=</w:t>
      </w:r>
    </w:p>
    <w:p w:rsidR="005B70F5" w:rsidRDefault="005B70F5" w:rsidP="005B70F5">
      <w:pPr>
        <w:spacing w:line="360" w:lineRule="auto"/>
        <w:rPr>
          <w:rFonts w:ascii="宋体" w:hAnsi="宋体"/>
          <w:sz w:val="24"/>
        </w:rPr>
      </w:pPr>
      <w:r>
        <w:rPr>
          <w:rFonts w:ascii="宋体" w:hAnsi="宋体" w:hint="eastAsia"/>
          <w:sz w:val="24"/>
        </w:rPr>
        <w:t xml:space="preserve"> Environment.getExternalStorageState().equals(android.os.Environment.MEDIA_MOUNTED);</w:t>
      </w:r>
    </w:p>
    <w:p w:rsidR="005B70F5" w:rsidRDefault="005B70F5" w:rsidP="005B70F5">
      <w:pPr>
        <w:spacing w:line="360" w:lineRule="auto"/>
        <w:rPr>
          <w:rFonts w:ascii="宋体" w:hAnsi="宋体"/>
          <w:sz w:val="24"/>
        </w:rPr>
      </w:pPr>
      <w:r>
        <w:rPr>
          <w:rFonts w:ascii="宋体" w:hAnsi="宋体" w:hint="eastAsia"/>
          <w:sz w:val="24"/>
        </w:rPr>
        <w:t xml:space="preserve">             if(sdCardExist){</w:t>
      </w:r>
    </w:p>
    <w:p w:rsidR="005B70F5" w:rsidRDefault="005B70F5" w:rsidP="005B70F5">
      <w:pPr>
        <w:spacing w:line="360" w:lineRule="auto"/>
        <w:rPr>
          <w:rFonts w:ascii="宋体" w:hAnsi="宋体"/>
          <w:sz w:val="24"/>
        </w:rPr>
      </w:pPr>
      <w:r>
        <w:rPr>
          <w:rFonts w:ascii="宋体" w:hAnsi="宋体" w:hint="eastAsia"/>
          <w:sz w:val="24"/>
        </w:rPr>
        <w:t xml:space="preserve">                     SDdir=Environment.getExternalStorageDirectory();</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if(SDdir!=null){</w:t>
      </w:r>
    </w:p>
    <w:p w:rsidR="005B70F5" w:rsidRDefault="005B70F5" w:rsidP="005B70F5">
      <w:pPr>
        <w:spacing w:line="360" w:lineRule="auto"/>
        <w:rPr>
          <w:rFonts w:ascii="宋体" w:hAnsi="宋体"/>
          <w:sz w:val="24"/>
        </w:rPr>
      </w:pPr>
      <w:r>
        <w:rPr>
          <w:rFonts w:ascii="宋体" w:hAnsi="宋体" w:hint="eastAsia"/>
          <w:sz w:val="24"/>
        </w:rPr>
        <w:t xml:space="preserve">                     return SDdir.toString();</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lastRenderedPageBreak/>
        <w:t xml:space="preserve">             else{</w:t>
      </w:r>
    </w:p>
    <w:p w:rsidR="005B70F5" w:rsidRDefault="005B70F5" w:rsidP="005B70F5">
      <w:pPr>
        <w:spacing w:line="360" w:lineRule="auto"/>
        <w:rPr>
          <w:rFonts w:ascii="宋体" w:hAnsi="宋体"/>
          <w:sz w:val="24"/>
        </w:rPr>
      </w:pPr>
      <w:r>
        <w:rPr>
          <w:rFonts w:ascii="宋体" w:hAnsi="宋体" w:hint="eastAsia"/>
          <w:sz w:val="24"/>
        </w:rPr>
        <w:t xml:space="preserve">                     return null;</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然后创建文件夹--&gt;</w:t>
      </w:r>
    </w:p>
    <w:p w:rsidR="005B70F5" w:rsidRDefault="005B70F5" w:rsidP="005B70F5">
      <w:pPr>
        <w:spacing w:line="360" w:lineRule="auto"/>
        <w:rPr>
          <w:rFonts w:ascii="宋体" w:hAnsi="宋体"/>
          <w:sz w:val="24"/>
        </w:rPr>
      </w:pPr>
      <w:r>
        <w:rPr>
          <w:rFonts w:ascii="宋体" w:hAnsi="宋体" w:hint="eastAsia"/>
          <w:sz w:val="24"/>
        </w:rPr>
        <w:t xml:space="preserve"> public void createSDCardDir(){</w:t>
      </w:r>
    </w:p>
    <w:p w:rsidR="005B70F5" w:rsidRDefault="005B70F5" w:rsidP="005B70F5">
      <w:pPr>
        <w:spacing w:line="360" w:lineRule="auto"/>
        <w:rPr>
          <w:rFonts w:ascii="宋体" w:hAnsi="宋体"/>
          <w:sz w:val="24"/>
        </w:rPr>
      </w:pPr>
      <w:r>
        <w:rPr>
          <w:rFonts w:ascii="宋体" w:hAnsi="宋体" w:hint="eastAsia"/>
          <w:sz w:val="24"/>
        </w:rPr>
        <w:t xml:space="preserve">             if(getSDPath()==null){</w:t>
      </w:r>
    </w:p>
    <w:p w:rsidR="005B70F5" w:rsidRDefault="005B70F5" w:rsidP="005B70F5">
      <w:pPr>
        <w:spacing w:line="360" w:lineRule="auto"/>
        <w:rPr>
          <w:rFonts w:ascii="宋体" w:hAnsi="宋体"/>
          <w:sz w:val="24"/>
        </w:rPr>
      </w:pPr>
      <w:r>
        <w:rPr>
          <w:rFonts w:ascii="宋体" w:hAnsi="宋体" w:hint="eastAsia"/>
          <w:sz w:val="24"/>
        </w:rPr>
        <w:t xml:space="preserve">                     Toast.makeText(PicSharesActivity.this, "未找到SD卡", 1000).show();</w:t>
      </w:r>
    </w:p>
    <w:p w:rsidR="005B70F5" w:rsidRDefault="005B70F5" w:rsidP="005B70F5">
      <w:pPr>
        <w:spacing w:line="360" w:lineRule="auto"/>
        <w:rPr>
          <w:rFonts w:ascii="宋体" w:hAnsi="宋体"/>
          <w:sz w:val="24"/>
        </w:rPr>
      </w:pPr>
      <w:r>
        <w:rPr>
          <w:rFonts w:ascii="宋体" w:hAnsi="宋体" w:hint="eastAsia"/>
          <w:sz w:val="24"/>
        </w:rPr>
        <w:t xml:space="preserve">             }else{</w:t>
      </w:r>
    </w:p>
    <w:p w:rsidR="005B70F5" w:rsidRDefault="005B70F5" w:rsidP="005B70F5">
      <w:pPr>
        <w:spacing w:line="360" w:lineRule="auto"/>
        <w:rPr>
          <w:rFonts w:ascii="宋体" w:hAnsi="宋体"/>
          <w:sz w:val="24"/>
        </w:rPr>
      </w:pPr>
      <w:r>
        <w:rPr>
          <w:rFonts w:ascii="宋体" w:hAnsi="宋体" w:hint="eastAsia"/>
          <w:sz w:val="24"/>
        </w:rPr>
        <w:t xml:space="preserve">                         if(Environment.MEDIA_MOUNTED.equals(Environment.getExternalStorageState())){</w:t>
      </w:r>
    </w:p>
    <w:p w:rsidR="005B70F5" w:rsidRDefault="005B70F5" w:rsidP="005B70F5">
      <w:pPr>
        <w:spacing w:line="360" w:lineRule="auto"/>
        <w:rPr>
          <w:rFonts w:ascii="宋体" w:hAnsi="宋体"/>
          <w:sz w:val="24"/>
        </w:rPr>
      </w:pPr>
      <w:r>
        <w:rPr>
          <w:rFonts w:ascii="宋体" w:hAnsi="宋体" w:hint="eastAsia"/>
          <w:sz w:val="24"/>
        </w:rPr>
        <w:t xml:space="preserve">                             // 创建一个文件夹对象，赋值为外部存储器的目录</w:t>
      </w:r>
    </w:p>
    <w:p w:rsidR="005B70F5" w:rsidRDefault="005B70F5" w:rsidP="005B70F5">
      <w:pPr>
        <w:spacing w:line="360" w:lineRule="auto"/>
        <w:rPr>
          <w:rFonts w:ascii="宋体" w:hAnsi="宋体"/>
          <w:sz w:val="24"/>
        </w:rPr>
      </w:pPr>
      <w:r>
        <w:rPr>
          <w:rFonts w:ascii="宋体" w:hAnsi="宋体" w:hint="eastAsia"/>
          <w:sz w:val="24"/>
        </w:rPr>
        <w:t xml:space="preserve">                              File sdcardDir =Environment.getExternalStorageDirectory();</w:t>
      </w:r>
    </w:p>
    <w:p w:rsidR="005B70F5" w:rsidRDefault="005B70F5" w:rsidP="005B70F5">
      <w:pPr>
        <w:spacing w:line="360" w:lineRule="auto"/>
        <w:rPr>
          <w:rFonts w:ascii="宋体" w:hAnsi="宋体"/>
          <w:sz w:val="24"/>
        </w:rPr>
      </w:pPr>
      <w:r>
        <w:rPr>
          <w:rFonts w:ascii="宋体" w:hAnsi="宋体" w:hint="eastAsia"/>
          <w:sz w:val="24"/>
        </w:rPr>
        <w:t xml:space="preserve">                            //得到一个路径，内容是sdcard的文件夹路径和名字</w:t>
      </w:r>
    </w:p>
    <w:p w:rsidR="005B70F5" w:rsidRDefault="005B70F5" w:rsidP="005B70F5">
      <w:pPr>
        <w:spacing w:line="360" w:lineRule="auto"/>
        <w:rPr>
          <w:rFonts w:ascii="宋体" w:hAnsi="宋体"/>
          <w:sz w:val="24"/>
        </w:rPr>
      </w:pPr>
      <w:r>
        <w:rPr>
          <w:rFonts w:ascii="宋体" w:hAnsi="宋体" w:hint="eastAsia"/>
          <w:sz w:val="24"/>
        </w:rPr>
        <w:t xml:space="preserve">                              newPath=sdcardDir.getPath()+"/***app/tempImages/";//newPath在程序中要声明</w:t>
      </w:r>
    </w:p>
    <w:p w:rsidR="005B70F5" w:rsidRDefault="005B70F5" w:rsidP="005B70F5">
      <w:pPr>
        <w:spacing w:line="360" w:lineRule="auto"/>
        <w:rPr>
          <w:rFonts w:ascii="宋体" w:hAnsi="宋体"/>
          <w:sz w:val="24"/>
        </w:rPr>
      </w:pPr>
      <w:r>
        <w:rPr>
          <w:rFonts w:ascii="宋体" w:hAnsi="宋体" w:hint="eastAsia"/>
          <w:sz w:val="24"/>
        </w:rPr>
        <w:t xml:space="preserve">                              File path1 = new File(newPath);</w:t>
      </w:r>
    </w:p>
    <w:p w:rsidR="005B70F5" w:rsidRDefault="005B70F5" w:rsidP="005B70F5">
      <w:pPr>
        <w:spacing w:line="360" w:lineRule="auto"/>
        <w:rPr>
          <w:rFonts w:ascii="宋体" w:hAnsi="宋体"/>
          <w:sz w:val="24"/>
        </w:rPr>
      </w:pPr>
      <w:r>
        <w:rPr>
          <w:rFonts w:ascii="宋体" w:hAnsi="宋体" w:hint="eastAsia"/>
          <w:sz w:val="24"/>
        </w:rPr>
        <w:t xml:space="preserve">                             if (!path1.exists()) {</w:t>
      </w:r>
    </w:p>
    <w:p w:rsidR="005B70F5" w:rsidRDefault="005B70F5" w:rsidP="005B70F5">
      <w:pPr>
        <w:spacing w:line="360" w:lineRule="auto"/>
        <w:rPr>
          <w:rFonts w:ascii="宋体" w:hAnsi="宋体"/>
          <w:sz w:val="24"/>
        </w:rPr>
      </w:pPr>
      <w:r>
        <w:rPr>
          <w:rFonts w:ascii="宋体" w:hAnsi="宋体" w:hint="eastAsia"/>
          <w:sz w:val="24"/>
        </w:rPr>
        <w:t xml:space="preserve">                              //若不存在，创建目录，可以在应用启动的时候创建</w:t>
      </w:r>
    </w:p>
    <w:p w:rsidR="005B70F5" w:rsidRDefault="005B70F5" w:rsidP="005B70F5">
      <w:pPr>
        <w:spacing w:line="360" w:lineRule="auto"/>
        <w:rPr>
          <w:rFonts w:ascii="宋体" w:hAnsi="宋体"/>
          <w:sz w:val="24"/>
        </w:rPr>
      </w:pPr>
      <w:r>
        <w:rPr>
          <w:rFonts w:ascii="宋体" w:hAnsi="宋体" w:hint="eastAsia"/>
          <w:sz w:val="24"/>
        </w:rPr>
        <w:t xml:space="preserve">                              path1.mkdirs();</w:t>
      </w:r>
    </w:p>
    <w:p w:rsidR="005B70F5" w:rsidRDefault="005B70F5" w:rsidP="005B70F5">
      <w:pPr>
        <w:spacing w:line="360" w:lineRule="auto"/>
        <w:rPr>
          <w:rFonts w:ascii="宋体" w:hAnsi="宋体"/>
          <w:sz w:val="24"/>
        </w:rPr>
      </w:pPr>
      <w:r>
        <w:rPr>
          <w:rFonts w:ascii="宋体" w:hAnsi="宋体" w:hint="eastAsia"/>
          <w:sz w:val="24"/>
        </w:rPr>
        <w:t xml:space="preserve">                              System.out.println("paht ok,path:"+newPath);</w:t>
      </w:r>
    </w:p>
    <w:p w:rsidR="005B70F5" w:rsidRDefault="005B70F5" w:rsidP="005B70F5">
      <w:pPr>
        <w:spacing w:line="360" w:lineRule="auto"/>
        <w:rPr>
          <w:rFonts w:ascii="宋体" w:hAnsi="宋体"/>
          <w:sz w:val="24"/>
        </w:rPr>
      </w:pPr>
      <w:r>
        <w:rPr>
          <w:rFonts w:ascii="宋体" w:hAnsi="宋体" w:hint="eastAsia"/>
          <w:sz w:val="24"/>
        </w:rPr>
        <w:lastRenderedPageBreak/>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else{</w:t>
      </w:r>
    </w:p>
    <w:p w:rsidR="005B70F5" w:rsidRDefault="005B70F5" w:rsidP="005B70F5">
      <w:pPr>
        <w:spacing w:line="360" w:lineRule="auto"/>
        <w:rPr>
          <w:rFonts w:ascii="宋体" w:hAnsi="宋体"/>
          <w:sz w:val="24"/>
        </w:rPr>
      </w:pPr>
      <w:r>
        <w:rPr>
          <w:rFonts w:ascii="宋体" w:hAnsi="宋体" w:hint="eastAsia"/>
          <w:sz w:val="24"/>
        </w:rPr>
        <w:t xml:space="preserve">                       System.out.println("false");</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创建好文件夹之后就可以保存图片了--&gt;</w:t>
      </w:r>
    </w:p>
    <w:p w:rsidR="005B70F5" w:rsidRDefault="005B70F5" w:rsidP="005B70F5">
      <w:pPr>
        <w:spacing w:line="360" w:lineRule="auto"/>
        <w:rPr>
          <w:rFonts w:ascii="宋体" w:hAnsi="宋体"/>
          <w:sz w:val="24"/>
        </w:rPr>
      </w:pPr>
      <w:r>
        <w:rPr>
          <w:rFonts w:ascii="宋体" w:hAnsi="宋体" w:hint="eastAsia"/>
          <w:sz w:val="24"/>
        </w:rPr>
        <w:t xml:space="preserve"> public void saveMyBitmap(String bitName,int percent) throws IOException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Bitmap bmp = drawable2Bitmap(picView.getDrawable());//这里的drawable2Bitmap方法是我把ImageView中 的drawable转化成bitmap，当然实验的时候可以自己创建bitmap</w:t>
      </w:r>
    </w:p>
    <w:p w:rsidR="005B70F5" w:rsidRDefault="005B70F5" w:rsidP="005B70F5">
      <w:pPr>
        <w:spacing w:line="360" w:lineRule="auto"/>
        <w:rPr>
          <w:rFonts w:ascii="宋体" w:hAnsi="宋体"/>
          <w:sz w:val="24"/>
        </w:rPr>
      </w:pPr>
      <w:r>
        <w:rPr>
          <w:rFonts w:ascii="宋体" w:hAnsi="宋体" w:hint="eastAsia"/>
          <w:sz w:val="24"/>
        </w:rPr>
        <w:t xml:space="preserve">             File f = new File(newPath + bitName + ".jpg");</w:t>
      </w:r>
    </w:p>
    <w:p w:rsidR="005B70F5" w:rsidRDefault="005B70F5" w:rsidP="005B70F5">
      <w:pPr>
        <w:spacing w:line="360" w:lineRule="auto"/>
        <w:rPr>
          <w:rFonts w:ascii="宋体" w:hAnsi="宋体"/>
          <w:sz w:val="24"/>
        </w:rPr>
      </w:pPr>
      <w:r>
        <w:rPr>
          <w:rFonts w:ascii="宋体" w:hAnsi="宋体" w:hint="eastAsia"/>
          <w:sz w:val="24"/>
        </w:rPr>
        <w:t xml:space="preserve">             f.createNewFile();</w:t>
      </w:r>
    </w:p>
    <w:p w:rsidR="005B70F5" w:rsidRDefault="005B70F5" w:rsidP="005B70F5">
      <w:pPr>
        <w:spacing w:line="360" w:lineRule="auto"/>
        <w:rPr>
          <w:rFonts w:ascii="宋体" w:hAnsi="宋体"/>
          <w:sz w:val="24"/>
        </w:rPr>
      </w:pPr>
      <w:r>
        <w:rPr>
          <w:rFonts w:ascii="宋体" w:hAnsi="宋体" w:hint="eastAsia"/>
          <w:sz w:val="24"/>
        </w:rPr>
        <w:t xml:space="preserve">             FileOutputStream fOut = null;</w:t>
      </w:r>
    </w:p>
    <w:p w:rsidR="005B70F5" w:rsidRDefault="005B70F5" w:rsidP="005B70F5">
      <w:pPr>
        <w:spacing w:line="360" w:lineRule="auto"/>
        <w:rPr>
          <w:rFonts w:ascii="宋体" w:hAnsi="宋体"/>
          <w:sz w:val="24"/>
        </w:rPr>
      </w:pPr>
      <w:r>
        <w:rPr>
          <w:rFonts w:ascii="宋体" w:hAnsi="宋体" w:hint="eastAsia"/>
          <w:sz w:val="24"/>
        </w:rPr>
        <w:t xml:space="preserve">             try {</w:t>
      </w:r>
    </w:p>
    <w:p w:rsidR="005B70F5" w:rsidRDefault="005B70F5" w:rsidP="005B70F5">
      <w:pPr>
        <w:spacing w:line="360" w:lineRule="auto"/>
        <w:rPr>
          <w:rFonts w:ascii="宋体" w:hAnsi="宋体"/>
          <w:sz w:val="24"/>
        </w:rPr>
      </w:pPr>
      <w:r>
        <w:rPr>
          <w:rFonts w:ascii="宋体" w:hAnsi="宋体" w:hint="eastAsia"/>
          <w:sz w:val="24"/>
        </w:rPr>
        <w:t xml:space="preserve">                     fOut = new FileOutputStream(f);        </w:t>
      </w:r>
    </w:p>
    <w:p w:rsidR="005B70F5" w:rsidRDefault="005B70F5" w:rsidP="005B70F5">
      <w:pPr>
        <w:spacing w:line="360" w:lineRule="auto"/>
        <w:rPr>
          <w:rFonts w:ascii="宋体" w:hAnsi="宋体"/>
          <w:sz w:val="24"/>
        </w:rPr>
      </w:pPr>
      <w:r>
        <w:rPr>
          <w:rFonts w:ascii="宋体" w:hAnsi="宋体" w:hint="eastAsia"/>
          <w:sz w:val="24"/>
        </w:rPr>
        <w:t xml:space="preserve">                     } catch (FileNotFoundException e) {        </w:t>
      </w:r>
    </w:p>
    <w:p w:rsidR="005B70F5" w:rsidRDefault="005B70F5" w:rsidP="005B70F5">
      <w:pPr>
        <w:spacing w:line="360" w:lineRule="auto"/>
        <w:rPr>
          <w:rFonts w:ascii="宋体" w:hAnsi="宋体"/>
          <w:sz w:val="24"/>
        </w:rPr>
      </w:pPr>
      <w:r>
        <w:rPr>
          <w:rFonts w:ascii="宋体" w:hAnsi="宋体" w:hint="eastAsia"/>
          <w:sz w:val="24"/>
        </w:rPr>
        <w:t xml:space="preserve">                     e.printStackTrace();</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bmp.compress(Bitmap.CompressFormat.JPEG, percent, fOut);</w:t>
      </w:r>
    </w:p>
    <w:p w:rsidR="005B70F5" w:rsidRDefault="005B70F5" w:rsidP="005B70F5">
      <w:pPr>
        <w:spacing w:line="360" w:lineRule="auto"/>
        <w:rPr>
          <w:rFonts w:ascii="宋体" w:hAnsi="宋体"/>
          <w:sz w:val="24"/>
        </w:rPr>
      </w:pPr>
      <w:r>
        <w:rPr>
          <w:rFonts w:ascii="宋体" w:hAnsi="宋体" w:hint="eastAsia"/>
          <w:sz w:val="24"/>
        </w:rPr>
        <w:t xml:space="preserve">             try {</w:t>
      </w:r>
    </w:p>
    <w:p w:rsidR="005B70F5" w:rsidRDefault="005B70F5" w:rsidP="005B70F5">
      <w:pPr>
        <w:spacing w:line="360" w:lineRule="auto"/>
        <w:rPr>
          <w:rFonts w:ascii="宋体" w:hAnsi="宋体"/>
          <w:sz w:val="24"/>
        </w:rPr>
      </w:pPr>
      <w:r>
        <w:rPr>
          <w:rFonts w:ascii="宋体" w:hAnsi="宋体" w:hint="eastAsia"/>
          <w:sz w:val="24"/>
        </w:rPr>
        <w:t xml:space="preserve">                     fOut.flush();</w:t>
      </w:r>
    </w:p>
    <w:p w:rsidR="005B70F5" w:rsidRDefault="005B70F5" w:rsidP="005B70F5">
      <w:pPr>
        <w:spacing w:line="360" w:lineRule="auto"/>
        <w:rPr>
          <w:rFonts w:ascii="宋体" w:hAnsi="宋体"/>
          <w:sz w:val="24"/>
        </w:rPr>
      </w:pPr>
      <w:r>
        <w:rPr>
          <w:rFonts w:ascii="宋体" w:hAnsi="宋体" w:hint="eastAsia"/>
          <w:sz w:val="24"/>
        </w:rPr>
        <w:t xml:space="preserve">             } catch (IOException e) {</w:t>
      </w:r>
    </w:p>
    <w:p w:rsidR="005B70F5" w:rsidRDefault="005B70F5" w:rsidP="005B70F5">
      <w:pPr>
        <w:spacing w:line="360" w:lineRule="auto"/>
        <w:rPr>
          <w:rFonts w:ascii="宋体" w:hAnsi="宋体"/>
          <w:sz w:val="24"/>
        </w:rPr>
      </w:pPr>
      <w:r>
        <w:rPr>
          <w:rFonts w:ascii="宋体" w:hAnsi="宋体" w:hint="eastAsia"/>
          <w:sz w:val="24"/>
        </w:rPr>
        <w:t xml:space="preserve">                     e.printStackTrace();</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lastRenderedPageBreak/>
        <w:t xml:space="preserve">             try {</w:t>
      </w:r>
    </w:p>
    <w:p w:rsidR="005B70F5" w:rsidRDefault="005B70F5" w:rsidP="005B70F5">
      <w:pPr>
        <w:spacing w:line="360" w:lineRule="auto"/>
        <w:rPr>
          <w:rFonts w:ascii="宋体" w:hAnsi="宋体"/>
          <w:sz w:val="24"/>
        </w:rPr>
      </w:pPr>
      <w:r>
        <w:rPr>
          <w:rFonts w:ascii="宋体" w:hAnsi="宋体" w:hint="eastAsia"/>
          <w:sz w:val="24"/>
        </w:rPr>
        <w:t xml:space="preserve">                     fOut.close();</w:t>
      </w:r>
    </w:p>
    <w:p w:rsidR="005B70F5" w:rsidRDefault="005B70F5" w:rsidP="005B70F5">
      <w:pPr>
        <w:spacing w:line="360" w:lineRule="auto"/>
        <w:rPr>
          <w:rFonts w:ascii="宋体" w:hAnsi="宋体"/>
          <w:sz w:val="24"/>
        </w:rPr>
      </w:pPr>
      <w:r>
        <w:rPr>
          <w:rFonts w:ascii="宋体" w:hAnsi="宋体" w:hint="eastAsia"/>
          <w:sz w:val="24"/>
        </w:rPr>
        <w:t xml:space="preserve">             } catch (IOException e) {</w:t>
      </w:r>
    </w:p>
    <w:p w:rsidR="005B70F5" w:rsidRDefault="005B70F5" w:rsidP="005B70F5">
      <w:pPr>
        <w:spacing w:line="360" w:lineRule="auto"/>
        <w:rPr>
          <w:rFonts w:ascii="宋体" w:hAnsi="宋体"/>
          <w:sz w:val="24"/>
        </w:rPr>
      </w:pPr>
      <w:r>
        <w:rPr>
          <w:rFonts w:ascii="宋体" w:hAnsi="宋体" w:hint="eastAsia"/>
          <w:sz w:val="24"/>
        </w:rPr>
        <w:t xml:space="preserve">                     e.printStackTrace();</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sz w:val="24"/>
        </w:rPr>
      </w:pPr>
      <w:r>
        <w:rPr>
          <w:rFonts w:ascii="宋体" w:hAnsi="宋体" w:hint="eastAsia"/>
          <w:sz w:val="24"/>
        </w:rPr>
        <w:t xml:space="preserve"> //附加drawable2Bitmap方法</w:t>
      </w:r>
    </w:p>
    <w:p w:rsidR="005B70F5" w:rsidRDefault="005B70F5" w:rsidP="005B70F5">
      <w:pPr>
        <w:spacing w:line="360" w:lineRule="auto"/>
        <w:rPr>
          <w:rFonts w:ascii="宋体" w:hAnsi="宋体"/>
          <w:sz w:val="24"/>
        </w:rPr>
      </w:pPr>
      <w:r>
        <w:rPr>
          <w:rFonts w:ascii="宋体" w:hAnsi="宋体" w:hint="eastAsia"/>
          <w:sz w:val="24"/>
        </w:rPr>
        <w:t xml:space="preserve"> static Bitmap drawable2Bitmap(Drawable d){</w:t>
      </w:r>
    </w:p>
    <w:p w:rsidR="005B70F5" w:rsidRDefault="005B70F5" w:rsidP="005B70F5">
      <w:pPr>
        <w:spacing w:line="360" w:lineRule="auto"/>
        <w:rPr>
          <w:rFonts w:ascii="宋体" w:hAnsi="宋体"/>
          <w:sz w:val="24"/>
        </w:rPr>
      </w:pPr>
      <w:r>
        <w:rPr>
          <w:rFonts w:ascii="宋体" w:hAnsi="宋体" w:hint="eastAsia"/>
          <w:sz w:val="24"/>
        </w:rPr>
        <w:t xml:space="preserve">             int width=d.getIntrinsicWidth();</w:t>
      </w:r>
    </w:p>
    <w:p w:rsidR="005B70F5" w:rsidRDefault="005B70F5" w:rsidP="005B70F5">
      <w:pPr>
        <w:spacing w:line="360" w:lineRule="auto"/>
        <w:rPr>
          <w:rFonts w:ascii="宋体" w:hAnsi="宋体"/>
          <w:sz w:val="24"/>
        </w:rPr>
      </w:pPr>
      <w:r>
        <w:rPr>
          <w:rFonts w:ascii="宋体" w:hAnsi="宋体" w:hint="eastAsia"/>
          <w:sz w:val="24"/>
        </w:rPr>
        <w:t xml:space="preserve">             int height=d.getIntrinsicHeight();</w:t>
      </w:r>
    </w:p>
    <w:p w:rsidR="005B70F5" w:rsidRDefault="005B70F5" w:rsidP="005B70F5">
      <w:pPr>
        <w:spacing w:line="360" w:lineRule="auto"/>
        <w:rPr>
          <w:rFonts w:ascii="宋体" w:hAnsi="宋体"/>
          <w:sz w:val="24"/>
        </w:rPr>
      </w:pPr>
      <w:r>
        <w:rPr>
          <w:rFonts w:ascii="宋体" w:hAnsi="宋体" w:hint="eastAsia"/>
          <w:sz w:val="24"/>
        </w:rPr>
        <w:t xml:space="preserve">             Bitmap.Config config=d.getOpacity()!=PixelFormat.OPAQUE ? Bitmap.Config.ARGB_8888: Bitmap.Config.RGB_565;</w:t>
      </w:r>
    </w:p>
    <w:p w:rsidR="005B70F5" w:rsidRDefault="005B70F5" w:rsidP="005B70F5">
      <w:pPr>
        <w:spacing w:line="360" w:lineRule="auto"/>
        <w:rPr>
          <w:rFonts w:ascii="宋体" w:hAnsi="宋体"/>
          <w:sz w:val="24"/>
        </w:rPr>
      </w:pPr>
      <w:r>
        <w:rPr>
          <w:rFonts w:ascii="宋体" w:hAnsi="宋体" w:hint="eastAsia"/>
          <w:sz w:val="24"/>
        </w:rPr>
        <w:t xml:space="preserve">             Bitmap bitmap=Bitmap.createBitmap(width,height,config);</w:t>
      </w:r>
    </w:p>
    <w:p w:rsidR="005B70F5" w:rsidRDefault="005B70F5" w:rsidP="005B70F5">
      <w:pPr>
        <w:spacing w:line="360" w:lineRule="auto"/>
        <w:rPr>
          <w:rFonts w:ascii="宋体" w:hAnsi="宋体"/>
          <w:sz w:val="24"/>
        </w:rPr>
      </w:pPr>
      <w:r>
        <w:rPr>
          <w:rFonts w:ascii="宋体" w:hAnsi="宋体" w:hint="eastAsia"/>
          <w:sz w:val="24"/>
        </w:rPr>
        <w:t xml:space="preserve">             Canvas canvas=new Canvas(bitmap);</w:t>
      </w:r>
    </w:p>
    <w:p w:rsidR="005B70F5" w:rsidRDefault="005B70F5" w:rsidP="005B70F5">
      <w:pPr>
        <w:spacing w:line="360" w:lineRule="auto"/>
        <w:rPr>
          <w:rFonts w:ascii="宋体" w:hAnsi="宋体"/>
          <w:sz w:val="24"/>
        </w:rPr>
      </w:pPr>
      <w:r>
        <w:rPr>
          <w:rFonts w:ascii="宋体" w:hAnsi="宋体" w:hint="eastAsia"/>
          <w:sz w:val="24"/>
        </w:rPr>
        <w:t xml:space="preserve">             d.setBounds(0, 0, width, height);</w:t>
      </w:r>
    </w:p>
    <w:p w:rsidR="005B70F5" w:rsidRDefault="005B70F5" w:rsidP="005B70F5">
      <w:pPr>
        <w:spacing w:line="360" w:lineRule="auto"/>
        <w:rPr>
          <w:rFonts w:ascii="宋体" w:hAnsi="宋体"/>
          <w:sz w:val="24"/>
        </w:rPr>
      </w:pPr>
      <w:r>
        <w:rPr>
          <w:rFonts w:ascii="宋体" w:hAnsi="宋体" w:hint="eastAsia"/>
          <w:sz w:val="24"/>
        </w:rPr>
        <w:t xml:space="preserve">             d.draw(canvas);</w:t>
      </w:r>
    </w:p>
    <w:p w:rsidR="005B70F5" w:rsidRDefault="005B70F5" w:rsidP="005B70F5">
      <w:pPr>
        <w:spacing w:line="360" w:lineRule="auto"/>
        <w:rPr>
          <w:rFonts w:ascii="宋体" w:hAnsi="宋体"/>
          <w:sz w:val="24"/>
        </w:rPr>
      </w:pPr>
      <w:r>
        <w:rPr>
          <w:rFonts w:ascii="宋体" w:hAnsi="宋体" w:hint="eastAsia"/>
          <w:sz w:val="24"/>
        </w:rPr>
        <w:t xml:space="preserve">             return bitmap;</w:t>
      </w:r>
    </w:p>
    <w:p w:rsidR="005B70F5" w:rsidRDefault="005B70F5" w:rsidP="005B70F5">
      <w:pPr>
        <w:spacing w:line="360" w:lineRule="auto"/>
        <w:rPr>
          <w:rFonts w:ascii="宋体" w:hAnsi="宋体"/>
          <w:sz w:val="24"/>
        </w:rPr>
      </w:pPr>
      <w:r>
        <w:rPr>
          <w:rFonts w:ascii="宋体" w:hAnsi="宋体" w:hint="eastAsia"/>
          <w:sz w:val="24"/>
        </w:rPr>
        <w:t xml:space="preserve"> }</w:t>
      </w:r>
    </w:p>
    <w:p w:rsidR="005B70F5" w:rsidRDefault="005B70F5" w:rsidP="005B70F5">
      <w:pPr>
        <w:spacing w:line="360" w:lineRule="auto"/>
        <w:rPr>
          <w:rFonts w:ascii="宋体" w:hAnsi="宋体"/>
          <w:b/>
          <w:bCs/>
          <w:sz w:val="36"/>
        </w:rPr>
      </w:pPr>
      <w:r>
        <w:rPr>
          <w:rFonts w:ascii="宋体" w:hAnsi="宋体" w:hint="eastAsia"/>
          <w:b/>
          <w:bCs/>
          <w:sz w:val="36"/>
        </w:rPr>
        <w:t xml:space="preserve"> </w:t>
      </w: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b/>
          <w:bCs/>
          <w:sz w:val="36"/>
        </w:rPr>
      </w:pPr>
      <w:r>
        <w:rPr>
          <w:rFonts w:ascii="宋体" w:hAnsi="宋体" w:hint="eastAsia"/>
          <w:b/>
          <w:bCs/>
          <w:sz w:val="36"/>
        </w:rPr>
        <w:t>Android面试题汇总B</w:t>
      </w:r>
    </w:p>
    <w:p w:rsidR="005B70F5" w:rsidRDefault="005B70F5" w:rsidP="005B70F5">
      <w:pPr>
        <w:spacing w:line="360" w:lineRule="auto"/>
        <w:rPr>
          <w:rFonts w:ascii="宋体" w:hAnsi="宋体"/>
          <w:b/>
          <w:bCs/>
          <w:sz w:val="36"/>
        </w:rPr>
      </w:pPr>
    </w:p>
    <w:p w:rsidR="005B70F5" w:rsidRDefault="005B70F5" w:rsidP="005B70F5">
      <w:pPr>
        <w:spacing w:line="360" w:lineRule="auto"/>
        <w:rPr>
          <w:rFonts w:ascii="宋体" w:hAnsi="宋体"/>
        </w:rPr>
      </w:pPr>
      <w:r>
        <w:rPr>
          <w:rFonts w:ascii="宋体" w:hAnsi="宋体" w:hint="eastAsia"/>
        </w:rPr>
        <w:t xml:space="preserve">　　1. 下列哪些语句关于内存回收的说明是正确的? (b ) A、 程序员必须创建一个线程来释放内存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 内存回收程序负责释放无用内存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 内存回收程序允许程序员直接释放内存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 内存回收程序可以在指定的时间释放内存对象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 下面异常是属于Runtime Exception 的是(abcd)(多选) A、ArithmeticException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B、IllegalArgumentException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C、NullPointerException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D、BufferUnderflowException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 Math.round(11.5)等于多少(). Math.round(-11.5)等于多少(c). c A、11 ,-11 B、11 ,-12 C、12 ,-11 D、12 ,-12</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 下列程序段的输出结果是：(b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void complicatedexpression_r(){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 x=20, y=30;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boolean 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b=x&gt;50&amp;&amp;y&gt;60||x&gt;50&amp;&amp;y&lt;-60||x&lt;-50&amp;&amp;y&gt;60||x&lt;-50&amp;&amp;y&lt;-60;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System.out.println(b);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A、true B、false C、1 D、011.activity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 对一些资源以及状态的操作保存，最好是保存在生命周期的哪个函数中进行(d) A、onPause() B、onCreate() C、 onResume() D、onStart()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 Intent传递数据时，下列的数据类型哪些可以被传递(abcd)(多选) A、Serializable B、charsequence C、Parcelable D、Bundle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7. android 中下列属于Intent的作用的是(c) A、实现应用程序间的数据共享</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B、是一段长的生命周期，没有用户界面的程序，可以保持应用在后台运行，而不会因为切换页面而消失</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C、可以实现界面间的切换，可以包含动作和动作数据，连接四大组件的纽带</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D、处理一个应用程序整体性的工作</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8. 下列属于SAX解析xml文件的优点的是(b) A、将整个文档树在内存中，便于操作，支持删除，修改，重新排列等多种功能</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B、不用事先调入整个文档，占用资源少</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C、整个文档调入内存，浪费时间和空间</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D、不是长久驻留在内存，数据不是持久的，事件过后，若没有保存数据，数据就会</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消失</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9. 下面的对自定style的方式正确的是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A、 &lt;resources&gt;</w:t>
      </w:r>
    </w:p>
    <w:p w:rsidR="005B70F5" w:rsidRDefault="005B70F5" w:rsidP="005B70F5">
      <w:pPr>
        <w:spacing w:line="360" w:lineRule="auto"/>
        <w:rPr>
          <w:rFonts w:ascii="宋体" w:hAnsi="宋体"/>
        </w:rPr>
      </w:pPr>
      <w:r>
        <w:rPr>
          <w:rFonts w:ascii="宋体" w:hAnsi="宋体" w:hint="eastAsia"/>
        </w:rPr>
        <w:t xml:space="preserve">       &lt;style name="myStyle"&gt;</w:t>
      </w:r>
    </w:p>
    <w:p w:rsidR="005B70F5" w:rsidRDefault="005B70F5" w:rsidP="005B70F5">
      <w:pPr>
        <w:spacing w:line="360" w:lineRule="auto"/>
        <w:rPr>
          <w:rFonts w:ascii="宋体" w:hAnsi="宋体"/>
        </w:rPr>
      </w:pPr>
      <w:r>
        <w:rPr>
          <w:rFonts w:ascii="宋体" w:hAnsi="宋体" w:hint="eastAsia"/>
        </w:rPr>
        <w:t xml:space="preserve">                            &lt;itemname="android:layout_width"&gt;fill_parent&lt;/item&gt;</w:t>
      </w:r>
    </w:p>
    <w:p w:rsidR="005B70F5" w:rsidRDefault="005B70F5" w:rsidP="005B70F5">
      <w:pPr>
        <w:spacing w:line="360" w:lineRule="auto"/>
        <w:rPr>
          <w:rFonts w:ascii="宋体" w:hAnsi="宋体"/>
        </w:rPr>
      </w:pPr>
      <w:r>
        <w:rPr>
          <w:rFonts w:ascii="宋体" w:hAnsi="宋体" w:hint="eastAsia"/>
        </w:rPr>
        <w:t xml:space="preserve">                     &lt;/style&gt;</w:t>
      </w:r>
    </w:p>
    <w:p w:rsidR="005B70F5" w:rsidRDefault="005B70F5" w:rsidP="005B70F5">
      <w:pPr>
        <w:spacing w:line="360" w:lineRule="auto"/>
        <w:rPr>
          <w:rFonts w:ascii="宋体" w:hAnsi="宋体"/>
        </w:rPr>
      </w:pPr>
      <w:r>
        <w:rPr>
          <w:rFonts w:ascii="宋体" w:hAnsi="宋体" w:hint="eastAsia"/>
        </w:rPr>
        <w:t>&lt;/resources&gt;</w:t>
      </w:r>
    </w:p>
    <w:p w:rsidR="005B70F5" w:rsidRDefault="005B70F5" w:rsidP="005B70F5">
      <w:pPr>
        <w:spacing w:line="360" w:lineRule="auto"/>
        <w:rPr>
          <w:rFonts w:ascii="宋体" w:hAnsi="宋体"/>
        </w:rPr>
      </w:pPr>
      <w:r>
        <w:rPr>
          <w:rFonts w:ascii="宋体" w:hAnsi="宋体" w:hint="eastAsia"/>
        </w:rPr>
        <w:t xml:space="preserve">     B、 &lt;style name="myStyle"&gt;</w:t>
      </w:r>
    </w:p>
    <w:p w:rsidR="005B70F5" w:rsidRDefault="005B70F5" w:rsidP="005B70F5">
      <w:pPr>
        <w:spacing w:line="360" w:lineRule="auto"/>
        <w:rPr>
          <w:rFonts w:ascii="宋体" w:hAnsi="宋体"/>
        </w:rPr>
      </w:pPr>
      <w:r>
        <w:rPr>
          <w:rFonts w:ascii="宋体" w:hAnsi="宋体" w:hint="eastAsia"/>
        </w:rPr>
        <w:t xml:space="preserve">                            &lt;itemname="android:layout_width"&gt;fill_parent&lt;/item&gt;</w:t>
      </w:r>
    </w:p>
    <w:p w:rsidR="005B70F5" w:rsidRDefault="005B70F5" w:rsidP="005B70F5">
      <w:pPr>
        <w:spacing w:line="360" w:lineRule="auto"/>
        <w:rPr>
          <w:rFonts w:ascii="宋体" w:hAnsi="宋体"/>
        </w:rPr>
      </w:pPr>
      <w:r>
        <w:rPr>
          <w:rFonts w:ascii="宋体" w:hAnsi="宋体" w:hint="eastAsia"/>
        </w:rPr>
        <w:t xml:space="preserve">   &lt;/style&gt;</w:t>
      </w:r>
    </w:p>
    <w:p w:rsidR="005B70F5" w:rsidRDefault="005B70F5" w:rsidP="005B70F5">
      <w:pPr>
        <w:spacing w:line="360" w:lineRule="auto"/>
        <w:rPr>
          <w:rFonts w:ascii="宋体" w:hAnsi="宋体"/>
        </w:rPr>
      </w:pPr>
      <w:r>
        <w:rPr>
          <w:rFonts w:ascii="宋体" w:hAnsi="宋体" w:hint="eastAsia"/>
        </w:rPr>
        <w:t xml:space="preserve">     C、 &lt;resources&gt;</w:t>
      </w:r>
    </w:p>
    <w:p w:rsidR="005B70F5" w:rsidRDefault="005B70F5" w:rsidP="005B70F5">
      <w:pPr>
        <w:spacing w:line="360" w:lineRule="auto"/>
        <w:rPr>
          <w:rFonts w:ascii="宋体" w:hAnsi="宋体"/>
        </w:rPr>
      </w:pPr>
      <w:r>
        <w:rPr>
          <w:rFonts w:ascii="宋体" w:hAnsi="宋体" w:hint="eastAsia"/>
        </w:rPr>
        <w:t xml:space="preserve">                            &lt;itemname="android:layout_width"&gt;fill_parent&lt;/item&gt;</w:t>
      </w:r>
    </w:p>
    <w:p w:rsidR="005B70F5" w:rsidRDefault="005B70F5" w:rsidP="005B70F5">
      <w:pPr>
        <w:spacing w:line="360" w:lineRule="auto"/>
        <w:rPr>
          <w:rFonts w:ascii="宋体" w:hAnsi="宋体"/>
        </w:rPr>
      </w:pPr>
      <w:r>
        <w:rPr>
          <w:rFonts w:ascii="宋体" w:hAnsi="宋体" w:hint="eastAsia"/>
        </w:rPr>
        <w:t xml:space="preserve">  &lt;/resources&gt;</w:t>
      </w:r>
    </w:p>
    <w:p w:rsidR="005B70F5" w:rsidRDefault="005B70F5" w:rsidP="005B70F5">
      <w:pPr>
        <w:spacing w:line="360" w:lineRule="auto"/>
        <w:rPr>
          <w:rFonts w:ascii="宋体" w:hAnsi="宋体"/>
        </w:rPr>
      </w:pPr>
      <w:r>
        <w:rPr>
          <w:rFonts w:ascii="宋体" w:hAnsi="宋体" w:hint="eastAsia"/>
        </w:rPr>
        <w:t xml:space="preserve">     D、 &lt;resources&gt;</w:t>
      </w:r>
    </w:p>
    <w:p w:rsidR="005B70F5" w:rsidRDefault="005B70F5" w:rsidP="005B70F5">
      <w:pPr>
        <w:spacing w:line="360" w:lineRule="auto"/>
        <w:rPr>
          <w:rFonts w:ascii="宋体" w:hAnsi="宋体"/>
        </w:rPr>
      </w:pPr>
      <w:r>
        <w:rPr>
          <w:rFonts w:ascii="宋体" w:hAnsi="宋体" w:hint="eastAsia"/>
        </w:rPr>
        <w:t xml:space="preserve">                            &lt;stylename="android:layout_width"&gt;fill_parent&lt;/style&gt;</w:t>
      </w:r>
    </w:p>
    <w:p w:rsidR="005B70F5" w:rsidRDefault="005B70F5" w:rsidP="005B70F5">
      <w:pPr>
        <w:spacing w:line="360" w:lineRule="auto"/>
        <w:rPr>
          <w:rFonts w:ascii="宋体" w:hAnsi="宋体"/>
        </w:rPr>
      </w:pPr>
      <w:r>
        <w:rPr>
          <w:rFonts w:ascii="宋体" w:hAnsi="宋体" w:hint="eastAsia"/>
        </w:rPr>
        <w:t xml:space="preserve">  &lt;/resources&gt;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10. 在android中使用Menu时可能需要重写的方法有(ac)。(多选) A、onCreateOptionsMenu()</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B、onCreateMenu()</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C、onOptionsItemSelected()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D、onItemSelected()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11. 在SQL Server Management Studio 中运行下列T-SQL语句，其输出值(c)。 SELECT @@IDENTITY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 可能为0.1</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B、 可能为3</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 不可能为-100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 肯定为0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12. 在SQL Server 2005中运行如下T-SQL语句，假定SALES表中有多行数据，执行查询之 后的结果是(d)。 BEGIN TRANSACTION A</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Update SALES Set qty=30 WHERE qty&lt;30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BEGIN TRANSACTION 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Update SALES Set qty=40 WHEREqty&lt;40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Update SALES Set qty=50 WHEREqty&lt;50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Update SALES Set qty=60 WHEREqty&lt;60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COMMIT　TRANSACTION 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COMMIT TRANSACTION A</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A、SALES表中qty列最小值大于等于30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B、SALES表中qty列最小值大于等于40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C、SALES表中qty列的数据全部为50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D、SALES表中qty列最小值大于等于60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13. 在android中使用SQLiteOpenHelper这个辅助类时，可以生成一个数据库，并可以对数据库版本进行管理的方法可以是(ab) A、getWriteableDatabase()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B、getReadableDatabase()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C、getDatabase()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D、getAbleDatabase()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14. android 关于service生命周期的onCreate()和onStart()说法正确的是(ad)(多选题) A、当第一次启动的时候先后调用onCreate()和onStart()方法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B、当第一次启动的时候只会调用onCreate()方法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C、如果service已经启动，将先后调用onCreate()和onStart()方法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D、如果service已经启动，只会执行onStart()方法，不在执行onCreate()方法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15. 下面是属于GLSurFaceView特性的是(abc)(多选) A、管理一个surface，这个surface就是一块特殊的内存，能直接排版到android的视图</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view上。</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B、管理一个EGL display，它能让opengl把内容渲染到上述的surface上。</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C、让渲染器在独立的线程里运作，和UI线程分离。</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D、可以直接从内存或者DMA等硬件接口取得图像数据</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16. 下面在AndroidManifest.xml文件中注册BroadcastReceiver方式正确的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A、&lt;receiver android:name="NewBroad"&gt;</w:t>
      </w:r>
    </w:p>
    <w:p w:rsidR="005B70F5" w:rsidRDefault="005B70F5" w:rsidP="005B70F5">
      <w:pPr>
        <w:spacing w:line="360" w:lineRule="auto"/>
        <w:rPr>
          <w:rFonts w:ascii="宋体" w:hAnsi="宋体"/>
        </w:rPr>
      </w:pPr>
      <w:r>
        <w:rPr>
          <w:rFonts w:ascii="宋体" w:hAnsi="宋体" w:hint="eastAsia"/>
        </w:rPr>
        <w:t xml:space="preserve">                     &lt;intent-filter&gt;</w:t>
      </w:r>
    </w:p>
    <w:p w:rsidR="005B70F5" w:rsidRDefault="005B70F5" w:rsidP="005B70F5">
      <w:pPr>
        <w:spacing w:line="360" w:lineRule="auto"/>
        <w:rPr>
          <w:rFonts w:ascii="宋体" w:hAnsi="宋体"/>
        </w:rPr>
      </w:pPr>
      <w:r>
        <w:rPr>
          <w:rFonts w:ascii="宋体" w:hAnsi="宋体" w:hint="eastAsia"/>
        </w:rPr>
        <w:t xml:space="preserve">                            &lt;action  </w:t>
      </w:r>
    </w:p>
    <w:p w:rsidR="005B70F5" w:rsidRDefault="005B70F5" w:rsidP="005B70F5">
      <w:pPr>
        <w:spacing w:line="360" w:lineRule="auto"/>
        <w:rPr>
          <w:rFonts w:ascii="宋体" w:hAnsi="宋体"/>
        </w:rPr>
      </w:pPr>
      <w:r>
        <w:rPr>
          <w:rFonts w:ascii="宋体" w:hAnsi="宋体" w:hint="eastAsia"/>
        </w:rPr>
        <w:t xml:space="preserve">                   android:name="android.provider.action.NewBroad"/&gt;</w:t>
      </w:r>
    </w:p>
    <w:p w:rsidR="005B70F5" w:rsidRDefault="005B70F5" w:rsidP="005B70F5">
      <w:pPr>
        <w:spacing w:line="360" w:lineRule="auto"/>
        <w:rPr>
          <w:rFonts w:ascii="宋体" w:hAnsi="宋体"/>
        </w:rPr>
      </w:pPr>
      <w:r>
        <w:rPr>
          <w:rFonts w:ascii="宋体" w:hAnsi="宋体" w:hint="eastAsia"/>
        </w:rPr>
        <w:t xml:space="preserve">                &lt;action&gt;</w:t>
      </w:r>
    </w:p>
    <w:p w:rsidR="005B70F5" w:rsidRDefault="005B70F5" w:rsidP="005B70F5">
      <w:pPr>
        <w:spacing w:line="360" w:lineRule="auto"/>
        <w:rPr>
          <w:rFonts w:ascii="宋体" w:hAnsi="宋体"/>
        </w:rPr>
      </w:pPr>
      <w:r>
        <w:rPr>
          <w:rFonts w:ascii="宋体" w:hAnsi="宋体" w:hint="eastAsia"/>
        </w:rPr>
        <w:t xml:space="preserve">                     &lt;/intent-filter&gt;</w:t>
      </w:r>
    </w:p>
    <w:p w:rsidR="005B70F5" w:rsidRDefault="005B70F5" w:rsidP="005B70F5">
      <w:pPr>
        <w:spacing w:line="360" w:lineRule="auto"/>
        <w:rPr>
          <w:rFonts w:ascii="宋体" w:hAnsi="宋体"/>
        </w:rPr>
      </w:pPr>
      <w:r>
        <w:rPr>
          <w:rFonts w:ascii="宋体" w:hAnsi="宋体" w:hint="eastAsia"/>
        </w:rPr>
        <w:t xml:space="preserve">              &lt;/receiver&gt;</w:t>
      </w:r>
    </w:p>
    <w:p w:rsidR="005B70F5" w:rsidRDefault="005B70F5" w:rsidP="005B70F5">
      <w:pPr>
        <w:spacing w:line="360" w:lineRule="auto"/>
        <w:rPr>
          <w:rFonts w:ascii="宋体" w:hAnsi="宋体"/>
        </w:rPr>
      </w:pPr>
      <w:r>
        <w:rPr>
          <w:rFonts w:ascii="宋体" w:hAnsi="宋体" w:hint="eastAsia"/>
        </w:rPr>
        <w:t xml:space="preserve">     B、&lt;receiver android:name="NewBroad"&gt;</w:t>
      </w:r>
    </w:p>
    <w:p w:rsidR="005B70F5" w:rsidRDefault="005B70F5" w:rsidP="005B70F5">
      <w:pPr>
        <w:spacing w:line="360" w:lineRule="auto"/>
        <w:rPr>
          <w:rFonts w:ascii="宋体" w:hAnsi="宋体"/>
        </w:rPr>
      </w:pPr>
      <w:r>
        <w:rPr>
          <w:rFonts w:ascii="宋体" w:hAnsi="宋体" w:hint="eastAsia"/>
        </w:rPr>
        <w:t xml:space="preserve">                     &lt;intent-filter&gt;</w:t>
      </w:r>
    </w:p>
    <w:p w:rsidR="005B70F5" w:rsidRDefault="005B70F5" w:rsidP="005B70F5">
      <w:pPr>
        <w:spacing w:line="360" w:lineRule="auto"/>
        <w:rPr>
          <w:rFonts w:ascii="宋体" w:hAnsi="宋体"/>
        </w:rPr>
      </w:pPr>
      <w:r>
        <w:rPr>
          <w:rFonts w:ascii="宋体" w:hAnsi="宋体" w:hint="eastAsia"/>
        </w:rPr>
        <w:t xml:space="preserve">                   android:name="android.provider.action.NewBroad"/&gt;</w:t>
      </w:r>
    </w:p>
    <w:p w:rsidR="005B70F5" w:rsidRDefault="005B70F5" w:rsidP="005B70F5">
      <w:pPr>
        <w:spacing w:line="360" w:lineRule="auto"/>
        <w:rPr>
          <w:rFonts w:ascii="宋体" w:hAnsi="宋体"/>
        </w:rPr>
      </w:pPr>
      <w:r>
        <w:rPr>
          <w:rFonts w:ascii="宋体" w:hAnsi="宋体" w:hint="eastAsia"/>
        </w:rPr>
        <w:t xml:space="preserve">                     &lt;/intent-filter&gt;</w:t>
      </w:r>
    </w:p>
    <w:p w:rsidR="005B70F5" w:rsidRDefault="005B70F5" w:rsidP="005B70F5">
      <w:pPr>
        <w:spacing w:line="360" w:lineRule="auto"/>
        <w:rPr>
          <w:rFonts w:ascii="宋体" w:hAnsi="宋体"/>
        </w:rPr>
      </w:pPr>
      <w:r>
        <w:rPr>
          <w:rFonts w:ascii="宋体" w:hAnsi="宋体" w:hint="eastAsia"/>
        </w:rPr>
        <w:t xml:space="preserve">              &lt;/receiver&gt;</w:t>
      </w:r>
    </w:p>
    <w:p w:rsidR="005B70F5" w:rsidRDefault="005B70F5" w:rsidP="005B70F5">
      <w:pPr>
        <w:spacing w:line="360" w:lineRule="auto"/>
        <w:rPr>
          <w:rFonts w:ascii="宋体" w:hAnsi="宋体"/>
        </w:rPr>
      </w:pPr>
      <w:r>
        <w:rPr>
          <w:rFonts w:ascii="宋体" w:hAnsi="宋体" w:hint="eastAsia"/>
        </w:rPr>
        <w:t xml:space="preserve">     C、&lt;receiver android:name="NewBroad"&gt;</w:t>
      </w:r>
    </w:p>
    <w:p w:rsidR="005B70F5" w:rsidRDefault="005B70F5" w:rsidP="005B70F5">
      <w:pPr>
        <w:spacing w:line="360" w:lineRule="auto"/>
        <w:rPr>
          <w:rFonts w:ascii="宋体" w:hAnsi="宋体"/>
        </w:rPr>
      </w:pPr>
      <w:r>
        <w:rPr>
          <w:rFonts w:ascii="宋体" w:hAnsi="宋体" w:hint="eastAsia"/>
        </w:rPr>
        <w:t xml:space="preserve">                     &lt;action  </w:t>
      </w:r>
    </w:p>
    <w:p w:rsidR="005B70F5" w:rsidRDefault="005B70F5" w:rsidP="005B70F5">
      <w:pPr>
        <w:spacing w:line="360" w:lineRule="auto"/>
        <w:rPr>
          <w:rFonts w:ascii="宋体" w:hAnsi="宋体"/>
        </w:rPr>
      </w:pPr>
      <w:r>
        <w:rPr>
          <w:rFonts w:ascii="宋体" w:hAnsi="宋体" w:hint="eastAsia"/>
        </w:rPr>
        <w:t xml:space="preserve">                  android:name="android.provider.action.NewBroad"/&gt;</w:t>
      </w:r>
    </w:p>
    <w:p w:rsidR="005B70F5" w:rsidRDefault="005B70F5" w:rsidP="005B70F5">
      <w:pPr>
        <w:spacing w:line="360" w:lineRule="auto"/>
        <w:rPr>
          <w:rFonts w:ascii="宋体" w:hAnsi="宋体"/>
        </w:rPr>
      </w:pPr>
      <w:r>
        <w:rPr>
          <w:rFonts w:ascii="宋体" w:hAnsi="宋体" w:hint="eastAsia"/>
        </w:rPr>
        <w:t xml:space="preserve">             &lt;action&gt;</w:t>
      </w:r>
    </w:p>
    <w:p w:rsidR="005B70F5" w:rsidRDefault="005B70F5" w:rsidP="005B70F5">
      <w:pPr>
        <w:spacing w:line="360" w:lineRule="auto"/>
        <w:rPr>
          <w:rFonts w:ascii="宋体" w:hAnsi="宋体"/>
        </w:rPr>
      </w:pPr>
      <w:r>
        <w:rPr>
          <w:rFonts w:ascii="宋体" w:hAnsi="宋体" w:hint="eastAsia"/>
        </w:rPr>
        <w:t xml:space="preserve">              &lt;/receiver&gt;</w:t>
      </w:r>
    </w:p>
    <w:p w:rsidR="005B70F5" w:rsidRDefault="005B70F5" w:rsidP="005B70F5">
      <w:pPr>
        <w:spacing w:line="360" w:lineRule="auto"/>
        <w:rPr>
          <w:rFonts w:ascii="宋体" w:hAnsi="宋体"/>
        </w:rPr>
      </w:pPr>
      <w:r>
        <w:rPr>
          <w:rFonts w:ascii="宋体" w:hAnsi="宋体" w:hint="eastAsia"/>
        </w:rPr>
        <w:t xml:space="preserve">     D、&lt;intent-filter&gt;</w:t>
      </w:r>
    </w:p>
    <w:p w:rsidR="005B70F5" w:rsidRDefault="005B70F5" w:rsidP="005B70F5">
      <w:pPr>
        <w:spacing w:line="360" w:lineRule="auto"/>
        <w:rPr>
          <w:rFonts w:ascii="宋体" w:hAnsi="宋体"/>
        </w:rPr>
      </w:pPr>
      <w:r>
        <w:rPr>
          <w:rFonts w:ascii="宋体" w:hAnsi="宋体" w:hint="eastAsia"/>
        </w:rPr>
        <w:t xml:space="preserve">         &lt;receiver android:name="NewBroad"&gt;</w:t>
      </w:r>
    </w:p>
    <w:p w:rsidR="005B70F5" w:rsidRDefault="005B70F5" w:rsidP="005B70F5">
      <w:pPr>
        <w:spacing w:line="360" w:lineRule="auto"/>
        <w:rPr>
          <w:rFonts w:ascii="宋体" w:hAnsi="宋体"/>
        </w:rPr>
      </w:pPr>
      <w:r>
        <w:rPr>
          <w:rFonts w:ascii="宋体" w:hAnsi="宋体" w:hint="eastAsia"/>
        </w:rPr>
        <w:t xml:space="preserve">                           &lt;action&gt;</w:t>
      </w:r>
    </w:p>
    <w:p w:rsidR="005B70F5" w:rsidRDefault="005B70F5" w:rsidP="005B70F5">
      <w:pPr>
        <w:spacing w:line="360" w:lineRule="auto"/>
        <w:rPr>
          <w:rFonts w:ascii="宋体" w:hAnsi="宋体"/>
        </w:rPr>
      </w:pPr>
      <w:r>
        <w:rPr>
          <w:rFonts w:ascii="宋体" w:hAnsi="宋体" w:hint="eastAsia"/>
        </w:rPr>
        <w:t xml:space="preserve">                   android:name="android.provider.action.NewBroad"/&gt;</w:t>
      </w:r>
    </w:p>
    <w:p w:rsidR="005B70F5" w:rsidRDefault="005B70F5" w:rsidP="005B70F5">
      <w:pPr>
        <w:spacing w:line="360" w:lineRule="auto"/>
        <w:rPr>
          <w:rFonts w:ascii="宋体" w:hAnsi="宋体"/>
        </w:rPr>
      </w:pPr>
      <w:r>
        <w:rPr>
          <w:rFonts w:ascii="宋体" w:hAnsi="宋体" w:hint="eastAsia"/>
        </w:rPr>
        <w:t xml:space="preserve">                  &lt;action&gt;</w:t>
      </w:r>
    </w:p>
    <w:p w:rsidR="005B70F5" w:rsidRDefault="005B70F5" w:rsidP="005B70F5">
      <w:pPr>
        <w:spacing w:line="360" w:lineRule="auto"/>
        <w:rPr>
          <w:rFonts w:ascii="宋体" w:hAnsi="宋体"/>
        </w:rPr>
      </w:pPr>
      <w:r>
        <w:rPr>
          <w:rFonts w:ascii="宋体" w:hAnsi="宋体" w:hint="eastAsia"/>
        </w:rPr>
        <w:t xml:space="preserve">                     &lt;/receiver&gt;</w:t>
      </w:r>
    </w:p>
    <w:p w:rsidR="005B70F5" w:rsidRDefault="005B70F5" w:rsidP="005B70F5">
      <w:pPr>
        <w:spacing w:line="360" w:lineRule="auto"/>
        <w:rPr>
          <w:rFonts w:ascii="宋体" w:hAnsi="宋体"/>
        </w:rPr>
      </w:pPr>
      <w:r>
        <w:rPr>
          <w:rFonts w:ascii="宋体" w:hAnsi="宋体" w:hint="eastAsia"/>
        </w:rPr>
        <w:t>&lt;/intent-filter&gt;</w:t>
      </w:r>
    </w:p>
    <w:p w:rsidR="005B70F5" w:rsidRDefault="005B70F5" w:rsidP="005B70F5">
      <w:pPr>
        <w:spacing w:line="360" w:lineRule="auto"/>
        <w:rPr>
          <w:rFonts w:ascii="宋体" w:hAnsi="宋体"/>
        </w:rPr>
      </w:pPr>
      <w:r>
        <w:rPr>
          <w:rFonts w:ascii="宋体" w:hAnsi="宋体" w:hint="eastAsia"/>
        </w:rPr>
        <w:t xml:space="preserve">　　17. 关于ContenValues类说法正确的是(a) A、他和Hashtable比较类似，也是负责存储一些名值对，但是他存储的名值对当中的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名是String类型，而值都是基本类型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B、他和Hashtable比较类似，也是负责存储一些名值对，但是他存储的名值对当中的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名是任意类型，而值都是基本类型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C、他和Hashtable比较类似，也是负责存储一些名值对，但是他存储的名值对当中的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名，可以为空，而值都是String类型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D、他和Hashtable比较类似，也是负责存储一些名值对，但是他存储的名值对当中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的名是String类型，而值也是String类型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18. 我们都知道Hanlder是线程与Activity通信的桥梁,如果线程处理不当，你的机器就会变得越慢，那么线程销毁的方法是(a) A、onDestroy()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B、onClear()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C、onFinish()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D、onStop()</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19. 下面退出Activity错误的方法是(c) A、finish()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B、抛异常强制退出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C、System.exit()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D、onStop()</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20. 下面属于android的动画分类的有(ab)(多项) A、Tween B、Frame C、Draw D、Animation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21. 下面关于Android dvm的进程和Linux的进程,应用程序的进程说法正确的是(d) A、DVM指dalivk的虚拟机.每一个Android应用程序都在它自己的进程中运行,不一定拥有一个独立的Dalvik虚拟机实例.而每一个DVM都是在Linux中的一个进程,所以说可以认为是同一个概念.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B、DVM指dalivk的虚拟机.每一个Android应用程序都在它自己的进程中运行,不一定拥有一个独立的Dalvik虚拟机实例.而每一个DVM不一定都是在Linux中的一个进程,所以说不是一个概念.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C、DVM指dalivk的虚拟机.每一个Android应用程序都在它自己的进程中运行,都拥有一个独立的Dalvik虚拟机实例.而每一个DVM不一定都是在Linux中的一个进程,所以说不是一个概念.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D、DVM指dalivk的虚拟机.每一个Android应用程序都在它自己的进程中运行,都拥有一个独立的 Dalvik虚拟机实例.而每一个DVM都是在Linux中的一个进程,所以说可以认为是同一个概念.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22. Android项目工程下面的assets目录的作用是什么bA、放置应用到的图片资源。</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B、主要放置多媒体等数据文件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C、放置字符串，颜色，数组等常量数据</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D、放置一些与UI相应的布局文件，都是xml文件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23. 关于res/raw目录说法正确的是(a)A、 这里的文件是原封不动的存储到设备上不会转换为二进制的格式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B、这里的文件是原封不动的存储到设备上会转换为二进制的格式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 这里的文件最终以二进制的格式存储到指定的包中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D、这里的文件最终不会以二进制的格式存储到指定的包中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24. 下列对android NDK的理解正确的是(abcd )A、 NDK是一系列工具的集合</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 NDK 提供了一份稳定、功能有限的 API 头文件声明。</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 使 “Java+C” 的开发方式终于转正，成为官方支持的开发方式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 NDK 将是 Android 平台支持 C 开发的开端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二.文件存储方式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三.SQLite数据库方式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四.内容提供器(Content provider)方式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二、Android面试填空题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25. android中常用的四个布局是framlayout，linenarlayout，relativelayout和tablelayout。26. android 的四大组件是activiey，service，broadcast和contentprovide。27. java.io包中的objectinputstream和objectoutputstream类主要用于对对象(Object)的读写。28. android 中service的实现方法是：startservice和bindservice。29. activity一般会重载7个方法用来维护其生命周期，除了onCreate(),onStart(),onDestory() 外还</w:t>
      </w:r>
      <w:r>
        <w:rPr>
          <w:rFonts w:ascii="宋体" w:hAnsi="宋体" w:hint="eastAsia"/>
        </w:rPr>
        <w:lastRenderedPageBreak/>
        <w:t>有onrestart,onresume,onpause,onstop。30. android的数据存储的方式sharedpreference,文件,SQlite,contentprovider,网络。31. 当启动一个Activity并且新的Activity执行完后需要返回到启动它的Activity来执行 的回调函数是startActivityResult()。32. 请使用命令行的方式创建一个名字为myAvd,sdk版本为2.2,sd卡是在d盘的根目录下,名字为scard.img， 并指定屏幕大小HVGA.____________________________________。33. 程序运行的结果是：_____good and gbc__________。 public classExample{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String str=new String("good");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char[]ch={'a','b','c'};</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static void main(String args[]){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Example ex=new Example();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ex.change(ex.str,ex.ch);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System.out.print(ex.str+" and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Sytem.out.print(ex.ch);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 change(String str,char ch[]){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str="test ok";</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ch[0]='g';</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34. 在android中，请简述jni的调用过程。(8分)1)安装和下载Cygwin，下载 Android NDK</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2)在ndk项目中JNI接口的设计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3)使用C/C++实现本地方法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4)JNI生成动态链接库.so文件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5)将动态链接库复制到java工程，在java工程中调用，运行java工程即可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35. 简述Android应用程序结构是哪些?(7分)Android应用程序结构是：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Linux Kernel(Linux内核)、Libraries(系统运行库或者是c/c++核心库)、Application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Framework(开发框架包)、Applications (核心应用程序)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36. 请继承SQLiteOpenHelper实现：(10分) 1).创建一个版本为1的“diaryOpenHelper.db”的数据库，</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2).同时创建一个 “diary” 表(包含一个_id主键并自增长，topic字符型100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长度， content字符型1000长度)</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3).在数据库版本变化时请删除diary表，并重新创建出diary表。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publicclass DBHelper extends SQLiteOpenHelper{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final static String DATABASENAME ="diaryOpenHelper.db";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final static int DATABASEVERSION =1;</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//创建数据库</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DBHelper(Context context,Stringname,CursorFactory factory,int version)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super(context, name, factory,version);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//创建表等机构性文件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 onCreate(SQLiteDatabase db)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String sql ="create tablediary"+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"_idinteger primary key autoincrement,"+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"topicvarchar(100),"+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"contentvarchar(1000)"+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db.execSQL(sql);</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//若数据库版本有更新，则调用此方法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 onUpgrade(SQLiteDatabasedb,int oldVersion,int newVersion)</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String sql = "drop table ifexists diary";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db.execSQL(sql);</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this.onCreate(db);</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37. 页面上现有ProgressBar控件progressBar，请用书写线程以10秒的的时间完成其进度显示工作。(10分)答案</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publicclass ProgressBarStu extends Activity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private ProgressBar progressBar = null;</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protected void onCreate(BundlesavedInstanceState)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super.onCreate(savedInstanceState);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setContentView(R.layout.progressbar);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//从这到下是关键</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progressBar = (ProgressBar)findViewById(R.id.progressBar);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Thread thread = new Thread(newRunnable()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@Override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 run()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 progressBarMax =progressBar.getMax();</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try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while(progressBarMax!=progressBar.getProgress())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intstepProgress = progressBarMax/10;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intcurrentprogress = progressBar.getProgress();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progressBar.setProgress(currentprogress+stepProgress);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Thread.sleep(1000);</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 catch(InterruptedException 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 TODO Auto-generatedcatch block</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e.printStackTrace();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thread.start();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//关键结束</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38. 请描述下Activity的生命周期。 必调用的三个方法：onCreate() --&gt; onStart() --&gt; onResume()，用AAA表示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(1)父Activity启动子Activity，子Actvity退出，父Activity调用顺序如下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AAA --&gt; onFreeze() --&gt; onPause() --&gt; onStop() --&gt; onRestart()--&gt; onStart(),onResume()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(2)用户点击Home，Actvity调用顺序如下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AAA --&gt; onFreeze() --&gt; onPause() --&gt; onStop() -- Maybe --&gt;onDestroy() – Maybe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(3)调用finish()， Activity调用顺序如下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AAA --&gt; onPause() --&gt; onStop() --&gt; onDestroy()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(4)在Activity上显示dialog，Activity调用顺序如下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AAA</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(5)在父Activity上显示透明的或非全屏的activity，Activity调用顺序如下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AAA --&gt; onFreeze() --&gt; onPause()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(6)设备进入睡眠状态，Activity调用顺序如下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AAA --&gt; onFreeze() --&gt; onPause()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39. 如果后台的Activity由于某原因被系统回收了，如何在被系统回收之前保存当前状态? onSaveInstanceState()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当你的程序中某一个Activity A在运行时，主动或被动地运行另一个新的Activity B，这个时候A会执行onSaveInstanceState()。B完成以后又会来找A，这个时候就有两种情况：一是A被回收，二是A没有被回收，被回收的A就要重新调用onCreate()方法，不同于直接启动的是这回onCreate()里是带上了参数savedInstanceState;而没被收回的就直</w:t>
      </w:r>
      <w:r>
        <w:rPr>
          <w:rFonts w:ascii="宋体" w:hAnsi="宋体" w:hint="eastAsia"/>
        </w:rPr>
        <w:lastRenderedPageBreak/>
        <w:t>接执行onResume()，跳过onCreate()了。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40. 如何将一个Activity设置成窗口的样式。 在AndroidManifest.xml 中定义Activity的地方一句话android:theme="@android:style/Theme.Dialog"或android:theme="@android:style/Theme.Translucent"就变成半透明的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41. 如何退出Activity?如何安全退出已调用多个Activity的Application?对于单一Activity的应用来说，退出很简单，直接finish()即可。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当然，也可以用killProcess()和System.exit()这样的方法。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但是，对于多Activity的应用来说，在打开多个Activity后，如果想在最后打开的Activity直接退出，上边的方法都是没有用的，因为上边的方法都是结束一个Activity而已。</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当然，网上也有人说可以。</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就好像有人问，在应用里如何捕获Home键，有人就会说用keyCode比较KEYCODE_HOME即可，而事实上如果不修改framework，根本不可能做到这一点一样。</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所以，最好还是自己亲自试一下。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那么，有没有办法直接退出整个应用呢?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在2.1之前，可以使用ActivityManager的restartPackage方法。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它可以直接结束整个应用。在使用时需要权限android.permission.RESTART_PACKAGES。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注意不要被它的名字迷惑。</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可是，在2.2，这个方法失效了。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在2.2添加了一个新的方法，killBackgroundProcesses()，需要权限android.permission.KILL_BACKGROUND_PROCESSES。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可惜的是，它和2.2的restartPackage一样，根本起不到应有的效果。</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另外还有一个方法，就是系统自带的应用程序管理里，强制结束程序的方法，forceStopPackage()。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它需要权限android.permission.FORCE_STOP_PACKAGES。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并且需要添加android:sharedUserId="android.uid.system"属性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同样可惜的是，该方法是非公开的，他只能运行在系统进程，第三方程序无法调用。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因为需要在Android.mk中添加LOCAL_CERTIFICATE := platform。</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而Android.mk是用于在Android源码下编译程序用的。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从以上可以看出，在2.2，没有办法直接结束一个应用，而只能用自己的办法间接办到。</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现提供几个方法，供参考：</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1、抛异常强制退出：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该方法通过抛异常，使程序ForceClose。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验证可以，但是，需要解决的问题是，如何使程序结束掉，而不弹出Force Close的窗口。</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2、记录打开的Activity：</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每打开一个Activity，就记录下来。在需要退出时，关闭每一个Activity即可。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3、发送特定广播：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在需要结束应用时，发送一个特定的广播，每个Activity收到广播后，关闭即可。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4、递归退出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在打开新的Activity时使用startActivityForResult，然后自己加标志，在onActivityResult中处理，递归关闭。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除了第一个，都是想办法把每一个Activity都结束掉，间接达到目的。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但是这样做同样不完美。</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你会发现，如果自己的应用程序对每一个Activity都设置了nosensor，在两个Activity结束的间隙，sensor可能有效了。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但至少，我们的目的达到了，而且没有影响用户使用。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为了编程方便，最好定义一个Activity基类，处理这些共通问题。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42. 请介绍下Android中常用的五种布局。FrameLayout(框架布局)，LinearLayout (线性布局)，AbsoluteLayout(绝对布局)，RelativeLayout(相对布局)，TableLayout(表格布局)</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43. 请介绍下Android的数据存储方式。一.SharedPreferences方式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五. 网络存储方式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44. 请介绍下ContentProvider是如何实现数据共享的。创建一个属于你自己的Content provider或者将你的数据添加到一个已经存在的Contentprovider中，前提是有相同数据类型并且有写入Content provider的权限。</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45. 如何启用Service，如何停用Service。Android中的service类似于windows中的service，service一般没有用户操作界面，它运行于系统中不容易被用户发觉，</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可以使用它开发如监控之类的程序。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一。步骤</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第一步：继承Service类</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class SMSService extends Service {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第二步：在AndroidManifest.xml文件中的节点里对服务进行配置:</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二。Context.startService()和Context.bindService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服务不能自己运行，需要通过调用Context.startService()或Context.bindService()方法启动服务。这两个方法都可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以启动Service，但是它们的使用场合有所不同。</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1.使用startService()方法启用服务，调用者与服务之间没有关连，即使调用者退出</w:t>
      </w:r>
      <w:r>
        <w:rPr>
          <w:rFonts w:ascii="宋体" w:hAnsi="宋体" w:hint="eastAsia"/>
        </w:rPr>
        <w:lastRenderedPageBreak/>
        <w:t>了，服务仍然运行。</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使用bindService()方法启用服务，调用者与服务绑定在了一起，调用者一旦退出，服务也就终止。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2.采用Context.startService()方法启动服务，在服务未被创建时，系统会先调用服务的onCreate()方法，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接着调用onStart()方法。如果调用startService()方法前服务已经被创建，多次调用startService()方法并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不会导致多次创建服务，但会导致多次调用onStart()方法。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采用startService()方法启动的服务，只能调用Context.stopService()方法结束服务，服务结束时会调用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onDestroy()方法。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3.采用Context.bindService()方法启动服务，在服务未被创建时，系统会先调用服务的onCreate()方法，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接着调用onBind()方法。这个时候调用者和服务绑定在一起，调用者退出了，系统就会先调用服务的onUnbind()方法，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。接着调用onDestroy()方法。如果调用bindService()方法前服务已经被绑定，多次调用bindService()方法并不会</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导致多次创建服务及绑定(也就是说onCreate()和onBind()方法并不会被多次调用)。如果调用者希望与正在绑定的服务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解除绑定，可以调用unbindService()方法，调用该方法也会导致系统调用服务的onUnbind()--&gt;onDestroy()方法。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三。Service的生命周期</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1.Service常用生命周期回调方法如下：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onCreate() 该方法在服务被创建时调用，该方法只会被调用一次，无论调用多少次startService()或bindService()方法，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服务也只被创建一次。 onDestroy()该方法在服务被终止时调用。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 Context.startService()启动Service有关的生命周期方法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onStart() 只有采用Context.startService()方法启动服务时才会回调该方法。该方法在服务开始运行时被调用。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多次调用startService()方法尽管不会多次创建服务，但onStart()方法会被多次调用。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 Context.bindService()启动Service有关的生命周期方法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onBind()只有采用Context.bindService()方法启动服务时才会回调该方法。该方法在调用者与服务绑定时被调用，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当调用者与服务已经绑定，多次调用Context.bindService()方法并不会导致该方法被多次调用。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onUnbind()只有采用Context.bindService()方法启动服务时才会回调该方法。该方法在调用者与服务解除绑定时被调用。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备注：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 采用startService()启动服务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Intent intent =new Intent(DemoActivity.this, DemoService.class);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startService(intent);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2.Context.bindService()启动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Intent intent =new Intent(DemoActivity.this, DemoService.class);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bindService(intent, conn, Context.BIND_AUTO_CREATE);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//unbindService(conn);//解除绑定</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46. 注册广播有几种方式，这些方式有何优缺点?请谈谈Android引入广播机制的用意。 Android广播机制(两种注册方法)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android下，要想接受广播信息，那么这个广播接收器就得我们自己来实现了，我们可以继承BroadcastReceiver，就可以有一个广播接受器了。有个接受器还不够，我们还得重写BroadcastReceiver里面的onReceiver方法，当来广播的时候我们要干什么，这就要我们自己来实现，不过我们可以搞一个信息防火墙。具体的代码：</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class SmsBroadCastReceiverextends BroadcastReceiver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@Override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public void onReceive(Context context, Intent intent)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Bundle bundle = intent.getExtras();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Object[] object = (Object[])bundle.get("pdus");</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SmsMessage sms[]=new SmsMessage[object.length];</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for(int i=0;i</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sms[0] =SmsMessage.createFromPdu((byte[])object);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Toast.makeText(context, "来自"+sms.getDisplayOriginatingAddress()+"的消息是："+sms.getDisplayMessageBody(),Toast.LENGTH_SHORT).show();</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//终止广播，在这里我们可以稍微处理，根据用户输入的号码可以实现短信防火墙。</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abortBroadcast();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当实现了广播接收器，还要设置广播接收器接收广播信息的类型，这里是信息：</w:t>
      </w:r>
      <w:r>
        <w:rPr>
          <w:rFonts w:ascii="宋体" w:hAnsi="宋体" w:hint="eastAsia"/>
        </w:rPr>
        <w:lastRenderedPageBreak/>
        <w:t>android.provider.Telephony.SMS_RECEIVED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我们就可以把广播接收器注册到系统里面，可以让系统知道我们有个广播接收器。这里有两种，一种是代码动态注册：</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//生成广播处理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smsBroadCastReceiver = newSmsBroadCastReceiver();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//实例化过滤器并设置要过滤的广播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IntentFilter intentFilter = newIntentFilter("android.provider.Telephony.SMS_RECEIVED");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//注册广播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BroadCastReceiverActivity.this.registerReceiver(smsBroadCastReceiver,intentFilter);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一种是在AndroidManifest.xml中配置广播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package="spl.broadCastReceiver"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android:versionCode="1"</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android:versionName="1.0"&gt;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android:label="@string/app_name"&gt;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两种注册类型的区别是：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1)第一种不是常驻型广播，也就是说广播跟随程序的生命周期。</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2)第二种是常驻型，也就是说当应用程序关闭后，如果有信息广播来，程序也会被系统调用自动运行。</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47. 请解释下在单线程模型中Message、Handler、MessageQueue、Looper之间的关系。Handler简介：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个Handler允许你发送和处理Message和Runable对象，这些对象和一个线程的MessageQueue相关联。每一个线程实例和一个单独的线程以及该线程的MessageQueue相关联。当你创建一个新的Handler时，它就和创建它的线程绑定在一起了。这里，线程我们也可以理解为线程的MessageQueue。从这一点上来看，Handler把Message和Runable对象传递给MessageQueue，而且在这些对象离开MessageQueue时，Handler负责执行他们。</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Handler有两个主要的用途：(1)确定在将来的某个时间点执行一个或者一些Message和Runnable对象。(2)在其他线程(不是Handler绑定线程)中排入一些要执行的动作。</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Scheduling Message，即(1)，可以通过以下方法完成：</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post(Runnable):Runnable在handler绑定的线程上执行，也就是说不创建新线程。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postAtTime(Runnable,long):</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postDelayed(Runnable,long):</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sendEmptyMessage(int):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sendMessage(Message):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sendMessageAtTime(Message,long):</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sendMessageDelayed(Message,long):</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ost这个动作让你把Runnable对象排入MessageQueue,MessageQueue受到这些消息的时候执行他们，当然以一定的排序。sendMessage这个动作允许你把Message对象排成队列，这些Message对象包含一些信息，Handler的hanlerMessage(Message)会处理这些Message.当然，handlerMessage(Message)必须由Handler的子类来重写。这是编程人员需要作的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当posting或者sending到一个Hanler时，你可以有三种行为：当MessageQueue准备好就处理，定义一个延迟时间，定义一个精确的时间去处理。后两者允许你实现timeout,tick,和基于时间的行为。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当你的应用创建一个新的进程时，主线程(也就是UI线程)自带一个MessageQueue，这个MessageQueue管理顶层的应用对象(像activities,broadcast receivers等)和主线程创建的窗体。你可以创建自己的线程，并通过一个Handler和主线程进行通信。这和之前一样，通过post和sendmessage来完成，差别在于在哪一个线程中执行这么方法。在恰当的时候，给定的Runnable和Message将在Handler的MessageQueue中被Scheduled。</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Message简介：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Message类就是定义了一个信息，这个信息中包含一个描述符和任意的数据对象，这个信息被用来传递给Handler.Message对象提供额外的两个int域和一个Object域，这可以让你在大多数情况下不用作分配的动作。</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尽管Message的构造函数是public的，但是获取Message实例的最好方法是调用Message.obtain(),或者Handler.obtainMessage()方法，这些方法会从回收对象池中获取一个。</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MessageQueue简介：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这是一个包含message列表的底层类。Looper负责分发这些message。Messages并不是直接加到一个MessageQueue中，而是通过MessageQueue.IdleHandler关联到Looper。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你可以通过Looper.myQueue()从当前线程中获取MessageQueue。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Looper简介：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Looper类被用来执行一个线程中的message循环。默认情况，没有一个消息循环关联到线程。在线程中调用prepare()创建一个Looper，然后用loop()来处理messages，直到循环终止。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大多数和message loop的交互是通过Handler。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下面是一个典型的带有Looper的线程实现。</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class LooperThread extends Thread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Handler mHandler;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 run()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Looper.prepare();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mHandler = new Handler()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public voidhandleMessage(Message msg)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 process incomingmessages here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Looper.loop();</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48. AIDL的全称是什么?如何工作?能处理哪些类型的数据?AIDL的英文全称是Android Interface Define Language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当A进程要去调用B进程中的service时，并实现通信，我们通常都是通过AIDL来操作的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A工程：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首先我们在net.blogjava.mobile.aidlservice包中创建一个RemoteService.aidl文件，在里面我们自定义一个接口，含有方法get。ADT插件会在gen目录下自动生成一个RemoteService.java文件，该类中含有一个名为RemoteService.stub的内部类，该内部类中含有aidl文件接口的get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说明一：aidl文件的位置不固定，可以任意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然后定义自己的MyService类，在MyService类中自定义一个内部类去继承RemoteService.stub这个内部类，实现get方法。在onBind方法中返回这个内部类的对象，系统会自动将这个对象封装成IBinder对象，传递给他的调用者。</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其次需要在AndroidManifest.xml文件中配置MyService类，代码如下：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为什么要指定调用AIDL服务的ID,就是要告诉外界MyService这个类能够被别的进程访问，只要别的进程知道这个ID，正是有了这个ID,B工程才能找到A工程实现通信。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说明：AIDL并不需要权限</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B工程：</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首先我们要将A工程中生成的RemoteService.java文件拷贝到B工程中，在bindService方法中绑定aidl服务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绑定AIDL服务就是将RemoteService的ID作为intent的action参数。</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说明：如果我们单独将RemoteService.aidl文件放在一个包里，那个在我们将gen目录下的该包拷贝到B工程中。如果我们将RemoteService.aidl文件和我们的其他类存放在一起，那么我们在B工程中就要建立相应的包，以保证RmoteService.java文件的报名正确，我们不能修改RemoteService.java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bindService(newInten("net.blogjava.mobile.aidlservice.RemoteService"),serviceConnection, Context.BIND_AUTO_CREATE);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ServiceConnection的onServiceConnected(ComponentName name, IBinderservice)方法中的service参数就是A工程中MyService类中继承了RemoteService.stub类的内部类的对象。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49. 请解释下Android程序运行时权限与文件系统权限的区别。运行时权限Dalvik( android授权)</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文件系统 linux 内核授权</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50. 系统上安装了多种浏览器，能否指定某浏览器访问指定页面?请说明原由。通过直接发送Uri把参数带过去，或者通过manifest里的intentfilter里的data属性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51. 你如何评价Android系统?优缺点。答：Android平台手机 5大优势：</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一、开放性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二、挣脱运营商的束缚</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三、丰富的硬件选择</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w:t>
      </w:r>
      <w:r>
        <w:rPr>
          <w:rFonts w:ascii="宋体" w:hAnsi="宋体" w:hint="eastAsia"/>
        </w:rPr>
        <w:lastRenderedPageBreak/>
        <w:t>常方便呢?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四、不受任何限制的开发商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五、无缝结合的Google应用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如今叱诧互联网的Google已经走过10年度历史，从搜索巨人到全面的互联网渗透，Google服务如地图、邮件、搜索等已经成为连接用户和互联网的重要纽带，而Android平台手机将无缝结合这些优秀的Google服务。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再说Android的5大不足：</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一、安全和隐私</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由于手机与互联网的紧密联系，个人隐私很难得到保守。除了上网过程中经意或不经意留下的个人足迹，Google这个巨人也时时站在你的身后，洞穿一切，因此，互联网的深入将会带来新一轮的隐私危机。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二、首先开卖Android手机的不是最大运营商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三、运营商仍然能够影响到Android手机</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在国内市场，不少用户对购得移动定制机不满，感觉所购的手机被人涂画了广告一般。这样的情况在国外市场同样出现。Android手机的另一发售运营商Sprint就将在其机型中内置其手机商店程序。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四、同类机型用户减少</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五、过分依赖开发商缺少标准配置</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在使用PC端的Windows Xp系统的时候，都会内置微软Windows Media Player这样一个浏览器程序，用户可以选择更多样的播放器，如Realplay或暴风影音等。但入手开始使用默认的程序同样可以应付多样的需要。在Android平台中，由于其开放性，软件更多依赖第三方厂商，比如Android系统的SDK中就没有内置音乐 播放器，全部依赖第三方开发，缺少了产品的统一性。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52. 什么是ANR 如何避免它?</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答：ANR：Application NotResponding，五秒</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在Android中，活动管理器和窗口管理器这两个系统服务负责监视应用程序的响应。当出现下列情况时，Android就会显示ANR对话框了：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对输入事件(如按键、触摸屏事件)的响应超过5秒</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意向接受器(intentReceiver)超过10秒钟仍未执行完毕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oid应用程序完全运行在一个独立的线程中(例如main)。这就意味着，任何在主线程中运行的，需要消耗大量时间的操作都会引发ANR。因为此时，你的应用程序已经没有机会去响应输入事件和意向广播(Intentbroadcas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因此，任何运行在主线程中的方法，都要尽可能的只做少量的工作。特别是活动生命周期中的重要方法如onCreate()和 onResume()等更应如此。潜在的比较耗时的操作，如访问网络和数据库;或者是开销很大的计算，比如改变位图的大小，需要在一个单独的子线程中完成(或者是使用异步请求，如数据库操作)。但这并不意味着你的主线程需要进入阻塞状态已等待子线程结束 -- 也不需要调用Therad.wait()或者Thread.sleep()方法。取而代之的是，主线程为子线程提供一个句柄(Handler)，让子线程在即将结束的时候调用它(xing:可以参看Snake的例子，这种方法与以前我们所接触的有所不同)。使用这种方法涉及你的应用程序，能够保证你的程序对输入保持良好的响应，从而避免因为输入事件超过5秒钟不被处理而产生的ANR。这种实践需要应用到所有显示用户界面的线程，因为他们都面临着同样的超时问题。</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53. 什么情况会导致Force Close ?如何避免?能否捕获导致其的异常?</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答：一般像空指针啊，可以看起logcat，然后对应到程序中 来解决错误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54. Android本身的api并未声明会抛出异常，则其在运行时有无可能抛出runtime异常，你遇到过吗?诺有的话会导致什么问题?如何解决?</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55. 简要解释一下activity、 intent 、intent filter、service、Broadcase、BroadcaseReceiver</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答：一个activity呈现了一个用户可以操作的可视化用户界面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一个service不包含可见的用户界面，而是在后台无限地运行</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可以连接到一个正在运行的服务中，连接后，可以通过服务中暴露出来的借口与其进行通信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一个broadcast receiver是一个接收广播消息并作出回应的component，broadcastreceiver没有界面</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intent:content provider在接收到ContentResolver的请求时被激活。</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activity, service和broadcast receiver是被称为intents的异步消息激活的。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一个intent是一个Intent对象，它保存了消息的内容。对于activity和service来说，它指定了请求的操作名称和待操作数据的URI</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Intent对象可以显式的指定一个目标component。如果这样的话，android会找到这个component(基于manifest文件中的声明)并激活它。但如果一个目标不是显式指定的，android必须找到响应intent的最佳component。</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它是通过将Intent对象和目标的intent filter相比较来完成这一工作的。一个component的intent filter告诉android该component能处理的intent。intent filter也是在manifest文件中声明的。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56. 　IntentService有何优点?</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答：IntentService 的好处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 Acitivity的进程，当处理Intent的时候，会产生一个对应的Service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 Android的进程处理器现在会尽可能的不kill掉你</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 非常容易使用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57. 横竖屏切换时候activity的生命周期?</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1、不设置Activity的android:configChanges时，切屏会重新调用各个生命周期，切横屏时会执行一次，切竖屏时会执行两次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2、设置Activity的android:configChanges="orientation"时，切屏还是会重新调用各个生命周期，切横、竖屏时只会执行一次</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3、设置Activity的android:configChanges="orientation|keyboardHidden"时，切屏不会重新调用各个生命周期，只会执行onConfigurationChanged方法</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如何将SQLite数据库(dictionary.db文件)与apk文件一起发布?</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解答：可以将dictionary.db文件复制到Eclipse Android工程中的res aw目录中。所有在res aw目录中的文件不会被压缩，这样可以直接提取该目录中的文件。可以将dictionary.db文件复制到res aw目录中</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58. 如何将打开res aw目录中的数据库文件?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解答：在Android中不能直接打开res aw目录中的数据库文件，而需要在程序第一次启动时将该文件复制到手机内存或SD卡的某个目录中，然后再打开该数据库文件。复制的基本方法是使用getResources().openRawResource方法获得res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59. Android引入广播机制的用意?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答：a:从MVC的角度考虑(应用程序内)</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其实回答这个问题的时候还可以这样问，android为什么要有那4大组件，现在的移动开发模型基本上也是照搬的web那一套MVC架构，只不过是改了点嫁妆而已。android的四大组件本质上就是为了实现移动或者说嵌入式设备上的MVC架构，它们之间有时候是一种相互依存的关系，有时候又是一种补充关系，引入广播机制可以方便几大组件的信息和数据交互。</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b：程序间互通消息(例如在自己的应用程序内监听系统来电)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c：效率上(参考UDP的广播协议在局域网的方便性)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d：设计模式上(反转控制的一种应用，类似监听者模式)</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60. Android dvm的进程和Linux的进程, 应用程序的进程是否为同一个概念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DVM指dalivk的虚拟机。每一个Android应用程序都在它自己的进程中运行，都拥有一个独立的Dalvik虚拟机实例。而每一个DVM都是在Linux 中的一个进程，所以说可以认为是同一个概念。</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61. sim卡的EF 文件有何作用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sim卡的文件系统有自己规范，主要是为了和手机通讯，sim本 身可以有自己的操作系统，EF就是作存储并和手机通讯用的</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62. 嵌入式操作系统内存管理有哪几种， 各有何特性</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页式，段式，段页，用到了MMU,虚拟空间等技术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63. 什么是嵌入式实时操作系统, Android 操作系统属于实时操作系统吗?</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64. 一条最长的短信息约占多少byte?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中文70(包括标点)，英文160，160个字节。</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65. android中的动画有哪几类，它们的特点和区别是什么?</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两种，一种是Tween动画、还有一种是Frame动画。Tween动画，这种实现方式可以使视图组件移动、放大、缩小以及产生透明度的变化;另一种Frame动画，传统的动画方法，通过顺序的播放排列好的图片来实现，类似电影。</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66. handler机制的原理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andriod提供了Handler 和 Looper 来满足线程间的通信。Handler先进先出原则。Looper类用来管理特定线程内对象之间的消息交换(MessageExchange)。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1)Looper: 一个线程可以产生一个Looper对象，由它来管理此线程里的MessageQueue(消息队列)。</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2)Handler: 你可以构造Handler对象来与Looper沟通，以便push新消息到MessageQueue里;或者接收Looper从Message Queue取出)所送来的消息。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3) Message Queue(消息队列):用来存放线程放入的消息。</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lastRenderedPageBreak/>
        <w:t xml:space="preserve">　　4)线程：UIthread 通常就是main thread，而Android启动程序时会替它建立一个MessageQueue。</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67. 说说mvc模式的原理，它在android中的运用</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MVC(Model_view_contraller)”模型_视图_控制器”。 MVC应用程序总是由这三个部分组成。Event(事件)导致Controller改变Model或View，或者同时改变两者。只要Controller改变了Models的数据或者属性，所有依赖的View都会自动更新。类似的，只要Contro</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68. DDMS和TraceView的区别? DDMS是一个程序执行查看器，在里面可以看见线程和堆栈等信息，TraceView是程序性能分析器 。</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69. java中如何引用本地语言 可以用JNI(java nativeinterface java 本地接口)接口。</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70. 谈谈Android的IPC(进程间通信)机制 IPC是内部进程通信的简称， 是共享"命名管道"的资源。Android中的IPC机制是为了让Activity和Service之间可以随时的进行交互，故在Android中该机制，只适用于Activity和Service之间的通信，类似于远程方法调用，类似于C/S模式的访问。通过定义AIDL接口文件来定义IPC接口。Servier端实现IPC接口，Client端调用IPC接口本地代理。</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71. NDK是什么NDK是一些列工具的集合，NDK提供了一系列的工具，帮助开发者迅速的开发C/C++的动态库，并能自动将so和java 应用打成apk包。</w:t>
      </w:r>
    </w:p>
    <w:p w:rsidR="005B70F5" w:rsidRDefault="005B70F5" w:rsidP="005B70F5">
      <w:pPr>
        <w:spacing w:line="360" w:lineRule="auto"/>
        <w:rPr>
          <w:rFonts w:ascii="宋体" w:hAnsi="宋体"/>
        </w:rPr>
      </w:pPr>
    </w:p>
    <w:p w:rsidR="005B70F5" w:rsidRDefault="005B70F5" w:rsidP="005B70F5">
      <w:pPr>
        <w:spacing w:line="360" w:lineRule="auto"/>
        <w:rPr>
          <w:rFonts w:ascii="宋体" w:hAnsi="宋体"/>
        </w:rPr>
      </w:pPr>
      <w:r>
        <w:rPr>
          <w:rFonts w:ascii="宋体" w:hAnsi="宋体" w:hint="eastAsia"/>
        </w:rPr>
        <w:t xml:space="preserve">　　NDK集成了交叉编译器，并提供了相应的mk文件和隔离cpu、平台等的差异，开发人员只需简单的修改mk文件就可以创建出so</w:t>
      </w:r>
    </w:p>
    <w:p w:rsidR="004E257C" w:rsidRDefault="004E257C" w:rsidP="004E257C">
      <w:pPr>
        <w:rPr>
          <w:rFonts w:ascii="微软雅黑" w:hAnsi="微软雅黑"/>
          <w:b/>
          <w:sz w:val="24"/>
          <w:szCs w:val="24"/>
        </w:rPr>
      </w:pPr>
      <w:r>
        <w:rPr>
          <w:rFonts w:ascii="微软雅黑" w:hAnsi="微软雅黑" w:hint="eastAsia"/>
          <w:b/>
          <w:sz w:val="24"/>
          <w:szCs w:val="24"/>
        </w:rPr>
        <w:t>1.</w:t>
      </w:r>
      <w:r>
        <w:rPr>
          <w:rFonts w:ascii="微软雅黑" w:hAnsi="微软雅黑" w:hint="eastAsia"/>
          <w:b/>
          <w:sz w:val="24"/>
          <w:szCs w:val="24"/>
        </w:rPr>
        <w:t>常用的存储方式有哪些？</w:t>
      </w:r>
    </w:p>
    <w:p w:rsidR="004E257C" w:rsidRDefault="004E257C" w:rsidP="004E257C">
      <w:pPr>
        <w:rPr>
          <w:rFonts w:ascii="微软雅黑" w:hAnsi="微软雅黑"/>
          <w:b/>
          <w:sz w:val="24"/>
          <w:szCs w:val="24"/>
        </w:rPr>
      </w:pPr>
      <w:r>
        <w:rPr>
          <w:rFonts w:ascii="微软雅黑" w:hAnsi="微软雅黑" w:cs="宋体" w:hint="eastAsia"/>
          <w:szCs w:val="21"/>
        </w:rPr>
        <w:t>（五种，说出哪五种，五种存储方式什么情况下用。）注意</w:t>
      </w:r>
      <w:r>
        <w:rPr>
          <w:rFonts w:ascii="微软雅黑" w:hAnsi="微软雅黑" w:cs="宋体" w:hint="eastAsia"/>
          <w:szCs w:val="21"/>
          <w:highlight w:val="yellow"/>
        </w:rPr>
        <w:t>sharepreferes</w:t>
      </w:r>
      <w:r>
        <w:rPr>
          <w:rFonts w:ascii="微软雅黑" w:hAnsi="微软雅黑" w:cs="宋体" w:hint="eastAsia"/>
          <w:szCs w:val="21"/>
          <w:highlight w:val="yellow"/>
        </w:rPr>
        <w:t>对象支持读取不</w:t>
      </w:r>
      <w:r>
        <w:rPr>
          <w:rFonts w:ascii="微软雅黑" w:hAnsi="微软雅黑" w:cs="宋体" w:hint="eastAsia"/>
          <w:szCs w:val="21"/>
        </w:rPr>
        <w:t>支持写入，写入引用</w:t>
      </w:r>
      <w:r>
        <w:rPr>
          <w:rFonts w:ascii="微软雅黑" w:hAnsi="微软雅黑" w:cs="宋体" w:hint="eastAsia"/>
          <w:szCs w:val="21"/>
        </w:rPr>
        <w:t>Editor</w:t>
      </w:r>
      <w:r>
        <w:rPr>
          <w:rFonts w:ascii="微软雅黑" w:hAnsi="微软雅黑" w:cs="宋体" w:hint="eastAsia"/>
          <w:szCs w:val="21"/>
        </w:rPr>
        <w:t>。</w:t>
      </w:r>
    </w:p>
    <w:p w:rsidR="004E257C" w:rsidRDefault="004E257C" w:rsidP="004E257C">
      <w:pPr>
        <w:rPr>
          <w:rFonts w:ascii="微软雅黑" w:hAnsi="微软雅黑" w:cs="宋体"/>
          <w:color w:val="FF0000"/>
          <w:szCs w:val="21"/>
        </w:rPr>
      </w:pPr>
      <w:r>
        <w:rPr>
          <w:rFonts w:ascii="微软雅黑" w:hAnsi="微软雅黑" w:cs="宋体" w:hint="eastAsia"/>
          <w:color w:val="FF0000"/>
          <w:szCs w:val="21"/>
        </w:rPr>
        <w:lastRenderedPageBreak/>
        <w:t>SQLite</w:t>
      </w:r>
      <w:r>
        <w:rPr>
          <w:rFonts w:ascii="微软雅黑" w:hAnsi="微软雅黑" w:cs="宋体" w:hint="eastAsia"/>
          <w:color w:val="FF0000"/>
          <w:szCs w:val="21"/>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SQLite是一个轻量级的数据库，支持基本SQL语法，是常被采用的一种数据存储方式。Android为此数据库提供了一个名为SQLiteDatabase的类，封装了一些操作数据库的API</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color w:val="FF0000"/>
          <w:sz w:val="21"/>
          <w:szCs w:val="21"/>
        </w:rPr>
        <w:t>SharedPreference</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除SQLite数据库外，另一种常用的数据存储方式，</w:t>
      </w:r>
      <w:r>
        <w:rPr>
          <w:rFonts w:ascii="微软雅黑" w:eastAsia="微软雅黑" w:hAnsi="微软雅黑" w:hint="eastAsia"/>
          <w:sz w:val="21"/>
          <w:szCs w:val="21"/>
          <w:highlight w:val="yellow"/>
        </w:rPr>
        <w:t>其本质就是一个xml文件，常用于存储较简单的参数设置。</w:t>
      </w:r>
    </w:p>
    <w:p w:rsidR="004E257C" w:rsidRDefault="004E257C" w:rsidP="004E257C">
      <w:pPr>
        <w:pStyle w:val="a7"/>
        <w:rPr>
          <w:rFonts w:ascii="微软雅黑" w:eastAsia="微软雅黑" w:hAnsi="微软雅黑"/>
          <w:color w:val="FF0000"/>
          <w:sz w:val="21"/>
          <w:szCs w:val="21"/>
        </w:rPr>
      </w:pPr>
      <w:r>
        <w:rPr>
          <w:rFonts w:ascii="微软雅黑" w:eastAsia="微软雅黑" w:hAnsi="微软雅黑" w:hint="eastAsia"/>
          <w:color w:val="FF0000"/>
          <w:sz w:val="21"/>
          <w:szCs w:val="21"/>
        </w:rPr>
        <w:t>File：</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即常说的文件（I/O）存储方法，</w:t>
      </w:r>
      <w:r>
        <w:rPr>
          <w:rFonts w:ascii="微软雅黑" w:eastAsia="微软雅黑" w:hAnsi="微软雅黑" w:hint="eastAsia"/>
          <w:sz w:val="21"/>
          <w:szCs w:val="21"/>
          <w:highlight w:val="yellow"/>
        </w:rPr>
        <w:t>常用语存储大数量的数据，但是缺点是更新数据将是一件困难的事情。</w:t>
      </w:r>
    </w:p>
    <w:p w:rsidR="004E257C" w:rsidRDefault="004E257C" w:rsidP="004E257C">
      <w:pPr>
        <w:pStyle w:val="a7"/>
        <w:rPr>
          <w:rFonts w:ascii="微软雅黑" w:eastAsia="微软雅黑" w:hAnsi="微软雅黑"/>
          <w:color w:val="FF0000"/>
          <w:sz w:val="21"/>
          <w:szCs w:val="21"/>
        </w:rPr>
      </w:pPr>
      <w:r>
        <w:rPr>
          <w:rFonts w:ascii="微软雅黑" w:eastAsia="微软雅黑" w:hAnsi="微软雅黑" w:hint="eastAsia"/>
          <w:color w:val="FF0000"/>
          <w:sz w:val="21"/>
          <w:szCs w:val="21"/>
        </w:rPr>
        <w:t>ContentProvider:</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Android 系统</w:t>
      </w:r>
      <w:r>
        <w:rPr>
          <w:rFonts w:ascii="微软雅黑" w:eastAsia="微软雅黑" w:hAnsi="微软雅黑" w:hint="eastAsia"/>
          <w:sz w:val="21"/>
          <w:szCs w:val="21"/>
          <w:highlight w:val="green"/>
        </w:rPr>
        <w:t>中能实现所有应用程序共享的一种数据存储方式，</w:t>
      </w:r>
      <w:r>
        <w:rPr>
          <w:rFonts w:ascii="微软雅黑" w:eastAsia="微软雅黑" w:hAnsi="微软雅黑" w:hint="eastAsia"/>
          <w:sz w:val="21"/>
          <w:szCs w:val="21"/>
        </w:rPr>
        <w:t>由于数据通常在各应用间的是互相私密的</w:t>
      </w:r>
      <w:r>
        <w:rPr>
          <w:rFonts w:ascii="微软雅黑" w:eastAsia="微软雅黑" w:hAnsi="微软雅黑" w:hint="eastAsia"/>
          <w:sz w:val="21"/>
          <w:szCs w:val="21"/>
          <w:highlight w:val="green"/>
        </w:rPr>
        <w:t>，所以此存储方式较少使用，但是其又是必不可少的一种存储方式</w:t>
      </w:r>
      <w:r>
        <w:rPr>
          <w:rFonts w:ascii="微软雅黑" w:eastAsia="微软雅黑" w:hAnsi="微软雅黑" w:hint="eastAsia"/>
          <w:sz w:val="21"/>
          <w:szCs w:val="21"/>
        </w:rPr>
        <w:t>。 例如音频，视频，图片和通讯录，一般都可以采用此种方式进行存储。每个ContentProvider都会对外提供一个公共的URI（包装成Uri对 象），如果应用程序有数据需要共享时，就需要使用ContentProvider为这些数据定义一个URI，然后其他的应用程序就通过 Content Provider传入这个URI来对数据进行操作。</w:t>
      </w:r>
    </w:p>
    <w:p w:rsidR="004E257C" w:rsidRDefault="004E257C" w:rsidP="004E257C">
      <w:pPr>
        <w:rPr>
          <w:rFonts w:ascii="微软雅黑" w:hAnsi="微软雅黑" w:cs="宋体"/>
          <w:color w:val="FF0000"/>
          <w:szCs w:val="21"/>
        </w:rPr>
      </w:pPr>
      <w:r>
        <w:rPr>
          <w:rFonts w:ascii="微软雅黑" w:hAnsi="微软雅黑" w:cs="宋体" w:hint="eastAsia"/>
          <w:color w:val="FF0000"/>
          <w:szCs w:val="21"/>
        </w:rPr>
        <w:t>网络存储：</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从网络读取数据和写入数据</w:t>
      </w:r>
      <w:r>
        <w:rPr>
          <w:rFonts w:ascii="微软雅黑" w:eastAsia="微软雅黑" w:hAnsi="微软雅黑" w:hint="eastAsia"/>
          <w:sz w:val="21"/>
          <w:szCs w:val="21"/>
        </w:rPr>
        <w:t>。 Android提供了通过网络来实现数据的存储和获取的方法。</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 我们可以调用WebService返回的数据或是解析HTTP协议实现网络数据交互。</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2.</w:t>
      </w:r>
      <w:r>
        <w:rPr>
          <w:rFonts w:ascii="微软雅黑" w:hAnsi="微软雅黑" w:hint="eastAsia"/>
          <w:b/>
          <w:sz w:val="24"/>
          <w:szCs w:val="24"/>
        </w:rPr>
        <w:t>安卓中动画有几类，他们的特点和区别？</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 xml:space="preserve">   </w:t>
      </w:r>
      <w:r>
        <w:rPr>
          <w:rFonts w:ascii="微软雅黑" w:hAnsi="微软雅黑" w:cs="宋体" w:hint="eastAsia"/>
          <w:color w:val="000000"/>
          <w:szCs w:val="21"/>
        </w:rPr>
        <w:t>两种，一种是补间动画，还有一种是帧动画，帧动画类似于放电影，通过播放已经排列放好的图片来实现。</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补间动画的实现定义开始和结束，中间由系统计算得出效果有透明，位移，放大缩小等等。</w:t>
      </w:r>
    </w:p>
    <w:p w:rsidR="004E257C" w:rsidRDefault="004E257C" w:rsidP="004E257C">
      <w:pPr>
        <w:rPr>
          <w:rFonts w:ascii="微软雅黑" w:hAnsi="微软雅黑" w:cs="宋体"/>
          <w:szCs w:val="21"/>
        </w:rPr>
      </w:pPr>
      <w:r>
        <w:rPr>
          <w:rFonts w:ascii="微软雅黑" w:hAnsi="微软雅黑" w:cs="宋体" w:hint="eastAsia"/>
          <w:szCs w:val="21"/>
        </w:rPr>
        <w:t>自定义录音或者进度条过程，会应用到帧动画，补间动画，一般用于应用的欢迎界面。</w:t>
      </w:r>
    </w:p>
    <w:p w:rsidR="004E257C" w:rsidRDefault="004E257C" w:rsidP="004E257C">
      <w:pPr>
        <w:rPr>
          <w:rFonts w:ascii="微软雅黑" w:hAnsi="微软雅黑" w:cs="宋体"/>
          <w:szCs w:val="21"/>
        </w:rPr>
      </w:pPr>
      <w:r>
        <w:rPr>
          <w:rFonts w:ascii="微软雅黑" w:hAnsi="微软雅黑" w:cs="宋体" w:hint="eastAsia"/>
          <w:szCs w:val="21"/>
        </w:rPr>
        <w:t>(</w:t>
      </w:r>
      <w:r>
        <w:rPr>
          <w:rFonts w:ascii="微软雅黑" w:hAnsi="微软雅黑" w:cs="宋体" w:hint="eastAsia"/>
          <w:szCs w:val="21"/>
        </w:rPr>
        <w:t>菜单弹出，例如赞和评论，是个动画过程。</w:t>
      </w:r>
      <w:r>
        <w:rPr>
          <w:rFonts w:ascii="微软雅黑" w:hAnsi="微软雅黑" w:cs="宋体" w:hint="eastAsia"/>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3.handler</w:t>
      </w:r>
      <w:r>
        <w:rPr>
          <w:rFonts w:ascii="微软雅黑" w:hAnsi="微软雅黑" w:hint="eastAsia"/>
          <w:b/>
          <w:sz w:val="24"/>
          <w:szCs w:val="24"/>
        </w:rPr>
        <w:t>机制原理</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Handler主要用于线程间的通信。</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一个Handler允许发送和处理Message和Runable对象，UI主线程会自动分配一个Looper（消息轮询器），每个Looper中封装着MessageQueue（消息队列），遵循先进先出原则。Looper负责不断的从自己的消息队列里取出队头的任务或消息执行。一般是在子线程执行完耗时操作之后，通过Handler的sendMessage或post方法将Message和Runable对象传递给MessageQueue，而且在这些对象离开MessageQueue时，Handler负责执行他们（用到handleMessage方法，主要执行刷新UI的代码）。 </w:t>
      </w:r>
      <w:r>
        <w:rPr>
          <w:rFonts w:ascii="微软雅黑" w:eastAsia="微软雅黑" w:hAnsi="微软雅黑" w:hint="eastAsia"/>
          <w:color w:val="000000"/>
          <w:sz w:val="21"/>
          <w:szCs w:val="21"/>
        </w:rPr>
        <w:br/>
        <w:t>其中Message类就是定义了一个信息，这个信息中包含一个描述符和任意的数据对象，这个信息被用来传递给Handler.Message对象提供额外的两个int域和一个Object域。</w:t>
      </w:r>
    </w:p>
    <w:p w:rsidR="004E257C" w:rsidRDefault="004E257C" w:rsidP="004E257C">
      <w:pPr>
        <w:pStyle w:val="a7"/>
        <w:rPr>
          <w:rFonts w:ascii="微软雅黑" w:eastAsia="微软雅黑" w:hAnsi="微软雅黑"/>
          <w:color w:val="000000"/>
          <w:sz w:val="21"/>
          <w:szCs w:val="21"/>
        </w:rPr>
      </w:pP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字面以外加上关联点。</w:t>
      </w:r>
    </w:p>
    <w:p w:rsidR="004E257C" w:rsidRDefault="004E257C" w:rsidP="004E257C">
      <w:pPr>
        <w:rPr>
          <w:rFonts w:ascii="微软雅黑" w:hAnsi="微软雅黑"/>
          <w:b/>
          <w:sz w:val="24"/>
          <w:szCs w:val="24"/>
        </w:rPr>
      </w:pPr>
      <w:r>
        <w:rPr>
          <w:rFonts w:ascii="微软雅黑" w:hAnsi="微软雅黑" w:hint="eastAsia"/>
          <w:b/>
          <w:sz w:val="24"/>
          <w:szCs w:val="24"/>
        </w:rPr>
        <w:t>4</w:t>
      </w:r>
      <w:r>
        <w:rPr>
          <w:rFonts w:ascii="微软雅黑" w:hAnsi="微软雅黑" w:hint="eastAsia"/>
          <w:b/>
          <w:sz w:val="24"/>
          <w:szCs w:val="24"/>
        </w:rPr>
        <w:t>除了</w:t>
      </w:r>
      <w:r>
        <w:rPr>
          <w:rFonts w:ascii="微软雅黑" w:hAnsi="微软雅黑" w:hint="eastAsia"/>
          <w:b/>
          <w:sz w:val="24"/>
          <w:szCs w:val="24"/>
        </w:rPr>
        <w:t>handler</w:t>
      </w:r>
      <w:r>
        <w:rPr>
          <w:rFonts w:ascii="微软雅黑" w:hAnsi="微软雅黑" w:hint="eastAsia"/>
          <w:b/>
          <w:sz w:val="24"/>
          <w:szCs w:val="24"/>
        </w:rPr>
        <w:t>和子线程，还有一个处理线程的是什么，主要方法是什么？</w:t>
      </w:r>
    </w:p>
    <w:p w:rsidR="004E257C" w:rsidRDefault="004E257C" w:rsidP="004E257C">
      <w:pPr>
        <w:rPr>
          <w:rFonts w:ascii="微软雅黑" w:hAnsi="微软雅黑" w:cs="宋体"/>
          <w:color w:val="000000"/>
          <w:szCs w:val="21"/>
        </w:rPr>
      </w:pPr>
      <w:r>
        <w:rPr>
          <w:rFonts w:ascii="微软雅黑" w:hAnsi="微软雅黑" w:cs="宋体" w:hint="eastAsia"/>
          <w:szCs w:val="21"/>
        </w:rPr>
        <w:lastRenderedPageBreak/>
        <w:t>AsynTask</w:t>
      </w:r>
      <w:r>
        <w:rPr>
          <w:rFonts w:ascii="微软雅黑" w:hAnsi="微软雅黑" w:cs="宋体" w:hint="eastAsia"/>
          <w:szCs w:val="21"/>
        </w:rPr>
        <w:t>，</w:t>
      </w:r>
      <w:r>
        <w:rPr>
          <w:rFonts w:ascii="微软雅黑" w:hAnsi="微软雅黑" w:cs="宋体" w:hint="eastAsia"/>
          <w:szCs w:val="21"/>
        </w:rPr>
        <w:t>doInbackGround+</w:t>
      </w:r>
      <w:r>
        <w:rPr>
          <w:rFonts w:ascii="微软雅黑" w:hAnsi="微软雅黑" w:cs="宋体" w:hint="eastAsia"/>
          <w:color w:val="000000"/>
          <w:szCs w:val="21"/>
        </w:rPr>
        <w:t>onPostExecute</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doInBackground() 这个方法运行在后台线程中，主要负责执行那些很耗时的操作，如访问网络。该方法必须重写。</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onPostExecute(Result) 这个方法运行于UI主线程，在doInBackground(Params…)方法执行后调用，该方法用于接收后台任务执行后返回的结果，刷新UI显示</w:t>
      </w:r>
    </w:p>
    <w:p w:rsidR="004E257C" w:rsidRDefault="004E257C" w:rsidP="004E257C">
      <w:pPr>
        <w:rPr>
          <w:rFonts w:ascii="微软雅黑" w:hAnsi="微软雅黑"/>
          <w:b/>
          <w:sz w:val="24"/>
          <w:szCs w:val="24"/>
        </w:rPr>
      </w:pPr>
      <w:r>
        <w:rPr>
          <w:rFonts w:ascii="微软雅黑" w:hAnsi="微软雅黑" w:hint="eastAsia"/>
          <w:b/>
          <w:color w:val="00FF00"/>
          <w:sz w:val="24"/>
          <w:szCs w:val="24"/>
        </w:rPr>
        <w:t>@</w:t>
      </w:r>
      <w:r>
        <w:rPr>
          <w:rFonts w:ascii="微软雅黑" w:hAnsi="微软雅黑" w:hint="eastAsia"/>
          <w:b/>
          <w:sz w:val="24"/>
          <w:szCs w:val="24"/>
        </w:rPr>
        <w:t>5.tcp</w:t>
      </w:r>
      <w:r>
        <w:rPr>
          <w:rFonts w:ascii="微软雅黑" w:hAnsi="微软雅黑" w:hint="eastAsia"/>
          <w:b/>
          <w:sz w:val="24"/>
          <w:szCs w:val="24"/>
        </w:rPr>
        <w:t>和</w:t>
      </w:r>
      <w:r>
        <w:rPr>
          <w:rFonts w:ascii="微软雅黑" w:hAnsi="微软雅黑" w:hint="eastAsia"/>
          <w:b/>
          <w:sz w:val="24"/>
          <w:szCs w:val="24"/>
        </w:rPr>
        <w:t>udp</w:t>
      </w:r>
      <w:r>
        <w:rPr>
          <w:rFonts w:ascii="微软雅黑" w:hAnsi="微软雅黑" w:hint="eastAsia"/>
          <w:b/>
          <w:sz w:val="24"/>
          <w:szCs w:val="24"/>
        </w:rPr>
        <w:t>区别</w:t>
      </w:r>
      <w:r>
        <w:rPr>
          <w:rFonts w:ascii="微软雅黑" w:hAnsi="微软雅黑" w:hint="eastAsia"/>
          <w:b/>
          <w:sz w:val="24"/>
          <w:szCs w:val="24"/>
        </w:rPr>
        <w:t>.</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333333"/>
          <w:sz w:val="21"/>
          <w:szCs w:val="21"/>
          <w:shd w:val="clear" w:color="auto" w:fill="FFFFFF"/>
        </w:rPr>
        <w:t>TCP---传输控制协议,提供的是面向连接、可靠的字节流服务,传输数据前经过“三次握手”建立连接，保证数据传输的可靠性，但效率比较低。一般用于对于数据传输安全性较高的场合。</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333333"/>
          <w:sz w:val="21"/>
          <w:szCs w:val="21"/>
          <w:shd w:val="clear" w:color="auto" w:fill="FFFFFF"/>
        </w:rPr>
        <w:t>UDP---用户数据报协议，是一个简单的面向数据报的运输层协议，面向无连接。UDP不提供可靠性，数据传输可能发生错序，丢包，但效率较高。一般用于对于实时性要求较高的场合。</w:t>
      </w:r>
    </w:p>
    <w:p w:rsidR="004E257C" w:rsidRDefault="004E257C" w:rsidP="004E257C">
      <w:pPr>
        <w:rPr>
          <w:rFonts w:ascii="微软雅黑" w:hAnsi="微软雅黑"/>
          <w:b/>
          <w:sz w:val="24"/>
          <w:szCs w:val="24"/>
        </w:rPr>
      </w:pPr>
      <w:r>
        <w:rPr>
          <w:rFonts w:ascii="微软雅黑" w:hAnsi="微软雅黑" w:hint="eastAsia"/>
          <w:b/>
          <w:sz w:val="24"/>
          <w:szCs w:val="24"/>
        </w:rPr>
        <w:t>6</w:t>
      </w:r>
      <w:r>
        <w:rPr>
          <w:rFonts w:ascii="微软雅黑" w:hAnsi="微软雅黑" w:hint="eastAsia"/>
          <w:b/>
          <w:sz w:val="24"/>
          <w:szCs w:val="24"/>
        </w:rPr>
        <w:t>线程之间的通信方式（如何避免</w:t>
      </w:r>
      <w:r>
        <w:rPr>
          <w:rFonts w:ascii="微软雅黑" w:hAnsi="微软雅黑" w:hint="eastAsia"/>
          <w:b/>
          <w:sz w:val="24"/>
          <w:szCs w:val="24"/>
        </w:rPr>
        <w:t>ANR</w:t>
      </w:r>
      <w:r>
        <w:rPr>
          <w:rFonts w:ascii="微软雅黑" w:hAnsi="微软雅黑" w:hint="eastAsia"/>
          <w:b/>
          <w:sz w:val="24"/>
          <w:szCs w:val="24"/>
        </w:rPr>
        <w:t>）</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（1）. AsyncTask，其中doInBackground()和onPostExecute(Result)两个方法非常重要</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doInBackground() 这个方法运行在后台线程中，主要负责执行那些很耗时的操作，如访问网络。该方法必须重写。</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onPostExecute(Result) 这个方法运行于UI主线程，在doInBackground(Params…)方法执行后调用，该方法用于接收后台任务执行后返回的结果，刷新UI显示。</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（2.）子线程 + handler</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在子线程中执行完耗时操作需要刷新UI时，通过handler.sendMessage()发消息给主线程， 然后在主线</w:t>
      </w:r>
      <w:r>
        <w:rPr>
          <w:rFonts w:ascii="微软雅黑" w:eastAsia="微软雅黑" w:hAnsi="微软雅黑" w:hint="eastAsia"/>
          <w:color w:val="000000"/>
          <w:sz w:val="21"/>
          <w:szCs w:val="21"/>
          <w:highlight w:val="green"/>
        </w:rPr>
        <w:t>程Handler中的handleMessage()方法中执行刷新UI操作</w:t>
      </w:r>
    </w:p>
    <w:p w:rsidR="004E257C" w:rsidRDefault="004E257C" w:rsidP="004E257C">
      <w:pPr>
        <w:widowControl/>
        <w:numPr>
          <w:ilvl w:val="0"/>
          <w:numId w:val="36"/>
        </w:numPr>
        <w:adjustRightInd w:val="0"/>
        <w:snapToGrid w:val="0"/>
        <w:spacing w:after="200"/>
        <w:jc w:val="left"/>
        <w:rPr>
          <w:rFonts w:ascii="微软雅黑" w:hAnsi="微软雅黑"/>
          <w:b/>
          <w:sz w:val="24"/>
          <w:szCs w:val="24"/>
        </w:rPr>
      </w:pPr>
      <w:r>
        <w:rPr>
          <w:rFonts w:ascii="微软雅黑" w:hAnsi="微软雅黑" w:hint="eastAsia"/>
          <w:b/>
          <w:sz w:val="24"/>
          <w:szCs w:val="24"/>
        </w:rPr>
        <w:t>activity</w:t>
      </w:r>
      <w:r>
        <w:rPr>
          <w:rFonts w:ascii="微软雅黑" w:hAnsi="微软雅黑" w:hint="eastAsia"/>
          <w:b/>
          <w:sz w:val="24"/>
          <w:szCs w:val="24"/>
        </w:rPr>
        <w:t>的生命周期</w:t>
      </w:r>
    </w:p>
    <w:p w:rsidR="004E257C" w:rsidRDefault="004E257C" w:rsidP="004E257C">
      <w:pPr>
        <w:rPr>
          <w:rFonts w:ascii="微软雅黑" w:hAnsi="微软雅黑"/>
          <w:bCs/>
          <w:szCs w:val="21"/>
        </w:rPr>
      </w:pPr>
      <w:r>
        <w:rPr>
          <w:rFonts w:ascii="微软雅黑" w:hAnsi="微软雅黑" w:hint="eastAsia"/>
          <w:b/>
          <w:sz w:val="24"/>
          <w:szCs w:val="24"/>
        </w:rPr>
        <w:t xml:space="preserve">     /</w:t>
      </w:r>
      <w:r>
        <w:rPr>
          <w:rFonts w:ascii="微软雅黑" w:hAnsi="微软雅黑" w:hint="eastAsia"/>
          <w:bCs/>
          <w:szCs w:val="21"/>
        </w:rPr>
        <w:t xml:space="preserve">/       </w:t>
      </w:r>
      <w:r>
        <w:rPr>
          <w:rFonts w:ascii="微软雅黑" w:hAnsi="微软雅黑" w:hint="eastAsia"/>
          <w:bCs/>
          <w:szCs w:val="21"/>
        </w:rPr>
        <w:t>开始</w:t>
      </w:r>
      <w:r>
        <w:rPr>
          <w:rFonts w:ascii="微软雅黑" w:hAnsi="微软雅黑" w:hint="eastAsia"/>
          <w:bCs/>
          <w:szCs w:val="21"/>
        </w:rPr>
        <w:t xml:space="preserve"> </w:t>
      </w:r>
      <w:r>
        <w:rPr>
          <w:rFonts w:ascii="微软雅黑" w:hAnsi="微软雅黑" w:hint="eastAsia"/>
          <w:bCs/>
          <w:szCs w:val="21"/>
        </w:rPr>
        <w:t>重新启动</w:t>
      </w:r>
      <w:r>
        <w:rPr>
          <w:rFonts w:ascii="微软雅黑" w:hAnsi="微软雅黑" w:hint="eastAsia"/>
          <w:bCs/>
          <w:szCs w:val="21"/>
        </w:rPr>
        <w:t xml:space="preserve">  </w:t>
      </w:r>
      <w:r>
        <w:rPr>
          <w:rFonts w:ascii="微软雅黑" w:hAnsi="微软雅黑" w:hint="eastAsia"/>
          <w:bCs/>
          <w:szCs w:val="21"/>
        </w:rPr>
        <w:t>停止</w:t>
      </w:r>
      <w:r>
        <w:rPr>
          <w:rFonts w:ascii="微软雅黑" w:hAnsi="微软雅黑" w:hint="eastAsia"/>
          <w:bCs/>
          <w:szCs w:val="21"/>
        </w:rPr>
        <w:t xml:space="preserve">                   </w:t>
      </w:r>
      <w:r>
        <w:rPr>
          <w:rFonts w:ascii="微软雅黑" w:hAnsi="微软雅黑" w:hint="eastAsia"/>
          <w:bCs/>
          <w:szCs w:val="21"/>
        </w:rPr>
        <w:t>销毁</w:t>
      </w:r>
      <w:r>
        <w:rPr>
          <w:rFonts w:ascii="微软雅黑" w:hAnsi="微软雅黑" w:hint="eastAsia"/>
          <w:bCs/>
          <w:szCs w:val="21"/>
        </w:rPr>
        <w:t xml:space="preserve">          </w:t>
      </w:r>
      <w:r>
        <w:rPr>
          <w:rFonts w:ascii="微软雅黑" w:hAnsi="微软雅黑" w:hint="eastAsia"/>
          <w:bCs/>
          <w:szCs w:val="21"/>
        </w:rPr>
        <w:t>暂停</w:t>
      </w:r>
    </w:p>
    <w:p w:rsidR="004E257C" w:rsidRDefault="004E257C" w:rsidP="004E257C">
      <w:pPr>
        <w:rPr>
          <w:rFonts w:ascii="微软雅黑" w:hAnsi="微软雅黑" w:cs="宋体"/>
          <w:szCs w:val="21"/>
        </w:rPr>
      </w:pPr>
      <w:r>
        <w:rPr>
          <w:rFonts w:ascii="微软雅黑" w:hAnsi="微软雅黑" w:cs="宋体" w:hint="eastAsia"/>
          <w:szCs w:val="21"/>
        </w:rPr>
        <w:t>七个，</w:t>
      </w:r>
      <w:r>
        <w:rPr>
          <w:rFonts w:ascii="微软雅黑" w:hAnsi="微软雅黑" w:cs="宋体" w:hint="eastAsia"/>
          <w:szCs w:val="21"/>
        </w:rPr>
        <w:t>oncreate</w:t>
      </w:r>
      <w:r>
        <w:rPr>
          <w:rFonts w:ascii="微软雅黑" w:hAnsi="微软雅黑" w:cs="宋体" w:hint="eastAsia"/>
          <w:szCs w:val="21"/>
        </w:rPr>
        <w:t>，</w:t>
      </w:r>
      <w:r>
        <w:rPr>
          <w:rFonts w:ascii="微软雅黑" w:hAnsi="微软雅黑" w:cs="宋体" w:hint="eastAsia"/>
          <w:szCs w:val="21"/>
        </w:rPr>
        <w:t>onstart</w:t>
      </w:r>
      <w:r>
        <w:rPr>
          <w:rFonts w:ascii="微软雅黑" w:hAnsi="微软雅黑" w:cs="宋体" w:hint="eastAsia"/>
          <w:szCs w:val="21"/>
        </w:rPr>
        <w:t>，</w:t>
      </w:r>
      <w:r>
        <w:rPr>
          <w:rFonts w:ascii="微软雅黑" w:hAnsi="微软雅黑" w:cs="宋体" w:hint="eastAsia"/>
          <w:szCs w:val="21"/>
        </w:rPr>
        <w:t>onrestart</w:t>
      </w:r>
      <w:r>
        <w:rPr>
          <w:rFonts w:ascii="微软雅黑" w:hAnsi="微软雅黑" w:cs="宋体" w:hint="eastAsia"/>
          <w:szCs w:val="21"/>
        </w:rPr>
        <w:t>，</w:t>
      </w:r>
      <w:r>
        <w:rPr>
          <w:rFonts w:ascii="微软雅黑" w:hAnsi="微软雅黑" w:cs="宋体" w:hint="eastAsia"/>
          <w:szCs w:val="21"/>
        </w:rPr>
        <w:t>onstop</w:t>
      </w:r>
      <w:r>
        <w:rPr>
          <w:rFonts w:ascii="微软雅黑" w:hAnsi="微软雅黑" w:cs="宋体" w:hint="eastAsia"/>
          <w:szCs w:val="21"/>
        </w:rPr>
        <w:t>，</w:t>
      </w:r>
      <w:r>
        <w:rPr>
          <w:rFonts w:ascii="微软雅黑" w:hAnsi="微软雅黑" w:cs="宋体" w:hint="eastAsia"/>
          <w:szCs w:val="21"/>
        </w:rPr>
        <w:t>onresume</w:t>
      </w:r>
      <w:r>
        <w:rPr>
          <w:rFonts w:ascii="微软雅黑" w:hAnsi="微软雅黑" w:cs="宋体" w:hint="eastAsia"/>
          <w:szCs w:val="21"/>
        </w:rPr>
        <w:t>，</w:t>
      </w:r>
      <w:r>
        <w:rPr>
          <w:rFonts w:ascii="微软雅黑" w:hAnsi="微软雅黑" w:cs="宋体" w:hint="eastAsia"/>
          <w:szCs w:val="21"/>
        </w:rPr>
        <w:t>ondestroy</w:t>
      </w:r>
      <w:r>
        <w:rPr>
          <w:rFonts w:ascii="微软雅黑" w:hAnsi="微软雅黑" w:cs="宋体" w:hint="eastAsia"/>
          <w:szCs w:val="21"/>
        </w:rPr>
        <w:t>，</w:t>
      </w:r>
      <w:r>
        <w:rPr>
          <w:rFonts w:ascii="微软雅黑" w:hAnsi="微软雅黑" w:cs="宋体" w:hint="eastAsia"/>
          <w:szCs w:val="21"/>
        </w:rPr>
        <w:t>onpause</w:t>
      </w:r>
      <w:r>
        <w:rPr>
          <w:rFonts w:ascii="微软雅黑" w:hAnsi="微软雅黑" w:cs="宋体" w:hint="eastAsia"/>
          <w:szCs w:val="21"/>
        </w:rPr>
        <w:t>；（清楚整个周期的过程）</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1）.启动Activity：系统会先调用onCreate方法，然后调用onStart方法，最后调用onResume，Activity进入运行状态。</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2）.当前Activity被其他Activity覆盖其上或被锁屏：系统会调用onPause方法，暂停当前Activity的执行。</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3）.当前Activity由被覆盖状态回到前台或解锁屏：系统会调用onResume方法，再次进入运行状态。</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4）.当前Activity转到新的Activity界面或按Home键回到主屏，自身退居后台：系统会先调用onPause方法，然后调用onStop方法，进入停滞状态。</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5）.用户后退回到此Activity：系统会先调用onRestart方法，然后调用onStart方法，最后调用onResume方法，再次进入运行状态。</w:t>
      </w:r>
    </w:p>
    <w:p w:rsidR="004E257C" w:rsidRDefault="004E257C" w:rsidP="004E257C">
      <w:pPr>
        <w:pStyle w:val="a7"/>
        <w:rPr>
          <w:rFonts w:ascii="微软雅黑" w:eastAsia="微软雅黑" w:hAnsi="微软雅黑"/>
          <w:sz w:val="21"/>
          <w:szCs w:val="21"/>
          <w:highlight w:val="green"/>
        </w:rPr>
      </w:pPr>
      <w:r>
        <w:rPr>
          <w:rFonts w:ascii="微软雅黑" w:eastAsia="微软雅黑" w:hAnsi="微软雅黑" w:hint="eastAsia"/>
          <w:sz w:val="21"/>
          <w:szCs w:val="21"/>
        </w:rPr>
        <w:lastRenderedPageBreak/>
        <w:t>6）.当前Activity处于被覆盖状态或者后台不可见状态，即第2步和第4步，系统内存不足，</w:t>
      </w:r>
      <w:r>
        <w:rPr>
          <w:rFonts w:ascii="微软雅黑" w:eastAsia="微软雅黑" w:hAnsi="微软雅黑" w:hint="eastAsia"/>
          <w:sz w:val="21"/>
          <w:szCs w:val="21"/>
          <w:highlight w:val="green"/>
        </w:rPr>
        <w:t>杀死当前Activity，而后用户退回当前Activity：再次调用onCreate方法、onStart方法、onResume方法，进入运行状态。</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7）</w:t>
      </w:r>
      <w:r>
        <w:rPr>
          <w:rFonts w:ascii="微软雅黑" w:eastAsia="微软雅黑" w:hAnsi="微软雅黑" w:hint="eastAsia"/>
          <w:sz w:val="21"/>
          <w:szCs w:val="21"/>
          <w:highlight w:val="green"/>
        </w:rPr>
        <w:t>.用户退出当前Activity：系统先调用onPause方法，然后调用onStop方法，最后调用onDestory方法，结束当前Activity。</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8.ArrayList</w:t>
      </w:r>
      <w:r>
        <w:rPr>
          <w:rFonts w:ascii="微软雅黑" w:hAnsi="微软雅黑" w:hint="eastAsia"/>
          <w:b/>
          <w:sz w:val="24"/>
          <w:szCs w:val="24"/>
        </w:rPr>
        <w:t>和</w:t>
      </w:r>
      <w:r>
        <w:rPr>
          <w:rFonts w:ascii="微软雅黑" w:hAnsi="微软雅黑" w:hint="eastAsia"/>
          <w:b/>
          <w:sz w:val="24"/>
          <w:szCs w:val="24"/>
        </w:rPr>
        <w:t>LinkedList</w:t>
      </w:r>
      <w:r>
        <w:rPr>
          <w:rFonts w:ascii="微软雅黑" w:hAnsi="微软雅黑" w:hint="eastAsia"/>
          <w:b/>
          <w:sz w:val="24"/>
          <w:szCs w:val="24"/>
        </w:rPr>
        <w:t>区别？</w:t>
      </w:r>
    </w:p>
    <w:p w:rsidR="004E257C" w:rsidRDefault="004E257C" w:rsidP="004E257C">
      <w:pPr>
        <w:rPr>
          <w:rFonts w:ascii="微软雅黑" w:hAnsi="微软雅黑" w:cs="宋体"/>
          <w:szCs w:val="21"/>
        </w:rPr>
      </w:pPr>
      <w:r>
        <w:rPr>
          <w:rFonts w:ascii="微软雅黑" w:hAnsi="微软雅黑" w:cs="宋体" w:hint="eastAsia"/>
          <w:szCs w:val="21"/>
        </w:rPr>
        <w:t>存数据，</w:t>
      </w:r>
      <w:r>
        <w:rPr>
          <w:rFonts w:ascii="微软雅黑" w:hAnsi="微软雅黑" w:cs="宋体" w:hint="eastAsia"/>
          <w:szCs w:val="21"/>
          <w:highlight w:val="green"/>
        </w:rPr>
        <w:t>ArrayList</w:t>
      </w:r>
      <w:r>
        <w:rPr>
          <w:rFonts w:ascii="微软雅黑" w:hAnsi="微软雅黑" w:cs="宋体" w:hint="eastAsia"/>
          <w:szCs w:val="21"/>
          <w:highlight w:val="green"/>
        </w:rPr>
        <w:t>数组存储数据，索引值以下标来搜索</w:t>
      </w:r>
      <w:r>
        <w:rPr>
          <w:rFonts w:ascii="微软雅黑" w:hAnsi="微软雅黑" w:cs="宋体" w:hint="eastAsia"/>
          <w:szCs w:val="21"/>
        </w:rPr>
        <w:t>，查询比较方，删除增加比较麻烦，但是</w:t>
      </w:r>
      <w:r>
        <w:rPr>
          <w:rFonts w:ascii="微软雅黑" w:hAnsi="微软雅黑" w:cs="宋体" w:hint="eastAsia"/>
          <w:szCs w:val="21"/>
          <w:highlight w:val="green"/>
        </w:rPr>
        <w:t>linkedList</w:t>
      </w:r>
      <w:r>
        <w:rPr>
          <w:rFonts w:ascii="微软雅黑" w:hAnsi="微软雅黑" w:cs="宋体" w:hint="eastAsia"/>
          <w:szCs w:val="21"/>
          <w:highlight w:val="green"/>
        </w:rPr>
        <w:t>以链表式存储数据，对于增删比较方便</w:t>
      </w:r>
      <w:r>
        <w:rPr>
          <w:rFonts w:ascii="微软雅黑" w:hAnsi="微软雅黑" w:cs="宋体" w:hint="eastAsia"/>
          <w:szCs w:val="21"/>
        </w:rPr>
        <w:t>。</w:t>
      </w:r>
    </w:p>
    <w:p w:rsidR="004E257C" w:rsidRDefault="004E257C" w:rsidP="004E257C">
      <w:pPr>
        <w:rPr>
          <w:rFonts w:ascii="微软雅黑" w:hAnsi="微软雅黑"/>
          <w:b/>
          <w:color w:val="FF9900"/>
          <w:sz w:val="24"/>
          <w:szCs w:val="24"/>
          <w:highlight w:val="red"/>
        </w:rPr>
      </w:pPr>
      <w:r>
        <w:rPr>
          <w:rFonts w:ascii="微软雅黑" w:hAnsi="微软雅黑" w:hint="eastAsia"/>
          <w:b/>
          <w:color w:val="FF9900"/>
          <w:sz w:val="24"/>
          <w:szCs w:val="24"/>
          <w:highlight w:val="red"/>
        </w:rPr>
        <w:t>9.</w:t>
      </w:r>
      <w:r>
        <w:rPr>
          <w:rFonts w:ascii="微软雅黑" w:hAnsi="微软雅黑" w:hint="eastAsia"/>
          <w:b/>
          <w:color w:val="FF9900"/>
          <w:sz w:val="24"/>
          <w:szCs w:val="24"/>
          <w:highlight w:val="red"/>
        </w:rPr>
        <w:t>安卓内存的优化？</w:t>
      </w:r>
      <w:r>
        <w:rPr>
          <w:rFonts w:ascii="微软雅黑" w:hAnsi="微软雅黑" w:hint="eastAsia"/>
          <w:b/>
          <w:color w:val="FF9900"/>
          <w:sz w:val="24"/>
          <w:szCs w:val="24"/>
          <w:highlight w:val="red"/>
        </w:rPr>
        <w:t>*</w:t>
      </w:r>
    </w:p>
    <w:p w:rsidR="004E257C" w:rsidRDefault="004E257C" w:rsidP="004E257C">
      <w:pPr>
        <w:pStyle w:val="a7"/>
        <w:rPr>
          <w:rFonts w:ascii="微软雅黑" w:eastAsia="微软雅黑" w:hAnsi="微软雅黑"/>
          <w:color w:val="FF6600"/>
          <w:sz w:val="21"/>
          <w:szCs w:val="21"/>
        </w:rPr>
      </w:pPr>
      <w:r>
        <w:rPr>
          <w:rFonts w:ascii="微软雅黑" w:eastAsia="微软雅黑" w:hAnsi="微软雅黑" w:hint="eastAsia"/>
          <w:color w:val="FF6600"/>
          <w:sz w:val="21"/>
          <w:szCs w:val="21"/>
        </w:rPr>
        <w:t>1）静态变量引起内存泄露</w:t>
      </w:r>
    </w:p>
    <w:p w:rsidR="004E257C" w:rsidRDefault="004E257C" w:rsidP="004E257C">
      <w:pPr>
        <w:pStyle w:val="a7"/>
        <w:rPr>
          <w:rFonts w:ascii="微软雅黑" w:eastAsia="微软雅黑" w:hAnsi="微软雅黑"/>
          <w:color w:val="FF6600"/>
          <w:sz w:val="21"/>
          <w:szCs w:val="21"/>
        </w:rPr>
      </w:pPr>
      <w:r>
        <w:rPr>
          <w:rFonts w:ascii="微软雅黑" w:eastAsia="微软雅黑" w:hAnsi="微软雅黑" w:hint="eastAsia"/>
          <w:sz w:val="21"/>
          <w:szCs w:val="21"/>
        </w:rPr>
        <w:t>在代码优化的过程中，我们需要对代码中的静态变量特别留意。静态变量是类相关的变量， 它的生命周期是从这个类被声明，到这个类彻底被垃圾回收器回收才会被销毁。所以，一般情况下，</w:t>
      </w:r>
      <w:r>
        <w:rPr>
          <w:rFonts w:ascii="微软雅黑" w:eastAsia="微软雅黑" w:hAnsi="微软雅黑" w:hint="eastAsia"/>
          <w:sz w:val="21"/>
          <w:szCs w:val="21"/>
          <w:highlight w:val="yellow"/>
        </w:rPr>
        <w:t>静态变量从所在的类被使用开始就要一直占用着内存空间，直到 程序退出。如果不注意，静态变量引用了占用大量内存的资源，造成垃圾回收器无法对内存进行回收</w:t>
      </w:r>
      <w:r>
        <w:rPr>
          <w:rFonts w:ascii="微软雅黑" w:eastAsia="微软雅黑" w:hAnsi="微软雅黑" w:hint="eastAsia"/>
          <w:sz w:val="21"/>
          <w:szCs w:val="21"/>
        </w:rPr>
        <w:t>，就可</w:t>
      </w:r>
      <w:r>
        <w:rPr>
          <w:rFonts w:ascii="微软雅黑" w:eastAsia="微软雅黑" w:hAnsi="微软雅黑" w:hint="eastAsia"/>
          <w:color w:val="FF6600"/>
          <w:sz w:val="21"/>
          <w:szCs w:val="21"/>
        </w:rPr>
        <w:t>能造成内存的浪费</w:t>
      </w:r>
    </w:p>
    <w:p w:rsidR="004E257C" w:rsidRDefault="004E257C" w:rsidP="004E257C">
      <w:pPr>
        <w:pStyle w:val="a7"/>
        <w:rPr>
          <w:rFonts w:ascii="微软雅黑" w:eastAsia="微软雅黑" w:hAnsi="微软雅黑"/>
          <w:color w:val="FF6600"/>
          <w:sz w:val="21"/>
          <w:szCs w:val="21"/>
        </w:rPr>
      </w:pPr>
      <w:r>
        <w:rPr>
          <w:rFonts w:ascii="微软雅黑" w:eastAsia="微软雅黑" w:hAnsi="微软雅黑" w:hint="eastAsia"/>
          <w:color w:val="FF6600"/>
          <w:sz w:val="21"/>
          <w:szCs w:val="21"/>
        </w:rPr>
        <w:t>2）使用Application的Context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在Android中，Application Cont</w:t>
      </w:r>
      <w:r>
        <w:rPr>
          <w:rFonts w:ascii="微软雅黑" w:eastAsia="微软雅黑" w:hAnsi="微软雅黑" w:hint="eastAsia"/>
          <w:sz w:val="21"/>
          <w:szCs w:val="21"/>
          <w:highlight w:val="green"/>
        </w:rPr>
        <w:t>ext的生命周期和应用的生命周期一样长，而不是</w:t>
      </w:r>
      <w:r>
        <w:rPr>
          <w:rFonts w:ascii="微软雅黑" w:eastAsia="微软雅黑" w:hAnsi="微软雅黑" w:hint="eastAsia"/>
          <w:sz w:val="21"/>
          <w:szCs w:val="21"/>
        </w:rPr>
        <w:t xml:space="preserve">取决于某个Activity的生命周期。如果想保持一个长期生命的对象，并且这个对象需要一个 </w:t>
      </w:r>
      <w:r>
        <w:rPr>
          <w:rFonts w:ascii="微软雅黑" w:eastAsia="微软雅黑" w:hAnsi="微软雅黑" w:hint="eastAsia"/>
          <w:sz w:val="21"/>
          <w:szCs w:val="21"/>
        </w:rPr>
        <w:lastRenderedPageBreak/>
        <w:t>Context，就可以使用Application对象。可以通</w:t>
      </w:r>
      <w:r>
        <w:rPr>
          <w:rFonts w:ascii="微软雅黑" w:eastAsia="微软雅黑" w:hAnsi="微软雅黑" w:hint="eastAsia"/>
          <w:sz w:val="21"/>
          <w:szCs w:val="21"/>
          <w:highlight w:val="yellow"/>
        </w:rPr>
        <w:t>过调用Context.getApplicationContext()方法或者 Activity.getApplication()方法来获得Application对象</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color w:val="FF6600"/>
          <w:sz w:val="21"/>
          <w:szCs w:val="21"/>
        </w:rPr>
      </w:pPr>
      <w:r>
        <w:rPr>
          <w:rFonts w:ascii="微软雅黑" w:eastAsia="微软雅黑" w:hAnsi="微软雅黑" w:hint="eastAsia"/>
          <w:color w:val="FF6600"/>
          <w:sz w:val="21"/>
          <w:szCs w:val="21"/>
        </w:rPr>
        <w:t>3）及时关闭资源</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Cursor是Android查询数据后得到的一个管理数据集合的类。正常情况下，如 果我们没有关闭它，</w:t>
      </w:r>
      <w:r>
        <w:rPr>
          <w:rFonts w:ascii="微软雅黑" w:eastAsia="微软雅黑" w:hAnsi="微软雅黑" w:hint="eastAsia"/>
          <w:sz w:val="21"/>
          <w:szCs w:val="21"/>
          <w:highlight w:val="yellow"/>
        </w:rPr>
        <w:t>系统会在回收它时进行关闭，但是这样的效率特别低</w:t>
      </w:r>
      <w:r>
        <w:rPr>
          <w:rFonts w:ascii="微软雅黑" w:eastAsia="微软雅黑" w:hAnsi="微软雅黑" w:hint="eastAsia"/>
          <w:sz w:val="21"/>
          <w:szCs w:val="21"/>
        </w:rPr>
        <w:t>。如果查询得到的数据量较小时还好，</w:t>
      </w:r>
      <w:r>
        <w:rPr>
          <w:rFonts w:ascii="微软雅黑" w:eastAsia="微软雅黑" w:hAnsi="微软雅黑" w:hint="eastAsia"/>
          <w:sz w:val="21"/>
          <w:szCs w:val="21"/>
          <w:highlight w:val="yellow"/>
        </w:rPr>
        <w:t>如果Cursor的数据量非常大，特别是如果里面 有Blob信息时，就可能出现内存问题。所以一定要及时关闭Cursor</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color w:val="FF6600"/>
          <w:sz w:val="21"/>
          <w:szCs w:val="21"/>
        </w:rPr>
      </w:pPr>
      <w:r>
        <w:rPr>
          <w:rFonts w:ascii="微软雅黑" w:eastAsia="微软雅黑" w:hAnsi="微软雅黑" w:hint="eastAsia"/>
          <w:color w:val="FF6600"/>
          <w:sz w:val="21"/>
          <w:szCs w:val="21"/>
        </w:rPr>
        <w:t xml:space="preserve">4）使用Bitmap及时调用recycle()    </w:t>
      </w:r>
      <w:r>
        <w:rPr>
          <w:rFonts w:ascii="微软雅黑" w:eastAsia="微软雅黑" w:hAnsi="微软雅黑" w:hint="eastAsia"/>
          <w:color w:val="FF6600"/>
          <w:sz w:val="21"/>
          <w:szCs w:val="21"/>
          <w:highlight w:val="yellow"/>
        </w:rPr>
        <w:t>// 把 重复循环的方法设置 为 null，释放内存</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前面的章节讲过，在不使用Bitmap对象时，需</w:t>
      </w:r>
      <w:r>
        <w:rPr>
          <w:rFonts w:ascii="微软雅黑" w:eastAsia="微软雅黑" w:hAnsi="微软雅黑" w:hint="eastAsia"/>
          <w:sz w:val="21"/>
          <w:szCs w:val="21"/>
          <w:highlight w:val="yellow"/>
        </w:rPr>
        <w:t>要调用recycle()释放内存，</w:t>
      </w:r>
      <w:r>
        <w:rPr>
          <w:rFonts w:ascii="微软雅黑" w:eastAsia="微软雅黑" w:hAnsi="微软雅黑" w:hint="eastAsia"/>
          <w:sz w:val="21"/>
          <w:szCs w:val="21"/>
        </w:rPr>
        <w:t>然后将它设置为null。虽然调用recycle()并不能保证立即释放占用的内存，</w:t>
      </w:r>
      <w:r>
        <w:rPr>
          <w:rFonts w:ascii="微软雅黑" w:eastAsia="微软雅黑" w:hAnsi="微软雅黑" w:hint="eastAsia"/>
          <w:sz w:val="21"/>
          <w:szCs w:val="21"/>
          <w:highlight w:val="yellow"/>
        </w:rPr>
        <w:t>但是可以加速Bitmap的内存的释放。</w:t>
      </w:r>
    </w:p>
    <w:p w:rsidR="004E257C" w:rsidRDefault="004E257C" w:rsidP="004E257C">
      <w:pPr>
        <w:pStyle w:val="a7"/>
        <w:rPr>
          <w:rFonts w:ascii="微软雅黑" w:eastAsia="微软雅黑" w:hAnsi="微软雅黑"/>
          <w:color w:val="FF0000"/>
          <w:sz w:val="21"/>
          <w:szCs w:val="21"/>
        </w:rPr>
      </w:pPr>
      <w:r>
        <w:rPr>
          <w:rFonts w:ascii="微软雅黑" w:eastAsia="微软雅黑" w:hAnsi="微软雅黑" w:hint="eastAsia"/>
          <w:sz w:val="21"/>
          <w:szCs w:val="21"/>
        </w:rPr>
        <w:t>在代码优化的过程中，如果发现某个Activity用到了Bitmap对象，却没有显式的调用recycle()释放内存，则需要分析代码逻辑，增加相关代码，</w:t>
      </w:r>
      <w:r>
        <w:rPr>
          <w:rFonts w:ascii="微软雅黑" w:eastAsia="微软雅黑" w:hAnsi="微软雅黑" w:hint="eastAsia"/>
          <w:color w:val="FF0000"/>
          <w:sz w:val="21"/>
          <w:szCs w:val="21"/>
          <w:highlight w:val="yellow"/>
        </w:rPr>
        <w:t>在不再使用Bitmap以后调用recycle()释放内存。</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xml:space="preserve">    </w:t>
      </w:r>
      <w:r>
        <w:rPr>
          <w:rFonts w:ascii="微软雅黑" w:eastAsia="微软雅黑" w:hAnsi="微软雅黑" w:hint="eastAsia"/>
          <w:color w:val="FF6600"/>
          <w:sz w:val="21"/>
          <w:szCs w:val="21"/>
        </w:rPr>
        <w:t>5）对Adapter进行优化</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下面以构造ListView的BaseAdapter为例说明如何对Adapter进行优化。</w:t>
      </w:r>
    </w:p>
    <w:p w:rsidR="004E257C" w:rsidRDefault="004E257C" w:rsidP="004E257C">
      <w:pPr>
        <w:pStyle w:val="a7"/>
        <w:tabs>
          <w:tab w:val="left" w:pos="2418"/>
        </w:tabs>
        <w:rPr>
          <w:rFonts w:ascii="微软雅黑" w:eastAsia="微软雅黑" w:hAnsi="微软雅黑"/>
          <w:sz w:val="21"/>
          <w:szCs w:val="21"/>
        </w:rPr>
      </w:pPr>
      <w:r>
        <w:rPr>
          <w:rFonts w:ascii="微软雅黑" w:eastAsia="微软雅黑" w:hAnsi="微软雅黑" w:hint="eastAsia"/>
          <w:sz w:val="21"/>
          <w:szCs w:val="21"/>
        </w:rPr>
        <w:t>@软引用和弱引用。</w:t>
      </w:r>
      <w:r>
        <w:rPr>
          <w:rFonts w:ascii="微软雅黑" w:eastAsia="微软雅黑" w:hAnsi="微软雅黑" w:hint="eastAsia"/>
          <w:sz w:val="21"/>
          <w:szCs w:val="21"/>
        </w:rPr>
        <w:tab/>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如果一个对象只具有软引用，那么如果内存空间足够，垃圾回收器就不会回收它；如果内存 空间不足了，就会回收这些对象的内存。只要垃圾回收器没有回收它，该对象就可以被程序使用。</w:t>
      </w:r>
      <w:r>
        <w:rPr>
          <w:rFonts w:ascii="微软雅黑" w:eastAsia="微软雅黑" w:hAnsi="微软雅黑" w:hint="eastAsia"/>
          <w:sz w:val="21"/>
          <w:szCs w:val="21"/>
          <w:highlight w:val="yellow"/>
        </w:rPr>
        <w:t>软引用可用来实现内存敏感的高速缓存。软引用可以和一个引用队 列</w:t>
      </w:r>
      <w:r>
        <w:rPr>
          <w:rFonts w:ascii="微软雅黑" w:eastAsia="微软雅黑" w:hAnsi="微软雅黑" w:hint="eastAsia"/>
          <w:sz w:val="21"/>
          <w:szCs w:val="21"/>
        </w:rPr>
        <w:t>（ReferenceQueue）联合使用，</w:t>
      </w:r>
      <w:r>
        <w:rPr>
          <w:rFonts w:ascii="微软雅黑" w:eastAsia="微软雅黑" w:hAnsi="微软雅黑" w:hint="eastAsia"/>
          <w:sz w:val="21"/>
          <w:szCs w:val="21"/>
          <w:highlight w:val="yellow"/>
        </w:rPr>
        <w:t>如果软引用所引用的对象被垃圾回收，Java虚拟机就会把这个软引用加入到与之关联的引用队列中</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如果一个对象只具有弱引用，那么在垃圾回收器线程扫描的过程中，一旦发现了只具有弱引 用的对象，不管当前内存空间足够与否，都会回收它的内存。不过，由于垃圾回收器是一个优先级很低的线程，因此不一定会很快发现那些只具有弱引用的对象。弱 引用也可以和一个引用队列（ReferenceQueue）联合使用，如果弱引用所引用的对象被垃圾回收，Java虚拟机就会把这个弱引用加入到与之关联 的引用队列中。</w:t>
      </w:r>
    </w:p>
    <w:p w:rsidR="004E257C" w:rsidRDefault="004E257C" w:rsidP="004E257C">
      <w:pPr>
        <w:pStyle w:val="a7"/>
        <w:rPr>
          <w:rFonts w:ascii="微软雅黑" w:eastAsia="微软雅黑" w:hAnsi="微软雅黑"/>
          <w:color w:val="0000FF"/>
          <w:sz w:val="21"/>
          <w:szCs w:val="21"/>
        </w:rPr>
      </w:pPr>
      <w:r>
        <w:rPr>
          <w:rFonts w:ascii="微软雅黑" w:eastAsia="微软雅黑" w:hAnsi="微软雅黑" w:hint="eastAsia"/>
          <w:color w:val="FF0000"/>
          <w:sz w:val="21"/>
          <w:szCs w:val="21"/>
          <w:highlight w:val="yellow"/>
        </w:rPr>
        <w:t>弱引用与软引用的根本区别在于</w:t>
      </w:r>
      <w:r>
        <w:rPr>
          <w:rFonts w:ascii="微软雅黑" w:eastAsia="微软雅黑" w:hAnsi="微软雅黑" w:hint="eastAsia"/>
          <w:sz w:val="21"/>
          <w:szCs w:val="21"/>
        </w:rPr>
        <w:t>：只具有</w:t>
      </w:r>
      <w:r>
        <w:rPr>
          <w:rFonts w:ascii="微软雅黑" w:eastAsia="微软雅黑" w:hAnsi="微软雅黑" w:hint="eastAsia"/>
          <w:sz w:val="21"/>
          <w:szCs w:val="21"/>
          <w:highlight w:val="green"/>
        </w:rPr>
        <w:t>弱引用的对象拥有更短暂的生命周期，可能随时被回收</w:t>
      </w:r>
      <w:r>
        <w:rPr>
          <w:rFonts w:ascii="微软雅黑" w:eastAsia="微软雅黑" w:hAnsi="微软雅黑" w:hint="eastAsia"/>
          <w:sz w:val="21"/>
          <w:szCs w:val="21"/>
        </w:rPr>
        <w:t>。而只具有</w:t>
      </w:r>
      <w:r>
        <w:rPr>
          <w:rFonts w:ascii="微软雅黑" w:eastAsia="微软雅黑" w:hAnsi="微软雅黑" w:hint="eastAsia"/>
          <w:color w:val="0000FF"/>
          <w:sz w:val="21"/>
          <w:szCs w:val="21"/>
        </w:rPr>
        <w:t>软引用的对象只有当内存不够的时候才被回收，在内存足够的时候，通常不被回收。</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UI优化</w:t>
      </w:r>
    </w:p>
    <w:p w:rsidR="004E257C" w:rsidRDefault="004E257C" w:rsidP="004E257C">
      <w:pPr>
        <w:rPr>
          <w:rFonts w:ascii="微软雅黑" w:hAnsi="微软雅黑" w:cs="宋体"/>
          <w:szCs w:val="21"/>
        </w:rPr>
      </w:pPr>
      <w:r>
        <w:rPr>
          <w:rFonts w:ascii="微软雅黑" w:eastAsia="微软雅黑" w:hAnsi="微软雅黑" w:cs="宋体" w:hint="eastAsia"/>
          <w:szCs w:val="21"/>
        </w:rPr>
        <w:t>在Android应用开发过程中，屏幕上控件的布局代码和程序的逻辑代码通常是分开 的。界面的布局代码是放在一个独立的xml文件中的，这个文件里面是树型组织的，控制着页面的布局。通常，在这个页面中会用到很多控件，控件会用到很多的 资源。Android系统本身有很多的资源，包括各种各样的字符串、图片、动画、样式和布局等等，这些都可以在应用程序中直接使用。这样做的好处很多，既 可以减少内存的使用，又可以减少部分工作量，也可以缩减程序安装包的大小。</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highlight w:val="red"/>
        </w:rPr>
      </w:pPr>
      <w:r>
        <w:rPr>
          <w:rFonts w:ascii="微软雅黑" w:hAnsi="微软雅黑" w:hint="eastAsia"/>
          <w:b/>
          <w:sz w:val="24"/>
          <w:szCs w:val="24"/>
          <w:highlight w:val="red"/>
        </w:rPr>
        <w:t>10.framgment</w:t>
      </w:r>
      <w:r>
        <w:rPr>
          <w:rFonts w:ascii="微软雅黑" w:hAnsi="微软雅黑" w:hint="eastAsia"/>
          <w:b/>
          <w:sz w:val="24"/>
          <w:szCs w:val="24"/>
          <w:highlight w:val="red"/>
        </w:rPr>
        <w:t>生命周期？</w:t>
      </w:r>
    </w:p>
    <w:p w:rsidR="004E257C" w:rsidRDefault="004E257C" w:rsidP="004E257C">
      <w:pPr>
        <w:rPr>
          <w:rFonts w:ascii="微软雅黑" w:hAnsi="微软雅黑" w:cs="宋体"/>
          <w:szCs w:val="21"/>
        </w:rPr>
      </w:pPr>
      <w:r>
        <w:rPr>
          <w:rFonts w:ascii="微软雅黑" w:hAnsi="微软雅黑" w:cs="宋体" w:hint="eastAsia"/>
          <w:szCs w:val="21"/>
        </w:rPr>
        <w:t>oncreate</w:t>
      </w:r>
      <w:r>
        <w:rPr>
          <w:rFonts w:ascii="微软雅黑" w:hAnsi="微软雅黑" w:cs="宋体" w:hint="eastAsia"/>
          <w:szCs w:val="21"/>
        </w:rPr>
        <w:t>，</w:t>
      </w:r>
      <w:r>
        <w:rPr>
          <w:rFonts w:ascii="微软雅黑" w:hAnsi="微软雅黑" w:cs="宋体" w:hint="eastAsia"/>
          <w:szCs w:val="21"/>
        </w:rPr>
        <w:t>onstart</w:t>
      </w:r>
      <w:r>
        <w:rPr>
          <w:rFonts w:ascii="微软雅黑" w:hAnsi="微软雅黑" w:cs="宋体" w:hint="eastAsia"/>
          <w:szCs w:val="21"/>
        </w:rPr>
        <w:t>，</w:t>
      </w:r>
      <w:r>
        <w:rPr>
          <w:rFonts w:ascii="微软雅黑" w:hAnsi="微软雅黑" w:cs="宋体" w:hint="eastAsia"/>
          <w:szCs w:val="21"/>
        </w:rPr>
        <w:t>onrestart</w:t>
      </w:r>
      <w:r>
        <w:rPr>
          <w:rFonts w:ascii="微软雅黑" w:hAnsi="微软雅黑" w:cs="宋体" w:hint="eastAsia"/>
          <w:szCs w:val="21"/>
        </w:rPr>
        <w:t>，</w:t>
      </w:r>
      <w:r>
        <w:rPr>
          <w:rFonts w:ascii="微软雅黑" w:hAnsi="微软雅黑" w:cs="宋体" w:hint="eastAsia"/>
          <w:szCs w:val="21"/>
        </w:rPr>
        <w:t>onstop</w:t>
      </w:r>
      <w:r>
        <w:rPr>
          <w:rFonts w:ascii="微软雅黑" w:hAnsi="微软雅黑" w:cs="宋体" w:hint="eastAsia"/>
          <w:szCs w:val="21"/>
        </w:rPr>
        <w:t>，</w:t>
      </w:r>
      <w:r>
        <w:rPr>
          <w:rFonts w:ascii="微软雅黑" w:hAnsi="微软雅黑" w:cs="宋体" w:hint="eastAsia"/>
          <w:szCs w:val="21"/>
        </w:rPr>
        <w:t>onresume</w:t>
      </w:r>
      <w:r>
        <w:rPr>
          <w:rFonts w:ascii="微软雅黑" w:hAnsi="微软雅黑" w:cs="宋体" w:hint="eastAsia"/>
          <w:szCs w:val="21"/>
        </w:rPr>
        <w:t>，</w:t>
      </w:r>
      <w:r>
        <w:rPr>
          <w:rFonts w:ascii="微软雅黑" w:hAnsi="微软雅黑" w:cs="宋体" w:hint="eastAsia"/>
          <w:szCs w:val="21"/>
        </w:rPr>
        <w:t>ondestroy</w:t>
      </w:r>
      <w:r>
        <w:rPr>
          <w:rFonts w:ascii="微软雅黑" w:hAnsi="微软雅黑" w:cs="宋体" w:hint="eastAsia"/>
          <w:szCs w:val="21"/>
        </w:rPr>
        <w:t>，</w:t>
      </w:r>
      <w:r>
        <w:rPr>
          <w:rFonts w:ascii="微软雅黑" w:hAnsi="微软雅黑" w:cs="宋体" w:hint="eastAsia"/>
          <w:szCs w:val="21"/>
        </w:rPr>
        <w:t>onpause</w:t>
      </w:r>
      <w:r>
        <w:rPr>
          <w:rFonts w:ascii="微软雅黑" w:hAnsi="微软雅黑" w:cs="宋体" w:hint="eastAsia"/>
          <w:szCs w:val="21"/>
        </w:rPr>
        <w:t>，</w:t>
      </w:r>
      <w:r>
        <w:rPr>
          <w:rFonts w:ascii="微软雅黑" w:hAnsi="微软雅黑" w:cs="宋体" w:hint="eastAsia"/>
          <w:szCs w:val="21"/>
          <w:highlight w:val="green"/>
        </w:rPr>
        <w:t>onAttach</w:t>
      </w:r>
      <w:r>
        <w:rPr>
          <w:rFonts w:ascii="微软雅黑" w:hAnsi="微软雅黑" w:cs="宋体" w:hint="eastAsia"/>
          <w:szCs w:val="21"/>
          <w:highlight w:val="green"/>
        </w:rPr>
        <w:t>，</w:t>
      </w:r>
      <w:r>
        <w:rPr>
          <w:rFonts w:ascii="微软雅黑" w:hAnsi="微软雅黑" w:cs="宋体" w:hint="eastAsia"/>
          <w:szCs w:val="21"/>
          <w:highlight w:val="green"/>
        </w:rPr>
        <w:t>onCreateView</w:t>
      </w:r>
      <w:r>
        <w:rPr>
          <w:rFonts w:ascii="微软雅黑" w:hAnsi="微软雅黑" w:cs="宋体" w:hint="eastAsia"/>
          <w:szCs w:val="21"/>
          <w:highlight w:val="green"/>
        </w:rPr>
        <w:t>，</w:t>
      </w:r>
      <w:r>
        <w:rPr>
          <w:rFonts w:ascii="微软雅黑" w:hAnsi="微软雅黑" w:cs="宋体" w:hint="eastAsia"/>
          <w:szCs w:val="21"/>
          <w:highlight w:val="green"/>
        </w:rPr>
        <w:t>onDettach</w:t>
      </w:r>
      <w:r>
        <w:rPr>
          <w:rFonts w:ascii="微软雅黑" w:hAnsi="微软雅黑" w:cs="宋体" w:hint="eastAsia"/>
          <w:szCs w:val="21"/>
          <w:highlight w:val="green"/>
        </w:rPr>
        <w:t>，</w:t>
      </w:r>
      <w:r>
        <w:rPr>
          <w:rFonts w:ascii="微软雅黑" w:hAnsi="微软雅黑" w:cs="宋体" w:hint="eastAsia"/>
          <w:szCs w:val="21"/>
          <w:highlight w:val="green"/>
        </w:rPr>
        <w:t>onDestroyView;</w:t>
      </w:r>
      <w:r>
        <w:rPr>
          <w:rFonts w:ascii="微软雅黑" w:hAnsi="微软雅黑" w:cs="宋体" w:hint="eastAsia"/>
          <w:szCs w:val="21"/>
        </w:rPr>
        <w:t>（和</w:t>
      </w:r>
      <w:r>
        <w:rPr>
          <w:rFonts w:ascii="微软雅黑" w:hAnsi="微软雅黑" w:cs="宋体" w:hint="eastAsia"/>
          <w:szCs w:val="21"/>
        </w:rPr>
        <w:t>activity</w:t>
      </w:r>
      <w:r>
        <w:rPr>
          <w:rFonts w:ascii="微软雅黑" w:hAnsi="微软雅黑" w:cs="宋体" w:hint="eastAsia"/>
          <w:szCs w:val="21"/>
        </w:rPr>
        <w:t>的生命周期比较，会更好）</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MyFragment onAttach() 粘贴到activity上</w:t>
      </w:r>
      <w:r>
        <w:rPr>
          <w:rFonts w:ascii="微软雅黑" w:eastAsia="微软雅黑" w:hAnsi="微软雅黑" w:hint="eastAsia"/>
          <w:sz w:val="21"/>
          <w:szCs w:val="21"/>
        </w:rPr>
        <w:br/>
        <w:t>MyFragment onCreate() fragment创建</w:t>
      </w:r>
      <w:r>
        <w:rPr>
          <w:rFonts w:ascii="微软雅黑" w:eastAsia="微软雅黑" w:hAnsi="微软雅黑" w:hint="eastAsia"/>
          <w:sz w:val="21"/>
          <w:szCs w:val="21"/>
        </w:rPr>
        <w:br/>
        <w:t>MyFragment onCreateView() fragment创建自己的视图</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MainActivity onCreate()</w:t>
      </w:r>
      <w:r>
        <w:rPr>
          <w:rFonts w:ascii="微软雅黑" w:eastAsia="微软雅黑" w:hAnsi="微软雅黑" w:hint="eastAsia"/>
          <w:sz w:val="21"/>
          <w:szCs w:val="21"/>
        </w:rPr>
        <w:br/>
        <w:t>MyFragment onActivityCreated() 可以处理fragment数据的初始化</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MainActivity onStart()</w:t>
      </w:r>
      <w:r>
        <w:rPr>
          <w:rFonts w:ascii="微软雅黑" w:eastAsia="微软雅黑" w:hAnsi="微软雅黑" w:hint="eastAsia"/>
          <w:sz w:val="21"/>
          <w:szCs w:val="21"/>
        </w:rPr>
        <w:br/>
        <w:t> MyFragment onStart()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MainActivity onResume()</w:t>
      </w:r>
      <w:r>
        <w:rPr>
          <w:rFonts w:ascii="微软雅黑" w:eastAsia="微软雅黑" w:hAnsi="微软雅黑" w:hint="eastAsia"/>
          <w:sz w:val="21"/>
          <w:szCs w:val="21"/>
        </w:rPr>
        <w:br/>
        <w:t>MyFragment onResume()</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按后退键</w:t>
      </w:r>
      <w:r>
        <w:rPr>
          <w:rFonts w:ascii="微软雅黑" w:eastAsia="微软雅黑" w:hAnsi="微软雅黑" w:hint="eastAsia"/>
          <w:sz w:val="21"/>
          <w:szCs w:val="21"/>
        </w:rPr>
        <w:br/>
        <w:t>MyFragment onPause()</w:t>
      </w:r>
      <w:r>
        <w:rPr>
          <w:rFonts w:ascii="微软雅黑" w:eastAsia="微软雅黑" w:hAnsi="微软雅黑" w:hint="eastAsia"/>
          <w:sz w:val="21"/>
          <w:szCs w:val="21"/>
        </w:rPr>
        <w:br/>
        <w:t>MainActivity onPause()</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MyFragment onStop()</w:t>
      </w:r>
      <w:r>
        <w:rPr>
          <w:rFonts w:ascii="微软雅黑" w:eastAsia="微软雅黑" w:hAnsi="微软雅黑" w:hint="eastAsia"/>
          <w:sz w:val="21"/>
          <w:szCs w:val="21"/>
        </w:rPr>
        <w:br/>
        <w:t> MainActivity onStop()</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MyFragment onDestoryView() 销毁掉自己的视图</w:t>
      </w:r>
      <w:r>
        <w:rPr>
          <w:rFonts w:ascii="微软雅黑" w:eastAsia="微软雅黑" w:hAnsi="微软雅黑" w:hint="eastAsia"/>
          <w:sz w:val="21"/>
          <w:szCs w:val="21"/>
        </w:rPr>
        <w:br/>
        <w:t>MyFragment onDestory()</w:t>
      </w:r>
      <w:r>
        <w:rPr>
          <w:rFonts w:ascii="微软雅黑" w:eastAsia="微软雅黑" w:hAnsi="微软雅黑" w:hint="eastAsia"/>
          <w:sz w:val="21"/>
          <w:szCs w:val="21"/>
        </w:rPr>
        <w:br/>
        <w:t>MyFragment onDetach() 解除和activity的关系</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MainActivity onDestory()</w:t>
      </w:r>
    </w:p>
    <w:p w:rsidR="004E257C" w:rsidRDefault="004E257C" w:rsidP="004E257C">
      <w:pPr>
        <w:rPr>
          <w:rFonts w:ascii="微软雅黑" w:hAnsi="微软雅黑" w:cs="宋体"/>
          <w:szCs w:val="21"/>
        </w:rPr>
      </w:pPr>
    </w:p>
    <w:p w:rsidR="004E257C" w:rsidRDefault="004E257C" w:rsidP="004E257C">
      <w:pPr>
        <w:rPr>
          <w:rFonts w:ascii="微软雅黑" w:hAnsi="微软雅黑"/>
          <w:b/>
          <w:color w:val="0000FF"/>
          <w:sz w:val="24"/>
          <w:szCs w:val="24"/>
          <w:highlight w:val="green"/>
        </w:rPr>
      </w:pPr>
      <w:r>
        <w:rPr>
          <w:rFonts w:ascii="微软雅黑" w:hAnsi="微软雅黑" w:hint="eastAsia"/>
          <w:b/>
          <w:sz w:val="24"/>
          <w:szCs w:val="24"/>
        </w:rPr>
        <w:t>@11</w:t>
      </w:r>
      <w:r>
        <w:rPr>
          <w:rFonts w:ascii="微软雅黑" w:hAnsi="微软雅黑" w:hint="eastAsia"/>
          <w:b/>
          <w:color w:val="0000FF"/>
          <w:sz w:val="24"/>
          <w:szCs w:val="24"/>
          <w:highlight w:val="green"/>
        </w:rPr>
        <w:t>·图片异步加载怎么做？</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可定义图片异步加载工具类，核心方式</w:t>
      </w:r>
      <w:r>
        <w:rPr>
          <w:rFonts w:ascii="微软雅黑" w:eastAsia="微软雅黑" w:hAnsi="微软雅黑" w:hint="eastAsia"/>
          <w:color w:val="0000FF"/>
          <w:sz w:val="21"/>
          <w:szCs w:val="21"/>
          <w:highlight w:val="green"/>
        </w:rPr>
        <w:t>实现思路如下：</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highlight w:val="yellow"/>
        </w:rPr>
        <w:t>1.先从内存缓存</w:t>
      </w:r>
      <w:r>
        <w:rPr>
          <w:rFonts w:ascii="微软雅黑" w:eastAsia="微软雅黑" w:hAnsi="微软雅黑" w:hint="eastAsia"/>
          <w:color w:val="000000"/>
          <w:sz w:val="21"/>
          <w:szCs w:val="21"/>
        </w:rPr>
        <w:t>（Map&lt;String,SoftReference&lt;Bitmap&gt;&gt;</w:t>
      </w:r>
      <w:r>
        <w:rPr>
          <w:rFonts w:ascii="微软雅黑" w:eastAsia="微软雅黑" w:hAnsi="微软雅黑" w:hint="eastAsia"/>
          <w:color w:val="000000"/>
          <w:sz w:val="21"/>
          <w:szCs w:val="21"/>
          <w:highlight w:val="yellow"/>
        </w:rPr>
        <w:t>中获取图片显示</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hint="eastAsia"/>
          <w:color w:val="000000"/>
          <w:sz w:val="21"/>
          <w:szCs w:val="21"/>
          <w:highlight w:val="yellow"/>
        </w:rPr>
        <w:t>.获取不到的话从本地SD卡里获取并显示</w:t>
      </w:r>
    </w:p>
    <w:p w:rsidR="004E257C" w:rsidRDefault="004E257C" w:rsidP="004E257C">
      <w:pPr>
        <w:pStyle w:val="a7"/>
        <w:rPr>
          <w:rFonts w:ascii="微软雅黑" w:eastAsia="微软雅黑" w:hAnsi="微软雅黑"/>
          <w:color w:val="000000"/>
          <w:sz w:val="21"/>
          <w:szCs w:val="21"/>
          <w:highlight w:val="green"/>
        </w:rPr>
      </w:pPr>
      <w:r>
        <w:rPr>
          <w:rFonts w:ascii="微软雅黑" w:eastAsia="微软雅黑" w:hAnsi="微软雅黑" w:hint="eastAsia"/>
          <w:color w:val="000000"/>
          <w:sz w:val="21"/>
          <w:szCs w:val="21"/>
        </w:rPr>
        <w:t>3</w:t>
      </w:r>
      <w:r>
        <w:rPr>
          <w:rFonts w:ascii="微软雅黑" w:eastAsia="微软雅黑" w:hAnsi="微软雅黑" w:hint="eastAsia"/>
          <w:color w:val="000000"/>
          <w:sz w:val="21"/>
          <w:szCs w:val="21"/>
          <w:highlight w:val="yellow"/>
        </w:rPr>
        <w:t>.都获取不到的话通</w:t>
      </w:r>
      <w:r>
        <w:rPr>
          <w:rFonts w:ascii="微软雅黑" w:eastAsia="微软雅黑" w:hAnsi="微软雅黑" w:hint="eastAsia"/>
          <w:color w:val="000000"/>
          <w:sz w:val="21"/>
          <w:szCs w:val="21"/>
          <w:highlight w:val="green"/>
        </w:rPr>
        <w:t>过子线程从网络加载图片并保存到内存及SD卡中并通过handler显示</w:t>
      </w:r>
    </w:p>
    <w:p w:rsidR="004E257C" w:rsidRDefault="004E257C" w:rsidP="004E257C">
      <w:pPr>
        <w:rPr>
          <w:rFonts w:ascii="微软雅黑" w:hAnsi="微软雅黑"/>
          <w:b/>
          <w:color w:val="0000FF"/>
          <w:sz w:val="24"/>
          <w:szCs w:val="24"/>
          <w:highlight w:val="green"/>
        </w:rPr>
      </w:pPr>
      <w:r>
        <w:rPr>
          <w:rFonts w:ascii="微软雅黑" w:hAnsi="微软雅黑" w:hint="eastAsia"/>
          <w:b/>
          <w:color w:val="0000FF"/>
          <w:sz w:val="24"/>
          <w:szCs w:val="24"/>
          <w:highlight w:val="green"/>
        </w:rPr>
        <w:t>@12</w:t>
      </w:r>
      <w:r>
        <w:rPr>
          <w:rFonts w:ascii="微软雅黑" w:hAnsi="微软雅黑" w:hint="eastAsia"/>
          <w:b/>
          <w:color w:val="0000FF"/>
          <w:sz w:val="24"/>
          <w:szCs w:val="24"/>
          <w:highlight w:val="green"/>
        </w:rPr>
        <w:t>·</w:t>
      </w:r>
      <w:r>
        <w:rPr>
          <w:rFonts w:ascii="微软雅黑" w:hAnsi="微软雅黑" w:hint="eastAsia"/>
          <w:b/>
          <w:color w:val="0000FF"/>
          <w:sz w:val="24"/>
          <w:szCs w:val="24"/>
          <w:highlight w:val="green"/>
        </w:rPr>
        <w:t>service</w:t>
      </w:r>
      <w:r>
        <w:rPr>
          <w:rFonts w:ascii="微软雅黑" w:hAnsi="微软雅黑" w:hint="eastAsia"/>
          <w:b/>
          <w:color w:val="0000FF"/>
          <w:sz w:val="24"/>
          <w:szCs w:val="24"/>
          <w:highlight w:val="green"/>
        </w:rPr>
        <w:t>和</w:t>
      </w:r>
      <w:r>
        <w:rPr>
          <w:rFonts w:ascii="微软雅黑" w:hAnsi="微软雅黑" w:hint="eastAsia"/>
          <w:b/>
          <w:color w:val="0000FF"/>
          <w:sz w:val="24"/>
          <w:szCs w:val="24"/>
          <w:highlight w:val="green"/>
        </w:rPr>
        <w:t>Thread</w:t>
      </w:r>
      <w:r>
        <w:rPr>
          <w:rFonts w:ascii="微软雅黑" w:hAnsi="微软雅黑" w:hint="eastAsia"/>
          <w:b/>
          <w:color w:val="0000FF"/>
          <w:sz w:val="24"/>
          <w:szCs w:val="24"/>
          <w:highlight w:val="green"/>
        </w:rPr>
        <w:t>区别？</w:t>
      </w:r>
    </w:p>
    <w:p w:rsidR="004E257C" w:rsidRDefault="00970CCB" w:rsidP="004E257C">
      <w:pPr>
        <w:rPr>
          <w:rStyle w:val="ab"/>
          <w:rFonts w:ascii="微软雅黑" w:hAnsi="微软雅黑" w:cs="宋体"/>
          <w:szCs w:val="21"/>
        </w:rPr>
      </w:pPr>
      <w:r>
        <w:rPr>
          <w:rFonts w:ascii="微软雅黑" w:hAnsi="微软雅黑" w:cs="宋体" w:hint="eastAsia"/>
          <w:szCs w:val="21"/>
        </w:rPr>
        <w:fldChar w:fldCharType="begin"/>
      </w:r>
      <w:r w:rsidR="004E257C">
        <w:rPr>
          <w:rFonts w:ascii="微软雅黑" w:hAnsi="微软雅黑" w:cs="宋体" w:hint="eastAsia"/>
          <w:szCs w:val="21"/>
        </w:rPr>
        <w:instrText xml:space="preserve"> HYPERLINK "http://wenku.baidu.com/link?url=4OAMuQ6CYG6IjdyYH6y5zo9kX222dhotZo6sAmhVH7I-6inE8tZVWfs9US4njk2753sYEAK4zK9na5HxjTyKVzFcMQfl9GF5CLwbCLJUynu</w:instrText>
      </w:r>
      <w:r w:rsidR="004E257C">
        <w:rPr>
          <w:rFonts w:ascii="微软雅黑" w:hAnsi="微软雅黑" w:cs="宋体" w:hint="eastAsia"/>
          <w:szCs w:val="21"/>
        </w:rPr>
        <w:instrText>（详细介绍的路径）</w:instrText>
      </w:r>
      <w:r w:rsidR="004E257C">
        <w:rPr>
          <w:rFonts w:ascii="微软雅黑" w:hAnsi="微软雅黑" w:cs="宋体" w:hint="eastAsia"/>
          <w:szCs w:val="21"/>
        </w:rPr>
        <w:instrText>"</w:instrText>
      </w:r>
      <w:r>
        <w:rPr>
          <w:rFonts w:ascii="微软雅黑" w:hAnsi="微软雅黑" w:cs="宋体" w:hint="eastAsia"/>
          <w:szCs w:val="21"/>
        </w:rPr>
        <w:fldChar w:fldCharType="separate"/>
      </w:r>
      <w:r w:rsidR="004E257C">
        <w:rPr>
          <w:rStyle w:val="ab"/>
          <w:rFonts w:ascii="微软雅黑" w:hAnsi="微软雅黑" w:cs="宋体" w:hint="eastAsia"/>
          <w:szCs w:val="21"/>
        </w:rPr>
        <w:t>http://wenku.baidu.com/link?url=p-P0sCqgr7y1w-mkd-B8DIwpIppzEud9MCVtttYWp1AWAmfZEfLyqKYKvAJWtXE2N2X8WS4vNHutJRBaG_RAC9i1AwqY5Wh7Zh4s-XHixju</w:t>
      </w:r>
    </w:p>
    <w:p w:rsidR="004E257C" w:rsidRDefault="00970CCB" w:rsidP="004E257C">
      <w:pPr>
        <w:rPr>
          <w:rFonts w:ascii="微软雅黑" w:hAnsi="微软雅黑" w:cs="宋体"/>
          <w:szCs w:val="21"/>
        </w:rPr>
      </w:pPr>
      <w:r>
        <w:rPr>
          <w:rFonts w:ascii="微软雅黑" w:hAnsi="微软雅黑" w:cs="宋体" w:hint="eastAsia"/>
          <w:szCs w:val="21"/>
        </w:rPr>
        <w:fldChar w:fldCharType="end"/>
      </w:r>
    </w:p>
    <w:p w:rsidR="004E257C" w:rsidRDefault="004E257C" w:rsidP="004E257C">
      <w:pPr>
        <w:rPr>
          <w:rFonts w:ascii="微软雅黑" w:hAnsi="微软雅黑" w:cs="宋体"/>
          <w:szCs w:val="21"/>
          <w:highlight w:val="green"/>
        </w:rPr>
      </w:pPr>
      <w:r>
        <w:rPr>
          <w:rFonts w:ascii="微软雅黑" w:hAnsi="微软雅黑" w:cs="宋体" w:hint="eastAsia"/>
          <w:szCs w:val="21"/>
        </w:rPr>
        <w:t>1</w:t>
      </w:r>
      <w:r>
        <w:rPr>
          <w:rFonts w:ascii="微软雅黑" w:hAnsi="微软雅黑" w:cs="宋体" w:hint="eastAsia"/>
          <w:szCs w:val="21"/>
        </w:rPr>
        <w:t>）</w:t>
      </w:r>
      <w:r>
        <w:rPr>
          <w:rFonts w:ascii="微软雅黑" w:hAnsi="微软雅黑" w:cs="宋体" w:hint="eastAsia"/>
          <w:szCs w:val="21"/>
        </w:rPr>
        <w:t>.Thread</w:t>
      </w:r>
      <w:r>
        <w:rPr>
          <w:rFonts w:ascii="微软雅黑" w:hAnsi="微软雅黑" w:cs="宋体" w:hint="eastAsia"/>
          <w:szCs w:val="21"/>
          <w:highlight w:val="green"/>
        </w:rPr>
        <w:t>：</w:t>
      </w:r>
      <w:r>
        <w:rPr>
          <w:rFonts w:ascii="微软雅黑" w:hAnsi="微软雅黑" w:cs="宋体" w:hint="eastAsia"/>
          <w:szCs w:val="21"/>
          <w:highlight w:val="green"/>
        </w:rPr>
        <w:t>Thread </w:t>
      </w:r>
      <w:r>
        <w:rPr>
          <w:rFonts w:ascii="微软雅黑" w:hAnsi="微软雅黑" w:cs="宋体" w:hint="eastAsia"/>
          <w:szCs w:val="21"/>
          <w:highlight w:val="green"/>
        </w:rPr>
        <w:t>是程序执行的最小单元，它是分配</w:t>
      </w:r>
      <w:r>
        <w:rPr>
          <w:rFonts w:ascii="微软雅黑" w:hAnsi="微软雅黑" w:cs="宋体" w:hint="eastAsia"/>
          <w:szCs w:val="21"/>
          <w:highlight w:val="green"/>
        </w:rPr>
        <w:t>CPU</w:t>
      </w:r>
      <w:r>
        <w:rPr>
          <w:rFonts w:ascii="微软雅黑" w:hAnsi="微软雅黑" w:cs="宋体" w:hint="eastAsia"/>
          <w:szCs w:val="21"/>
          <w:highlight w:val="green"/>
        </w:rPr>
        <w:t>的基本单位</w:t>
      </w:r>
      <w:r>
        <w:rPr>
          <w:rFonts w:ascii="微软雅黑" w:hAnsi="微软雅黑" w:cs="宋体" w:hint="eastAsia"/>
          <w:szCs w:val="21"/>
        </w:rPr>
        <w:t>。可以用</w:t>
      </w:r>
      <w:r>
        <w:rPr>
          <w:rFonts w:ascii="微软雅黑" w:hAnsi="微软雅黑" w:cs="宋体" w:hint="eastAsia"/>
          <w:szCs w:val="21"/>
        </w:rPr>
        <w:t> Thread </w:t>
      </w:r>
      <w:r>
        <w:rPr>
          <w:rFonts w:ascii="微软雅黑" w:hAnsi="微软雅黑" w:cs="宋体" w:hint="eastAsia"/>
          <w:szCs w:val="21"/>
        </w:rPr>
        <w:t>来执行</w:t>
      </w:r>
      <w:r>
        <w:rPr>
          <w:rFonts w:ascii="微软雅黑" w:hAnsi="微软雅黑" w:cs="宋体" w:hint="eastAsia"/>
          <w:szCs w:val="21"/>
          <w:highlight w:val="green"/>
        </w:rPr>
        <w:t>一些异步的操作。</w:t>
      </w:r>
      <w:r>
        <w:rPr>
          <w:rFonts w:ascii="微软雅黑" w:hAnsi="微软雅黑" w:cs="宋体" w:hint="eastAsia"/>
          <w:szCs w:val="21"/>
          <w:highlight w:val="green"/>
        </w:rPr>
        <w:t> </w:t>
      </w:r>
    </w:p>
    <w:p w:rsidR="004E257C" w:rsidRDefault="004E257C" w:rsidP="004E257C">
      <w:pPr>
        <w:rPr>
          <w:rFonts w:ascii="微软雅黑" w:hAnsi="微软雅黑" w:cs="宋体"/>
          <w:szCs w:val="21"/>
        </w:rPr>
      </w:pPr>
      <w:r>
        <w:rPr>
          <w:rFonts w:ascii="微软雅黑" w:hAnsi="微软雅黑" w:cs="宋体" w:hint="eastAsia"/>
          <w:szCs w:val="21"/>
        </w:rPr>
        <w:t>2).Service</w:t>
      </w:r>
      <w:r>
        <w:rPr>
          <w:rFonts w:ascii="微软雅黑" w:hAnsi="微软雅黑" w:cs="宋体" w:hint="eastAsia"/>
          <w:szCs w:val="21"/>
        </w:rPr>
        <w:t>：</w:t>
      </w:r>
      <w:r>
        <w:rPr>
          <w:rFonts w:ascii="微软雅黑" w:hAnsi="微软雅黑" w:cs="宋体" w:hint="eastAsia"/>
          <w:szCs w:val="21"/>
          <w:highlight w:val="green"/>
        </w:rPr>
        <w:t>Service </w:t>
      </w:r>
      <w:r>
        <w:rPr>
          <w:rFonts w:ascii="微软雅黑" w:hAnsi="微软雅黑" w:cs="宋体" w:hint="eastAsia"/>
          <w:szCs w:val="21"/>
          <w:highlight w:val="green"/>
        </w:rPr>
        <w:t>是</w:t>
      </w:r>
      <w:r>
        <w:rPr>
          <w:rFonts w:ascii="微软雅黑" w:hAnsi="微软雅黑" w:cs="宋体" w:hint="eastAsia"/>
          <w:szCs w:val="21"/>
          <w:highlight w:val="green"/>
        </w:rPr>
        <w:t>android</w:t>
      </w:r>
      <w:r>
        <w:rPr>
          <w:rFonts w:ascii="微软雅黑" w:hAnsi="微软雅黑" w:cs="宋体" w:hint="eastAsia"/>
          <w:szCs w:val="21"/>
          <w:highlight w:val="green"/>
        </w:rPr>
        <w:t>的一种机制，</w:t>
      </w:r>
      <w:r>
        <w:rPr>
          <w:rFonts w:ascii="微软雅黑" w:hAnsi="微软雅黑" w:cs="宋体" w:hint="eastAsia"/>
          <w:szCs w:val="21"/>
        </w:rPr>
        <w:t>当它运行的时候如果是</w:t>
      </w:r>
      <w:r>
        <w:rPr>
          <w:rFonts w:ascii="微软雅黑" w:hAnsi="微软雅黑" w:cs="宋体" w:hint="eastAsia"/>
          <w:szCs w:val="21"/>
        </w:rPr>
        <w:t>Local Service</w:t>
      </w:r>
      <w:r>
        <w:rPr>
          <w:rFonts w:ascii="微软雅黑" w:hAnsi="微软雅黑" w:cs="宋体" w:hint="eastAsia"/>
          <w:szCs w:val="21"/>
        </w:rPr>
        <w:t>，那么对应的</w:t>
      </w:r>
      <w:r>
        <w:rPr>
          <w:rFonts w:ascii="微软雅黑" w:hAnsi="微软雅黑" w:cs="宋体" w:hint="eastAsia"/>
          <w:szCs w:val="21"/>
        </w:rPr>
        <w:t> </w:t>
      </w:r>
      <w:r>
        <w:rPr>
          <w:rFonts w:ascii="微软雅黑" w:hAnsi="微软雅黑" w:cs="宋体" w:hint="eastAsia"/>
          <w:szCs w:val="21"/>
          <w:highlight w:val="green"/>
        </w:rPr>
        <w:t>Service </w:t>
      </w:r>
      <w:r>
        <w:rPr>
          <w:rFonts w:ascii="微软雅黑" w:hAnsi="微软雅黑" w:cs="宋体" w:hint="eastAsia"/>
          <w:szCs w:val="21"/>
          <w:highlight w:val="green"/>
        </w:rPr>
        <w:t>是运行在主进程的</w:t>
      </w:r>
      <w:r>
        <w:rPr>
          <w:rFonts w:ascii="微软雅黑" w:hAnsi="微软雅黑" w:cs="宋体" w:hint="eastAsia"/>
          <w:szCs w:val="21"/>
          <w:highlight w:val="green"/>
        </w:rPr>
        <w:t> main </w:t>
      </w:r>
      <w:r>
        <w:rPr>
          <w:rFonts w:ascii="微软雅黑" w:hAnsi="微软雅黑" w:cs="宋体" w:hint="eastAsia"/>
          <w:szCs w:val="21"/>
          <w:highlight w:val="green"/>
        </w:rPr>
        <w:t>线程上的</w:t>
      </w:r>
      <w:r>
        <w:rPr>
          <w:rFonts w:ascii="微软雅黑" w:hAnsi="微软雅黑" w:cs="宋体" w:hint="eastAsia"/>
          <w:szCs w:val="21"/>
        </w:rPr>
        <w:t>。如：</w:t>
      </w:r>
      <w:r>
        <w:rPr>
          <w:rFonts w:ascii="微软雅黑" w:hAnsi="微软雅黑" w:cs="宋体" w:hint="eastAsia"/>
          <w:szCs w:val="21"/>
        </w:rPr>
        <w:t>onCreate</w:t>
      </w:r>
      <w:r>
        <w:rPr>
          <w:rFonts w:ascii="微软雅黑" w:hAnsi="微软雅黑" w:cs="宋体" w:hint="eastAsia"/>
          <w:szCs w:val="21"/>
        </w:rPr>
        <w:t>，</w:t>
      </w:r>
      <w:r>
        <w:rPr>
          <w:rFonts w:ascii="微软雅黑" w:hAnsi="微软雅黑" w:cs="宋体" w:hint="eastAsia"/>
          <w:szCs w:val="21"/>
        </w:rPr>
        <w:t>onStart </w:t>
      </w:r>
      <w:r>
        <w:rPr>
          <w:rFonts w:ascii="微软雅黑" w:hAnsi="微软雅黑" w:cs="宋体" w:hint="eastAsia"/>
          <w:szCs w:val="21"/>
        </w:rPr>
        <w:t>这些函数在</w:t>
      </w:r>
      <w:r>
        <w:rPr>
          <w:rFonts w:ascii="微软雅黑" w:hAnsi="微软雅黑" w:cs="宋体" w:hint="eastAsia"/>
          <w:szCs w:val="21"/>
        </w:rPr>
        <w:lastRenderedPageBreak/>
        <w:t>被系统调用的时候都是在主进程的</w:t>
      </w:r>
      <w:r>
        <w:rPr>
          <w:rFonts w:ascii="微软雅黑" w:hAnsi="微软雅黑" w:cs="宋体" w:hint="eastAsia"/>
          <w:szCs w:val="21"/>
        </w:rPr>
        <w:t> main </w:t>
      </w:r>
      <w:r>
        <w:rPr>
          <w:rFonts w:ascii="微软雅黑" w:hAnsi="微软雅黑" w:cs="宋体" w:hint="eastAsia"/>
          <w:szCs w:val="21"/>
        </w:rPr>
        <w:t>线程上运行的。如果是</w:t>
      </w:r>
      <w:r>
        <w:rPr>
          <w:rFonts w:ascii="微软雅黑" w:hAnsi="微软雅黑" w:cs="宋体" w:hint="eastAsia"/>
          <w:szCs w:val="21"/>
        </w:rPr>
        <w:t>Remote Service</w:t>
      </w:r>
      <w:r>
        <w:rPr>
          <w:rFonts w:ascii="微软雅黑" w:hAnsi="微软雅黑" w:cs="宋体" w:hint="eastAsia"/>
          <w:szCs w:val="21"/>
        </w:rPr>
        <w:t>，那么对应的</w:t>
      </w:r>
      <w:r>
        <w:rPr>
          <w:rFonts w:ascii="微软雅黑" w:hAnsi="微软雅黑" w:cs="宋体" w:hint="eastAsia"/>
          <w:szCs w:val="21"/>
        </w:rPr>
        <w:t> Service </w:t>
      </w:r>
      <w:r>
        <w:rPr>
          <w:rFonts w:ascii="微软雅黑" w:hAnsi="微软雅黑" w:cs="宋体" w:hint="eastAsia"/>
          <w:szCs w:val="21"/>
        </w:rPr>
        <w:t>则是运行在独立进程的</w:t>
      </w:r>
      <w:r>
        <w:rPr>
          <w:rFonts w:ascii="微软雅黑" w:hAnsi="微软雅黑" w:cs="宋体" w:hint="eastAsia"/>
          <w:szCs w:val="21"/>
        </w:rPr>
        <w:t> main </w:t>
      </w:r>
      <w:r>
        <w:rPr>
          <w:rFonts w:ascii="微软雅黑" w:hAnsi="微软雅黑" w:cs="宋体" w:hint="eastAsia"/>
          <w:szCs w:val="21"/>
        </w:rPr>
        <w:t>线程上</w:t>
      </w:r>
    </w:p>
    <w:p w:rsidR="004E257C" w:rsidRDefault="004E257C" w:rsidP="004E257C">
      <w:pPr>
        <w:rPr>
          <w:rFonts w:ascii="微软雅黑" w:hAnsi="微软雅黑"/>
          <w:b/>
          <w:sz w:val="24"/>
          <w:szCs w:val="24"/>
        </w:rPr>
      </w:pPr>
      <w:r>
        <w:rPr>
          <w:rFonts w:ascii="微软雅黑" w:hAnsi="微软雅黑" w:hint="eastAsia"/>
          <w:b/>
          <w:sz w:val="24"/>
          <w:szCs w:val="24"/>
        </w:rPr>
        <w:t>13</w:t>
      </w:r>
      <w:r>
        <w:rPr>
          <w:rFonts w:ascii="微软雅黑" w:hAnsi="微软雅黑" w:hint="eastAsia"/>
          <w:b/>
          <w:sz w:val="24"/>
          <w:szCs w:val="24"/>
        </w:rPr>
        <w:t>·内存泄露如何解决？</w:t>
      </w:r>
    </w:p>
    <w:p w:rsidR="004E257C" w:rsidRDefault="00970CCB" w:rsidP="004E257C">
      <w:pPr>
        <w:rPr>
          <w:rFonts w:ascii="微软雅黑" w:hAnsi="微软雅黑" w:cs="宋体"/>
          <w:szCs w:val="21"/>
        </w:rPr>
      </w:pPr>
      <w:hyperlink r:id="rId85" w:history="1">
        <w:r w:rsidR="004E257C">
          <w:rPr>
            <w:rStyle w:val="a6"/>
            <w:rFonts w:ascii="微软雅黑" w:hAnsi="微软雅黑" w:cs="宋体" w:hint="eastAsia"/>
            <w:szCs w:val="21"/>
          </w:rPr>
          <w:t>http://wenku.baidu.com/view/03dc4b46b307e87100f69604.html</w:t>
        </w:r>
      </w:hyperlink>
    </w:p>
    <w:p w:rsidR="004E257C" w:rsidRDefault="004E257C" w:rsidP="004E257C">
      <w:pPr>
        <w:rPr>
          <w:rFonts w:ascii="微软雅黑" w:hAnsi="微软雅黑" w:cs="宋体"/>
          <w:szCs w:val="21"/>
        </w:rPr>
      </w:pPr>
    </w:p>
    <w:p w:rsidR="004E257C" w:rsidRDefault="004E257C" w:rsidP="004E257C">
      <w:pPr>
        <w:rPr>
          <w:rFonts w:ascii="微软雅黑" w:hAnsi="微软雅黑" w:cs="宋体"/>
          <w:szCs w:val="21"/>
        </w:rPr>
      </w:pPr>
      <w:r>
        <w:rPr>
          <w:rFonts w:ascii="微软雅黑" w:hAnsi="微软雅黑" w:cs="宋体" w:hint="eastAsia"/>
          <w:szCs w:val="21"/>
        </w:rPr>
        <w:t>1</w:t>
      </w:r>
      <w:r>
        <w:rPr>
          <w:rFonts w:ascii="微软雅黑" w:hAnsi="微软雅黑" w:cs="宋体" w:hint="eastAsia"/>
          <w:szCs w:val="21"/>
        </w:rPr>
        <w:t>）、</w:t>
      </w:r>
      <w:r>
        <w:rPr>
          <w:rFonts w:ascii="微软雅黑" w:hAnsi="微软雅黑" w:cs="宋体" w:hint="eastAsia"/>
          <w:szCs w:val="21"/>
        </w:rPr>
        <w:t>  </w:t>
      </w:r>
      <w:r>
        <w:rPr>
          <w:rFonts w:ascii="微软雅黑" w:hAnsi="微软雅黑" w:cs="宋体" w:hint="eastAsia"/>
          <w:szCs w:val="21"/>
          <w:highlight w:val="green"/>
        </w:rPr>
        <w:t> </w:t>
      </w:r>
      <w:r>
        <w:rPr>
          <w:rFonts w:ascii="微软雅黑" w:hAnsi="微软雅黑" w:cs="宋体" w:hint="eastAsia"/>
          <w:szCs w:val="21"/>
          <w:highlight w:val="green"/>
        </w:rPr>
        <w:t>数据库的</w:t>
      </w:r>
      <w:r>
        <w:rPr>
          <w:rFonts w:ascii="微软雅黑" w:hAnsi="微软雅黑" w:cs="宋体" w:hint="eastAsia"/>
          <w:szCs w:val="21"/>
          <w:highlight w:val="green"/>
        </w:rPr>
        <w:t>cursor</w:t>
      </w:r>
      <w:r>
        <w:rPr>
          <w:rFonts w:ascii="微软雅黑" w:hAnsi="微软雅黑" w:cs="宋体" w:hint="eastAsia"/>
          <w:szCs w:val="21"/>
          <w:highlight w:val="green"/>
        </w:rPr>
        <w:t>没有关闭</w:t>
      </w:r>
      <w:r>
        <w:rPr>
          <w:rFonts w:ascii="微软雅黑" w:hAnsi="微软雅黑" w:cs="宋体" w:hint="eastAsia"/>
          <w:szCs w:val="21"/>
        </w:rPr>
        <w:t> </w:t>
      </w:r>
    </w:p>
    <w:p w:rsidR="004E257C" w:rsidRDefault="004E257C" w:rsidP="004E257C">
      <w:pPr>
        <w:rPr>
          <w:rFonts w:ascii="微软雅黑" w:hAnsi="微软雅黑" w:cs="宋体"/>
          <w:szCs w:val="21"/>
        </w:rPr>
      </w:pPr>
      <w:r>
        <w:rPr>
          <w:rFonts w:ascii="微软雅黑" w:hAnsi="微软雅黑" w:cs="宋体" w:hint="eastAsia"/>
          <w:szCs w:val="21"/>
        </w:rPr>
        <w:t>2</w:t>
      </w:r>
      <w:r>
        <w:rPr>
          <w:rFonts w:ascii="微软雅黑" w:hAnsi="微软雅黑" w:cs="宋体" w:hint="eastAsia"/>
          <w:szCs w:val="21"/>
        </w:rPr>
        <w:t>）、</w:t>
      </w:r>
      <w:r>
        <w:rPr>
          <w:rFonts w:ascii="微软雅黑" w:hAnsi="微软雅黑" w:cs="宋体" w:hint="eastAsia"/>
          <w:szCs w:val="21"/>
        </w:rPr>
        <w:t> </w:t>
      </w:r>
      <w:r>
        <w:rPr>
          <w:rFonts w:ascii="微软雅黑" w:hAnsi="微软雅黑" w:cs="宋体" w:hint="eastAsia"/>
          <w:szCs w:val="21"/>
          <w:highlight w:val="green"/>
        </w:rPr>
        <w:t>构造</w:t>
      </w:r>
      <w:r>
        <w:rPr>
          <w:rFonts w:ascii="微软雅黑" w:hAnsi="微软雅黑" w:cs="宋体" w:hint="eastAsia"/>
          <w:szCs w:val="21"/>
          <w:highlight w:val="green"/>
        </w:rPr>
        <w:t>adapter</w:t>
      </w:r>
      <w:r>
        <w:rPr>
          <w:rFonts w:ascii="微软雅黑" w:hAnsi="微软雅黑" w:cs="宋体" w:hint="eastAsia"/>
          <w:szCs w:val="21"/>
          <w:highlight w:val="green"/>
        </w:rPr>
        <w:t>没有使用缓存</w:t>
      </w:r>
      <w:r>
        <w:rPr>
          <w:rFonts w:ascii="微软雅黑" w:hAnsi="微软雅黑" w:cs="宋体" w:hint="eastAsia"/>
          <w:szCs w:val="21"/>
          <w:highlight w:val="green"/>
        </w:rPr>
        <w:t>contentview</w:t>
      </w:r>
      <w:r>
        <w:rPr>
          <w:rFonts w:ascii="微软雅黑" w:hAnsi="微软雅黑" w:cs="宋体" w:hint="eastAsia"/>
          <w:szCs w:val="21"/>
        </w:rPr>
        <w:t> </w:t>
      </w:r>
    </w:p>
    <w:p w:rsidR="004E257C" w:rsidRDefault="004E257C" w:rsidP="004E257C">
      <w:pPr>
        <w:rPr>
          <w:rFonts w:ascii="微软雅黑" w:hAnsi="微软雅黑" w:cs="宋体"/>
          <w:szCs w:val="21"/>
        </w:rPr>
      </w:pPr>
      <w:r>
        <w:rPr>
          <w:rFonts w:ascii="微软雅黑" w:hAnsi="微软雅黑" w:cs="宋体" w:hint="eastAsia"/>
          <w:szCs w:val="21"/>
        </w:rPr>
        <w:t>   </w:t>
      </w:r>
      <w:r>
        <w:rPr>
          <w:rFonts w:ascii="微软雅黑" w:hAnsi="微软雅黑" w:cs="宋体" w:hint="eastAsia"/>
          <w:szCs w:val="21"/>
        </w:rPr>
        <w:t>衍生的</w:t>
      </w:r>
      <w:r>
        <w:rPr>
          <w:rFonts w:ascii="微软雅黑" w:hAnsi="微软雅黑" w:cs="宋体" w:hint="eastAsia"/>
          <w:szCs w:val="21"/>
        </w:rPr>
        <w:t>listview</w:t>
      </w:r>
      <w:r>
        <w:rPr>
          <w:rFonts w:ascii="微软雅黑" w:hAnsi="微软雅黑" w:cs="宋体" w:hint="eastAsia"/>
          <w:szCs w:val="21"/>
        </w:rPr>
        <w:t>优化问题：减少创建</w:t>
      </w:r>
      <w:r>
        <w:rPr>
          <w:rFonts w:ascii="微软雅黑" w:hAnsi="微软雅黑" w:cs="宋体" w:hint="eastAsia"/>
          <w:szCs w:val="21"/>
        </w:rPr>
        <w:t>View</w:t>
      </w:r>
      <w:r>
        <w:rPr>
          <w:rFonts w:ascii="微软雅黑" w:hAnsi="微软雅黑" w:cs="宋体" w:hint="eastAsia"/>
          <w:szCs w:val="21"/>
        </w:rPr>
        <w:t>的对象，充分使用</w:t>
      </w:r>
      <w:r>
        <w:rPr>
          <w:rFonts w:ascii="微软雅黑" w:hAnsi="微软雅黑" w:cs="宋体" w:hint="eastAsia"/>
          <w:szCs w:val="21"/>
        </w:rPr>
        <w:t>contentview</w:t>
      </w:r>
      <w:r>
        <w:rPr>
          <w:rFonts w:ascii="微软雅黑" w:hAnsi="微软雅黑" w:cs="宋体" w:hint="eastAsia"/>
          <w:szCs w:val="21"/>
        </w:rPr>
        <w:t>，可以使用静态类来处理优化</w:t>
      </w:r>
      <w:r>
        <w:rPr>
          <w:rFonts w:ascii="微软雅黑" w:hAnsi="微软雅黑" w:cs="宋体" w:hint="eastAsia"/>
          <w:szCs w:val="21"/>
        </w:rPr>
        <w:t>getView</w:t>
      </w:r>
      <w:r>
        <w:rPr>
          <w:rFonts w:ascii="微软雅黑" w:hAnsi="微软雅黑" w:cs="宋体" w:hint="eastAsia"/>
          <w:szCs w:val="21"/>
        </w:rPr>
        <w:t>的过程</w:t>
      </w:r>
      <w:r>
        <w:rPr>
          <w:rFonts w:ascii="微软雅黑" w:hAnsi="微软雅黑" w:cs="宋体" w:hint="eastAsia"/>
          <w:szCs w:val="21"/>
        </w:rPr>
        <w:t> 3</w:t>
      </w:r>
      <w:r>
        <w:rPr>
          <w:rFonts w:ascii="微软雅黑" w:hAnsi="微软雅黑" w:cs="宋体" w:hint="eastAsia"/>
          <w:szCs w:val="21"/>
        </w:rPr>
        <w:t>、</w:t>
      </w:r>
      <w:r>
        <w:rPr>
          <w:rFonts w:ascii="微软雅黑" w:hAnsi="微软雅黑" w:cs="宋体" w:hint="eastAsia"/>
          <w:szCs w:val="21"/>
        </w:rPr>
        <w:t>Bitmap</w:t>
      </w:r>
      <w:r>
        <w:rPr>
          <w:rFonts w:ascii="微软雅黑" w:hAnsi="微软雅黑" w:cs="宋体" w:hint="eastAsia"/>
          <w:szCs w:val="21"/>
        </w:rPr>
        <w:t>对象不使用时采用</w:t>
      </w:r>
      <w:r>
        <w:rPr>
          <w:rFonts w:ascii="微软雅黑" w:hAnsi="微软雅黑" w:cs="宋体" w:hint="eastAsia"/>
          <w:szCs w:val="21"/>
        </w:rPr>
        <w:t>recycle()</w:t>
      </w:r>
      <w:r>
        <w:rPr>
          <w:rFonts w:ascii="微软雅黑" w:hAnsi="微软雅黑" w:cs="宋体" w:hint="eastAsia"/>
          <w:szCs w:val="21"/>
        </w:rPr>
        <w:t>释放内存</w:t>
      </w:r>
      <w:r>
        <w:rPr>
          <w:rFonts w:ascii="微软雅黑" w:hAnsi="微软雅黑" w:cs="宋体" w:hint="eastAsia"/>
          <w:szCs w:val="21"/>
        </w:rPr>
        <w:t> 4</w:t>
      </w:r>
      <w:r>
        <w:rPr>
          <w:rFonts w:ascii="微软雅黑" w:hAnsi="微软雅黑" w:cs="宋体" w:hint="eastAsia"/>
          <w:szCs w:val="21"/>
        </w:rPr>
        <w:t>、</w:t>
      </w:r>
      <w:r>
        <w:rPr>
          <w:rFonts w:ascii="微软雅黑" w:hAnsi="微软雅黑" w:cs="宋体" w:hint="eastAsia"/>
          <w:szCs w:val="21"/>
        </w:rPr>
        <w:t>Activity</w:t>
      </w:r>
      <w:r>
        <w:rPr>
          <w:rFonts w:ascii="微软雅黑" w:hAnsi="微软雅黑" w:cs="宋体" w:hint="eastAsia"/>
          <w:szCs w:val="21"/>
        </w:rPr>
        <w:t>中的对象生命周期大于</w:t>
      </w:r>
      <w:r>
        <w:rPr>
          <w:rFonts w:ascii="微软雅黑" w:hAnsi="微软雅黑" w:cs="宋体" w:hint="eastAsia"/>
          <w:szCs w:val="21"/>
        </w:rPr>
        <w:t>Activity</w:t>
      </w:r>
    </w:p>
    <w:p w:rsidR="004E257C" w:rsidRDefault="004E257C" w:rsidP="004E257C">
      <w:pPr>
        <w:rPr>
          <w:rFonts w:ascii="微软雅黑" w:hAnsi="微软雅黑" w:cs="宋体"/>
          <w:szCs w:val="21"/>
        </w:rPr>
      </w:pPr>
      <w:r>
        <w:rPr>
          <w:rFonts w:ascii="微软雅黑" w:hAnsi="微软雅黑" w:cs="宋体" w:hint="eastAsia"/>
          <w:szCs w:val="21"/>
          <w:highlight w:val="green"/>
        </w:rPr>
        <w:t>）</w:t>
      </w:r>
      <w:r>
        <w:rPr>
          <w:rFonts w:ascii="微软雅黑" w:hAnsi="微软雅黑" w:cs="宋体" w:hint="eastAsia"/>
          <w:szCs w:val="21"/>
          <w:highlight w:val="green"/>
        </w:rPr>
        <w:t>Bitmap</w:t>
      </w:r>
      <w:r>
        <w:rPr>
          <w:rFonts w:ascii="微软雅黑" w:hAnsi="微软雅黑" w:cs="宋体" w:hint="eastAsia"/>
          <w:szCs w:val="21"/>
          <w:highlight w:val="green"/>
        </w:rPr>
        <w:t>对象不使用</w:t>
      </w:r>
      <w:r>
        <w:rPr>
          <w:rFonts w:ascii="微软雅黑" w:hAnsi="微软雅黑" w:cs="宋体" w:hint="eastAsia"/>
          <w:szCs w:val="21"/>
          <w:highlight w:val="green"/>
        </w:rPr>
        <w:t>recycle</w:t>
      </w:r>
      <w:r>
        <w:rPr>
          <w:rFonts w:ascii="微软雅黑" w:hAnsi="微软雅黑" w:cs="宋体" w:hint="eastAsia"/>
          <w:szCs w:val="21"/>
          <w:highlight w:val="green"/>
        </w:rPr>
        <w:t>（）释放内存</w:t>
      </w:r>
    </w:p>
    <w:p w:rsidR="004E257C" w:rsidRDefault="004E257C" w:rsidP="004E257C">
      <w:pPr>
        <w:rPr>
          <w:rFonts w:ascii="微软雅黑" w:hAnsi="微软雅黑" w:cs="宋体"/>
          <w:szCs w:val="21"/>
        </w:rPr>
      </w:pPr>
      <w:r>
        <w:rPr>
          <w:rFonts w:ascii="微软雅黑" w:hAnsi="微软雅黑" w:cs="宋体" w:hint="eastAsia"/>
          <w:szCs w:val="21"/>
        </w:rPr>
        <w:t>）</w:t>
      </w:r>
      <w:r>
        <w:rPr>
          <w:rFonts w:ascii="微软雅黑" w:hAnsi="微软雅黑" w:cs="宋体" w:hint="eastAsia"/>
          <w:szCs w:val="21"/>
        </w:rPr>
        <w:t>Activity</w:t>
      </w:r>
      <w:r>
        <w:rPr>
          <w:rFonts w:ascii="微软雅黑" w:hAnsi="微软雅黑" w:cs="宋体" w:hint="eastAsia"/>
          <w:szCs w:val="21"/>
        </w:rPr>
        <w:t>中的对象生命周期大于</w:t>
      </w:r>
      <w:r>
        <w:rPr>
          <w:rFonts w:ascii="微软雅黑" w:hAnsi="微软雅黑" w:cs="宋体" w:hint="eastAsia"/>
          <w:szCs w:val="21"/>
        </w:rPr>
        <w:t>Activity</w:t>
      </w:r>
      <w:r>
        <w:rPr>
          <w:rFonts w:ascii="微软雅黑" w:hAnsi="微软雅黑" w:cs="宋体" w:hint="eastAsia"/>
          <w:szCs w:val="21"/>
        </w:rPr>
        <w:t>；</w:t>
      </w:r>
    </w:p>
    <w:p w:rsidR="004E257C" w:rsidRDefault="004E257C" w:rsidP="004E257C">
      <w:pPr>
        <w:rPr>
          <w:rFonts w:ascii="微软雅黑" w:hAnsi="微软雅黑" w:cs="宋体"/>
          <w:szCs w:val="21"/>
          <w:highlight w:val="green"/>
        </w:rPr>
      </w:pPr>
      <w:r>
        <w:rPr>
          <w:rFonts w:ascii="微软雅黑" w:hAnsi="微软雅黑" w:cs="宋体" w:hint="eastAsia"/>
          <w:szCs w:val="21"/>
        </w:rPr>
        <w:t>内存泄露大多数都是由于相同的错误导致的，即：</w:t>
      </w:r>
      <w:r>
        <w:rPr>
          <w:rFonts w:ascii="微软雅黑" w:hAnsi="微软雅黑" w:cs="宋体" w:hint="eastAsia"/>
          <w:szCs w:val="21"/>
          <w:highlight w:val="green"/>
        </w:rPr>
        <w:t>对</w:t>
      </w:r>
      <w:r>
        <w:rPr>
          <w:rFonts w:ascii="微软雅黑" w:hAnsi="微软雅黑" w:cs="宋体" w:hint="eastAsia"/>
          <w:szCs w:val="21"/>
          <w:highlight w:val="green"/>
        </w:rPr>
        <w:t>Context</w:t>
      </w:r>
      <w:r>
        <w:rPr>
          <w:rFonts w:ascii="微软雅黑" w:hAnsi="微软雅黑" w:cs="宋体" w:hint="eastAsia"/>
          <w:szCs w:val="21"/>
          <w:highlight w:val="green"/>
        </w:rPr>
        <w:t>拥有较长时间的引用。</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避免</w:t>
      </w:r>
      <w:r>
        <w:rPr>
          <w:rFonts w:ascii="微软雅黑" w:hAnsi="微软雅黑" w:cs="宋体" w:hint="eastAsia"/>
          <w:szCs w:val="21"/>
          <w:highlight w:val="green"/>
        </w:rPr>
        <w:t>Context</w:t>
      </w:r>
      <w:r>
        <w:rPr>
          <w:rFonts w:ascii="微软雅黑" w:hAnsi="微软雅黑" w:cs="宋体" w:hint="eastAsia"/>
          <w:szCs w:val="21"/>
          <w:highlight w:val="green"/>
        </w:rPr>
        <w:t>相关的内存泄露，记住以下事情：</w:t>
      </w:r>
      <w:r>
        <w:rPr>
          <w:rFonts w:ascii="微软雅黑" w:hAnsi="微软雅黑" w:cs="宋体" w:hint="eastAsia"/>
          <w:szCs w:val="21"/>
          <w:highlight w:val="green"/>
        </w:rPr>
        <w:t> </w:t>
      </w:r>
    </w:p>
    <w:p w:rsidR="004E257C" w:rsidRDefault="004E257C" w:rsidP="004E257C">
      <w:pPr>
        <w:rPr>
          <w:rFonts w:ascii="微软雅黑" w:hAnsi="微软雅黑" w:cs="宋体"/>
          <w:szCs w:val="21"/>
        </w:rPr>
      </w:pPr>
      <w:r>
        <w:rPr>
          <w:rFonts w:ascii="微软雅黑" w:hAnsi="微软雅黑" w:cs="宋体" w:hint="eastAsia"/>
          <w:szCs w:val="21"/>
        </w:rPr>
        <w:t>   </w:t>
      </w:r>
      <w:r>
        <w:rPr>
          <w:rFonts w:ascii="微软雅黑" w:hAnsi="微软雅黑" w:cs="宋体" w:hint="eastAsia"/>
          <w:szCs w:val="21"/>
        </w:rPr>
        <w:t>不要保留对</w:t>
      </w:r>
      <w:r>
        <w:rPr>
          <w:rFonts w:ascii="微软雅黑" w:hAnsi="微软雅黑" w:cs="宋体" w:hint="eastAsia"/>
          <w:szCs w:val="21"/>
        </w:rPr>
        <w:t>Context-Activity</w:t>
      </w:r>
      <w:r>
        <w:rPr>
          <w:rFonts w:ascii="微软雅黑" w:hAnsi="微软雅黑" w:cs="宋体" w:hint="eastAsia"/>
          <w:szCs w:val="21"/>
        </w:rPr>
        <w:t>长时间的引用（对</w:t>
      </w:r>
      <w:r>
        <w:rPr>
          <w:rFonts w:ascii="微软雅黑" w:hAnsi="微软雅黑" w:cs="宋体" w:hint="eastAsia"/>
          <w:szCs w:val="21"/>
        </w:rPr>
        <w:t>Activity</w:t>
      </w:r>
      <w:r>
        <w:rPr>
          <w:rFonts w:ascii="微软雅黑" w:hAnsi="微软雅黑" w:cs="宋体" w:hint="eastAsia"/>
          <w:szCs w:val="21"/>
        </w:rPr>
        <w:t>的引用的时候，必须确保拥有和</w:t>
      </w:r>
      <w:r>
        <w:rPr>
          <w:rFonts w:ascii="微软雅黑" w:hAnsi="微软雅黑" w:cs="宋体" w:hint="eastAsia"/>
          <w:szCs w:val="21"/>
        </w:rPr>
        <w:t>Activity</w:t>
      </w:r>
      <w:r>
        <w:rPr>
          <w:rFonts w:ascii="微软雅黑" w:hAnsi="微软雅黑" w:cs="宋体" w:hint="eastAsia"/>
          <w:szCs w:val="21"/>
        </w:rPr>
        <w:t>一样的生命周期）</w:t>
      </w:r>
      <w:r>
        <w:rPr>
          <w:rFonts w:ascii="微软雅黑" w:hAnsi="微软雅黑" w:cs="宋体" w:hint="eastAsia"/>
          <w:szCs w:val="21"/>
        </w:rPr>
        <w:t> </w:t>
      </w:r>
    </w:p>
    <w:p w:rsidR="004E257C" w:rsidRDefault="004E257C" w:rsidP="004E257C">
      <w:pPr>
        <w:rPr>
          <w:rFonts w:ascii="微软雅黑" w:hAnsi="微软雅黑" w:cs="宋体"/>
          <w:szCs w:val="21"/>
        </w:rPr>
      </w:pPr>
      <w:r>
        <w:rPr>
          <w:rFonts w:ascii="微软雅黑" w:hAnsi="微软雅黑" w:cs="宋体" w:hint="eastAsia"/>
          <w:szCs w:val="21"/>
        </w:rPr>
        <w:t>   </w:t>
      </w:r>
      <w:r>
        <w:rPr>
          <w:rFonts w:ascii="微软雅黑" w:hAnsi="微软雅黑" w:cs="宋体" w:hint="eastAsia"/>
          <w:szCs w:val="21"/>
        </w:rPr>
        <w:t>尝试使用</w:t>
      </w:r>
      <w:r>
        <w:rPr>
          <w:rFonts w:ascii="微软雅黑" w:hAnsi="微软雅黑" w:cs="宋体" w:hint="eastAsia"/>
          <w:szCs w:val="21"/>
        </w:rPr>
        <w:t>Context-Application</w:t>
      </w:r>
      <w:r>
        <w:rPr>
          <w:rFonts w:ascii="微软雅黑" w:hAnsi="微软雅黑" w:cs="宋体" w:hint="eastAsia"/>
          <w:szCs w:val="21"/>
        </w:rPr>
        <w:t>来替代</w:t>
      </w:r>
      <w:r>
        <w:rPr>
          <w:rFonts w:ascii="微软雅黑" w:hAnsi="微软雅黑" w:cs="宋体" w:hint="eastAsia"/>
          <w:szCs w:val="21"/>
        </w:rPr>
        <w:t>Context-Activity </w:t>
      </w:r>
    </w:p>
    <w:p w:rsidR="004E257C" w:rsidRDefault="004E257C" w:rsidP="004E257C">
      <w:pPr>
        <w:rPr>
          <w:rFonts w:ascii="微软雅黑" w:hAnsi="微软雅黑" w:cs="宋体"/>
          <w:szCs w:val="21"/>
        </w:rPr>
      </w:pPr>
      <w:r>
        <w:rPr>
          <w:rFonts w:ascii="微软雅黑" w:hAnsi="微软雅黑" w:cs="宋体" w:hint="eastAsia"/>
          <w:szCs w:val="21"/>
        </w:rPr>
        <w:t>   </w:t>
      </w:r>
      <w:r>
        <w:rPr>
          <w:rFonts w:ascii="微软雅黑" w:hAnsi="微软雅黑" w:cs="宋体" w:hint="eastAsia"/>
          <w:szCs w:val="21"/>
        </w:rPr>
        <w:t>如果你不想控制内部类的生命周期，应避免在</w:t>
      </w:r>
      <w:r>
        <w:rPr>
          <w:rFonts w:ascii="微软雅黑" w:hAnsi="微软雅黑" w:cs="宋体" w:hint="eastAsia"/>
          <w:szCs w:val="21"/>
        </w:rPr>
        <w:t>Activity</w:t>
      </w:r>
      <w:r>
        <w:rPr>
          <w:rFonts w:ascii="微软雅黑" w:hAnsi="微软雅黑" w:cs="宋体" w:hint="eastAsia"/>
          <w:szCs w:val="21"/>
        </w:rPr>
        <w:t>中使用非静态的内部类，而应该使用静态的内部类，并在其中创建一个对</w:t>
      </w:r>
      <w:r>
        <w:rPr>
          <w:rFonts w:ascii="微软雅黑" w:hAnsi="微软雅黑" w:cs="宋体" w:hint="eastAsia"/>
          <w:szCs w:val="21"/>
        </w:rPr>
        <w:t>Activity</w:t>
      </w:r>
      <w:r>
        <w:rPr>
          <w:rFonts w:ascii="微软雅黑" w:hAnsi="微软雅黑" w:cs="宋体" w:hint="eastAsia"/>
          <w:szCs w:val="21"/>
        </w:rPr>
        <w:t>的弱引用。这种情况的解决办法是使用一个静态的内部类，其中拥有对外部类的</w:t>
      </w:r>
      <w:r>
        <w:rPr>
          <w:rFonts w:ascii="微软雅黑" w:hAnsi="微软雅黑" w:cs="宋体" w:hint="eastAsia"/>
          <w:szCs w:val="21"/>
        </w:rPr>
        <w:t>WeakReference</w:t>
      </w:r>
      <w:r>
        <w:rPr>
          <w:rFonts w:ascii="微软雅黑" w:hAnsi="微软雅黑" w:cs="宋体" w:hint="eastAsia"/>
          <w:szCs w:val="21"/>
        </w:rPr>
        <w:t>，如同</w:t>
      </w:r>
      <w:r>
        <w:rPr>
          <w:rFonts w:ascii="微软雅黑" w:hAnsi="微软雅黑" w:cs="宋体" w:hint="eastAsia"/>
          <w:szCs w:val="21"/>
        </w:rPr>
        <w:t>ViewRoot</w:t>
      </w:r>
      <w:r>
        <w:rPr>
          <w:rFonts w:ascii="微软雅黑" w:hAnsi="微软雅黑" w:cs="宋体" w:hint="eastAsia"/>
          <w:szCs w:val="21"/>
        </w:rPr>
        <w:t>和它的</w:t>
      </w:r>
      <w:r>
        <w:rPr>
          <w:rFonts w:ascii="微软雅黑" w:hAnsi="微软雅黑" w:cs="宋体" w:hint="eastAsia"/>
          <w:szCs w:val="21"/>
        </w:rPr>
        <w:t>Winner</w:t>
      </w:r>
      <w:r>
        <w:rPr>
          <w:rFonts w:ascii="微软雅黑" w:hAnsi="微软雅黑" w:cs="宋体" w:hint="eastAsia"/>
          <w:szCs w:val="21"/>
        </w:rPr>
        <w:t>类那样</w:t>
      </w:r>
      <w:r>
        <w:rPr>
          <w:rFonts w:ascii="微软雅黑" w:hAnsi="微软雅黑" w:cs="宋体" w:hint="eastAsia"/>
          <w:szCs w:val="21"/>
        </w:rPr>
        <w:t> </w:t>
      </w:r>
    </w:p>
    <w:p w:rsidR="004E257C" w:rsidRDefault="004E257C" w:rsidP="004E257C">
      <w:pPr>
        <w:rPr>
          <w:rFonts w:ascii="微软雅黑" w:hAnsi="微软雅黑" w:cs="宋体"/>
          <w:szCs w:val="21"/>
        </w:rPr>
      </w:pPr>
      <w:r>
        <w:rPr>
          <w:rFonts w:ascii="微软雅黑" w:hAnsi="微软雅黑" w:cs="宋体" w:hint="eastAsia"/>
          <w:szCs w:val="21"/>
        </w:rPr>
        <w:t>   GC</w:t>
      </w:r>
      <w:r>
        <w:rPr>
          <w:rFonts w:ascii="微软雅黑" w:hAnsi="微软雅黑" w:cs="宋体" w:hint="eastAsia"/>
          <w:szCs w:val="21"/>
        </w:rPr>
        <w:t>（垃圾回收）不能解决内存泄露问题</w:t>
      </w:r>
      <w:r>
        <w:rPr>
          <w:rFonts w:ascii="微软雅黑" w:hAnsi="微软雅黑" w:cs="宋体" w:hint="eastAsia"/>
          <w:szCs w:val="21"/>
        </w:rPr>
        <w:t> </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14</w:t>
      </w:r>
      <w:r>
        <w:rPr>
          <w:rFonts w:ascii="微软雅黑" w:hAnsi="微软雅黑" w:hint="eastAsia"/>
          <w:b/>
          <w:sz w:val="24"/>
          <w:szCs w:val="24"/>
        </w:rPr>
        <w:t>·</w:t>
      </w:r>
      <w:r>
        <w:rPr>
          <w:rFonts w:ascii="微软雅黑" w:hAnsi="微软雅黑" w:hint="eastAsia"/>
          <w:b/>
          <w:sz w:val="24"/>
          <w:szCs w:val="24"/>
        </w:rPr>
        <w:t>MVC</w:t>
      </w:r>
      <w:r>
        <w:rPr>
          <w:rFonts w:ascii="微软雅黑" w:hAnsi="微软雅黑" w:hint="eastAsia"/>
          <w:b/>
          <w:sz w:val="24"/>
          <w:szCs w:val="24"/>
        </w:rPr>
        <w:t>的使用？</w:t>
      </w:r>
    </w:p>
    <w:p w:rsidR="004E257C" w:rsidRDefault="004E257C" w:rsidP="004E257C">
      <w:pPr>
        <w:rPr>
          <w:rFonts w:ascii="微软雅黑" w:hAnsi="微软雅黑" w:cs="宋体"/>
          <w:szCs w:val="21"/>
        </w:rPr>
      </w:pPr>
      <w:r>
        <w:rPr>
          <w:rFonts w:ascii="微软雅黑" w:hAnsi="微软雅黑" w:cs="宋体" w:hint="eastAsia"/>
          <w:color w:val="000000"/>
          <w:szCs w:val="21"/>
        </w:rPr>
        <w:t>mvc</w:t>
      </w:r>
      <w:r>
        <w:rPr>
          <w:rFonts w:ascii="微软雅黑" w:hAnsi="微软雅黑" w:cs="宋体" w:hint="eastAsia"/>
          <w:color w:val="000000"/>
          <w:szCs w:val="21"/>
        </w:rPr>
        <w:t>是</w:t>
      </w:r>
      <w:r>
        <w:rPr>
          <w:rFonts w:ascii="微软雅黑" w:hAnsi="微软雅黑" w:cs="宋体" w:hint="eastAsia"/>
          <w:color w:val="000000"/>
          <w:szCs w:val="21"/>
        </w:rPr>
        <w:t>model,view,controller</w:t>
      </w:r>
      <w:r>
        <w:rPr>
          <w:rFonts w:ascii="微软雅黑" w:hAnsi="微软雅黑" w:cs="宋体" w:hint="eastAsia"/>
          <w:color w:val="000000"/>
          <w:szCs w:val="21"/>
        </w:rPr>
        <w:t>的缩写，</w:t>
      </w:r>
      <w:r>
        <w:rPr>
          <w:rFonts w:ascii="微软雅黑" w:hAnsi="微软雅黑" w:cs="宋体" w:hint="eastAsia"/>
          <w:color w:val="000000"/>
          <w:szCs w:val="21"/>
        </w:rPr>
        <w:t>mvc</w:t>
      </w:r>
      <w:r>
        <w:rPr>
          <w:rFonts w:ascii="微软雅黑" w:hAnsi="微软雅黑" w:cs="宋体" w:hint="eastAsia"/>
          <w:color w:val="000000"/>
          <w:szCs w:val="21"/>
        </w:rPr>
        <w:t>包含三个部分：</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l</w:t>
      </w:r>
      <w:r>
        <w:rPr>
          <w:rFonts w:ascii="微软雅黑" w:hAnsi="微软雅黑" w:cs="宋体" w:hint="eastAsia"/>
          <w:color w:val="000000"/>
          <w:szCs w:val="21"/>
        </w:rPr>
        <w:t>模型（</w:t>
      </w:r>
      <w:r>
        <w:rPr>
          <w:rFonts w:ascii="微软雅黑" w:hAnsi="微软雅黑" w:cs="宋体" w:hint="eastAsia"/>
          <w:color w:val="000000"/>
          <w:szCs w:val="21"/>
        </w:rPr>
        <w:t>model</w:t>
      </w:r>
      <w:r>
        <w:rPr>
          <w:rFonts w:ascii="微软雅黑" w:hAnsi="微软雅黑" w:cs="宋体" w:hint="eastAsia"/>
          <w:color w:val="000000"/>
          <w:szCs w:val="21"/>
        </w:rPr>
        <w:t>）对象：是应用程序的主体部分，所有的业务逻辑都应该写在该层。</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l</w:t>
      </w:r>
      <w:r>
        <w:rPr>
          <w:rFonts w:ascii="微软雅黑" w:hAnsi="微软雅黑" w:cs="宋体" w:hint="eastAsia"/>
          <w:color w:val="000000"/>
          <w:szCs w:val="21"/>
        </w:rPr>
        <w:t>视图（</w:t>
      </w:r>
      <w:r>
        <w:rPr>
          <w:rFonts w:ascii="微软雅黑" w:hAnsi="微软雅黑" w:cs="宋体" w:hint="eastAsia"/>
          <w:color w:val="000000"/>
          <w:szCs w:val="21"/>
        </w:rPr>
        <w:t>view</w:t>
      </w:r>
      <w:r>
        <w:rPr>
          <w:rFonts w:ascii="微软雅黑" w:hAnsi="微软雅黑" w:cs="宋体" w:hint="eastAsia"/>
          <w:color w:val="000000"/>
          <w:szCs w:val="21"/>
        </w:rPr>
        <w:t>）对象：是应用程序中负责生成用户界面的部分。也是在整个</w:t>
      </w:r>
      <w:r>
        <w:rPr>
          <w:rFonts w:ascii="微软雅黑" w:hAnsi="微软雅黑" w:cs="宋体" w:hint="eastAsia"/>
          <w:color w:val="000000"/>
          <w:szCs w:val="21"/>
        </w:rPr>
        <w:t>mvc</w:t>
      </w:r>
      <w:r>
        <w:rPr>
          <w:rFonts w:ascii="微软雅黑" w:hAnsi="微软雅黑" w:cs="宋体" w:hint="eastAsia"/>
          <w:color w:val="000000"/>
          <w:szCs w:val="21"/>
        </w:rPr>
        <w:t>架构中用户唯一可以看到的一层，接收用户的输入，显示处理结果。</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l</w:t>
      </w:r>
      <w:r>
        <w:rPr>
          <w:rFonts w:ascii="微软雅黑" w:hAnsi="微软雅黑" w:cs="宋体" w:hint="eastAsia"/>
          <w:color w:val="000000"/>
          <w:szCs w:val="21"/>
        </w:rPr>
        <w:t>控制器（</w:t>
      </w:r>
      <w:r>
        <w:rPr>
          <w:rFonts w:ascii="微软雅黑" w:hAnsi="微软雅黑" w:cs="宋体" w:hint="eastAsia"/>
          <w:color w:val="000000"/>
          <w:szCs w:val="21"/>
        </w:rPr>
        <w:t>control</w:t>
      </w:r>
      <w:r>
        <w:rPr>
          <w:rFonts w:ascii="微软雅黑" w:hAnsi="微软雅黑" w:cs="宋体" w:hint="eastAsia"/>
          <w:color w:val="000000"/>
          <w:szCs w:val="21"/>
        </w:rPr>
        <w:t>）对象：是根据用户的输入，控制用户界面数据显示及更新</w:t>
      </w:r>
      <w:r>
        <w:rPr>
          <w:rFonts w:ascii="微软雅黑" w:hAnsi="微软雅黑" w:cs="宋体" w:hint="eastAsia"/>
          <w:color w:val="000000"/>
          <w:szCs w:val="21"/>
        </w:rPr>
        <w:t>model</w:t>
      </w:r>
      <w:r>
        <w:rPr>
          <w:rFonts w:ascii="微软雅黑" w:hAnsi="微软雅黑" w:cs="宋体" w:hint="eastAsia"/>
          <w:color w:val="000000"/>
          <w:szCs w:val="21"/>
        </w:rPr>
        <w:t>对象状态的部分，控制器更重要的一种导航功能，想用用户出发的相关事件，交给</w:t>
      </w:r>
      <w:r>
        <w:rPr>
          <w:rFonts w:ascii="微软雅黑" w:hAnsi="微软雅黑" w:cs="宋体" w:hint="eastAsia"/>
          <w:color w:val="000000"/>
          <w:szCs w:val="21"/>
        </w:rPr>
        <w:t>m</w:t>
      </w:r>
      <w:r>
        <w:rPr>
          <w:rFonts w:ascii="微软雅黑" w:hAnsi="微软雅黑" w:cs="宋体" w:hint="eastAsia"/>
          <w:color w:val="000000"/>
          <w:szCs w:val="21"/>
        </w:rPr>
        <w:t>哦得了处理。</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android</w:t>
      </w:r>
      <w:r>
        <w:rPr>
          <w:rFonts w:ascii="微软雅黑" w:hAnsi="微软雅黑" w:cs="宋体" w:hint="eastAsia"/>
          <w:color w:val="000000"/>
          <w:szCs w:val="21"/>
        </w:rPr>
        <w:t>鼓励弱耦合和组件的重用，在</w:t>
      </w:r>
      <w:r>
        <w:rPr>
          <w:rFonts w:ascii="微软雅黑" w:hAnsi="微软雅黑" w:cs="宋体" w:hint="eastAsia"/>
          <w:color w:val="000000"/>
          <w:szCs w:val="21"/>
        </w:rPr>
        <w:t>android</w:t>
      </w:r>
      <w:r>
        <w:rPr>
          <w:rFonts w:ascii="微软雅黑" w:hAnsi="微软雅黑" w:cs="宋体" w:hint="eastAsia"/>
          <w:color w:val="000000"/>
          <w:szCs w:val="21"/>
        </w:rPr>
        <w:t>中</w:t>
      </w:r>
      <w:r>
        <w:rPr>
          <w:rFonts w:ascii="微软雅黑" w:hAnsi="微软雅黑" w:cs="宋体" w:hint="eastAsia"/>
          <w:color w:val="000000"/>
          <w:szCs w:val="21"/>
        </w:rPr>
        <w:t>mvc</w:t>
      </w:r>
      <w:r>
        <w:rPr>
          <w:rFonts w:ascii="微软雅黑" w:hAnsi="微软雅黑" w:cs="宋体" w:hint="eastAsia"/>
          <w:color w:val="000000"/>
          <w:szCs w:val="21"/>
        </w:rPr>
        <w:t>的具体体现如下：</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 xml:space="preserve"> </w:t>
      </w:r>
      <w:r>
        <w:rPr>
          <w:rFonts w:ascii="微软雅黑" w:hAnsi="微软雅黑" w:cs="宋体" w:hint="eastAsia"/>
          <w:color w:val="000000"/>
          <w:szCs w:val="21"/>
        </w:rPr>
        <w:t xml:space="preserve">　</w:t>
      </w:r>
      <w:r>
        <w:rPr>
          <w:rFonts w:ascii="微软雅黑" w:hAnsi="微软雅黑" w:cs="宋体" w:hint="eastAsia"/>
          <w:color w:val="000000"/>
          <w:szCs w:val="21"/>
        </w:rPr>
        <w:t>1)</w:t>
      </w:r>
      <w:r>
        <w:rPr>
          <w:rFonts w:ascii="微软雅黑" w:hAnsi="微软雅黑" w:cs="宋体" w:hint="eastAsia"/>
          <w:color w:val="000000"/>
          <w:szCs w:val="21"/>
        </w:rPr>
        <w:t>视图层（</w:t>
      </w:r>
      <w:r>
        <w:rPr>
          <w:rFonts w:ascii="微软雅黑" w:hAnsi="微软雅黑" w:cs="宋体" w:hint="eastAsia"/>
          <w:color w:val="000000"/>
          <w:szCs w:val="21"/>
        </w:rPr>
        <w:t>view</w:t>
      </w:r>
      <w:r>
        <w:rPr>
          <w:rFonts w:ascii="微软雅黑" w:hAnsi="微软雅黑" w:cs="宋体" w:hint="eastAsia"/>
          <w:color w:val="000000"/>
          <w:szCs w:val="21"/>
        </w:rPr>
        <w:t>）：一般采用</w:t>
      </w:r>
      <w:r>
        <w:rPr>
          <w:rFonts w:ascii="微软雅黑" w:hAnsi="微软雅黑" w:cs="宋体" w:hint="eastAsia"/>
          <w:color w:val="000000"/>
          <w:szCs w:val="21"/>
        </w:rPr>
        <w:t>xml</w:t>
      </w:r>
      <w:r>
        <w:rPr>
          <w:rFonts w:ascii="微软雅黑" w:hAnsi="微软雅黑" w:cs="宋体" w:hint="eastAsia"/>
          <w:color w:val="000000"/>
          <w:szCs w:val="21"/>
        </w:rPr>
        <w:t>文件进行界面的描述，使用的时候可以非常方便的引入，当然，如何你对</w:t>
      </w:r>
      <w:r>
        <w:rPr>
          <w:rFonts w:ascii="微软雅黑" w:hAnsi="微软雅黑" w:cs="宋体" w:hint="eastAsia"/>
          <w:color w:val="000000"/>
          <w:szCs w:val="21"/>
        </w:rPr>
        <w:t>android</w:t>
      </w:r>
      <w:r>
        <w:rPr>
          <w:rFonts w:ascii="微软雅黑" w:hAnsi="微软雅黑" w:cs="宋体" w:hint="eastAsia"/>
          <w:color w:val="000000"/>
          <w:szCs w:val="21"/>
        </w:rPr>
        <w:t>了解的比较的多了话，就一定</w:t>
      </w:r>
      <w:r>
        <w:rPr>
          <w:rFonts w:ascii="微软雅黑" w:hAnsi="微软雅黑" w:cs="宋体" w:hint="eastAsia"/>
          <w:color w:val="000000"/>
          <w:szCs w:val="21"/>
        </w:rPr>
        <w:t xml:space="preserve"> </w:t>
      </w:r>
      <w:r>
        <w:rPr>
          <w:rFonts w:ascii="微软雅黑" w:hAnsi="微软雅黑" w:cs="宋体" w:hint="eastAsia"/>
          <w:color w:val="000000"/>
          <w:szCs w:val="21"/>
        </w:rPr>
        <w:t>可以想到在</w:t>
      </w:r>
      <w:r>
        <w:rPr>
          <w:rFonts w:ascii="微软雅黑" w:hAnsi="微软雅黑" w:cs="宋体" w:hint="eastAsia"/>
          <w:color w:val="000000"/>
          <w:szCs w:val="21"/>
        </w:rPr>
        <w:t>android</w:t>
      </w:r>
      <w:r>
        <w:rPr>
          <w:rFonts w:ascii="微软雅黑" w:hAnsi="微软雅黑" w:cs="宋体" w:hint="eastAsia"/>
          <w:color w:val="000000"/>
          <w:szCs w:val="21"/>
        </w:rPr>
        <w:t>中也可以使用</w:t>
      </w:r>
      <w:r>
        <w:rPr>
          <w:rFonts w:ascii="微软雅黑" w:hAnsi="微软雅黑" w:cs="宋体" w:hint="eastAsia"/>
          <w:color w:val="000000"/>
          <w:szCs w:val="21"/>
        </w:rPr>
        <w:t>javascript+html</w:t>
      </w:r>
      <w:r>
        <w:rPr>
          <w:rFonts w:ascii="微软雅黑" w:hAnsi="微软雅黑" w:cs="宋体" w:hint="eastAsia"/>
          <w:color w:val="000000"/>
          <w:szCs w:val="21"/>
        </w:rPr>
        <w:t>等的方式作为</w:t>
      </w:r>
      <w:r>
        <w:rPr>
          <w:rFonts w:ascii="微软雅黑" w:hAnsi="微软雅黑" w:cs="宋体" w:hint="eastAsia"/>
          <w:color w:val="000000"/>
          <w:szCs w:val="21"/>
        </w:rPr>
        <w:t>view</w:t>
      </w:r>
      <w:r>
        <w:rPr>
          <w:rFonts w:ascii="微软雅黑" w:hAnsi="微软雅黑" w:cs="宋体" w:hint="eastAsia"/>
          <w:color w:val="000000"/>
          <w:szCs w:val="21"/>
        </w:rPr>
        <w:t>层，当然这里需要进行</w:t>
      </w:r>
      <w:r>
        <w:rPr>
          <w:rFonts w:ascii="微软雅黑" w:hAnsi="微软雅黑" w:cs="宋体" w:hint="eastAsia"/>
          <w:color w:val="000000"/>
          <w:szCs w:val="21"/>
        </w:rPr>
        <w:t>java</w:t>
      </w:r>
      <w:r>
        <w:rPr>
          <w:rFonts w:ascii="微软雅黑" w:hAnsi="微软雅黑" w:cs="宋体" w:hint="eastAsia"/>
          <w:color w:val="000000"/>
          <w:szCs w:val="21"/>
        </w:rPr>
        <w:t>和</w:t>
      </w:r>
      <w:r>
        <w:rPr>
          <w:rFonts w:ascii="微软雅黑" w:hAnsi="微软雅黑" w:cs="宋体" w:hint="eastAsia"/>
          <w:color w:val="000000"/>
          <w:szCs w:val="21"/>
        </w:rPr>
        <w:t>javascript</w:t>
      </w:r>
      <w:r>
        <w:rPr>
          <w:rFonts w:ascii="微软雅黑" w:hAnsi="微软雅黑" w:cs="宋体" w:hint="eastAsia"/>
          <w:color w:val="000000"/>
          <w:szCs w:val="21"/>
        </w:rPr>
        <w:t>之间的通</w:t>
      </w:r>
      <w:r>
        <w:rPr>
          <w:rFonts w:ascii="微软雅黑" w:hAnsi="微软雅黑" w:cs="宋体" w:hint="eastAsia"/>
          <w:color w:val="000000"/>
          <w:szCs w:val="21"/>
        </w:rPr>
        <w:t xml:space="preserve"> </w:t>
      </w:r>
      <w:r>
        <w:rPr>
          <w:rFonts w:ascii="微软雅黑" w:hAnsi="微软雅黑" w:cs="宋体" w:hint="eastAsia"/>
          <w:color w:val="000000"/>
          <w:szCs w:val="21"/>
        </w:rPr>
        <w:t>信，幸运的是，</w:t>
      </w:r>
      <w:r>
        <w:rPr>
          <w:rFonts w:ascii="微软雅黑" w:hAnsi="微软雅黑" w:cs="宋体" w:hint="eastAsia"/>
          <w:color w:val="000000"/>
          <w:szCs w:val="21"/>
        </w:rPr>
        <w:t>android</w:t>
      </w:r>
      <w:r>
        <w:rPr>
          <w:rFonts w:ascii="微软雅黑" w:hAnsi="微软雅黑" w:cs="宋体" w:hint="eastAsia"/>
          <w:color w:val="000000"/>
          <w:szCs w:val="21"/>
        </w:rPr>
        <w:t>提供了它们之间非常方便的通信实现。</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2)</w:t>
      </w:r>
      <w:r>
        <w:rPr>
          <w:rFonts w:ascii="微软雅黑" w:hAnsi="微软雅黑" w:cs="宋体" w:hint="eastAsia"/>
          <w:color w:val="000000"/>
          <w:szCs w:val="21"/>
        </w:rPr>
        <w:t>控制层（</w:t>
      </w:r>
      <w:r>
        <w:rPr>
          <w:rFonts w:ascii="微软雅黑" w:hAnsi="微软雅黑" w:cs="宋体" w:hint="eastAsia"/>
          <w:color w:val="000000"/>
          <w:szCs w:val="21"/>
        </w:rPr>
        <w:t>controller</w:t>
      </w:r>
      <w:r>
        <w:rPr>
          <w:rFonts w:ascii="微软雅黑" w:hAnsi="微软雅黑" w:cs="宋体" w:hint="eastAsia"/>
          <w:color w:val="000000"/>
          <w:szCs w:val="21"/>
        </w:rPr>
        <w:t>）：</w:t>
      </w:r>
      <w:r>
        <w:rPr>
          <w:rFonts w:ascii="微软雅黑" w:hAnsi="微软雅黑" w:cs="宋体" w:hint="eastAsia"/>
          <w:color w:val="000000"/>
          <w:szCs w:val="21"/>
        </w:rPr>
        <w:t>android</w:t>
      </w:r>
      <w:r>
        <w:rPr>
          <w:rFonts w:ascii="微软雅黑" w:hAnsi="微软雅黑" w:cs="宋体" w:hint="eastAsia"/>
          <w:color w:val="000000"/>
          <w:szCs w:val="21"/>
        </w:rPr>
        <w:t>的控制层的重</w:t>
      </w:r>
      <w:r>
        <w:rPr>
          <w:rFonts w:ascii="微软雅黑" w:hAnsi="微软雅黑" w:cs="宋体" w:hint="eastAsia"/>
          <w:color w:val="000000"/>
          <w:szCs w:val="21"/>
        </w:rPr>
        <w:t xml:space="preserve"> </w:t>
      </w:r>
      <w:r>
        <w:rPr>
          <w:rFonts w:ascii="微软雅黑" w:hAnsi="微软雅黑" w:cs="宋体" w:hint="eastAsia"/>
          <w:color w:val="000000"/>
          <w:szCs w:val="21"/>
        </w:rPr>
        <w:t>任通常落在了众多的</w:t>
      </w:r>
      <w:r>
        <w:rPr>
          <w:rFonts w:ascii="微软雅黑" w:hAnsi="微软雅黑" w:cs="宋体" w:hint="eastAsia"/>
          <w:color w:val="000000"/>
          <w:szCs w:val="21"/>
        </w:rPr>
        <w:t>acitvity</w:t>
      </w:r>
      <w:r>
        <w:rPr>
          <w:rFonts w:ascii="微软雅黑" w:hAnsi="微软雅黑" w:cs="宋体" w:hint="eastAsia"/>
          <w:color w:val="000000"/>
          <w:szCs w:val="21"/>
        </w:rPr>
        <w:t>的肩上，这句话也就暗含了不要在</w:t>
      </w:r>
      <w:r>
        <w:rPr>
          <w:rFonts w:ascii="微软雅黑" w:hAnsi="微软雅黑" w:cs="宋体" w:hint="eastAsia"/>
          <w:color w:val="000000"/>
          <w:szCs w:val="21"/>
        </w:rPr>
        <w:t>acitivity</w:t>
      </w:r>
      <w:r>
        <w:rPr>
          <w:rFonts w:ascii="微软雅黑" w:hAnsi="微软雅黑" w:cs="宋体" w:hint="eastAsia"/>
          <w:color w:val="000000"/>
          <w:szCs w:val="21"/>
        </w:rPr>
        <w:t>中写代码，要通过</w:t>
      </w:r>
      <w:r>
        <w:rPr>
          <w:rFonts w:ascii="微软雅黑" w:hAnsi="微软雅黑" w:cs="宋体" w:hint="eastAsia"/>
          <w:color w:val="000000"/>
          <w:szCs w:val="21"/>
        </w:rPr>
        <w:t>activity</w:t>
      </w:r>
      <w:r>
        <w:rPr>
          <w:rFonts w:ascii="微软雅黑" w:hAnsi="微软雅黑" w:cs="宋体" w:hint="eastAsia"/>
          <w:color w:val="000000"/>
          <w:szCs w:val="21"/>
        </w:rPr>
        <w:t>交割</w:t>
      </w:r>
      <w:r>
        <w:rPr>
          <w:rFonts w:ascii="微软雅黑" w:hAnsi="微软雅黑" w:cs="宋体" w:hint="eastAsia"/>
          <w:color w:val="000000"/>
          <w:szCs w:val="21"/>
        </w:rPr>
        <w:t>model</w:t>
      </w:r>
      <w:r>
        <w:rPr>
          <w:rFonts w:ascii="微软雅黑" w:hAnsi="微软雅黑" w:cs="宋体" w:hint="eastAsia"/>
          <w:color w:val="000000"/>
          <w:szCs w:val="21"/>
        </w:rPr>
        <w:t>业务逻辑层处理，</w:t>
      </w:r>
      <w:r>
        <w:rPr>
          <w:rFonts w:ascii="微软雅黑" w:hAnsi="微软雅黑" w:cs="宋体" w:hint="eastAsia"/>
          <w:color w:val="000000"/>
          <w:szCs w:val="21"/>
        </w:rPr>
        <w:t xml:space="preserve"> </w:t>
      </w:r>
      <w:r>
        <w:rPr>
          <w:rFonts w:ascii="微软雅黑" w:hAnsi="微软雅黑" w:cs="宋体" w:hint="eastAsia"/>
          <w:color w:val="000000"/>
          <w:szCs w:val="21"/>
        </w:rPr>
        <w:lastRenderedPageBreak/>
        <w:t>这样做的另外一个原因是</w:t>
      </w:r>
      <w:r>
        <w:rPr>
          <w:rFonts w:ascii="微软雅黑" w:hAnsi="微软雅黑" w:cs="宋体" w:hint="eastAsia"/>
          <w:color w:val="000000"/>
          <w:szCs w:val="21"/>
        </w:rPr>
        <w:t>android</w:t>
      </w:r>
      <w:r>
        <w:rPr>
          <w:rFonts w:ascii="微软雅黑" w:hAnsi="微软雅黑" w:cs="宋体" w:hint="eastAsia"/>
          <w:color w:val="000000"/>
          <w:szCs w:val="21"/>
        </w:rPr>
        <w:t>中的</w:t>
      </w:r>
      <w:r>
        <w:rPr>
          <w:rFonts w:ascii="微软雅黑" w:hAnsi="微软雅黑" w:cs="宋体" w:hint="eastAsia"/>
          <w:color w:val="000000"/>
          <w:szCs w:val="21"/>
        </w:rPr>
        <w:t>acitivity</w:t>
      </w:r>
      <w:r>
        <w:rPr>
          <w:rFonts w:ascii="微软雅黑" w:hAnsi="微软雅黑" w:cs="宋体" w:hint="eastAsia"/>
          <w:color w:val="000000"/>
          <w:szCs w:val="21"/>
        </w:rPr>
        <w:t>的响应时间是</w:t>
      </w:r>
      <w:r>
        <w:rPr>
          <w:rFonts w:ascii="微软雅黑" w:hAnsi="微软雅黑" w:cs="宋体" w:hint="eastAsia"/>
          <w:color w:val="000000"/>
          <w:szCs w:val="21"/>
        </w:rPr>
        <w:t>5s</w:t>
      </w:r>
      <w:r>
        <w:rPr>
          <w:rFonts w:ascii="微软雅黑" w:hAnsi="微软雅黑" w:cs="宋体" w:hint="eastAsia"/>
          <w:color w:val="000000"/>
          <w:szCs w:val="21"/>
        </w:rPr>
        <w:t>，如果耗时的操作放在这里，程序就很容易被回收掉。</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 xml:space="preserve">　　</w:t>
      </w:r>
      <w:r>
        <w:rPr>
          <w:rFonts w:ascii="微软雅黑" w:hAnsi="微软雅黑" w:cs="宋体" w:hint="eastAsia"/>
          <w:color w:val="000000"/>
          <w:szCs w:val="21"/>
        </w:rPr>
        <w:t>3)</w:t>
      </w:r>
      <w:r>
        <w:rPr>
          <w:rFonts w:ascii="微软雅黑" w:hAnsi="微软雅黑" w:cs="宋体" w:hint="eastAsia"/>
          <w:color w:val="000000"/>
          <w:szCs w:val="21"/>
        </w:rPr>
        <w:t>模型层（</w:t>
      </w:r>
      <w:r>
        <w:rPr>
          <w:rFonts w:ascii="微软雅黑" w:hAnsi="微软雅黑" w:cs="宋体" w:hint="eastAsia"/>
          <w:color w:val="000000"/>
          <w:szCs w:val="21"/>
        </w:rPr>
        <w:t>model</w:t>
      </w:r>
      <w:r>
        <w:rPr>
          <w:rFonts w:ascii="微软雅黑" w:hAnsi="微软雅黑" w:cs="宋体" w:hint="eastAsia"/>
          <w:color w:val="000000"/>
          <w:szCs w:val="21"/>
        </w:rPr>
        <w:t>）：对数据库的操作、对网络等的操作都应该在</w:t>
      </w:r>
      <w:r>
        <w:rPr>
          <w:rFonts w:ascii="微软雅黑" w:hAnsi="微软雅黑" w:cs="宋体" w:hint="eastAsia"/>
          <w:color w:val="000000"/>
          <w:szCs w:val="21"/>
        </w:rPr>
        <w:t>model</w:t>
      </w:r>
      <w:r>
        <w:rPr>
          <w:rFonts w:ascii="微软雅黑" w:hAnsi="微软雅黑" w:cs="宋体" w:hint="eastAsia"/>
          <w:color w:val="000000"/>
          <w:szCs w:val="21"/>
        </w:rPr>
        <w:t>里面处理，当然对业务计算等操作也是必须放在的该层的。</w:t>
      </w:r>
      <w:r>
        <w:rPr>
          <w:rFonts w:ascii="微软雅黑" w:hAnsi="微软雅黑" w:cs="宋体" w:hint="eastAsia"/>
          <w:color w:val="000000"/>
          <w:szCs w:val="21"/>
        </w:rPr>
        <w:t> </w:t>
      </w:r>
    </w:p>
    <w:p w:rsidR="004E257C" w:rsidRDefault="004E257C" w:rsidP="004E257C">
      <w:pPr>
        <w:rPr>
          <w:rFonts w:ascii="微软雅黑" w:hAnsi="微软雅黑"/>
          <w:b/>
          <w:sz w:val="24"/>
          <w:szCs w:val="24"/>
          <w:highlight w:val="red"/>
        </w:rPr>
      </w:pPr>
      <w:r>
        <w:rPr>
          <w:rFonts w:ascii="微软雅黑" w:hAnsi="微软雅黑" w:hint="eastAsia"/>
          <w:b/>
          <w:sz w:val="24"/>
          <w:szCs w:val="24"/>
          <w:highlight w:val="red"/>
        </w:rPr>
        <w:t>15</w:t>
      </w:r>
      <w:r>
        <w:rPr>
          <w:rFonts w:ascii="微软雅黑" w:hAnsi="微软雅黑" w:hint="eastAsia"/>
          <w:b/>
          <w:sz w:val="24"/>
          <w:szCs w:val="24"/>
          <w:highlight w:val="red"/>
        </w:rPr>
        <w:t>·常用的设计模式</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单例设计模式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所谓单例设计模式简单说就是无论程序如何运行，采用单例设计模式的类（Singleton类）永</w:t>
      </w:r>
      <w:r>
        <w:rPr>
          <w:rFonts w:ascii="微软雅黑" w:eastAsia="微软雅黑" w:hAnsi="微软雅黑" w:hint="eastAsia"/>
          <w:sz w:val="21"/>
          <w:szCs w:val="21"/>
          <w:highlight w:val="yellow"/>
        </w:rPr>
        <w:t>远只会有一个实例化对象产生</w:t>
      </w:r>
      <w:r>
        <w:rPr>
          <w:rFonts w:ascii="微软雅黑" w:eastAsia="微软雅黑" w:hAnsi="微软雅黑" w:hint="eastAsia"/>
          <w:sz w:val="21"/>
          <w:szCs w:val="21"/>
        </w:rPr>
        <w:t>。具体实现步骤如下：</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(1) 将</w:t>
      </w:r>
      <w:r>
        <w:rPr>
          <w:rFonts w:ascii="微软雅黑" w:eastAsia="微软雅黑" w:hAnsi="微软雅黑" w:hint="eastAsia"/>
          <w:sz w:val="21"/>
          <w:szCs w:val="21"/>
          <w:highlight w:val="yellow"/>
        </w:rPr>
        <w:t>采用单例设计模式的</w:t>
      </w:r>
      <w:r>
        <w:rPr>
          <w:rFonts w:ascii="微软雅黑" w:eastAsia="微软雅黑" w:hAnsi="微软雅黑" w:hint="eastAsia"/>
          <w:sz w:val="21"/>
          <w:szCs w:val="21"/>
          <w:highlight w:val="green"/>
        </w:rPr>
        <w:t>类的构造方法私有化（采用private修饰）</w:t>
      </w:r>
      <w:r>
        <w:rPr>
          <w:rFonts w:ascii="微软雅黑" w:eastAsia="微软雅黑" w:hAnsi="微软雅黑" w:hint="eastAsia"/>
          <w:sz w:val="21"/>
          <w:szCs w:val="21"/>
          <w:highlight w:val="yellow"/>
        </w:rPr>
        <w:t>。</w:t>
      </w:r>
    </w:p>
    <w:p w:rsidR="004E257C" w:rsidRDefault="004E257C" w:rsidP="004E257C">
      <w:pPr>
        <w:pStyle w:val="a7"/>
        <w:rPr>
          <w:rFonts w:ascii="微软雅黑" w:eastAsia="微软雅黑" w:hAnsi="微软雅黑"/>
          <w:sz w:val="21"/>
          <w:szCs w:val="21"/>
          <w:highlight w:val="green"/>
        </w:rPr>
      </w:pPr>
      <w:r>
        <w:rPr>
          <w:rFonts w:ascii="微软雅黑" w:eastAsia="微软雅黑" w:hAnsi="微软雅黑" w:hint="eastAsia"/>
          <w:sz w:val="21"/>
          <w:szCs w:val="21"/>
        </w:rPr>
        <w:t>      (2) 在其内部产</w:t>
      </w:r>
      <w:r>
        <w:rPr>
          <w:rFonts w:ascii="微软雅黑" w:eastAsia="微软雅黑" w:hAnsi="微软雅黑" w:hint="eastAsia"/>
          <w:sz w:val="21"/>
          <w:szCs w:val="21"/>
          <w:highlight w:val="yellow"/>
        </w:rPr>
        <w:t>生该类的实例化对象，并将</w:t>
      </w:r>
      <w:r>
        <w:rPr>
          <w:rFonts w:ascii="微软雅黑" w:eastAsia="微软雅黑" w:hAnsi="微软雅黑" w:hint="eastAsia"/>
          <w:sz w:val="21"/>
          <w:szCs w:val="21"/>
          <w:highlight w:val="green"/>
        </w:rPr>
        <w:t>其封装成private static类型。</w:t>
      </w:r>
    </w:p>
    <w:p w:rsidR="004E257C" w:rsidRDefault="004E257C" w:rsidP="004E257C">
      <w:pPr>
        <w:pStyle w:val="a7"/>
        <w:rPr>
          <w:rFonts w:ascii="微软雅黑" w:eastAsia="微软雅黑" w:hAnsi="微软雅黑"/>
          <w:sz w:val="21"/>
          <w:szCs w:val="21"/>
          <w:highlight w:val="green"/>
        </w:rPr>
      </w:pPr>
      <w:r>
        <w:rPr>
          <w:rFonts w:ascii="微软雅黑" w:eastAsia="微软雅黑" w:hAnsi="微软雅黑" w:hint="eastAsia"/>
          <w:sz w:val="21"/>
          <w:szCs w:val="21"/>
        </w:rPr>
        <w:t>      (3) 定义</w:t>
      </w:r>
      <w:r>
        <w:rPr>
          <w:rFonts w:ascii="微软雅黑" w:eastAsia="微软雅黑" w:hAnsi="微软雅黑" w:hint="eastAsia"/>
          <w:sz w:val="21"/>
          <w:szCs w:val="21"/>
          <w:highlight w:val="green"/>
        </w:rPr>
        <w:t>一个静态方法返回该类的实例。</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工厂设计模式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程序在接口和子类之间加入了一个过渡端，通过此过渡端可以动态取得实现了共同接口的子类实例化对象</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代理设计模式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       指由一个代理主题来操作真实主题，真实主题执行具体的业务操作，而代理主题负责其他相关业务的处理。比如生活中的通过代理访问网络，客户通过网络代理连接网络（具体业务），由代理服务器完成用户权限和访问限制等与上网相关的其他操作（相关业务）。</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观察者设计模式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所谓观察者模式，举个例子现在许多购房者都密切观察者房价的变化，当房价变化时，所有购房者都能观察到，</w:t>
      </w:r>
      <w:r>
        <w:rPr>
          <w:rFonts w:ascii="微软雅黑" w:eastAsia="微软雅黑" w:hAnsi="微软雅黑" w:hint="eastAsia"/>
          <w:sz w:val="21"/>
          <w:szCs w:val="21"/>
          <w:highlight w:val="yellow"/>
        </w:rPr>
        <w:t>以上的购房者属于观察者，这便是观察者模式。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java中可以借助Observable类和Observer接口轻松实现以上功能。当然此种模式的实现也不仅仅局限于采用这两个类。</w:t>
      </w:r>
    </w:p>
    <w:p w:rsidR="004E257C" w:rsidRDefault="004E257C" w:rsidP="004E257C">
      <w:pPr>
        <w:pStyle w:val="a7"/>
        <w:rPr>
          <w:rFonts w:ascii="微软雅黑" w:eastAsia="微软雅黑" w:hAnsi="微软雅黑"/>
          <w:sz w:val="21"/>
          <w:szCs w:val="21"/>
        </w:rPr>
      </w:pPr>
      <w:r>
        <w:rPr>
          <w:rStyle w:val="a5"/>
          <w:rFonts w:ascii="微软雅黑" w:eastAsia="微软雅黑" w:hAnsi="微软雅黑" w:hint="eastAsia"/>
          <w:sz w:val="21"/>
          <w:szCs w:val="21"/>
        </w:rPr>
        <w:t>适配器模式</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如果一个类要实现一个具有很多抽象方法的接口，但是本身只需要实现接口中的部分方法便可以达成目的，所以此时就需要一个中间的过渡类，但此过渡类又不希望 直接使用，所以将此类定义为抽象类最为合适，再让以后的子类直接继承该抽象类便可选择性的覆写所需要的方法，而此抽象类便是适配器类。</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16</w:t>
      </w:r>
      <w:r>
        <w:rPr>
          <w:rFonts w:ascii="微软雅黑" w:hAnsi="微软雅黑" w:hint="eastAsia"/>
          <w:b/>
          <w:sz w:val="24"/>
          <w:szCs w:val="24"/>
        </w:rPr>
        <w:t>·面向对象的特征？</w:t>
      </w:r>
    </w:p>
    <w:p w:rsidR="004E257C" w:rsidRDefault="004E257C" w:rsidP="004E257C">
      <w:pPr>
        <w:rPr>
          <w:rFonts w:ascii="微软雅黑" w:hAnsi="微软雅黑" w:cs="宋体"/>
          <w:color w:val="0000FF"/>
          <w:szCs w:val="21"/>
          <w:highlight w:val="yellow"/>
        </w:rPr>
      </w:pPr>
      <w:r>
        <w:rPr>
          <w:rStyle w:val="a5"/>
          <w:rFonts w:ascii="微软雅黑" w:hAnsi="微软雅黑" w:cs="宋体" w:hint="eastAsia"/>
          <w:color w:val="0000FF"/>
          <w:szCs w:val="21"/>
        </w:rPr>
        <w:t>封装</w:t>
      </w:r>
    </w:p>
    <w:p w:rsidR="004E257C" w:rsidRDefault="004E257C" w:rsidP="004E257C">
      <w:pPr>
        <w:rPr>
          <w:rFonts w:ascii="微软雅黑" w:hAnsi="微软雅黑" w:cs="宋体"/>
          <w:szCs w:val="21"/>
        </w:rPr>
      </w:pPr>
      <w:r>
        <w:rPr>
          <w:rFonts w:ascii="微软雅黑" w:hAnsi="微软雅黑" w:cs="宋体" w:hint="eastAsia"/>
          <w:szCs w:val="21"/>
        </w:rPr>
        <w:t>封装最好理解了。封装是面向对象的特征之一，是对象和类概念的主要特性。</w:t>
      </w:r>
    </w:p>
    <w:p w:rsidR="004E257C" w:rsidRDefault="004E257C" w:rsidP="004E257C">
      <w:pPr>
        <w:rPr>
          <w:rFonts w:ascii="微软雅黑" w:hAnsi="微软雅黑" w:cs="宋体"/>
          <w:szCs w:val="21"/>
          <w:highlight w:val="green"/>
        </w:rPr>
      </w:pPr>
      <w:r>
        <w:rPr>
          <w:rFonts w:ascii="微软雅黑" w:hAnsi="微软雅黑" w:cs="宋体" w:hint="eastAsia"/>
          <w:szCs w:val="21"/>
        </w:rPr>
        <w:t>封装，也就是把</w:t>
      </w:r>
      <w:r>
        <w:rPr>
          <w:rFonts w:ascii="微软雅黑" w:hAnsi="微软雅黑" w:cs="宋体" w:hint="eastAsia"/>
          <w:szCs w:val="21"/>
          <w:highlight w:val="green"/>
        </w:rPr>
        <w:t>客观事物封装成抽象的类，并且类可以把自己的数据和方法只让可信的类或</w:t>
      </w:r>
      <w:r>
        <w:rPr>
          <w:rFonts w:ascii="微软雅黑" w:hAnsi="微软雅黑" w:cs="宋体" w:hint="eastAsia"/>
          <w:szCs w:val="21"/>
        </w:rPr>
        <w:t>者对象操作，</w:t>
      </w:r>
      <w:r>
        <w:rPr>
          <w:rFonts w:ascii="微软雅黑" w:hAnsi="微软雅黑" w:cs="宋体" w:hint="eastAsia"/>
          <w:szCs w:val="21"/>
          <w:highlight w:val="green"/>
        </w:rPr>
        <w:t>对不可信的进行信息隐藏。</w:t>
      </w:r>
    </w:p>
    <w:p w:rsidR="004E257C" w:rsidRDefault="004E257C" w:rsidP="004E257C">
      <w:pPr>
        <w:rPr>
          <w:rFonts w:ascii="微软雅黑" w:hAnsi="微软雅黑" w:cs="宋体"/>
          <w:color w:val="0000FF"/>
          <w:szCs w:val="21"/>
          <w:highlight w:val="yellow"/>
        </w:rPr>
      </w:pPr>
      <w:r>
        <w:rPr>
          <w:rStyle w:val="a5"/>
          <w:rFonts w:ascii="微软雅黑" w:hAnsi="微软雅黑" w:cs="宋体" w:hint="eastAsia"/>
          <w:color w:val="0000FF"/>
          <w:szCs w:val="21"/>
        </w:rPr>
        <w:t>继承</w:t>
      </w:r>
    </w:p>
    <w:p w:rsidR="004E257C" w:rsidRDefault="004E257C" w:rsidP="004E257C">
      <w:pPr>
        <w:rPr>
          <w:rFonts w:ascii="微软雅黑" w:hAnsi="微软雅黑" w:cs="宋体"/>
          <w:szCs w:val="21"/>
          <w:highlight w:val="yellow"/>
        </w:rPr>
      </w:pPr>
      <w:r>
        <w:rPr>
          <w:rFonts w:ascii="微软雅黑" w:hAnsi="微软雅黑" w:cs="宋体" w:hint="eastAsia"/>
          <w:szCs w:val="21"/>
        </w:rPr>
        <w:t>面向对象编程</w:t>
      </w:r>
      <w:r>
        <w:rPr>
          <w:rFonts w:ascii="微软雅黑" w:hAnsi="微软雅黑" w:cs="宋体" w:hint="eastAsia"/>
          <w:szCs w:val="21"/>
        </w:rPr>
        <w:t xml:space="preserve"> (OOP) </w:t>
      </w:r>
      <w:r>
        <w:rPr>
          <w:rFonts w:ascii="微软雅黑" w:hAnsi="微软雅黑" w:cs="宋体" w:hint="eastAsia"/>
          <w:szCs w:val="21"/>
        </w:rPr>
        <w:t>语言的一个主要功能就是“继承”。继承是指这样一种能力：</w:t>
      </w:r>
      <w:r>
        <w:rPr>
          <w:rFonts w:ascii="微软雅黑" w:hAnsi="微软雅黑" w:cs="宋体" w:hint="eastAsia"/>
          <w:szCs w:val="21"/>
          <w:highlight w:val="yellow"/>
        </w:rPr>
        <w:t>它可以使用现有类的所有功能，并在无需重新编写原来的类的情况下对这些功能进行扩展。</w:t>
      </w:r>
    </w:p>
    <w:p w:rsidR="004E257C" w:rsidRDefault="004E257C" w:rsidP="004E257C">
      <w:pPr>
        <w:rPr>
          <w:rFonts w:ascii="微软雅黑" w:hAnsi="微软雅黑" w:cs="宋体"/>
          <w:color w:val="0000FF"/>
          <w:szCs w:val="21"/>
          <w:highlight w:val="yellow"/>
        </w:rPr>
      </w:pPr>
      <w:r>
        <w:rPr>
          <w:rStyle w:val="a5"/>
          <w:rFonts w:ascii="微软雅黑" w:hAnsi="微软雅黑" w:cs="宋体" w:hint="eastAsia"/>
          <w:color w:val="0000FF"/>
          <w:szCs w:val="21"/>
        </w:rPr>
        <w:t>多态</w:t>
      </w:r>
    </w:p>
    <w:p w:rsidR="004E257C" w:rsidRDefault="004E257C" w:rsidP="004E257C">
      <w:pPr>
        <w:rPr>
          <w:rFonts w:ascii="微软雅黑" w:hAnsi="微软雅黑" w:cs="宋体"/>
          <w:szCs w:val="21"/>
        </w:rPr>
      </w:pPr>
      <w:r>
        <w:rPr>
          <w:rFonts w:ascii="微软雅黑" w:hAnsi="微软雅黑" w:cs="宋体" w:hint="eastAsia"/>
          <w:szCs w:val="21"/>
        </w:rPr>
        <w:lastRenderedPageBreak/>
        <w:t>多态性（</w:t>
      </w:r>
      <w:r>
        <w:rPr>
          <w:rFonts w:ascii="微软雅黑" w:hAnsi="微软雅黑" w:cs="宋体" w:hint="eastAsia"/>
          <w:szCs w:val="21"/>
        </w:rPr>
        <w:t>polymorphisn</w:t>
      </w:r>
      <w:r>
        <w:rPr>
          <w:rFonts w:ascii="微软雅黑" w:hAnsi="微软雅黑" w:cs="宋体" w:hint="eastAsia"/>
          <w:szCs w:val="21"/>
        </w:rPr>
        <w:t>）是允许你将父对象设置成为和一个或更多的他的子对象相等的技术，赋值之后，父对象就可以根据当前赋值给它的子对象的特性以不同的方式运作。简单的说，就是一句</w:t>
      </w:r>
      <w:r>
        <w:rPr>
          <w:rFonts w:ascii="微软雅黑" w:hAnsi="微软雅黑" w:cs="宋体" w:hint="eastAsia"/>
          <w:szCs w:val="21"/>
          <w:highlight w:val="green"/>
        </w:rPr>
        <w:t>话：允许将子类类型的指针赋值给父类类型的指针</w:t>
      </w:r>
      <w:r>
        <w:rPr>
          <w:rFonts w:ascii="微软雅黑" w:hAnsi="微软雅黑" w:cs="宋体" w:hint="eastAsia"/>
          <w:szCs w:val="21"/>
        </w:rPr>
        <w:t>。</w:t>
      </w:r>
    </w:p>
    <w:p w:rsidR="004E257C" w:rsidRDefault="004E257C" w:rsidP="004E257C">
      <w:pPr>
        <w:rPr>
          <w:rFonts w:ascii="微软雅黑" w:hAnsi="微软雅黑" w:cs="宋体"/>
          <w:szCs w:val="21"/>
          <w:highlight w:val="green"/>
        </w:rPr>
      </w:pPr>
      <w:r>
        <w:rPr>
          <w:rFonts w:ascii="微软雅黑" w:hAnsi="微软雅黑" w:cs="宋体" w:hint="eastAsia"/>
          <w:szCs w:val="21"/>
        </w:rPr>
        <w:t>实现多</w:t>
      </w:r>
      <w:r>
        <w:rPr>
          <w:rFonts w:ascii="微软雅黑" w:hAnsi="微软雅黑" w:cs="宋体" w:hint="eastAsia"/>
          <w:szCs w:val="21"/>
          <w:highlight w:val="green"/>
        </w:rPr>
        <w:t>态，有二种方式，覆盖，重载。</w:t>
      </w:r>
    </w:p>
    <w:p w:rsidR="004E257C" w:rsidRDefault="004E257C" w:rsidP="004E257C">
      <w:pPr>
        <w:rPr>
          <w:rFonts w:ascii="微软雅黑" w:hAnsi="微软雅黑" w:cs="宋体"/>
          <w:szCs w:val="21"/>
        </w:rPr>
      </w:pPr>
      <w:r>
        <w:rPr>
          <w:rFonts w:ascii="微软雅黑" w:hAnsi="微软雅黑" w:cs="宋体" w:hint="eastAsia"/>
          <w:szCs w:val="21"/>
          <w:highlight w:val="yellow"/>
        </w:rPr>
        <w:t>覆盖</w:t>
      </w:r>
      <w:r>
        <w:rPr>
          <w:rFonts w:ascii="微软雅黑" w:hAnsi="微软雅黑" w:cs="宋体" w:hint="eastAsia"/>
          <w:szCs w:val="21"/>
        </w:rPr>
        <w:t>，是指</w:t>
      </w:r>
      <w:r>
        <w:rPr>
          <w:rFonts w:ascii="微软雅黑" w:hAnsi="微软雅黑" w:cs="宋体" w:hint="eastAsia"/>
          <w:color w:val="0000FF"/>
          <w:szCs w:val="21"/>
        </w:rPr>
        <w:t>子类重新定义父类的虚函数的做法。</w:t>
      </w:r>
    </w:p>
    <w:p w:rsidR="004E257C" w:rsidRDefault="004E257C" w:rsidP="004E257C">
      <w:pPr>
        <w:rPr>
          <w:rFonts w:ascii="微软雅黑" w:hAnsi="微软雅黑" w:cs="宋体"/>
          <w:szCs w:val="21"/>
        </w:rPr>
      </w:pPr>
      <w:r>
        <w:rPr>
          <w:rFonts w:ascii="微软雅黑" w:hAnsi="微软雅黑" w:cs="宋体" w:hint="eastAsia"/>
          <w:szCs w:val="21"/>
          <w:highlight w:val="yellow"/>
        </w:rPr>
        <w:t>重载</w:t>
      </w:r>
      <w:r>
        <w:rPr>
          <w:rFonts w:ascii="微软雅黑" w:hAnsi="微软雅黑" w:cs="宋体" w:hint="eastAsia"/>
          <w:szCs w:val="21"/>
        </w:rPr>
        <w:t>，是指允许存</w:t>
      </w:r>
      <w:r>
        <w:rPr>
          <w:rFonts w:ascii="微软雅黑" w:hAnsi="微软雅黑" w:cs="宋体" w:hint="eastAsia"/>
          <w:color w:val="0000FF"/>
          <w:szCs w:val="21"/>
        </w:rPr>
        <w:t>在多个同名函数，而这些函数的参数表不同</w:t>
      </w:r>
      <w:r>
        <w:rPr>
          <w:rFonts w:ascii="微软雅黑" w:hAnsi="微软雅黑" w:cs="宋体" w:hint="eastAsia"/>
          <w:szCs w:val="21"/>
        </w:rPr>
        <w:t>（或许参数个数不同，或许参数类型不同，或许两者都不同）。</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17</w:t>
      </w:r>
      <w:r>
        <w:rPr>
          <w:rFonts w:ascii="微软雅黑" w:hAnsi="微软雅黑" w:hint="eastAsia"/>
          <w:b/>
          <w:sz w:val="24"/>
          <w:szCs w:val="24"/>
        </w:rPr>
        <w:t>·程序结束的时候，如何处理</w:t>
      </w:r>
      <w:r>
        <w:rPr>
          <w:rFonts w:ascii="微软雅黑" w:hAnsi="微软雅黑" w:hint="eastAsia"/>
          <w:b/>
          <w:sz w:val="24"/>
          <w:szCs w:val="24"/>
        </w:rPr>
        <w:t>Activity</w:t>
      </w:r>
      <w:r>
        <w:rPr>
          <w:rFonts w:ascii="微软雅黑" w:hAnsi="微软雅黑" w:hint="eastAsia"/>
          <w:b/>
          <w:sz w:val="24"/>
          <w:szCs w:val="24"/>
        </w:rPr>
        <w:t>的？</w:t>
      </w:r>
      <w:r>
        <w:rPr>
          <w:rFonts w:ascii="微软雅黑" w:hAnsi="微软雅黑" w:hint="eastAsia"/>
          <w:b/>
          <w:sz w:val="24"/>
          <w:szCs w:val="24"/>
        </w:rPr>
        <w:t>*</w:t>
      </w:r>
    </w:p>
    <w:p w:rsidR="004E257C" w:rsidRDefault="004E257C" w:rsidP="004E257C">
      <w:pPr>
        <w:rPr>
          <w:rFonts w:ascii="微软雅黑" w:hAnsi="微软雅黑"/>
          <w:b/>
          <w:sz w:val="24"/>
          <w:szCs w:val="24"/>
        </w:rPr>
      </w:pPr>
      <w:r>
        <w:rPr>
          <w:rFonts w:ascii="微软雅黑" w:hAnsi="微软雅黑" w:cs="宋体" w:hint="eastAsia"/>
          <w:color w:val="000000"/>
          <w:szCs w:val="21"/>
        </w:rPr>
        <w:t>记</w:t>
      </w:r>
      <w:r>
        <w:rPr>
          <w:rFonts w:ascii="微软雅黑" w:hAnsi="微软雅黑" w:cs="宋体" w:hint="eastAsia"/>
          <w:color w:val="000000"/>
          <w:szCs w:val="21"/>
          <w:highlight w:val="green"/>
        </w:rPr>
        <w:t>录打开的</w:t>
      </w:r>
      <w:r>
        <w:rPr>
          <w:rFonts w:ascii="微软雅黑" w:hAnsi="微软雅黑" w:cs="宋体" w:hint="eastAsia"/>
          <w:color w:val="000000"/>
          <w:szCs w:val="21"/>
          <w:highlight w:val="green"/>
        </w:rPr>
        <w:t>Activity</w:t>
      </w:r>
      <w:r>
        <w:rPr>
          <w:rFonts w:ascii="微软雅黑" w:hAnsi="微软雅黑" w:cs="宋体" w:hint="eastAsia"/>
          <w:color w:val="000000"/>
          <w:szCs w:val="21"/>
          <w:highlight w:val="green"/>
        </w:rPr>
        <w:t>：</w:t>
      </w:r>
      <w:r>
        <w:rPr>
          <w:rFonts w:ascii="微软雅黑" w:hAnsi="微软雅黑" w:cs="宋体" w:hint="eastAsia"/>
          <w:color w:val="000000"/>
          <w:szCs w:val="21"/>
        </w:rPr>
        <w:t>（</w:t>
      </w:r>
      <w:r>
        <w:rPr>
          <w:rFonts w:ascii="微软雅黑" w:hAnsi="微软雅黑" w:hint="eastAsia"/>
          <w:b/>
          <w:sz w:val="24"/>
          <w:szCs w:val="24"/>
        </w:rPr>
        <w:t>http://zdpeng.iteye.com/blog/1576055</w:t>
      </w:r>
      <w:r>
        <w:rPr>
          <w:rFonts w:ascii="微软雅黑" w:hAnsi="微软雅黑" w:cs="宋体" w:hint="eastAsia"/>
          <w:color w:val="000000"/>
          <w:szCs w:val="21"/>
        </w:rPr>
        <w:t>）</w:t>
      </w:r>
    </w:p>
    <w:p w:rsidR="004E257C" w:rsidRDefault="004E257C" w:rsidP="004E257C">
      <w:pPr>
        <w:rPr>
          <w:rFonts w:ascii="微软雅黑" w:hAnsi="微软雅黑" w:cs="宋体"/>
          <w:color w:val="FF0000"/>
          <w:szCs w:val="21"/>
          <w:highlight w:val="green"/>
        </w:rPr>
      </w:pPr>
      <w:r>
        <w:rPr>
          <w:rFonts w:ascii="微软雅黑" w:hAnsi="微软雅黑" w:cs="宋体" w:hint="eastAsia"/>
          <w:color w:val="000000"/>
          <w:szCs w:val="21"/>
        </w:rPr>
        <w:t>每打开一个</w:t>
      </w:r>
      <w:r>
        <w:rPr>
          <w:rFonts w:ascii="微软雅黑" w:hAnsi="微软雅黑" w:cs="宋体" w:hint="eastAsia"/>
          <w:color w:val="000000"/>
          <w:szCs w:val="21"/>
        </w:rPr>
        <w:t>Activity</w:t>
      </w:r>
      <w:r>
        <w:rPr>
          <w:rFonts w:ascii="微软雅黑" w:hAnsi="微软雅黑" w:cs="宋体" w:hint="eastAsia"/>
          <w:color w:val="000000"/>
          <w:szCs w:val="21"/>
        </w:rPr>
        <w:t>，就记录下来。</w:t>
      </w:r>
      <w:r>
        <w:rPr>
          <w:rFonts w:ascii="微软雅黑" w:hAnsi="微软雅黑" w:cs="宋体" w:hint="eastAsia"/>
          <w:color w:val="000000"/>
          <w:szCs w:val="21"/>
          <w:highlight w:val="green"/>
        </w:rPr>
        <w:t>在需要退出时，关闭每一个</w:t>
      </w:r>
      <w:r>
        <w:rPr>
          <w:rFonts w:ascii="微软雅黑" w:hAnsi="微软雅黑" w:cs="宋体" w:hint="eastAsia"/>
          <w:color w:val="000000"/>
          <w:szCs w:val="21"/>
          <w:highlight w:val="green"/>
        </w:rPr>
        <w:t>Activity</w:t>
      </w:r>
      <w:r>
        <w:rPr>
          <w:rFonts w:ascii="微软雅黑" w:hAnsi="微软雅黑" w:cs="宋体" w:hint="eastAsia"/>
          <w:color w:val="000000"/>
          <w:szCs w:val="21"/>
          <w:highlight w:val="green"/>
        </w:rPr>
        <w:t>即可。</w:t>
      </w:r>
      <w:r>
        <w:rPr>
          <w:rFonts w:ascii="微软雅黑" w:hAnsi="微软雅黑" w:cs="宋体" w:hint="eastAsia"/>
          <w:color w:val="000000"/>
          <w:szCs w:val="21"/>
          <w:highlight w:val="green"/>
        </w:rPr>
        <w:t> </w:t>
      </w:r>
    </w:p>
    <w:p w:rsidR="004E257C" w:rsidRDefault="004E257C" w:rsidP="004E257C">
      <w:pPr>
        <w:rPr>
          <w:rFonts w:ascii="微软雅黑" w:hAnsi="微软雅黑"/>
          <w:b/>
          <w:sz w:val="24"/>
          <w:szCs w:val="24"/>
        </w:rPr>
      </w:pPr>
      <w:r>
        <w:rPr>
          <w:rFonts w:ascii="微软雅黑" w:hAnsi="微软雅黑" w:hint="eastAsia"/>
          <w:b/>
          <w:sz w:val="24"/>
          <w:szCs w:val="24"/>
        </w:rPr>
        <w:t>18</w:t>
      </w:r>
      <w:r>
        <w:rPr>
          <w:rFonts w:ascii="微软雅黑" w:hAnsi="微软雅黑" w:hint="eastAsia"/>
          <w:b/>
          <w:sz w:val="24"/>
          <w:szCs w:val="24"/>
        </w:rPr>
        <w:t>·配置文件中存放什么？</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四大组件，意图，权限，第三方</w:t>
      </w:r>
      <w:r>
        <w:rPr>
          <w:rFonts w:ascii="微软雅黑" w:hAnsi="微软雅黑" w:cs="宋体" w:hint="eastAsia"/>
          <w:szCs w:val="21"/>
          <w:highlight w:val="green"/>
        </w:rPr>
        <w:t>key</w:t>
      </w:r>
      <w:r>
        <w:rPr>
          <w:rFonts w:ascii="微软雅黑" w:hAnsi="微软雅黑" w:cs="宋体" w:hint="eastAsia"/>
          <w:szCs w:val="21"/>
          <w:highlight w:val="green"/>
        </w:rPr>
        <w:t>，版本号等</w:t>
      </w:r>
    </w:p>
    <w:p w:rsidR="004E257C" w:rsidRDefault="004E257C" w:rsidP="004E257C">
      <w:pPr>
        <w:rPr>
          <w:rFonts w:ascii="微软雅黑" w:hAnsi="微软雅黑"/>
          <w:b/>
          <w:sz w:val="24"/>
          <w:szCs w:val="24"/>
        </w:rPr>
      </w:pPr>
      <w:r>
        <w:rPr>
          <w:rFonts w:ascii="微软雅黑" w:hAnsi="微软雅黑" w:hint="eastAsia"/>
          <w:b/>
          <w:sz w:val="24"/>
          <w:szCs w:val="24"/>
        </w:rPr>
        <w:t>19</w:t>
      </w:r>
      <w:r>
        <w:rPr>
          <w:rFonts w:ascii="微软雅黑" w:hAnsi="微软雅黑" w:hint="eastAsia"/>
          <w:b/>
          <w:sz w:val="24"/>
          <w:szCs w:val="24"/>
        </w:rPr>
        <w:t>·</w:t>
      </w:r>
      <w:r>
        <w:rPr>
          <w:rFonts w:ascii="微软雅黑" w:hAnsi="微软雅黑" w:hint="eastAsia"/>
          <w:b/>
          <w:sz w:val="24"/>
          <w:szCs w:val="24"/>
        </w:rPr>
        <w:t xml:space="preserve">Final </w:t>
      </w:r>
      <w:r>
        <w:rPr>
          <w:rFonts w:ascii="微软雅黑" w:hAnsi="微软雅黑" w:hint="eastAsia"/>
          <w:b/>
          <w:sz w:val="24"/>
          <w:szCs w:val="24"/>
        </w:rPr>
        <w:t>，</w:t>
      </w:r>
      <w:r>
        <w:rPr>
          <w:rFonts w:ascii="微软雅黑" w:hAnsi="微软雅黑" w:hint="eastAsia"/>
          <w:b/>
          <w:sz w:val="24"/>
          <w:szCs w:val="24"/>
        </w:rPr>
        <w:t>finally</w:t>
      </w:r>
      <w:r>
        <w:rPr>
          <w:rFonts w:ascii="微软雅黑" w:hAnsi="微软雅黑" w:hint="eastAsia"/>
          <w:b/>
          <w:sz w:val="24"/>
          <w:szCs w:val="24"/>
        </w:rPr>
        <w:t>，</w:t>
      </w:r>
      <w:r>
        <w:rPr>
          <w:rFonts w:ascii="微软雅黑" w:hAnsi="微软雅黑" w:hint="eastAsia"/>
          <w:b/>
          <w:sz w:val="24"/>
          <w:szCs w:val="24"/>
        </w:rPr>
        <w:t>finalized</w:t>
      </w:r>
      <w:r>
        <w:rPr>
          <w:rFonts w:ascii="微软雅黑" w:hAnsi="微软雅黑" w:hint="eastAsia"/>
          <w:b/>
          <w:sz w:val="24"/>
          <w:szCs w:val="24"/>
        </w:rPr>
        <w:t>，区别；</w:t>
      </w:r>
    </w:p>
    <w:p w:rsidR="004E257C" w:rsidRDefault="004E257C" w:rsidP="004E257C">
      <w:pPr>
        <w:rPr>
          <w:rFonts w:ascii="微软雅黑" w:hAnsi="微软雅黑" w:cs="宋体"/>
          <w:color w:val="0000FF"/>
          <w:szCs w:val="21"/>
        </w:rPr>
      </w:pPr>
      <w:r>
        <w:rPr>
          <w:rFonts w:ascii="微软雅黑" w:hAnsi="微软雅黑" w:cs="宋体" w:hint="eastAsia"/>
          <w:szCs w:val="21"/>
        </w:rPr>
        <w:t>final</w:t>
      </w:r>
      <w:r>
        <w:rPr>
          <w:rFonts w:ascii="微软雅黑" w:hAnsi="微软雅黑" w:cs="宋体" w:hint="eastAsia"/>
          <w:szCs w:val="21"/>
        </w:rPr>
        <w:t>用于声明</w:t>
      </w:r>
      <w:r>
        <w:rPr>
          <w:rFonts w:ascii="微软雅黑" w:hAnsi="微软雅黑" w:cs="宋体" w:hint="eastAsia"/>
          <w:szCs w:val="21"/>
          <w:highlight w:val="green"/>
        </w:rPr>
        <w:t>属性，方法和类，分别</w:t>
      </w:r>
      <w:r>
        <w:rPr>
          <w:rFonts w:ascii="微软雅黑" w:hAnsi="微软雅黑" w:cs="宋体" w:hint="eastAsia"/>
          <w:szCs w:val="21"/>
        </w:rPr>
        <w:t>表示属</w:t>
      </w:r>
      <w:r>
        <w:rPr>
          <w:rFonts w:ascii="微软雅黑" w:hAnsi="微软雅黑" w:cs="宋体" w:hint="eastAsia"/>
          <w:color w:val="0000FF"/>
          <w:szCs w:val="21"/>
        </w:rPr>
        <w:t>性不可变，方法不可覆盖，类不</w:t>
      </w:r>
    </w:p>
    <w:p w:rsidR="004E257C" w:rsidRDefault="004E257C" w:rsidP="004E257C">
      <w:pPr>
        <w:rPr>
          <w:rFonts w:ascii="微软雅黑" w:hAnsi="微软雅黑" w:cs="宋体"/>
          <w:color w:val="0000FF"/>
          <w:szCs w:val="21"/>
        </w:rPr>
      </w:pPr>
      <w:r>
        <w:rPr>
          <w:rFonts w:ascii="微软雅黑" w:hAnsi="微软雅黑" w:cs="宋体" w:hint="eastAsia"/>
          <w:color w:val="0000FF"/>
          <w:szCs w:val="21"/>
        </w:rPr>
        <w:t>可继承。</w:t>
      </w:r>
    </w:p>
    <w:p w:rsidR="004E257C" w:rsidRDefault="004E257C" w:rsidP="004E257C">
      <w:pPr>
        <w:rPr>
          <w:rFonts w:ascii="微软雅黑" w:hAnsi="微软雅黑" w:cs="宋体"/>
          <w:szCs w:val="21"/>
          <w:highlight w:val="green"/>
        </w:rPr>
      </w:pPr>
      <w:r>
        <w:rPr>
          <w:rFonts w:ascii="微软雅黑" w:hAnsi="微软雅黑" w:cs="宋体" w:hint="eastAsia"/>
          <w:szCs w:val="21"/>
        </w:rPr>
        <w:t>finally</w:t>
      </w:r>
      <w:r>
        <w:rPr>
          <w:rFonts w:ascii="微软雅黑" w:hAnsi="微软雅黑" w:cs="宋体" w:hint="eastAsia"/>
          <w:szCs w:val="21"/>
        </w:rPr>
        <w:t>是异常</w:t>
      </w:r>
      <w:r>
        <w:rPr>
          <w:rFonts w:ascii="微软雅黑" w:hAnsi="微软雅黑" w:cs="宋体" w:hint="eastAsia"/>
          <w:szCs w:val="21"/>
          <w:highlight w:val="green"/>
        </w:rPr>
        <w:t>处理语句结构的一部分，表示总是执行。</w:t>
      </w:r>
    </w:p>
    <w:p w:rsidR="004E257C" w:rsidRDefault="004E257C" w:rsidP="004E257C">
      <w:pPr>
        <w:rPr>
          <w:rFonts w:ascii="微软雅黑" w:hAnsi="微软雅黑" w:cs="宋体"/>
          <w:szCs w:val="21"/>
        </w:rPr>
      </w:pPr>
      <w:r>
        <w:rPr>
          <w:rFonts w:ascii="微软雅黑" w:hAnsi="微软雅黑" w:cs="宋体" w:hint="eastAsia"/>
          <w:szCs w:val="21"/>
        </w:rPr>
        <w:t>finalize</w:t>
      </w:r>
      <w:r>
        <w:rPr>
          <w:rFonts w:ascii="微软雅黑" w:hAnsi="微软雅黑" w:cs="宋体" w:hint="eastAsia"/>
          <w:szCs w:val="21"/>
        </w:rPr>
        <w:t>是</w:t>
      </w:r>
      <w:r>
        <w:rPr>
          <w:rFonts w:ascii="微软雅黑" w:hAnsi="微软雅黑" w:cs="宋体" w:hint="eastAsia"/>
          <w:color w:val="FF0000"/>
          <w:szCs w:val="21"/>
        </w:rPr>
        <w:t>Object</w:t>
      </w:r>
      <w:r>
        <w:rPr>
          <w:rFonts w:ascii="微软雅黑" w:hAnsi="微软雅黑" w:cs="宋体" w:hint="eastAsia"/>
          <w:color w:val="FF0000"/>
          <w:szCs w:val="21"/>
        </w:rPr>
        <w:t>类的一个方法</w:t>
      </w:r>
      <w:r>
        <w:rPr>
          <w:rFonts w:ascii="微软雅黑" w:hAnsi="微软雅黑" w:cs="宋体" w:hint="eastAsia"/>
          <w:szCs w:val="21"/>
        </w:rPr>
        <w:t>，</w:t>
      </w:r>
      <w:r>
        <w:rPr>
          <w:rFonts w:ascii="微软雅黑" w:hAnsi="微软雅黑" w:cs="宋体" w:hint="eastAsia"/>
          <w:szCs w:val="21"/>
          <w:highlight w:val="yellow"/>
        </w:rPr>
        <w:t>在垃圾收集器执行的时候会调用被回收对象的此</w:t>
      </w:r>
    </w:p>
    <w:p w:rsidR="004E257C" w:rsidRDefault="004E257C" w:rsidP="004E257C">
      <w:pPr>
        <w:rPr>
          <w:rFonts w:ascii="微软雅黑" w:hAnsi="微软雅黑" w:cs="宋体"/>
          <w:szCs w:val="21"/>
        </w:rPr>
      </w:pPr>
      <w:r>
        <w:rPr>
          <w:rFonts w:ascii="微软雅黑" w:hAnsi="微软雅黑" w:cs="宋体" w:hint="eastAsia"/>
          <w:szCs w:val="21"/>
        </w:rPr>
        <w:t>方法，</w:t>
      </w:r>
      <w:r>
        <w:rPr>
          <w:rFonts w:ascii="微软雅黑" w:hAnsi="微软雅黑" w:cs="宋体" w:hint="eastAsia"/>
          <w:szCs w:val="21"/>
          <w:highlight w:val="yellow"/>
        </w:rPr>
        <w:t>可以覆盖此方法提供垃圾收集时的其他资源回收，例如关闭文件等。</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20</w:t>
      </w:r>
      <w:r>
        <w:rPr>
          <w:rFonts w:ascii="微软雅黑" w:hAnsi="微软雅黑" w:hint="eastAsia"/>
          <w:b/>
          <w:sz w:val="24"/>
          <w:szCs w:val="24"/>
        </w:rPr>
        <w:t>·</w:t>
      </w:r>
      <w:r>
        <w:rPr>
          <w:rFonts w:ascii="微软雅黑" w:hAnsi="微软雅黑" w:hint="eastAsia"/>
          <w:b/>
          <w:sz w:val="24"/>
          <w:szCs w:val="24"/>
        </w:rPr>
        <w:t>NDK</w:t>
      </w:r>
      <w:r>
        <w:rPr>
          <w:rFonts w:ascii="微软雅黑" w:hAnsi="微软雅黑" w:hint="eastAsia"/>
          <w:b/>
          <w:sz w:val="24"/>
          <w:szCs w:val="24"/>
        </w:rPr>
        <w:t>是什么？</w:t>
      </w:r>
    </w:p>
    <w:p w:rsidR="004E257C" w:rsidRDefault="004E257C" w:rsidP="004E257C">
      <w:pPr>
        <w:rPr>
          <w:rFonts w:ascii="微软雅黑" w:hAnsi="微软雅黑" w:cs="宋体"/>
          <w:szCs w:val="21"/>
        </w:rPr>
      </w:pPr>
      <w:r>
        <w:rPr>
          <w:rFonts w:ascii="微软雅黑" w:hAnsi="微软雅黑" w:cs="宋体" w:hint="eastAsia"/>
          <w:szCs w:val="21"/>
        </w:rPr>
        <w:t xml:space="preserve">NDK </w:t>
      </w:r>
      <w:r>
        <w:rPr>
          <w:rFonts w:ascii="微软雅黑" w:hAnsi="微软雅黑" w:cs="宋体" w:hint="eastAsia"/>
          <w:szCs w:val="21"/>
        </w:rPr>
        <w:t>是</w:t>
      </w:r>
      <w:r>
        <w:rPr>
          <w:rFonts w:ascii="微软雅黑" w:hAnsi="微软雅黑" w:cs="宋体" w:hint="eastAsia"/>
          <w:szCs w:val="21"/>
        </w:rPr>
        <w:t xml:space="preserve"> Native Development Kit </w:t>
      </w:r>
      <w:r>
        <w:rPr>
          <w:rFonts w:ascii="微软雅黑" w:hAnsi="微软雅黑" w:cs="宋体" w:hint="eastAsia"/>
          <w:szCs w:val="21"/>
        </w:rPr>
        <w:t>的简称。它是一个工具集，集成了</w:t>
      </w:r>
      <w:r>
        <w:rPr>
          <w:rFonts w:ascii="微软雅黑" w:hAnsi="微软雅黑" w:cs="宋体" w:hint="eastAsia"/>
          <w:szCs w:val="21"/>
        </w:rPr>
        <w:t xml:space="preserve"> Android </w:t>
      </w:r>
      <w:r>
        <w:rPr>
          <w:rFonts w:ascii="微软雅黑" w:hAnsi="微软雅黑" w:cs="宋体" w:hint="eastAsia"/>
          <w:szCs w:val="21"/>
        </w:rPr>
        <w:t>的交叉编译环境，并提供了一套比较方便的</w:t>
      </w:r>
      <w:r>
        <w:rPr>
          <w:rFonts w:ascii="微软雅黑" w:hAnsi="微软雅黑" w:cs="宋体" w:hint="eastAsia"/>
          <w:szCs w:val="21"/>
        </w:rPr>
        <w:t xml:space="preserve"> Makefile </w:t>
      </w:r>
      <w:r>
        <w:rPr>
          <w:rFonts w:ascii="微软雅黑" w:hAnsi="微软雅黑" w:cs="宋体" w:hint="eastAsia"/>
          <w:szCs w:val="21"/>
        </w:rPr>
        <w:t>，可以帮助开发者快速开发</w:t>
      </w:r>
      <w:r>
        <w:rPr>
          <w:rFonts w:ascii="微软雅黑" w:hAnsi="微软雅黑" w:cs="宋体" w:hint="eastAsia"/>
          <w:szCs w:val="21"/>
        </w:rPr>
        <w:t xml:space="preserve"> C </w:t>
      </w:r>
      <w:r>
        <w:rPr>
          <w:rFonts w:ascii="微软雅黑" w:hAnsi="微软雅黑" w:cs="宋体" w:hint="eastAsia"/>
          <w:szCs w:val="21"/>
        </w:rPr>
        <w:t>或是</w:t>
      </w:r>
      <w:r>
        <w:rPr>
          <w:rFonts w:ascii="微软雅黑" w:hAnsi="微软雅黑" w:cs="宋体" w:hint="eastAsia"/>
          <w:szCs w:val="21"/>
        </w:rPr>
        <w:t xml:space="preserve"> C++ </w:t>
      </w:r>
      <w:r>
        <w:rPr>
          <w:rFonts w:ascii="微软雅黑" w:hAnsi="微软雅黑" w:cs="宋体" w:hint="eastAsia"/>
          <w:szCs w:val="21"/>
        </w:rPr>
        <w:t>的动态库，并自动的将</w:t>
      </w:r>
      <w:r>
        <w:rPr>
          <w:rFonts w:ascii="微软雅黑" w:hAnsi="微软雅黑" w:cs="宋体" w:hint="eastAsia"/>
          <w:szCs w:val="21"/>
        </w:rPr>
        <w:t xml:space="preserve"> so </w:t>
      </w:r>
      <w:r>
        <w:rPr>
          <w:rFonts w:ascii="微软雅黑" w:hAnsi="微软雅黑" w:cs="宋体" w:hint="eastAsia"/>
          <w:szCs w:val="21"/>
        </w:rPr>
        <w:t>和</w:t>
      </w:r>
      <w:r>
        <w:rPr>
          <w:rFonts w:ascii="微软雅黑" w:hAnsi="微软雅黑" w:cs="宋体" w:hint="eastAsia"/>
          <w:szCs w:val="21"/>
        </w:rPr>
        <w:t xml:space="preserve"> java </w:t>
      </w:r>
      <w:r>
        <w:rPr>
          <w:rFonts w:ascii="微软雅黑" w:hAnsi="微软雅黑" w:cs="宋体" w:hint="eastAsia"/>
          <w:szCs w:val="21"/>
        </w:rPr>
        <w:t>程序打包成</w:t>
      </w:r>
      <w:r>
        <w:rPr>
          <w:rFonts w:ascii="微软雅黑" w:hAnsi="微软雅黑" w:cs="宋体" w:hint="eastAsia"/>
          <w:szCs w:val="21"/>
        </w:rPr>
        <w:t xml:space="preserve"> apk </w:t>
      </w:r>
      <w:r>
        <w:rPr>
          <w:rFonts w:ascii="微软雅黑" w:hAnsi="微软雅黑" w:cs="宋体" w:hint="eastAsia"/>
          <w:szCs w:val="21"/>
        </w:rPr>
        <w:t>，在</w:t>
      </w:r>
      <w:r>
        <w:rPr>
          <w:rFonts w:ascii="微软雅黑" w:hAnsi="微软雅黑" w:cs="宋体" w:hint="eastAsia"/>
          <w:szCs w:val="21"/>
        </w:rPr>
        <w:t xml:space="preserve"> Android </w:t>
      </w:r>
      <w:r>
        <w:rPr>
          <w:rFonts w:ascii="微软雅黑" w:hAnsi="微软雅黑" w:cs="宋体" w:hint="eastAsia"/>
          <w:szCs w:val="21"/>
        </w:rPr>
        <w:t>上运行。</w:t>
      </w:r>
      <w:r>
        <w:rPr>
          <w:rFonts w:ascii="微软雅黑" w:hAnsi="微软雅黑" w:cs="宋体" w:hint="eastAsia"/>
          <w:szCs w:val="21"/>
        </w:rPr>
        <w:t xml:space="preserve">Android </w:t>
      </w:r>
      <w:r>
        <w:rPr>
          <w:rFonts w:ascii="微软雅黑" w:hAnsi="微软雅黑" w:cs="宋体" w:hint="eastAsia"/>
          <w:szCs w:val="21"/>
        </w:rPr>
        <w:t>上，应用程序的开发，大部分基于</w:t>
      </w:r>
      <w:r>
        <w:rPr>
          <w:rFonts w:ascii="微软雅黑" w:hAnsi="微软雅黑" w:cs="宋体" w:hint="eastAsia"/>
          <w:szCs w:val="21"/>
        </w:rPr>
        <w:t xml:space="preserve"> Java </w:t>
      </w:r>
      <w:r>
        <w:rPr>
          <w:rFonts w:ascii="微软雅黑" w:hAnsi="微软雅黑" w:cs="宋体" w:hint="eastAsia"/>
          <w:szCs w:val="21"/>
        </w:rPr>
        <w:t>语言来实现。要使用</w:t>
      </w:r>
      <w:r>
        <w:rPr>
          <w:rFonts w:ascii="微软雅黑" w:hAnsi="微软雅黑" w:cs="宋体" w:hint="eastAsia"/>
          <w:szCs w:val="21"/>
        </w:rPr>
        <w:t xml:space="preserve"> c </w:t>
      </w:r>
      <w:r>
        <w:rPr>
          <w:rFonts w:ascii="微软雅黑" w:hAnsi="微软雅黑" w:cs="宋体" w:hint="eastAsia"/>
          <w:szCs w:val="21"/>
        </w:rPr>
        <w:t>或是</w:t>
      </w:r>
      <w:r>
        <w:rPr>
          <w:rFonts w:ascii="微软雅黑" w:hAnsi="微软雅黑" w:cs="宋体" w:hint="eastAsia"/>
          <w:szCs w:val="21"/>
        </w:rPr>
        <w:t xml:space="preserve"> c++ </w:t>
      </w:r>
      <w:r>
        <w:rPr>
          <w:rFonts w:ascii="微软雅黑" w:hAnsi="微软雅黑" w:cs="宋体" w:hint="eastAsia"/>
          <w:szCs w:val="21"/>
        </w:rPr>
        <w:t>的程序或库，就需要使用</w:t>
      </w:r>
      <w:r>
        <w:rPr>
          <w:rFonts w:ascii="微软雅黑" w:hAnsi="微软雅黑" w:cs="宋体" w:hint="eastAsia"/>
          <w:szCs w:val="21"/>
        </w:rPr>
        <w:t xml:space="preserve"> NDK </w:t>
      </w:r>
      <w:r>
        <w:rPr>
          <w:rFonts w:ascii="微软雅黑" w:hAnsi="微软雅黑" w:cs="宋体" w:hint="eastAsia"/>
          <w:szCs w:val="21"/>
        </w:rPr>
        <w:t>来实现。</w:t>
      </w:r>
      <w:r>
        <w:rPr>
          <w:rFonts w:ascii="微软雅黑" w:hAnsi="微软雅黑" w:cs="宋体" w:hint="eastAsia"/>
          <w:szCs w:val="21"/>
        </w:rPr>
        <w:t xml:space="preserve">  </w:t>
      </w:r>
    </w:p>
    <w:p w:rsidR="004E257C" w:rsidRDefault="004E257C" w:rsidP="004E257C">
      <w:pPr>
        <w:rPr>
          <w:rFonts w:ascii="微软雅黑" w:hAnsi="微软雅黑"/>
          <w:b/>
          <w:sz w:val="24"/>
          <w:szCs w:val="24"/>
        </w:rPr>
      </w:pPr>
      <w:r>
        <w:rPr>
          <w:rFonts w:ascii="微软雅黑" w:hAnsi="微软雅黑" w:hint="eastAsia"/>
          <w:b/>
          <w:sz w:val="24"/>
          <w:szCs w:val="24"/>
        </w:rPr>
        <w:lastRenderedPageBreak/>
        <w:t>21</w:t>
      </w:r>
      <w:r>
        <w:rPr>
          <w:rFonts w:ascii="微软雅黑" w:hAnsi="微软雅黑" w:hint="eastAsia"/>
          <w:b/>
          <w:sz w:val="24"/>
          <w:szCs w:val="24"/>
        </w:rPr>
        <w:t>百度地图和谷歌地图的优缺点？</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b/>
          <w:sz w:val="21"/>
          <w:szCs w:val="21"/>
        </w:rPr>
        <w:t>优势：</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1一打开百度地图页面，</w:t>
      </w:r>
      <w:r>
        <w:rPr>
          <w:rFonts w:ascii="微软雅黑" w:eastAsia="微软雅黑" w:hAnsi="微软雅黑" w:hint="eastAsia"/>
          <w:sz w:val="21"/>
          <w:szCs w:val="21"/>
          <w:highlight w:val="yellow"/>
        </w:rPr>
        <w:t>显示的就是目前所在城市地图</w:t>
      </w:r>
      <w:r>
        <w:rPr>
          <w:rFonts w:ascii="微软雅黑" w:eastAsia="微软雅黑" w:hAnsi="微软雅黑" w:hint="eastAsia"/>
          <w:sz w:val="21"/>
          <w:szCs w:val="21"/>
        </w:rPr>
        <w:t>，谷歌地图不然。</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2百度地图的界面，百度地图很多都是</w:t>
      </w:r>
      <w:r>
        <w:rPr>
          <w:rFonts w:ascii="微软雅黑" w:eastAsia="微软雅黑" w:hAnsi="微软雅黑" w:hint="eastAsia"/>
          <w:sz w:val="21"/>
          <w:szCs w:val="21"/>
          <w:highlight w:val="yellow"/>
        </w:rPr>
        <w:t>在显眼位置用文字做提示，一目了然</w:t>
      </w:r>
      <w:r>
        <w:rPr>
          <w:rFonts w:ascii="微软雅黑" w:eastAsia="微软雅黑" w:hAnsi="微软雅黑" w:hint="eastAsia"/>
          <w:sz w:val="21"/>
          <w:szCs w:val="21"/>
        </w:rPr>
        <w:t>，谷歌界面有点炫，很多用图标来表示，但是用起来相对复杂，不熟悉的用户需要确定这个图标是否是所需要选择的。</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而</w:t>
      </w:r>
      <w:r>
        <w:rPr>
          <w:rFonts w:ascii="微软雅黑" w:eastAsia="微软雅黑" w:hAnsi="微软雅黑" w:hint="eastAsia"/>
          <w:sz w:val="21"/>
          <w:szCs w:val="21"/>
          <w:highlight w:val="yellow"/>
        </w:rPr>
        <w:t>百度地图搜索框下就直接有“公交”“驾车”的选项，界面简洁直接很多</w:t>
      </w:r>
      <w:r>
        <w:rPr>
          <w:rFonts w:ascii="微软雅黑" w:eastAsia="微软雅黑" w:hAnsi="微软雅黑" w:hint="eastAsia"/>
          <w:sz w:val="21"/>
          <w:szCs w:val="21"/>
        </w:rPr>
        <w:t>，谷歌地图需要点击获取路线，再点击小图标来选择“公交”这些选项，而且图标不够引人注目，使用起来相对复杂些，试想一个很少用网络地图的人分别使用二者地图，那个更方便呢？应该是</w:t>
      </w:r>
      <w:hyperlink r:id="rId86" w:tgtFrame="http://www.360doc.com/content/14/1221/20/_blank" w:tooltip="查看 百度 中的全部文章" w:history="1">
        <w:r>
          <w:rPr>
            <w:rStyle w:val="a6"/>
            <w:rFonts w:ascii="微软雅黑" w:eastAsia="微软雅黑" w:hAnsi="微软雅黑" w:hint="eastAsia"/>
            <w:sz w:val="21"/>
            <w:szCs w:val="21"/>
          </w:rPr>
          <w:t>百度</w:t>
        </w:r>
      </w:hyperlink>
      <w:r>
        <w:rPr>
          <w:rFonts w:ascii="微软雅黑" w:eastAsia="微软雅黑" w:hAnsi="微软雅黑" w:hint="eastAsia"/>
          <w:sz w:val="21"/>
          <w:szCs w:val="21"/>
        </w:rPr>
        <w:t>，大多数用户通过地图是查询位置-这个地方在哪，周围有什么地物，查询路线-从一个方到另一个地方如何到达，用百度地图，这些问题很容易解决，而用谷歌地图得摆弄一会儿。</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3</w:t>
      </w:r>
      <w:r>
        <w:rPr>
          <w:rFonts w:ascii="微软雅黑" w:eastAsia="微软雅黑" w:hAnsi="微软雅黑" w:hint="eastAsia"/>
          <w:sz w:val="21"/>
          <w:szCs w:val="21"/>
          <w:highlight w:val="yellow"/>
        </w:rPr>
        <w:t>百度地图的查询路线更好,首先还是界面更简洁直接，然后是数据的问题，先不管为他们提供数据的公司如何，刚刚特意同时查了下，同样地起点和终点， 百度地图给出了5条路</w:t>
      </w:r>
      <w:r>
        <w:rPr>
          <w:rFonts w:ascii="微软雅黑" w:eastAsia="微软雅黑" w:hAnsi="微软雅黑" w:hint="eastAsia"/>
          <w:sz w:val="21"/>
          <w:szCs w:val="21"/>
        </w:rPr>
        <w:t>线，</w:t>
      </w:r>
      <w:r>
        <w:rPr>
          <w:rFonts w:ascii="微软雅黑" w:eastAsia="微软雅黑" w:hAnsi="微软雅黑" w:hint="eastAsia"/>
          <w:color w:val="FF0000"/>
          <w:sz w:val="21"/>
          <w:szCs w:val="21"/>
        </w:rPr>
        <w:t>谷歌地图给出的是4条路线</w:t>
      </w:r>
      <w:r>
        <w:rPr>
          <w:rFonts w:ascii="微软雅黑" w:eastAsia="微软雅黑" w:hAnsi="微软雅黑" w:hint="eastAsia"/>
          <w:sz w:val="21"/>
          <w:szCs w:val="21"/>
        </w:rPr>
        <w:t>，而且</w:t>
      </w:r>
      <w:r>
        <w:rPr>
          <w:rFonts w:ascii="微软雅黑" w:eastAsia="微软雅黑" w:hAnsi="微软雅黑" w:hint="eastAsia"/>
          <w:sz w:val="21"/>
          <w:szCs w:val="21"/>
          <w:highlight w:val="yellow"/>
        </w:rPr>
        <w:t>百度地图路线的选择时可以选择“较快捷”“少换乘”“少步行”三种方式，更方便。打车费用也直接 显示出来</w:t>
      </w:r>
      <w:r>
        <w:rPr>
          <w:rFonts w:ascii="微软雅黑" w:eastAsia="微软雅黑" w:hAnsi="微软雅黑" w:hint="eastAsia"/>
          <w:sz w:val="21"/>
          <w:szCs w:val="21"/>
        </w:rPr>
        <w:t>，而且个人体会10元内的打车费用基本正确。</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4百度地图有个视野内搜索</w:t>
      </w:r>
      <w:r>
        <w:rPr>
          <w:rFonts w:ascii="微软雅黑" w:eastAsia="微软雅黑" w:hAnsi="微软雅黑" w:hint="eastAsia"/>
          <w:sz w:val="21"/>
          <w:szCs w:val="21"/>
          <w:highlight w:val="yellow"/>
        </w:rPr>
        <w:t>功能，可以很方便地查找到目标位置</w:t>
      </w:r>
      <w:r>
        <w:rPr>
          <w:rFonts w:ascii="微软雅黑" w:eastAsia="微软雅黑" w:hAnsi="微软雅黑" w:hint="eastAsia"/>
          <w:sz w:val="21"/>
          <w:szCs w:val="21"/>
        </w:rPr>
        <w:t>，谷歌地图没有。这个很重要。</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5一个重要界面布局问题，</w:t>
      </w:r>
      <w:r>
        <w:rPr>
          <w:rFonts w:ascii="微软雅黑" w:eastAsia="微软雅黑" w:hAnsi="微软雅黑" w:hint="eastAsia"/>
          <w:sz w:val="21"/>
          <w:szCs w:val="21"/>
          <w:highlight w:val="yellow"/>
        </w:rPr>
        <w:t>百度地图是地图视野在左，</w:t>
      </w:r>
      <w:r>
        <w:rPr>
          <w:rFonts w:ascii="微软雅黑" w:eastAsia="微软雅黑" w:hAnsi="微软雅黑" w:hint="eastAsia"/>
          <w:sz w:val="21"/>
          <w:szCs w:val="21"/>
        </w:rPr>
        <w:t>而谷歌地图是地图视野在右，我们现在时喜欢从左到右看东西啊，这点百度地图更符合用户习惯。 （当然也可能是我常用百度地图，所以这么觉得）</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 PS:刚在知乎上有朋友说到——因“左图右列表”强调的是“地图”，反之强调的是“搜索”；我们发现用户在经过这么些年的教育后，“不在乎”地图在哪边，相对其它体验，这一点影响用户选择服务的权重并不高。</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6百度地图已经和都市圈合作推出了部分城市如</w:t>
      </w:r>
      <w:r>
        <w:rPr>
          <w:rFonts w:ascii="微软雅黑" w:eastAsia="微软雅黑" w:hAnsi="微软雅黑" w:hint="eastAsia"/>
          <w:sz w:val="21"/>
          <w:szCs w:val="21"/>
        </w:rPr>
        <w:t>北京、上海、深圳、广州的三维地图，谷歌地图没有。</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7百度</w:t>
      </w:r>
      <w:r>
        <w:rPr>
          <w:rFonts w:ascii="微软雅黑" w:eastAsia="微软雅黑" w:hAnsi="微软雅黑" w:hint="eastAsia"/>
          <w:sz w:val="21"/>
          <w:szCs w:val="21"/>
          <w:highlight w:val="yellow"/>
        </w:rPr>
        <w:t>地图地图视野上方有个截图功能，可以直接拉框截图</w:t>
      </w:r>
      <w:r>
        <w:rPr>
          <w:rFonts w:ascii="微软雅黑" w:eastAsia="微软雅黑" w:hAnsi="微软雅黑" w:hint="eastAsia"/>
          <w:sz w:val="21"/>
          <w:szCs w:val="21"/>
        </w:rPr>
        <w:t>，谷歌地图没有。 </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8以北京实时路况信息为例，直接输入北京查询</w:t>
      </w:r>
      <w:r>
        <w:rPr>
          <w:rFonts w:ascii="微软雅黑" w:eastAsia="微软雅黑" w:hAnsi="微软雅黑" w:hint="eastAsia"/>
          <w:sz w:val="21"/>
          <w:szCs w:val="21"/>
          <w:highlight w:val="yellow"/>
        </w:rPr>
        <w:t>，百度地图显示的是主城区的实时路况</w:t>
      </w:r>
      <w:r>
        <w:rPr>
          <w:rFonts w:ascii="微软雅黑" w:eastAsia="微软雅黑" w:hAnsi="微软雅黑" w:hint="eastAsia"/>
          <w:sz w:val="21"/>
          <w:szCs w:val="21"/>
        </w:rPr>
        <w:t>，而谷歌显示的区域很大 ，包括了密云、廊坊市了，但是实时路况信息还是显示的主城区，显示路况的彩色条就全挤在一起了，设计得不如百度好。</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8</w:t>
      </w:r>
      <w:r>
        <w:rPr>
          <w:rFonts w:ascii="微软雅黑" w:eastAsia="微软雅黑" w:hAnsi="微软雅黑" w:hint="eastAsia"/>
          <w:sz w:val="21"/>
          <w:szCs w:val="21"/>
          <w:highlight w:val="yellow"/>
        </w:rPr>
        <w:t>使用百度的占大多数，经常可以</w:t>
      </w:r>
      <w:r>
        <w:rPr>
          <w:rFonts w:ascii="微软雅黑" w:eastAsia="微软雅黑" w:hAnsi="微软雅黑" w:hint="eastAsia"/>
          <w:sz w:val="21"/>
          <w:szCs w:val="21"/>
        </w:rPr>
        <w:t>听到“百度一下啊”的话语。随之带来百度地图的使用率也相对较高。</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9百度地图的地图百宝箱、房产、天气等信息。</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b/>
          <w:sz w:val="21"/>
          <w:szCs w:val="21"/>
        </w:rPr>
        <w:t>劣势：</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1如果需要从网络地图上获取数据的话，谷歌地图完胜，而且还有谷歌地球在一旁辅助，如虎添翼，从网上各种各样的谷歌地图相关工具软件就可以看出。</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lastRenderedPageBreak/>
        <w:t>2路线查询时输入地点名称却有多个符合条件时，会给出一个下拉菜单给予选择，同一地点谷歌地图提供的数据精确到街道，而百度地图精确到区。</w:t>
      </w:r>
    </w:p>
    <w:p w:rsidR="004E257C" w:rsidRDefault="004E257C" w:rsidP="004E257C">
      <w:pPr>
        <w:pStyle w:val="a7"/>
        <w:rPr>
          <w:rFonts w:ascii="微软雅黑" w:eastAsia="微软雅黑" w:hAnsi="微软雅黑"/>
          <w:sz w:val="21"/>
          <w:szCs w:val="21"/>
          <w:u w:val="single"/>
        </w:rPr>
      </w:pPr>
      <w:r>
        <w:rPr>
          <w:rFonts w:ascii="微软雅黑" w:eastAsia="微软雅黑" w:hAnsi="微软雅黑" w:hint="eastAsia"/>
          <w:sz w:val="21"/>
          <w:szCs w:val="21"/>
        </w:rPr>
        <w:t>3谷歌地图可以</w:t>
      </w:r>
      <w:r>
        <w:rPr>
          <w:rFonts w:ascii="微软雅黑" w:eastAsia="微软雅黑" w:hAnsi="微软雅黑" w:hint="eastAsia"/>
          <w:sz w:val="21"/>
          <w:szCs w:val="21"/>
          <w:highlight w:val="green"/>
          <w:u w:val="single"/>
        </w:rPr>
        <w:t>将侧边栏隐藏起来，看到更大的地图视野，而百度地图是点击全屏来显示更大的视野，两种切换方式比起来谷歌的更舒服</w:t>
      </w:r>
      <w:r>
        <w:rPr>
          <w:rFonts w:ascii="微软雅黑" w:eastAsia="微软雅黑" w:hAnsi="微软雅黑" w:hint="eastAsia"/>
          <w:sz w:val="21"/>
          <w:szCs w:val="21"/>
          <w:u w:val="single"/>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4谷歌地图有个</w:t>
      </w:r>
      <w:r>
        <w:rPr>
          <w:rFonts w:ascii="微软雅黑" w:eastAsia="微软雅黑" w:hAnsi="微软雅黑" w:hint="eastAsia"/>
          <w:sz w:val="21"/>
          <w:szCs w:val="21"/>
          <w:highlight w:val="green"/>
        </w:rPr>
        <w:t>分享链接功能，</w:t>
      </w:r>
      <w:r>
        <w:rPr>
          <w:rFonts w:ascii="微软雅黑" w:eastAsia="微软雅黑" w:hAnsi="微软雅黑" w:hint="eastAsia"/>
          <w:sz w:val="21"/>
          <w:szCs w:val="21"/>
        </w:rPr>
        <w:t>而且还提供“粘贴 HTML 以便嵌入到网站”这一功能，百度没有。</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rPr>
        <w:t>5界面布局百度地图更简洁，但</w:t>
      </w:r>
      <w:r>
        <w:rPr>
          <w:rFonts w:ascii="微软雅黑" w:eastAsia="微软雅黑" w:hAnsi="微软雅黑" w:hint="eastAsia"/>
          <w:sz w:val="21"/>
          <w:szCs w:val="21"/>
          <w:highlight w:val="green"/>
        </w:rPr>
        <w:t>是色彩搭配上和画面感上谷歌地图更好</w:t>
      </w:r>
      <w:r>
        <w:rPr>
          <w:rFonts w:ascii="微软雅黑" w:eastAsia="微软雅黑" w:hAnsi="微软雅黑" w:hint="eastAsia"/>
          <w:sz w:val="21"/>
          <w:szCs w:val="21"/>
        </w:rPr>
        <w:t>。 </w:t>
      </w:r>
    </w:p>
    <w:p w:rsidR="004E257C" w:rsidRDefault="004E257C" w:rsidP="004E257C">
      <w:pPr>
        <w:pStyle w:val="a7"/>
        <w:rPr>
          <w:rFonts w:ascii="微软雅黑" w:eastAsia="微软雅黑" w:hAnsi="微软雅黑"/>
          <w:sz w:val="21"/>
          <w:szCs w:val="21"/>
          <w:highlight w:val="green"/>
        </w:rPr>
      </w:pPr>
      <w:r>
        <w:rPr>
          <w:rFonts w:ascii="微软雅黑" w:eastAsia="微软雅黑" w:hAnsi="微软雅黑" w:hint="eastAsia"/>
          <w:sz w:val="21"/>
          <w:szCs w:val="21"/>
        </w:rPr>
        <w:t>6</w:t>
      </w:r>
      <w:r>
        <w:rPr>
          <w:rFonts w:ascii="微软雅黑" w:eastAsia="微软雅黑" w:hAnsi="微软雅黑" w:hint="eastAsia"/>
          <w:sz w:val="21"/>
          <w:szCs w:val="21"/>
          <w:highlight w:val="green"/>
        </w:rPr>
        <w:t>谷歌的品牌形象占优。</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highlight w:val="red"/>
        </w:rPr>
      </w:pPr>
      <w:r>
        <w:rPr>
          <w:rFonts w:ascii="微软雅黑" w:hAnsi="微软雅黑" w:hint="eastAsia"/>
          <w:b/>
          <w:sz w:val="24"/>
          <w:szCs w:val="24"/>
          <w:highlight w:val="red"/>
        </w:rPr>
        <w:t>22</w:t>
      </w:r>
      <w:r>
        <w:rPr>
          <w:rFonts w:ascii="微软雅黑" w:hAnsi="微软雅黑" w:hint="eastAsia"/>
          <w:b/>
          <w:sz w:val="24"/>
          <w:szCs w:val="24"/>
          <w:highlight w:val="red"/>
        </w:rPr>
        <w:t>·安卓的系统架构</w:t>
      </w:r>
    </w:p>
    <w:p w:rsidR="004E257C" w:rsidRDefault="00970CCB" w:rsidP="004E257C">
      <w:pPr>
        <w:rPr>
          <w:rFonts w:ascii="微软雅黑" w:hAnsi="微软雅黑" w:cs="宋体"/>
          <w:szCs w:val="21"/>
        </w:rPr>
      </w:pPr>
      <w:hyperlink r:id="rId87" w:history="1">
        <w:r w:rsidR="004E257C">
          <w:rPr>
            <w:rStyle w:val="a6"/>
            <w:rFonts w:ascii="微软雅黑" w:hAnsi="微软雅黑" w:cs="宋体" w:hint="eastAsia"/>
            <w:szCs w:val="21"/>
          </w:rPr>
          <w:t>http://wenku.baidu.com/view/3ef50eddd15abe23482f4d7e.html</w:t>
        </w:r>
      </w:hyperlink>
    </w:p>
    <w:p w:rsidR="004E257C" w:rsidRDefault="004E257C" w:rsidP="004E257C">
      <w:pPr>
        <w:rPr>
          <w:rFonts w:ascii="微软雅黑" w:hAnsi="微软雅黑" w:cs="宋体"/>
          <w:szCs w:val="21"/>
        </w:rPr>
      </w:pPr>
      <w:r>
        <w:rPr>
          <w:rFonts w:ascii="微软雅黑" w:hAnsi="微软雅黑" w:cs="宋体" w:hint="eastAsia"/>
          <w:szCs w:val="21"/>
          <w:highlight w:val="yellow"/>
        </w:rPr>
        <w:t>应用层</w:t>
      </w:r>
      <w:r>
        <w:rPr>
          <w:rFonts w:ascii="微软雅黑" w:hAnsi="微软雅黑" w:cs="宋体" w:hint="eastAsia"/>
          <w:szCs w:val="21"/>
        </w:rPr>
        <w:t>：使用</w:t>
      </w:r>
      <w:r>
        <w:rPr>
          <w:rFonts w:ascii="微软雅黑" w:hAnsi="微软雅黑" w:cs="宋体" w:hint="eastAsia"/>
          <w:szCs w:val="21"/>
        </w:rPr>
        <w:t>Java</w:t>
      </w:r>
      <w:r>
        <w:rPr>
          <w:rFonts w:ascii="微软雅黑" w:hAnsi="微软雅黑" w:cs="宋体" w:hint="eastAsia"/>
          <w:szCs w:val="21"/>
        </w:rPr>
        <w:t>语言进行开发的一些应用程序</w:t>
      </w:r>
    </w:p>
    <w:p w:rsidR="004E257C" w:rsidRDefault="004E257C" w:rsidP="004E257C">
      <w:pPr>
        <w:rPr>
          <w:rFonts w:ascii="微软雅黑" w:hAnsi="微软雅黑" w:cs="宋体"/>
          <w:szCs w:val="21"/>
        </w:rPr>
      </w:pPr>
      <w:r>
        <w:rPr>
          <w:rFonts w:ascii="微软雅黑" w:hAnsi="微软雅黑" w:cs="宋体" w:hint="eastAsia"/>
          <w:szCs w:val="21"/>
          <w:highlight w:val="yellow"/>
        </w:rPr>
        <w:t>应用框架曾</w:t>
      </w:r>
      <w:r>
        <w:rPr>
          <w:rFonts w:ascii="微软雅黑" w:hAnsi="微软雅黑" w:cs="宋体" w:hint="eastAsia"/>
          <w:szCs w:val="21"/>
        </w:rPr>
        <w:t>：主要是谷歌发布的一些操作</w:t>
      </w:r>
      <w:r>
        <w:rPr>
          <w:rFonts w:ascii="微软雅黑" w:hAnsi="微软雅黑" w:cs="宋体" w:hint="eastAsia"/>
          <w:color w:val="FF0000"/>
          <w:szCs w:val="21"/>
        </w:rPr>
        <w:t>支持的类库（</w:t>
      </w:r>
      <w:r>
        <w:rPr>
          <w:rFonts w:ascii="微软雅黑" w:hAnsi="微软雅黑" w:cs="宋体" w:hint="eastAsia"/>
          <w:color w:val="FF0000"/>
          <w:szCs w:val="21"/>
        </w:rPr>
        <w:t>API</w:t>
      </w:r>
      <w:r>
        <w:rPr>
          <w:rFonts w:ascii="微软雅黑" w:hAnsi="微软雅黑" w:cs="宋体" w:hint="eastAsia"/>
          <w:color w:val="FF0000"/>
          <w:szCs w:val="21"/>
        </w:rPr>
        <w:t>框架），开发人员可以使用这些类库方便的进行程序开发，但是在开发时必须遵守框架的开发原则</w:t>
      </w:r>
    </w:p>
    <w:p w:rsidR="004E257C" w:rsidRDefault="004E257C" w:rsidP="004E257C">
      <w:pPr>
        <w:rPr>
          <w:rFonts w:ascii="微软雅黑" w:hAnsi="微软雅黑" w:cs="宋体"/>
          <w:szCs w:val="21"/>
        </w:rPr>
      </w:pPr>
      <w:r>
        <w:rPr>
          <w:rFonts w:ascii="微软雅黑" w:hAnsi="微软雅黑" w:cs="宋体" w:hint="eastAsia"/>
          <w:szCs w:val="21"/>
          <w:highlight w:val="yellow"/>
        </w:rPr>
        <w:t>系统运行库层</w:t>
      </w:r>
      <w:r>
        <w:rPr>
          <w:rFonts w:ascii="微软雅黑" w:hAnsi="微软雅黑" w:cs="宋体" w:hint="eastAsia"/>
          <w:szCs w:val="21"/>
        </w:rPr>
        <w:t>：当使</w:t>
      </w:r>
      <w:r>
        <w:rPr>
          <w:rFonts w:ascii="微软雅黑" w:hAnsi="微软雅黑" w:cs="宋体" w:hint="eastAsia"/>
          <w:color w:val="FF0000"/>
          <w:szCs w:val="21"/>
        </w:rPr>
        <w:t>用安卓框架层进行开发时，安卓操作系统会自动使用一些</w:t>
      </w:r>
      <w:r>
        <w:rPr>
          <w:rFonts w:ascii="微软雅黑" w:hAnsi="微软雅黑" w:cs="宋体" w:hint="eastAsia"/>
          <w:color w:val="FF0000"/>
          <w:szCs w:val="21"/>
        </w:rPr>
        <w:t>c/c++</w:t>
      </w:r>
      <w:r>
        <w:rPr>
          <w:rFonts w:ascii="微软雅黑" w:hAnsi="微软雅黑" w:cs="宋体" w:hint="eastAsia"/>
          <w:color w:val="FF0000"/>
          <w:szCs w:val="21"/>
        </w:rPr>
        <w:t>的库文件来支持所使用的各个组件，使其可以更好的</w:t>
      </w:r>
      <w:r>
        <w:rPr>
          <w:rFonts w:ascii="微软雅黑" w:hAnsi="微软雅黑" w:cs="宋体" w:hint="eastAsia"/>
          <w:szCs w:val="21"/>
        </w:rPr>
        <w:t>为程序服务；</w:t>
      </w:r>
    </w:p>
    <w:p w:rsidR="004E257C" w:rsidRDefault="004E257C" w:rsidP="004E257C">
      <w:pPr>
        <w:rPr>
          <w:rFonts w:ascii="微软雅黑" w:hAnsi="微软雅黑" w:cs="宋体"/>
          <w:color w:val="FF0000"/>
          <w:szCs w:val="21"/>
        </w:rPr>
      </w:pPr>
      <w:r>
        <w:rPr>
          <w:rFonts w:ascii="微软雅黑" w:hAnsi="微软雅黑" w:cs="宋体" w:hint="eastAsia"/>
          <w:szCs w:val="21"/>
          <w:highlight w:val="yellow"/>
        </w:rPr>
        <w:t>Linux</w:t>
      </w:r>
      <w:r>
        <w:rPr>
          <w:rFonts w:ascii="微软雅黑" w:hAnsi="微软雅黑" w:cs="宋体" w:hint="eastAsia"/>
          <w:szCs w:val="21"/>
          <w:highlight w:val="yellow"/>
        </w:rPr>
        <w:t>内核层</w:t>
      </w:r>
      <w:r>
        <w:rPr>
          <w:rFonts w:ascii="微软雅黑" w:hAnsi="微软雅黑" w:cs="宋体" w:hint="eastAsia"/>
          <w:szCs w:val="21"/>
        </w:rPr>
        <w:t>：安卓操作系统主要是基于</w:t>
      </w:r>
      <w:r>
        <w:rPr>
          <w:rFonts w:ascii="微软雅黑" w:hAnsi="微软雅黑" w:cs="宋体" w:hint="eastAsia"/>
          <w:szCs w:val="21"/>
        </w:rPr>
        <w:t>Linux</w:t>
      </w:r>
      <w:r>
        <w:rPr>
          <w:rFonts w:ascii="微软雅黑" w:hAnsi="微软雅黑" w:cs="宋体" w:hint="eastAsia"/>
          <w:szCs w:val="21"/>
        </w:rPr>
        <w:t>内核，程序的</w:t>
      </w:r>
      <w:r>
        <w:rPr>
          <w:rFonts w:ascii="微软雅黑" w:hAnsi="微软雅黑" w:cs="宋体" w:hint="eastAsia"/>
          <w:color w:val="FF0000"/>
          <w:szCs w:val="21"/>
          <w:highlight w:val="yellow"/>
        </w:rPr>
        <w:t>安全性，驱动程序，进程管理等都由</w:t>
      </w:r>
      <w:r>
        <w:rPr>
          <w:rFonts w:ascii="微软雅黑" w:hAnsi="微软雅黑" w:cs="宋体" w:hint="eastAsia"/>
          <w:color w:val="FF0000"/>
          <w:szCs w:val="21"/>
          <w:highlight w:val="yellow"/>
        </w:rPr>
        <w:t>Linux</w:t>
      </w:r>
      <w:r>
        <w:rPr>
          <w:rFonts w:ascii="微软雅黑" w:hAnsi="微软雅黑" w:cs="宋体" w:hint="eastAsia"/>
          <w:color w:val="FF0000"/>
          <w:szCs w:val="21"/>
          <w:highlight w:val="yellow"/>
        </w:rPr>
        <w:t>内核提供。</w:t>
      </w:r>
    </w:p>
    <w:p w:rsidR="004E257C" w:rsidRDefault="004E257C" w:rsidP="004E257C">
      <w:pPr>
        <w:rPr>
          <w:rFonts w:ascii="微软雅黑" w:hAnsi="微软雅黑"/>
          <w:b/>
          <w:sz w:val="24"/>
          <w:szCs w:val="24"/>
        </w:rPr>
      </w:pPr>
      <w:r>
        <w:rPr>
          <w:rFonts w:ascii="微软雅黑" w:hAnsi="微软雅黑" w:hint="eastAsia"/>
          <w:b/>
          <w:sz w:val="24"/>
          <w:szCs w:val="24"/>
        </w:rPr>
        <w:t>23.listView</w:t>
      </w:r>
      <w:r>
        <w:rPr>
          <w:rFonts w:ascii="微软雅黑" w:hAnsi="微软雅黑" w:hint="eastAsia"/>
          <w:b/>
          <w:sz w:val="24"/>
          <w:szCs w:val="24"/>
        </w:rPr>
        <w:t>优化</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1)、</w:t>
      </w:r>
      <w:r>
        <w:rPr>
          <w:rFonts w:ascii="微软雅黑" w:eastAsia="微软雅黑" w:hAnsi="微软雅黑" w:hint="eastAsia"/>
          <w:color w:val="000000"/>
          <w:sz w:val="21"/>
          <w:szCs w:val="21"/>
          <w:highlight w:val="yellow"/>
        </w:rPr>
        <w:t>convertView复用，对convetView进行判空</w:t>
      </w:r>
      <w:r>
        <w:rPr>
          <w:rFonts w:ascii="微软雅黑" w:eastAsia="微软雅黑" w:hAnsi="微软雅黑" w:hint="eastAsia"/>
          <w:color w:val="000000"/>
          <w:sz w:val="21"/>
          <w:szCs w:val="21"/>
        </w:rPr>
        <w:t>，当convertView不为空时重复使用，为空则初始化，从而减少了很多不必要的View的创建</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2)定义一个ViewHolder</w:t>
      </w:r>
      <w:r>
        <w:rPr>
          <w:rFonts w:ascii="微软雅黑" w:eastAsia="微软雅黑" w:hAnsi="微软雅黑" w:hint="eastAsia"/>
          <w:color w:val="000000"/>
          <w:sz w:val="21"/>
          <w:szCs w:val="21"/>
          <w:highlight w:val="yellow"/>
        </w:rPr>
        <w:t>，封装Listview Item条目中所有的组件，将convetView的tag设置为ViewHolder,不为空时通过ViewHolder的属性获取对应组件即可</w:t>
      </w:r>
    </w:p>
    <w:p w:rsidR="004E257C" w:rsidRDefault="004E257C" w:rsidP="004E257C">
      <w:pPr>
        <w:pStyle w:val="a7"/>
        <w:rPr>
          <w:rFonts w:ascii="微软雅黑" w:eastAsia="微软雅黑" w:hAnsi="微软雅黑"/>
          <w:color w:val="FF0000"/>
          <w:sz w:val="21"/>
          <w:szCs w:val="21"/>
        </w:rPr>
      </w:pPr>
      <w:r>
        <w:rPr>
          <w:rFonts w:ascii="微软雅黑" w:eastAsia="微软雅黑" w:hAnsi="微软雅黑" w:hint="eastAsia"/>
          <w:color w:val="000000"/>
          <w:sz w:val="21"/>
          <w:szCs w:val="21"/>
        </w:rPr>
        <w:t>3)、当</w:t>
      </w:r>
      <w:r>
        <w:rPr>
          <w:rFonts w:ascii="微软雅黑" w:eastAsia="微软雅黑" w:hAnsi="微软雅黑" w:hint="eastAsia"/>
          <w:color w:val="000000"/>
          <w:sz w:val="21"/>
          <w:szCs w:val="21"/>
          <w:highlight w:val="yellow"/>
        </w:rPr>
        <w:t>ListView加载数据量较大时可以采用分页加载和图片异步加载</w:t>
      </w:r>
    </w:p>
    <w:p w:rsidR="004E257C" w:rsidRDefault="004E257C" w:rsidP="004E257C">
      <w:pPr>
        <w:rPr>
          <w:rFonts w:ascii="微软雅黑" w:hAnsi="微软雅黑"/>
          <w:b/>
          <w:sz w:val="24"/>
          <w:szCs w:val="24"/>
        </w:rPr>
      </w:pPr>
      <w:r>
        <w:rPr>
          <w:rFonts w:ascii="微软雅黑" w:hAnsi="微软雅黑" w:hint="eastAsia"/>
          <w:b/>
          <w:sz w:val="24"/>
          <w:szCs w:val="24"/>
        </w:rPr>
        <w:t>24</w:t>
      </w:r>
      <w:r>
        <w:rPr>
          <w:rFonts w:ascii="微软雅黑" w:hAnsi="微软雅黑" w:hint="eastAsia"/>
          <w:b/>
          <w:sz w:val="24"/>
          <w:szCs w:val="24"/>
        </w:rPr>
        <w:t>·安卓上安装了多个浏览器，能否指定页面访问；</w:t>
      </w:r>
    </w:p>
    <w:p w:rsidR="004E257C" w:rsidRDefault="004E257C" w:rsidP="004E257C">
      <w:pPr>
        <w:rPr>
          <w:rFonts w:ascii="微软雅黑" w:hAnsi="微软雅黑" w:cs="宋体"/>
          <w:color w:val="FF0000"/>
          <w:szCs w:val="21"/>
        </w:rPr>
      </w:pPr>
      <w:r>
        <w:rPr>
          <w:rFonts w:ascii="微软雅黑" w:hAnsi="微软雅黑" w:cs="宋体" w:hint="eastAsia"/>
          <w:szCs w:val="21"/>
        </w:rPr>
        <w:t>通过直接</w:t>
      </w:r>
      <w:r>
        <w:rPr>
          <w:rFonts w:ascii="微软雅黑" w:hAnsi="微软雅黑" w:cs="宋体" w:hint="eastAsia"/>
          <w:color w:val="FF0000"/>
          <w:szCs w:val="21"/>
          <w:highlight w:val="yellow"/>
        </w:rPr>
        <w:t>发送</w:t>
      </w:r>
      <w:r>
        <w:rPr>
          <w:rFonts w:ascii="微软雅黑" w:hAnsi="微软雅黑" w:cs="宋体" w:hint="eastAsia"/>
          <w:color w:val="FF0000"/>
          <w:szCs w:val="21"/>
          <w:highlight w:val="yellow"/>
        </w:rPr>
        <w:t>URI</w:t>
      </w:r>
      <w:r>
        <w:rPr>
          <w:rFonts w:ascii="微软雅黑" w:hAnsi="微软雅黑" w:cs="宋体" w:hint="eastAsia"/>
          <w:color w:val="FF0000"/>
          <w:szCs w:val="21"/>
          <w:highlight w:val="yellow"/>
        </w:rPr>
        <w:t>把参数带过去，或者通过</w:t>
      </w:r>
      <w:r>
        <w:rPr>
          <w:rFonts w:ascii="微软雅黑" w:hAnsi="微软雅黑" w:cs="宋体" w:hint="eastAsia"/>
          <w:color w:val="FF0000"/>
          <w:szCs w:val="21"/>
          <w:highlight w:val="yellow"/>
        </w:rPr>
        <w:t>Manifest</w:t>
      </w:r>
      <w:r>
        <w:rPr>
          <w:rFonts w:ascii="微软雅黑" w:hAnsi="微软雅黑" w:cs="宋体" w:hint="eastAsia"/>
          <w:color w:val="FF0000"/>
          <w:szCs w:val="21"/>
          <w:highlight w:val="yellow"/>
        </w:rPr>
        <w:t>里的</w:t>
      </w:r>
      <w:r>
        <w:rPr>
          <w:rFonts w:ascii="微软雅黑" w:hAnsi="微软雅黑" w:cs="宋体" w:hint="eastAsia"/>
          <w:color w:val="FF0000"/>
          <w:szCs w:val="21"/>
          <w:highlight w:val="yellow"/>
        </w:rPr>
        <w:t>intentfilter</w:t>
      </w:r>
      <w:r>
        <w:rPr>
          <w:rFonts w:ascii="微软雅黑" w:hAnsi="微软雅黑" w:cs="宋体" w:hint="eastAsia"/>
          <w:color w:val="FF0000"/>
          <w:szCs w:val="21"/>
          <w:highlight w:val="yellow"/>
        </w:rPr>
        <w:t>的</w:t>
      </w:r>
      <w:r>
        <w:rPr>
          <w:rFonts w:ascii="微软雅黑" w:hAnsi="微软雅黑" w:cs="宋体" w:hint="eastAsia"/>
          <w:color w:val="FF0000"/>
          <w:szCs w:val="21"/>
          <w:highlight w:val="yellow"/>
        </w:rPr>
        <w:t>data</w:t>
      </w:r>
      <w:r>
        <w:rPr>
          <w:rFonts w:ascii="微软雅黑" w:hAnsi="微软雅黑" w:cs="宋体" w:hint="eastAsia"/>
          <w:color w:val="FF0000"/>
          <w:szCs w:val="21"/>
          <w:highlight w:val="yellow"/>
        </w:rPr>
        <w:t>属性</w:t>
      </w:r>
    </w:p>
    <w:p w:rsidR="004E257C" w:rsidRDefault="004E257C" w:rsidP="004E257C">
      <w:pPr>
        <w:rPr>
          <w:rFonts w:ascii="微软雅黑" w:hAnsi="微软雅黑"/>
          <w:b/>
          <w:sz w:val="24"/>
          <w:szCs w:val="24"/>
        </w:rPr>
      </w:pPr>
      <w:r>
        <w:rPr>
          <w:rFonts w:ascii="微软雅黑" w:hAnsi="微软雅黑" w:hint="eastAsia"/>
          <w:b/>
          <w:sz w:val="24"/>
          <w:szCs w:val="24"/>
        </w:rPr>
        <w:t>25</w:t>
      </w:r>
      <w:r>
        <w:rPr>
          <w:rFonts w:ascii="微软雅黑" w:hAnsi="微软雅黑" w:hint="eastAsia"/>
          <w:b/>
          <w:sz w:val="24"/>
          <w:szCs w:val="24"/>
        </w:rPr>
        <w:t>·简述音乐播放的方式与区别？</w:t>
      </w:r>
    </w:p>
    <w:p w:rsidR="004E257C" w:rsidRDefault="004E257C" w:rsidP="004E257C">
      <w:pPr>
        <w:rPr>
          <w:rFonts w:ascii="微软雅黑" w:hAnsi="微软雅黑"/>
          <w:szCs w:val="21"/>
        </w:rPr>
      </w:pPr>
      <w:r>
        <w:rPr>
          <w:rFonts w:ascii="微软雅黑" w:hAnsi="微软雅黑" w:hint="eastAsia"/>
          <w:szCs w:val="21"/>
        </w:rPr>
        <w:t>1</w:t>
      </w:r>
      <w:r>
        <w:rPr>
          <w:rFonts w:ascii="微软雅黑" w:hAnsi="微软雅黑" w:hint="eastAsia"/>
          <w:szCs w:val="21"/>
        </w:rPr>
        <w:t>）：</w:t>
      </w:r>
      <w:r>
        <w:rPr>
          <w:rFonts w:ascii="微软雅黑" w:hAnsi="微软雅黑"/>
          <w:szCs w:val="21"/>
        </w:rPr>
        <w:t>MediaPlayer</w:t>
      </w:r>
      <w:r>
        <w:rPr>
          <w:rFonts w:ascii="微软雅黑" w:hAnsi="微软雅黑" w:hint="eastAsia"/>
          <w:szCs w:val="21"/>
        </w:rPr>
        <w:t>：主要用</w:t>
      </w:r>
      <w:r>
        <w:rPr>
          <w:rFonts w:ascii="微软雅黑" w:hAnsi="微软雅黑" w:hint="eastAsia"/>
          <w:szCs w:val="21"/>
          <w:highlight w:val="yellow"/>
        </w:rPr>
        <w:t>于播放音频，可以播放视频，</w:t>
      </w:r>
      <w:r>
        <w:rPr>
          <w:rFonts w:ascii="微软雅黑" w:hAnsi="微软雅黑" w:hint="eastAsia"/>
          <w:szCs w:val="21"/>
        </w:rPr>
        <w:t>但是一般</w:t>
      </w:r>
      <w:r>
        <w:rPr>
          <w:rFonts w:ascii="微软雅黑" w:hAnsi="微软雅黑" w:hint="eastAsia"/>
          <w:color w:val="FF0000"/>
          <w:szCs w:val="21"/>
        </w:rPr>
        <w:t>不用其进行视频播放</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t xml:space="preserve">   2</w:t>
      </w:r>
      <w:r>
        <w:rPr>
          <w:rFonts w:ascii="微软雅黑" w:hAnsi="微软雅黑" w:hint="eastAsia"/>
          <w:szCs w:val="21"/>
        </w:rPr>
        <w:t>）：</w:t>
      </w:r>
      <w:r>
        <w:rPr>
          <w:rFonts w:ascii="微软雅黑" w:hAnsi="微软雅黑"/>
          <w:szCs w:val="21"/>
        </w:rPr>
        <w:t>SoundPool</w:t>
      </w:r>
      <w:r>
        <w:rPr>
          <w:rFonts w:ascii="微软雅黑" w:hAnsi="微软雅黑" w:hint="eastAsia"/>
          <w:szCs w:val="21"/>
        </w:rPr>
        <w:t>：</w:t>
      </w:r>
      <w:r>
        <w:rPr>
          <w:rFonts w:ascii="微软雅黑" w:hAnsi="微软雅黑" w:hint="eastAsia"/>
          <w:szCs w:val="21"/>
        </w:rPr>
        <w:t xml:space="preserve"> </w:t>
      </w:r>
      <w:r>
        <w:rPr>
          <w:rFonts w:ascii="微软雅黑" w:hAnsi="微软雅黑" w:hint="eastAsia"/>
          <w:szCs w:val="21"/>
        </w:rPr>
        <w:t>主要</w:t>
      </w:r>
      <w:r>
        <w:rPr>
          <w:rFonts w:ascii="微软雅黑" w:hAnsi="微软雅黑" w:hint="eastAsia"/>
          <w:szCs w:val="21"/>
          <w:highlight w:val="yellow"/>
        </w:rPr>
        <w:t>用于播放一些短促的声音片段，</w:t>
      </w:r>
      <w:r>
        <w:rPr>
          <w:rFonts w:ascii="微软雅黑" w:hAnsi="微软雅黑" w:hint="eastAsia"/>
          <w:szCs w:val="21"/>
        </w:rPr>
        <w:t>主要</w:t>
      </w:r>
      <w:r>
        <w:rPr>
          <w:rFonts w:ascii="微软雅黑" w:hAnsi="微软雅黑" w:hint="eastAsia"/>
          <w:color w:val="FF0000"/>
          <w:szCs w:val="21"/>
          <w:highlight w:val="yellow"/>
        </w:rPr>
        <w:t>优势是</w:t>
      </w:r>
      <w:r>
        <w:rPr>
          <w:rFonts w:ascii="微软雅黑" w:hAnsi="微软雅黑" w:hint="eastAsia"/>
          <w:color w:val="FF0000"/>
          <w:szCs w:val="21"/>
          <w:highlight w:val="yellow"/>
        </w:rPr>
        <w:t>cpu</w:t>
      </w:r>
      <w:r>
        <w:rPr>
          <w:rFonts w:ascii="微软雅黑" w:hAnsi="微软雅黑" w:hint="eastAsia"/>
          <w:color w:val="FF0000"/>
          <w:szCs w:val="21"/>
          <w:highlight w:val="yellow"/>
        </w:rPr>
        <w:t>资源占有</w:t>
      </w:r>
      <w:r>
        <w:rPr>
          <w:rFonts w:ascii="微软雅黑" w:hAnsi="微软雅黑" w:hint="eastAsia"/>
          <w:szCs w:val="21"/>
          <w:highlight w:val="yellow"/>
        </w:rPr>
        <w:t>量</w:t>
      </w:r>
      <w:r>
        <w:rPr>
          <w:rFonts w:ascii="微软雅黑" w:hAnsi="微软雅黑" w:hint="eastAsia"/>
          <w:color w:val="FF0000"/>
          <w:szCs w:val="21"/>
          <w:highlight w:val="yellow"/>
        </w:rPr>
        <w:t>低，反应延迟小。</w:t>
      </w:r>
    </w:p>
    <w:p w:rsidR="004E257C" w:rsidRDefault="004E257C" w:rsidP="004E257C">
      <w:pPr>
        <w:rPr>
          <w:rFonts w:ascii="微软雅黑" w:hAnsi="微软雅黑" w:cs="宋体"/>
          <w:szCs w:val="21"/>
        </w:rPr>
      </w:pPr>
      <w:r>
        <w:rPr>
          <w:rFonts w:ascii="微软雅黑" w:hAnsi="微软雅黑" w:cs="宋体" w:hint="eastAsia"/>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26</w:t>
      </w:r>
      <w:r>
        <w:rPr>
          <w:rFonts w:ascii="微软雅黑" w:hAnsi="微软雅黑" w:hint="eastAsia"/>
          <w:b/>
          <w:sz w:val="24"/>
          <w:szCs w:val="24"/>
        </w:rPr>
        <w:t>·工作中如何利用线程池的？】</w:t>
      </w:r>
    </w:p>
    <w:p w:rsidR="004E257C" w:rsidRDefault="004E257C" w:rsidP="004E257C">
      <w:pPr>
        <w:jc w:val="center"/>
        <w:rPr>
          <w:rFonts w:ascii="微软雅黑" w:hAnsi="微软雅黑" w:cs="宋体"/>
          <w:szCs w:val="21"/>
        </w:rPr>
      </w:pPr>
      <w:r>
        <w:rPr>
          <w:rFonts w:ascii="微软雅黑" w:hAnsi="微软雅黑" w:cs="宋体" w:hint="eastAsia"/>
          <w:szCs w:val="21"/>
        </w:rPr>
        <w:t>Java</w:t>
      </w:r>
      <w:r>
        <w:rPr>
          <w:rFonts w:ascii="微软雅黑" w:hAnsi="微软雅黑" w:cs="宋体" w:hint="eastAsia"/>
          <w:szCs w:val="21"/>
        </w:rPr>
        <w:t>通过</w:t>
      </w:r>
      <w:r>
        <w:rPr>
          <w:rFonts w:ascii="微软雅黑" w:hAnsi="微软雅黑" w:cs="宋体" w:hint="eastAsia"/>
          <w:szCs w:val="21"/>
        </w:rPr>
        <w:t>Executors</w:t>
      </w:r>
      <w:r>
        <w:rPr>
          <w:rFonts w:ascii="微软雅黑" w:hAnsi="微软雅黑" w:cs="宋体" w:hint="eastAsia"/>
          <w:szCs w:val="21"/>
        </w:rPr>
        <w:t>提供四种线程池，分别为：</w:t>
      </w:r>
      <w:r>
        <w:rPr>
          <w:rFonts w:ascii="微软雅黑" w:hAnsi="微软雅黑" w:cs="宋体" w:hint="eastAsia"/>
          <w:szCs w:val="21"/>
        </w:rPr>
        <w:t xml:space="preserve"> </w:t>
      </w:r>
      <w:r>
        <w:rPr>
          <w:rFonts w:ascii="微软雅黑" w:hAnsi="微软雅黑" w:cs="宋体" w:hint="eastAsia"/>
          <w:szCs w:val="21"/>
        </w:rPr>
        <w:br/>
        <w:t>newCachedThreadPool</w:t>
      </w:r>
      <w:r>
        <w:rPr>
          <w:rFonts w:ascii="微软雅黑" w:hAnsi="微软雅黑" w:cs="宋体" w:hint="eastAsia"/>
          <w:szCs w:val="21"/>
        </w:rPr>
        <w:t>创建一个可缓存线程池，如果</w:t>
      </w:r>
      <w:r>
        <w:rPr>
          <w:rFonts w:ascii="微软雅黑" w:hAnsi="微软雅黑" w:cs="宋体" w:hint="eastAsia"/>
          <w:szCs w:val="21"/>
          <w:highlight w:val="yellow"/>
        </w:rPr>
        <w:t>线</w:t>
      </w:r>
      <w:r>
        <w:rPr>
          <w:rFonts w:ascii="微软雅黑" w:hAnsi="微软雅黑" w:cs="宋体" w:hint="eastAsia"/>
          <w:color w:val="FF0000"/>
          <w:szCs w:val="21"/>
          <w:highlight w:val="yellow"/>
        </w:rPr>
        <w:t>程池长度超过处理需要，可灵活回收空闲线程，若无可回收，则新建线程。</w:t>
      </w:r>
      <w:r>
        <w:rPr>
          <w:rFonts w:ascii="微软雅黑" w:hAnsi="微软雅黑" w:cs="宋体" w:hint="eastAsia"/>
          <w:szCs w:val="21"/>
        </w:rPr>
        <w:br/>
        <w:t xml:space="preserve">newFixedThreadPool </w:t>
      </w:r>
      <w:r>
        <w:rPr>
          <w:rFonts w:ascii="微软雅黑" w:hAnsi="微软雅黑" w:cs="宋体" w:hint="eastAsia"/>
          <w:szCs w:val="21"/>
        </w:rPr>
        <w:t>创建一</w:t>
      </w:r>
      <w:r>
        <w:rPr>
          <w:rFonts w:ascii="微软雅黑" w:hAnsi="微软雅黑" w:cs="宋体" w:hint="eastAsia"/>
          <w:szCs w:val="21"/>
          <w:highlight w:val="yellow"/>
        </w:rPr>
        <w:t>个定长线程池</w:t>
      </w:r>
      <w:r>
        <w:rPr>
          <w:rFonts w:ascii="微软雅黑" w:hAnsi="微软雅黑" w:cs="宋体" w:hint="eastAsia"/>
          <w:szCs w:val="21"/>
        </w:rPr>
        <w:t>，可控制</w:t>
      </w:r>
      <w:r>
        <w:rPr>
          <w:rFonts w:ascii="微软雅黑" w:hAnsi="微软雅黑" w:cs="宋体" w:hint="eastAsia"/>
          <w:szCs w:val="21"/>
          <w:highlight w:val="yellow"/>
        </w:rPr>
        <w:t>线程最大并发数，超出的线程会在队列中等待。</w:t>
      </w:r>
      <w:r>
        <w:rPr>
          <w:rFonts w:ascii="微软雅黑" w:hAnsi="微软雅黑" w:cs="宋体" w:hint="eastAsia"/>
          <w:szCs w:val="21"/>
        </w:rPr>
        <w:br/>
        <w:t xml:space="preserve">newScheduledThreadPool </w:t>
      </w:r>
      <w:r>
        <w:rPr>
          <w:rFonts w:ascii="微软雅黑" w:hAnsi="微软雅黑" w:cs="宋体" w:hint="eastAsia"/>
          <w:szCs w:val="21"/>
        </w:rPr>
        <w:t>创建一个</w:t>
      </w:r>
      <w:r>
        <w:rPr>
          <w:rFonts w:ascii="微软雅黑" w:hAnsi="微软雅黑" w:cs="宋体" w:hint="eastAsia"/>
          <w:color w:val="FF0000"/>
          <w:szCs w:val="21"/>
        </w:rPr>
        <w:t>定长线程池，支持定时及周期性任务执行。</w:t>
      </w:r>
      <w:r>
        <w:rPr>
          <w:rFonts w:ascii="微软雅黑" w:hAnsi="微软雅黑" w:cs="宋体" w:hint="eastAsia"/>
          <w:szCs w:val="21"/>
        </w:rPr>
        <w:br/>
        <w:t xml:space="preserve">newSingleThreadExecutor </w:t>
      </w:r>
      <w:r>
        <w:rPr>
          <w:rFonts w:ascii="微软雅黑" w:hAnsi="微软雅黑" w:cs="宋体" w:hint="eastAsia"/>
          <w:szCs w:val="21"/>
        </w:rPr>
        <w:t>创建一个</w:t>
      </w:r>
      <w:r>
        <w:rPr>
          <w:rFonts w:ascii="微软雅黑" w:hAnsi="微软雅黑" w:cs="宋体" w:hint="eastAsia"/>
          <w:szCs w:val="21"/>
          <w:highlight w:val="yellow"/>
        </w:rPr>
        <w:t>单线程化的线程池，它只会用唯一的工作线程来执行任务，保证所有任务按照指定顺序</w:t>
      </w:r>
      <w:r>
        <w:rPr>
          <w:rFonts w:ascii="微软雅黑" w:hAnsi="微软雅黑" w:cs="宋体" w:hint="eastAsia"/>
          <w:szCs w:val="21"/>
          <w:highlight w:val="yellow"/>
        </w:rPr>
        <w:t xml:space="preserve">(FIFO, LIFO, </w:t>
      </w:r>
      <w:r>
        <w:rPr>
          <w:rFonts w:ascii="微软雅黑" w:hAnsi="微软雅黑" w:cs="宋体" w:hint="eastAsia"/>
          <w:szCs w:val="21"/>
          <w:highlight w:val="yellow"/>
        </w:rPr>
        <w:t>优先级</w:t>
      </w:r>
      <w:r>
        <w:rPr>
          <w:rFonts w:ascii="微软雅黑" w:hAnsi="微软雅黑" w:cs="宋体" w:hint="eastAsia"/>
          <w:szCs w:val="21"/>
          <w:highlight w:val="yellow"/>
        </w:rPr>
        <w:t>)</w:t>
      </w:r>
      <w:r>
        <w:rPr>
          <w:rFonts w:ascii="微软雅黑" w:hAnsi="微软雅黑" w:cs="宋体" w:hint="eastAsia"/>
          <w:szCs w:val="21"/>
          <w:highlight w:val="yellow"/>
        </w:rPr>
        <w:t>执行</w:t>
      </w:r>
      <w:r>
        <w:rPr>
          <w:rFonts w:ascii="微软雅黑" w:hAnsi="微软雅黑" w:cs="宋体" w:hint="eastAsia"/>
          <w:szCs w:val="21"/>
        </w:rPr>
        <w:t>。</w:t>
      </w:r>
    </w:p>
    <w:p w:rsidR="004E257C" w:rsidRDefault="004E257C" w:rsidP="004E257C">
      <w:pPr>
        <w:rPr>
          <w:rFonts w:ascii="微软雅黑" w:hAnsi="微软雅黑"/>
          <w:b/>
          <w:color w:val="002060"/>
          <w:sz w:val="24"/>
          <w:szCs w:val="24"/>
          <w:highlight w:val="green"/>
        </w:rPr>
      </w:pPr>
      <w:r>
        <w:rPr>
          <w:rFonts w:ascii="微软雅黑" w:hAnsi="微软雅黑" w:hint="eastAsia"/>
          <w:b/>
          <w:color w:val="002060"/>
          <w:sz w:val="24"/>
          <w:szCs w:val="24"/>
          <w:highlight w:val="green"/>
        </w:rPr>
        <w:t>27</w:t>
      </w:r>
      <w:r>
        <w:rPr>
          <w:rFonts w:ascii="微软雅黑" w:hAnsi="微软雅黑" w:hint="eastAsia"/>
          <w:b/>
          <w:color w:val="002060"/>
          <w:sz w:val="24"/>
          <w:szCs w:val="24"/>
          <w:highlight w:val="green"/>
        </w:rPr>
        <w:t>·</w:t>
      </w:r>
      <w:r>
        <w:rPr>
          <w:rFonts w:ascii="微软雅黑" w:hAnsi="微软雅黑" w:hint="eastAsia"/>
          <w:b/>
          <w:color w:val="002060"/>
          <w:sz w:val="24"/>
          <w:szCs w:val="24"/>
          <w:highlight w:val="green"/>
        </w:rPr>
        <w:t>onTouch</w:t>
      </w:r>
      <w:r>
        <w:rPr>
          <w:rFonts w:ascii="微软雅黑" w:hAnsi="微软雅黑" w:hint="eastAsia"/>
          <w:b/>
          <w:color w:val="002060"/>
          <w:sz w:val="24"/>
          <w:szCs w:val="24"/>
          <w:highlight w:val="green"/>
        </w:rPr>
        <w:t>和</w:t>
      </w:r>
      <w:r>
        <w:rPr>
          <w:rFonts w:ascii="微软雅黑" w:hAnsi="微软雅黑" w:hint="eastAsia"/>
          <w:b/>
          <w:color w:val="002060"/>
          <w:sz w:val="24"/>
          <w:szCs w:val="24"/>
          <w:highlight w:val="green"/>
        </w:rPr>
        <w:t>onTouchEvent</w:t>
      </w:r>
      <w:r>
        <w:rPr>
          <w:rFonts w:ascii="微软雅黑" w:hAnsi="微软雅黑" w:hint="eastAsia"/>
          <w:b/>
          <w:color w:val="002060"/>
          <w:sz w:val="24"/>
          <w:szCs w:val="24"/>
          <w:highlight w:val="green"/>
        </w:rPr>
        <w:t>区别？</w:t>
      </w:r>
    </w:p>
    <w:p w:rsidR="004E257C" w:rsidRDefault="004E257C" w:rsidP="004E257C">
      <w:pPr>
        <w:pStyle w:val="HTML"/>
        <w:rPr>
          <w:rFonts w:ascii="微软雅黑" w:eastAsia="微软雅黑" w:hAnsi="微软雅黑"/>
          <w:sz w:val="21"/>
          <w:szCs w:val="21"/>
        </w:rPr>
      </w:pPr>
      <w:r>
        <w:rPr>
          <w:rFonts w:ascii="微软雅黑" w:eastAsia="微软雅黑" w:hAnsi="微软雅黑"/>
          <w:sz w:val="21"/>
          <w:szCs w:val="21"/>
        </w:rPr>
        <w:lastRenderedPageBreak/>
        <w:t>1.onTouch方法：</w:t>
      </w:r>
      <w:r>
        <w:rPr>
          <w:rFonts w:ascii="微软雅黑" w:eastAsia="微软雅黑" w:hAnsi="微软雅黑"/>
          <w:sz w:val="21"/>
          <w:szCs w:val="21"/>
        </w:rPr>
        <w:br/>
        <w:t>onTouch方法是View的 OnTouchListener接口中定义的方法。</w:t>
      </w:r>
      <w:r>
        <w:rPr>
          <w:rFonts w:ascii="微软雅黑" w:eastAsia="微软雅黑" w:hAnsi="微软雅黑"/>
          <w:sz w:val="21"/>
          <w:szCs w:val="21"/>
        </w:rPr>
        <w:br/>
        <w:t>当一个View绑定了OnTouchLister后，</w:t>
      </w:r>
      <w:r>
        <w:rPr>
          <w:rFonts w:ascii="微软雅黑" w:eastAsia="微软雅黑" w:hAnsi="微软雅黑"/>
          <w:sz w:val="21"/>
          <w:szCs w:val="21"/>
          <w:highlight w:val="cyan"/>
        </w:rPr>
        <w:t>当有touch事件触发时，就会调用onTouch方</w:t>
      </w:r>
      <w:r>
        <w:rPr>
          <w:rFonts w:ascii="微软雅黑" w:eastAsia="微软雅黑" w:hAnsi="微软雅黑"/>
          <w:sz w:val="21"/>
          <w:szCs w:val="21"/>
        </w:rPr>
        <w:t>法。</w:t>
      </w:r>
      <w:r>
        <w:rPr>
          <w:rFonts w:ascii="微软雅黑" w:eastAsia="微软雅黑" w:hAnsi="微软雅黑"/>
          <w:sz w:val="21"/>
          <w:szCs w:val="21"/>
        </w:rPr>
        <w:br/>
        <w:t>（当把手放到View上后，onTouch方法被一遍一遍地被调用）</w:t>
      </w:r>
      <w:r>
        <w:rPr>
          <w:rFonts w:ascii="微软雅黑" w:eastAsia="微软雅黑" w:hAnsi="微软雅黑"/>
          <w:sz w:val="21"/>
          <w:szCs w:val="21"/>
        </w:rPr>
        <w:br/>
      </w:r>
      <w:r>
        <w:rPr>
          <w:rFonts w:ascii="微软雅黑" w:eastAsia="微软雅黑" w:hAnsi="微软雅黑"/>
          <w:sz w:val="21"/>
          <w:szCs w:val="21"/>
        </w:rPr>
        <w:br/>
        <w:t>2.onTouchEvent方法：</w:t>
      </w:r>
      <w:r>
        <w:rPr>
          <w:rFonts w:ascii="微软雅黑" w:eastAsia="微软雅黑" w:hAnsi="微软雅黑"/>
          <w:sz w:val="21"/>
          <w:szCs w:val="21"/>
        </w:rPr>
        <w:br/>
        <w:t>onTouchEvent方法是override 的Activity的方法。</w:t>
      </w:r>
      <w:r>
        <w:rPr>
          <w:rFonts w:ascii="微软雅黑" w:eastAsia="微软雅黑" w:hAnsi="微软雅黑"/>
          <w:sz w:val="21"/>
          <w:szCs w:val="21"/>
        </w:rPr>
        <w:br/>
      </w:r>
      <w:r>
        <w:rPr>
          <w:rFonts w:ascii="微软雅黑" w:eastAsia="微软雅黑" w:hAnsi="微软雅黑"/>
          <w:sz w:val="21"/>
          <w:szCs w:val="21"/>
          <w:highlight w:val="cyan"/>
        </w:rPr>
        <w:t>重新了Activity的onTouchEvent方法后，当屏幕有touch事件时，此方法就会别调用。</w:t>
      </w:r>
    </w:p>
    <w:p w:rsidR="004E257C" w:rsidRDefault="004E257C" w:rsidP="004E257C">
      <w:pPr>
        <w:rPr>
          <w:rFonts w:ascii="微软雅黑" w:hAnsi="微软雅黑" w:cs="宋体"/>
          <w:szCs w:val="21"/>
        </w:rPr>
      </w:pPr>
    </w:p>
    <w:p w:rsidR="004E257C" w:rsidRDefault="004E257C" w:rsidP="004E257C">
      <w:pPr>
        <w:rPr>
          <w:rFonts w:ascii="微软雅黑" w:hAnsi="微软雅黑"/>
          <w:b/>
          <w:sz w:val="24"/>
          <w:szCs w:val="24"/>
        </w:rPr>
      </w:pPr>
      <w:r>
        <w:rPr>
          <w:rFonts w:ascii="微软雅黑" w:hAnsi="微软雅黑" w:hint="eastAsia"/>
          <w:b/>
          <w:sz w:val="24"/>
          <w:szCs w:val="24"/>
        </w:rPr>
        <w:t> 28</w:t>
      </w:r>
      <w:r>
        <w:rPr>
          <w:rFonts w:ascii="微软雅黑" w:hAnsi="微软雅黑" w:hint="eastAsia"/>
          <w:b/>
          <w:sz w:val="24"/>
          <w:szCs w:val="24"/>
        </w:rPr>
        <w:t>·</w:t>
      </w:r>
      <w:r>
        <w:rPr>
          <w:rFonts w:ascii="微软雅黑" w:hAnsi="微软雅黑" w:hint="eastAsia"/>
          <w:b/>
          <w:sz w:val="24"/>
          <w:szCs w:val="24"/>
        </w:rPr>
        <w:t>JSON</w:t>
      </w:r>
      <w:r>
        <w:rPr>
          <w:rFonts w:ascii="微软雅黑" w:hAnsi="微软雅黑" w:hint="eastAsia"/>
          <w:b/>
          <w:sz w:val="24"/>
          <w:szCs w:val="24"/>
        </w:rPr>
        <w:t>的结构？</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json是一种</w:t>
      </w:r>
      <w:r>
        <w:rPr>
          <w:rFonts w:ascii="微软雅黑" w:eastAsia="微软雅黑" w:hAnsi="微软雅黑" w:hint="eastAsia"/>
          <w:color w:val="000000"/>
          <w:sz w:val="21"/>
          <w:szCs w:val="21"/>
          <w:highlight w:val="yellow"/>
        </w:rPr>
        <w:t>轻量级的数据交换格式，</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json简单说就是对象和数组，所以这两种结构就是对象和数组两种结构，通过这两种结构可以表示各种复杂的结构</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1、对象：对象表示</w:t>
      </w:r>
      <w:r>
        <w:rPr>
          <w:rFonts w:ascii="微软雅黑" w:eastAsia="微软雅黑" w:hAnsi="微软雅黑" w:hint="eastAsia"/>
          <w:color w:val="000000"/>
          <w:sz w:val="21"/>
          <w:szCs w:val="21"/>
          <w:highlight w:val="yellow"/>
        </w:rPr>
        <w:t>为“{}”扩起来的内容</w:t>
      </w:r>
      <w:r>
        <w:rPr>
          <w:rFonts w:ascii="微软雅黑" w:eastAsia="微软雅黑" w:hAnsi="微软雅黑" w:hint="eastAsia"/>
          <w:color w:val="000000"/>
          <w:sz w:val="21"/>
          <w:szCs w:val="21"/>
        </w:rPr>
        <w:t>，数据结构为 </w:t>
      </w:r>
      <w:r>
        <w:rPr>
          <w:rFonts w:ascii="微软雅黑" w:eastAsia="微软雅黑" w:hAnsi="微软雅黑" w:hint="eastAsia"/>
          <w:color w:val="000000"/>
          <w:sz w:val="21"/>
          <w:szCs w:val="21"/>
          <w:highlight w:val="yellow"/>
        </w:rPr>
        <w:t>{key：value,key：value,...}的键值</w:t>
      </w:r>
      <w:r>
        <w:rPr>
          <w:rFonts w:ascii="微软雅黑" w:eastAsia="微软雅黑" w:hAnsi="微软雅黑" w:hint="eastAsia"/>
          <w:color w:val="000000"/>
          <w:sz w:val="21"/>
          <w:szCs w:val="21"/>
        </w:rPr>
        <w:t>对的结构，在面向对象的语言中，key为对象的属性，value为对应的属性值，所以很容易理解，取值方法为 对象.key 获取属性</w:t>
      </w:r>
      <w:r>
        <w:rPr>
          <w:rFonts w:ascii="微软雅黑" w:eastAsia="微软雅黑" w:hAnsi="微软雅黑" w:hint="eastAsia"/>
          <w:color w:val="000000"/>
          <w:sz w:val="21"/>
          <w:szCs w:val="21"/>
          <w:highlight w:val="yellow"/>
        </w:rPr>
        <w:t>值</w:t>
      </w:r>
      <w:r>
        <w:rPr>
          <w:rFonts w:ascii="微软雅黑" w:eastAsia="微软雅黑" w:hAnsi="微软雅黑" w:hint="eastAsia"/>
          <w:color w:val="000000"/>
          <w:sz w:val="21"/>
          <w:szCs w:val="21"/>
        </w:rPr>
        <w:t>，这个属</w:t>
      </w:r>
      <w:r>
        <w:rPr>
          <w:rFonts w:ascii="微软雅黑" w:eastAsia="微软雅黑" w:hAnsi="微软雅黑" w:hint="eastAsia"/>
          <w:color w:val="000000"/>
          <w:sz w:val="21"/>
          <w:szCs w:val="21"/>
          <w:highlight w:val="yellow"/>
        </w:rPr>
        <w:t>性值的类型可以是 数字、字符串、数组、对象几种。</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2、数组：数组在json中是中括号“[]”扩起来的内容，数据结构为 ["java","javascript","vb",...]，</w:t>
      </w:r>
      <w:r>
        <w:rPr>
          <w:rFonts w:ascii="微软雅黑" w:eastAsia="微软雅黑" w:hAnsi="微软雅黑" w:hint="eastAsia"/>
          <w:color w:val="000000"/>
          <w:sz w:val="21"/>
          <w:szCs w:val="21"/>
          <w:highlight w:val="yellow"/>
        </w:rPr>
        <w:t>取值方式和所有语</w:t>
      </w:r>
      <w:r>
        <w:rPr>
          <w:rFonts w:ascii="微软雅黑" w:eastAsia="微软雅黑" w:hAnsi="微软雅黑" w:hint="eastAsia"/>
          <w:color w:val="000000"/>
          <w:sz w:val="21"/>
          <w:szCs w:val="21"/>
        </w:rPr>
        <w:t>言中一样，</w:t>
      </w:r>
      <w:r>
        <w:rPr>
          <w:rFonts w:ascii="微软雅黑" w:eastAsia="微软雅黑" w:hAnsi="微软雅黑" w:hint="eastAsia"/>
          <w:color w:val="000000"/>
          <w:sz w:val="21"/>
          <w:szCs w:val="21"/>
          <w:highlight w:val="yellow"/>
        </w:rPr>
        <w:t>使用索引获取</w:t>
      </w:r>
      <w:r>
        <w:rPr>
          <w:rFonts w:ascii="微软雅黑" w:eastAsia="微软雅黑" w:hAnsi="微软雅黑" w:hint="eastAsia"/>
          <w:color w:val="000000"/>
          <w:sz w:val="21"/>
          <w:szCs w:val="21"/>
        </w:rPr>
        <w:t>，字段值的类型可以是 </w:t>
      </w:r>
      <w:r>
        <w:rPr>
          <w:rFonts w:ascii="微软雅黑" w:eastAsia="微软雅黑" w:hAnsi="微软雅黑" w:hint="eastAsia"/>
          <w:color w:val="FF0000"/>
          <w:sz w:val="21"/>
          <w:szCs w:val="21"/>
          <w:highlight w:val="yellow"/>
        </w:rPr>
        <w:t>数字、字符串、数组、对象几种</w:t>
      </w:r>
      <w:r>
        <w:rPr>
          <w:rFonts w:ascii="微软雅黑" w:eastAsia="微软雅黑" w:hAnsi="微软雅黑" w:hint="eastAsia"/>
          <w:color w:val="000000"/>
          <w:sz w:val="21"/>
          <w:szCs w:val="21"/>
        </w:rPr>
        <w:t>。</w:t>
      </w:r>
    </w:p>
    <w:p w:rsidR="004E257C" w:rsidRDefault="004E257C" w:rsidP="004E257C">
      <w:pPr>
        <w:pStyle w:val="a7"/>
        <w:rPr>
          <w:rFonts w:ascii="微软雅黑" w:eastAsia="微软雅黑" w:hAnsi="微软雅黑"/>
          <w:color w:val="000000"/>
          <w:sz w:val="21"/>
          <w:szCs w:val="21"/>
        </w:rPr>
      </w:pPr>
      <w:r>
        <w:rPr>
          <w:rFonts w:ascii="微软雅黑" w:eastAsia="微软雅黑" w:hAnsi="微软雅黑" w:hint="eastAsia"/>
          <w:color w:val="000000"/>
          <w:sz w:val="21"/>
          <w:szCs w:val="21"/>
        </w:rPr>
        <w:t>经过对象、数组2种结构就可以组合成复杂的数据结构了。</w:t>
      </w:r>
    </w:p>
    <w:p w:rsidR="004E257C" w:rsidRDefault="004E257C" w:rsidP="004E257C">
      <w:pPr>
        <w:rPr>
          <w:rFonts w:ascii="微软雅黑" w:hAnsi="微软雅黑"/>
          <w:b/>
          <w:sz w:val="24"/>
          <w:szCs w:val="24"/>
        </w:rPr>
      </w:pPr>
      <w:r>
        <w:rPr>
          <w:rFonts w:ascii="微软雅黑" w:hAnsi="微软雅黑" w:hint="eastAsia"/>
          <w:b/>
          <w:sz w:val="24"/>
          <w:szCs w:val="24"/>
        </w:rPr>
        <w:t>29</w:t>
      </w:r>
      <w:r>
        <w:rPr>
          <w:rFonts w:ascii="微软雅黑" w:hAnsi="微软雅黑" w:hint="eastAsia"/>
          <w:b/>
          <w:sz w:val="24"/>
          <w:szCs w:val="24"/>
        </w:rPr>
        <w:t>·</w:t>
      </w:r>
      <w:r>
        <w:rPr>
          <w:rFonts w:ascii="微软雅黑" w:hAnsi="微软雅黑" w:hint="eastAsia"/>
          <w:b/>
          <w:sz w:val="24"/>
          <w:szCs w:val="24"/>
        </w:rPr>
        <w:t>SIM</w:t>
      </w:r>
      <w:r>
        <w:rPr>
          <w:rFonts w:ascii="微软雅黑" w:hAnsi="微软雅黑" w:hint="eastAsia"/>
          <w:b/>
          <w:sz w:val="24"/>
          <w:szCs w:val="24"/>
        </w:rPr>
        <w:t>卡的</w:t>
      </w:r>
      <w:r>
        <w:rPr>
          <w:rFonts w:ascii="微软雅黑" w:hAnsi="微软雅黑" w:hint="eastAsia"/>
          <w:b/>
          <w:sz w:val="24"/>
          <w:szCs w:val="24"/>
        </w:rPr>
        <w:t>EF</w:t>
      </w:r>
      <w:r>
        <w:rPr>
          <w:rFonts w:ascii="微软雅黑" w:hAnsi="微软雅黑" w:hint="eastAsia"/>
          <w:b/>
          <w:sz w:val="24"/>
          <w:szCs w:val="24"/>
        </w:rPr>
        <w:t>文件有何作用？</w:t>
      </w:r>
    </w:p>
    <w:p w:rsidR="004E257C" w:rsidRDefault="004E257C" w:rsidP="004E257C">
      <w:pPr>
        <w:pStyle w:val="3"/>
        <w:rPr>
          <w:rFonts w:ascii="微软雅黑" w:eastAsia="微软雅黑" w:hAnsi="微软雅黑" w:cs="宋体"/>
          <w:b w:val="0"/>
          <w:color w:val="FF0000"/>
          <w:sz w:val="21"/>
          <w:szCs w:val="21"/>
        </w:rPr>
      </w:pPr>
      <w:r>
        <w:rPr>
          <w:rFonts w:ascii="微软雅黑" w:eastAsia="微软雅黑" w:hAnsi="微软雅黑" w:cs="宋体" w:hint="eastAsia"/>
          <w:b w:val="0"/>
          <w:color w:val="000000"/>
          <w:sz w:val="21"/>
          <w:szCs w:val="21"/>
        </w:rPr>
        <w:t>  SIM卡的文件系统有自己的规范，主要是为了和手机通讯，SIM本身可以有自己</w:t>
      </w:r>
      <w:r>
        <w:rPr>
          <w:rFonts w:ascii="微软雅黑" w:eastAsia="微软雅黑" w:hAnsi="微软雅黑" w:cs="宋体" w:hint="eastAsia"/>
          <w:sz w:val="21"/>
          <w:szCs w:val="21"/>
        </w:rPr>
        <w:t>的</w:t>
      </w:r>
      <w:r>
        <w:rPr>
          <w:rFonts w:ascii="微软雅黑" w:eastAsia="微软雅黑" w:hAnsi="微软雅黑" w:cs="宋体" w:hint="eastAsia"/>
          <w:b w:val="0"/>
          <w:color w:val="000000"/>
          <w:sz w:val="21"/>
          <w:szCs w:val="21"/>
        </w:rPr>
        <w:t xml:space="preserve">操作系统，EF就是作   </w:t>
      </w:r>
      <w:r>
        <w:rPr>
          <w:rFonts w:ascii="微软雅黑" w:eastAsia="微软雅黑" w:hAnsi="微软雅黑" w:cs="宋体" w:hint="eastAsia"/>
          <w:b w:val="0"/>
          <w:color w:val="FF0000"/>
          <w:sz w:val="21"/>
          <w:szCs w:val="21"/>
          <w:highlight w:val="yellow"/>
        </w:rPr>
        <w:t>存储并和手机通讯用的。</w:t>
      </w:r>
    </w:p>
    <w:p w:rsidR="004E257C" w:rsidRDefault="004E257C" w:rsidP="004E257C">
      <w:pPr>
        <w:rPr>
          <w:rFonts w:ascii="微软雅黑" w:hAnsi="微软雅黑"/>
          <w:b/>
          <w:color w:val="FF0000"/>
          <w:sz w:val="24"/>
          <w:szCs w:val="24"/>
        </w:rPr>
      </w:pPr>
      <w:r>
        <w:rPr>
          <w:rFonts w:ascii="微软雅黑" w:hAnsi="微软雅黑" w:hint="eastAsia"/>
          <w:b/>
          <w:color w:val="FF0000"/>
          <w:sz w:val="24"/>
          <w:szCs w:val="24"/>
        </w:rPr>
        <w:t>30.</w:t>
      </w:r>
      <w:r>
        <w:rPr>
          <w:rFonts w:ascii="微软雅黑" w:hAnsi="微软雅黑" w:hint="eastAsia"/>
          <w:b/>
          <w:color w:val="FF0000"/>
          <w:sz w:val="24"/>
          <w:szCs w:val="24"/>
        </w:rPr>
        <w:t>最长的短信多长，多少个字节？</w:t>
      </w:r>
    </w:p>
    <w:p w:rsidR="004E257C" w:rsidRDefault="004E257C" w:rsidP="004E257C">
      <w:pPr>
        <w:rPr>
          <w:rFonts w:ascii="微软雅黑" w:hAnsi="微软雅黑" w:cs="宋体"/>
          <w:color w:val="FF0000"/>
          <w:szCs w:val="21"/>
        </w:rPr>
      </w:pPr>
      <w:r>
        <w:rPr>
          <w:rFonts w:ascii="微软雅黑" w:hAnsi="微软雅黑" w:cs="宋体" w:hint="eastAsia"/>
          <w:color w:val="FF0000"/>
          <w:szCs w:val="21"/>
        </w:rPr>
        <w:t>70</w:t>
      </w:r>
      <w:r>
        <w:rPr>
          <w:rFonts w:ascii="微软雅黑" w:hAnsi="微软雅黑" w:cs="宋体" w:hint="eastAsia"/>
          <w:color w:val="FF0000"/>
          <w:szCs w:val="21"/>
        </w:rPr>
        <w:t>个汉字，</w:t>
      </w:r>
      <w:r>
        <w:rPr>
          <w:rFonts w:ascii="微软雅黑" w:hAnsi="微软雅黑" w:cs="宋体" w:hint="eastAsia"/>
          <w:color w:val="FF0000"/>
          <w:szCs w:val="21"/>
        </w:rPr>
        <w:t>140</w:t>
      </w:r>
      <w:r>
        <w:rPr>
          <w:rFonts w:ascii="微软雅黑" w:hAnsi="微软雅黑" w:cs="宋体" w:hint="eastAsia"/>
          <w:color w:val="FF0000"/>
          <w:szCs w:val="21"/>
        </w:rPr>
        <w:t>个字节</w:t>
      </w:r>
    </w:p>
    <w:p w:rsidR="004E257C" w:rsidRDefault="004E257C" w:rsidP="004E257C">
      <w:pPr>
        <w:rPr>
          <w:rFonts w:ascii="微软雅黑" w:hAnsi="微软雅黑"/>
          <w:b/>
          <w:sz w:val="24"/>
          <w:szCs w:val="24"/>
        </w:rPr>
      </w:pPr>
      <w:r>
        <w:rPr>
          <w:rFonts w:ascii="微软雅黑" w:hAnsi="微软雅黑" w:hint="eastAsia"/>
          <w:b/>
          <w:sz w:val="24"/>
          <w:szCs w:val="24"/>
        </w:rPr>
        <w:t>31</w:t>
      </w:r>
      <w:r>
        <w:rPr>
          <w:rFonts w:ascii="微软雅黑" w:hAnsi="微软雅黑" w:hint="eastAsia"/>
          <w:b/>
          <w:sz w:val="24"/>
          <w:szCs w:val="24"/>
        </w:rPr>
        <w:t>·</w:t>
      </w:r>
      <w:r>
        <w:rPr>
          <w:rFonts w:ascii="微软雅黑" w:hAnsi="微软雅黑" w:hint="eastAsia"/>
          <w:b/>
          <w:sz w:val="24"/>
          <w:szCs w:val="24"/>
        </w:rPr>
        <w:t>&amp;</w:t>
      </w:r>
      <w:r>
        <w:rPr>
          <w:rFonts w:ascii="微软雅黑" w:hAnsi="微软雅黑" w:hint="eastAsia"/>
          <w:b/>
          <w:sz w:val="24"/>
          <w:szCs w:val="24"/>
        </w:rPr>
        <w:t>和</w:t>
      </w:r>
      <w:r>
        <w:rPr>
          <w:rFonts w:ascii="微软雅黑" w:hAnsi="微软雅黑" w:hint="eastAsia"/>
          <w:b/>
          <w:sz w:val="24"/>
          <w:szCs w:val="24"/>
        </w:rPr>
        <w:t>&amp;&amp;</w:t>
      </w:r>
      <w:r>
        <w:rPr>
          <w:rFonts w:ascii="微软雅黑" w:hAnsi="微软雅黑" w:hint="eastAsia"/>
          <w:b/>
          <w:sz w:val="24"/>
          <w:szCs w:val="24"/>
        </w:rPr>
        <w:t>的区别</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一个位运算符，一个是逻辑运算符</w:t>
      </w:r>
    </w:p>
    <w:p w:rsidR="004E257C" w:rsidRDefault="004E257C" w:rsidP="004E257C">
      <w:pPr>
        <w:rPr>
          <w:rFonts w:ascii="微软雅黑" w:hAnsi="微软雅黑"/>
          <w:b/>
          <w:sz w:val="24"/>
          <w:szCs w:val="24"/>
        </w:rPr>
      </w:pPr>
      <w:r>
        <w:rPr>
          <w:rFonts w:ascii="微软雅黑" w:hAnsi="微软雅黑" w:hint="eastAsia"/>
          <w:b/>
          <w:sz w:val="24"/>
          <w:szCs w:val="24"/>
        </w:rPr>
        <w:t>32</w:t>
      </w:r>
      <w:r>
        <w:rPr>
          <w:rFonts w:ascii="微软雅黑" w:hAnsi="微软雅黑" w:hint="eastAsia"/>
          <w:b/>
          <w:sz w:val="24"/>
          <w:szCs w:val="24"/>
        </w:rPr>
        <w:t>·</w:t>
      </w:r>
      <w:r>
        <w:rPr>
          <w:rFonts w:ascii="微软雅黑" w:hAnsi="微软雅黑" w:hint="eastAsia"/>
          <w:b/>
          <w:sz w:val="24"/>
          <w:szCs w:val="24"/>
        </w:rPr>
        <w:t>Java</w:t>
      </w:r>
      <w:r>
        <w:rPr>
          <w:rFonts w:ascii="微软雅黑" w:hAnsi="微软雅黑" w:hint="eastAsia"/>
          <w:b/>
          <w:sz w:val="24"/>
          <w:szCs w:val="24"/>
        </w:rPr>
        <w:t>的基本特征</w:t>
      </w:r>
    </w:p>
    <w:p w:rsidR="004E257C" w:rsidRDefault="004E257C" w:rsidP="004E257C">
      <w:pPr>
        <w:rPr>
          <w:rFonts w:ascii="微软雅黑" w:hAnsi="微软雅黑" w:cs="宋体"/>
          <w:szCs w:val="21"/>
        </w:rPr>
      </w:pPr>
      <w:r>
        <w:rPr>
          <w:rStyle w:val="a5"/>
          <w:rFonts w:ascii="微软雅黑" w:hAnsi="微软雅黑" w:cs="宋体" w:hint="eastAsia"/>
          <w:szCs w:val="21"/>
        </w:rPr>
        <w:t>封装</w:t>
      </w:r>
    </w:p>
    <w:p w:rsidR="004E257C" w:rsidRDefault="004E257C" w:rsidP="004E257C">
      <w:pPr>
        <w:rPr>
          <w:rFonts w:ascii="微软雅黑" w:hAnsi="微软雅黑" w:cs="宋体"/>
          <w:szCs w:val="21"/>
        </w:rPr>
      </w:pPr>
      <w:r>
        <w:rPr>
          <w:rFonts w:ascii="微软雅黑" w:hAnsi="微软雅黑" w:cs="宋体" w:hint="eastAsia"/>
          <w:szCs w:val="21"/>
        </w:rPr>
        <w:t>封装最好理解了。封装是面向对象的特征之一，是对象和类概念的主要特性。</w:t>
      </w:r>
    </w:p>
    <w:p w:rsidR="004E257C" w:rsidRDefault="004E257C" w:rsidP="004E257C">
      <w:pPr>
        <w:rPr>
          <w:rFonts w:ascii="微软雅黑" w:hAnsi="微软雅黑" w:cs="宋体"/>
          <w:szCs w:val="21"/>
        </w:rPr>
      </w:pPr>
      <w:r>
        <w:rPr>
          <w:rFonts w:ascii="微软雅黑" w:hAnsi="微软雅黑" w:cs="宋体" w:hint="eastAsia"/>
          <w:szCs w:val="21"/>
        </w:rPr>
        <w:t>封装，也就是</w:t>
      </w:r>
      <w:r>
        <w:rPr>
          <w:rFonts w:ascii="微软雅黑" w:hAnsi="微软雅黑" w:cs="宋体" w:hint="eastAsia"/>
          <w:szCs w:val="21"/>
          <w:highlight w:val="yellow"/>
        </w:rPr>
        <w:t>把客观事物封装成抽象的类，并且类可以把自己的数据和方法只让可信的类或者对象操作，对不可信的进行信息隐藏。</w:t>
      </w:r>
    </w:p>
    <w:p w:rsidR="004E257C" w:rsidRDefault="004E257C" w:rsidP="004E257C">
      <w:pPr>
        <w:rPr>
          <w:rFonts w:ascii="微软雅黑" w:hAnsi="微软雅黑" w:cs="宋体"/>
          <w:szCs w:val="21"/>
        </w:rPr>
      </w:pPr>
      <w:r>
        <w:rPr>
          <w:rStyle w:val="a5"/>
          <w:rFonts w:ascii="微软雅黑" w:hAnsi="微软雅黑" w:cs="宋体" w:hint="eastAsia"/>
          <w:szCs w:val="21"/>
        </w:rPr>
        <w:t>继承</w:t>
      </w:r>
    </w:p>
    <w:p w:rsidR="004E257C" w:rsidRDefault="004E257C" w:rsidP="004E257C">
      <w:pPr>
        <w:rPr>
          <w:rFonts w:ascii="微软雅黑" w:hAnsi="微软雅黑" w:cs="宋体"/>
          <w:szCs w:val="21"/>
        </w:rPr>
      </w:pPr>
      <w:r>
        <w:rPr>
          <w:rFonts w:ascii="微软雅黑" w:hAnsi="微软雅黑" w:cs="宋体" w:hint="eastAsia"/>
          <w:szCs w:val="21"/>
        </w:rPr>
        <w:t>面向对象编程</w:t>
      </w:r>
      <w:r>
        <w:rPr>
          <w:rFonts w:ascii="微软雅黑" w:hAnsi="微软雅黑" w:cs="宋体" w:hint="eastAsia"/>
          <w:szCs w:val="21"/>
        </w:rPr>
        <w:t xml:space="preserve"> (OOP) </w:t>
      </w:r>
      <w:r>
        <w:rPr>
          <w:rFonts w:ascii="微软雅黑" w:hAnsi="微软雅黑" w:cs="宋体" w:hint="eastAsia"/>
          <w:szCs w:val="21"/>
        </w:rPr>
        <w:t>语言的一个主要功能就是“继承”。继承是指这样一种能力：它可以</w:t>
      </w:r>
      <w:r>
        <w:rPr>
          <w:rFonts w:ascii="微软雅黑" w:hAnsi="微软雅黑" w:cs="宋体" w:hint="eastAsia"/>
          <w:szCs w:val="21"/>
          <w:highlight w:val="yellow"/>
        </w:rPr>
        <w:t>使用现有类的所有功能，</w:t>
      </w:r>
      <w:r>
        <w:rPr>
          <w:rFonts w:ascii="微软雅黑" w:hAnsi="微软雅黑" w:cs="宋体" w:hint="eastAsia"/>
          <w:color w:val="FF0000"/>
          <w:szCs w:val="21"/>
          <w:highlight w:val="yellow"/>
        </w:rPr>
        <w:t>并在无需重新编写原来的类的情况</w:t>
      </w:r>
      <w:r>
        <w:rPr>
          <w:rFonts w:ascii="微软雅黑" w:hAnsi="微软雅黑" w:cs="宋体" w:hint="eastAsia"/>
          <w:szCs w:val="21"/>
          <w:highlight w:val="yellow"/>
        </w:rPr>
        <w:t>下对这些功能进行扩展</w:t>
      </w:r>
      <w:r>
        <w:rPr>
          <w:rFonts w:ascii="微软雅黑" w:hAnsi="微软雅黑" w:cs="宋体" w:hint="eastAsia"/>
          <w:szCs w:val="21"/>
        </w:rPr>
        <w:t>。</w:t>
      </w:r>
    </w:p>
    <w:p w:rsidR="004E257C" w:rsidRDefault="004E257C" w:rsidP="004E257C">
      <w:pPr>
        <w:rPr>
          <w:rFonts w:ascii="微软雅黑" w:hAnsi="微软雅黑" w:cs="宋体"/>
          <w:szCs w:val="21"/>
        </w:rPr>
      </w:pPr>
      <w:r>
        <w:rPr>
          <w:rStyle w:val="a5"/>
          <w:rFonts w:ascii="微软雅黑" w:hAnsi="微软雅黑" w:cs="宋体" w:hint="eastAsia"/>
          <w:szCs w:val="21"/>
        </w:rPr>
        <w:t>多态</w:t>
      </w:r>
    </w:p>
    <w:p w:rsidR="004E257C" w:rsidRDefault="004E257C" w:rsidP="004E257C">
      <w:pPr>
        <w:rPr>
          <w:rFonts w:ascii="微软雅黑" w:hAnsi="微软雅黑" w:cs="宋体"/>
          <w:color w:val="FF0000"/>
          <w:szCs w:val="21"/>
        </w:rPr>
      </w:pPr>
      <w:r>
        <w:rPr>
          <w:rFonts w:ascii="微软雅黑" w:hAnsi="微软雅黑" w:cs="宋体" w:hint="eastAsia"/>
          <w:szCs w:val="21"/>
        </w:rPr>
        <w:t>多态性（</w:t>
      </w:r>
      <w:r>
        <w:rPr>
          <w:rFonts w:ascii="微软雅黑" w:hAnsi="微软雅黑" w:cs="宋体" w:hint="eastAsia"/>
          <w:szCs w:val="21"/>
        </w:rPr>
        <w:t>polymorphisn</w:t>
      </w:r>
      <w:r>
        <w:rPr>
          <w:rFonts w:ascii="微软雅黑" w:hAnsi="微软雅黑" w:cs="宋体" w:hint="eastAsia"/>
          <w:szCs w:val="21"/>
        </w:rPr>
        <w:t>）是允许你将父对象设置成为和一个或更多的他的子对象相等的技术，赋值之后，父对象就可以根据当前赋值给它的子对象的特性以不同的方式运作。简单的说，就是一句话：</w:t>
      </w:r>
      <w:r>
        <w:rPr>
          <w:rFonts w:ascii="微软雅黑" w:hAnsi="微软雅黑" w:cs="宋体" w:hint="eastAsia"/>
          <w:color w:val="FF0000"/>
          <w:szCs w:val="21"/>
          <w:highlight w:val="yellow"/>
        </w:rPr>
        <w:t>允许将子类类型的指针赋值给父类类型的指针。</w:t>
      </w:r>
    </w:p>
    <w:p w:rsidR="004E257C" w:rsidRDefault="004E257C" w:rsidP="004E257C">
      <w:pPr>
        <w:rPr>
          <w:rFonts w:ascii="微软雅黑" w:hAnsi="微软雅黑" w:cs="宋体"/>
          <w:szCs w:val="21"/>
        </w:rPr>
      </w:pPr>
      <w:r>
        <w:rPr>
          <w:rFonts w:ascii="微软雅黑" w:hAnsi="微软雅黑" w:cs="宋体" w:hint="eastAsia"/>
          <w:szCs w:val="21"/>
        </w:rPr>
        <w:t>实现多态，有二种方式，覆盖，重载。</w:t>
      </w:r>
    </w:p>
    <w:p w:rsidR="004E257C" w:rsidRDefault="004E257C" w:rsidP="004E257C">
      <w:pPr>
        <w:rPr>
          <w:rFonts w:ascii="微软雅黑" w:hAnsi="微软雅黑" w:cs="宋体"/>
          <w:szCs w:val="21"/>
        </w:rPr>
      </w:pPr>
      <w:r>
        <w:rPr>
          <w:rFonts w:ascii="微软雅黑" w:hAnsi="微软雅黑" w:cs="宋体" w:hint="eastAsia"/>
          <w:szCs w:val="21"/>
          <w:highlight w:val="yellow"/>
        </w:rPr>
        <w:t>覆盖</w:t>
      </w:r>
      <w:r>
        <w:rPr>
          <w:rFonts w:ascii="微软雅黑" w:hAnsi="微软雅黑" w:cs="宋体" w:hint="eastAsia"/>
          <w:szCs w:val="21"/>
        </w:rPr>
        <w:t>，是</w:t>
      </w:r>
      <w:r>
        <w:rPr>
          <w:rFonts w:ascii="微软雅黑" w:hAnsi="微软雅黑" w:cs="宋体" w:hint="eastAsia"/>
          <w:color w:val="FF0000"/>
          <w:szCs w:val="21"/>
        </w:rPr>
        <w:t>指子类重新定义父类的虚函数的做法</w:t>
      </w:r>
      <w:r>
        <w:rPr>
          <w:rFonts w:ascii="微软雅黑" w:hAnsi="微软雅黑" w:cs="宋体" w:hint="eastAsia"/>
          <w:szCs w:val="21"/>
        </w:rPr>
        <w:t>。</w:t>
      </w:r>
    </w:p>
    <w:p w:rsidR="004E257C" w:rsidRDefault="004E257C" w:rsidP="004E257C">
      <w:pPr>
        <w:rPr>
          <w:rFonts w:ascii="微软雅黑" w:hAnsi="微软雅黑" w:cs="宋体"/>
          <w:szCs w:val="21"/>
        </w:rPr>
      </w:pPr>
      <w:r>
        <w:rPr>
          <w:rFonts w:ascii="微软雅黑" w:hAnsi="微软雅黑" w:cs="宋体" w:hint="eastAsia"/>
          <w:szCs w:val="21"/>
          <w:highlight w:val="yellow"/>
        </w:rPr>
        <w:t>重载，</w:t>
      </w:r>
      <w:r>
        <w:rPr>
          <w:rFonts w:ascii="微软雅黑" w:hAnsi="微软雅黑" w:cs="宋体" w:hint="eastAsia"/>
          <w:szCs w:val="21"/>
        </w:rPr>
        <w:t>是</w:t>
      </w:r>
      <w:r>
        <w:rPr>
          <w:rFonts w:ascii="微软雅黑" w:hAnsi="微软雅黑" w:cs="宋体" w:hint="eastAsia"/>
          <w:color w:val="FF0000"/>
          <w:szCs w:val="21"/>
        </w:rPr>
        <w:t>指允许存在多个同名函数，而这些函数的参数表不同</w:t>
      </w:r>
      <w:r>
        <w:rPr>
          <w:rFonts w:ascii="微软雅黑" w:hAnsi="微软雅黑" w:cs="宋体" w:hint="eastAsia"/>
          <w:szCs w:val="21"/>
        </w:rPr>
        <w:t>（或许参数个数不同，或许参数类型不同，或许两者都不同）。</w:t>
      </w:r>
    </w:p>
    <w:p w:rsidR="004E257C" w:rsidRDefault="004E257C" w:rsidP="004E257C">
      <w:pPr>
        <w:rPr>
          <w:rFonts w:ascii="微软雅黑" w:hAnsi="微软雅黑" w:cs="宋体"/>
          <w:color w:val="000000"/>
          <w:szCs w:val="21"/>
        </w:rPr>
      </w:pPr>
    </w:p>
    <w:p w:rsidR="004E257C" w:rsidRDefault="004E257C" w:rsidP="004E257C">
      <w:pPr>
        <w:rPr>
          <w:rFonts w:ascii="微软雅黑" w:hAnsi="微软雅黑"/>
          <w:b/>
          <w:sz w:val="24"/>
          <w:szCs w:val="24"/>
        </w:rPr>
      </w:pPr>
      <w:r>
        <w:rPr>
          <w:rFonts w:ascii="微软雅黑" w:hAnsi="微软雅黑" w:hint="eastAsia"/>
          <w:b/>
          <w:sz w:val="24"/>
          <w:szCs w:val="24"/>
        </w:rPr>
        <w:t>33</w:t>
      </w:r>
      <w:r>
        <w:rPr>
          <w:rFonts w:ascii="微软雅黑" w:hAnsi="微软雅黑" w:hint="eastAsia"/>
          <w:b/>
          <w:sz w:val="24"/>
          <w:szCs w:val="24"/>
        </w:rPr>
        <w:t>·注册广播的方式</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android</w:t>
      </w:r>
      <w:r>
        <w:rPr>
          <w:rFonts w:ascii="微软雅黑" w:hAnsi="微软雅黑" w:cs="宋体" w:hint="eastAsia"/>
          <w:color w:val="000000"/>
          <w:szCs w:val="21"/>
        </w:rPr>
        <w:t>中，不同进程之间传递信息要用到广播，可</w:t>
      </w:r>
      <w:r>
        <w:rPr>
          <w:rFonts w:ascii="微软雅黑" w:hAnsi="微软雅黑" w:cs="宋体" w:hint="eastAsia"/>
          <w:color w:val="FF0000"/>
          <w:szCs w:val="21"/>
        </w:rPr>
        <w:t>以有两种方式来实现。</w:t>
      </w:r>
      <w:r>
        <w:rPr>
          <w:rFonts w:ascii="微软雅黑" w:hAnsi="微软雅黑" w:cs="宋体" w:hint="eastAsia"/>
          <w:color w:val="FF0000"/>
          <w:szCs w:val="21"/>
        </w:rPr>
        <w:t> </w:t>
      </w:r>
      <w:r>
        <w:rPr>
          <w:rFonts w:ascii="微软雅黑" w:hAnsi="微软雅黑" w:cs="宋体" w:hint="eastAsia"/>
          <w:color w:val="FF0000"/>
          <w:szCs w:val="21"/>
        </w:rPr>
        <w:br/>
      </w:r>
      <w:r>
        <w:rPr>
          <w:rFonts w:ascii="微软雅黑" w:hAnsi="微软雅黑" w:cs="宋体" w:hint="eastAsia"/>
          <w:color w:val="000000"/>
          <w:szCs w:val="21"/>
        </w:rPr>
        <w:t>第一</w:t>
      </w:r>
      <w:r>
        <w:rPr>
          <w:rFonts w:ascii="微软雅黑" w:hAnsi="微软雅黑" w:cs="宋体" w:hint="eastAsia"/>
          <w:color w:val="FF0000"/>
          <w:szCs w:val="21"/>
        </w:rPr>
        <w:t>种方式：在</w:t>
      </w:r>
      <w:r>
        <w:rPr>
          <w:rFonts w:ascii="微软雅黑" w:hAnsi="微软雅黑" w:cs="宋体" w:hint="eastAsia"/>
          <w:color w:val="FF0000"/>
          <w:szCs w:val="21"/>
        </w:rPr>
        <w:t>Manifest.xml</w:t>
      </w:r>
      <w:r>
        <w:rPr>
          <w:rFonts w:ascii="微软雅黑" w:hAnsi="微软雅黑" w:cs="宋体" w:hint="eastAsia"/>
          <w:color w:val="FF0000"/>
          <w:szCs w:val="21"/>
        </w:rPr>
        <w:t>中注册广播，是一种比较推荐的方法，因为它不需要手动注销广播（</w:t>
      </w:r>
      <w:r>
        <w:rPr>
          <w:rFonts w:ascii="微软雅黑" w:hAnsi="微软雅黑" w:cs="宋体" w:hint="eastAsia"/>
          <w:color w:val="000000"/>
          <w:szCs w:val="21"/>
        </w:rPr>
        <w:t>如果广播未注销，程序退出时可能会出错）。</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t>具体实现在</w:t>
      </w:r>
      <w:r>
        <w:rPr>
          <w:rFonts w:ascii="微软雅黑" w:hAnsi="微软雅黑" w:cs="宋体" w:hint="eastAsia"/>
          <w:color w:val="000000"/>
          <w:szCs w:val="21"/>
        </w:rPr>
        <w:t>Manifest</w:t>
      </w:r>
      <w:r>
        <w:rPr>
          <w:rFonts w:ascii="微软雅黑" w:hAnsi="微软雅黑" w:cs="宋体" w:hint="eastAsia"/>
          <w:color w:val="000000"/>
          <w:szCs w:val="21"/>
        </w:rPr>
        <w:t>的</w:t>
      </w:r>
      <w:r>
        <w:rPr>
          <w:rFonts w:ascii="微软雅黑" w:hAnsi="微软雅黑" w:cs="宋体" w:hint="eastAsia"/>
          <w:color w:val="000000"/>
          <w:szCs w:val="21"/>
        </w:rPr>
        <w:t>application</w:t>
      </w:r>
      <w:r>
        <w:rPr>
          <w:rFonts w:ascii="微软雅黑" w:hAnsi="微软雅黑" w:cs="宋体" w:hint="eastAsia"/>
          <w:color w:val="000000"/>
          <w:szCs w:val="21"/>
        </w:rPr>
        <w:t>中添加：</w:t>
      </w:r>
      <w:r>
        <w:rPr>
          <w:rFonts w:ascii="微软雅黑" w:hAnsi="微软雅黑" w:cs="宋体" w:hint="eastAsia"/>
          <w:color w:val="000000"/>
          <w:szCs w:val="21"/>
        </w:rPr>
        <w:t> </w:t>
      </w:r>
      <w:r>
        <w:rPr>
          <w:rFonts w:ascii="微软雅黑" w:hAnsi="微软雅黑" w:cs="宋体" w:hint="eastAsia"/>
          <w:color w:val="000000"/>
          <w:szCs w:val="21"/>
        </w:rPr>
        <w:br/>
        <w:t>&lt;receiver android:name=".mEvtReceiver"&gt; </w:t>
      </w:r>
      <w:r>
        <w:rPr>
          <w:rFonts w:ascii="微软雅黑" w:hAnsi="微软雅黑" w:cs="宋体" w:hint="eastAsia"/>
          <w:color w:val="000000"/>
          <w:szCs w:val="21"/>
        </w:rPr>
        <w:br/>
        <w:t>&lt;intent-filter&gt; </w:t>
      </w:r>
      <w:r>
        <w:rPr>
          <w:rFonts w:ascii="微软雅黑" w:hAnsi="微软雅黑" w:cs="宋体" w:hint="eastAsia"/>
          <w:color w:val="000000"/>
          <w:szCs w:val="21"/>
        </w:rPr>
        <w:br/>
        <w:t>&lt;action android:name="android.intent.action.BOOT_COMPLETED" /&gt; </w:t>
      </w:r>
      <w:r>
        <w:rPr>
          <w:rFonts w:ascii="微软雅黑" w:hAnsi="微软雅黑" w:cs="宋体" w:hint="eastAsia"/>
          <w:color w:val="000000"/>
          <w:szCs w:val="21"/>
        </w:rPr>
        <w:br/>
        <w:t>&lt;/intent-filter&gt; </w:t>
      </w:r>
      <w:r>
        <w:rPr>
          <w:rFonts w:ascii="微软雅黑" w:hAnsi="微软雅黑" w:cs="宋体" w:hint="eastAsia"/>
          <w:color w:val="000000"/>
          <w:szCs w:val="21"/>
        </w:rPr>
        <w:br/>
        <w:t>&lt;/receiver&gt; </w:t>
      </w:r>
      <w:r>
        <w:rPr>
          <w:rFonts w:ascii="微软雅黑" w:hAnsi="微软雅黑" w:cs="宋体" w:hint="eastAsia"/>
          <w:color w:val="000000"/>
          <w:szCs w:val="21"/>
        </w:rPr>
        <w:br/>
      </w:r>
      <w:r>
        <w:rPr>
          <w:rFonts w:ascii="微软雅黑" w:hAnsi="微软雅黑" w:cs="宋体" w:hint="eastAsia"/>
          <w:color w:val="000000"/>
          <w:szCs w:val="21"/>
        </w:rPr>
        <w:t>上面两个</w:t>
      </w:r>
      <w:r>
        <w:rPr>
          <w:rFonts w:ascii="微软雅黑" w:hAnsi="微软雅黑" w:cs="宋体" w:hint="eastAsia"/>
          <w:color w:val="000000"/>
          <w:szCs w:val="21"/>
        </w:rPr>
        <w:t>android:name</w:t>
      </w:r>
      <w:r>
        <w:rPr>
          <w:rFonts w:ascii="微软雅黑" w:hAnsi="微软雅黑" w:cs="宋体" w:hint="eastAsia"/>
          <w:color w:val="000000"/>
          <w:szCs w:val="21"/>
        </w:rPr>
        <w:t>分别是</w:t>
      </w:r>
      <w:r>
        <w:rPr>
          <w:rFonts w:ascii="微软雅黑" w:hAnsi="微软雅黑" w:cs="宋体" w:hint="eastAsia"/>
          <w:color w:val="FF0000"/>
          <w:szCs w:val="21"/>
        </w:rPr>
        <w:t>广播名和广播的动作</w:t>
      </w:r>
      <w:r>
        <w:rPr>
          <w:rFonts w:ascii="微软雅黑" w:hAnsi="微软雅黑" w:cs="宋体" w:hint="eastAsia"/>
          <w:color w:val="000000"/>
          <w:szCs w:val="21"/>
        </w:rPr>
        <w:t>（这里的动作是表示系统启动完成），</w:t>
      </w:r>
      <w:r>
        <w:rPr>
          <w:rFonts w:ascii="微软雅黑" w:hAnsi="微软雅黑" w:cs="宋体" w:hint="eastAsia"/>
          <w:color w:val="000000"/>
          <w:szCs w:val="21"/>
          <w:highlight w:val="yellow"/>
        </w:rPr>
        <w:t>如果要自己发送一个广播，在代码中为：</w:t>
      </w:r>
      <w:r>
        <w:rPr>
          <w:rFonts w:ascii="微软雅黑" w:hAnsi="微软雅黑" w:cs="宋体" w:hint="eastAsia"/>
          <w:color w:val="000000"/>
          <w:szCs w:val="21"/>
          <w:highlight w:val="yellow"/>
        </w:rPr>
        <w:t> </w:t>
      </w:r>
      <w:r>
        <w:rPr>
          <w:rFonts w:ascii="微软雅黑" w:hAnsi="微软雅黑" w:cs="宋体" w:hint="eastAsia"/>
          <w:color w:val="000000"/>
          <w:szCs w:val="21"/>
          <w:highlight w:val="yellow"/>
        </w:rPr>
        <w:br/>
        <w:t>Intent i = new Intent("android.intent.action.BOOT_COMPLETED"); </w:t>
      </w:r>
      <w:r>
        <w:rPr>
          <w:rFonts w:ascii="微软雅黑" w:hAnsi="微软雅黑" w:cs="宋体" w:hint="eastAsia"/>
          <w:color w:val="000000"/>
          <w:szCs w:val="21"/>
          <w:highlight w:val="yellow"/>
        </w:rPr>
        <w:br/>
        <w:t>sendBroadcast(i);</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t>这样，广播就发出去了，然后是接收。</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highlight w:val="yellow"/>
        </w:rPr>
        <w:t>接收可以新建一个类，继承至</w:t>
      </w:r>
      <w:r>
        <w:rPr>
          <w:rFonts w:ascii="微软雅黑" w:hAnsi="微软雅黑" w:cs="宋体" w:hint="eastAsia"/>
          <w:color w:val="000000"/>
          <w:szCs w:val="21"/>
          <w:highlight w:val="yellow"/>
        </w:rPr>
        <w:t>BroadcastReceiver</w:t>
      </w:r>
      <w:r>
        <w:rPr>
          <w:rFonts w:ascii="微软雅黑" w:hAnsi="微软雅黑" w:cs="宋体" w:hint="eastAsia"/>
          <w:color w:val="000000"/>
          <w:szCs w:val="21"/>
          <w:highlight w:val="yellow"/>
        </w:rPr>
        <w:t>，也可以建一个</w:t>
      </w:r>
      <w:r>
        <w:rPr>
          <w:rFonts w:ascii="微软雅黑" w:hAnsi="微软雅黑" w:cs="宋体" w:hint="eastAsia"/>
          <w:color w:val="000000"/>
          <w:szCs w:val="21"/>
          <w:highlight w:val="yellow"/>
        </w:rPr>
        <w:t>BroadcastReceiver</w:t>
      </w:r>
      <w:r>
        <w:rPr>
          <w:rFonts w:ascii="微软雅黑" w:hAnsi="微软雅黑" w:cs="宋体" w:hint="eastAsia"/>
          <w:color w:val="000000"/>
          <w:szCs w:val="21"/>
          <w:highlight w:val="yellow"/>
        </w:rPr>
        <w:t>的实例，然后得写</w:t>
      </w:r>
      <w:r>
        <w:rPr>
          <w:rFonts w:ascii="微软雅黑" w:hAnsi="微软雅黑" w:cs="宋体" w:hint="eastAsia"/>
          <w:color w:val="000000"/>
          <w:szCs w:val="21"/>
          <w:highlight w:val="yellow"/>
        </w:rPr>
        <w:t>onReceive</w:t>
      </w:r>
      <w:r>
        <w:rPr>
          <w:rFonts w:ascii="微软雅黑" w:hAnsi="微软雅黑" w:cs="宋体" w:hint="eastAsia"/>
          <w:color w:val="000000"/>
          <w:szCs w:val="21"/>
          <w:highlight w:val="yellow"/>
        </w:rPr>
        <w:t>方法，实现如下：</w:t>
      </w:r>
      <w:r>
        <w:rPr>
          <w:rFonts w:ascii="微软雅黑" w:hAnsi="微软雅黑" w:cs="宋体" w:hint="eastAsia"/>
          <w:color w:val="000000"/>
          <w:szCs w:val="21"/>
        </w:rPr>
        <w:t> </w:t>
      </w:r>
      <w:r>
        <w:rPr>
          <w:rFonts w:ascii="微软雅黑" w:hAnsi="微软雅黑" w:cs="宋体" w:hint="eastAsia"/>
          <w:color w:val="000000"/>
          <w:szCs w:val="21"/>
        </w:rPr>
        <w:br/>
        <w:t>protected BroadcastReceiver mEvtReceiver = new BroadcastReceiver() { </w:t>
      </w:r>
      <w:r>
        <w:rPr>
          <w:rFonts w:ascii="微软雅黑" w:hAnsi="微软雅黑" w:cs="宋体" w:hint="eastAsia"/>
          <w:color w:val="000000"/>
          <w:szCs w:val="21"/>
        </w:rPr>
        <w:br/>
        <w:t>@Override </w:t>
      </w:r>
      <w:r>
        <w:rPr>
          <w:rFonts w:ascii="微软雅黑" w:hAnsi="微软雅黑" w:cs="宋体" w:hint="eastAsia"/>
          <w:color w:val="000000"/>
          <w:szCs w:val="21"/>
        </w:rPr>
        <w:br/>
        <w:t>public void onReceive(Context context, Intent intent) { </w:t>
      </w:r>
      <w:r>
        <w:rPr>
          <w:rFonts w:ascii="微软雅黑" w:hAnsi="微软雅黑" w:cs="宋体" w:hint="eastAsia"/>
          <w:color w:val="000000"/>
          <w:szCs w:val="21"/>
        </w:rPr>
        <w:br/>
        <w:t>String action = intent.getAction(); </w:t>
      </w:r>
      <w:r>
        <w:rPr>
          <w:rFonts w:ascii="微软雅黑" w:hAnsi="微软雅黑" w:cs="宋体" w:hint="eastAsia"/>
          <w:color w:val="000000"/>
          <w:szCs w:val="21"/>
        </w:rPr>
        <w:br/>
      </w:r>
      <w:r>
        <w:rPr>
          <w:rFonts w:ascii="微软雅黑" w:hAnsi="微软雅黑" w:cs="宋体" w:hint="eastAsia"/>
          <w:color w:val="000000"/>
          <w:szCs w:val="21"/>
        </w:rPr>
        <w:lastRenderedPageBreak/>
        <w:t>if (action.equals("android.intent.action.BOOT_COMPLETED")) { </w:t>
      </w:r>
      <w:r>
        <w:rPr>
          <w:rFonts w:ascii="微软雅黑" w:hAnsi="微软雅黑" w:cs="宋体" w:hint="eastAsia"/>
          <w:color w:val="000000"/>
          <w:szCs w:val="21"/>
        </w:rPr>
        <w:br/>
        <w:t>//Do something </w:t>
      </w:r>
      <w:r>
        <w:rPr>
          <w:rFonts w:ascii="微软雅黑" w:hAnsi="微软雅黑" w:cs="宋体" w:hint="eastAsia"/>
          <w:color w:val="000000"/>
          <w:szCs w:val="21"/>
        </w:rPr>
        <w:br/>
        <w:t>} </w:t>
      </w:r>
      <w:r>
        <w:rPr>
          <w:rFonts w:ascii="微软雅黑" w:hAnsi="微软雅黑" w:cs="宋体" w:hint="eastAsia"/>
          <w:color w:val="000000"/>
          <w:szCs w:val="21"/>
        </w:rPr>
        <w:br/>
        <w:t>} </w:t>
      </w:r>
      <w:r>
        <w:rPr>
          <w:rFonts w:ascii="微软雅黑" w:hAnsi="微软雅黑" w:cs="宋体" w:hint="eastAsia"/>
          <w:color w:val="000000"/>
          <w:szCs w:val="21"/>
        </w:rPr>
        <w:b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t>第二种方式，直接在代码中实现，但需要手动注册注销，实现如下：</w:t>
      </w:r>
      <w:r>
        <w:rPr>
          <w:rFonts w:ascii="微软雅黑" w:hAnsi="微软雅黑" w:cs="宋体" w:hint="eastAsia"/>
          <w:color w:val="000000"/>
          <w:szCs w:val="21"/>
        </w:rPr>
        <w:t> </w:t>
      </w:r>
      <w:r>
        <w:rPr>
          <w:rFonts w:ascii="微软雅黑" w:hAnsi="微软雅黑" w:cs="宋体" w:hint="eastAsia"/>
          <w:color w:val="000000"/>
          <w:szCs w:val="21"/>
        </w:rPr>
        <w:br/>
        <w:t>IntentFilter filter = new IntentFilter(); </w:t>
      </w:r>
      <w:r>
        <w:rPr>
          <w:rFonts w:ascii="微软雅黑" w:hAnsi="微软雅黑" w:cs="宋体" w:hint="eastAsia"/>
          <w:color w:val="000000"/>
          <w:szCs w:val="21"/>
        </w:rPr>
        <w:br/>
        <w:t>filter.addAction("android.intent.action.BOOT_COMPLETED"); </w:t>
      </w:r>
      <w:r>
        <w:rPr>
          <w:rFonts w:ascii="微软雅黑" w:hAnsi="微软雅黑" w:cs="宋体" w:hint="eastAsia"/>
          <w:color w:val="000000"/>
          <w:szCs w:val="21"/>
        </w:rPr>
        <w:br/>
        <w:t>registerReceiver(mEvtReceiver, filter); //</w:t>
      </w:r>
      <w:r>
        <w:rPr>
          <w:rFonts w:ascii="微软雅黑" w:hAnsi="微软雅黑" w:cs="宋体" w:hint="eastAsia"/>
          <w:color w:val="000000"/>
          <w:szCs w:val="21"/>
        </w:rPr>
        <w:t>这时注册了一个</w:t>
      </w:r>
      <w:r>
        <w:rPr>
          <w:rFonts w:ascii="微软雅黑" w:hAnsi="微软雅黑" w:cs="宋体" w:hint="eastAsia"/>
          <w:color w:val="000000"/>
          <w:szCs w:val="21"/>
        </w:rPr>
        <w:t>recevier ,</w:t>
      </w:r>
      <w:r>
        <w:rPr>
          <w:rFonts w:ascii="微软雅黑" w:hAnsi="微软雅黑" w:cs="宋体" w:hint="eastAsia"/>
          <w:color w:val="000000"/>
          <w:szCs w:val="21"/>
        </w:rPr>
        <w:t>名为</w:t>
      </w:r>
      <w:r>
        <w:rPr>
          <w:rFonts w:ascii="微软雅黑" w:hAnsi="微软雅黑" w:cs="宋体" w:hint="eastAsia"/>
          <w:color w:val="000000"/>
          <w:szCs w:val="21"/>
        </w:rPr>
        <w:t>mEvtReceiver</w:t>
      </w:r>
      <w:r>
        <w:rPr>
          <w:rFonts w:ascii="微软雅黑" w:hAnsi="微软雅黑" w:cs="宋体" w:hint="eastAsia"/>
          <w:color w:val="000000"/>
          <w:szCs w:val="21"/>
        </w:rPr>
        <w:t>，然后同样用上面的方法以重写</w:t>
      </w:r>
      <w:r>
        <w:rPr>
          <w:rFonts w:ascii="微软雅黑" w:hAnsi="微软雅黑" w:cs="宋体" w:hint="eastAsia"/>
          <w:color w:val="000000"/>
          <w:szCs w:val="21"/>
        </w:rPr>
        <w:t>onReceiver</w:t>
      </w:r>
      <w:r>
        <w:rPr>
          <w:rFonts w:ascii="微软雅黑" w:hAnsi="微软雅黑" w:cs="宋体" w:hint="eastAsia"/>
          <w:color w:val="000000"/>
          <w:szCs w:val="21"/>
        </w:rPr>
        <w:t>，</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t>最后在程序的</w:t>
      </w:r>
      <w:r>
        <w:rPr>
          <w:rFonts w:ascii="微软雅黑" w:hAnsi="微软雅黑" w:cs="宋体" w:hint="eastAsia"/>
          <w:color w:val="000000"/>
          <w:szCs w:val="21"/>
        </w:rPr>
        <w:t>onDestroy</w:t>
      </w:r>
      <w:r>
        <w:rPr>
          <w:rFonts w:ascii="微软雅黑" w:hAnsi="微软雅黑" w:cs="宋体" w:hint="eastAsia"/>
          <w:color w:val="000000"/>
          <w:szCs w:val="21"/>
        </w:rPr>
        <w:t>中要注销广播，实现如下：</w:t>
      </w:r>
      <w:r>
        <w:rPr>
          <w:rFonts w:ascii="微软雅黑" w:hAnsi="微软雅黑" w:cs="宋体" w:hint="eastAsia"/>
          <w:color w:val="000000"/>
          <w:szCs w:val="21"/>
        </w:rPr>
        <w:t> </w:t>
      </w:r>
      <w:r>
        <w:rPr>
          <w:rFonts w:ascii="微软雅黑" w:hAnsi="微软雅黑" w:cs="宋体" w:hint="eastAsia"/>
          <w:color w:val="000000"/>
          <w:szCs w:val="21"/>
        </w:rPr>
        <w:br/>
        <w:t>@Override </w:t>
      </w:r>
      <w:r>
        <w:rPr>
          <w:rFonts w:ascii="微软雅黑" w:hAnsi="微软雅黑" w:cs="宋体" w:hint="eastAsia"/>
          <w:color w:val="000000"/>
          <w:szCs w:val="21"/>
        </w:rPr>
        <w:br/>
        <w:t>public void onDestroy() { </w:t>
      </w:r>
      <w:r>
        <w:rPr>
          <w:rFonts w:ascii="微软雅黑" w:hAnsi="微软雅黑" w:cs="宋体" w:hint="eastAsia"/>
          <w:color w:val="000000"/>
          <w:szCs w:val="21"/>
        </w:rPr>
        <w:br/>
        <w:t>super.onDestroy(); </w:t>
      </w:r>
      <w:r>
        <w:rPr>
          <w:rFonts w:ascii="微软雅黑" w:hAnsi="微软雅黑" w:cs="宋体" w:hint="eastAsia"/>
          <w:color w:val="000000"/>
          <w:szCs w:val="21"/>
        </w:rPr>
        <w:br/>
        <w:t>unregisterReceiver(mPlayerEvtReceiver); </w:t>
      </w:r>
      <w:r>
        <w:rPr>
          <w:rFonts w:ascii="微软雅黑" w:hAnsi="微软雅黑" w:cs="宋体" w:hint="eastAsia"/>
          <w:color w:val="000000"/>
          <w:szCs w:val="21"/>
        </w:rPr>
        <w:br/>
        <w:t>} </w:t>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br/>
      </w:r>
      <w:r>
        <w:rPr>
          <w:rFonts w:ascii="微软雅黑" w:hAnsi="微软雅黑" w:cs="宋体" w:hint="eastAsia"/>
          <w:color w:val="000000"/>
          <w:szCs w:val="21"/>
        </w:rPr>
        <w:br/>
        <w:t>Android</w:t>
      </w:r>
      <w:r>
        <w:rPr>
          <w:rFonts w:ascii="微软雅黑" w:hAnsi="微软雅黑" w:cs="宋体" w:hint="eastAsia"/>
          <w:color w:val="000000"/>
          <w:szCs w:val="21"/>
        </w:rPr>
        <w:t>系统中的广播是广泛用于应用程序之间通信的一种手段，它类似于事件处理机制，不同的地方就是广播的处理是系统级别的事件处理过程（一般事件处理是控件级别的）。在此过程中仍然是离不开</w:t>
      </w:r>
      <w:r>
        <w:rPr>
          <w:rFonts w:ascii="微软雅黑" w:hAnsi="微软雅黑" w:cs="宋体" w:hint="eastAsia"/>
          <w:color w:val="000000"/>
          <w:szCs w:val="21"/>
        </w:rPr>
        <w:t>Intent</w:t>
      </w:r>
      <w:r>
        <w:rPr>
          <w:rFonts w:ascii="微软雅黑" w:hAnsi="微软雅黑" w:cs="宋体" w:hint="eastAsia"/>
          <w:color w:val="000000"/>
          <w:szCs w:val="21"/>
        </w:rPr>
        <w:t>对象，理解广播事件的处理过程，灵活运用广播处理机制，</w:t>
      </w:r>
      <w:r>
        <w:rPr>
          <w:rFonts w:ascii="微软雅黑" w:hAnsi="微软雅黑" w:cs="宋体" w:hint="eastAsia"/>
          <w:color w:val="000000"/>
          <w:szCs w:val="21"/>
        </w:rPr>
        <w:lastRenderedPageBreak/>
        <w:t>在关键之处往往能实现特别的效果，</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rPr>
        <w:t>在</w:t>
      </w:r>
      <w:r>
        <w:rPr>
          <w:rFonts w:ascii="微软雅黑" w:hAnsi="微软雅黑" w:cs="宋体" w:hint="eastAsia"/>
          <w:color w:val="000000"/>
          <w:szCs w:val="21"/>
        </w:rPr>
        <w:t xml:space="preserve">Android </w:t>
      </w:r>
      <w:r>
        <w:rPr>
          <w:rFonts w:ascii="微软雅黑" w:hAnsi="微软雅黑" w:cs="宋体" w:hint="eastAsia"/>
          <w:color w:val="000000"/>
          <w:szCs w:val="21"/>
        </w:rPr>
        <w:t>中如果要</w:t>
      </w:r>
      <w:r>
        <w:rPr>
          <w:rFonts w:ascii="微软雅黑" w:hAnsi="微软雅黑" w:cs="宋体" w:hint="eastAsia"/>
          <w:color w:val="000000"/>
          <w:szCs w:val="21"/>
          <w:highlight w:val="yellow"/>
        </w:rPr>
        <w:t>发送一个广播必须使用</w:t>
      </w:r>
      <w:r>
        <w:rPr>
          <w:rFonts w:ascii="微软雅黑" w:hAnsi="微软雅黑" w:cs="宋体" w:hint="eastAsia"/>
          <w:color w:val="000000"/>
          <w:szCs w:val="21"/>
          <w:highlight w:val="yellow"/>
        </w:rPr>
        <w:t xml:space="preserve">sendBroadCast </w:t>
      </w:r>
      <w:r>
        <w:rPr>
          <w:rFonts w:ascii="微软雅黑" w:hAnsi="微软雅黑" w:cs="宋体" w:hint="eastAsia"/>
          <w:color w:val="000000"/>
          <w:szCs w:val="21"/>
          <w:highlight w:val="yellow"/>
        </w:rPr>
        <w:t>向系统发送对其感兴趣的广播接收器中。</w:t>
      </w:r>
      <w:r>
        <w:rPr>
          <w:rFonts w:ascii="微软雅黑" w:hAnsi="微软雅黑" w:cs="宋体" w:hint="eastAsia"/>
          <w:color w:val="000000"/>
          <w:szCs w:val="21"/>
        </w:rPr>
        <w:t> </w:t>
      </w:r>
      <w:r>
        <w:rPr>
          <w:rFonts w:ascii="微软雅黑" w:hAnsi="微软雅黑" w:cs="宋体" w:hint="eastAsia"/>
          <w:color w:val="000000"/>
          <w:szCs w:val="21"/>
        </w:rPr>
        <w:br/>
      </w:r>
      <w:r>
        <w:rPr>
          <w:rFonts w:ascii="微软雅黑" w:hAnsi="微软雅黑" w:cs="宋体" w:hint="eastAsia"/>
          <w:color w:val="000000"/>
          <w:szCs w:val="21"/>
          <w:highlight w:val="yellow"/>
        </w:rPr>
        <w:t>使用广播必须要有一个</w:t>
      </w:r>
      <w:r>
        <w:rPr>
          <w:rFonts w:ascii="微软雅黑" w:hAnsi="微软雅黑" w:cs="宋体" w:hint="eastAsia"/>
          <w:color w:val="000000"/>
          <w:szCs w:val="21"/>
          <w:highlight w:val="yellow"/>
        </w:rPr>
        <w:t xml:space="preserve">intent </w:t>
      </w:r>
      <w:r>
        <w:rPr>
          <w:rFonts w:ascii="微软雅黑" w:hAnsi="微软雅黑" w:cs="宋体" w:hint="eastAsia"/>
          <w:color w:val="000000"/>
          <w:szCs w:val="21"/>
          <w:highlight w:val="yellow"/>
        </w:rPr>
        <w:t>对象必设置其</w:t>
      </w:r>
      <w:r>
        <w:rPr>
          <w:rFonts w:ascii="微软雅黑" w:hAnsi="微软雅黑" w:cs="宋体" w:hint="eastAsia"/>
          <w:color w:val="000000"/>
          <w:szCs w:val="21"/>
          <w:highlight w:val="yellow"/>
        </w:rPr>
        <w:t>action</w:t>
      </w:r>
      <w:r>
        <w:rPr>
          <w:rFonts w:ascii="微软雅黑" w:hAnsi="微软雅黑" w:cs="宋体" w:hint="eastAsia"/>
          <w:color w:val="000000"/>
          <w:szCs w:val="21"/>
          <w:highlight w:val="yellow"/>
        </w:rPr>
        <w:t>动作对象</w:t>
      </w:r>
      <w:r>
        <w:rPr>
          <w:rFonts w:ascii="微软雅黑" w:hAnsi="微软雅黑" w:cs="宋体" w:hint="eastAsia"/>
          <w:color w:val="000000"/>
          <w:szCs w:val="21"/>
          <w:highlight w:val="yellow"/>
        </w:rPr>
        <w:t> </w:t>
      </w:r>
      <w:r>
        <w:rPr>
          <w:rFonts w:ascii="微软雅黑" w:hAnsi="微软雅黑" w:cs="宋体" w:hint="eastAsia"/>
          <w:color w:val="000000"/>
          <w:szCs w:val="21"/>
          <w:highlight w:val="yellow"/>
        </w:rPr>
        <w:br/>
      </w:r>
      <w:r>
        <w:rPr>
          <w:rFonts w:ascii="微软雅黑" w:hAnsi="微软雅黑" w:cs="宋体" w:hint="eastAsia"/>
          <w:color w:val="000000"/>
          <w:szCs w:val="21"/>
          <w:highlight w:val="yellow"/>
        </w:rPr>
        <w:t>使用广播必须在配置文件中显式的指明该广播对象</w:t>
      </w:r>
      <w:r>
        <w:rPr>
          <w:rFonts w:ascii="微软雅黑" w:hAnsi="微软雅黑" w:cs="宋体" w:hint="eastAsia"/>
          <w:color w:val="000000"/>
          <w:szCs w:val="21"/>
          <w:highlight w:val="yellow"/>
        </w:rPr>
        <w:t> </w:t>
      </w:r>
      <w:r>
        <w:rPr>
          <w:rFonts w:ascii="微软雅黑" w:hAnsi="微软雅黑" w:cs="宋体" w:hint="eastAsia"/>
          <w:color w:val="000000"/>
          <w:szCs w:val="21"/>
          <w:highlight w:val="yellow"/>
        </w:rPr>
        <w:br/>
      </w:r>
      <w:r>
        <w:rPr>
          <w:rFonts w:ascii="微软雅黑" w:hAnsi="微软雅黑" w:cs="宋体" w:hint="eastAsia"/>
          <w:color w:val="000000"/>
          <w:szCs w:val="21"/>
          <w:highlight w:val="yellow"/>
        </w:rPr>
        <w:t>每次接收广播都会重新生成一个接收广播的对象</w:t>
      </w:r>
      <w:r>
        <w:rPr>
          <w:rFonts w:ascii="微软雅黑" w:hAnsi="微软雅黑" w:cs="宋体" w:hint="eastAsia"/>
          <w:color w:val="000000"/>
          <w:szCs w:val="21"/>
          <w:highlight w:val="yellow"/>
        </w:rPr>
        <w:t> </w:t>
      </w:r>
      <w:r>
        <w:rPr>
          <w:rFonts w:ascii="微软雅黑" w:hAnsi="微软雅黑" w:cs="宋体" w:hint="eastAsia"/>
          <w:color w:val="000000"/>
          <w:szCs w:val="21"/>
          <w:highlight w:val="yellow"/>
        </w:rPr>
        <w:br/>
      </w:r>
      <w:r>
        <w:rPr>
          <w:rFonts w:ascii="微软雅黑" w:hAnsi="微软雅黑" w:cs="宋体" w:hint="eastAsia"/>
          <w:color w:val="000000"/>
          <w:szCs w:val="21"/>
          <w:highlight w:val="yellow"/>
        </w:rPr>
        <w:t>在</w:t>
      </w:r>
      <w:r>
        <w:rPr>
          <w:rFonts w:ascii="微软雅黑" w:hAnsi="微软雅黑" w:cs="宋体" w:hint="eastAsia"/>
          <w:color w:val="000000"/>
          <w:szCs w:val="21"/>
          <w:highlight w:val="yellow"/>
        </w:rPr>
        <w:t xml:space="preserve">BroadCast </w:t>
      </w:r>
      <w:r>
        <w:rPr>
          <w:rFonts w:ascii="微软雅黑" w:hAnsi="微软雅黑" w:cs="宋体" w:hint="eastAsia"/>
          <w:color w:val="000000"/>
          <w:szCs w:val="21"/>
          <w:highlight w:val="yellow"/>
        </w:rPr>
        <w:t>中</w:t>
      </w:r>
      <w:r>
        <w:rPr>
          <w:rFonts w:ascii="微软雅黑" w:hAnsi="微软雅黑" w:cs="宋体" w:hint="eastAsia"/>
          <w:color w:val="FF0000"/>
          <w:szCs w:val="21"/>
          <w:highlight w:val="yellow"/>
        </w:rPr>
        <w:t>尽量不要处理太多逻辑问题，建议复杂的逻辑交给</w:t>
      </w:r>
      <w:r>
        <w:rPr>
          <w:rFonts w:ascii="微软雅黑" w:hAnsi="微软雅黑" w:cs="宋体" w:hint="eastAsia"/>
          <w:color w:val="FF0000"/>
          <w:szCs w:val="21"/>
          <w:highlight w:val="yellow"/>
        </w:rPr>
        <w:t xml:space="preserve">Activity </w:t>
      </w:r>
      <w:r>
        <w:rPr>
          <w:rFonts w:ascii="微软雅黑" w:hAnsi="微软雅黑" w:cs="宋体" w:hint="eastAsia"/>
          <w:color w:val="FF0000"/>
          <w:szCs w:val="21"/>
          <w:highlight w:val="yellow"/>
        </w:rPr>
        <w:t>或者</w:t>
      </w:r>
      <w:r>
        <w:rPr>
          <w:rFonts w:ascii="微软雅黑" w:hAnsi="微软雅黑" w:cs="宋体" w:hint="eastAsia"/>
          <w:color w:val="FF0000"/>
          <w:szCs w:val="21"/>
          <w:highlight w:val="yellow"/>
        </w:rPr>
        <w:t xml:space="preserve"> Service </w:t>
      </w:r>
      <w:r>
        <w:rPr>
          <w:rFonts w:ascii="微软雅黑" w:hAnsi="微软雅黑" w:cs="宋体" w:hint="eastAsia"/>
          <w:color w:val="000000"/>
          <w:szCs w:val="21"/>
          <w:highlight w:val="yellow"/>
        </w:rPr>
        <w:t>去处理</w:t>
      </w:r>
      <w:r>
        <w:rPr>
          <w:rFonts w:ascii="微软雅黑" w:hAnsi="微软雅黑" w:cs="宋体" w:hint="eastAsia"/>
          <w:color w:val="000000"/>
          <w:szCs w:val="21"/>
        </w:rPr>
        <w:t> </w:t>
      </w:r>
    </w:p>
    <w:p w:rsidR="004E257C" w:rsidRDefault="004E257C" w:rsidP="004E257C">
      <w:pPr>
        <w:rPr>
          <w:rFonts w:ascii="微软雅黑" w:hAnsi="微软雅黑"/>
          <w:b/>
          <w:sz w:val="24"/>
          <w:szCs w:val="24"/>
        </w:rPr>
      </w:pPr>
      <w:r>
        <w:rPr>
          <w:rFonts w:ascii="微软雅黑" w:hAnsi="微软雅黑" w:hint="eastAsia"/>
          <w:b/>
          <w:sz w:val="24"/>
          <w:szCs w:val="24"/>
        </w:rPr>
        <w:t>34</w:t>
      </w:r>
      <w:r>
        <w:rPr>
          <w:rFonts w:ascii="微软雅黑" w:hAnsi="微软雅黑" w:hint="eastAsia"/>
          <w:b/>
          <w:sz w:val="24"/>
          <w:szCs w:val="24"/>
        </w:rPr>
        <w:t>·异步和同步的区别？</w:t>
      </w:r>
    </w:p>
    <w:p w:rsidR="004E257C" w:rsidRDefault="004E257C" w:rsidP="004E257C">
      <w:pPr>
        <w:rPr>
          <w:rFonts w:ascii="微软雅黑" w:hAnsi="微软雅黑" w:cs="宋体"/>
          <w:color w:val="000000"/>
          <w:szCs w:val="21"/>
        </w:rPr>
      </w:pPr>
      <w:r>
        <w:rPr>
          <w:rFonts w:ascii="微软雅黑" w:hAnsi="微软雅黑" w:cs="宋体" w:hint="eastAsia"/>
          <w:color w:val="FF0000"/>
          <w:szCs w:val="21"/>
        </w:rPr>
        <w:t>同步</w:t>
      </w:r>
      <w:r>
        <w:rPr>
          <w:rFonts w:ascii="微软雅黑" w:hAnsi="微软雅黑" w:cs="宋体" w:hint="eastAsia"/>
          <w:color w:val="000000"/>
          <w:szCs w:val="21"/>
        </w:rPr>
        <w:t>：</w:t>
      </w:r>
      <w:r>
        <w:rPr>
          <w:rFonts w:ascii="微软雅黑" w:hAnsi="微软雅黑" w:cs="宋体" w:hint="eastAsia"/>
          <w:color w:val="FF0000"/>
          <w:szCs w:val="21"/>
          <w:highlight w:val="yellow"/>
        </w:rPr>
        <w:t>提交请求</w:t>
      </w:r>
      <w:r>
        <w:rPr>
          <w:rFonts w:ascii="微软雅黑" w:hAnsi="微软雅黑" w:cs="宋体" w:hint="eastAsia"/>
          <w:color w:val="FF0000"/>
          <w:szCs w:val="21"/>
          <w:highlight w:val="yellow"/>
        </w:rPr>
        <w:t>-&gt;</w:t>
      </w:r>
      <w:r>
        <w:rPr>
          <w:rFonts w:ascii="微软雅黑" w:hAnsi="微软雅黑" w:cs="宋体" w:hint="eastAsia"/>
          <w:color w:val="FF0000"/>
          <w:szCs w:val="21"/>
          <w:highlight w:val="yellow"/>
        </w:rPr>
        <w:t>等待服务器处理</w:t>
      </w:r>
      <w:r>
        <w:rPr>
          <w:rFonts w:ascii="微软雅黑" w:hAnsi="微软雅黑" w:cs="宋体" w:hint="eastAsia"/>
          <w:color w:val="FF0000"/>
          <w:szCs w:val="21"/>
          <w:highlight w:val="yellow"/>
        </w:rPr>
        <w:t>-&gt;</w:t>
      </w:r>
      <w:r>
        <w:rPr>
          <w:rFonts w:ascii="微软雅黑" w:hAnsi="微软雅黑" w:cs="宋体" w:hint="eastAsia"/>
          <w:color w:val="FF0000"/>
          <w:szCs w:val="21"/>
          <w:highlight w:val="yellow"/>
        </w:rPr>
        <w:t>处理完毕返回</w:t>
      </w:r>
      <w:r>
        <w:rPr>
          <w:rFonts w:ascii="微软雅黑" w:hAnsi="微软雅黑" w:cs="宋体" w:hint="eastAsia"/>
          <w:color w:val="FF0000"/>
          <w:szCs w:val="21"/>
          <w:highlight w:val="yellow"/>
        </w:rPr>
        <w:t> </w:t>
      </w:r>
      <w:r>
        <w:rPr>
          <w:rFonts w:ascii="微软雅黑" w:hAnsi="微软雅黑" w:cs="宋体" w:hint="eastAsia"/>
          <w:color w:val="FF0000"/>
          <w:szCs w:val="21"/>
          <w:highlight w:val="yellow"/>
        </w:rPr>
        <w:t>这个期间客户端浏览器不能干任何事</w:t>
      </w:r>
      <w:r>
        <w:rPr>
          <w:rFonts w:ascii="微软雅黑" w:hAnsi="微软雅黑" w:cs="宋体" w:hint="eastAsia"/>
          <w:color w:val="000000"/>
          <w:szCs w:val="21"/>
        </w:rPr>
        <w:t> </w:t>
      </w:r>
    </w:p>
    <w:p w:rsidR="004E257C" w:rsidRDefault="004E257C" w:rsidP="004E257C">
      <w:pPr>
        <w:rPr>
          <w:rFonts w:ascii="微软雅黑" w:hAnsi="微软雅黑" w:cs="宋体"/>
          <w:color w:val="FF0000"/>
          <w:szCs w:val="21"/>
        </w:rPr>
      </w:pPr>
      <w:r>
        <w:rPr>
          <w:rFonts w:ascii="微软雅黑" w:hAnsi="微软雅黑" w:cs="宋体" w:hint="eastAsia"/>
          <w:color w:val="FF0000"/>
          <w:szCs w:val="21"/>
        </w:rPr>
        <w:t>（顺序执行处理事件）</w:t>
      </w:r>
    </w:p>
    <w:p w:rsidR="004E257C" w:rsidRDefault="004E257C" w:rsidP="004E257C">
      <w:pPr>
        <w:rPr>
          <w:rFonts w:ascii="微软雅黑" w:hAnsi="微软雅黑" w:cs="宋体"/>
          <w:color w:val="000000"/>
          <w:szCs w:val="21"/>
          <w:highlight w:val="yellow"/>
        </w:rPr>
      </w:pPr>
      <w:r>
        <w:rPr>
          <w:rFonts w:ascii="微软雅黑" w:hAnsi="微软雅黑" w:cs="宋体" w:hint="eastAsia"/>
          <w:color w:val="000000"/>
          <w:szCs w:val="21"/>
        </w:rPr>
        <w:t>异步</w:t>
      </w:r>
      <w:r>
        <w:rPr>
          <w:rFonts w:ascii="微软雅黑" w:hAnsi="微软雅黑" w:cs="宋体" w:hint="eastAsia"/>
          <w:color w:val="000000"/>
          <w:szCs w:val="21"/>
        </w:rPr>
        <w:t>: </w:t>
      </w:r>
      <w:r>
        <w:rPr>
          <w:rFonts w:ascii="微软雅黑" w:hAnsi="微软雅黑" w:cs="宋体" w:hint="eastAsia"/>
          <w:color w:val="000000"/>
          <w:szCs w:val="21"/>
          <w:highlight w:val="yellow"/>
        </w:rPr>
        <w:t>请求通过事件触发</w:t>
      </w:r>
      <w:r>
        <w:rPr>
          <w:rFonts w:ascii="微软雅黑" w:hAnsi="微软雅黑" w:cs="宋体" w:hint="eastAsia"/>
          <w:color w:val="000000"/>
          <w:szCs w:val="21"/>
          <w:highlight w:val="yellow"/>
        </w:rPr>
        <w:t>-&gt;</w:t>
      </w:r>
      <w:r>
        <w:rPr>
          <w:rFonts w:ascii="微软雅黑" w:hAnsi="微软雅黑" w:cs="宋体" w:hint="eastAsia"/>
          <w:color w:val="000000"/>
          <w:szCs w:val="21"/>
          <w:highlight w:val="yellow"/>
        </w:rPr>
        <w:t>服务器处理（这是浏览器仍然可以作其他事情）</w:t>
      </w:r>
      <w:r>
        <w:rPr>
          <w:rFonts w:ascii="微软雅黑" w:hAnsi="微软雅黑" w:cs="宋体" w:hint="eastAsia"/>
          <w:color w:val="000000"/>
          <w:szCs w:val="21"/>
          <w:highlight w:val="yellow"/>
        </w:rPr>
        <w:t>-&gt;</w:t>
      </w:r>
      <w:r>
        <w:rPr>
          <w:rFonts w:ascii="微软雅黑" w:hAnsi="微软雅黑" w:cs="宋体" w:hint="eastAsia"/>
          <w:color w:val="000000"/>
          <w:szCs w:val="21"/>
          <w:highlight w:val="yellow"/>
        </w:rPr>
        <w:t>处理完毕</w:t>
      </w:r>
    </w:p>
    <w:p w:rsidR="004E257C" w:rsidRDefault="004E257C" w:rsidP="004E257C">
      <w:pPr>
        <w:rPr>
          <w:rFonts w:ascii="微软雅黑" w:hAnsi="微软雅黑" w:cs="宋体"/>
          <w:color w:val="000000"/>
          <w:szCs w:val="21"/>
          <w:highlight w:val="yellow"/>
        </w:rPr>
      </w:pPr>
      <w:r>
        <w:rPr>
          <w:rFonts w:ascii="微软雅黑" w:hAnsi="微软雅黑" w:cs="宋体" w:hint="eastAsia"/>
          <w:color w:val="000000"/>
          <w:szCs w:val="21"/>
          <w:highlight w:val="yellow"/>
        </w:rPr>
        <w:t xml:space="preserve">      </w:t>
      </w:r>
      <w:r>
        <w:rPr>
          <w:rFonts w:ascii="微软雅黑" w:hAnsi="微软雅黑" w:cs="宋体" w:hint="eastAsia"/>
          <w:color w:val="000000"/>
          <w:szCs w:val="21"/>
          <w:highlight w:val="yellow"/>
        </w:rPr>
        <w:t>（可同时执行多个事件的并发）</w:t>
      </w:r>
    </w:p>
    <w:p w:rsidR="004E257C" w:rsidRDefault="004E257C" w:rsidP="004E257C">
      <w:pPr>
        <w:rPr>
          <w:rFonts w:ascii="微软雅黑" w:hAnsi="微软雅黑"/>
          <w:b/>
          <w:sz w:val="24"/>
          <w:szCs w:val="24"/>
        </w:rPr>
      </w:pPr>
      <w:r>
        <w:rPr>
          <w:rFonts w:ascii="微软雅黑" w:hAnsi="微软雅黑" w:hint="eastAsia"/>
          <w:b/>
          <w:sz w:val="24"/>
          <w:szCs w:val="24"/>
        </w:rPr>
        <w:t>35</w:t>
      </w:r>
      <w:r>
        <w:rPr>
          <w:rFonts w:ascii="微软雅黑" w:hAnsi="微软雅黑" w:hint="eastAsia"/>
          <w:b/>
          <w:sz w:val="24"/>
          <w:szCs w:val="24"/>
        </w:rPr>
        <w:t>·</w:t>
      </w:r>
      <w:r>
        <w:rPr>
          <w:rFonts w:ascii="微软雅黑" w:hAnsi="微软雅黑" w:hint="eastAsia"/>
          <w:b/>
          <w:sz w:val="24"/>
          <w:szCs w:val="24"/>
        </w:rPr>
        <w:t>Afinal</w:t>
      </w:r>
      <w:r>
        <w:rPr>
          <w:rFonts w:ascii="微软雅黑" w:hAnsi="微软雅黑" w:hint="eastAsia"/>
          <w:b/>
          <w:sz w:val="24"/>
          <w:szCs w:val="24"/>
        </w:rPr>
        <w:t>和</w:t>
      </w:r>
      <w:r>
        <w:rPr>
          <w:rFonts w:ascii="微软雅黑" w:hAnsi="微软雅黑" w:hint="eastAsia"/>
          <w:b/>
          <w:sz w:val="24"/>
          <w:szCs w:val="24"/>
        </w:rPr>
        <w:t>XUtils</w:t>
      </w:r>
      <w:r>
        <w:rPr>
          <w:rFonts w:ascii="微软雅黑" w:hAnsi="微软雅黑" w:hint="eastAsia"/>
          <w:b/>
          <w:sz w:val="24"/>
          <w:szCs w:val="24"/>
        </w:rPr>
        <w:t>的区别？</w:t>
      </w:r>
    </w:p>
    <w:p w:rsidR="004E257C" w:rsidRDefault="004E257C" w:rsidP="004E257C">
      <w:pPr>
        <w:rPr>
          <w:rFonts w:ascii="微软雅黑" w:hAnsi="微软雅黑" w:cs="宋体"/>
          <w:color w:val="000000"/>
          <w:szCs w:val="21"/>
          <w:highlight w:val="yellow"/>
        </w:rPr>
      </w:pPr>
      <w:r>
        <w:rPr>
          <w:rFonts w:ascii="微软雅黑" w:hAnsi="微软雅黑" w:cs="宋体" w:hint="eastAsia"/>
          <w:color w:val="000000"/>
          <w:szCs w:val="21"/>
          <w:highlight w:val="yellow"/>
        </w:rPr>
        <w:t>Xutils</w:t>
      </w:r>
      <w:r>
        <w:rPr>
          <w:rFonts w:ascii="微软雅黑" w:hAnsi="微软雅黑" w:cs="宋体" w:hint="eastAsia"/>
          <w:color w:val="000000"/>
          <w:szCs w:val="21"/>
          <w:highlight w:val="yellow"/>
        </w:rPr>
        <w:t>是基于</w:t>
      </w:r>
      <w:r>
        <w:rPr>
          <w:rFonts w:ascii="微软雅黑" w:hAnsi="微软雅黑" w:cs="宋体" w:hint="eastAsia"/>
          <w:color w:val="000000"/>
          <w:szCs w:val="21"/>
          <w:highlight w:val="yellow"/>
        </w:rPr>
        <w:t>Afinal</w:t>
      </w:r>
      <w:r>
        <w:rPr>
          <w:rFonts w:ascii="微软雅黑" w:hAnsi="微软雅黑" w:cs="宋体" w:hint="eastAsia"/>
          <w:color w:val="000000"/>
          <w:szCs w:val="21"/>
          <w:highlight w:val="yellow"/>
        </w:rPr>
        <w:t>的</w:t>
      </w:r>
    </w:p>
    <w:p w:rsidR="004E257C" w:rsidRDefault="004E257C" w:rsidP="004E257C">
      <w:pPr>
        <w:rPr>
          <w:rFonts w:ascii="微软雅黑" w:hAnsi="微软雅黑" w:cs="宋体"/>
          <w:szCs w:val="21"/>
          <w:highlight w:val="yellow"/>
        </w:rPr>
      </w:pPr>
      <w:r>
        <w:rPr>
          <w:rFonts w:ascii="微软雅黑" w:hAnsi="微软雅黑" w:cs="宋体" w:hint="eastAsia"/>
          <w:szCs w:val="21"/>
          <w:highlight w:val="yellow"/>
        </w:rPr>
        <w:t xml:space="preserve">xUtils </w:t>
      </w:r>
      <w:r>
        <w:rPr>
          <w:rFonts w:ascii="微软雅黑" w:hAnsi="微软雅黑" w:cs="宋体" w:hint="eastAsia"/>
          <w:szCs w:val="21"/>
          <w:highlight w:val="yellow"/>
        </w:rPr>
        <w:t>包含了很多实用的</w:t>
      </w:r>
      <w:r>
        <w:rPr>
          <w:rFonts w:ascii="微软雅黑" w:hAnsi="微软雅黑" w:cs="宋体" w:hint="eastAsia"/>
          <w:szCs w:val="21"/>
          <w:highlight w:val="yellow"/>
        </w:rPr>
        <w:t>android</w:t>
      </w:r>
      <w:r>
        <w:rPr>
          <w:rFonts w:ascii="微软雅黑" w:hAnsi="微软雅黑" w:cs="宋体" w:hint="eastAsia"/>
          <w:szCs w:val="21"/>
          <w:highlight w:val="yellow"/>
        </w:rPr>
        <w:t>工具。</w:t>
      </w:r>
    </w:p>
    <w:p w:rsidR="004E257C" w:rsidRDefault="004E257C" w:rsidP="004E257C">
      <w:pPr>
        <w:rPr>
          <w:rFonts w:ascii="微软雅黑" w:hAnsi="微软雅黑" w:cs="宋体"/>
          <w:szCs w:val="21"/>
          <w:highlight w:val="yellow"/>
        </w:rPr>
      </w:pPr>
      <w:r>
        <w:rPr>
          <w:rFonts w:ascii="微软雅黑" w:hAnsi="微软雅黑" w:cs="宋体" w:hint="eastAsia"/>
          <w:szCs w:val="21"/>
          <w:highlight w:val="yellow"/>
        </w:rPr>
        <w:t xml:space="preserve">xUtils </w:t>
      </w:r>
      <w:r>
        <w:rPr>
          <w:rFonts w:ascii="微软雅黑" w:hAnsi="微软雅黑" w:cs="宋体" w:hint="eastAsia"/>
          <w:szCs w:val="21"/>
          <w:highlight w:val="yellow"/>
        </w:rPr>
        <w:t>源于</w:t>
      </w:r>
      <w:r>
        <w:rPr>
          <w:rFonts w:ascii="微软雅黑" w:hAnsi="微软雅黑" w:cs="宋体" w:hint="eastAsia"/>
          <w:szCs w:val="21"/>
          <w:highlight w:val="yellow"/>
        </w:rPr>
        <w:t>Afinal</w:t>
      </w:r>
      <w:r>
        <w:rPr>
          <w:rFonts w:ascii="微软雅黑" w:hAnsi="微软雅黑" w:cs="宋体" w:hint="eastAsia"/>
          <w:szCs w:val="21"/>
          <w:highlight w:val="yellow"/>
        </w:rPr>
        <w:t>框架，对</w:t>
      </w:r>
      <w:r>
        <w:rPr>
          <w:rFonts w:ascii="微软雅黑" w:hAnsi="微软雅黑" w:cs="宋体" w:hint="eastAsia"/>
          <w:szCs w:val="21"/>
          <w:highlight w:val="yellow"/>
        </w:rPr>
        <w:t>Afinal</w:t>
      </w:r>
      <w:r>
        <w:rPr>
          <w:rFonts w:ascii="微软雅黑" w:hAnsi="微软雅黑" w:cs="宋体" w:hint="eastAsia"/>
          <w:szCs w:val="21"/>
          <w:highlight w:val="yellow"/>
        </w:rPr>
        <w:t>进行了适当的精简，和一些适度的扩展和重构。</w:t>
      </w:r>
    </w:p>
    <w:p w:rsidR="004E257C" w:rsidRDefault="004E257C" w:rsidP="004E257C">
      <w:pPr>
        <w:rPr>
          <w:rFonts w:ascii="微软雅黑" w:hAnsi="微软雅黑" w:cs="宋体"/>
          <w:szCs w:val="21"/>
          <w:highlight w:val="yellow"/>
        </w:rPr>
      </w:pPr>
      <w:r>
        <w:rPr>
          <w:rFonts w:ascii="微软雅黑" w:hAnsi="微软雅黑" w:cs="宋体" w:hint="eastAsia"/>
          <w:szCs w:val="21"/>
          <w:highlight w:val="yellow"/>
        </w:rPr>
        <w:t xml:space="preserve">xUtils </w:t>
      </w:r>
      <w:r>
        <w:rPr>
          <w:rFonts w:ascii="微软雅黑" w:hAnsi="微软雅黑" w:cs="宋体" w:hint="eastAsia"/>
          <w:szCs w:val="21"/>
          <w:highlight w:val="yellow"/>
        </w:rPr>
        <w:t>具有</w:t>
      </w:r>
      <w:r>
        <w:rPr>
          <w:rFonts w:ascii="微软雅黑" w:hAnsi="微软雅黑" w:cs="宋体" w:hint="eastAsia"/>
          <w:szCs w:val="21"/>
          <w:highlight w:val="yellow"/>
        </w:rPr>
        <w:t>Afinal</w:t>
      </w:r>
      <w:r>
        <w:rPr>
          <w:rFonts w:ascii="微软雅黑" w:hAnsi="微软雅黑" w:cs="宋体" w:hint="eastAsia"/>
          <w:szCs w:val="21"/>
          <w:highlight w:val="yellow"/>
        </w:rPr>
        <w:t>的一些特性如：无需考虑</w:t>
      </w:r>
      <w:r>
        <w:rPr>
          <w:rFonts w:ascii="微软雅黑" w:hAnsi="微软雅黑" w:cs="宋体" w:hint="eastAsia"/>
          <w:szCs w:val="21"/>
          <w:highlight w:val="yellow"/>
        </w:rPr>
        <w:t>bitmap</w:t>
      </w:r>
      <w:r>
        <w:rPr>
          <w:rFonts w:ascii="微软雅黑" w:hAnsi="微软雅黑" w:cs="宋体" w:hint="eastAsia"/>
          <w:szCs w:val="21"/>
          <w:highlight w:val="yellow"/>
        </w:rPr>
        <w:t>在</w:t>
      </w:r>
      <w:r>
        <w:rPr>
          <w:rFonts w:ascii="微软雅黑" w:hAnsi="微软雅黑" w:cs="宋体" w:hint="eastAsia"/>
          <w:szCs w:val="21"/>
          <w:highlight w:val="yellow"/>
        </w:rPr>
        <w:t>android</w:t>
      </w:r>
      <w:r>
        <w:rPr>
          <w:rFonts w:ascii="微软雅黑" w:hAnsi="微软雅黑" w:cs="宋体" w:hint="eastAsia"/>
          <w:szCs w:val="21"/>
          <w:highlight w:val="yellow"/>
        </w:rPr>
        <w:t>中加载的时候</w:t>
      </w:r>
      <w:r>
        <w:rPr>
          <w:rFonts w:ascii="微软雅黑" w:hAnsi="微软雅黑" w:cs="宋体" w:hint="eastAsia"/>
          <w:szCs w:val="21"/>
          <w:highlight w:val="yellow"/>
        </w:rPr>
        <w:t>oom</w:t>
      </w:r>
      <w:r>
        <w:rPr>
          <w:rFonts w:ascii="微软雅黑" w:hAnsi="微软雅黑" w:cs="宋体" w:hint="eastAsia"/>
          <w:szCs w:val="21"/>
          <w:highlight w:val="yellow"/>
        </w:rPr>
        <w:t>的问题和快速滑动的时候图片加载位置错位等问题；</w:t>
      </w:r>
      <w:r>
        <w:rPr>
          <w:rFonts w:ascii="微软雅黑" w:hAnsi="微软雅黑" w:cs="宋体" w:hint="eastAsia"/>
          <w:szCs w:val="21"/>
          <w:highlight w:val="yellow"/>
        </w:rPr>
        <w:t xml:space="preserve"> </w:t>
      </w:r>
      <w:r>
        <w:rPr>
          <w:rFonts w:ascii="微软雅黑" w:hAnsi="微软雅黑" w:cs="宋体" w:hint="eastAsia"/>
          <w:szCs w:val="21"/>
          <w:highlight w:val="yellow"/>
        </w:rPr>
        <w:t>简洁，约定大于配置</w:t>
      </w:r>
      <w:r>
        <w:rPr>
          <w:rFonts w:ascii="微软雅黑" w:hAnsi="微软雅黑" w:cs="宋体" w:hint="eastAsia"/>
          <w:szCs w:val="21"/>
          <w:highlight w:val="yellow"/>
        </w:rPr>
        <w:t>...</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 xml:space="preserve"> //   oom==</w:t>
      </w:r>
      <w:r>
        <w:rPr>
          <w:rFonts w:ascii="微软雅黑" w:hAnsi="微软雅黑" w:cs="宋体" w:hint="eastAsia"/>
          <w:szCs w:val="21"/>
          <w:highlight w:val="green"/>
        </w:rPr>
        <w:t>内存溢出</w:t>
      </w:r>
      <w:r>
        <w:rPr>
          <w:rFonts w:ascii="微软雅黑" w:hAnsi="微软雅黑" w:cs="宋体" w:hint="eastAsia"/>
          <w:szCs w:val="21"/>
          <w:highlight w:val="green"/>
        </w:rPr>
        <w:t xml:space="preserve">  ( </w:t>
      </w:r>
      <w:r>
        <w:rPr>
          <w:rFonts w:ascii="微软雅黑" w:hAnsi="微软雅黑" w:cs="宋体" w:hint="eastAsia"/>
          <w:szCs w:val="21"/>
          <w:highlight w:val="green"/>
        </w:rPr>
        <w:t>释放内存</w:t>
      </w:r>
      <w:r>
        <w:rPr>
          <w:rFonts w:ascii="微软雅黑" w:hAnsi="微软雅黑" w:cs="宋体" w:hint="eastAsia"/>
          <w:szCs w:val="21"/>
          <w:highlight w:val="green"/>
        </w:rPr>
        <w:t xml:space="preserve"> bitmap )</w:t>
      </w:r>
    </w:p>
    <w:p w:rsidR="004E257C" w:rsidRDefault="004E257C" w:rsidP="004E257C">
      <w:pPr>
        <w:rPr>
          <w:rFonts w:ascii="微软雅黑" w:hAnsi="微软雅黑" w:cs="宋体"/>
          <w:szCs w:val="21"/>
        </w:rPr>
      </w:pPr>
    </w:p>
    <w:p w:rsidR="004E257C" w:rsidRDefault="004E257C" w:rsidP="004E257C">
      <w:pPr>
        <w:rPr>
          <w:rFonts w:ascii="微软雅黑" w:hAnsi="微软雅黑" w:cs="宋体"/>
          <w:color w:val="0000FF"/>
          <w:szCs w:val="21"/>
          <w:highlight w:val="green"/>
        </w:rPr>
      </w:pPr>
      <w:r>
        <w:rPr>
          <w:rFonts w:ascii="微软雅黑" w:hAnsi="微软雅黑" w:cs="宋体" w:hint="eastAsia"/>
          <w:color w:val="0000FF"/>
          <w:szCs w:val="21"/>
          <w:highlight w:val="green"/>
        </w:rPr>
        <w:t xml:space="preserve">// </w:t>
      </w:r>
      <w:r>
        <w:rPr>
          <w:rFonts w:ascii="微软雅黑" w:hAnsi="微软雅黑" w:cs="宋体" w:hint="eastAsia"/>
          <w:color w:val="0000FF"/>
          <w:szCs w:val="21"/>
          <w:highlight w:val="green"/>
        </w:rPr>
        <w:t>对</w:t>
      </w:r>
      <w:r>
        <w:rPr>
          <w:rFonts w:ascii="微软雅黑" w:hAnsi="微软雅黑" w:cs="宋体" w:hint="eastAsia"/>
          <w:color w:val="0000FF"/>
          <w:szCs w:val="21"/>
          <w:highlight w:val="green"/>
        </w:rPr>
        <w:t xml:space="preserve">XUtils </w:t>
      </w:r>
      <w:r>
        <w:rPr>
          <w:rFonts w:ascii="微软雅黑" w:hAnsi="微软雅黑" w:cs="宋体" w:hint="eastAsia"/>
          <w:color w:val="0000FF"/>
          <w:szCs w:val="21"/>
          <w:highlight w:val="green"/>
        </w:rPr>
        <w:t>的理解</w:t>
      </w:r>
      <w:r>
        <w:rPr>
          <w:rFonts w:ascii="微软雅黑" w:hAnsi="微软雅黑" w:cs="宋体" w:hint="eastAsia"/>
          <w:color w:val="0000FF"/>
          <w:szCs w:val="21"/>
          <w:highlight w:val="green"/>
        </w:rPr>
        <w:t xml:space="preserve">: Dbutils </w:t>
      </w:r>
      <w:r>
        <w:rPr>
          <w:rFonts w:ascii="微软雅黑" w:hAnsi="微软雅黑" w:cs="宋体" w:hint="eastAsia"/>
          <w:color w:val="0000FF"/>
          <w:szCs w:val="21"/>
          <w:highlight w:val="green"/>
        </w:rPr>
        <w:t>、</w:t>
      </w:r>
      <w:r>
        <w:rPr>
          <w:rFonts w:ascii="微软雅黑" w:hAnsi="微软雅黑" w:cs="宋体" w:hint="eastAsia"/>
          <w:color w:val="0000FF"/>
          <w:szCs w:val="21"/>
          <w:highlight w:val="green"/>
        </w:rPr>
        <w:t>ViewUtils</w:t>
      </w:r>
      <w:r>
        <w:rPr>
          <w:rFonts w:ascii="微软雅黑" w:hAnsi="微软雅黑" w:cs="宋体" w:hint="eastAsia"/>
          <w:color w:val="0000FF"/>
          <w:szCs w:val="21"/>
          <w:highlight w:val="green"/>
        </w:rPr>
        <w:t>、</w:t>
      </w:r>
      <w:r>
        <w:rPr>
          <w:rFonts w:ascii="微软雅黑" w:hAnsi="微软雅黑" w:cs="宋体" w:hint="eastAsia"/>
          <w:color w:val="0000FF"/>
          <w:szCs w:val="21"/>
          <w:highlight w:val="green"/>
        </w:rPr>
        <w:t>HttpUtils</w:t>
      </w:r>
      <w:r>
        <w:rPr>
          <w:rFonts w:ascii="微软雅黑" w:hAnsi="微软雅黑" w:cs="宋体" w:hint="eastAsia"/>
          <w:color w:val="0000FF"/>
          <w:szCs w:val="21"/>
          <w:highlight w:val="green"/>
        </w:rPr>
        <w:t>、</w:t>
      </w:r>
      <w:r>
        <w:rPr>
          <w:rFonts w:ascii="微软雅黑" w:hAnsi="微软雅黑" w:cs="宋体" w:hint="eastAsia"/>
          <w:color w:val="0000FF"/>
          <w:szCs w:val="21"/>
          <w:highlight w:val="green"/>
        </w:rPr>
        <w:t>BitmapUtils</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DbUtils模块</w:t>
      </w:r>
      <w:r>
        <w:rPr>
          <w:rFonts w:ascii="微软雅黑" w:eastAsia="微软雅黑" w:hAnsi="微软雅黑" w:hint="eastAsia"/>
          <w:sz w:val="21"/>
          <w:szCs w:val="21"/>
        </w:rPr>
        <w:t>：android中的</w:t>
      </w:r>
      <w:r>
        <w:rPr>
          <w:rFonts w:ascii="微软雅黑" w:eastAsia="微软雅黑" w:hAnsi="微软雅黑" w:hint="eastAsia"/>
          <w:color w:val="FF0000"/>
          <w:sz w:val="21"/>
          <w:szCs w:val="21"/>
        </w:rPr>
        <w:t>orm框架，一行代码就可以进行增删改查。</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lastRenderedPageBreak/>
        <w:t>ViewUtils模块：</w:t>
      </w:r>
      <w:r>
        <w:rPr>
          <w:rFonts w:ascii="微软雅黑" w:eastAsia="微软雅黑" w:hAnsi="微软雅黑" w:hint="eastAsia"/>
          <w:sz w:val="21"/>
          <w:szCs w:val="21"/>
        </w:rPr>
        <w:t>android中</w:t>
      </w:r>
      <w:r>
        <w:rPr>
          <w:rFonts w:ascii="微软雅黑" w:eastAsia="微软雅黑" w:hAnsi="微软雅黑" w:hint="eastAsia"/>
          <w:color w:val="FF0000"/>
          <w:sz w:val="21"/>
          <w:szCs w:val="21"/>
        </w:rPr>
        <w:t>的ioc框架，完全注解方式就可以进行</w:t>
      </w:r>
      <w:r>
        <w:rPr>
          <w:rFonts w:ascii="微软雅黑" w:eastAsia="微软雅黑" w:hAnsi="微软雅黑" w:hint="eastAsia"/>
          <w:color w:val="FF0000"/>
          <w:sz w:val="21"/>
          <w:szCs w:val="21"/>
          <w:highlight w:val="yellow"/>
        </w:rPr>
        <w:t>UI绑定和事件绑定</w:t>
      </w:r>
      <w:r>
        <w:rPr>
          <w:rFonts w:ascii="微软雅黑" w:eastAsia="微软雅黑" w:hAnsi="微软雅黑" w:hint="eastAsia"/>
          <w:sz w:val="21"/>
          <w:szCs w:val="21"/>
        </w:rPr>
        <w:t>。</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HttpUtils模块</w:t>
      </w:r>
      <w:r>
        <w:rPr>
          <w:rFonts w:ascii="微软雅黑" w:eastAsia="微软雅黑" w:hAnsi="微软雅黑" w:hint="eastAsia"/>
          <w:sz w:val="21"/>
          <w:szCs w:val="21"/>
        </w:rPr>
        <w:t>：</w:t>
      </w:r>
      <w:r>
        <w:rPr>
          <w:rFonts w:ascii="微软雅黑" w:eastAsia="微软雅黑" w:hAnsi="微软雅黑" w:hint="eastAsia"/>
          <w:color w:val="FF0000"/>
          <w:sz w:val="21"/>
          <w:szCs w:val="21"/>
        </w:rPr>
        <w:t>支持同步，异步方式的请求，支持大文件上传；支持</w:t>
      </w:r>
      <w:r>
        <w:rPr>
          <w:rFonts w:ascii="微软雅黑" w:eastAsia="微软雅黑" w:hAnsi="微软雅黑" w:hint="eastAsia"/>
          <w:sz w:val="21"/>
          <w:szCs w:val="21"/>
        </w:rPr>
        <w:t>GET,POST,PUT,MOVE,COPY,DELETE,HEAD请求，支持multipart上传设置subtype如related。</w:t>
      </w:r>
    </w:p>
    <w:p w:rsidR="004E257C" w:rsidRDefault="004E257C" w:rsidP="004E257C">
      <w:pPr>
        <w:pStyle w:val="a7"/>
        <w:rPr>
          <w:rFonts w:ascii="微软雅黑" w:eastAsia="微软雅黑" w:hAnsi="微软雅黑"/>
          <w:sz w:val="21"/>
          <w:szCs w:val="21"/>
        </w:rPr>
      </w:pPr>
      <w:r>
        <w:rPr>
          <w:rFonts w:ascii="微软雅黑" w:eastAsia="微软雅黑" w:hAnsi="微软雅黑" w:hint="eastAsia"/>
          <w:sz w:val="21"/>
          <w:szCs w:val="21"/>
          <w:highlight w:val="yellow"/>
        </w:rPr>
        <w:t>BitmapUtils模块</w:t>
      </w:r>
      <w:r>
        <w:rPr>
          <w:rFonts w:ascii="微软雅黑" w:eastAsia="微软雅黑" w:hAnsi="微软雅黑" w:hint="eastAsia"/>
          <w:sz w:val="21"/>
          <w:szCs w:val="21"/>
        </w:rPr>
        <w:t>：加载bitmap的时候</w:t>
      </w:r>
      <w:r>
        <w:rPr>
          <w:rFonts w:ascii="微软雅黑" w:eastAsia="微软雅黑" w:hAnsi="微软雅黑" w:hint="eastAsia"/>
          <w:color w:val="FF0000"/>
          <w:sz w:val="21"/>
          <w:szCs w:val="21"/>
        </w:rPr>
        <w:t>无需考虑bitmap加载过程中出现的oom</w:t>
      </w:r>
      <w:r>
        <w:rPr>
          <w:rFonts w:ascii="微软雅黑" w:eastAsia="微软雅黑" w:hAnsi="微软雅黑" w:hint="eastAsia"/>
          <w:sz w:val="21"/>
          <w:szCs w:val="21"/>
        </w:rPr>
        <w:t>和android容器快速滑动</w:t>
      </w:r>
      <w:r>
        <w:rPr>
          <w:rFonts w:ascii="微软雅黑" w:eastAsia="微软雅黑" w:hAnsi="微软雅黑" w:hint="eastAsia"/>
          <w:color w:val="FF0000"/>
          <w:sz w:val="21"/>
          <w:szCs w:val="21"/>
        </w:rPr>
        <w:t>时候出 现的图片错位等现象</w:t>
      </w:r>
      <w:r>
        <w:rPr>
          <w:rFonts w:ascii="微软雅黑" w:eastAsia="微软雅黑" w:hAnsi="微软雅黑" w:hint="eastAsia"/>
          <w:sz w:val="21"/>
          <w:szCs w:val="21"/>
        </w:rPr>
        <w:t>；内存</w:t>
      </w:r>
      <w:r>
        <w:rPr>
          <w:rFonts w:ascii="微软雅黑" w:eastAsia="微软雅黑" w:hAnsi="微软雅黑" w:hint="eastAsia"/>
          <w:color w:val="FF0000"/>
          <w:sz w:val="21"/>
          <w:szCs w:val="21"/>
        </w:rPr>
        <w:t>管理使用lru算法，更好的管理bitmap内存；可配置线程加载线程数量，缓存大小，缓存路径，加载显示动画等</w:t>
      </w:r>
      <w:r>
        <w:rPr>
          <w:rFonts w:ascii="微软雅黑" w:eastAsia="微软雅黑" w:hAnsi="微软雅黑" w:hint="eastAsia"/>
          <w:sz w:val="21"/>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 xml:space="preserve">// Android </w:t>
      </w:r>
      <w:r>
        <w:rPr>
          <w:rFonts w:ascii="微软雅黑" w:hAnsi="微软雅黑" w:hint="eastAsia"/>
          <w:b/>
          <w:sz w:val="24"/>
          <w:szCs w:val="24"/>
        </w:rPr>
        <w:t>中</w:t>
      </w:r>
      <w:r>
        <w:rPr>
          <w:rFonts w:ascii="微软雅黑" w:hAnsi="微软雅黑" w:hint="eastAsia"/>
          <w:b/>
          <w:sz w:val="24"/>
          <w:szCs w:val="24"/>
        </w:rPr>
        <w:t>ANR</w:t>
      </w:r>
      <w:r>
        <w:rPr>
          <w:rFonts w:ascii="微软雅黑" w:hAnsi="微软雅黑" w:hint="eastAsia"/>
          <w:b/>
          <w:sz w:val="24"/>
          <w:szCs w:val="24"/>
        </w:rPr>
        <w:t>异常的处理方法</w:t>
      </w:r>
      <w:r>
        <w:rPr>
          <w:rFonts w:ascii="微软雅黑" w:hAnsi="微软雅黑" w:hint="eastAsia"/>
          <w:b/>
          <w:sz w:val="24"/>
          <w:szCs w:val="24"/>
        </w:rPr>
        <w:t xml:space="preserve"> </w:t>
      </w:r>
      <w:r>
        <w:rPr>
          <w:rFonts w:ascii="微软雅黑" w:hAnsi="微软雅黑" w:hint="eastAsia"/>
          <w:b/>
          <w:sz w:val="24"/>
          <w:szCs w:val="24"/>
        </w:rPr>
        <w:t>：</w:t>
      </w:r>
      <w:r>
        <w:rPr>
          <w:rFonts w:ascii="微软雅黑" w:hAnsi="微软雅黑" w:hint="eastAsia"/>
          <w:b/>
          <w:sz w:val="24"/>
          <w:szCs w:val="24"/>
        </w:rPr>
        <w:t xml:space="preserve">( </w:t>
      </w:r>
      <w:r>
        <w:rPr>
          <w:rFonts w:ascii="微软雅黑" w:hAnsi="微软雅黑" w:hint="eastAsia"/>
          <w:b/>
          <w:sz w:val="24"/>
          <w:szCs w:val="24"/>
        </w:rPr>
        <w:t>意思是</w:t>
      </w:r>
      <w:r>
        <w:rPr>
          <w:rFonts w:ascii="微软雅黑" w:hAnsi="微软雅黑" w:hint="eastAsia"/>
          <w:b/>
          <w:sz w:val="24"/>
          <w:szCs w:val="24"/>
        </w:rPr>
        <w:t xml:space="preserve">: </w:t>
      </w:r>
      <w:r>
        <w:rPr>
          <w:rFonts w:ascii="微软雅黑" w:hAnsi="微软雅黑" w:hint="eastAsia"/>
          <w:b/>
          <w:sz w:val="24"/>
          <w:szCs w:val="24"/>
        </w:rPr>
        <w:t>应用程序没有响应</w:t>
      </w:r>
      <w:r>
        <w:rPr>
          <w:rFonts w:ascii="微软雅黑" w:hAnsi="微软雅黑" w:hint="eastAsia"/>
          <w:b/>
          <w:sz w:val="24"/>
          <w:szCs w:val="24"/>
        </w:rPr>
        <w:t xml:space="preserve"> )  </w:t>
      </w:r>
    </w:p>
    <w:p w:rsidR="004E257C" w:rsidRDefault="004E257C" w:rsidP="004E257C">
      <w:pPr>
        <w:rPr>
          <w:rFonts w:ascii="微软雅黑" w:hAnsi="微软雅黑"/>
          <w:b/>
          <w:color w:val="0000FF"/>
          <w:sz w:val="24"/>
          <w:szCs w:val="24"/>
          <w:highlight w:val="yellow"/>
        </w:rPr>
      </w:pPr>
      <w:r>
        <w:rPr>
          <w:rFonts w:ascii="微软雅黑" w:hAnsi="微软雅黑" w:hint="eastAsia"/>
          <w:b/>
          <w:color w:val="0000FF"/>
          <w:sz w:val="24"/>
          <w:szCs w:val="24"/>
          <w:highlight w:val="yellow"/>
        </w:rPr>
        <w:t>有两种情况会报</w:t>
      </w:r>
      <w:r>
        <w:rPr>
          <w:rFonts w:ascii="微软雅黑" w:hAnsi="微软雅黑" w:hint="eastAsia"/>
          <w:b/>
          <w:color w:val="0000FF"/>
          <w:sz w:val="24"/>
          <w:szCs w:val="24"/>
          <w:highlight w:val="yellow"/>
        </w:rPr>
        <w:t xml:space="preserve">ANR:  </w:t>
      </w:r>
      <w:r>
        <w:rPr>
          <w:rFonts w:ascii="微软雅黑" w:hAnsi="微软雅黑" w:hint="eastAsia"/>
          <w:b/>
          <w:color w:val="0000FF"/>
          <w:sz w:val="24"/>
          <w:szCs w:val="24"/>
          <w:highlight w:val="yellow"/>
        </w:rPr>
        <w:t>自己添加的</w:t>
      </w:r>
    </w:p>
    <w:p w:rsidR="004E257C" w:rsidRDefault="004E257C" w:rsidP="004E257C">
      <w:pPr>
        <w:widowControl/>
        <w:numPr>
          <w:ilvl w:val="0"/>
          <w:numId w:val="37"/>
        </w:numPr>
        <w:adjustRightInd w:val="0"/>
        <w:snapToGrid w:val="0"/>
        <w:spacing w:after="200"/>
        <w:jc w:val="left"/>
        <w:rPr>
          <w:rFonts w:ascii="微软雅黑" w:hAnsi="微软雅黑"/>
          <w:bCs/>
          <w:szCs w:val="21"/>
          <w:highlight w:val="green"/>
        </w:rPr>
      </w:pPr>
      <w:r>
        <w:rPr>
          <w:rFonts w:ascii="微软雅黑" w:hAnsi="微软雅黑" w:hint="eastAsia"/>
          <w:bCs/>
          <w:szCs w:val="21"/>
          <w:highlight w:val="green"/>
        </w:rPr>
        <w:t>主线程在</w:t>
      </w:r>
      <w:r>
        <w:rPr>
          <w:rFonts w:ascii="微软雅黑" w:hAnsi="微软雅黑" w:hint="eastAsia"/>
          <w:bCs/>
          <w:szCs w:val="21"/>
          <w:highlight w:val="green"/>
        </w:rPr>
        <w:t>5</w:t>
      </w:r>
      <w:r>
        <w:rPr>
          <w:rFonts w:ascii="微软雅黑" w:hAnsi="微软雅黑" w:hint="eastAsia"/>
          <w:bCs/>
          <w:szCs w:val="21"/>
          <w:highlight w:val="green"/>
        </w:rPr>
        <w:t>秒内没有响应输入事件（事件处理</w:t>
      </w:r>
      <w:r>
        <w:rPr>
          <w:rFonts w:ascii="微软雅黑" w:hAnsi="微软雅黑" w:hint="eastAsia"/>
          <w:bCs/>
          <w:szCs w:val="21"/>
          <w:highlight w:val="green"/>
        </w:rPr>
        <w:t>/UI</w:t>
      </w:r>
      <w:r>
        <w:rPr>
          <w:rFonts w:ascii="微软雅黑" w:hAnsi="微软雅黑" w:hint="eastAsia"/>
          <w:bCs/>
          <w:szCs w:val="21"/>
          <w:highlight w:val="green"/>
        </w:rPr>
        <w:t>线程）</w:t>
      </w:r>
    </w:p>
    <w:p w:rsidR="004E257C" w:rsidRDefault="004E257C" w:rsidP="004E257C">
      <w:pPr>
        <w:widowControl/>
        <w:numPr>
          <w:ilvl w:val="0"/>
          <w:numId w:val="37"/>
        </w:numPr>
        <w:adjustRightInd w:val="0"/>
        <w:snapToGrid w:val="0"/>
        <w:spacing w:after="200"/>
        <w:jc w:val="left"/>
        <w:rPr>
          <w:rFonts w:ascii="微软雅黑" w:hAnsi="微软雅黑"/>
          <w:bCs/>
          <w:szCs w:val="21"/>
          <w:highlight w:val="green"/>
        </w:rPr>
      </w:pPr>
      <w:r>
        <w:rPr>
          <w:rFonts w:ascii="微软雅黑" w:hAnsi="微软雅黑" w:hint="eastAsia"/>
          <w:bCs/>
          <w:szCs w:val="21"/>
          <w:highlight w:val="green"/>
        </w:rPr>
        <w:t>广播在</w:t>
      </w:r>
      <w:r>
        <w:rPr>
          <w:rFonts w:ascii="微软雅黑" w:hAnsi="微软雅黑" w:hint="eastAsia"/>
          <w:bCs/>
          <w:szCs w:val="21"/>
          <w:highlight w:val="green"/>
        </w:rPr>
        <w:t>10</w:t>
      </w:r>
      <w:r>
        <w:rPr>
          <w:rFonts w:ascii="微软雅黑" w:hAnsi="微软雅黑" w:hint="eastAsia"/>
          <w:bCs/>
          <w:szCs w:val="21"/>
          <w:highlight w:val="green"/>
        </w:rPr>
        <w:t>秒内没有完成返回</w:t>
      </w:r>
      <w:r>
        <w:rPr>
          <w:rFonts w:ascii="微软雅黑" w:hAnsi="微软雅黑" w:hint="eastAsia"/>
          <w:bCs/>
          <w:szCs w:val="21"/>
          <w:highlight w:val="green"/>
        </w:rPr>
        <w:t>( BroadcastReceiver )</w:t>
      </w:r>
    </w:p>
    <w:p w:rsidR="004E257C" w:rsidRDefault="004E257C" w:rsidP="004E257C">
      <w:pPr>
        <w:rPr>
          <w:rFonts w:ascii="微软雅黑" w:hAnsi="微软雅黑"/>
          <w:b/>
          <w:szCs w:val="21"/>
        </w:rPr>
      </w:pPr>
      <w:r>
        <w:rPr>
          <w:rFonts w:ascii="微软雅黑" w:hAnsi="微软雅黑" w:hint="eastAsia"/>
          <w:b/>
          <w:szCs w:val="21"/>
        </w:rPr>
        <w:t>下面是导致</w:t>
      </w:r>
      <w:r>
        <w:rPr>
          <w:rFonts w:ascii="微软雅黑" w:hAnsi="微软雅黑" w:hint="eastAsia"/>
          <w:b/>
          <w:szCs w:val="21"/>
        </w:rPr>
        <w:t>android</w:t>
      </w:r>
      <w:r>
        <w:rPr>
          <w:rFonts w:ascii="微软雅黑" w:hAnsi="微软雅黑" w:hint="eastAsia"/>
          <w:b/>
          <w:szCs w:val="21"/>
        </w:rPr>
        <w:t>中出现</w:t>
      </w:r>
      <w:r>
        <w:rPr>
          <w:rFonts w:ascii="微软雅黑" w:hAnsi="微软雅黑" w:hint="eastAsia"/>
          <w:b/>
          <w:szCs w:val="21"/>
        </w:rPr>
        <w:t>ANR</w:t>
      </w:r>
      <w:r>
        <w:rPr>
          <w:rFonts w:ascii="微软雅黑" w:hAnsi="微软雅黑" w:hint="eastAsia"/>
          <w:b/>
          <w:szCs w:val="21"/>
        </w:rPr>
        <w:t>异常的的情况</w:t>
      </w:r>
      <w:r>
        <w:rPr>
          <w:rFonts w:ascii="微软雅黑" w:hAnsi="微软雅黑" w:hint="eastAsia"/>
          <w:b/>
          <w:szCs w:val="21"/>
        </w:rPr>
        <w:t>:</w:t>
      </w:r>
    </w:p>
    <w:p w:rsidR="004E257C" w:rsidRDefault="004E257C" w:rsidP="004E257C">
      <w:pPr>
        <w:widowControl/>
        <w:numPr>
          <w:ilvl w:val="0"/>
          <w:numId w:val="38"/>
        </w:numPr>
        <w:adjustRightInd w:val="0"/>
        <w:snapToGrid w:val="0"/>
        <w:spacing w:after="200"/>
        <w:jc w:val="left"/>
        <w:rPr>
          <w:rFonts w:ascii="微软雅黑" w:hAnsi="微软雅黑"/>
          <w:b/>
          <w:szCs w:val="21"/>
        </w:rPr>
      </w:pPr>
      <w:r>
        <w:rPr>
          <w:rFonts w:ascii="微软雅黑" w:hAnsi="微软雅黑" w:hint="eastAsia"/>
          <w:b/>
          <w:szCs w:val="21"/>
        </w:rPr>
        <w:t>在主线程内进行网络操作</w:t>
      </w:r>
    </w:p>
    <w:p w:rsidR="004E257C" w:rsidRDefault="004E257C" w:rsidP="004E257C">
      <w:pPr>
        <w:widowControl/>
        <w:numPr>
          <w:ilvl w:val="0"/>
          <w:numId w:val="38"/>
        </w:numPr>
        <w:adjustRightInd w:val="0"/>
        <w:snapToGrid w:val="0"/>
        <w:spacing w:after="200"/>
        <w:jc w:val="left"/>
        <w:rPr>
          <w:rFonts w:ascii="微软雅黑" w:hAnsi="微软雅黑"/>
          <w:b/>
          <w:szCs w:val="21"/>
        </w:rPr>
      </w:pPr>
      <w:r>
        <w:rPr>
          <w:rFonts w:ascii="微软雅黑" w:hAnsi="微软雅黑" w:hint="eastAsia"/>
          <w:b/>
          <w:szCs w:val="21"/>
        </w:rPr>
        <w:t>在主线程内进行一些缓慢的磁盘操作</w:t>
      </w:r>
      <w:r>
        <w:rPr>
          <w:rFonts w:ascii="微软雅黑" w:hAnsi="微软雅黑" w:hint="eastAsia"/>
          <w:b/>
          <w:szCs w:val="21"/>
        </w:rPr>
        <w:t>(</w:t>
      </w:r>
      <w:r>
        <w:rPr>
          <w:rFonts w:ascii="微软雅黑" w:hAnsi="微软雅黑" w:hint="eastAsia"/>
          <w:b/>
          <w:szCs w:val="21"/>
        </w:rPr>
        <w:t>例如执行没有优化的</w:t>
      </w:r>
      <w:r>
        <w:rPr>
          <w:rFonts w:ascii="微软雅黑" w:hAnsi="微软雅黑" w:hint="eastAsia"/>
          <w:b/>
          <w:szCs w:val="21"/>
        </w:rPr>
        <w:t>SQL</w:t>
      </w:r>
      <w:r>
        <w:rPr>
          <w:rFonts w:ascii="微软雅黑" w:hAnsi="微软雅黑" w:hint="eastAsia"/>
          <w:b/>
          <w:szCs w:val="21"/>
        </w:rPr>
        <w:t>查询</w:t>
      </w:r>
      <w:r>
        <w:rPr>
          <w:rFonts w:ascii="微软雅黑" w:hAnsi="微软雅黑" w:hint="eastAsia"/>
          <w:b/>
          <w:szCs w:val="21"/>
        </w:rPr>
        <w:t>)</w:t>
      </w:r>
    </w:p>
    <w:p w:rsidR="004E257C" w:rsidRDefault="004E257C" w:rsidP="004E257C">
      <w:pPr>
        <w:rPr>
          <w:rFonts w:ascii="微软雅黑" w:hAnsi="微软雅黑"/>
          <w:b/>
          <w:szCs w:val="21"/>
        </w:rPr>
      </w:pPr>
      <w:r>
        <w:rPr>
          <w:rFonts w:ascii="微软雅黑" w:hAnsi="微软雅黑" w:hint="eastAsia"/>
          <w:b/>
          <w:szCs w:val="21"/>
        </w:rPr>
        <w:t>处理的逻辑是</w:t>
      </w:r>
      <w:r>
        <w:rPr>
          <w:rFonts w:ascii="微软雅黑" w:hAnsi="微软雅黑" w:hint="eastAsia"/>
          <w:b/>
          <w:szCs w:val="21"/>
        </w:rPr>
        <w:t>:</w:t>
      </w:r>
    </w:p>
    <w:p w:rsidR="004E257C" w:rsidRDefault="004E257C" w:rsidP="004E257C">
      <w:pPr>
        <w:rPr>
          <w:rFonts w:ascii="微软雅黑" w:hAnsi="微软雅黑"/>
          <w:b/>
          <w:szCs w:val="21"/>
        </w:rPr>
      </w:pPr>
      <w:r>
        <w:rPr>
          <w:rFonts w:ascii="微软雅黑" w:hAnsi="微软雅黑" w:hint="eastAsia"/>
          <w:b/>
          <w:szCs w:val="21"/>
        </w:rPr>
        <w:t>1.New</w:t>
      </w:r>
      <w:r>
        <w:rPr>
          <w:rFonts w:ascii="微软雅黑" w:hAnsi="微软雅黑" w:hint="eastAsia"/>
          <w:b/>
          <w:szCs w:val="21"/>
        </w:rPr>
        <w:t>一个新的线程，进行数据请求</w:t>
      </w:r>
    </w:p>
    <w:p w:rsidR="004E257C" w:rsidRDefault="004E257C" w:rsidP="004E257C">
      <w:pPr>
        <w:rPr>
          <w:rFonts w:ascii="微软雅黑" w:hAnsi="微软雅黑"/>
          <w:b/>
          <w:szCs w:val="21"/>
        </w:rPr>
      </w:pPr>
      <w:r>
        <w:rPr>
          <w:rFonts w:ascii="微软雅黑" w:hAnsi="微软雅黑" w:hint="eastAsia"/>
          <w:b/>
          <w:szCs w:val="21"/>
        </w:rPr>
        <w:t>2.</w:t>
      </w:r>
      <w:r>
        <w:rPr>
          <w:rFonts w:ascii="微软雅黑" w:hAnsi="微软雅黑" w:hint="eastAsia"/>
          <w:b/>
          <w:szCs w:val="21"/>
        </w:rPr>
        <w:t>获取数据后，调用</w:t>
      </w:r>
      <w:r>
        <w:rPr>
          <w:rFonts w:ascii="微软雅黑" w:hAnsi="微软雅黑" w:hint="eastAsia"/>
          <w:b/>
          <w:szCs w:val="21"/>
        </w:rPr>
        <w:t>handler.sendmessage</w:t>
      </w:r>
      <w:r>
        <w:rPr>
          <w:rFonts w:ascii="微软雅黑" w:hAnsi="微软雅黑" w:hint="eastAsia"/>
          <w:b/>
          <w:szCs w:val="21"/>
        </w:rPr>
        <w:t>方法</w:t>
      </w:r>
    </w:p>
    <w:p w:rsidR="004E257C" w:rsidRDefault="004E257C" w:rsidP="004E257C">
      <w:pPr>
        <w:rPr>
          <w:rFonts w:ascii="微软雅黑" w:hAnsi="微软雅黑"/>
          <w:b/>
          <w:szCs w:val="21"/>
        </w:rPr>
      </w:pPr>
      <w:r>
        <w:rPr>
          <w:rFonts w:ascii="微软雅黑" w:hAnsi="微软雅黑" w:hint="eastAsia"/>
          <w:b/>
          <w:szCs w:val="21"/>
        </w:rPr>
        <w:t>3.</w:t>
      </w:r>
      <w:r>
        <w:rPr>
          <w:rFonts w:ascii="微软雅黑" w:hAnsi="微软雅黑" w:hint="eastAsia"/>
          <w:b/>
          <w:szCs w:val="21"/>
        </w:rPr>
        <w:t>在</w:t>
      </w:r>
      <w:r>
        <w:rPr>
          <w:rFonts w:ascii="微软雅黑" w:hAnsi="微软雅黑" w:hint="eastAsia"/>
          <w:b/>
          <w:szCs w:val="21"/>
        </w:rPr>
        <w:t>handler</w:t>
      </w:r>
      <w:r>
        <w:rPr>
          <w:rFonts w:ascii="微软雅黑" w:hAnsi="微软雅黑" w:hint="eastAsia"/>
          <w:b/>
          <w:szCs w:val="21"/>
        </w:rPr>
        <w:t>的</w:t>
      </w:r>
      <w:r>
        <w:rPr>
          <w:rFonts w:ascii="微软雅黑" w:hAnsi="微软雅黑" w:hint="eastAsia"/>
          <w:b/>
          <w:szCs w:val="21"/>
        </w:rPr>
        <w:t>handle()</w:t>
      </w:r>
      <w:r>
        <w:rPr>
          <w:rFonts w:ascii="微软雅黑" w:hAnsi="微软雅黑" w:hint="eastAsia"/>
          <w:b/>
          <w:szCs w:val="21"/>
        </w:rPr>
        <w:t>方法中更新</w:t>
      </w:r>
      <w:r>
        <w:rPr>
          <w:rFonts w:ascii="微软雅黑" w:hAnsi="微软雅黑" w:hint="eastAsia"/>
          <w:b/>
          <w:szCs w:val="21"/>
        </w:rPr>
        <w:t>UI</w:t>
      </w:r>
    </w:p>
    <w:p w:rsidR="004E257C" w:rsidRDefault="004E257C" w:rsidP="004E257C">
      <w:pPr>
        <w:rPr>
          <w:rFonts w:ascii="微软雅黑" w:hAnsi="微软雅黑"/>
          <w:b/>
          <w:color w:val="0000FF"/>
          <w:sz w:val="24"/>
          <w:szCs w:val="24"/>
          <w:highlight w:val="yellow"/>
        </w:rPr>
      </w:pPr>
      <w:r>
        <w:rPr>
          <w:rFonts w:ascii="微软雅黑" w:hAnsi="微软雅黑" w:hint="eastAsia"/>
          <w:b/>
          <w:color w:val="0000FF"/>
          <w:sz w:val="24"/>
          <w:szCs w:val="24"/>
          <w:highlight w:val="yellow"/>
        </w:rPr>
        <w:t xml:space="preserve">// Android </w:t>
      </w:r>
      <w:r>
        <w:rPr>
          <w:rFonts w:ascii="微软雅黑" w:hAnsi="微软雅黑" w:hint="eastAsia"/>
          <w:b/>
          <w:color w:val="0000FF"/>
          <w:sz w:val="24"/>
          <w:szCs w:val="24"/>
          <w:highlight w:val="yellow"/>
        </w:rPr>
        <w:t>如何指定浏览器访问</w:t>
      </w:r>
      <w:r>
        <w:rPr>
          <w:rFonts w:ascii="微软雅黑" w:hAnsi="微软雅黑" w:hint="eastAsia"/>
          <w:b/>
          <w:color w:val="0000FF"/>
          <w:sz w:val="24"/>
          <w:szCs w:val="24"/>
          <w:highlight w:val="yellow"/>
        </w:rPr>
        <w:t xml:space="preserve"> </w:t>
      </w:r>
      <w:r>
        <w:rPr>
          <w:rFonts w:ascii="微软雅黑" w:hAnsi="微软雅黑" w:hint="eastAsia"/>
          <w:b/>
          <w:color w:val="0000FF"/>
          <w:sz w:val="24"/>
          <w:szCs w:val="24"/>
          <w:highlight w:val="yellow"/>
        </w:rPr>
        <w:t>指定页面</w:t>
      </w:r>
      <w:r>
        <w:rPr>
          <w:rFonts w:ascii="微软雅黑" w:hAnsi="微软雅黑" w:hint="eastAsia"/>
          <w:b/>
          <w:color w:val="0000FF"/>
          <w:sz w:val="24"/>
          <w:szCs w:val="24"/>
          <w:highlight w:val="yellow"/>
        </w:rPr>
        <w:t xml:space="preserve">? </w:t>
      </w:r>
    </w:p>
    <w:p w:rsidR="004E257C" w:rsidRDefault="004E257C" w:rsidP="004E257C">
      <w:pPr>
        <w:rPr>
          <w:rFonts w:ascii="微软雅黑" w:hAnsi="微软雅黑"/>
          <w:bCs/>
          <w:color w:val="0000FF"/>
          <w:szCs w:val="21"/>
          <w:highlight w:val="green"/>
        </w:rPr>
      </w:pPr>
      <w:r>
        <w:rPr>
          <w:rFonts w:ascii="微软雅黑" w:hAnsi="微软雅黑" w:hint="eastAsia"/>
          <w:bCs/>
          <w:color w:val="0000FF"/>
          <w:szCs w:val="21"/>
          <w:highlight w:val="green"/>
        </w:rPr>
        <w:t>指定</w:t>
      </w:r>
      <w:r>
        <w:rPr>
          <w:rFonts w:ascii="微软雅黑" w:hAnsi="微软雅黑" w:hint="eastAsia"/>
          <w:bCs/>
          <w:color w:val="0000FF"/>
          <w:szCs w:val="21"/>
          <w:highlight w:val="green"/>
        </w:rPr>
        <w:t xml:space="preserve">action </w:t>
      </w:r>
      <w:r>
        <w:rPr>
          <w:rFonts w:ascii="微软雅黑" w:hAnsi="微软雅黑" w:hint="eastAsia"/>
          <w:bCs/>
          <w:color w:val="0000FF"/>
          <w:szCs w:val="21"/>
          <w:highlight w:val="green"/>
        </w:rPr>
        <w:t>及</w:t>
      </w:r>
      <w:r>
        <w:rPr>
          <w:rFonts w:ascii="微软雅黑" w:hAnsi="微软雅黑" w:hint="eastAsia"/>
          <w:bCs/>
          <w:color w:val="0000FF"/>
          <w:szCs w:val="21"/>
          <w:highlight w:val="green"/>
        </w:rPr>
        <w:t xml:space="preserve"> uri </w:t>
      </w:r>
      <w:r>
        <w:rPr>
          <w:rFonts w:ascii="微软雅黑" w:hAnsi="微软雅黑" w:hint="eastAsia"/>
          <w:bCs/>
          <w:color w:val="0000FF"/>
          <w:szCs w:val="21"/>
          <w:highlight w:val="green"/>
        </w:rPr>
        <w:t>就可以访问制定好的</w:t>
      </w:r>
      <w:r>
        <w:rPr>
          <w:rFonts w:ascii="微软雅黑" w:hAnsi="微软雅黑" w:hint="eastAsia"/>
          <w:bCs/>
          <w:color w:val="0000FF"/>
          <w:szCs w:val="21"/>
          <w:highlight w:val="green"/>
        </w:rPr>
        <w:t xml:space="preserve"> </w:t>
      </w:r>
      <w:r>
        <w:rPr>
          <w:rFonts w:ascii="微软雅黑" w:hAnsi="微软雅黑" w:hint="eastAsia"/>
          <w:bCs/>
          <w:color w:val="0000FF"/>
          <w:szCs w:val="21"/>
          <w:highlight w:val="green"/>
        </w:rPr>
        <w:t>浏览器了</w:t>
      </w:r>
    </w:p>
    <w:p w:rsidR="004E257C" w:rsidRDefault="004E257C" w:rsidP="004E257C">
      <w:pPr>
        <w:rPr>
          <w:rFonts w:ascii="微软雅黑" w:hAnsi="微软雅黑"/>
          <w:bCs/>
          <w:color w:val="0000FF"/>
          <w:szCs w:val="21"/>
          <w:highlight w:val="yellow"/>
        </w:rPr>
      </w:pPr>
    </w:p>
    <w:p w:rsidR="004E257C" w:rsidRDefault="004E257C" w:rsidP="004E257C">
      <w:pPr>
        <w:rPr>
          <w:rFonts w:ascii="微软雅黑" w:hAnsi="微软雅黑"/>
          <w:bCs/>
          <w:color w:val="0000FF"/>
          <w:szCs w:val="21"/>
          <w:highlight w:val="yellow"/>
        </w:rPr>
      </w:pPr>
    </w:p>
    <w:p w:rsidR="004E257C" w:rsidRDefault="004E257C" w:rsidP="004E257C">
      <w:pPr>
        <w:rPr>
          <w:rFonts w:ascii="微软雅黑" w:hAnsi="微软雅黑"/>
          <w:bCs/>
          <w:szCs w:val="21"/>
        </w:rPr>
      </w:pPr>
      <w:r>
        <w:rPr>
          <w:rFonts w:ascii="微软雅黑" w:hAnsi="微软雅黑" w:hint="eastAsia"/>
          <w:bCs/>
          <w:szCs w:val="21"/>
        </w:rPr>
        <w:t>1&gt;</w:t>
      </w:r>
      <w:r>
        <w:rPr>
          <w:rFonts w:ascii="微软雅黑" w:hAnsi="微软雅黑" w:hint="eastAsia"/>
          <w:bCs/>
          <w:szCs w:val="21"/>
        </w:rPr>
        <w:t>简而言之</w:t>
      </w:r>
      <w:r>
        <w:rPr>
          <w:rFonts w:ascii="微软雅黑" w:hAnsi="微软雅黑" w:hint="eastAsia"/>
          <w:bCs/>
          <w:szCs w:val="21"/>
        </w:rPr>
        <w:t xml:space="preserve">: </w:t>
      </w:r>
      <w:r>
        <w:rPr>
          <w:rFonts w:ascii="微软雅黑" w:hAnsi="微软雅黑" w:hint="eastAsia"/>
          <w:bCs/>
          <w:szCs w:val="21"/>
        </w:rPr>
        <w:t>一个程序至少有一个进程，一个进程至少有一个线程</w:t>
      </w:r>
      <w:r>
        <w:rPr>
          <w:rFonts w:ascii="微软雅黑" w:hAnsi="微软雅黑" w:hint="eastAsia"/>
          <w:bCs/>
          <w:szCs w:val="21"/>
        </w:rPr>
        <w:t xml:space="preserve"> </w:t>
      </w:r>
    </w:p>
    <w:p w:rsidR="004E257C" w:rsidRDefault="004E257C" w:rsidP="004E257C">
      <w:pPr>
        <w:rPr>
          <w:rFonts w:ascii="微软雅黑" w:hAnsi="微软雅黑"/>
          <w:bCs/>
          <w:szCs w:val="21"/>
        </w:rPr>
      </w:pPr>
      <w:r>
        <w:rPr>
          <w:rFonts w:ascii="微软雅黑" w:hAnsi="微软雅黑" w:hint="eastAsia"/>
          <w:bCs/>
          <w:szCs w:val="21"/>
        </w:rPr>
        <w:t>2&gt;</w:t>
      </w:r>
      <w:r>
        <w:rPr>
          <w:rFonts w:ascii="微软雅黑" w:hAnsi="微软雅黑" w:hint="eastAsia"/>
          <w:bCs/>
          <w:szCs w:val="21"/>
        </w:rPr>
        <w:t>线程的划分尺度小于进程，使的多线程程序的并发性高</w:t>
      </w:r>
    </w:p>
    <w:p w:rsidR="004E257C" w:rsidRDefault="004E257C" w:rsidP="004E257C">
      <w:pPr>
        <w:rPr>
          <w:rFonts w:ascii="微软雅黑" w:hAnsi="微软雅黑"/>
          <w:bCs/>
          <w:szCs w:val="21"/>
        </w:rPr>
      </w:pPr>
      <w:r>
        <w:rPr>
          <w:rFonts w:ascii="微软雅黑" w:hAnsi="微软雅黑" w:hint="eastAsia"/>
          <w:bCs/>
          <w:szCs w:val="21"/>
        </w:rPr>
        <w:t>3&gt;</w:t>
      </w:r>
      <w:r>
        <w:rPr>
          <w:rFonts w:ascii="微软雅黑" w:hAnsi="微软雅黑" w:hint="eastAsia"/>
          <w:bCs/>
          <w:szCs w:val="21"/>
        </w:rPr>
        <w:t>进程在执行的过程中拥有独立的内存单元，而多个线程共享内存，从而提高了程序的运行效率</w:t>
      </w:r>
    </w:p>
    <w:p w:rsidR="004E257C" w:rsidRDefault="004E257C" w:rsidP="004E257C">
      <w:pPr>
        <w:rPr>
          <w:rFonts w:ascii="微软雅黑" w:hAnsi="微软雅黑"/>
          <w:bCs/>
          <w:color w:val="0000FF"/>
          <w:szCs w:val="21"/>
        </w:rPr>
      </w:pPr>
      <w:r>
        <w:rPr>
          <w:rFonts w:ascii="微软雅黑" w:hAnsi="微软雅黑" w:hint="eastAsia"/>
          <w:bCs/>
          <w:szCs w:val="21"/>
        </w:rPr>
        <w:t>4&gt;</w:t>
      </w:r>
      <w:r>
        <w:rPr>
          <w:rFonts w:ascii="微软雅黑" w:hAnsi="微软雅黑" w:hint="eastAsia"/>
          <w:bCs/>
          <w:szCs w:val="21"/>
          <w:highlight w:val="yellow"/>
        </w:rPr>
        <w:t>每个独立的线程有一个程序运行的入口、顺序执行序列和程序的出口。</w:t>
      </w:r>
      <w:r>
        <w:rPr>
          <w:rFonts w:ascii="微软雅黑" w:hAnsi="微软雅黑" w:hint="eastAsia"/>
          <w:bCs/>
          <w:szCs w:val="21"/>
        </w:rPr>
        <w:t>但是</w:t>
      </w:r>
      <w:r>
        <w:rPr>
          <w:rFonts w:ascii="微软雅黑" w:hAnsi="微软雅黑" w:hint="eastAsia"/>
          <w:bCs/>
          <w:szCs w:val="21"/>
          <w:highlight w:val="yellow"/>
        </w:rPr>
        <w:t>线程不能独</w:t>
      </w:r>
      <w:r>
        <w:rPr>
          <w:rFonts w:ascii="微软雅黑" w:hAnsi="微软雅黑" w:hint="eastAsia"/>
          <w:bCs/>
          <w:color w:val="0000FF"/>
          <w:szCs w:val="21"/>
        </w:rPr>
        <w:t>立执行，必须依存在应用程序中，由应用程序提供多个线程执行控制</w:t>
      </w:r>
    </w:p>
    <w:p w:rsidR="004E257C" w:rsidRDefault="004E257C" w:rsidP="004E257C">
      <w:pPr>
        <w:rPr>
          <w:rFonts w:ascii="微软雅黑" w:hAnsi="微软雅黑"/>
          <w:bCs/>
          <w:color w:val="0000FF"/>
          <w:szCs w:val="21"/>
        </w:rPr>
      </w:pPr>
      <w:r>
        <w:rPr>
          <w:rFonts w:ascii="微软雅黑" w:hAnsi="微软雅黑" w:hint="eastAsia"/>
          <w:bCs/>
          <w:color w:val="0000FF"/>
          <w:szCs w:val="21"/>
        </w:rPr>
        <w:t>5&gt;</w:t>
      </w:r>
      <w:r>
        <w:rPr>
          <w:rFonts w:ascii="微软雅黑" w:hAnsi="微软雅黑" w:hint="eastAsia"/>
          <w:bCs/>
          <w:color w:val="0000FF"/>
          <w:szCs w:val="21"/>
        </w:rPr>
        <w:t>多线程的意义在于一</w:t>
      </w:r>
      <w:r>
        <w:rPr>
          <w:rFonts w:ascii="微软雅黑" w:hAnsi="微软雅黑" w:hint="eastAsia"/>
          <w:bCs/>
          <w:color w:val="0000FF"/>
          <w:szCs w:val="21"/>
          <w:highlight w:val="yellow"/>
        </w:rPr>
        <w:t>个应用程序中，有多个执行部分可以同时执行</w:t>
      </w:r>
      <w:r>
        <w:rPr>
          <w:rFonts w:ascii="微软雅黑" w:hAnsi="微软雅黑" w:hint="eastAsia"/>
          <w:bCs/>
          <w:color w:val="0000FF"/>
          <w:szCs w:val="21"/>
        </w:rPr>
        <w:t>，</w:t>
      </w:r>
      <w:r>
        <w:rPr>
          <w:rFonts w:ascii="微软雅黑" w:hAnsi="微软雅黑" w:hint="eastAsia"/>
          <w:bCs/>
          <w:color w:val="0000FF"/>
          <w:szCs w:val="21"/>
        </w:rPr>
        <w:t xml:space="preserve">  </w:t>
      </w:r>
      <w:r>
        <w:rPr>
          <w:rFonts w:ascii="微软雅黑" w:hAnsi="微软雅黑" w:hint="eastAsia"/>
          <w:bCs/>
          <w:color w:val="0000FF"/>
          <w:szCs w:val="21"/>
        </w:rPr>
        <w:t>但是操作系统并没有将</w:t>
      </w:r>
      <w:r>
        <w:rPr>
          <w:rFonts w:ascii="微软雅黑" w:hAnsi="微软雅黑" w:hint="eastAsia"/>
          <w:bCs/>
          <w:color w:val="0000FF"/>
          <w:szCs w:val="21"/>
          <w:highlight w:val="yellow"/>
        </w:rPr>
        <w:t>多个线程看做多个独立的应用</w:t>
      </w:r>
      <w:r>
        <w:rPr>
          <w:rFonts w:ascii="微软雅黑" w:hAnsi="微软雅黑" w:hint="eastAsia"/>
          <w:bCs/>
          <w:color w:val="0000FF"/>
          <w:szCs w:val="21"/>
        </w:rPr>
        <w:t>，来</w:t>
      </w:r>
      <w:r>
        <w:rPr>
          <w:rFonts w:ascii="微软雅黑" w:hAnsi="微软雅黑" w:hint="eastAsia"/>
          <w:bCs/>
          <w:color w:val="0000FF"/>
          <w:szCs w:val="21"/>
          <w:highlight w:val="yellow"/>
        </w:rPr>
        <w:t>实现进程的调度和管理及分配资源，</w:t>
      </w:r>
      <w:r>
        <w:rPr>
          <w:rFonts w:ascii="微软雅黑" w:hAnsi="微软雅黑" w:hint="eastAsia"/>
          <w:bCs/>
          <w:color w:val="0000FF"/>
          <w:szCs w:val="21"/>
        </w:rPr>
        <w:t>这就是进程和线程的重要区别</w:t>
      </w:r>
    </w:p>
    <w:p w:rsidR="004E257C" w:rsidRDefault="004E257C" w:rsidP="004E257C">
      <w:pPr>
        <w:rPr>
          <w:rFonts w:ascii="微软雅黑" w:hAnsi="微软雅黑"/>
          <w:b/>
          <w:sz w:val="24"/>
          <w:szCs w:val="24"/>
        </w:rPr>
      </w:pPr>
    </w:p>
    <w:p w:rsidR="004E257C" w:rsidRDefault="004E257C" w:rsidP="004E257C">
      <w:pPr>
        <w:rPr>
          <w:rFonts w:ascii="微软雅黑" w:hAnsi="微软雅黑"/>
          <w:b/>
          <w:sz w:val="24"/>
          <w:szCs w:val="24"/>
        </w:rPr>
      </w:pPr>
      <w:r>
        <w:rPr>
          <w:rFonts w:ascii="微软雅黑" w:hAnsi="微软雅黑" w:hint="eastAsia"/>
          <w:b/>
          <w:sz w:val="24"/>
          <w:szCs w:val="24"/>
        </w:rPr>
        <w:t>36</w:t>
      </w:r>
      <w:r>
        <w:rPr>
          <w:rFonts w:ascii="微软雅黑" w:hAnsi="微软雅黑" w:hint="eastAsia"/>
          <w:b/>
          <w:sz w:val="24"/>
          <w:szCs w:val="24"/>
        </w:rPr>
        <w:t>·</w:t>
      </w:r>
      <w:r>
        <w:rPr>
          <w:rFonts w:ascii="微软雅黑" w:hAnsi="微软雅黑" w:hint="eastAsia"/>
          <w:b/>
          <w:sz w:val="24"/>
          <w:szCs w:val="24"/>
        </w:rPr>
        <w:t>ContentProvider</w:t>
      </w:r>
      <w:r>
        <w:rPr>
          <w:rFonts w:ascii="微软雅黑" w:hAnsi="微软雅黑" w:hint="eastAsia"/>
          <w:b/>
          <w:sz w:val="24"/>
          <w:szCs w:val="24"/>
        </w:rPr>
        <w:t>的</w:t>
      </w:r>
      <w:r>
        <w:rPr>
          <w:rFonts w:ascii="微软雅黑" w:hAnsi="微软雅黑" w:hint="eastAsia"/>
          <w:b/>
          <w:sz w:val="24"/>
          <w:szCs w:val="24"/>
        </w:rPr>
        <w:t>URI</w:t>
      </w:r>
      <w:r>
        <w:rPr>
          <w:rFonts w:ascii="微软雅黑" w:hAnsi="微软雅黑" w:hint="eastAsia"/>
          <w:b/>
          <w:sz w:val="24"/>
          <w:szCs w:val="24"/>
        </w:rPr>
        <w:t>的配置？</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清单文件之指定</w:t>
      </w:r>
      <w:r>
        <w:rPr>
          <w:rFonts w:ascii="微软雅黑" w:hAnsi="微软雅黑" w:cs="宋体" w:hint="eastAsia"/>
          <w:color w:val="000000"/>
          <w:szCs w:val="21"/>
        </w:rPr>
        <w:t>URI</w:t>
      </w:r>
      <w:r>
        <w:rPr>
          <w:rFonts w:ascii="微软雅黑" w:hAnsi="微软雅黑" w:cs="宋体" w:hint="eastAsia"/>
          <w:color w:val="000000"/>
          <w:szCs w:val="21"/>
        </w:rPr>
        <w:t>或者代码里面指定</w:t>
      </w:r>
      <w:r>
        <w:rPr>
          <w:rFonts w:ascii="微软雅黑" w:hAnsi="微软雅黑" w:cs="宋体" w:hint="eastAsia"/>
          <w:color w:val="000000"/>
          <w:szCs w:val="21"/>
        </w:rPr>
        <w:t>URI</w:t>
      </w:r>
      <w:r>
        <w:rPr>
          <w:rFonts w:ascii="微软雅黑" w:hAnsi="微软雅黑" w:cs="宋体" w:hint="eastAsia"/>
          <w:color w:val="000000"/>
          <w:szCs w:val="21"/>
        </w:rPr>
        <w:t>，</w:t>
      </w:r>
      <w:r>
        <w:rPr>
          <w:rFonts w:ascii="微软雅黑" w:hAnsi="微软雅黑" w:cs="宋体" w:hint="eastAsia"/>
          <w:color w:val="000000"/>
          <w:szCs w:val="21"/>
        </w:rPr>
        <w:t>contentProvider</w:t>
      </w:r>
      <w:r>
        <w:rPr>
          <w:rFonts w:ascii="微软雅黑" w:hAnsi="微软雅黑" w:cs="宋体" w:hint="eastAsia"/>
          <w:color w:val="000000"/>
          <w:szCs w:val="21"/>
        </w:rPr>
        <w:t>通过</w:t>
      </w:r>
      <w:r>
        <w:rPr>
          <w:rFonts w:ascii="微软雅黑" w:hAnsi="微软雅黑" w:cs="宋体" w:hint="eastAsia"/>
          <w:color w:val="000000"/>
          <w:szCs w:val="21"/>
        </w:rPr>
        <w:t>URI</w:t>
      </w:r>
      <w:r>
        <w:rPr>
          <w:rFonts w:ascii="微软雅黑" w:hAnsi="微软雅黑" w:cs="宋体" w:hint="eastAsia"/>
          <w:color w:val="000000"/>
          <w:szCs w:val="21"/>
        </w:rPr>
        <w:t>访问数据</w:t>
      </w:r>
    </w:p>
    <w:p w:rsidR="004E257C" w:rsidRDefault="004E257C" w:rsidP="004E257C">
      <w:pPr>
        <w:rPr>
          <w:color w:val="0000FF"/>
          <w:sz w:val="28"/>
          <w:szCs w:val="28"/>
        </w:rPr>
      </w:pPr>
      <w:r>
        <w:rPr>
          <w:rFonts w:ascii="微软雅黑" w:hAnsi="微软雅黑" w:hint="eastAsia"/>
          <w:b/>
          <w:sz w:val="24"/>
          <w:szCs w:val="24"/>
        </w:rPr>
        <w:t>37</w:t>
      </w:r>
      <w:r>
        <w:rPr>
          <w:rFonts w:ascii="微软雅黑" w:hAnsi="微软雅黑" w:hint="eastAsia"/>
          <w:b/>
          <w:sz w:val="24"/>
          <w:szCs w:val="24"/>
        </w:rPr>
        <w:t>·</w:t>
      </w:r>
      <w:r>
        <w:rPr>
          <w:rFonts w:hint="eastAsia"/>
          <w:color w:val="0000FF"/>
          <w:sz w:val="28"/>
          <w:szCs w:val="28"/>
        </w:rPr>
        <w:t>AIDL</w:t>
      </w:r>
      <w:r>
        <w:rPr>
          <w:rFonts w:hint="eastAsia"/>
          <w:color w:val="0000FF"/>
          <w:sz w:val="28"/>
          <w:szCs w:val="28"/>
        </w:rPr>
        <w:t>的全称是什么，如何工作</w:t>
      </w:r>
    </w:p>
    <w:p w:rsidR="004E257C" w:rsidRDefault="004E257C" w:rsidP="004E257C">
      <w:pPr>
        <w:rPr>
          <w:color w:val="000000"/>
          <w:sz w:val="28"/>
          <w:szCs w:val="28"/>
        </w:rPr>
      </w:pPr>
      <w:r>
        <w:rPr>
          <w:rFonts w:hint="eastAsia"/>
          <w:color w:val="000000"/>
          <w:sz w:val="28"/>
          <w:szCs w:val="28"/>
        </w:rPr>
        <w:t>AIDL</w:t>
      </w:r>
      <w:r>
        <w:rPr>
          <w:rFonts w:hint="eastAsia"/>
          <w:color w:val="000000"/>
          <w:sz w:val="28"/>
          <w:szCs w:val="28"/>
        </w:rPr>
        <w:t>的英文全称是</w:t>
      </w:r>
      <w:r>
        <w:rPr>
          <w:rFonts w:hint="eastAsia"/>
          <w:color w:val="000000"/>
          <w:sz w:val="28"/>
          <w:szCs w:val="28"/>
        </w:rPr>
        <w:t>Android Interface Define Language</w:t>
      </w:r>
    </w:p>
    <w:p w:rsidR="004E257C" w:rsidRDefault="004E257C" w:rsidP="004E257C">
      <w:pPr>
        <w:rPr>
          <w:color w:val="FF0000"/>
          <w:sz w:val="28"/>
          <w:szCs w:val="28"/>
        </w:rPr>
      </w:pPr>
      <w:r>
        <w:rPr>
          <w:rFonts w:hint="eastAsia"/>
          <w:color w:val="FF0000"/>
          <w:sz w:val="28"/>
          <w:szCs w:val="28"/>
        </w:rPr>
        <w:t>当</w:t>
      </w:r>
      <w:r>
        <w:rPr>
          <w:rFonts w:hint="eastAsia"/>
          <w:color w:val="FF0000"/>
          <w:sz w:val="28"/>
          <w:szCs w:val="28"/>
        </w:rPr>
        <w:t>A</w:t>
      </w:r>
      <w:r>
        <w:rPr>
          <w:rFonts w:hint="eastAsia"/>
          <w:color w:val="FF0000"/>
          <w:sz w:val="28"/>
          <w:szCs w:val="28"/>
        </w:rPr>
        <w:t>进程要去调用</w:t>
      </w:r>
      <w:r>
        <w:rPr>
          <w:rFonts w:hint="eastAsia"/>
          <w:color w:val="FF0000"/>
          <w:sz w:val="28"/>
          <w:szCs w:val="28"/>
        </w:rPr>
        <w:t>B</w:t>
      </w:r>
      <w:r>
        <w:rPr>
          <w:rFonts w:hint="eastAsia"/>
          <w:color w:val="FF0000"/>
          <w:sz w:val="28"/>
          <w:szCs w:val="28"/>
        </w:rPr>
        <w:t>进程中的</w:t>
      </w:r>
      <w:r>
        <w:rPr>
          <w:rFonts w:hint="eastAsia"/>
          <w:color w:val="FF0000"/>
          <w:sz w:val="28"/>
          <w:szCs w:val="28"/>
        </w:rPr>
        <w:t>service</w:t>
      </w:r>
      <w:r>
        <w:rPr>
          <w:rFonts w:hint="eastAsia"/>
          <w:color w:val="FF0000"/>
          <w:sz w:val="28"/>
          <w:szCs w:val="28"/>
        </w:rPr>
        <w:t>时，并实现通信，我们通常都是通过</w:t>
      </w:r>
      <w:r>
        <w:rPr>
          <w:rFonts w:hint="eastAsia"/>
          <w:color w:val="FF0000"/>
          <w:sz w:val="28"/>
          <w:szCs w:val="28"/>
        </w:rPr>
        <w:t>AIDL</w:t>
      </w:r>
      <w:r>
        <w:rPr>
          <w:rFonts w:hint="eastAsia"/>
          <w:color w:val="FF0000"/>
          <w:sz w:val="28"/>
          <w:szCs w:val="28"/>
        </w:rPr>
        <w:t>来操作的</w:t>
      </w:r>
    </w:p>
    <w:p w:rsidR="004E257C" w:rsidRDefault="004E257C" w:rsidP="004E257C">
      <w:pPr>
        <w:rPr>
          <w:color w:val="000000"/>
          <w:sz w:val="28"/>
          <w:szCs w:val="28"/>
        </w:rPr>
      </w:pPr>
      <w:r>
        <w:rPr>
          <w:rFonts w:hint="eastAsia"/>
          <w:color w:val="000000"/>
          <w:sz w:val="28"/>
          <w:szCs w:val="28"/>
        </w:rPr>
        <w:t>A</w:t>
      </w:r>
      <w:r>
        <w:rPr>
          <w:rFonts w:hint="eastAsia"/>
          <w:color w:val="000000"/>
          <w:sz w:val="28"/>
          <w:szCs w:val="28"/>
        </w:rPr>
        <w:t>工程：</w:t>
      </w:r>
    </w:p>
    <w:p w:rsidR="004E257C" w:rsidRDefault="004E257C" w:rsidP="004E257C">
      <w:pPr>
        <w:rPr>
          <w:color w:val="000000"/>
          <w:sz w:val="28"/>
          <w:szCs w:val="28"/>
        </w:rPr>
      </w:pPr>
      <w:r>
        <w:rPr>
          <w:rFonts w:hint="eastAsia"/>
          <w:color w:val="000000"/>
          <w:sz w:val="28"/>
          <w:szCs w:val="28"/>
        </w:rPr>
        <w:t>首先我们在</w:t>
      </w:r>
      <w:r>
        <w:rPr>
          <w:rFonts w:hint="eastAsia"/>
          <w:color w:val="000000"/>
          <w:sz w:val="28"/>
          <w:szCs w:val="28"/>
        </w:rPr>
        <w:t>net.blogjava.mobile.aidlservice</w:t>
      </w:r>
      <w:r>
        <w:rPr>
          <w:rFonts w:hint="eastAsia"/>
          <w:color w:val="000000"/>
          <w:sz w:val="28"/>
          <w:szCs w:val="28"/>
        </w:rPr>
        <w:t>包中创建一个</w:t>
      </w:r>
      <w:r>
        <w:rPr>
          <w:rFonts w:hint="eastAsia"/>
          <w:color w:val="000000"/>
          <w:sz w:val="28"/>
          <w:szCs w:val="28"/>
        </w:rPr>
        <w:t>RemoteService.aidl</w:t>
      </w:r>
      <w:r>
        <w:rPr>
          <w:rFonts w:hint="eastAsia"/>
          <w:color w:val="000000"/>
          <w:sz w:val="28"/>
          <w:szCs w:val="28"/>
        </w:rPr>
        <w:t>文件，在里面我们自定义一个接口，含有方法</w:t>
      </w:r>
      <w:r>
        <w:rPr>
          <w:rFonts w:hint="eastAsia"/>
          <w:color w:val="000000"/>
          <w:sz w:val="28"/>
          <w:szCs w:val="28"/>
        </w:rPr>
        <w:t>get</w:t>
      </w:r>
      <w:r>
        <w:rPr>
          <w:rFonts w:hint="eastAsia"/>
          <w:color w:val="000000"/>
          <w:sz w:val="28"/>
          <w:szCs w:val="28"/>
        </w:rPr>
        <w:t>。</w:t>
      </w:r>
      <w:r>
        <w:rPr>
          <w:rFonts w:hint="eastAsia"/>
          <w:color w:val="000000"/>
          <w:sz w:val="28"/>
          <w:szCs w:val="28"/>
        </w:rPr>
        <w:t>ADT</w:t>
      </w:r>
      <w:r>
        <w:rPr>
          <w:rFonts w:hint="eastAsia"/>
          <w:color w:val="000000"/>
          <w:sz w:val="28"/>
          <w:szCs w:val="28"/>
        </w:rPr>
        <w:t>插件会在</w:t>
      </w:r>
      <w:r>
        <w:rPr>
          <w:rFonts w:hint="eastAsia"/>
          <w:color w:val="000000"/>
          <w:sz w:val="28"/>
          <w:szCs w:val="28"/>
        </w:rPr>
        <w:t>gen</w:t>
      </w:r>
      <w:r>
        <w:rPr>
          <w:rFonts w:hint="eastAsia"/>
          <w:color w:val="000000"/>
          <w:sz w:val="28"/>
          <w:szCs w:val="28"/>
        </w:rPr>
        <w:t>目录下自动生成一个</w:t>
      </w:r>
      <w:r>
        <w:rPr>
          <w:rFonts w:hint="eastAsia"/>
          <w:color w:val="000000"/>
          <w:sz w:val="28"/>
          <w:szCs w:val="28"/>
        </w:rPr>
        <w:t>RemoteService.java</w:t>
      </w:r>
      <w:r>
        <w:rPr>
          <w:rFonts w:hint="eastAsia"/>
          <w:color w:val="000000"/>
          <w:sz w:val="28"/>
          <w:szCs w:val="28"/>
        </w:rPr>
        <w:t>文件，该类中含有一个名为</w:t>
      </w:r>
      <w:r>
        <w:rPr>
          <w:rFonts w:hint="eastAsia"/>
          <w:color w:val="000000"/>
          <w:sz w:val="28"/>
          <w:szCs w:val="28"/>
        </w:rPr>
        <w:t>RemoteService.stub</w:t>
      </w:r>
      <w:r>
        <w:rPr>
          <w:rFonts w:hint="eastAsia"/>
          <w:color w:val="000000"/>
          <w:sz w:val="28"/>
          <w:szCs w:val="28"/>
        </w:rPr>
        <w:t>的内部类，该内部类中含有</w:t>
      </w:r>
      <w:r>
        <w:rPr>
          <w:rFonts w:hint="eastAsia"/>
          <w:color w:val="000000"/>
          <w:sz w:val="28"/>
          <w:szCs w:val="28"/>
        </w:rPr>
        <w:t>aidl</w:t>
      </w:r>
      <w:r>
        <w:rPr>
          <w:rFonts w:hint="eastAsia"/>
          <w:color w:val="000000"/>
          <w:sz w:val="28"/>
          <w:szCs w:val="28"/>
        </w:rPr>
        <w:t>文件接口的</w:t>
      </w:r>
      <w:r>
        <w:rPr>
          <w:rFonts w:hint="eastAsia"/>
          <w:color w:val="000000"/>
          <w:sz w:val="28"/>
          <w:szCs w:val="28"/>
        </w:rPr>
        <w:t>get</w:t>
      </w:r>
      <w:r>
        <w:rPr>
          <w:rFonts w:hint="eastAsia"/>
          <w:color w:val="000000"/>
          <w:sz w:val="28"/>
          <w:szCs w:val="28"/>
        </w:rPr>
        <w:t>方法。</w:t>
      </w:r>
    </w:p>
    <w:p w:rsidR="004E257C" w:rsidRDefault="004E257C" w:rsidP="004E257C">
      <w:pPr>
        <w:rPr>
          <w:color w:val="000000"/>
          <w:sz w:val="28"/>
          <w:szCs w:val="28"/>
        </w:rPr>
      </w:pPr>
      <w:r>
        <w:rPr>
          <w:rFonts w:hint="eastAsia"/>
          <w:color w:val="000000"/>
          <w:sz w:val="28"/>
          <w:szCs w:val="28"/>
        </w:rPr>
        <w:t>说明一：</w:t>
      </w:r>
      <w:r>
        <w:rPr>
          <w:rFonts w:hint="eastAsia"/>
          <w:color w:val="000000"/>
          <w:sz w:val="28"/>
          <w:szCs w:val="28"/>
        </w:rPr>
        <w:t>aidl</w:t>
      </w:r>
      <w:r>
        <w:rPr>
          <w:rFonts w:hint="eastAsia"/>
          <w:color w:val="000000"/>
          <w:sz w:val="28"/>
          <w:szCs w:val="28"/>
        </w:rPr>
        <w:t>文件的位置不固定，可以任意</w:t>
      </w:r>
    </w:p>
    <w:p w:rsidR="004E257C" w:rsidRDefault="004E257C" w:rsidP="004E257C">
      <w:pPr>
        <w:rPr>
          <w:color w:val="000000"/>
          <w:sz w:val="28"/>
          <w:szCs w:val="28"/>
        </w:rPr>
      </w:pPr>
      <w:r>
        <w:rPr>
          <w:rFonts w:hint="eastAsia"/>
          <w:color w:val="000000"/>
          <w:sz w:val="28"/>
          <w:szCs w:val="28"/>
        </w:rPr>
        <w:lastRenderedPageBreak/>
        <w:t>然后定义自己的</w:t>
      </w:r>
      <w:r>
        <w:rPr>
          <w:rFonts w:hint="eastAsia"/>
          <w:color w:val="000000"/>
          <w:sz w:val="28"/>
          <w:szCs w:val="28"/>
        </w:rPr>
        <w:t>MyService</w:t>
      </w:r>
      <w:r>
        <w:rPr>
          <w:rFonts w:hint="eastAsia"/>
          <w:color w:val="000000"/>
          <w:sz w:val="28"/>
          <w:szCs w:val="28"/>
        </w:rPr>
        <w:t>类，在</w:t>
      </w:r>
      <w:r>
        <w:rPr>
          <w:rFonts w:hint="eastAsia"/>
          <w:color w:val="000000"/>
          <w:sz w:val="28"/>
          <w:szCs w:val="28"/>
        </w:rPr>
        <w:t>MyService</w:t>
      </w:r>
      <w:r>
        <w:rPr>
          <w:rFonts w:hint="eastAsia"/>
          <w:color w:val="000000"/>
          <w:sz w:val="28"/>
          <w:szCs w:val="28"/>
        </w:rPr>
        <w:t>类中自定义一个内部类去继承</w:t>
      </w:r>
      <w:r>
        <w:rPr>
          <w:rFonts w:hint="eastAsia"/>
          <w:color w:val="000000"/>
          <w:sz w:val="28"/>
          <w:szCs w:val="28"/>
        </w:rPr>
        <w:t>RemoteService.stub</w:t>
      </w:r>
      <w:r>
        <w:rPr>
          <w:rFonts w:hint="eastAsia"/>
          <w:color w:val="000000"/>
          <w:sz w:val="28"/>
          <w:szCs w:val="28"/>
        </w:rPr>
        <w:t>这个内部类，实现</w:t>
      </w:r>
      <w:r>
        <w:rPr>
          <w:rFonts w:hint="eastAsia"/>
          <w:color w:val="000000"/>
          <w:sz w:val="28"/>
          <w:szCs w:val="28"/>
        </w:rPr>
        <w:t>get</w:t>
      </w:r>
      <w:r>
        <w:rPr>
          <w:rFonts w:hint="eastAsia"/>
          <w:color w:val="000000"/>
          <w:sz w:val="28"/>
          <w:szCs w:val="28"/>
        </w:rPr>
        <w:t>方法。在</w:t>
      </w:r>
      <w:r>
        <w:rPr>
          <w:rFonts w:hint="eastAsia"/>
          <w:color w:val="000000"/>
          <w:sz w:val="28"/>
          <w:szCs w:val="28"/>
        </w:rPr>
        <w:t>onBind</w:t>
      </w:r>
      <w:r>
        <w:rPr>
          <w:rFonts w:hint="eastAsia"/>
          <w:color w:val="000000"/>
          <w:sz w:val="28"/>
          <w:szCs w:val="28"/>
        </w:rPr>
        <w:t>方法中返回这个内部类的对象，系统会自动将这个对象封装成</w:t>
      </w:r>
      <w:r>
        <w:rPr>
          <w:rFonts w:hint="eastAsia"/>
          <w:color w:val="000000"/>
          <w:sz w:val="28"/>
          <w:szCs w:val="28"/>
        </w:rPr>
        <w:t>IBinder</w:t>
      </w:r>
      <w:r>
        <w:rPr>
          <w:rFonts w:hint="eastAsia"/>
          <w:color w:val="000000"/>
          <w:sz w:val="28"/>
          <w:szCs w:val="28"/>
        </w:rPr>
        <w:t>对象，传递给他的调用者。</w:t>
      </w:r>
    </w:p>
    <w:p w:rsidR="004E257C" w:rsidRDefault="004E257C" w:rsidP="004E257C">
      <w:pPr>
        <w:rPr>
          <w:color w:val="000000"/>
          <w:sz w:val="28"/>
          <w:szCs w:val="28"/>
        </w:rPr>
      </w:pPr>
      <w:r>
        <w:rPr>
          <w:rFonts w:hint="eastAsia"/>
          <w:color w:val="000000"/>
          <w:sz w:val="28"/>
          <w:szCs w:val="28"/>
        </w:rPr>
        <w:t>其次需要在</w:t>
      </w:r>
      <w:r>
        <w:rPr>
          <w:rFonts w:hint="eastAsia"/>
          <w:color w:val="000000"/>
          <w:sz w:val="28"/>
          <w:szCs w:val="28"/>
        </w:rPr>
        <w:t>AndroidManifest.xml</w:t>
      </w:r>
      <w:r>
        <w:rPr>
          <w:rFonts w:hint="eastAsia"/>
          <w:color w:val="000000"/>
          <w:sz w:val="28"/>
          <w:szCs w:val="28"/>
        </w:rPr>
        <w:t>文件中配置</w:t>
      </w:r>
      <w:r>
        <w:rPr>
          <w:rFonts w:hint="eastAsia"/>
          <w:color w:val="000000"/>
          <w:sz w:val="28"/>
          <w:szCs w:val="28"/>
        </w:rPr>
        <w:t>MyService</w:t>
      </w:r>
      <w:r>
        <w:rPr>
          <w:rFonts w:hint="eastAsia"/>
          <w:color w:val="000000"/>
          <w:sz w:val="28"/>
          <w:szCs w:val="28"/>
        </w:rPr>
        <w:t>类，代码如下：</w:t>
      </w:r>
    </w:p>
    <w:p w:rsidR="004E257C" w:rsidRDefault="004E257C" w:rsidP="004E257C">
      <w:pPr>
        <w:rPr>
          <w:color w:val="000000"/>
          <w:sz w:val="28"/>
          <w:szCs w:val="28"/>
        </w:rPr>
      </w:pPr>
      <w:r>
        <w:rPr>
          <w:rFonts w:hint="eastAsia"/>
          <w:color w:val="000000"/>
          <w:sz w:val="28"/>
          <w:szCs w:val="28"/>
        </w:rPr>
        <w:t xml:space="preserve">&lt;!-- </w:t>
      </w:r>
      <w:r>
        <w:rPr>
          <w:rFonts w:hint="eastAsia"/>
          <w:color w:val="000000"/>
          <w:sz w:val="28"/>
          <w:szCs w:val="28"/>
        </w:rPr>
        <w:t>注册服务</w:t>
      </w:r>
      <w:r>
        <w:rPr>
          <w:rFonts w:hint="eastAsia"/>
          <w:color w:val="000000"/>
          <w:sz w:val="28"/>
          <w:szCs w:val="28"/>
        </w:rPr>
        <w:t xml:space="preserve"> --&gt;</w:t>
      </w:r>
    </w:p>
    <w:p w:rsidR="004E257C" w:rsidRDefault="004E257C" w:rsidP="004E257C">
      <w:pPr>
        <w:rPr>
          <w:color w:val="000000"/>
          <w:sz w:val="28"/>
          <w:szCs w:val="28"/>
        </w:rPr>
      </w:pPr>
      <w:r>
        <w:rPr>
          <w:color w:val="000000"/>
          <w:sz w:val="28"/>
          <w:szCs w:val="28"/>
        </w:rPr>
        <w:t>&lt;service android:name=".MyService"&gt;</w:t>
      </w:r>
    </w:p>
    <w:p w:rsidR="004E257C" w:rsidRDefault="004E257C" w:rsidP="004E257C">
      <w:pPr>
        <w:rPr>
          <w:color w:val="000000"/>
          <w:sz w:val="28"/>
          <w:szCs w:val="28"/>
        </w:rPr>
      </w:pPr>
      <w:r>
        <w:rPr>
          <w:color w:val="000000"/>
          <w:sz w:val="28"/>
          <w:szCs w:val="28"/>
        </w:rPr>
        <w:t>&lt;intent-filter&gt;</w:t>
      </w:r>
    </w:p>
    <w:p w:rsidR="004E257C" w:rsidRDefault="004E257C" w:rsidP="004E257C">
      <w:pPr>
        <w:rPr>
          <w:color w:val="000000"/>
          <w:sz w:val="28"/>
          <w:szCs w:val="28"/>
        </w:rPr>
      </w:pPr>
      <w:r>
        <w:rPr>
          <w:rFonts w:hint="eastAsia"/>
          <w:color w:val="000000"/>
          <w:sz w:val="28"/>
          <w:szCs w:val="28"/>
        </w:rPr>
        <w:t xml:space="preserve">&lt;!--  </w:t>
      </w:r>
      <w:r>
        <w:rPr>
          <w:rFonts w:hint="eastAsia"/>
          <w:color w:val="000000"/>
          <w:sz w:val="28"/>
          <w:szCs w:val="28"/>
        </w:rPr>
        <w:t>指定调用</w:t>
      </w:r>
      <w:r>
        <w:rPr>
          <w:rFonts w:hint="eastAsia"/>
          <w:color w:val="000000"/>
          <w:sz w:val="28"/>
          <w:szCs w:val="28"/>
        </w:rPr>
        <w:t>AIDL</w:t>
      </w:r>
      <w:r>
        <w:rPr>
          <w:rFonts w:hint="eastAsia"/>
          <w:color w:val="000000"/>
          <w:sz w:val="28"/>
          <w:szCs w:val="28"/>
        </w:rPr>
        <w:t>服务的</w:t>
      </w:r>
      <w:r>
        <w:rPr>
          <w:rFonts w:hint="eastAsia"/>
          <w:color w:val="000000"/>
          <w:sz w:val="28"/>
          <w:szCs w:val="28"/>
        </w:rPr>
        <w:t>ID  --&gt;</w:t>
      </w:r>
    </w:p>
    <w:p w:rsidR="004E257C" w:rsidRDefault="004E257C" w:rsidP="004E257C">
      <w:pPr>
        <w:rPr>
          <w:color w:val="000000"/>
          <w:sz w:val="28"/>
          <w:szCs w:val="28"/>
        </w:rPr>
      </w:pPr>
      <w:r>
        <w:rPr>
          <w:color w:val="000000"/>
          <w:sz w:val="28"/>
          <w:szCs w:val="28"/>
        </w:rPr>
        <w:t>&lt;action android:name="net.blogjava.mobile.aidlservice.RemoteService" /&gt;</w:t>
      </w:r>
    </w:p>
    <w:p w:rsidR="004E257C" w:rsidRDefault="004E257C" w:rsidP="004E257C">
      <w:pPr>
        <w:rPr>
          <w:color w:val="000000"/>
          <w:sz w:val="28"/>
          <w:szCs w:val="28"/>
        </w:rPr>
      </w:pPr>
      <w:r>
        <w:rPr>
          <w:color w:val="000000"/>
          <w:sz w:val="28"/>
          <w:szCs w:val="28"/>
        </w:rPr>
        <w:t>&lt;/intent-filter&gt;</w:t>
      </w:r>
    </w:p>
    <w:p w:rsidR="004E257C" w:rsidRDefault="004E257C" w:rsidP="004E257C">
      <w:pPr>
        <w:rPr>
          <w:color w:val="000000"/>
          <w:sz w:val="28"/>
          <w:szCs w:val="28"/>
        </w:rPr>
      </w:pPr>
      <w:r>
        <w:rPr>
          <w:color w:val="000000"/>
          <w:sz w:val="28"/>
          <w:szCs w:val="28"/>
        </w:rPr>
        <w:t>&lt;/service&gt;</w:t>
      </w:r>
    </w:p>
    <w:p w:rsidR="004E257C" w:rsidRDefault="004E257C" w:rsidP="004E257C">
      <w:pPr>
        <w:rPr>
          <w:color w:val="000000"/>
          <w:sz w:val="28"/>
          <w:szCs w:val="28"/>
        </w:rPr>
      </w:pPr>
      <w:r>
        <w:rPr>
          <w:rFonts w:hint="eastAsia"/>
          <w:color w:val="000000"/>
          <w:sz w:val="28"/>
          <w:szCs w:val="28"/>
        </w:rPr>
        <w:t>为什么要指定调用</w:t>
      </w:r>
      <w:r>
        <w:rPr>
          <w:rFonts w:hint="eastAsia"/>
          <w:color w:val="000000"/>
          <w:sz w:val="28"/>
          <w:szCs w:val="28"/>
        </w:rPr>
        <w:t>AIDL</w:t>
      </w:r>
      <w:r>
        <w:rPr>
          <w:rFonts w:hint="eastAsia"/>
          <w:color w:val="000000"/>
          <w:sz w:val="28"/>
          <w:szCs w:val="28"/>
        </w:rPr>
        <w:t>服务的</w:t>
      </w:r>
      <w:r>
        <w:rPr>
          <w:rFonts w:hint="eastAsia"/>
          <w:color w:val="000000"/>
          <w:sz w:val="28"/>
          <w:szCs w:val="28"/>
        </w:rPr>
        <w:t>ID,</w:t>
      </w:r>
      <w:r>
        <w:rPr>
          <w:rFonts w:hint="eastAsia"/>
          <w:color w:val="000000"/>
          <w:sz w:val="28"/>
          <w:szCs w:val="28"/>
        </w:rPr>
        <w:t>就是要告诉外界</w:t>
      </w:r>
      <w:r>
        <w:rPr>
          <w:rFonts w:hint="eastAsia"/>
          <w:color w:val="000000"/>
          <w:sz w:val="28"/>
          <w:szCs w:val="28"/>
        </w:rPr>
        <w:t>MyService</w:t>
      </w:r>
      <w:r>
        <w:rPr>
          <w:rFonts w:hint="eastAsia"/>
          <w:color w:val="000000"/>
          <w:sz w:val="28"/>
          <w:szCs w:val="28"/>
        </w:rPr>
        <w:t>这个类能够被别的进程访问，只要别的进程知道这个</w:t>
      </w:r>
      <w:r>
        <w:rPr>
          <w:rFonts w:hint="eastAsia"/>
          <w:color w:val="000000"/>
          <w:sz w:val="28"/>
          <w:szCs w:val="28"/>
        </w:rPr>
        <w:t>ID</w:t>
      </w:r>
      <w:r>
        <w:rPr>
          <w:rFonts w:hint="eastAsia"/>
          <w:color w:val="000000"/>
          <w:sz w:val="28"/>
          <w:szCs w:val="28"/>
        </w:rPr>
        <w:t>，正是有了这个</w:t>
      </w:r>
      <w:r>
        <w:rPr>
          <w:rFonts w:hint="eastAsia"/>
          <w:color w:val="000000"/>
          <w:sz w:val="28"/>
          <w:szCs w:val="28"/>
        </w:rPr>
        <w:t>ID,B</w:t>
      </w:r>
      <w:r>
        <w:rPr>
          <w:rFonts w:hint="eastAsia"/>
          <w:color w:val="000000"/>
          <w:sz w:val="28"/>
          <w:szCs w:val="28"/>
        </w:rPr>
        <w:t>工程才能找到</w:t>
      </w:r>
      <w:r>
        <w:rPr>
          <w:rFonts w:hint="eastAsia"/>
          <w:color w:val="000000"/>
          <w:sz w:val="28"/>
          <w:szCs w:val="28"/>
        </w:rPr>
        <w:t>A</w:t>
      </w:r>
      <w:r>
        <w:rPr>
          <w:rFonts w:hint="eastAsia"/>
          <w:color w:val="000000"/>
          <w:sz w:val="28"/>
          <w:szCs w:val="28"/>
        </w:rPr>
        <w:t>工程实现通信。</w:t>
      </w:r>
    </w:p>
    <w:p w:rsidR="004E257C" w:rsidRDefault="004E257C" w:rsidP="004E257C">
      <w:pPr>
        <w:rPr>
          <w:color w:val="000000"/>
          <w:sz w:val="28"/>
          <w:szCs w:val="28"/>
        </w:rPr>
      </w:pPr>
      <w:r>
        <w:rPr>
          <w:rFonts w:hint="eastAsia"/>
          <w:color w:val="000000"/>
          <w:sz w:val="28"/>
          <w:szCs w:val="28"/>
        </w:rPr>
        <w:t>说明：</w:t>
      </w:r>
      <w:r>
        <w:rPr>
          <w:rFonts w:hint="eastAsia"/>
          <w:color w:val="000000"/>
          <w:sz w:val="28"/>
          <w:szCs w:val="28"/>
        </w:rPr>
        <w:t>AIDL</w:t>
      </w:r>
      <w:r>
        <w:rPr>
          <w:rFonts w:hint="eastAsia"/>
          <w:color w:val="000000"/>
          <w:sz w:val="28"/>
          <w:szCs w:val="28"/>
        </w:rPr>
        <w:t>并不需要权限</w:t>
      </w:r>
    </w:p>
    <w:p w:rsidR="004E257C" w:rsidRDefault="004E257C" w:rsidP="004E257C">
      <w:pPr>
        <w:rPr>
          <w:color w:val="000000"/>
          <w:sz w:val="28"/>
          <w:szCs w:val="28"/>
        </w:rPr>
      </w:pPr>
      <w:r>
        <w:rPr>
          <w:rFonts w:hint="eastAsia"/>
          <w:color w:val="000000"/>
          <w:sz w:val="28"/>
          <w:szCs w:val="28"/>
        </w:rPr>
        <w:t>B</w:t>
      </w:r>
      <w:r>
        <w:rPr>
          <w:rFonts w:hint="eastAsia"/>
          <w:color w:val="000000"/>
          <w:sz w:val="28"/>
          <w:szCs w:val="28"/>
        </w:rPr>
        <w:t>工程：</w:t>
      </w:r>
    </w:p>
    <w:p w:rsidR="004E257C" w:rsidRDefault="004E257C" w:rsidP="004E257C">
      <w:pPr>
        <w:rPr>
          <w:color w:val="000000"/>
          <w:sz w:val="28"/>
          <w:szCs w:val="28"/>
        </w:rPr>
      </w:pPr>
      <w:r>
        <w:rPr>
          <w:rFonts w:hint="eastAsia"/>
          <w:color w:val="000000"/>
          <w:sz w:val="28"/>
          <w:szCs w:val="28"/>
        </w:rPr>
        <w:t xml:space="preserve">      </w:t>
      </w:r>
      <w:r>
        <w:rPr>
          <w:rFonts w:hint="eastAsia"/>
          <w:color w:val="000000"/>
          <w:sz w:val="28"/>
          <w:szCs w:val="28"/>
        </w:rPr>
        <w:t>首先我们要将</w:t>
      </w:r>
      <w:r>
        <w:rPr>
          <w:rFonts w:hint="eastAsia"/>
          <w:color w:val="000000"/>
          <w:sz w:val="28"/>
          <w:szCs w:val="28"/>
        </w:rPr>
        <w:t>A</w:t>
      </w:r>
      <w:r>
        <w:rPr>
          <w:rFonts w:hint="eastAsia"/>
          <w:color w:val="000000"/>
          <w:sz w:val="28"/>
          <w:szCs w:val="28"/>
        </w:rPr>
        <w:t>工程中生成的</w:t>
      </w:r>
      <w:r>
        <w:rPr>
          <w:rFonts w:hint="eastAsia"/>
          <w:color w:val="000000"/>
          <w:sz w:val="28"/>
          <w:szCs w:val="28"/>
        </w:rPr>
        <w:t>RemoteService.java</w:t>
      </w:r>
      <w:r>
        <w:rPr>
          <w:rFonts w:hint="eastAsia"/>
          <w:color w:val="000000"/>
          <w:sz w:val="28"/>
          <w:szCs w:val="28"/>
        </w:rPr>
        <w:t>文件拷贝到</w:t>
      </w:r>
      <w:r>
        <w:rPr>
          <w:rFonts w:hint="eastAsia"/>
          <w:color w:val="000000"/>
          <w:sz w:val="28"/>
          <w:szCs w:val="28"/>
        </w:rPr>
        <w:t>B</w:t>
      </w:r>
      <w:r>
        <w:rPr>
          <w:rFonts w:hint="eastAsia"/>
          <w:color w:val="000000"/>
          <w:sz w:val="28"/>
          <w:szCs w:val="28"/>
        </w:rPr>
        <w:t>工程中，在</w:t>
      </w:r>
      <w:r>
        <w:rPr>
          <w:rFonts w:hint="eastAsia"/>
          <w:color w:val="000000"/>
          <w:sz w:val="28"/>
          <w:szCs w:val="28"/>
        </w:rPr>
        <w:t>bindService</w:t>
      </w:r>
      <w:r>
        <w:rPr>
          <w:rFonts w:hint="eastAsia"/>
          <w:color w:val="000000"/>
          <w:sz w:val="28"/>
          <w:szCs w:val="28"/>
        </w:rPr>
        <w:t>方法中绑定</w:t>
      </w:r>
      <w:r>
        <w:rPr>
          <w:rFonts w:hint="eastAsia"/>
          <w:color w:val="000000"/>
          <w:sz w:val="28"/>
          <w:szCs w:val="28"/>
        </w:rPr>
        <w:t>aidl</w:t>
      </w:r>
      <w:r>
        <w:rPr>
          <w:rFonts w:hint="eastAsia"/>
          <w:color w:val="000000"/>
          <w:sz w:val="28"/>
          <w:szCs w:val="28"/>
        </w:rPr>
        <w:t>服务</w:t>
      </w:r>
    </w:p>
    <w:p w:rsidR="004E257C" w:rsidRDefault="004E257C" w:rsidP="004E257C">
      <w:pPr>
        <w:rPr>
          <w:color w:val="000000"/>
          <w:sz w:val="28"/>
          <w:szCs w:val="28"/>
        </w:rPr>
      </w:pPr>
      <w:r>
        <w:rPr>
          <w:rFonts w:hint="eastAsia"/>
          <w:color w:val="000000"/>
          <w:sz w:val="28"/>
          <w:szCs w:val="28"/>
        </w:rPr>
        <w:t xml:space="preserve">      </w:t>
      </w:r>
      <w:r>
        <w:rPr>
          <w:rFonts w:hint="eastAsia"/>
          <w:color w:val="000000"/>
          <w:sz w:val="28"/>
          <w:szCs w:val="28"/>
        </w:rPr>
        <w:t>绑定</w:t>
      </w:r>
      <w:r>
        <w:rPr>
          <w:rFonts w:hint="eastAsia"/>
          <w:color w:val="000000"/>
          <w:sz w:val="28"/>
          <w:szCs w:val="28"/>
        </w:rPr>
        <w:t>AIDL</w:t>
      </w:r>
      <w:r>
        <w:rPr>
          <w:rFonts w:hint="eastAsia"/>
          <w:color w:val="000000"/>
          <w:sz w:val="28"/>
          <w:szCs w:val="28"/>
        </w:rPr>
        <w:t>服务就是将</w:t>
      </w:r>
      <w:r>
        <w:rPr>
          <w:rFonts w:hint="eastAsia"/>
          <w:color w:val="000000"/>
          <w:sz w:val="28"/>
          <w:szCs w:val="28"/>
        </w:rPr>
        <w:t>RemoteService</w:t>
      </w:r>
      <w:r>
        <w:rPr>
          <w:rFonts w:hint="eastAsia"/>
          <w:color w:val="000000"/>
          <w:sz w:val="28"/>
          <w:szCs w:val="28"/>
        </w:rPr>
        <w:t>的</w:t>
      </w:r>
      <w:r>
        <w:rPr>
          <w:rFonts w:hint="eastAsia"/>
          <w:color w:val="000000"/>
          <w:sz w:val="28"/>
          <w:szCs w:val="28"/>
        </w:rPr>
        <w:t>ID</w:t>
      </w:r>
      <w:r>
        <w:rPr>
          <w:rFonts w:hint="eastAsia"/>
          <w:color w:val="000000"/>
          <w:sz w:val="28"/>
          <w:szCs w:val="28"/>
        </w:rPr>
        <w:t>作为</w:t>
      </w:r>
      <w:r>
        <w:rPr>
          <w:rFonts w:hint="eastAsia"/>
          <w:color w:val="000000"/>
          <w:sz w:val="28"/>
          <w:szCs w:val="28"/>
        </w:rPr>
        <w:t>intent</w:t>
      </w:r>
      <w:r>
        <w:rPr>
          <w:rFonts w:hint="eastAsia"/>
          <w:color w:val="000000"/>
          <w:sz w:val="28"/>
          <w:szCs w:val="28"/>
        </w:rPr>
        <w:t>的</w:t>
      </w:r>
      <w:r>
        <w:rPr>
          <w:rFonts w:hint="eastAsia"/>
          <w:color w:val="000000"/>
          <w:sz w:val="28"/>
          <w:szCs w:val="28"/>
        </w:rPr>
        <w:t>action</w:t>
      </w:r>
      <w:r>
        <w:rPr>
          <w:rFonts w:hint="eastAsia"/>
          <w:color w:val="000000"/>
          <w:sz w:val="28"/>
          <w:szCs w:val="28"/>
        </w:rPr>
        <w:t>参数。</w:t>
      </w:r>
    </w:p>
    <w:p w:rsidR="004E257C" w:rsidRDefault="004E257C" w:rsidP="004E257C">
      <w:pPr>
        <w:rPr>
          <w:color w:val="000000"/>
          <w:sz w:val="28"/>
          <w:szCs w:val="28"/>
        </w:rPr>
      </w:pPr>
      <w:r>
        <w:rPr>
          <w:rFonts w:hint="eastAsia"/>
          <w:color w:val="000000"/>
          <w:sz w:val="28"/>
          <w:szCs w:val="28"/>
        </w:rPr>
        <w:lastRenderedPageBreak/>
        <w:t xml:space="preserve">      </w:t>
      </w:r>
      <w:r>
        <w:rPr>
          <w:rFonts w:hint="eastAsia"/>
          <w:color w:val="000000"/>
          <w:sz w:val="28"/>
          <w:szCs w:val="28"/>
        </w:rPr>
        <w:t>说明：如果我们单独将</w:t>
      </w:r>
      <w:r>
        <w:rPr>
          <w:rFonts w:hint="eastAsia"/>
          <w:color w:val="000000"/>
          <w:sz w:val="28"/>
          <w:szCs w:val="28"/>
        </w:rPr>
        <w:t>RemoteService.aidl</w:t>
      </w:r>
      <w:r>
        <w:rPr>
          <w:rFonts w:hint="eastAsia"/>
          <w:color w:val="000000"/>
          <w:sz w:val="28"/>
          <w:szCs w:val="28"/>
        </w:rPr>
        <w:t>文件放在一个包里，那个在我们将</w:t>
      </w:r>
      <w:r>
        <w:rPr>
          <w:rFonts w:hint="eastAsia"/>
          <w:color w:val="000000"/>
          <w:sz w:val="28"/>
          <w:szCs w:val="28"/>
        </w:rPr>
        <w:t>gen</w:t>
      </w:r>
      <w:r>
        <w:rPr>
          <w:rFonts w:hint="eastAsia"/>
          <w:color w:val="000000"/>
          <w:sz w:val="28"/>
          <w:szCs w:val="28"/>
        </w:rPr>
        <w:t>目录下的该包拷贝到</w:t>
      </w:r>
      <w:r>
        <w:rPr>
          <w:rFonts w:hint="eastAsia"/>
          <w:color w:val="000000"/>
          <w:sz w:val="28"/>
          <w:szCs w:val="28"/>
        </w:rPr>
        <w:t>B</w:t>
      </w:r>
      <w:r>
        <w:rPr>
          <w:rFonts w:hint="eastAsia"/>
          <w:color w:val="000000"/>
          <w:sz w:val="28"/>
          <w:szCs w:val="28"/>
        </w:rPr>
        <w:t>工程中。如果我们将</w:t>
      </w:r>
      <w:r>
        <w:rPr>
          <w:rFonts w:hint="eastAsia"/>
          <w:color w:val="000000"/>
          <w:sz w:val="28"/>
          <w:szCs w:val="28"/>
        </w:rPr>
        <w:t>RemoteService.aidl</w:t>
      </w:r>
      <w:r>
        <w:rPr>
          <w:rFonts w:hint="eastAsia"/>
          <w:color w:val="000000"/>
          <w:sz w:val="28"/>
          <w:szCs w:val="28"/>
        </w:rPr>
        <w:t>文件和我们的其他类存放在一起，那么我们在</w:t>
      </w:r>
      <w:r>
        <w:rPr>
          <w:rFonts w:hint="eastAsia"/>
          <w:color w:val="000000"/>
          <w:sz w:val="28"/>
          <w:szCs w:val="28"/>
        </w:rPr>
        <w:t>B</w:t>
      </w:r>
      <w:r>
        <w:rPr>
          <w:rFonts w:hint="eastAsia"/>
          <w:color w:val="000000"/>
          <w:sz w:val="28"/>
          <w:szCs w:val="28"/>
        </w:rPr>
        <w:t>工程中就要建立相应的包，以保证</w:t>
      </w:r>
      <w:r>
        <w:rPr>
          <w:rFonts w:hint="eastAsia"/>
          <w:color w:val="000000"/>
          <w:sz w:val="28"/>
          <w:szCs w:val="28"/>
        </w:rPr>
        <w:t>RmoteService.java</w:t>
      </w:r>
      <w:r>
        <w:rPr>
          <w:rFonts w:hint="eastAsia"/>
          <w:color w:val="000000"/>
          <w:sz w:val="28"/>
          <w:szCs w:val="28"/>
        </w:rPr>
        <w:t>文件的报名正确，我们不能修改</w:t>
      </w:r>
      <w:r>
        <w:rPr>
          <w:rFonts w:hint="eastAsia"/>
          <w:color w:val="000000"/>
          <w:sz w:val="28"/>
          <w:szCs w:val="28"/>
        </w:rPr>
        <w:t>RemoteService.java</w:t>
      </w:r>
      <w:r>
        <w:rPr>
          <w:rFonts w:hint="eastAsia"/>
          <w:color w:val="000000"/>
          <w:sz w:val="28"/>
          <w:szCs w:val="28"/>
        </w:rPr>
        <w:t>文件</w:t>
      </w:r>
    </w:p>
    <w:p w:rsidR="004E257C" w:rsidRDefault="004E257C" w:rsidP="004E257C">
      <w:pPr>
        <w:rPr>
          <w:color w:val="000000"/>
          <w:sz w:val="28"/>
          <w:szCs w:val="28"/>
        </w:rPr>
      </w:pPr>
      <w:r>
        <w:rPr>
          <w:color w:val="000000"/>
          <w:sz w:val="28"/>
          <w:szCs w:val="28"/>
        </w:rPr>
        <w:t xml:space="preserve">           bindService(new Inten("net.blogjava.mobile.aidlservice.RemoteService"), serviceConnection, Context.BIND_AUTO_CREATE); </w:t>
      </w:r>
    </w:p>
    <w:p w:rsidR="004E257C" w:rsidRDefault="004E257C" w:rsidP="004E257C">
      <w:pPr>
        <w:rPr>
          <w:color w:val="000000"/>
          <w:sz w:val="28"/>
          <w:szCs w:val="28"/>
        </w:rPr>
      </w:pPr>
      <w:r>
        <w:rPr>
          <w:rFonts w:hint="eastAsia"/>
          <w:color w:val="000000"/>
          <w:sz w:val="28"/>
          <w:szCs w:val="28"/>
        </w:rPr>
        <w:t xml:space="preserve">       ServiceConnection</w:t>
      </w:r>
      <w:r>
        <w:rPr>
          <w:rFonts w:hint="eastAsia"/>
          <w:color w:val="000000"/>
          <w:sz w:val="28"/>
          <w:szCs w:val="28"/>
        </w:rPr>
        <w:t>的</w:t>
      </w:r>
      <w:r>
        <w:rPr>
          <w:rFonts w:hint="eastAsia"/>
          <w:color w:val="000000"/>
          <w:sz w:val="28"/>
          <w:szCs w:val="28"/>
        </w:rPr>
        <w:t>onServiceConnected(ComponentName name, IBinder service)</w:t>
      </w:r>
      <w:r>
        <w:rPr>
          <w:rFonts w:hint="eastAsia"/>
          <w:color w:val="000000"/>
          <w:sz w:val="28"/>
          <w:szCs w:val="28"/>
        </w:rPr>
        <w:t>方法中的</w:t>
      </w:r>
      <w:r>
        <w:rPr>
          <w:rFonts w:hint="eastAsia"/>
          <w:color w:val="000000"/>
          <w:sz w:val="28"/>
          <w:szCs w:val="28"/>
        </w:rPr>
        <w:t>service</w:t>
      </w:r>
      <w:r>
        <w:rPr>
          <w:rFonts w:hint="eastAsia"/>
          <w:color w:val="000000"/>
          <w:sz w:val="28"/>
          <w:szCs w:val="28"/>
        </w:rPr>
        <w:t>参数就是</w:t>
      </w:r>
      <w:r>
        <w:rPr>
          <w:rFonts w:hint="eastAsia"/>
          <w:color w:val="000000"/>
          <w:sz w:val="28"/>
          <w:szCs w:val="28"/>
        </w:rPr>
        <w:t>A</w:t>
      </w:r>
      <w:r>
        <w:rPr>
          <w:rFonts w:hint="eastAsia"/>
          <w:color w:val="000000"/>
          <w:sz w:val="28"/>
          <w:szCs w:val="28"/>
        </w:rPr>
        <w:t>工程中</w:t>
      </w:r>
      <w:r>
        <w:rPr>
          <w:rFonts w:hint="eastAsia"/>
          <w:color w:val="000000"/>
          <w:sz w:val="28"/>
          <w:szCs w:val="28"/>
        </w:rPr>
        <w:t>MyService</w:t>
      </w:r>
      <w:r>
        <w:rPr>
          <w:rFonts w:hint="eastAsia"/>
          <w:color w:val="000000"/>
          <w:sz w:val="28"/>
          <w:szCs w:val="28"/>
        </w:rPr>
        <w:t>类中继承了</w:t>
      </w:r>
      <w:r>
        <w:rPr>
          <w:rFonts w:hint="eastAsia"/>
          <w:color w:val="000000"/>
          <w:sz w:val="28"/>
          <w:szCs w:val="28"/>
        </w:rPr>
        <w:t>RemoteService.stub</w:t>
      </w:r>
      <w:r>
        <w:rPr>
          <w:rFonts w:hint="eastAsia"/>
          <w:color w:val="000000"/>
          <w:sz w:val="28"/>
          <w:szCs w:val="28"/>
        </w:rPr>
        <w:t>类的内部类的对象。</w:t>
      </w:r>
    </w:p>
    <w:p w:rsidR="004E257C" w:rsidRDefault="004E257C" w:rsidP="004E257C">
      <w:pPr>
        <w:rPr>
          <w:color w:val="000000"/>
          <w:sz w:val="28"/>
          <w:szCs w:val="28"/>
        </w:rPr>
      </w:pPr>
    </w:p>
    <w:p w:rsidR="004E257C" w:rsidRDefault="004E257C" w:rsidP="004E257C">
      <w:pPr>
        <w:rPr>
          <w:color w:val="000000"/>
          <w:sz w:val="28"/>
          <w:szCs w:val="28"/>
        </w:rPr>
      </w:pPr>
      <w:r>
        <w:rPr>
          <w:rFonts w:hint="eastAsia"/>
          <w:color w:val="000000"/>
          <w:sz w:val="28"/>
          <w:szCs w:val="28"/>
        </w:rPr>
        <w:t xml:space="preserve"> Android</w:t>
      </w:r>
      <w:r>
        <w:rPr>
          <w:rFonts w:hint="eastAsia"/>
          <w:color w:val="000000"/>
          <w:sz w:val="28"/>
          <w:szCs w:val="28"/>
        </w:rPr>
        <w:t>采用</w:t>
      </w:r>
      <w:r>
        <w:rPr>
          <w:rFonts w:hint="eastAsia"/>
          <w:color w:val="000000"/>
          <w:sz w:val="28"/>
          <w:szCs w:val="28"/>
        </w:rPr>
        <w:t>RPC</w:t>
      </w:r>
      <w:r>
        <w:rPr>
          <w:rFonts w:hint="eastAsia"/>
          <w:color w:val="000000"/>
          <w:sz w:val="28"/>
          <w:szCs w:val="28"/>
        </w:rPr>
        <w:t>的方式来实现（</w:t>
      </w:r>
      <w:r>
        <w:rPr>
          <w:rFonts w:hint="eastAsia"/>
          <w:color w:val="000000"/>
          <w:sz w:val="28"/>
          <w:szCs w:val="28"/>
        </w:rPr>
        <w:t>remote procedure call</w:t>
      </w:r>
      <w:r>
        <w:rPr>
          <w:rFonts w:hint="eastAsia"/>
          <w:color w:val="000000"/>
          <w:sz w:val="28"/>
          <w:szCs w:val="28"/>
        </w:rPr>
        <w:t>）远程通信，并且</w:t>
      </w:r>
      <w:r>
        <w:rPr>
          <w:rFonts w:hint="eastAsia"/>
          <w:color w:val="000000"/>
          <w:sz w:val="28"/>
          <w:szCs w:val="28"/>
        </w:rPr>
        <w:t>Android</w:t>
      </w:r>
      <w:r>
        <w:rPr>
          <w:rFonts w:hint="eastAsia"/>
          <w:color w:val="000000"/>
          <w:sz w:val="28"/>
          <w:szCs w:val="28"/>
        </w:rPr>
        <w:t>通过接口定义语言</w:t>
      </w:r>
      <w:r>
        <w:rPr>
          <w:rFonts w:hint="eastAsia"/>
          <w:color w:val="000000"/>
          <w:sz w:val="28"/>
          <w:szCs w:val="28"/>
        </w:rPr>
        <w:t>AIDL</w:t>
      </w:r>
      <w:r>
        <w:rPr>
          <w:rFonts w:hint="eastAsia"/>
          <w:color w:val="000000"/>
          <w:sz w:val="28"/>
          <w:szCs w:val="28"/>
        </w:rPr>
        <w:t>来生成两个进程之间互相访问的代码。例如，你在</w:t>
      </w:r>
      <w:r>
        <w:rPr>
          <w:rFonts w:hint="eastAsia"/>
          <w:color w:val="000000"/>
          <w:sz w:val="28"/>
          <w:szCs w:val="28"/>
        </w:rPr>
        <w:t>Activity</w:t>
      </w:r>
      <w:r>
        <w:rPr>
          <w:rFonts w:hint="eastAsia"/>
          <w:color w:val="000000"/>
          <w:sz w:val="28"/>
          <w:szCs w:val="28"/>
        </w:rPr>
        <w:t>里的代码需要访问</w:t>
      </w:r>
      <w:r>
        <w:rPr>
          <w:rFonts w:hint="eastAsia"/>
          <w:color w:val="000000"/>
          <w:sz w:val="28"/>
          <w:szCs w:val="28"/>
        </w:rPr>
        <w:t>Service</w:t>
      </w:r>
      <w:r>
        <w:rPr>
          <w:rFonts w:hint="eastAsia"/>
          <w:color w:val="000000"/>
          <w:sz w:val="28"/>
          <w:szCs w:val="28"/>
        </w:rPr>
        <w:t>中的一个方法，那么就可以通过这种方法来实现了。</w:t>
      </w:r>
    </w:p>
    <w:p w:rsidR="004E257C" w:rsidRDefault="004E257C" w:rsidP="004E257C">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创建一个</w:t>
      </w:r>
      <w:r>
        <w:rPr>
          <w:rFonts w:hint="eastAsia"/>
          <w:color w:val="000000"/>
          <w:sz w:val="28"/>
          <w:szCs w:val="28"/>
        </w:rPr>
        <w:t>AIDL</w:t>
      </w:r>
      <w:r>
        <w:rPr>
          <w:rFonts w:hint="eastAsia"/>
          <w:color w:val="000000"/>
          <w:sz w:val="28"/>
          <w:szCs w:val="28"/>
        </w:rPr>
        <w:t>文件（参见代码）</w:t>
      </w:r>
    </w:p>
    <w:p w:rsidR="004E257C" w:rsidRDefault="004E257C" w:rsidP="004E257C">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实现</w:t>
      </w:r>
      <w:r>
        <w:rPr>
          <w:rFonts w:hint="eastAsia"/>
          <w:color w:val="000000"/>
          <w:sz w:val="28"/>
          <w:szCs w:val="28"/>
        </w:rPr>
        <w:t>AIDL</w:t>
      </w:r>
      <w:r>
        <w:rPr>
          <w:rFonts w:hint="eastAsia"/>
          <w:color w:val="000000"/>
          <w:sz w:val="28"/>
          <w:szCs w:val="28"/>
        </w:rPr>
        <w:t>文件生成的</w:t>
      </w:r>
      <w:r>
        <w:rPr>
          <w:rFonts w:hint="eastAsia"/>
          <w:color w:val="000000"/>
          <w:sz w:val="28"/>
          <w:szCs w:val="28"/>
        </w:rPr>
        <w:t>Java</w:t>
      </w:r>
      <w:r>
        <w:rPr>
          <w:rFonts w:hint="eastAsia"/>
          <w:color w:val="000000"/>
          <w:sz w:val="28"/>
          <w:szCs w:val="28"/>
        </w:rPr>
        <w:t>接口（参见代码）</w:t>
      </w:r>
    </w:p>
    <w:p w:rsidR="004E257C" w:rsidRDefault="004E257C" w:rsidP="004E257C">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将你的接口暴露给客户端</w:t>
      </w:r>
    </w:p>
    <w:p w:rsidR="004E257C" w:rsidRDefault="004E257C" w:rsidP="004E257C">
      <w:pPr>
        <w:rPr>
          <w:color w:val="000000"/>
          <w:sz w:val="28"/>
          <w:szCs w:val="28"/>
        </w:rPr>
      </w:pPr>
      <w:r>
        <w:rPr>
          <w:rFonts w:hint="eastAsia"/>
          <w:color w:val="000000"/>
          <w:sz w:val="28"/>
          <w:szCs w:val="28"/>
        </w:rPr>
        <w:t>?</w:t>
      </w:r>
      <w:r>
        <w:rPr>
          <w:rFonts w:hint="eastAsia"/>
          <w:color w:val="000000"/>
          <w:sz w:val="28"/>
          <w:szCs w:val="28"/>
        </w:rPr>
        <w:tab/>
      </w:r>
      <w:r>
        <w:rPr>
          <w:rFonts w:hint="eastAsia"/>
          <w:color w:val="000000"/>
          <w:sz w:val="28"/>
          <w:szCs w:val="28"/>
        </w:rPr>
        <w:t>客户端调用</w:t>
      </w:r>
    </w:p>
    <w:p w:rsidR="004E257C" w:rsidRDefault="004E257C" w:rsidP="004E257C">
      <w:pPr>
        <w:rPr>
          <w:rFonts w:ascii="微软雅黑" w:hAnsi="微软雅黑"/>
          <w:b/>
          <w:sz w:val="24"/>
          <w:szCs w:val="24"/>
        </w:rPr>
      </w:pPr>
      <w:r>
        <w:rPr>
          <w:rFonts w:ascii="微软雅黑" w:hAnsi="微软雅黑" w:hint="eastAsia"/>
          <w:b/>
          <w:sz w:val="24"/>
          <w:szCs w:val="24"/>
        </w:rPr>
        <w:t>38</w:t>
      </w:r>
      <w:r>
        <w:rPr>
          <w:rFonts w:ascii="微软雅黑" w:hAnsi="微软雅黑" w:hint="eastAsia"/>
          <w:b/>
          <w:sz w:val="24"/>
          <w:szCs w:val="24"/>
        </w:rPr>
        <w:t>·屏幕适配？</w:t>
      </w:r>
    </w:p>
    <w:p w:rsidR="004E257C" w:rsidRDefault="004E257C" w:rsidP="004E257C">
      <w:pPr>
        <w:rPr>
          <w:rFonts w:ascii="微软雅黑" w:hAnsi="微软雅黑" w:cs="宋体"/>
          <w:szCs w:val="21"/>
        </w:rPr>
      </w:pPr>
      <w:r>
        <w:rPr>
          <w:rFonts w:ascii="Arial" w:hAnsi="Arial" w:cs="Arial"/>
          <w:szCs w:val="21"/>
        </w:rPr>
        <w:t>ه</w:t>
      </w:r>
      <w:r>
        <w:rPr>
          <w:rFonts w:ascii="微软雅黑" w:hAnsi="微软雅黑" w:cs="宋体" w:hint="eastAsia"/>
          <w:szCs w:val="21"/>
          <w:highlight w:val="yellow"/>
        </w:rPr>
        <w:t>最好可以通过权重</w:t>
      </w:r>
      <w:r>
        <w:rPr>
          <w:rFonts w:ascii="微软雅黑" w:hAnsi="微软雅黑" w:cs="宋体" w:hint="eastAsia"/>
          <w:szCs w:val="21"/>
          <w:highlight w:val="yellow"/>
        </w:rPr>
        <w:t>(layout_weight)</w:t>
      </w:r>
      <w:r>
        <w:rPr>
          <w:rFonts w:ascii="微软雅黑" w:hAnsi="微软雅黑" w:cs="宋体" w:hint="eastAsia"/>
          <w:szCs w:val="21"/>
          <w:highlight w:val="yellow"/>
        </w:rPr>
        <w:t>的方式来分配每个组件的大小，也可以通过具体的像素</w:t>
      </w:r>
      <w:r>
        <w:rPr>
          <w:rFonts w:ascii="微软雅黑" w:hAnsi="微软雅黑" w:cs="宋体" w:hint="eastAsia"/>
          <w:szCs w:val="21"/>
          <w:highlight w:val="yellow"/>
        </w:rPr>
        <w:lastRenderedPageBreak/>
        <w:t>(dip)</w:t>
      </w:r>
      <w:r>
        <w:rPr>
          <w:rFonts w:ascii="微软雅黑" w:hAnsi="微软雅黑" w:cs="宋体" w:hint="eastAsia"/>
          <w:szCs w:val="21"/>
          <w:highlight w:val="yellow"/>
        </w:rPr>
        <w:t>来确定大小</w:t>
      </w:r>
      <w:r>
        <w:rPr>
          <w:rFonts w:ascii="微软雅黑" w:hAnsi="微软雅黑" w:cs="宋体" w:hint="eastAsia"/>
          <w:szCs w:val="21"/>
        </w:rPr>
        <w:t>。</w:t>
      </w:r>
      <w:r>
        <w:rPr>
          <w:rFonts w:ascii="微软雅黑" w:hAnsi="微软雅黑" w:cs="宋体" w:hint="eastAsia"/>
          <w:szCs w:val="21"/>
        </w:rPr>
        <w:br/>
      </w:r>
      <w:r>
        <w:rPr>
          <w:rFonts w:ascii="微软雅黑" w:hAnsi="微软雅黑" w:cs="宋体" w:hint="eastAsia"/>
          <w:szCs w:val="21"/>
          <w:highlight w:val="yellow"/>
        </w:rPr>
        <w:t>尽量使用</w:t>
      </w:r>
      <w:r>
        <w:rPr>
          <w:rFonts w:ascii="微软雅黑" w:hAnsi="微软雅黑" w:cs="宋体" w:hint="eastAsia"/>
          <w:szCs w:val="21"/>
          <w:highlight w:val="yellow"/>
        </w:rPr>
        <w:t>Relativelayout</w:t>
      </w:r>
      <w:r>
        <w:rPr>
          <w:rFonts w:ascii="微软雅黑" w:hAnsi="微软雅黑" w:cs="宋体" w:hint="eastAsia"/>
          <w:szCs w:val="21"/>
        </w:rPr>
        <w:t>  </w:t>
      </w:r>
      <w:r>
        <w:rPr>
          <w:rFonts w:ascii="微软雅黑" w:hAnsi="微软雅黑" w:cs="宋体" w:hint="eastAsia"/>
          <w:szCs w:val="21"/>
        </w:rPr>
        <w:t>。</w:t>
      </w:r>
      <w:r>
        <w:rPr>
          <w:rFonts w:ascii="微软雅黑" w:hAnsi="微软雅黑" w:cs="宋体" w:hint="eastAsia"/>
          <w:szCs w:val="21"/>
        </w:rPr>
        <w:br/>
      </w:r>
      <w:r>
        <w:rPr>
          <w:rFonts w:ascii="微软雅黑" w:hAnsi="微软雅黑" w:cs="宋体" w:hint="eastAsia"/>
          <w:szCs w:val="21"/>
        </w:rPr>
        <w:t>已知应用支持平台设备的分辨率</w:t>
      </w:r>
      <w:r>
        <w:rPr>
          <w:rFonts w:ascii="微软雅黑" w:hAnsi="微软雅黑" w:cs="宋体" w:hint="eastAsia"/>
          <w:szCs w:val="21"/>
        </w:rPr>
        <w:t>,</w:t>
      </w:r>
      <w:r>
        <w:rPr>
          <w:rFonts w:ascii="微软雅黑" w:hAnsi="微软雅黑" w:cs="宋体" w:hint="eastAsia"/>
          <w:szCs w:val="21"/>
        </w:rPr>
        <w:t>可以提供多个</w:t>
      </w:r>
      <w:r>
        <w:rPr>
          <w:rFonts w:ascii="微软雅黑" w:hAnsi="微软雅黑" w:cs="宋体" w:hint="eastAsia"/>
          <w:szCs w:val="21"/>
        </w:rPr>
        <w:t>layout_320*480  ...</w:t>
      </w:r>
      <w:r>
        <w:rPr>
          <w:rFonts w:ascii="微软雅黑" w:hAnsi="微软雅黑" w:cs="宋体" w:hint="eastAsia"/>
          <w:szCs w:val="21"/>
        </w:rPr>
        <w:br/>
        <w:t>drawable-hdpi,drawable-mdpi,drawable-ldpi</w:t>
      </w:r>
      <w:r>
        <w:rPr>
          <w:rFonts w:ascii="微软雅黑" w:hAnsi="微软雅黑" w:cs="宋体" w:hint="eastAsia"/>
          <w:szCs w:val="21"/>
        </w:rPr>
        <w:t>分别代表分辨率为</w:t>
      </w:r>
      <w:r>
        <w:rPr>
          <w:rFonts w:ascii="微软雅黑" w:hAnsi="微软雅黑" w:cs="宋体" w:hint="eastAsia"/>
          <w:szCs w:val="21"/>
        </w:rPr>
        <w:t>480*800,360*480,240*360, </w:t>
      </w:r>
      <w:r>
        <w:rPr>
          <w:rFonts w:ascii="微软雅黑" w:hAnsi="微软雅黑" w:cs="宋体" w:hint="eastAsia"/>
          <w:szCs w:val="21"/>
        </w:rPr>
        <w:t>放置图片大小相差</w:t>
      </w:r>
      <w:r>
        <w:rPr>
          <w:rFonts w:ascii="微软雅黑" w:hAnsi="微软雅黑" w:cs="宋体" w:hint="eastAsia"/>
          <w:szCs w:val="21"/>
        </w:rPr>
        <w:t>1.5</w:t>
      </w:r>
      <w:r>
        <w:rPr>
          <w:rFonts w:ascii="微软雅黑" w:hAnsi="微软雅黑" w:cs="宋体" w:hint="eastAsia"/>
          <w:szCs w:val="21"/>
        </w:rPr>
        <w:t>倍</w:t>
      </w:r>
      <w:r>
        <w:rPr>
          <w:rFonts w:ascii="微软雅黑" w:hAnsi="微软雅黑" w:cs="宋体" w:hint="eastAsia"/>
          <w:szCs w:val="21"/>
        </w:rPr>
        <w:br/>
      </w:r>
      <w:r>
        <w:rPr>
          <w:rFonts w:ascii="微软雅黑" w:hAnsi="微软雅黑" w:cs="宋体" w:hint="eastAsia"/>
          <w:color w:val="FF0000"/>
          <w:szCs w:val="21"/>
        </w:rPr>
        <w:t>最后还需要在</w:t>
      </w:r>
      <w:r>
        <w:rPr>
          <w:rFonts w:ascii="微软雅黑" w:hAnsi="微软雅黑" w:cs="宋体" w:hint="eastAsia"/>
          <w:color w:val="FF0000"/>
          <w:szCs w:val="21"/>
        </w:rPr>
        <w:t>AndroidManifest.xml</w:t>
      </w:r>
      <w:r>
        <w:rPr>
          <w:rFonts w:ascii="微软雅黑" w:hAnsi="微软雅黑" w:cs="宋体" w:hint="eastAsia"/>
          <w:color w:val="FF0000"/>
          <w:szCs w:val="21"/>
        </w:rPr>
        <w:t>里添加下面一段，没有这一段自适应就不能实现：</w:t>
      </w:r>
      <w:r>
        <w:rPr>
          <w:rFonts w:ascii="微软雅黑" w:hAnsi="微软雅黑" w:cs="宋体" w:hint="eastAsia"/>
          <w:color w:val="FF0000"/>
          <w:szCs w:val="21"/>
        </w:rPr>
        <w:br/>
        <w:t>&lt;supports-screens</w:t>
      </w:r>
      <w:r>
        <w:rPr>
          <w:rFonts w:ascii="微软雅黑" w:hAnsi="微软雅黑" w:cs="宋体" w:hint="eastAsia"/>
          <w:color w:val="FF0000"/>
          <w:szCs w:val="21"/>
        </w:rPr>
        <w:br/>
        <w:t>android:largeScreens="true"</w:t>
      </w:r>
      <w:r>
        <w:rPr>
          <w:rFonts w:ascii="微软雅黑" w:hAnsi="微软雅黑" w:cs="宋体" w:hint="eastAsia"/>
          <w:color w:val="FF0000"/>
          <w:szCs w:val="21"/>
        </w:rPr>
        <w:br/>
        <w:t>android:normalScreens="true"</w:t>
      </w:r>
      <w:r>
        <w:rPr>
          <w:rFonts w:ascii="微软雅黑" w:hAnsi="微软雅黑" w:cs="宋体" w:hint="eastAsia"/>
          <w:color w:val="FF0000"/>
          <w:szCs w:val="21"/>
        </w:rPr>
        <w:br/>
        <w:t>  android:anyDensity = "true"/&gt;</w:t>
      </w:r>
      <w:r>
        <w:rPr>
          <w:rFonts w:ascii="微软雅黑" w:hAnsi="微软雅黑" w:cs="宋体" w:hint="eastAsia"/>
          <w:color w:val="FF0000"/>
          <w:szCs w:val="21"/>
        </w:rPr>
        <w:br/>
      </w:r>
      <w:r>
        <w:rPr>
          <w:rFonts w:ascii="微软雅黑" w:hAnsi="微软雅黑" w:cs="宋体" w:hint="eastAsia"/>
          <w:szCs w:val="21"/>
        </w:rPr>
        <w:t>在</w:t>
      </w:r>
      <w:r>
        <w:rPr>
          <w:rFonts w:ascii="微软雅黑" w:hAnsi="微软雅黑" w:cs="宋体" w:hint="eastAsia"/>
          <w:szCs w:val="21"/>
        </w:rPr>
        <w:t>&lt;/application&gt;</w:t>
      </w:r>
      <w:r>
        <w:rPr>
          <w:rFonts w:ascii="微软雅黑" w:hAnsi="微软雅黑" w:cs="宋体" w:hint="eastAsia"/>
          <w:szCs w:val="21"/>
        </w:rPr>
        <w:t>标签和</w:t>
      </w:r>
      <w:r>
        <w:rPr>
          <w:rFonts w:ascii="微软雅黑" w:hAnsi="微软雅黑" w:cs="宋体" w:hint="eastAsia"/>
          <w:szCs w:val="21"/>
        </w:rPr>
        <w:t>&lt;/manifest&gt; </w:t>
      </w:r>
      <w:r>
        <w:rPr>
          <w:rFonts w:ascii="微软雅黑" w:hAnsi="微软雅黑" w:cs="宋体" w:hint="eastAsia"/>
          <w:szCs w:val="21"/>
        </w:rPr>
        <w:t>标签之间添加上面那段代码。即可。</w:t>
      </w:r>
      <w:r>
        <w:rPr>
          <w:rFonts w:ascii="微软雅黑" w:hAnsi="微软雅黑" w:cs="宋体" w:hint="eastAsia"/>
          <w:szCs w:val="21"/>
        </w:rPr>
        <w:br/>
      </w:r>
      <w:r>
        <w:rPr>
          <w:rFonts w:ascii="微软雅黑" w:hAnsi="微软雅黑" w:cs="宋体" w:hint="eastAsia"/>
          <w:szCs w:val="21"/>
        </w:rPr>
        <w:t>备注：三者的解析度不一样，就像你把电脑的分辨率调低，图片会变大一样，反之分辨率高，图片缩小</w:t>
      </w:r>
      <w:r>
        <w:rPr>
          <w:rFonts w:ascii="微软雅黑" w:hAnsi="微软雅黑" w:cs="宋体" w:hint="eastAsia"/>
          <w:szCs w:val="21"/>
        </w:rPr>
        <w:br/>
      </w:r>
      <w:r>
        <w:rPr>
          <w:rFonts w:ascii="微软雅黑" w:hAnsi="微软雅黑" w:cs="宋体" w:hint="eastAsia"/>
          <w:szCs w:val="21"/>
        </w:rPr>
        <w:t>还可以通过</w:t>
      </w:r>
      <w:r>
        <w:rPr>
          <w:rFonts w:ascii="微软雅黑" w:hAnsi="微软雅黑" w:cs="宋体" w:hint="eastAsia"/>
          <w:szCs w:val="21"/>
        </w:rPr>
        <w:t>.9.png</w:t>
      </w:r>
      <w:r>
        <w:rPr>
          <w:rFonts w:ascii="微软雅黑" w:hAnsi="微软雅黑" w:cs="宋体" w:hint="eastAsia"/>
          <w:szCs w:val="21"/>
        </w:rPr>
        <w:t>实现图片的自适应</w:t>
      </w:r>
    </w:p>
    <w:p w:rsidR="004E257C" w:rsidRDefault="004E257C" w:rsidP="004E257C">
      <w:pPr>
        <w:rPr>
          <w:rFonts w:ascii="微软雅黑" w:hAnsi="微软雅黑" w:cs="宋体"/>
          <w:szCs w:val="21"/>
        </w:rPr>
      </w:pPr>
    </w:p>
    <w:p w:rsidR="004E257C" w:rsidRDefault="004E257C" w:rsidP="004E257C">
      <w:pPr>
        <w:rPr>
          <w:rFonts w:ascii="微软雅黑" w:hAnsi="微软雅黑"/>
          <w:b/>
          <w:color w:val="0000FF"/>
          <w:sz w:val="28"/>
          <w:szCs w:val="28"/>
          <w:highlight w:val="green"/>
        </w:rPr>
      </w:pPr>
      <w:r>
        <w:rPr>
          <w:rFonts w:ascii="微软雅黑" w:hAnsi="微软雅黑" w:hint="eastAsia"/>
          <w:b/>
          <w:color w:val="0000FF"/>
          <w:sz w:val="28"/>
          <w:szCs w:val="28"/>
          <w:highlight w:val="green"/>
        </w:rPr>
        <w:t xml:space="preserve">// </w:t>
      </w:r>
      <w:r>
        <w:rPr>
          <w:rFonts w:ascii="微软雅黑" w:hAnsi="微软雅黑" w:hint="eastAsia"/>
          <w:b/>
          <w:color w:val="0000FF"/>
          <w:sz w:val="28"/>
          <w:szCs w:val="28"/>
          <w:highlight w:val="green"/>
        </w:rPr>
        <w:t>应用升级</w:t>
      </w:r>
      <w:r>
        <w:rPr>
          <w:rFonts w:ascii="微软雅黑" w:hAnsi="微软雅黑" w:hint="eastAsia"/>
          <w:b/>
          <w:color w:val="0000FF"/>
          <w:sz w:val="28"/>
          <w:szCs w:val="28"/>
          <w:highlight w:val="green"/>
        </w:rPr>
        <w:t xml:space="preserve">( </w:t>
      </w:r>
      <w:r>
        <w:rPr>
          <w:rFonts w:ascii="微软雅黑" w:hAnsi="微软雅黑" w:hint="eastAsia"/>
          <w:b/>
          <w:color w:val="0000FF"/>
          <w:sz w:val="28"/>
          <w:szCs w:val="28"/>
          <w:highlight w:val="green"/>
        </w:rPr>
        <w:t>版本号升级</w:t>
      </w:r>
      <w:r>
        <w:rPr>
          <w:rFonts w:ascii="微软雅黑" w:hAnsi="微软雅黑" w:hint="eastAsia"/>
          <w:b/>
          <w:color w:val="0000FF"/>
          <w:sz w:val="28"/>
          <w:szCs w:val="28"/>
          <w:highlight w:val="green"/>
        </w:rPr>
        <w:t xml:space="preserve"> ) </w:t>
      </w:r>
      <w:r>
        <w:rPr>
          <w:rFonts w:ascii="微软雅黑" w:hAnsi="微软雅黑" w:hint="eastAsia"/>
          <w:b/>
          <w:color w:val="0000FF"/>
          <w:sz w:val="28"/>
          <w:szCs w:val="28"/>
          <w:highlight w:val="green"/>
        </w:rPr>
        <w:t>或软件升级，数据库就会跟着升级</w:t>
      </w:r>
    </w:p>
    <w:p w:rsidR="004E257C" w:rsidRDefault="004E257C" w:rsidP="004E257C">
      <w:pPr>
        <w:rPr>
          <w:rFonts w:ascii="微软雅黑" w:hAnsi="微软雅黑"/>
          <w:bCs/>
          <w:color w:val="0000FF"/>
          <w:szCs w:val="21"/>
          <w:highlight w:val="green"/>
        </w:rPr>
      </w:pPr>
      <w:r>
        <w:rPr>
          <w:rFonts w:ascii="微软雅黑" w:hAnsi="微软雅黑" w:hint="eastAsia"/>
          <w:bCs/>
          <w:color w:val="0000FF"/>
          <w:szCs w:val="21"/>
          <w:highlight w:val="green"/>
        </w:rPr>
        <w:t>应用升级</w:t>
      </w:r>
      <w:r>
        <w:rPr>
          <w:rFonts w:ascii="微软雅黑" w:hAnsi="微软雅黑" w:hint="eastAsia"/>
          <w:bCs/>
          <w:color w:val="0000FF"/>
          <w:szCs w:val="21"/>
          <w:highlight w:val="green"/>
        </w:rPr>
        <w:t>==</w:t>
      </w:r>
      <w:r>
        <w:rPr>
          <w:rFonts w:ascii="微软雅黑" w:hAnsi="微软雅黑" w:hint="eastAsia"/>
          <w:bCs/>
          <w:color w:val="0000FF"/>
          <w:szCs w:val="21"/>
          <w:highlight w:val="green"/>
        </w:rPr>
        <w:t>版本号升级</w:t>
      </w:r>
      <w:r>
        <w:rPr>
          <w:rFonts w:ascii="微软雅黑" w:hAnsi="微软雅黑" w:hint="eastAsia"/>
          <w:bCs/>
          <w:color w:val="0000FF"/>
          <w:szCs w:val="21"/>
          <w:highlight w:val="green"/>
        </w:rPr>
        <w:t xml:space="preserve">  == </w:t>
      </w:r>
      <w:r>
        <w:rPr>
          <w:rFonts w:ascii="微软雅黑" w:hAnsi="微软雅黑" w:hint="eastAsia"/>
          <w:bCs/>
          <w:color w:val="0000FF"/>
          <w:szCs w:val="21"/>
          <w:highlight w:val="green"/>
        </w:rPr>
        <w:t>同时数据库也会</w:t>
      </w:r>
      <w:r>
        <w:rPr>
          <w:rFonts w:ascii="微软雅黑" w:hAnsi="微软雅黑" w:hint="eastAsia"/>
          <w:bCs/>
          <w:color w:val="0000FF"/>
          <w:szCs w:val="21"/>
          <w:highlight w:val="green"/>
        </w:rPr>
        <w:t xml:space="preserve"> </w:t>
      </w:r>
      <w:r>
        <w:rPr>
          <w:rFonts w:ascii="微软雅黑" w:hAnsi="微软雅黑" w:hint="eastAsia"/>
          <w:bCs/>
          <w:color w:val="0000FF"/>
          <w:szCs w:val="21"/>
          <w:highlight w:val="green"/>
        </w:rPr>
        <w:t>跟着升级</w:t>
      </w:r>
    </w:p>
    <w:p w:rsidR="004E257C" w:rsidRDefault="004E257C" w:rsidP="004E257C">
      <w:pPr>
        <w:rPr>
          <w:rFonts w:ascii="微软雅黑" w:hAnsi="微软雅黑"/>
          <w:bCs/>
          <w:color w:val="0000FF"/>
          <w:szCs w:val="21"/>
          <w:highlight w:val="green"/>
        </w:rPr>
      </w:pPr>
      <w:r>
        <w:rPr>
          <w:rFonts w:ascii="微软雅黑" w:hAnsi="微软雅黑" w:hint="eastAsia"/>
          <w:bCs/>
          <w:color w:val="0000FF"/>
          <w:szCs w:val="21"/>
          <w:highlight w:val="green"/>
        </w:rPr>
        <w:t>软件升级</w:t>
      </w:r>
      <w:r>
        <w:rPr>
          <w:rFonts w:ascii="微软雅黑" w:hAnsi="微软雅黑" w:hint="eastAsia"/>
          <w:bCs/>
          <w:color w:val="0000FF"/>
          <w:szCs w:val="21"/>
          <w:highlight w:val="green"/>
        </w:rPr>
        <w:t xml:space="preserve"> == </w:t>
      </w:r>
      <w:r>
        <w:rPr>
          <w:rFonts w:ascii="微软雅黑" w:hAnsi="微软雅黑" w:hint="eastAsia"/>
          <w:bCs/>
          <w:color w:val="0000FF"/>
          <w:szCs w:val="21"/>
          <w:highlight w:val="green"/>
        </w:rPr>
        <w:t>同时数据库也会跟着升级</w:t>
      </w:r>
    </w:p>
    <w:p w:rsidR="004E257C" w:rsidRDefault="004E257C" w:rsidP="004E257C">
      <w:pPr>
        <w:rPr>
          <w:rFonts w:ascii="微软雅黑" w:hAnsi="微软雅黑"/>
          <w:b/>
          <w:sz w:val="24"/>
          <w:szCs w:val="24"/>
        </w:rPr>
      </w:pPr>
      <w:r>
        <w:rPr>
          <w:rFonts w:ascii="微软雅黑" w:hAnsi="微软雅黑" w:hint="eastAsia"/>
          <w:b/>
          <w:sz w:val="24"/>
          <w:szCs w:val="24"/>
        </w:rPr>
        <w:t>39</w:t>
      </w:r>
      <w:r>
        <w:rPr>
          <w:rFonts w:ascii="微软雅黑" w:hAnsi="微软雅黑" w:hint="eastAsia"/>
          <w:b/>
          <w:sz w:val="24"/>
          <w:szCs w:val="24"/>
        </w:rPr>
        <w:t>·版本更新</w:t>
      </w:r>
      <w:r>
        <w:rPr>
          <w:rFonts w:ascii="微软雅黑" w:hAnsi="微软雅黑" w:hint="eastAsia"/>
          <w:b/>
          <w:sz w:val="24"/>
          <w:szCs w:val="24"/>
        </w:rPr>
        <w:t>?</w:t>
      </w:r>
      <w:r>
        <w:rPr>
          <w:rFonts w:ascii="微软雅黑" w:hAnsi="微软雅黑" w:hint="eastAsia"/>
          <w:b/>
          <w:sz w:val="24"/>
          <w:szCs w:val="24"/>
        </w:rPr>
        <w:t>数据库的更新？跨版本？</w:t>
      </w:r>
    </w:p>
    <w:p w:rsidR="004E257C" w:rsidRDefault="004E257C" w:rsidP="004E257C">
      <w:pPr>
        <w:rPr>
          <w:rFonts w:ascii="微软雅黑" w:hAnsi="微软雅黑" w:cs="宋体"/>
          <w:color w:val="000000"/>
          <w:szCs w:val="21"/>
          <w:highlight w:val="yellow"/>
        </w:rPr>
      </w:pPr>
      <w:r>
        <w:rPr>
          <w:rFonts w:ascii="微软雅黑" w:hAnsi="微软雅黑" w:cs="宋体" w:hint="eastAsia"/>
          <w:color w:val="000000"/>
          <w:szCs w:val="21"/>
          <w:highlight w:val="yellow"/>
        </w:rPr>
        <w:t>版本：</w:t>
      </w:r>
    </w:p>
    <w:p w:rsidR="004E257C" w:rsidRDefault="004E257C" w:rsidP="004E257C">
      <w:pPr>
        <w:rPr>
          <w:rFonts w:ascii="微软雅黑" w:hAnsi="微软雅黑" w:cs="宋体"/>
          <w:color w:val="FF0000"/>
          <w:szCs w:val="21"/>
        </w:rPr>
      </w:pPr>
      <w:r>
        <w:rPr>
          <w:rFonts w:ascii="微软雅黑" w:hAnsi="微软雅黑" w:cs="宋体" w:hint="eastAsia"/>
          <w:color w:val="FF0000"/>
          <w:szCs w:val="21"/>
          <w:highlight w:val="yellow"/>
        </w:rPr>
        <w:t>在清单文件更改版本号，上传更新的应用到平台，利用平台的更新提醒用户是否更新新版本。</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highlight w:val="yellow"/>
        </w:rPr>
        <w:t>数据库更新</w:t>
      </w:r>
      <w:r>
        <w:rPr>
          <w:rFonts w:ascii="微软雅黑" w:hAnsi="微软雅黑" w:cs="宋体" w:hint="eastAsia"/>
          <w:color w:val="000000"/>
          <w:szCs w:val="21"/>
        </w:rPr>
        <w:t>：</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先更改版本</w:t>
      </w:r>
      <w:r>
        <w:rPr>
          <w:rFonts w:ascii="微软雅黑" w:hAnsi="微软雅黑" w:cs="宋体" w:hint="eastAsia"/>
          <w:color w:val="FF0000"/>
          <w:szCs w:val="21"/>
          <w:highlight w:val="yellow"/>
        </w:rPr>
        <w:t>号，在</w:t>
      </w:r>
      <w:r>
        <w:rPr>
          <w:rFonts w:ascii="微软雅黑" w:hAnsi="微软雅黑" w:cs="宋体" w:hint="eastAsia"/>
          <w:color w:val="FF0000"/>
          <w:szCs w:val="21"/>
          <w:highlight w:val="yellow"/>
        </w:rPr>
        <w:t>onupgress</w:t>
      </w:r>
      <w:r>
        <w:rPr>
          <w:rFonts w:ascii="微软雅黑" w:hAnsi="微软雅黑" w:cs="宋体" w:hint="eastAsia"/>
          <w:color w:val="FF0000"/>
          <w:szCs w:val="21"/>
          <w:highlight w:val="yellow"/>
        </w:rPr>
        <w:t>方法内判断版本号是否一致，不一致则更新数据库。</w:t>
      </w:r>
    </w:p>
    <w:p w:rsidR="004E257C" w:rsidRDefault="004E257C" w:rsidP="004E257C">
      <w:pPr>
        <w:rPr>
          <w:rFonts w:ascii="微软雅黑" w:hAnsi="微软雅黑" w:cs="宋体"/>
          <w:color w:val="000000"/>
          <w:szCs w:val="21"/>
        </w:rPr>
      </w:pPr>
      <w:r>
        <w:rPr>
          <w:noProof/>
          <w:color w:val="000000"/>
          <w:sz w:val="28"/>
          <w:szCs w:val="28"/>
        </w:rPr>
        <w:lastRenderedPageBreak/>
        <w:drawing>
          <wp:inline distT="0" distB="0" distL="0" distR="0">
            <wp:extent cx="1751330" cy="4227830"/>
            <wp:effectExtent l="19050" t="0" r="127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srcRect/>
                    <a:stretch>
                      <a:fillRect/>
                    </a:stretch>
                  </pic:blipFill>
                  <pic:spPr bwMode="auto">
                    <a:xfrm>
                      <a:off x="0" y="0"/>
                      <a:ext cx="1751330" cy="4227830"/>
                    </a:xfrm>
                    <a:prstGeom prst="rect">
                      <a:avLst/>
                    </a:prstGeom>
                    <a:noFill/>
                    <a:ln w="9525">
                      <a:noFill/>
                      <a:miter lim="800000"/>
                      <a:headEnd/>
                      <a:tailEnd/>
                    </a:ln>
                  </pic:spPr>
                </pic:pic>
              </a:graphicData>
            </a:graphic>
          </wp:inline>
        </w:drawing>
      </w:r>
    </w:p>
    <w:p w:rsidR="004E257C" w:rsidRDefault="004E257C" w:rsidP="004E257C">
      <w:pPr>
        <w:rPr>
          <w:rFonts w:ascii="微软雅黑" w:hAnsi="微软雅黑"/>
          <w:b/>
          <w:sz w:val="24"/>
          <w:szCs w:val="24"/>
        </w:rPr>
      </w:pPr>
      <w:r>
        <w:rPr>
          <w:rFonts w:ascii="微软雅黑" w:hAnsi="微软雅黑" w:hint="eastAsia"/>
          <w:b/>
          <w:sz w:val="24"/>
          <w:szCs w:val="24"/>
        </w:rPr>
        <w:t>40</w:t>
      </w:r>
      <w:r>
        <w:rPr>
          <w:rFonts w:ascii="微软雅黑" w:hAnsi="微软雅黑" w:hint="eastAsia"/>
          <w:b/>
          <w:sz w:val="24"/>
          <w:szCs w:val="24"/>
        </w:rPr>
        <w:t>·安卓自定义组件？</w:t>
      </w:r>
    </w:p>
    <w:p w:rsidR="004E257C" w:rsidRDefault="004E257C" w:rsidP="004E257C">
      <w:pPr>
        <w:rPr>
          <w:rFonts w:ascii="微软雅黑" w:hAnsi="微软雅黑" w:cs="宋体"/>
          <w:color w:val="FF0000"/>
          <w:szCs w:val="21"/>
        </w:rPr>
      </w:pPr>
      <w:r>
        <w:rPr>
          <w:rFonts w:ascii="微软雅黑" w:hAnsi="微软雅黑" w:cs="宋体" w:hint="eastAsia"/>
          <w:color w:val="000000"/>
          <w:szCs w:val="21"/>
        </w:rPr>
        <w:t>Android</w:t>
      </w:r>
      <w:r>
        <w:rPr>
          <w:rFonts w:ascii="微软雅黑" w:hAnsi="微软雅黑" w:cs="宋体" w:hint="eastAsia"/>
          <w:color w:val="FF0000"/>
          <w:szCs w:val="21"/>
        </w:rPr>
        <w:t>自定义组件有三种实现思路</w:t>
      </w:r>
      <w:r>
        <w:rPr>
          <w:rFonts w:ascii="微软雅黑" w:hAnsi="微软雅黑" w:cs="宋体" w:hint="eastAsia"/>
          <w:color w:val="FF0000"/>
          <w:szCs w:val="21"/>
        </w:rPr>
        <w:t>:</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 xml:space="preserve">1) </w:t>
      </w:r>
      <w:r>
        <w:rPr>
          <w:rFonts w:ascii="微软雅黑" w:hAnsi="微软雅黑" w:cs="宋体" w:hint="eastAsia"/>
          <w:color w:val="000000"/>
          <w:szCs w:val="21"/>
          <w:highlight w:val="yellow"/>
        </w:rPr>
        <w:t>继承某个现有组件</w:t>
      </w:r>
      <w:r>
        <w:rPr>
          <w:rFonts w:ascii="微软雅黑" w:hAnsi="微软雅黑" w:cs="宋体" w:hint="eastAsia"/>
          <w:color w:val="000000"/>
          <w:szCs w:val="21"/>
        </w:rPr>
        <w:t>，在其基础上添加额外功能</w:t>
      </w:r>
      <w:r>
        <w:rPr>
          <w:rFonts w:ascii="微软雅黑" w:hAnsi="微软雅黑" w:cs="宋体" w:hint="eastAsia"/>
          <w:color w:val="000000"/>
          <w:szCs w:val="21"/>
        </w:rPr>
        <w:t>,</w:t>
      </w:r>
      <w:r>
        <w:rPr>
          <w:rFonts w:ascii="微软雅黑" w:hAnsi="微软雅黑" w:cs="宋体" w:hint="eastAsia"/>
          <w:color w:val="000000"/>
          <w:szCs w:val="21"/>
        </w:rPr>
        <w:t>如继承</w:t>
      </w:r>
      <w:r>
        <w:rPr>
          <w:rFonts w:ascii="微软雅黑" w:hAnsi="微软雅黑" w:cs="宋体" w:hint="eastAsia"/>
          <w:color w:val="000000"/>
          <w:szCs w:val="21"/>
        </w:rPr>
        <w:t>Gallery</w:t>
      </w:r>
      <w:r>
        <w:rPr>
          <w:rFonts w:ascii="微软雅黑" w:hAnsi="微软雅黑" w:cs="宋体" w:hint="eastAsia"/>
          <w:color w:val="000000"/>
          <w:szCs w:val="21"/>
        </w:rPr>
        <w:t>实现</w:t>
      </w:r>
      <w:r>
        <w:rPr>
          <w:rFonts w:ascii="微软雅黑" w:hAnsi="微软雅黑" w:cs="宋体" w:hint="eastAsia"/>
          <w:color w:val="000000"/>
          <w:szCs w:val="21"/>
        </w:rPr>
        <w:t>CoverFlow</w:t>
      </w:r>
      <w:r>
        <w:rPr>
          <w:rFonts w:ascii="微软雅黑" w:hAnsi="微软雅黑" w:cs="宋体" w:hint="eastAsia"/>
          <w:color w:val="000000"/>
          <w:szCs w:val="21"/>
        </w:rPr>
        <w:t>效果</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 xml:space="preserve">      2) </w:t>
      </w:r>
      <w:r>
        <w:rPr>
          <w:rFonts w:ascii="微软雅黑" w:hAnsi="微软雅黑" w:cs="宋体" w:hint="eastAsia"/>
          <w:color w:val="000000"/>
          <w:szCs w:val="21"/>
          <w:highlight w:val="yellow"/>
        </w:rPr>
        <w:t>复合型组件定义</w:t>
      </w:r>
      <w:r>
        <w:rPr>
          <w:rFonts w:ascii="微软雅黑" w:hAnsi="微软雅黑" w:cs="宋体" w:hint="eastAsia"/>
          <w:color w:val="000000"/>
          <w:szCs w:val="21"/>
          <w:highlight w:val="yellow"/>
        </w:rPr>
        <w:t>:</w:t>
      </w:r>
      <w:r>
        <w:rPr>
          <w:rFonts w:ascii="微软雅黑" w:hAnsi="微软雅黑" w:cs="宋体" w:hint="eastAsia"/>
          <w:color w:val="000000"/>
          <w:szCs w:val="21"/>
        </w:rPr>
        <w:t xml:space="preserve"> </w:t>
      </w:r>
      <w:r>
        <w:rPr>
          <w:rFonts w:ascii="微软雅黑" w:hAnsi="微软雅黑" w:cs="宋体" w:hint="eastAsia"/>
          <w:color w:val="000000"/>
          <w:szCs w:val="21"/>
        </w:rPr>
        <w:t>继承某个</w:t>
      </w:r>
      <w:r>
        <w:rPr>
          <w:rFonts w:ascii="微软雅黑" w:hAnsi="微软雅黑" w:cs="宋体" w:hint="eastAsia"/>
          <w:color w:val="000000"/>
          <w:szCs w:val="21"/>
        </w:rPr>
        <w:t>Layout</w:t>
      </w:r>
      <w:r>
        <w:rPr>
          <w:rFonts w:ascii="微软雅黑" w:hAnsi="微软雅黑" w:cs="宋体" w:hint="eastAsia"/>
          <w:color w:val="000000"/>
          <w:szCs w:val="21"/>
        </w:rPr>
        <w:t>，实现复合组件自定义，如</w:t>
      </w:r>
      <w:r>
        <w:rPr>
          <w:rFonts w:ascii="微软雅黑" w:hAnsi="微软雅黑" w:cs="宋体" w:hint="eastAsia"/>
          <w:color w:val="000000"/>
          <w:szCs w:val="21"/>
        </w:rPr>
        <w:t>TextView</w:t>
      </w:r>
      <w:r>
        <w:rPr>
          <w:rFonts w:ascii="微软雅黑" w:hAnsi="微软雅黑" w:cs="宋体" w:hint="eastAsia"/>
          <w:color w:val="000000"/>
          <w:szCs w:val="21"/>
        </w:rPr>
        <w:t>和</w:t>
      </w:r>
      <w:r>
        <w:rPr>
          <w:rFonts w:ascii="微软雅黑" w:hAnsi="微软雅黑" w:cs="宋体" w:hint="eastAsia"/>
          <w:color w:val="000000"/>
          <w:szCs w:val="21"/>
        </w:rPr>
        <w:t>EditText</w:t>
      </w:r>
      <w:r>
        <w:rPr>
          <w:rFonts w:ascii="微软雅黑" w:hAnsi="微软雅黑" w:cs="宋体" w:hint="eastAsia"/>
          <w:color w:val="000000"/>
          <w:szCs w:val="21"/>
        </w:rPr>
        <w:t>组合实现登录注册组件</w:t>
      </w:r>
    </w:p>
    <w:p w:rsidR="004E257C" w:rsidRDefault="004E257C" w:rsidP="004E257C">
      <w:pPr>
        <w:rPr>
          <w:rFonts w:ascii="微软雅黑" w:hAnsi="微软雅黑" w:cs="宋体"/>
          <w:color w:val="000000"/>
          <w:szCs w:val="21"/>
        </w:rPr>
      </w:pPr>
      <w:r>
        <w:rPr>
          <w:rFonts w:ascii="微软雅黑" w:hAnsi="微软雅黑" w:cs="宋体" w:hint="eastAsia"/>
          <w:color w:val="000000"/>
          <w:szCs w:val="21"/>
        </w:rPr>
        <w:t xml:space="preserve">      3) </w:t>
      </w:r>
      <w:r>
        <w:rPr>
          <w:rFonts w:ascii="微软雅黑" w:hAnsi="微软雅黑" w:cs="宋体" w:hint="eastAsia"/>
          <w:color w:val="000000"/>
          <w:szCs w:val="21"/>
          <w:highlight w:val="yellow"/>
        </w:rPr>
        <w:t>继承</w:t>
      </w:r>
      <w:r>
        <w:rPr>
          <w:rFonts w:ascii="微软雅黑" w:hAnsi="微软雅黑" w:cs="宋体" w:hint="eastAsia"/>
          <w:color w:val="000000"/>
          <w:szCs w:val="21"/>
          <w:highlight w:val="yellow"/>
        </w:rPr>
        <w:t>View</w:t>
      </w:r>
      <w:r>
        <w:rPr>
          <w:rFonts w:ascii="微软雅黑" w:hAnsi="微软雅黑" w:cs="宋体" w:hint="eastAsia"/>
          <w:color w:val="000000"/>
          <w:szCs w:val="21"/>
        </w:rPr>
        <w:t>，实现</w:t>
      </w:r>
      <w:r>
        <w:rPr>
          <w:rFonts w:ascii="微软雅黑" w:hAnsi="微软雅黑" w:cs="宋体" w:hint="eastAsia"/>
          <w:color w:val="000000"/>
          <w:szCs w:val="21"/>
        </w:rPr>
        <w:t>onDraw()</w:t>
      </w:r>
      <w:r>
        <w:rPr>
          <w:rFonts w:ascii="微软雅黑" w:hAnsi="微软雅黑" w:cs="宋体" w:hint="eastAsia"/>
          <w:color w:val="000000"/>
          <w:szCs w:val="21"/>
        </w:rPr>
        <w:t>方法，实现自己绘制组件，如翻页效果组件</w:t>
      </w:r>
    </w:p>
    <w:p w:rsidR="004E257C" w:rsidRDefault="004E257C" w:rsidP="004E257C">
      <w:pPr>
        <w:rPr>
          <w:rFonts w:ascii="微软雅黑" w:hAnsi="微软雅黑"/>
          <w:b/>
          <w:sz w:val="24"/>
          <w:szCs w:val="24"/>
        </w:rPr>
      </w:pPr>
      <w:r>
        <w:rPr>
          <w:rFonts w:ascii="微软雅黑" w:hAnsi="微软雅黑" w:hint="eastAsia"/>
          <w:b/>
          <w:sz w:val="24"/>
          <w:szCs w:val="24"/>
        </w:rPr>
        <w:t>41.listview</w:t>
      </w:r>
      <w:r>
        <w:rPr>
          <w:rFonts w:ascii="微软雅黑" w:hAnsi="微软雅黑" w:hint="eastAsia"/>
          <w:b/>
          <w:sz w:val="24"/>
          <w:szCs w:val="24"/>
        </w:rPr>
        <w:t>分页加载的步骤</w:t>
      </w:r>
    </w:p>
    <w:p w:rsidR="004E257C" w:rsidRDefault="004E257C" w:rsidP="004E257C">
      <w:pPr>
        <w:rPr>
          <w:rFonts w:ascii="微软雅黑" w:hAnsi="微软雅黑"/>
          <w:szCs w:val="21"/>
          <w:highlight w:val="yellow"/>
        </w:rPr>
      </w:pPr>
      <w:r>
        <w:rPr>
          <w:rFonts w:ascii="微软雅黑" w:hAnsi="微软雅黑" w:hint="eastAsia"/>
          <w:szCs w:val="21"/>
        </w:rPr>
        <w:t>通常实现分页加载有两种方式，一</w:t>
      </w:r>
      <w:r>
        <w:rPr>
          <w:rFonts w:ascii="微软雅黑" w:hAnsi="微软雅黑" w:hint="eastAsia"/>
          <w:szCs w:val="21"/>
          <w:highlight w:val="yellow"/>
        </w:rPr>
        <w:t>种是在</w:t>
      </w:r>
      <w:r>
        <w:rPr>
          <w:rFonts w:ascii="微软雅黑" w:hAnsi="微软雅黑" w:hint="eastAsia"/>
          <w:szCs w:val="21"/>
          <w:highlight w:val="yellow"/>
        </w:rPr>
        <w:t>ListView</w:t>
      </w:r>
      <w:r>
        <w:rPr>
          <w:rFonts w:ascii="微软雅黑" w:hAnsi="微软雅黑" w:hint="eastAsia"/>
          <w:szCs w:val="21"/>
          <w:highlight w:val="yellow"/>
        </w:rPr>
        <w:t>底部设置一个按钮，用户点</w:t>
      </w:r>
    </w:p>
    <w:p w:rsidR="004E257C" w:rsidRDefault="004E257C" w:rsidP="004E257C">
      <w:pPr>
        <w:rPr>
          <w:rFonts w:ascii="微软雅黑" w:hAnsi="微软雅黑"/>
          <w:szCs w:val="21"/>
        </w:rPr>
      </w:pPr>
      <w:r>
        <w:rPr>
          <w:rFonts w:ascii="微软雅黑" w:hAnsi="微软雅黑" w:hint="eastAsia"/>
          <w:szCs w:val="21"/>
          <w:highlight w:val="yellow"/>
        </w:rPr>
        <w:t>击即加载。另一种是当用户滑动到底部时自动加载。</w:t>
      </w:r>
    </w:p>
    <w:p w:rsidR="004E257C" w:rsidRDefault="004E257C" w:rsidP="004E257C">
      <w:pPr>
        <w:rPr>
          <w:rFonts w:ascii="微软雅黑" w:hAnsi="微软雅黑"/>
          <w:szCs w:val="21"/>
        </w:rPr>
      </w:pPr>
      <w:r>
        <w:rPr>
          <w:rFonts w:ascii="微软雅黑" w:hAnsi="微软雅黑" w:hint="eastAsia"/>
          <w:szCs w:val="21"/>
        </w:rPr>
        <w:t xml:space="preserve">           </w:t>
      </w:r>
      <w:r>
        <w:rPr>
          <w:rFonts w:ascii="微软雅黑" w:hAnsi="微软雅黑" w:hint="eastAsia"/>
          <w:szCs w:val="21"/>
        </w:rPr>
        <w:t>在</w:t>
      </w:r>
      <w:r>
        <w:rPr>
          <w:rFonts w:ascii="微软雅黑" w:hAnsi="微软雅黑" w:hint="eastAsia"/>
          <w:szCs w:val="21"/>
        </w:rPr>
        <w:t>ListView</w:t>
      </w:r>
      <w:r>
        <w:rPr>
          <w:rFonts w:ascii="微软雅黑" w:hAnsi="微软雅黑" w:hint="eastAsia"/>
          <w:szCs w:val="21"/>
        </w:rPr>
        <w:t>底部设置一个按钮，用户点击即加载实现思路</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t xml:space="preserve">           // </w:t>
      </w:r>
      <w:r>
        <w:rPr>
          <w:rFonts w:ascii="微软雅黑" w:hAnsi="微软雅黑" w:hint="eastAsia"/>
          <w:szCs w:val="21"/>
        </w:rPr>
        <w:t>加上底部</w:t>
      </w:r>
      <w:r>
        <w:rPr>
          <w:rFonts w:ascii="微软雅黑" w:hAnsi="微软雅黑" w:hint="eastAsia"/>
          <w:szCs w:val="21"/>
        </w:rPr>
        <w:t>View</w:t>
      </w:r>
      <w:r>
        <w:rPr>
          <w:rFonts w:ascii="微软雅黑" w:hAnsi="微软雅黑" w:hint="eastAsia"/>
          <w:szCs w:val="21"/>
        </w:rPr>
        <w:t>，注意要放在</w:t>
      </w:r>
      <w:r>
        <w:rPr>
          <w:rFonts w:ascii="微软雅黑" w:hAnsi="微软雅黑" w:hint="eastAsia"/>
          <w:szCs w:val="21"/>
        </w:rPr>
        <w:t>setAdapter</w:t>
      </w:r>
      <w:r>
        <w:rPr>
          <w:rFonts w:ascii="微软雅黑" w:hAnsi="微软雅黑" w:hint="eastAsia"/>
          <w:szCs w:val="21"/>
        </w:rPr>
        <w:t>方法前</w:t>
      </w:r>
    </w:p>
    <w:p w:rsidR="004E257C" w:rsidRDefault="004E257C" w:rsidP="004E257C">
      <w:pPr>
        <w:rPr>
          <w:rFonts w:ascii="微软雅黑" w:hAnsi="微软雅黑"/>
          <w:szCs w:val="21"/>
        </w:rPr>
      </w:pPr>
      <w:r>
        <w:rPr>
          <w:rFonts w:ascii="微软雅黑" w:hAnsi="微软雅黑"/>
          <w:szCs w:val="21"/>
        </w:rPr>
        <w:t xml:space="preserve">      ListView.addFooterView(moreView);</w:t>
      </w:r>
    </w:p>
    <w:p w:rsidR="004E257C" w:rsidRDefault="004E257C" w:rsidP="004E257C">
      <w:pPr>
        <w:rPr>
          <w:rFonts w:ascii="微软雅黑" w:hAnsi="微软雅黑"/>
          <w:szCs w:val="21"/>
        </w:rPr>
      </w:pPr>
      <w:r>
        <w:rPr>
          <w:rFonts w:ascii="微软雅黑" w:hAnsi="微软雅黑"/>
          <w:szCs w:val="21"/>
        </w:rPr>
        <w:lastRenderedPageBreak/>
        <w:t xml:space="preserve">      bt.setOnClickListener(new OnClickListener() {</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szCs w:val="21"/>
        </w:rPr>
        <w:t xml:space="preserve">      @Override</w:t>
      </w:r>
    </w:p>
    <w:p w:rsidR="004E257C" w:rsidRDefault="004E257C" w:rsidP="004E257C">
      <w:pPr>
        <w:rPr>
          <w:rFonts w:ascii="微软雅黑" w:hAnsi="微软雅黑"/>
          <w:szCs w:val="21"/>
        </w:rPr>
      </w:pPr>
      <w:r>
        <w:rPr>
          <w:rFonts w:ascii="微软雅黑" w:hAnsi="微软雅黑"/>
          <w:szCs w:val="21"/>
        </w:rPr>
        <w:t xml:space="preserve">      public void onClick(View v) {</w:t>
      </w:r>
    </w:p>
    <w:p w:rsidR="004E257C" w:rsidRDefault="004E257C" w:rsidP="004E257C">
      <w:pPr>
        <w:rPr>
          <w:rFonts w:ascii="微软雅黑" w:hAnsi="微软雅黑"/>
          <w:szCs w:val="21"/>
        </w:rPr>
      </w:pPr>
      <w:r>
        <w:rPr>
          <w:rFonts w:ascii="微软雅黑" w:hAnsi="微软雅黑" w:hint="eastAsia"/>
          <w:szCs w:val="21"/>
        </w:rPr>
        <w:t xml:space="preserve">      pg.setVisibility(View.VISIBLE);// </w:t>
      </w:r>
      <w:r>
        <w:rPr>
          <w:rFonts w:ascii="微软雅黑" w:hAnsi="微软雅黑" w:hint="eastAsia"/>
          <w:szCs w:val="21"/>
        </w:rPr>
        <w:t>将进度条可见</w:t>
      </w:r>
    </w:p>
    <w:p w:rsidR="004E257C" w:rsidRDefault="004E257C" w:rsidP="004E257C">
      <w:pPr>
        <w:rPr>
          <w:rFonts w:ascii="微软雅黑" w:hAnsi="微软雅黑"/>
          <w:szCs w:val="21"/>
        </w:rPr>
      </w:pPr>
      <w:r>
        <w:rPr>
          <w:rFonts w:ascii="微软雅黑" w:hAnsi="微软雅黑" w:hint="eastAsia"/>
          <w:szCs w:val="21"/>
        </w:rPr>
        <w:t xml:space="preserve">      bt.setVisibility(View.GONE);// </w:t>
      </w:r>
      <w:r>
        <w:rPr>
          <w:rFonts w:ascii="微软雅黑" w:hAnsi="微软雅黑" w:hint="eastAsia"/>
          <w:szCs w:val="21"/>
        </w:rPr>
        <w:t>按钮不可见</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szCs w:val="21"/>
        </w:rPr>
        <w:t xml:space="preserve">      handler.postDelayed(new Runnable() {</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szCs w:val="21"/>
        </w:rPr>
        <w:t xml:space="preserve">      @Override</w:t>
      </w:r>
    </w:p>
    <w:p w:rsidR="004E257C" w:rsidRDefault="004E257C" w:rsidP="004E257C">
      <w:pPr>
        <w:rPr>
          <w:rFonts w:ascii="微软雅黑" w:hAnsi="微软雅黑"/>
          <w:szCs w:val="21"/>
        </w:rPr>
      </w:pPr>
      <w:r>
        <w:rPr>
          <w:rFonts w:ascii="微软雅黑" w:hAnsi="微软雅黑"/>
          <w:szCs w:val="21"/>
        </w:rPr>
        <w:t xml:space="preserve">      public void run() {</w:t>
      </w:r>
    </w:p>
    <w:p w:rsidR="004E257C" w:rsidRDefault="004E257C" w:rsidP="004E257C">
      <w:pPr>
        <w:rPr>
          <w:rFonts w:ascii="微软雅黑" w:hAnsi="微软雅黑"/>
          <w:szCs w:val="21"/>
        </w:rPr>
      </w:pPr>
      <w:r>
        <w:rPr>
          <w:rFonts w:ascii="微软雅黑" w:hAnsi="微软雅黑" w:hint="eastAsia"/>
          <w:szCs w:val="21"/>
        </w:rPr>
        <w:t xml:space="preserve">      loadMoreDate();// </w:t>
      </w:r>
      <w:r>
        <w:rPr>
          <w:rFonts w:ascii="微软雅黑" w:hAnsi="微软雅黑" w:hint="eastAsia"/>
          <w:szCs w:val="21"/>
        </w:rPr>
        <w:t>加载更多数据</w:t>
      </w:r>
    </w:p>
    <w:p w:rsidR="004E257C" w:rsidRDefault="004E257C" w:rsidP="004E257C">
      <w:pPr>
        <w:rPr>
          <w:rFonts w:ascii="微软雅黑" w:hAnsi="微软雅黑"/>
          <w:szCs w:val="21"/>
        </w:rPr>
      </w:pPr>
      <w:r>
        <w:rPr>
          <w:rFonts w:ascii="微软雅黑" w:hAnsi="微软雅黑"/>
          <w:szCs w:val="21"/>
        </w:rPr>
        <w:t xml:space="preserve">      bt.setVisibility(View.VISIBLE);</w:t>
      </w:r>
    </w:p>
    <w:p w:rsidR="004E257C" w:rsidRDefault="004E257C" w:rsidP="004E257C">
      <w:pPr>
        <w:rPr>
          <w:rFonts w:ascii="微软雅黑" w:hAnsi="微软雅黑"/>
          <w:szCs w:val="21"/>
        </w:rPr>
      </w:pPr>
      <w:r>
        <w:rPr>
          <w:rFonts w:ascii="微软雅黑" w:hAnsi="微软雅黑"/>
          <w:szCs w:val="21"/>
        </w:rPr>
        <w:t xml:space="preserve">      pg.setVisibility(View.GONE);</w:t>
      </w:r>
    </w:p>
    <w:p w:rsidR="004E257C" w:rsidRDefault="004E257C" w:rsidP="004E257C">
      <w:pPr>
        <w:rPr>
          <w:rFonts w:ascii="微软雅黑" w:hAnsi="微软雅黑"/>
          <w:szCs w:val="21"/>
        </w:rPr>
      </w:pPr>
      <w:r>
        <w:rPr>
          <w:rFonts w:ascii="微软雅黑" w:hAnsi="微软雅黑" w:hint="eastAsia"/>
          <w:szCs w:val="21"/>
        </w:rPr>
        <w:t xml:space="preserve">      mSimpleAdapter.notifyDataSetChanged();// </w:t>
      </w:r>
      <w:r>
        <w:rPr>
          <w:rFonts w:ascii="微软雅黑" w:hAnsi="微软雅黑" w:hint="eastAsia"/>
          <w:szCs w:val="21"/>
        </w:rPr>
        <w:t>通知</w:t>
      </w:r>
      <w:r>
        <w:rPr>
          <w:rFonts w:ascii="微软雅黑" w:hAnsi="微软雅黑" w:hint="eastAsia"/>
          <w:szCs w:val="21"/>
        </w:rPr>
        <w:t>listView</w:t>
      </w:r>
      <w:r>
        <w:rPr>
          <w:rFonts w:ascii="微软雅黑" w:hAnsi="微软雅黑" w:hint="eastAsia"/>
          <w:szCs w:val="21"/>
        </w:rPr>
        <w:t>刷新数据</w:t>
      </w:r>
    </w:p>
    <w:p w:rsidR="004E257C" w:rsidRDefault="004E257C" w:rsidP="004E257C">
      <w:pPr>
        <w:rPr>
          <w:rFonts w:ascii="微软雅黑" w:hAnsi="微软雅黑"/>
          <w:szCs w:val="21"/>
        </w:rPr>
      </w:pPr>
      <w:r>
        <w:rPr>
          <w:rFonts w:ascii="微软雅黑" w:hAnsi="微软雅黑"/>
          <w:szCs w:val="21"/>
        </w:rPr>
        <w:t xml:space="preserve">      }</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szCs w:val="21"/>
        </w:rPr>
        <w:t xml:space="preserve">      }, 2000);</w:t>
      </w:r>
    </w:p>
    <w:p w:rsidR="004E257C" w:rsidRDefault="004E257C" w:rsidP="004E257C">
      <w:pPr>
        <w:rPr>
          <w:rFonts w:ascii="微软雅黑" w:hAnsi="微软雅黑"/>
          <w:szCs w:val="21"/>
        </w:rPr>
      </w:pPr>
      <w:r>
        <w:rPr>
          <w:rFonts w:ascii="微软雅黑" w:hAnsi="微软雅黑"/>
          <w:szCs w:val="21"/>
        </w:rPr>
        <w:t xml:space="preserve">      }</w:t>
      </w:r>
    </w:p>
    <w:p w:rsidR="004E257C" w:rsidRDefault="004E257C" w:rsidP="004E257C">
      <w:pPr>
        <w:rPr>
          <w:rFonts w:ascii="微软雅黑" w:hAnsi="微软雅黑"/>
          <w:szCs w:val="21"/>
        </w:rPr>
      </w:pPr>
      <w:r>
        <w:rPr>
          <w:rFonts w:ascii="微软雅黑" w:hAnsi="微软雅黑"/>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           </w:t>
      </w:r>
      <w:r>
        <w:rPr>
          <w:rFonts w:ascii="微软雅黑" w:hAnsi="微软雅黑" w:hint="eastAsia"/>
          <w:szCs w:val="21"/>
        </w:rPr>
        <w:t>当用户滑动到底</w:t>
      </w:r>
      <w:r>
        <w:rPr>
          <w:rFonts w:ascii="微软雅黑" w:hAnsi="微软雅黑" w:hint="eastAsia"/>
          <w:color w:val="FF0000"/>
          <w:szCs w:val="21"/>
        </w:rPr>
        <w:t>部时自动加载实现思路</w:t>
      </w:r>
      <w:r>
        <w:rPr>
          <w:rFonts w:ascii="微软雅黑" w:hAnsi="微软雅黑" w:hint="eastAsia"/>
          <w:szCs w:val="21"/>
        </w:rPr>
        <w:t xml:space="preserve">: </w:t>
      </w:r>
      <w:r>
        <w:rPr>
          <w:rFonts w:ascii="微软雅黑" w:hAnsi="微软雅黑" w:hint="eastAsia"/>
          <w:szCs w:val="21"/>
        </w:rPr>
        <w:t>实现</w:t>
      </w:r>
      <w:r>
        <w:rPr>
          <w:rFonts w:ascii="微软雅黑" w:hAnsi="微软雅黑" w:hint="eastAsia"/>
          <w:szCs w:val="21"/>
        </w:rPr>
        <w:t xml:space="preserve">OnScrollListener </w:t>
      </w:r>
      <w:r>
        <w:rPr>
          <w:rFonts w:ascii="微软雅黑" w:hAnsi="微软雅黑" w:hint="eastAsia"/>
          <w:szCs w:val="21"/>
        </w:rPr>
        <w:t>接口重写</w:t>
      </w:r>
    </w:p>
    <w:p w:rsidR="004E257C" w:rsidRDefault="004E257C" w:rsidP="004E257C">
      <w:pPr>
        <w:rPr>
          <w:rFonts w:ascii="微软雅黑" w:hAnsi="微软雅黑"/>
          <w:szCs w:val="21"/>
        </w:rPr>
      </w:pPr>
      <w:r>
        <w:rPr>
          <w:rFonts w:ascii="微软雅黑" w:hAnsi="微软雅黑" w:hint="eastAsia"/>
          <w:szCs w:val="21"/>
        </w:rPr>
        <w:t xml:space="preserve">onScrollStateChanged </w:t>
      </w:r>
      <w:r>
        <w:rPr>
          <w:rFonts w:ascii="微软雅黑" w:hAnsi="微软雅黑" w:hint="eastAsia"/>
          <w:szCs w:val="21"/>
        </w:rPr>
        <w:t>和</w:t>
      </w:r>
      <w:r>
        <w:rPr>
          <w:rFonts w:ascii="微软雅黑" w:hAnsi="微软雅黑" w:hint="eastAsia"/>
          <w:szCs w:val="21"/>
        </w:rPr>
        <w:t>onScroll</w:t>
      </w:r>
      <w:r>
        <w:rPr>
          <w:rFonts w:ascii="微软雅黑" w:hAnsi="微软雅黑" w:hint="eastAsia"/>
          <w:szCs w:val="21"/>
        </w:rPr>
        <w:t>方法，使用</w:t>
      </w:r>
      <w:r>
        <w:rPr>
          <w:rFonts w:ascii="微软雅黑" w:hAnsi="微软雅黑" w:hint="eastAsia"/>
          <w:szCs w:val="21"/>
        </w:rPr>
        <w:t>onscroll</w:t>
      </w:r>
      <w:r>
        <w:rPr>
          <w:rFonts w:ascii="微软雅黑" w:hAnsi="微软雅黑" w:hint="eastAsia"/>
          <w:szCs w:val="21"/>
        </w:rPr>
        <w:t>方法实现”滑动“后处理检查是</w:t>
      </w:r>
      <w:r>
        <w:rPr>
          <w:rFonts w:ascii="微软雅黑" w:hAnsi="微软雅黑" w:hint="eastAsia"/>
          <w:szCs w:val="21"/>
        </w:rPr>
        <w:lastRenderedPageBreak/>
        <w:t>否还有新的记录，如果有</w:t>
      </w:r>
      <w:r>
        <w:rPr>
          <w:rFonts w:ascii="微软雅黑" w:hAnsi="微软雅黑" w:hint="eastAsia"/>
          <w:szCs w:val="21"/>
        </w:rPr>
        <w:t>,</w:t>
      </w:r>
      <w:r>
        <w:rPr>
          <w:rFonts w:ascii="微软雅黑" w:hAnsi="微软雅黑" w:hint="eastAsia"/>
          <w:szCs w:val="21"/>
        </w:rPr>
        <w:t>添加记录到</w:t>
      </w:r>
      <w:r>
        <w:rPr>
          <w:rFonts w:ascii="微软雅黑" w:hAnsi="微软雅黑" w:hint="eastAsia"/>
          <w:szCs w:val="21"/>
        </w:rPr>
        <w:t>adapter, adapter</w:t>
      </w:r>
      <w:r>
        <w:rPr>
          <w:rFonts w:ascii="微软雅黑" w:hAnsi="微软雅黑" w:hint="eastAsia"/>
          <w:szCs w:val="21"/>
        </w:rPr>
        <w:t>调用</w:t>
      </w:r>
      <w:r>
        <w:rPr>
          <w:rFonts w:ascii="微软雅黑" w:hAnsi="微软雅黑" w:hint="eastAsia"/>
          <w:szCs w:val="21"/>
        </w:rPr>
        <w:t xml:space="preserve"> notifyDataSetChanged </w:t>
      </w:r>
      <w:r>
        <w:rPr>
          <w:rFonts w:ascii="微软雅黑" w:hAnsi="微软雅黑" w:hint="eastAsia"/>
          <w:szCs w:val="21"/>
        </w:rPr>
        <w:t>更新数据</w:t>
      </w:r>
      <w:r>
        <w:rPr>
          <w:rFonts w:ascii="微软雅黑" w:hAnsi="微软雅黑" w:hint="eastAsia"/>
          <w:szCs w:val="21"/>
        </w:rPr>
        <w:t>;</w:t>
      </w:r>
      <w:r>
        <w:rPr>
          <w:rFonts w:ascii="微软雅黑" w:hAnsi="微软雅黑" w:hint="eastAsia"/>
          <w:szCs w:val="21"/>
        </w:rPr>
        <w:t>如果没有记录了，则不再加载数据。使用</w:t>
      </w:r>
      <w:r>
        <w:rPr>
          <w:rFonts w:ascii="微软雅黑" w:hAnsi="微软雅黑" w:hint="eastAsia"/>
          <w:szCs w:val="21"/>
        </w:rPr>
        <w:t>onScrollStateChanged</w:t>
      </w:r>
      <w:r>
        <w:rPr>
          <w:rFonts w:ascii="微软雅黑" w:hAnsi="微软雅黑" w:hint="eastAsia"/>
          <w:szCs w:val="21"/>
        </w:rPr>
        <w:t>可以检测是否滚到最后一行且停止滚动然后执行加载</w:t>
      </w:r>
      <w:r>
        <w:rPr>
          <w:rFonts w:ascii="微软雅黑" w:hAnsi="微软雅黑" w:hint="eastAsia"/>
          <w:szCs w:val="21"/>
        </w:rPr>
        <w:t>.</w:t>
      </w: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42.</w:t>
      </w:r>
      <w:r>
        <w:rPr>
          <w:rFonts w:ascii="微软雅黑" w:hAnsi="微软雅黑" w:hint="eastAsia"/>
          <w:b/>
          <w:sz w:val="24"/>
          <w:szCs w:val="24"/>
        </w:rPr>
        <w:t>移动互联数据的交换格式</w:t>
      </w:r>
    </w:p>
    <w:p w:rsidR="004E257C" w:rsidRDefault="004E257C" w:rsidP="004E257C"/>
    <w:p w:rsidR="004E257C" w:rsidRDefault="004E257C" w:rsidP="004E257C">
      <w:pPr>
        <w:rPr>
          <w:rFonts w:ascii="微软雅黑" w:hAnsi="微软雅黑" w:cs="宋体"/>
          <w:szCs w:val="21"/>
        </w:rPr>
      </w:pPr>
      <w:r>
        <w:rPr>
          <w:rFonts w:ascii="宋体" w:eastAsia="宋体" w:hAnsi="宋体" w:cs="宋体" w:hint="eastAsia"/>
          <w:szCs w:val="21"/>
        </w:rPr>
        <w:t>移动互联数据交互格式有</w:t>
      </w:r>
      <w:r>
        <w:rPr>
          <w:rFonts w:ascii="微软雅黑" w:hAnsi="微软雅黑" w:cs="宋体" w:hint="eastAsia"/>
          <w:szCs w:val="21"/>
        </w:rPr>
        <w:t>XML</w:t>
      </w:r>
      <w:r>
        <w:rPr>
          <w:rFonts w:ascii="宋体" w:eastAsia="宋体" w:hAnsi="宋体" w:cs="宋体" w:hint="eastAsia"/>
          <w:szCs w:val="21"/>
        </w:rPr>
        <w:t>和</w:t>
      </w:r>
      <w:r>
        <w:rPr>
          <w:rFonts w:ascii="微软雅黑" w:hAnsi="微软雅黑" w:cs="宋体" w:hint="eastAsia"/>
          <w:szCs w:val="21"/>
        </w:rPr>
        <w:t>JSON</w:t>
      </w:r>
    </w:p>
    <w:p w:rsidR="004E257C" w:rsidRDefault="004E257C" w:rsidP="004E257C">
      <w:pPr>
        <w:rPr>
          <w:rFonts w:ascii="微软雅黑" w:hAnsi="微软雅黑" w:cs="宋体"/>
          <w:szCs w:val="21"/>
        </w:rPr>
      </w:pPr>
      <w:r>
        <w:rPr>
          <w:rFonts w:ascii="微软雅黑" w:hAnsi="微软雅黑" w:cs="宋体" w:hint="eastAsia"/>
          <w:szCs w:val="21"/>
        </w:rPr>
        <w:t>1.JSON</w:t>
      </w:r>
      <w:r>
        <w:rPr>
          <w:rFonts w:ascii="宋体" w:eastAsia="宋体" w:hAnsi="宋体" w:cs="宋体" w:hint="eastAsia"/>
          <w:szCs w:val="21"/>
        </w:rPr>
        <w:t>和</w:t>
      </w:r>
      <w:r>
        <w:rPr>
          <w:rFonts w:ascii="微软雅黑" w:hAnsi="微软雅黑" w:cs="宋体" w:hint="eastAsia"/>
          <w:szCs w:val="21"/>
        </w:rPr>
        <w:t>XML</w:t>
      </w:r>
      <w:r>
        <w:rPr>
          <w:rFonts w:ascii="宋体" w:eastAsia="宋体" w:hAnsi="宋体" w:cs="宋体" w:hint="eastAsia"/>
          <w:szCs w:val="21"/>
        </w:rPr>
        <w:t>的数据</w:t>
      </w:r>
      <w:r>
        <w:rPr>
          <w:rFonts w:ascii="宋体" w:eastAsia="宋体" w:hAnsi="宋体" w:cs="宋体" w:hint="eastAsia"/>
          <w:szCs w:val="21"/>
          <w:highlight w:val="yellow"/>
        </w:rPr>
        <w:t>可读性基本相同</w:t>
      </w:r>
    </w:p>
    <w:p w:rsidR="004E257C" w:rsidRDefault="004E257C" w:rsidP="004E257C">
      <w:pPr>
        <w:rPr>
          <w:rFonts w:ascii="微软雅黑" w:hAnsi="微软雅黑" w:cs="宋体"/>
          <w:szCs w:val="21"/>
        </w:rPr>
      </w:pPr>
      <w:r>
        <w:rPr>
          <w:rFonts w:ascii="微软雅黑" w:hAnsi="微软雅黑" w:cs="宋体" w:hint="eastAsia"/>
          <w:szCs w:val="21"/>
        </w:rPr>
        <w:t>2.JSON</w:t>
      </w:r>
      <w:r>
        <w:rPr>
          <w:rFonts w:ascii="宋体" w:eastAsia="宋体" w:hAnsi="宋体" w:cs="宋体" w:hint="eastAsia"/>
          <w:szCs w:val="21"/>
        </w:rPr>
        <w:t>和</w:t>
      </w:r>
      <w:r>
        <w:rPr>
          <w:rFonts w:ascii="微软雅黑" w:hAnsi="微软雅黑" w:cs="宋体" w:hint="eastAsia"/>
          <w:szCs w:val="21"/>
        </w:rPr>
        <w:t>XML</w:t>
      </w:r>
      <w:r>
        <w:rPr>
          <w:rFonts w:ascii="宋体" w:eastAsia="宋体" w:hAnsi="宋体" w:cs="宋体" w:hint="eastAsia"/>
          <w:szCs w:val="21"/>
        </w:rPr>
        <w:t>同样拥有</w:t>
      </w:r>
      <w:r>
        <w:rPr>
          <w:rFonts w:ascii="宋体" w:eastAsia="宋体" w:hAnsi="宋体" w:cs="宋体" w:hint="eastAsia"/>
          <w:szCs w:val="21"/>
          <w:highlight w:val="yellow"/>
        </w:rPr>
        <w:t>丰富的解析手段</w:t>
      </w:r>
    </w:p>
    <w:p w:rsidR="004E257C" w:rsidRDefault="004E257C" w:rsidP="004E257C">
      <w:pPr>
        <w:rPr>
          <w:rFonts w:ascii="微软雅黑" w:hAnsi="微软雅黑" w:cs="宋体"/>
          <w:szCs w:val="21"/>
        </w:rPr>
      </w:pPr>
      <w:r>
        <w:rPr>
          <w:rFonts w:ascii="微软雅黑" w:hAnsi="微软雅黑" w:cs="宋体" w:hint="eastAsia"/>
          <w:szCs w:val="21"/>
        </w:rPr>
        <w:t>3.JSON</w:t>
      </w:r>
      <w:r>
        <w:rPr>
          <w:rFonts w:ascii="宋体" w:eastAsia="宋体" w:hAnsi="宋体" w:cs="宋体" w:hint="eastAsia"/>
          <w:szCs w:val="21"/>
          <w:highlight w:val="yellow"/>
        </w:rPr>
        <w:t>相对于</w:t>
      </w:r>
      <w:r>
        <w:rPr>
          <w:rFonts w:ascii="微软雅黑" w:hAnsi="微软雅黑" w:cs="宋体" w:hint="eastAsia"/>
          <w:szCs w:val="21"/>
          <w:highlight w:val="yellow"/>
        </w:rPr>
        <w:t>XML</w:t>
      </w:r>
      <w:r>
        <w:rPr>
          <w:rFonts w:ascii="宋体" w:eastAsia="宋体" w:hAnsi="宋体" w:cs="宋体" w:hint="eastAsia"/>
          <w:szCs w:val="21"/>
          <w:highlight w:val="yellow"/>
        </w:rPr>
        <w:t>来讲</w:t>
      </w:r>
      <w:r>
        <w:rPr>
          <w:rFonts w:ascii="宋体" w:eastAsia="宋体" w:hAnsi="宋体" w:cs="宋体" w:hint="eastAsia"/>
          <w:szCs w:val="21"/>
        </w:rPr>
        <w:t>，</w:t>
      </w:r>
      <w:r>
        <w:rPr>
          <w:rFonts w:ascii="宋体" w:eastAsia="宋体" w:hAnsi="宋体" w:cs="宋体" w:hint="eastAsia"/>
          <w:szCs w:val="21"/>
          <w:highlight w:val="yellow"/>
        </w:rPr>
        <w:t>数据的体积小</w:t>
      </w:r>
    </w:p>
    <w:p w:rsidR="004E257C" w:rsidRDefault="004E257C" w:rsidP="004E257C">
      <w:pPr>
        <w:rPr>
          <w:rFonts w:ascii="微软雅黑" w:hAnsi="微软雅黑" w:cs="宋体"/>
          <w:szCs w:val="21"/>
        </w:rPr>
      </w:pPr>
      <w:r>
        <w:rPr>
          <w:rFonts w:ascii="微软雅黑" w:hAnsi="微软雅黑" w:cs="宋体" w:hint="eastAsia"/>
          <w:szCs w:val="21"/>
        </w:rPr>
        <w:t>4.</w:t>
      </w:r>
      <w:r>
        <w:rPr>
          <w:rFonts w:ascii="微软雅黑" w:hAnsi="微软雅黑" w:cs="宋体" w:hint="eastAsia"/>
          <w:szCs w:val="21"/>
          <w:highlight w:val="yellow"/>
        </w:rPr>
        <w:t>J</w:t>
      </w:r>
      <w:r>
        <w:rPr>
          <w:rFonts w:ascii="微软雅黑" w:hAnsi="微软雅黑" w:cs="宋体" w:hint="eastAsia"/>
          <w:color w:val="FF0000"/>
          <w:szCs w:val="21"/>
          <w:highlight w:val="yellow"/>
        </w:rPr>
        <w:t>SON</w:t>
      </w:r>
      <w:r>
        <w:rPr>
          <w:rFonts w:ascii="宋体" w:eastAsia="宋体" w:hAnsi="宋体" w:cs="宋体" w:hint="eastAsia"/>
          <w:color w:val="FF0000"/>
          <w:szCs w:val="21"/>
          <w:highlight w:val="yellow"/>
        </w:rPr>
        <w:t>与</w:t>
      </w:r>
      <w:r>
        <w:rPr>
          <w:rFonts w:ascii="微软雅黑" w:hAnsi="微软雅黑" w:cs="宋体" w:hint="eastAsia"/>
          <w:color w:val="FF0000"/>
          <w:szCs w:val="21"/>
          <w:highlight w:val="yellow"/>
        </w:rPr>
        <w:t>JavaScript</w:t>
      </w:r>
      <w:r>
        <w:rPr>
          <w:rFonts w:ascii="宋体" w:eastAsia="宋体" w:hAnsi="宋体" w:cs="宋体" w:hint="eastAsia"/>
          <w:color w:val="FF0000"/>
          <w:szCs w:val="21"/>
          <w:highlight w:val="yellow"/>
        </w:rPr>
        <w:t>的交互更加方便</w:t>
      </w:r>
    </w:p>
    <w:p w:rsidR="004E257C" w:rsidRDefault="004E257C" w:rsidP="004E257C">
      <w:pPr>
        <w:rPr>
          <w:rFonts w:ascii="微软雅黑" w:hAnsi="微软雅黑" w:cs="宋体"/>
          <w:color w:val="FF0000"/>
          <w:szCs w:val="21"/>
        </w:rPr>
      </w:pPr>
      <w:r>
        <w:rPr>
          <w:rFonts w:ascii="微软雅黑" w:hAnsi="微软雅黑" w:cs="宋体" w:hint="eastAsia"/>
          <w:szCs w:val="21"/>
        </w:rPr>
        <w:t>5.JSON</w:t>
      </w:r>
      <w:r>
        <w:rPr>
          <w:rFonts w:ascii="宋体" w:eastAsia="宋体" w:hAnsi="宋体" w:cs="宋体" w:hint="eastAsia"/>
          <w:szCs w:val="21"/>
        </w:rPr>
        <w:t>对数据</w:t>
      </w:r>
      <w:r>
        <w:rPr>
          <w:rFonts w:ascii="宋体" w:eastAsia="宋体" w:hAnsi="宋体" w:cs="宋体" w:hint="eastAsia"/>
          <w:color w:val="FF0000"/>
          <w:szCs w:val="21"/>
        </w:rPr>
        <w:t>的描述性比</w:t>
      </w:r>
      <w:r>
        <w:rPr>
          <w:rFonts w:ascii="微软雅黑" w:hAnsi="微软雅黑" w:cs="宋体" w:hint="eastAsia"/>
          <w:color w:val="FF0000"/>
          <w:szCs w:val="21"/>
        </w:rPr>
        <w:t>XML</w:t>
      </w:r>
      <w:r>
        <w:rPr>
          <w:rFonts w:ascii="宋体" w:eastAsia="宋体" w:hAnsi="宋体" w:cs="宋体" w:hint="eastAsia"/>
          <w:color w:val="FF0000"/>
          <w:szCs w:val="21"/>
        </w:rPr>
        <w:t>较差</w:t>
      </w:r>
    </w:p>
    <w:p w:rsidR="004E257C" w:rsidRDefault="004E257C" w:rsidP="004E257C">
      <w:pPr>
        <w:rPr>
          <w:rFonts w:ascii="微软雅黑" w:hAnsi="微软雅黑" w:cs="宋体"/>
          <w:szCs w:val="21"/>
        </w:rPr>
      </w:pPr>
      <w:r>
        <w:rPr>
          <w:rFonts w:ascii="微软雅黑" w:hAnsi="微软雅黑" w:cs="宋体" w:hint="eastAsia"/>
          <w:szCs w:val="21"/>
        </w:rPr>
        <w:t>6.JSON</w:t>
      </w:r>
      <w:r>
        <w:rPr>
          <w:rFonts w:ascii="宋体" w:eastAsia="宋体" w:hAnsi="宋体" w:cs="宋体" w:hint="eastAsia"/>
          <w:szCs w:val="21"/>
        </w:rPr>
        <w:t>的</w:t>
      </w:r>
      <w:r>
        <w:rPr>
          <w:rFonts w:ascii="宋体" w:eastAsia="宋体" w:hAnsi="宋体" w:cs="宋体" w:hint="eastAsia"/>
          <w:szCs w:val="21"/>
          <w:highlight w:val="yellow"/>
        </w:rPr>
        <w:t>速度要远远快于</w:t>
      </w:r>
      <w:r>
        <w:rPr>
          <w:rFonts w:ascii="微软雅黑" w:hAnsi="微软雅黑" w:cs="宋体" w:hint="eastAsia"/>
          <w:szCs w:val="21"/>
          <w:highlight w:val="yellow"/>
        </w:rPr>
        <w:t>XML</w:t>
      </w:r>
    </w:p>
    <w:p w:rsidR="004E257C" w:rsidRDefault="004E257C" w:rsidP="004E257C"/>
    <w:p w:rsidR="004E257C" w:rsidRDefault="004E257C" w:rsidP="004E257C"/>
    <w:p w:rsidR="004E257C" w:rsidRDefault="004E257C" w:rsidP="004E257C"/>
    <w:p w:rsidR="004E257C" w:rsidRDefault="004E257C" w:rsidP="004E257C"/>
    <w:p w:rsidR="004E257C" w:rsidRDefault="004E257C" w:rsidP="004E257C"/>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43.xmpp</w:t>
      </w:r>
      <w:r>
        <w:rPr>
          <w:rFonts w:ascii="微软雅黑" w:hAnsi="微软雅黑" w:hint="eastAsia"/>
          <w:b/>
          <w:sz w:val="24"/>
          <w:szCs w:val="24"/>
        </w:rPr>
        <w:t>的底层是怎样实现的？</w:t>
      </w:r>
    </w:p>
    <w:p w:rsidR="004E257C" w:rsidRDefault="004E257C" w:rsidP="004E257C">
      <w:r>
        <w:rPr>
          <w:rFonts w:hint="eastAsia"/>
        </w:rPr>
        <w:t>socket</w:t>
      </w:r>
      <w:r>
        <w:rPr>
          <w:rFonts w:hint="eastAsia"/>
        </w:rPr>
        <w:t>，双广播，连接广播和通知光爆</w:t>
      </w:r>
      <w:r>
        <w:rPr>
          <w:rFonts w:hint="eastAsia"/>
        </w:rPr>
        <w:t xml:space="preserve"> </w:t>
      </w:r>
    </w:p>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44.Activity</w:t>
      </w:r>
      <w:r>
        <w:rPr>
          <w:rFonts w:ascii="微软雅黑" w:hAnsi="微软雅黑" w:hint="eastAsia"/>
          <w:b/>
          <w:sz w:val="24"/>
          <w:szCs w:val="24"/>
        </w:rPr>
        <w:t>的启动模式（四种）</w:t>
      </w:r>
    </w:p>
    <w:p w:rsidR="004E257C" w:rsidRDefault="004E257C" w:rsidP="004E257C">
      <w:pPr>
        <w:rPr>
          <w:rFonts w:ascii="Arial" w:hAnsi="Arial" w:cs="Arial"/>
          <w:color w:val="000000"/>
          <w:szCs w:val="21"/>
          <w:shd w:val="clear" w:color="auto" w:fill="FFFFFF"/>
        </w:rPr>
      </w:pPr>
      <w:r>
        <w:rPr>
          <w:rFonts w:ascii="Arial" w:hAnsi="Arial" w:cs="Arial"/>
          <w:color w:val="000000"/>
          <w:szCs w:val="21"/>
          <w:shd w:val="clear" w:color="auto" w:fill="FFFFFF"/>
        </w:rPr>
        <w:t>Standard</w:t>
      </w:r>
      <w:r>
        <w:rPr>
          <w:rFonts w:ascii="Arial" w:hAnsi="Arial" w:cs="Arial" w:hint="eastAsia"/>
          <w:color w:val="000000"/>
          <w:szCs w:val="21"/>
        </w:rPr>
        <w:t>、</w:t>
      </w:r>
      <w:r>
        <w:rPr>
          <w:rFonts w:ascii="Arial" w:hAnsi="Arial" w:cs="Arial"/>
          <w:color w:val="000000"/>
          <w:szCs w:val="21"/>
          <w:shd w:val="clear" w:color="auto" w:fill="FFFFFF"/>
        </w:rPr>
        <w:t>singleTop</w:t>
      </w:r>
      <w:r>
        <w:rPr>
          <w:rFonts w:ascii="Arial" w:hAnsi="Arial" w:cs="Arial" w:hint="eastAsia"/>
          <w:color w:val="000000"/>
          <w:szCs w:val="21"/>
        </w:rPr>
        <w:t>、</w:t>
      </w:r>
      <w:r>
        <w:rPr>
          <w:rFonts w:ascii="Arial" w:hAnsi="Arial" w:cs="Arial"/>
          <w:color w:val="000000"/>
          <w:szCs w:val="21"/>
          <w:shd w:val="clear" w:color="auto" w:fill="FFFFFF"/>
        </w:rPr>
        <w:t>singleTask</w:t>
      </w:r>
      <w:r>
        <w:rPr>
          <w:rFonts w:ascii="Arial" w:hAnsi="Arial" w:cs="Arial" w:hint="eastAsia"/>
          <w:color w:val="000000"/>
          <w:szCs w:val="21"/>
        </w:rPr>
        <w:t>、</w:t>
      </w:r>
      <w:r>
        <w:rPr>
          <w:rFonts w:ascii="Arial" w:hAnsi="Arial" w:cs="Arial"/>
          <w:color w:val="000000"/>
          <w:szCs w:val="21"/>
          <w:shd w:val="clear" w:color="auto" w:fill="FFFFFF"/>
        </w:rPr>
        <w:t>singleInstance</w:t>
      </w:r>
    </w:p>
    <w:p w:rsidR="004E257C" w:rsidRDefault="004E257C" w:rsidP="004E257C">
      <w:r>
        <w:rPr>
          <w:rStyle w:val="a5"/>
          <w:rFonts w:ascii="Arial" w:hAnsi="Arial" w:cs="Arial"/>
          <w:szCs w:val="21"/>
          <w:shd w:val="clear" w:color="auto" w:fill="FFFFFF"/>
        </w:rPr>
        <w:t>standard</w:t>
      </w:r>
      <w:r>
        <w:rPr>
          <w:rFonts w:ascii="Arial" w:hAnsi="Arial" w:cs="Arial"/>
          <w:b/>
          <w:bCs/>
          <w:szCs w:val="21"/>
          <w:shd w:val="clear" w:color="auto" w:fill="FFFFFF"/>
        </w:rPr>
        <w:br/>
      </w:r>
      <w:r>
        <w:rPr>
          <w:rFonts w:ascii="Arial" w:hAnsi="Arial" w:cs="Arial"/>
          <w:szCs w:val="21"/>
          <w:shd w:val="clear" w:color="auto" w:fill="FFFFFF"/>
        </w:rPr>
        <w:t>默认模式，可以不用写配置。在这个模式下，</w:t>
      </w:r>
      <w:r>
        <w:rPr>
          <w:rFonts w:ascii="Arial" w:hAnsi="Arial" w:cs="Arial"/>
          <w:szCs w:val="21"/>
          <w:highlight w:val="yellow"/>
          <w:shd w:val="clear" w:color="auto" w:fill="FFFFFF"/>
        </w:rPr>
        <w:t>都会默认创建一个新的实例</w:t>
      </w:r>
      <w:r>
        <w:rPr>
          <w:rFonts w:ascii="Arial" w:hAnsi="Arial" w:cs="Arial"/>
          <w:szCs w:val="21"/>
          <w:shd w:val="clear" w:color="auto" w:fill="FFFFFF"/>
        </w:rPr>
        <w:t>。因此，在这种模式下，可以</w:t>
      </w:r>
      <w:r>
        <w:rPr>
          <w:rFonts w:ascii="Arial" w:hAnsi="Arial" w:cs="Arial"/>
          <w:szCs w:val="21"/>
          <w:highlight w:val="yellow"/>
          <w:shd w:val="clear" w:color="auto" w:fill="FFFFFF"/>
        </w:rPr>
        <w:t>有多个相同的实例，也允许多个相同</w:t>
      </w:r>
      <w:r>
        <w:rPr>
          <w:rFonts w:ascii="Arial" w:hAnsi="Arial" w:cs="Arial"/>
          <w:szCs w:val="21"/>
          <w:highlight w:val="yellow"/>
          <w:shd w:val="clear" w:color="auto" w:fill="FFFFFF"/>
        </w:rPr>
        <w:t>Activity</w:t>
      </w:r>
      <w:r>
        <w:rPr>
          <w:rFonts w:ascii="Arial" w:hAnsi="Arial" w:cs="Arial"/>
          <w:szCs w:val="21"/>
          <w:highlight w:val="yellow"/>
          <w:shd w:val="clear" w:color="auto" w:fill="FFFFFF"/>
        </w:rPr>
        <w:t>叠加</w:t>
      </w:r>
      <w:r>
        <w:rPr>
          <w:rFonts w:ascii="Arial" w:hAnsi="Arial" w:cs="Arial"/>
          <w:szCs w:val="21"/>
          <w:shd w:val="clear" w:color="auto" w:fill="FFFFFF"/>
        </w:rPr>
        <w:t>。</w:t>
      </w:r>
    </w:p>
    <w:p w:rsidR="004E257C" w:rsidRDefault="004E257C" w:rsidP="004E257C">
      <w:r>
        <w:rPr>
          <w:rStyle w:val="a5"/>
          <w:rFonts w:ascii="Arial" w:hAnsi="Arial" w:cs="Arial"/>
          <w:szCs w:val="21"/>
          <w:shd w:val="clear" w:color="auto" w:fill="FFFFFF"/>
        </w:rPr>
        <w:lastRenderedPageBreak/>
        <w:t>singleTop</w:t>
      </w:r>
      <w:r>
        <w:rPr>
          <w:rFonts w:ascii="Arial" w:hAnsi="Arial" w:cs="Arial"/>
          <w:szCs w:val="21"/>
        </w:rPr>
        <w:br/>
      </w:r>
      <w:r>
        <w:rPr>
          <w:rFonts w:ascii="Arial" w:hAnsi="Arial" w:cs="Arial"/>
          <w:szCs w:val="21"/>
          <w:highlight w:val="yellow"/>
          <w:shd w:val="clear" w:color="auto" w:fill="FFFFFF"/>
        </w:rPr>
        <w:t>可以有多个实例，但是不允许多个相同</w:t>
      </w:r>
      <w:r>
        <w:rPr>
          <w:rFonts w:ascii="Arial" w:hAnsi="Arial" w:cs="Arial"/>
          <w:szCs w:val="21"/>
          <w:highlight w:val="yellow"/>
          <w:shd w:val="clear" w:color="auto" w:fill="FFFFFF"/>
        </w:rPr>
        <w:t>Activity</w:t>
      </w:r>
      <w:r>
        <w:rPr>
          <w:rFonts w:ascii="Arial" w:hAnsi="Arial" w:cs="Arial"/>
          <w:szCs w:val="21"/>
          <w:highlight w:val="yellow"/>
          <w:shd w:val="clear" w:color="auto" w:fill="FFFFFF"/>
        </w:rPr>
        <w:t>叠加</w:t>
      </w:r>
      <w:r>
        <w:rPr>
          <w:rFonts w:ascii="Arial" w:hAnsi="Arial" w:cs="Arial"/>
          <w:szCs w:val="21"/>
          <w:shd w:val="clear" w:color="auto" w:fill="FFFFFF"/>
        </w:rPr>
        <w:t>。即，如果</w:t>
      </w:r>
      <w:r>
        <w:rPr>
          <w:rFonts w:ascii="Arial" w:hAnsi="Arial" w:cs="Arial"/>
          <w:szCs w:val="21"/>
          <w:shd w:val="clear" w:color="auto" w:fill="FFFFFF"/>
        </w:rPr>
        <w:t>Activity</w:t>
      </w:r>
      <w:r>
        <w:rPr>
          <w:rFonts w:ascii="Arial" w:hAnsi="Arial" w:cs="Arial"/>
          <w:szCs w:val="21"/>
          <w:shd w:val="clear" w:color="auto" w:fill="FFFFFF"/>
        </w:rPr>
        <w:t>在栈顶</w:t>
      </w:r>
      <w:r>
        <w:rPr>
          <w:rFonts w:ascii="Arial" w:hAnsi="Arial" w:cs="Arial" w:hint="eastAsia"/>
          <w:szCs w:val="21"/>
          <w:shd w:val="clear" w:color="auto" w:fill="FFFFFF"/>
        </w:rPr>
        <w:t>+</w:t>
      </w:r>
      <w:r>
        <w:rPr>
          <w:rFonts w:ascii="Arial" w:hAnsi="Arial" w:cs="Arial"/>
          <w:szCs w:val="21"/>
          <w:shd w:val="clear" w:color="auto" w:fill="FFFFFF"/>
        </w:rPr>
        <w:t>的时候，</w:t>
      </w:r>
      <w:r>
        <w:rPr>
          <w:rFonts w:ascii="Arial" w:hAnsi="Arial" w:cs="Arial"/>
          <w:szCs w:val="21"/>
          <w:highlight w:val="yellow"/>
          <w:shd w:val="clear" w:color="auto" w:fill="FFFFFF"/>
        </w:rPr>
        <w:t>启动相同的</w:t>
      </w:r>
      <w:r>
        <w:rPr>
          <w:rFonts w:ascii="Arial" w:hAnsi="Arial" w:cs="Arial"/>
          <w:szCs w:val="21"/>
          <w:highlight w:val="yellow"/>
          <w:shd w:val="clear" w:color="auto" w:fill="FFFFFF"/>
        </w:rPr>
        <w:t>Activity</w:t>
      </w:r>
      <w:r>
        <w:rPr>
          <w:rFonts w:ascii="Arial" w:hAnsi="Arial" w:cs="Arial"/>
          <w:szCs w:val="21"/>
          <w:highlight w:val="yellow"/>
          <w:shd w:val="clear" w:color="auto" w:fill="FFFFFF"/>
        </w:rPr>
        <w:t>，不会创建新的实例</w:t>
      </w:r>
      <w:r>
        <w:rPr>
          <w:rFonts w:ascii="Arial" w:hAnsi="Arial" w:cs="Arial"/>
          <w:szCs w:val="21"/>
          <w:shd w:val="clear" w:color="auto" w:fill="FFFFFF"/>
        </w:rPr>
        <w:t>，而会</w:t>
      </w:r>
      <w:r>
        <w:rPr>
          <w:rFonts w:ascii="Arial" w:hAnsi="Arial" w:cs="Arial"/>
          <w:color w:val="0000FF"/>
          <w:szCs w:val="21"/>
          <w:shd w:val="clear" w:color="auto" w:fill="FFFFFF"/>
        </w:rPr>
        <w:t>调用其</w:t>
      </w:r>
      <w:r>
        <w:rPr>
          <w:rFonts w:ascii="Arial" w:hAnsi="Arial" w:cs="Arial"/>
          <w:color w:val="0000FF"/>
          <w:szCs w:val="21"/>
          <w:shd w:val="clear" w:color="auto" w:fill="FFFFFF"/>
        </w:rPr>
        <w:t>onNewIntent</w:t>
      </w:r>
      <w:r>
        <w:rPr>
          <w:rFonts w:ascii="Arial" w:hAnsi="Arial" w:cs="Arial"/>
          <w:color w:val="0000FF"/>
          <w:szCs w:val="21"/>
          <w:shd w:val="clear" w:color="auto" w:fill="FFFFFF"/>
        </w:rPr>
        <w:t>方法。</w:t>
      </w:r>
    </w:p>
    <w:p w:rsidR="004E257C" w:rsidRDefault="004E257C" w:rsidP="004E257C">
      <w:pPr>
        <w:rPr>
          <w:highlight w:val="yellow"/>
        </w:rPr>
      </w:pPr>
      <w:r>
        <w:rPr>
          <w:rStyle w:val="a5"/>
          <w:rFonts w:ascii="Arial" w:hAnsi="Arial" w:cs="Arial"/>
          <w:szCs w:val="21"/>
          <w:shd w:val="clear" w:color="auto" w:fill="FFFFFF"/>
        </w:rPr>
        <w:t>singleTask</w:t>
      </w:r>
      <w:r>
        <w:rPr>
          <w:rFonts w:ascii="Arial" w:hAnsi="Arial" w:cs="Arial"/>
          <w:szCs w:val="21"/>
        </w:rPr>
        <w:br/>
      </w:r>
      <w:r>
        <w:rPr>
          <w:rFonts w:ascii="Arial" w:hAnsi="Arial" w:cs="Arial"/>
          <w:color w:val="0000FF"/>
          <w:szCs w:val="21"/>
          <w:shd w:val="clear" w:color="auto" w:fill="FFFFFF"/>
        </w:rPr>
        <w:t>只有一个实例</w:t>
      </w:r>
      <w:r>
        <w:rPr>
          <w:rFonts w:ascii="Arial" w:hAnsi="Arial" w:cs="Arial"/>
          <w:szCs w:val="21"/>
          <w:shd w:val="clear" w:color="auto" w:fill="FFFFFF"/>
        </w:rPr>
        <w:t>。在</w:t>
      </w:r>
      <w:r>
        <w:rPr>
          <w:rFonts w:ascii="Arial" w:hAnsi="Arial" w:cs="Arial"/>
          <w:color w:val="0000FF"/>
          <w:szCs w:val="21"/>
          <w:shd w:val="clear" w:color="auto" w:fill="FFFFFF"/>
        </w:rPr>
        <w:t>同一个应用程序中</w:t>
      </w:r>
      <w:r>
        <w:rPr>
          <w:rFonts w:ascii="Arial" w:hAnsi="Arial" w:cs="Arial"/>
          <w:szCs w:val="21"/>
          <w:shd w:val="clear" w:color="auto" w:fill="FFFFFF"/>
        </w:rPr>
        <w:t>启动他的时候，</w:t>
      </w:r>
      <w:r>
        <w:rPr>
          <w:rFonts w:ascii="Arial" w:hAnsi="Arial" w:cs="Arial"/>
          <w:color w:val="0000FF"/>
          <w:szCs w:val="21"/>
          <w:shd w:val="clear" w:color="auto" w:fill="FFFFFF"/>
        </w:rPr>
        <w:t>若</w:t>
      </w:r>
      <w:r>
        <w:rPr>
          <w:rFonts w:ascii="Arial" w:hAnsi="Arial" w:cs="Arial"/>
          <w:color w:val="0000FF"/>
          <w:szCs w:val="21"/>
          <w:shd w:val="clear" w:color="auto" w:fill="FFFFFF"/>
        </w:rPr>
        <w:t>Activity</w:t>
      </w:r>
      <w:r>
        <w:rPr>
          <w:rFonts w:ascii="Arial" w:hAnsi="Arial" w:cs="Arial"/>
          <w:color w:val="0000FF"/>
          <w:szCs w:val="21"/>
          <w:shd w:val="clear" w:color="auto" w:fill="FFFFFF"/>
        </w:rPr>
        <w:t>不存在，则会在当前</w:t>
      </w:r>
      <w:r>
        <w:rPr>
          <w:rFonts w:ascii="Arial" w:hAnsi="Arial" w:cs="Arial"/>
          <w:color w:val="0000FF"/>
          <w:szCs w:val="21"/>
          <w:shd w:val="clear" w:color="auto" w:fill="FFFFFF"/>
        </w:rPr>
        <w:t>task</w:t>
      </w:r>
      <w:r>
        <w:rPr>
          <w:rFonts w:ascii="Arial" w:hAnsi="Arial" w:cs="Arial"/>
          <w:color w:val="0000FF"/>
          <w:szCs w:val="21"/>
          <w:shd w:val="clear" w:color="auto" w:fill="FFFFFF"/>
        </w:rPr>
        <w:t>创建一个新的实例</w:t>
      </w:r>
      <w:r>
        <w:rPr>
          <w:rFonts w:ascii="Arial" w:hAnsi="Arial" w:cs="Arial"/>
          <w:szCs w:val="21"/>
          <w:shd w:val="clear" w:color="auto" w:fill="FFFFFF"/>
        </w:rPr>
        <w:t>，</w:t>
      </w:r>
      <w:r>
        <w:rPr>
          <w:rFonts w:ascii="Arial" w:hAnsi="Arial" w:cs="Arial"/>
          <w:color w:val="0000FF"/>
          <w:szCs w:val="21"/>
          <w:shd w:val="clear" w:color="auto" w:fill="FFFFFF"/>
        </w:rPr>
        <w:t>若存在</w:t>
      </w:r>
      <w:r>
        <w:rPr>
          <w:rFonts w:ascii="Arial" w:hAnsi="Arial" w:cs="Arial"/>
          <w:szCs w:val="21"/>
          <w:shd w:val="clear" w:color="auto" w:fill="FFFFFF"/>
        </w:rPr>
        <w:t>，则会把</w:t>
      </w:r>
      <w:r>
        <w:rPr>
          <w:rFonts w:ascii="Arial" w:hAnsi="Arial" w:cs="Arial"/>
          <w:szCs w:val="21"/>
          <w:shd w:val="clear" w:color="auto" w:fill="FFFFFF"/>
        </w:rPr>
        <w:t>task</w:t>
      </w:r>
      <w:r>
        <w:rPr>
          <w:rFonts w:ascii="Arial" w:hAnsi="Arial" w:cs="Arial"/>
          <w:szCs w:val="21"/>
          <w:shd w:val="clear" w:color="auto" w:fill="FFFFFF"/>
        </w:rPr>
        <w:t>中在其之上的其</w:t>
      </w:r>
      <w:r>
        <w:rPr>
          <w:rFonts w:ascii="Arial" w:hAnsi="Arial" w:cs="Arial"/>
          <w:color w:val="0000FF"/>
          <w:szCs w:val="21"/>
          <w:shd w:val="clear" w:color="auto" w:fill="FFFFFF"/>
        </w:rPr>
        <w:t>它</w:t>
      </w:r>
      <w:r>
        <w:rPr>
          <w:rFonts w:ascii="Arial" w:hAnsi="Arial" w:cs="Arial"/>
          <w:color w:val="0000FF"/>
          <w:szCs w:val="21"/>
          <w:shd w:val="clear" w:color="auto" w:fill="FFFFFF"/>
        </w:rPr>
        <w:t>Activity destory</w:t>
      </w:r>
      <w:r>
        <w:rPr>
          <w:rFonts w:ascii="Arial" w:hAnsi="Arial" w:cs="Arial"/>
          <w:color w:val="0000FF"/>
          <w:szCs w:val="21"/>
          <w:shd w:val="clear" w:color="auto" w:fill="FFFFFF"/>
        </w:rPr>
        <w:t>掉并调用它的</w:t>
      </w:r>
      <w:r>
        <w:rPr>
          <w:rFonts w:ascii="Arial" w:hAnsi="Arial" w:cs="Arial"/>
          <w:color w:val="0000FF"/>
          <w:szCs w:val="21"/>
          <w:shd w:val="clear" w:color="auto" w:fill="FFFFFF"/>
        </w:rPr>
        <w:t>onNewIntent</w:t>
      </w:r>
      <w:r>
        <w:rPr>
          <w:rFonts w:ascii="Arial" w:hAnsi="Arial" w:cs="Arial"/>
          <w:color w:val="0000FF"/>
          <w:szCs w:val="21"/>
          <w:shd w:val="clear" w:color="auto" w:fill="FFFFFF"/>
        </w:rPr>
        <w:t>方法。</w:t>
      </w:r>
      <w:r>
        <w:rPr>
          <w:rFonts w:ascii="Arial" w:hAnsi="Arial" w:cs="Arial"/>
          <w:color w:val="0000FF"/>
          <w:szCs w:val="21"/>
        </w:rPr>
        <w:br/>
      </w:r>
      <w:r>
        <w:rPr>
          <w:rFonts w:ascii="Arial" w:hAnsi="Arial" w:cs="Arial"/>
          <w:szCs w:val="21"/>
          <w:highlight w:val="yellow"/>
          <w:shd w:val="clear" w:color="auto" w:fill="FFFFFF"/>
        </w:rPr>
        <w:t>如果是在别的应用程序中启动它，则会新建一个</w:t>
      </w:r>
      <w:r>
        <w:rPr>
          <w:rFonts w:ascii="Arial" w:hAnsi="Arial" w:cs="Arial"/>
          <w:szCs w:val="21"/>
          <w:highlight w:val="yellow"/>
          <w:shd w:val="clear" w:color="auto" w:fill="FFFFFF"/>
        </w:rPr>
        <w:t>task</w:t>
      </w:r>
      <w:r>
        <w:rPr>
          <w:rFonts w:ascii="Arial" w:hAnsi="Arial" w:cs="Arial"/>
          <w:szCs w:val="21"/>
          <w:highlight w:val="yellow"/>
          <w:shd w:val="clear" w:color="auto" w:fill="FFFFFF"/>
        </w:rPr>
        <w:t>，并在该</w:t>
      </w:r>
      <w:r>
        <w:rPr>
          <w:rFonts w:ascii="Arial" w:hAnsi="Arial" w:cs="Arial"/>
          <w:szCs w:val="21"/>
          <w:highlight w:val="yellow"/>
          <w:shd w:val="clear" w:color="auto" w:fill="FFFFFF"/>
        </w:rPr>
        <w:t>task</w:t>
      </w:r>
      <w:r>
        <w:rPr>
          <w:rFonts w:ascii="Arial" w:hAnsi="Arial" w:cs="Arial"/>
          <w:szCs w:val="21"/>
          <w:highlight w:val="yellow"/>
          <w:shd w:val="clear" w:color="auto" w:fill="FFFFFF"/>
        </w:rPr>
        <w:t>中启动这个</w:t>
      </w:r>
      <w:r>
        <w:rPr>
          <w:rFonts w:ascii="Arial" w:hAnsi="Arial" w:cs="Arial"/>
          <w:szCs w:val="21"/>
          <w:highlight w:val="yellow"/>
          <w:shd w:val="clear" w:color="auto" w:fill="FFFFFF"/>
        </w:rPr>
        <w:t>Activity</w:t>
      </w:r>
      <w:r>
        <w:rPr>
          <w:rFonts w:ascii="Arial" w:hAnsi="Arial" w:cs="Arial"/>
          <w:szCs w:val="21"/>
          <w:highlight w:val="yellow"/>
          <w:shd w:val="clear" w:color="auto" w:fill="FFFFFF"/>
        </w:rPr>
        <w:t>，</w:t>
      </w:r>
      <w:r>
        <w:rPr>
          <w:rFonts w:ascii="Arial" w:hAnsi="Arial" w:cs="Arial"/>
          <w:szCs w:val="21"/>
          <w:highlight w:val="yellow"/>
          <w:shd w:val="clear" w:color="auto" w:fill="FFFFFF"/>
        </w:rPr>
        <w:t>singleTask</w:t>
      </w:r>
      <w:r>
        <w:rPr>
          <w:rFonts w:ascii="Arial" w:hAnsi="Arial" w:cs="Arial"/>
          <w:szCs w:val="21"/>
          <w:highlight w:val="yellow"/>
          <w:shd w:val="clear" w:color="auto" w:fill="FFFFFF"/>
        </w:rPr>
        <w:t>允许别的</w:t>
      </w:r>
      <w:r>
        <w:rPr>
          <w:rFonts w:ascii="Arial" w:hAnsi="Arial" w:cs="Arial"/>
          <w:szCs w:val="21"/>
          <w:highlight w:val="yellow"/>
          <w:shd w:val="clear" w:color="auto" w:fill="FFFFFF"/>
        </w:rPr>
        <w:t>Activity</w:t>
      </w:r>
      <w:r>
        <w:rPr>
          <w:rFonts w:ascii="Arial" w:hAnsi="Arial" w:cs="Arial"/>
          <w:szCs w:val="21"/>
          <w:highlight w:val="yellow"/>
          <w:shd w:val="clear" w:color="auto" w:fill="FFFFFF"/>
        </w:rPr>
        <w:t>与其在一个</w:t>
      </w:r>
      <w:r>
        <w:rPr>
          <w:rFonts w:ascii="Arial" w:hAnsi="Arial" w:cs="Arial"/>
          <w:szCs w:val="21"/>
          <w:highlight w:val="yellow"/>
          <w:shd w:val="clear" w:color="auto" w:fill="FFFFFF"/>
        </w:rPr>
        <w:t>task</w:t>
      </w:r>
      <w:r>
        <w:rPr>
          <w:rFonts w:ascii="Arial" w:hAnsi="Arial" w:cs="Arial"/>
          <w:szCs w:val="21"/>
          <w:highlight w:val="yellow"/>
          <w:shd w:val="clear" w:color="auto" w:fill="FFFFFF"/>
        </w:rPr>
        <w:t>中共存，也就是说，如果我在这个</w:t>
      </w:r>
      <w:r>
        <w:rPr>
          <w:rFonts w:ascii="Arial" w:hAnsi="Arial" w:cs="Arial"/>
          <w:szCs w:val="21"/>
          <w:highlight w:val="yellow"/>
          <w:shd w:val="clear" w:color="auto" w:fill="FFFFFF"/>
        </w:rPr>
        <w:t>singleTask</w:t>
      </w:r>
      <w:r>
        <w:rPr>
          <w:rFonts w:ascii="Arial" w:hAnsi="Arial" w:cs="Arial"/>
          <w:szCs w:val="21"/>
          <w:highlight w:val="yellow"/>
          <w:shd w:val="clear" w:color="auto" w:fill="FFFFFF"/>
        </w:rPr>
        <w:t>的实例中再打开新的</w:t>
      </w:r>
      <w:r>
        <w:rPr>
          <w:rFonts w:ascii="Arial" w:hAnsi="Arial" w:cs="Arial"/>
          <w:szCs w:val="21"/>
          <w:highlight w:val="yellow"/>
          <w:shd w:val="clear" w:color="auto" w:fill="FFFFFF"/>
        </w:rPr>
        <w:t>Activity</w:t>
      </w:r>
      <w:r>
        <w:rPr>
          <w:rFonts w:ascii="Arial" w:hAnsi="Arial" w:cs="Arial"/>
          <w:szCs w:val="21"/>
          <w:highlight w:val="yellow"/>
          <w:shd w:val="clear" w:color="auto" w:fill="FFFFFF"/>
        </w:rPr>
        <w:t>，这个新的</w:t>
      </w:r>
      <w:r>
        <w:rPr>
          <w:rFonts w:ascii="Arial" w:hAnsi="Arial" w:cs="Arial"/>
          <w:szCs w:val="21"/>
          <w:highlight w:val="yellow"/>
          <w:shd w:val="clear" w:color="auto" w:fill="FFFFFF"/>
        </w:rPr>
        <w:t>Activity</w:t>
      </w:r>
      <w:r>
        <w:rPr>
          <w:rFonts w:ascii="Arial" w:hAnsi="Arial" w:cs="Arial"/>
          <w:szCs w:val="21"/>
          <w:highlight w:val="yellow"/>
          <w:shd w:val="clear" w:color="auto" w:fill="FFFFFF"/>
        </w:rPr>
        <w:t>还是会在</w:t>
      </w:r>
      <w:r>
        <w:rPr>
          <w:rFonts w:ascii="Arial" w:hAnsi="Arial" w:cs="Arial"/>
          <w:szCs w:val="21"/>
          <w:highlight w:val="yellow"/>
          <w:shd w:val="clear" w:color="auto" w:fill="FFFFFF"/>
        </w:rPr>
        <w:t>singleTask</w:t>
      </w:r>
      <w:r>
        <w:rPr>
          <w:rFonts w:ascii="Arial" w:hAnsi="Arial" w:cs="Arial"/>
          <w:szCs w:val="21"/>
          <w:highlight w:val="yellow"/>
          <w:shd w:val="clear" w:color="auto" w:fill="FFFFFF"/>
        </w:rPr>
        <w:t>的实例的</w:t>
      </w:r>
      <w:r>
        <w:rPr>
          <w:rFonts w:ascii="Arial" w:hAnsi="Arial" w:cs="Arial"/>
          <w:szCs w:val="21"/>
          <w:highlight w:val="yellow"/>
          <w:shd w:val="clear" w:color="auto" w:fill="FFFFFF"/>
        </w:rPr>
        <w:t>task</w:t>
      </w:r>
      <w:r>
        <w:rPr>
          <w:rFonts w:ascii="Arial" w:hAnsi="Arial" w:cs="Arial"/>
          <w:szCs w:val="21"/>
          <w:highlight w:val="yellow"/>
          <w:shd w:val="clear" w:color="auto" w:fill="FFFFFF"/>
        </w:rPr>
        <w:t>中。</w:t>
      </w:r>
    </w:p>
    <w:p w:rsidR="004E257C" w:rsidRDefault="004E257C" w:rsidP="004E257C">
      <w:pPr>
        <w:rPr>
          <w:rFonts w:ascii="Arial" w:hAnsi="Arial" w:cs="Arial"/>
          <w:color w:val="0000FF"/>
          <w:szCs w:val="21"/>
          <w:highlight w:val="yellow"/>
          <w:shd w:val="clear" w:color="auto" w:fill="FFFFFF"/>
        </w:rPr>
      </w:pPr>
      <w:r>
        <w:rPr>
          <w:rStyle w:val="a5"/>
          <w:rFonts w:ascii="Arial" w:hAnsi="Arial" w:cs="Arial"/>
          <w:szCs w:val="21"/>
          <w:shd w:val="clear" w:color="auto" w:fill="FFFFFF"/>
        </w:rPr>
        <w:t>singleInstance</w:t>
      </w:r>
      <w:r>
        <w:rPr>
          <w:rFonts w:ascii="Arial" w:hAnsi="Arial" w:cs="Arial"/>
          <w:szCs w:val="21"/>
        </w:rPr>
        <w:br/>
      </w:r>
      <w:r>
        <w:rPr>
          <w:rFonts w:ascii="Arial" w:hAnsi="Arial" w:cs="Arial"/>
          <w:color w:val="0000FF"/>
          <w:szCs w:val="21"/>
          <w:highlight w:val="yellow"/>
          <w:shd w:val="clear" w:color="auto" w:fill="FFFFFF"/>
        </w:rPr>
        <w:t>只有一个实例</w:t>
      </w:r>
      <w:r>
        <w:rPr>
          <w:rFonts w:ascii="Arial" w:hAnsi="Arial" w:cs="Arial"/>
          <w:color w:val="0000FF"/>
          <w:szCs w:val="21"/>
          <w:shd w:val="clear" w:color="auto" w:fill="FFFFFF"/>
        </w:rPr>
        <w:t>，并且这个实例独立运行在一个</w:t>
      </w:r>
      <w:r>
        <w:rPr>
          <w:rFonts w:ascii="Arial" w:hAnsi="Arial" w:cs="Arial"/>
          <w:color w:val="0000FF"/>
          <w:szCs w:val="21"/>
          <w:shd w:val="clear" w:color="auto" w:fill="FFFFFF"/>
        </w:rPr>
        <w:t>task</w:t>
      </w:r>
      <w:r>
        <w:rPr>
          <w:rFonts w:ascii="Arial" w:hAnsi="Arial" w:cs="Arial"/>
          <w:color w:val="0000FF"/>
          <w:szCs w:val="21"/>
          <w:shd w:val="clear" w:color="auto" w:fill="FFFFFF"/>
        </w:rPr>
        <w:t>中，这个</w:t>
      </w:r>
      <w:r>
        <w:rPr>
          <w:rFonts w:ascii="Arial" w:hAnsi="Arial" w:cs="Arial"/>
          <w:color w:val="0000FF"/>
          <w:szCs w:val="21"/>
          <w:highlight w:val="yellow"/>
          <w:shd w:val="clear" w:color="auto" w:fill="FFFFFF"/>
        </w:rPr>
        <w:t>task</w:t>
      </w:r>
      <w:r>
        <w:rPr>
          <w:rFonts w:ascii="Arial" w:hAnsi="Arial" w:cs="Arial"/>
          <w:color w:val="0000FF"/>
          <w:szCs w:val="21"/>
          <w:highlight w:val="yellow"/>
          <w:shd w:val="clear" w:color="auto" w:fill="FFFFFF"/>
        </w:rPr>
        <w:t>只有这个实例，不允许有别的</w:t>
      </w:r>
      <w:r>
        <w:rPr>
          <w:rFonts w:ascii="Arial" w:hAnsi="Arial" w:cs="Arial"/>
          <w:color w:val="0000FF"/>
          <w:szCs w:val="21"/>
          <w:highlight w:val="yellow"/>
          <w:shd w:val="clear" w:color="auto" w:fill="FFFFFF"/>
        </w:rPr>
        <w:t>Activity</w:t>
      </w:r>
      <w:r>
        <w:rPr>
          <w:rFonts w:ascii="Arial" w:hAnsi="Arial" w:cs="Arial"/>
          <w:color w:val="0000FF"/>
          <w:szCs w:val="21"/>
          <w:highlight w:val="yellow"/>
          <w:shd w:val="clear" w:color="auto" w:fill="FFFFFF"/>
        </w:rPr>
        <w:t>存在。</w:t>
      </w:r>
    </w:p>
    <w:p w:rsidR="004E257C" w:rsidRDefault="004E257C" w:rsidP="004E257C"/>
    <w:p w:rsidR="004E257C" w:rsidRDefault="004E257C" w:rsidP="004E257C">
      <w:pPr>
        <w:rPr>
          <w:rFonts w:ascii="微软雅黑" w:hAnsi="微软雅黑"/>
          <w:b/>
          <w:sz w:val="24"/>
          <w:szCs w:val="24"/>
          <w:highlight w:val="yellow"/>
        </w:rPr>
      </w:pPr>
      <w:r>
        <w:rPr>
          <w:rFonts w:ascii="微软雅黑" w:hAnsi="微软雅黑" w:hint="eastAsia"/>
          <w:b/>
          <w:sz w:val="24"/>
          <w:szCs w:val="24"/>
          <w:highlight w:val="yellow"/>
        </w:rPr>
        <w:t>45.</w:t>
      </w:r>
      <w:r>
        <w:rPr>
          <w:rFonts w:ascii="微软雅黑" w:hAnsi="微软雅黑" w:hint="eastAsia"/>
          <w:b/>
          <w:sz w:val="24"/>
          <w:szCs w:val="24"/>
          <w:highlight w:val="yellow"/>
        </w:rPr>
        <w:t>广播机制的作用</w:t>
      </w:r>
      <w:r>
        <w:rPr>
          <w:rFonts w:ascii="微软雅黑" w:hAnsi="微软雅黑" w:hint="eastAsia"/>
          <w:b/>
          <w:sz w:val="24"/>
          <w:szCs w:val="24"/>
          <w:highlight w:val="yellow"/>
        </w:rPr>
        <w:t xml:space="preserve">    ????????</w:t>
      </w:r>
    </w:p>
    <w:p w:rsidR="004E257C" w:rsidRDefault="004E257C" w:rsidP="004E257C">
      <w:r>
        <w:rPr>
          <w:rFonts w:hint="eastAsia"/>
        </w:rPr>
        <w:t>广播机制，本质上它就是一种组件间的通信方式，如果是两个组件位于不同的进程当中，那么可以用</w:t>
      </w:r>
      <w:r>
        <w:rPr>
          <w:rFonts w:hint="eastAsia"/>
        </w:rPr>
        <w:t>Binder</w:t>
      </w:r>
      <w:r>
        <w:rPr>
          <w:rFonts w:hint="eastAsia"/>
        </w:rPr>
        <w:t>机制来实现，如果两个组件是在同一个进程中，那么它们之间可以用来通信的方式就更多了，这样看来，广播机制似乎是多余的。然而，广播机制却是不可替代的，它和</w:t>
      </w:r>
      <w:r>
        <w:rPr>
          <w:rFonts w:hint="eastAsia"/>
        </w:rPr>
        <w:t>Binder</w:t>
      </w:r>
      <w:r>
        <w:rPr>
          <w:rFonts w:hint="eastAsia"/>
        </w:rPr>
        <w:t>机制不一样的地方在于，广播的发送者和接收者事先是不需要知道对方的存在的，这样带来的好处便是，系统的各个组件可以松耦合地组织在一起，这样系统就具有高度的可扩展性，容易与其它系统进行集成。</w:t>
      </w:r>
      <w:r>
        <w:rPr>
          <w:rFonts w:hint="eastAsia"/>
        </w:rPr>
        <w:t> </w:t>
      </w:r>
    </w:p>
    <w:p w:rsidR="004E257C" w:rsidRDefault="004E257C" w:rsidP="004E257C">
      <w:r>
        <w:rPr>
          <w:rFonts w:hint="eastAsia"/>
        </w:rPr>
        <w:t>实现思路：</w:t>
      </w:r>
    </w:p>
    <w:p w:rsidR="004E257C" w:rsidRDefault="004E257C" w:rsidP="004E257C">
      <w:r>
        <w:rPr>
          <w:rFonts w:hint="eastAsia"/>
        </w:rPr>
        <w:t> </w:t>
      </w:r>
      <w:r>
        <w:rPr>
          <w:rFonts w:hint="eastAsia"/>
        </w:rPr>
        <w:t>在第</w:t>
      </w:r>
      <w:r>
        <w:rPr>
          <w:rFonts w:hint="eastAsia"/>
        </w:rPr>
        <w:t>1</w:t>
      </w:r>
      <w:r>
        <w:rPr>
          <w:rFonts w:hint="eastAsia"/>
        </w:rPr>
        <w:t>步中，广播的接收者把广播接收器注册到</w:t>
      </w:r>
      <w:r>
        <w:rPr>
          <w:rFonts w:hint="eastAsia"/>
        </w:rPr>
        <w:t>ActivityManagerService</w:t>
      </w:r>
      <w:r>
        <w:rPr>
          <w:rFonts w:hint="eastAsia"/>
        </w:rPr>
        <w:t>中；在第</w:t>
      </w:r>
      <w:r>
        <w:rPr>
          <w:rFonts w:hint="eastAsia"/>
        </w:rPr>
        <w:t>2</w:t>
      </w:r>
      <w:r>
        <w:rPr>
          <w:rFonts w:hint="eastAsia"/>
        </w:rPr>
        <w:t>步中，广播的发送者同样是把广播发送到</w:t>
      </w:r>
      <w:r>
        <w:rPr>
          <w:rFonts w:hint="eastAsia"/>
        </w:rPr>
        <w:t>ActivityManagerService</w:t>
      </w:r>
      <w:r>
        <w:rPr>
          <w:rFonts w:hint="eastAsia"/>
        </w:rPr>
        <w:t>中，由</w:t>
      </w:r>
      <w:r>
        <w:rPr>
          <w:rFonts w:hint="eastAsia"/>
        </w:rPr>
        <w:t>ActivityManagerService</w:t>
      </w:r>
      <w:r>
        <w:rPr>
          <w:rFonts w:hint="eastAsia"/>
        </w:rPr>
        <w:t>去查找注册了这个广播的接收者，然后把广播分发给它们。</w:t>
      </w:r>
      <w:r>
        <w:rPr>
          <w:rFonts w:hint="eastAsia"/>
        </w:rPr>
        <w:t> </w:t>
      </w:r>
    </w:p>
    <w:p w:rsidR="004E257C" w:rsidRDefault="004E257C" w:rsidP="004E257C">
      <w:r>
        <w:rPr>
          <w:rFonts w:hint="eastAsia"/>
        </w:rPr>
        <w:t>        </w:t>
      </w:r>
      <w:r>
        <w:rPr>
          <w:rFonts w:hint="eastAsia"/>
        </w:rPr>
        <w:t>在第</w:t>
      </w:r>
      <w:r>
        <w:rPr>
          <w:rFonts w:hint="eastAsia"/>
        </w:rPr>
        <w:t>2</w:t>
      </w:r>
      <w:r>
        <w:rPr>
          <w:rFonts w:hint="eastAsia"/>
        </w:rPr>
        <w:t>步的分发的过程，其实就是把这个广播转换成一个消息，然后放入到接收器所在的线程消息队列中去，最后就可以在消息循环中调用接收器的</w:t>
      </w:r>
      <w:r>
        <w:rPr>
          <w:rFonts w:hint="eastAsia"/>
        </w:rPr>
        <w:t>onReceive</w:t>
      </w:r>
      <w:r>
        <w:rPr>
          <w:rFonts w:hint="eastAsia"/>
        </w:rPr>
        <w:t>函数了。这里有一个要非常注意的地方是，由于</w:t>
      </w:r>
      <w:r>
        <w:rPr>
          <w:rFonts w:hint="eastAsia"/>
        </w:rPr>
        <w:t>ActivityManagerService</w:t>
      </w:r>
      <w:r>
        <w:rPr>
          <w:rFonts w:hint="eastAsia"/>
        </w:rPr>
        <w:t>把这个广播放进接收器所在的线程消息队列后，就返回了，它不关心这个消息什么时候会被处理，因此，对广播的处理是异步的，即调用</w:t>
      </w:r>
      <w:r>
        <w:rPr>
          <w:rFonts w:hint="eastAsia"/>
        </w:rPr>
        <w:t>sendBroadcast</w:t>
      </w:r>
      <w:r>
        <w:rPr>
          <w:rFonts w:hint="eastAsia"/>
        </w:rPr>
        <w:t>时，这个函数不会等待这个广播被处理完后才返回</w:t>
      </w:r>
    </w:p>
    <w:p w:rsidR="004E257C" w:rsidRDefault="004E257C" w:rsidP="004E257C">
      <w:r>
        <w:rPr>
          <w:rFonts w:hint="eastAsia"/>
        </w:rPr>
        <w:t>实例连接：</w:t>
      </w:r>
      <w:r>
        <w:t>http://wenku.baidu.com/view/b73dd968af1ffc4ffe47ac0c.html</w:t>
      </w:r>
    </w:p>
    <w:p w:rsidR="004E257C" w:rsidRDefault="004E257C" w:rsidP="004E257C">
      <w:pPr>
        <w:rPr>
          <w:rFonts w:ascii="微软雅黑" w:hAnsi="微软雅黑"/>
          <w:b/>
          <w:sz w:val="24"/>
          <w:szCs w:val="24"/>
        </w:rPr>
      </w:pPr>
      <w:r>
        <w:rPr>
          <w:rFonts w:ascii="微软雅黑" w:hAnsi="微软雅黑" w:hint="eastAsia"/>
          <w:b/>
          <w:sz w:val="24"/>
          <w:szCs w:val="24"/>
        </w:rPr>
        <w:t>46.</w:t>
      </w:r>
      <w:r>
        <w:rPr>
          <w:rFonts w:ascii="微软雅黑" w:hAnsi="微软雅黑" w:hint="eastAsia"/>
          <w:b/>
          <w:sz w:val="24"/>
          <w:szCs w:val="24"/>
        </w:rPr>
        <w:t>图片轮播的实现思路</w:t>
      </w:r>
    </w:p>
    <w:p w:rsidR="004E257C" w:rsidRDefault="004E257C" w:rsidP="004E257C">
      <w:pPr>
        <w:rPr>
          <w:highlight w:val="yellow"/>
        </w:rPr>
      </w:pPr>
      <w:r>
        <w:rPr>
          <w:rFonts w:hint="eastAsia"/>
        </w:rPr>
        <w:t>图片轮播是由</w:t>
      </w:r>
      <w:r>
        <w:rPr>
          <w:rFonts w:hint="eastAsia"/>
          <w:highlight w:val="yellow"/>
        </w:rPr>
        <w:t>viewpage</w:t>
      </w:r>
      <w:r>
        <w:rPr>
          <w:rFonts w:hint="eastAsia"/>
          <w:highlight w:val="yellow"/>
        </w:rPr>
        <w:t>和</w:t>
      </w:r>
      <w:r>
        <w:rPr>
          <w:rFonts w:hint="eastAsia"/>
          <w:highlight w:val="yellow"/>
        </w:rPr>
        <w:t>handler</w:t>
      </w:r>
      <w:r>
        <w:rPr>
          <w:rFonts w:hint="eastAsia"/>
          <w:highlight w:val="yellow"/>
        </w:rPr>
        <w:t>两者结合所实现的，</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47.Sleep</w:t>
      </w:r>
      <w:r>
        <w:rPr>
          <w:rFonts w:ascii="微软雅黑" w:hAnsi="微软雅黑" w:hint="eastAsia"/>
          <w:b/>
          <w:sz w:val="24"/>
          <w:szCs w:val="24"/>
        </w:rPr>
        <w:t>和</w:t>
      </w:r>
      <w:r>
        <w:rPr>
          <w:rFonts w:ascii="微软雅黑" w:hAnsi="微软雅黑" w:hint="eastAsia"/>
          <w:b/>
          <w:sz w:val="24"/>
          <w:szCs w:val="24"/>
        </w:rPr>
        <w:t>wait</w:t>
      </w:r>
      <w:r>
        <w:rPr>
          <w:rFonts w:ascii="微软雅黑" w:hAnsi="微软雅黑" w:hint="eastAsia"/>
          <w:b/>
          <w:sz w:val="24"/>
          <w:szCs w:val="24"/>
        </w:rPr>
        <w:t>的区别</w:t>
      </w:r>
    </w:p>
    <w:p w:rsidR="004E257C" w:rsidRDefault="004E257C" w:rsidP="004E257C">
      <w:pPr>
        <w:rPr>
          <w:color w:val="0000FF"/>
        </w:rPr>
      </w:pPr>
      <w:r>
        <w:rPr>
          <w:rFonts w:hint="eastAsia"/>
        </w:rPr>
        <w:t>1.</w:t>
      </w:r>
      <w:r>
        <w:rPr>
          <w:rFonts w:hint="eastAsia"/>
        </w:rPr>
        <w:t>这两个方法来自不同的类分别是</w:t>
      </w:r>
      <w:r>
        <w:rPr>
          <w:rFonts w:hint="eastAsia"/>
          <w:color w:val="0000FF"/>
        </w:rPr>
        <w:t>，</w:t>
      </w:r>
      <w:r>
        <w:rPr>
          <w:rFonts w:hint="eastAsia"/>
          <w:color w:val="0000FF"/>
        </w:rPr>
        <w:t>sleep</w:t>
      </w:r>
      <w:r>
        <w:rPr>
          <w:rFonts w:hint="eastAsia"/>
          <w:color w:val="0000FF"/>
        </w:rPr>
        <w:t>来自</w:t>
      </w:r>
      <w:r>
        <w:rPr>
          <w:rFonts w:hint="eastAsia"/>
          <w:color w:val="0000FF"/>
        </w:rPr>
        <w:t>Thread</w:t>
      </w:r>
      <w:r>
        <w:rPr>
          <w:rFonts w:hint="eastAsia"/>
          <w:color w:val="0000FF"/>
        </w:rPr>
        <w:t>类，</w:t>
      </w:r>
      <w:r>
        <w:rPr>
          <w:rFonts w:hint="eastAsia"/>
        </w:rPr>
        <w:t>和</w:t>
      </w:r>
      <w:r>
        <w:rPr>
          <w:rFonts w:hint="eastAsia"/>
          <w:color w:val="0000FF"/>
        </w:rPr>
        <w:t>wait</w:t>
      </w:r>
      <w:r>
        <w:rPr>
          <w:rFonts w:hint="eastAsia"/>
          <w:color w:val="0000FF"/>
        </w:rPr>
        <w:t>来自</w:t>
      </w:r>
      <w:r>
        <w:rPr>
          <w:rFonts w:hint="eastAsia"/>
          <w:color w:val="0000FF"/>
        </w:rPr>
        <w:t>Object</w:t>
      </w:r>
    </w:p>
    <w:p w:rsidR="004E257C" w:rsidRDefault="004E257C" w:rsidP="004E257C">
      <w:r>
        <w:rPr>
          <w:rFonts w:hint="eastAsia"/>
        </w:rPr>
        <w:tab/>
      </w:r>
      <w:r>
        <w:rPr>
          <w:rFonts w:hint="eastAsia"/>
        </w:rPr>
        <w:t>类。</w:t>
      </w:r>
    </w:p>
    <w:p w:rsidR="004E257C" w:rsidRDefault="004E257C" w:rsidP="004E257C">
      <w:pPr>
        <w:rPr>
          <w:color w:val="0000FF"/>
        </w:rPr>
      </w:pPr>
      <w:r>
        <w:rPr>
          <w:rFonts w:hint="eastAsia"/>
        </w:rPr>
        <w:tab/>
        <w:t>2.</w:t>
      </w:r>
      <w:r>
        <w:rPr>
          <w:rFonts w:hint="eastAsia"/>
        </w:rPr>
        <w:t>最主要是</w:t>
      </w:r>
      <w:r>
        <w:rPr>
          <w:rFonts w:hint="eastAsia"/>
        </w:rPr>
        <w:t>s</w:t>
      </w:r>
      <w:r>
        <w:rPr>
          <w:rFonts w:hint="eastAsia"/>
          <w:highlight w:val="yellow"/>
        </w:rPr>
        <w:t>leep</w:t>
      </w:r>
      <w:r>
        <w:rPr>
          <w:rFonts w:hint="eastAsia"/>
          <w:highlight w:val="yellow"/>
        </w:rPr>
        <w:t>方法没有释放锁</w:t>
      </w:r>
      <w:r>
        <w:rPr>
          <w:rFonts w:hint="eastAsia"/>
        </w:rPr>
        <w:t>，而</w:t>
      </w:r>
      <w:r>
        <w:rPr>
          <w:rFonts w:hint="eastAsia"/>
          <w:color w:val="0000FF"/>
        </w:rPr>
        <w:t>wait</w:t>
      </w:r>
      <w:r>
        <w:rPr>
          <w:rFonts w:hint="eastAsia"/>
          <w:color w:val="0000FF"/>
        </w:rPr>
        <w:t>方法释放了锁</w:t>
      </w:r>
      <w:r>
        <w:rPr>
          <w:rFonts w:hint="eastAsia"/>
        </w:rPr>
        <w:t>，</w:t>
      </w:r>
      <w:r>
        <w:rPr>
          <w:rFonts w:hint="eastAsia"/>
          <w:color w:val="0000FF"/>
        </w:rPr>
        <w:t>使得其他线程可</w:t>
      </w:r>
    </w:p>
    <w:p w:rsidR="004E257C" w:rsidRDefault="004E257C" w:rsidP="004E257C">
      <w:pPr>
        <w:rPr>
          <w:color w:val="0000FF"/>
        </w:rPr>
      </w:pPr>
      <w:r>
        <w:rPr>
          <w:rFonts w:hint="eastAsia"/>
          <w:color w:val="0000FF"/>
        </w:rPr>
        <w:tab/>
      </w:r>
      <w:r>
        <w:rPr>
          <w:rFonts w:hint="eastAsia"/>
          <w:color w:val="0000FF"/>
        </w:rPr>
        <w:t>以使用同步控制块或者方法。</w:t>
      </w:r>
      <w:r>
        <w:rPr>
          <w:rFonts w:hint="eastAsia"/>
          <w:highlight w:val="yellow"/>
        </w:rPr>
        <w:t>sleep</w:t>
      </w:r>
      <w:r>
        <w:rPr>
          <w:rFonts w:hint="eastAsia"/>
          <w:highlight w:val="yellow"/>
        </w:rPr>
        <w:t>不出让系统资源</w:t>
      </w:r>
      <w:r>
        <w:rPr>
          <w:rFonts w:hint="eastAsia"/>
        </w:rPr>
        <w:t>；</w:t>
      </w:r>
      <w:r>
        <w:rPr>
          <w:rFonts w:hint="eastAsia"/>
        </w:rPr>
        <w:t>wait</w:t>
      </w:r>
      <w:r>
        <w:rPr>
          <w:rFonts w:hint="eastAsia"/>
        </w:rPr>
        <w:t>是</w:t>
      </w:r>
      <w:r>
        <w:rPr>
          <w:rFonts w:hint="eastAsia"/>
          <w:color w:val="0000FF"/>
        </w:rPr>
        <w:t>进入线程等待池</w:t>
      </w:r>
    </w:p>
    <w:p w:rsidR="004E257C" w:rsidRDefault="004E257C" w:rsidP="004E257C">
      <w:r>
        <w:rPr>
          <w:rFonts w:hint="eastAsia"/>
          <w:color w:val="0000FF"/>
        </w:rPr>
        <w:tab/>
      </w:r>
      <w:r>
        <w:rPr>
          <w:rFonts w:hint="eastAsia"/>
          <w:color w:val="0000FF"/>
        </w:rPr>
        <w:t>等待，出让系统资源，其他线程可以占用</w:t>
      </w:r>
      <w:r>
        <w:rPr>
          <w:rFonts w:hint="eastAsia"/>
          <w:color w:val="0000FF"/>
        </w:rPr>
        <w:t>CPU</w:t>
      </w:r>
      <w:r>
        <w:rPr>
          <w:rFonts w:hint="eastAsia"/>
        </w:rPr>
        <w:t>。一般</w:t>
      </w:r>
      <w:r>
        <w:rPr>
          <w:rFonts w:hint="eastAsia"/>
          <w:color w:val="0000FF"/>
        </w:rPr>
        <w:t>wait</w:t>
      </w:r>
      <w:r>
        <w:rPr>
          <w:rFonts w:hint="eastAsia"/>
          <w:color w:val="0000FF"/>
        </w:rPr>
        <w:t>不会加时间限制，</w:t>
      </w:r>
    </w:p>
    <w:p w:rsidR="004E257C" w:rsidRDefault="004E257C" w:rsidP="004E257C">
      <w:r>
        <w:rPr>
          <w:rFonts w:hint="eastAsia"/>
        </w:rPr>
        <w:tab/>
      </w:r>
      <w:r>
        <w:rPr>
          <w:rFonts w:hint="eastAsia"/>
        </w:rPr>
        <w:t>因为如果</w:t>
      </w:r>
      <w:r>
        <w:rPr>
          <w:rFonts w:hint="eastAsia"/>
        </w:rPr>
        <w:t>wait</w:t>
      </w:r>
      <w:r>
        <w:rPr>
          <w:rFonts w:hint="eastAsia"/>
        </w:rPr>
        <w:t>线程的运行资源不够，再出来也没用，要等待其他线程调用</w:t>
      </w:r>
    </w:p>
    <w:p w:rsidR="004E257C" w:rsidRDefault="004E257C" w:rsidP="004E257C">
      <w:r>
        <w:rPr>
          <w:rFonts w:hint="eastAsia"/>
        </w:rPr>
        <w:lastRenderedPageBreak/>
        <w:tab/>
        <w:t>notify/notifyA</w:t>
      </w:r>
      <w:r>
        <w:rPr>
          <w:rFonts w:hint="eastAsia"/>
          <w:color w:val="0000FF"/>
        </w:rPr>
        <w:t>ll</w:t>
      </w:r>
      <w:r>
        <w:rPr>
          <w:rFonts w:hint="eastAsia"/>
          <w:color w:val="0000FF"/>
        </w:rPr>
        <w:t>唤醒等待池中的所有线</w:t>
      </w:r>
      <w:r>
        <w:rPr>
          <w:rFonts w:hint="eastAsia"/>
        </w:rPr>
        <w:t>程，</w:t>
      </w:r>
      <w:r>
        <w:rPr>
          <w:rFonts w:hint="eastAsia"/>
          <w:color w:val="0000FF"/>
        </w:rPr>
        <w:t>才会进入就绪队列等待</w:t>
      </w:r>
      <w:r>
        <w:rPr>
          <w:rFonts w:hint="eastAsia"/>
        </w:rPr>
        <w:t>OS</w:t>
      </w:r>
      <w:r>
        <w:rPr>
          <w:rFonts w:hint="eastAsia"/>
        </w:rPr>
        <w:t>分配系</w:t>
      </w:r>
    </w:p>
    <w:p w:rsidR="004E257C" w:rsidRDefault="004E257C" w:rsidP="004E257C">
      <w:r>
        <w:rPr>
          <w:rFonts w:hint="eastAsia"/>
        </w:rPr>
        <w:tab/>
      </w:r>
      <w:r>
        <w:rPr>
          <w:rFonts w:hint="eastAsia"/>
        </w:rPr>
        <w:t>统资源。</w:t>
      </w:r>
      <w:r>
        <w:rPr>
          <w:rFonts w:hint="eastAsia"/>
        </w:rPr>
        <w:t>sleep(milliseconds)</w:t>
      </w:r>
      <w:r>
        <w:rPr>
          <w:rFonts w:hint="eastAsia"/>
          <w:highlight w:val="yellow"/>
        </w:rPr>
        <w:t>可以用时间指定使它自动唤醒过来，</w:t>
      </w:r>
      <w:r>
        <w:rPr>
          <w:rFonts w:hint="eastAsia"/>
        </w:rPr>
        <w:t>如果时间不到</w:t>
      </w:r>
    </w:p>
    <w:p w:rsidR="004E257C" w:rsidRDefault="004E257C" w:rsidP="004E257C">
      <w:pPr>
        <w:rPr>
          <w:highlight w:val="yellow"/>
        </w:rPr>
      </w:pPr>
      <w:r>
        <w:rPr>
          <w:rFonts w:hint="eastAsia"/>
        </w:rPr>
        <w:tab/>
      </w:r>
      <w:r>
        <w:rPr>
          <w:rFonts w:hint="eastAsia"/>
          <w:highlight w:val="yellow"/>
        </w:rPr>
        <w:t>只能调用</w:t>
      </w:r>
      <w:r>
        <w:rPr>
          <w:rFonts w:hint="eastAsia"/>
          <w:highlight w:val="yellow"/>
        </w:rPr>
        <w:t>interrupt()</w:t>
      </w:r>
      <w:r>
        <w:rPr>
          <w:rFonts w:hint="eastAsia"/>
          <w:highlight w:val="yellow"/>
        </w:rPr>
        <w:t>强行打断。</w:t>
      </w:r>
    </w:p>
    <w:p w:rsidR="004E257C" w:rsidRDefault="004E257C" w:rsidP="004E257C">
      <w:pPr>
        <w:pStyle w:val="111"/>
      </w:pPr>
      <w:r>
        <w:rPr>
          <w:rFonts w:hint="eastAsia"/>
        </w:rPr>
        <w:t>3.wait</w:t>
      </w:r>
      <w:r>
        <w:rPr>
          <w:rFonts w:hint="eastAsia"/>
        </w:rPr>
        <w:t>，</w:t>
      </w:r>
      <w:r>
        <w:rPr>
          <w:rFonts w:hint="eastAsia"/>
        </w:rPr>
        <w:t>notify</w:t>
      </w:r>
      <w:r>
        <w:rPr>
          <w:rFonts w:hint="eastAsia"/>
        </w:rPr>
        <w:t>和</w:t>
      </w:r>
      <w:r>
        <w:rPr>
          <w:rFonts w:hint="eastAsia"/>
        </w:rPr>
        <w:t>notifyAll</w:t>
      </w:r>
      <w:r>
        <w:rPr>
          <w:rFonts w:hint="eastAsia"/>
        </w:rPr>
        <w:t>只能在同步控制方法或者同步控制块里面使用，而</w:t>
      </w:r>
    </w:p>
    <w:p w:rsidR="004E257C" w:rsidRDefault="004E257C" w:rsidP="004E257C">
      <w:pPr>
        <w:pStyle w:val="111"/>
      </w:pPr>
      <w:r>
        <w:rPr>
          <w:rFonts w:hint="eastAsia"/>
        </w:rPr>
        <w:t>sleep</w:t>
      </w:r>
      <w:r>
        <w:rPr>
          <w:rFonts w:hint="eastAsia"/>
        </w:rPr>
        <w:t>可以在任何地方使用</w:t>
      </w:r>
    </w:p>
    <w:p w:rsidR="004E257C" w:rsidRDefault="004E257C" w:rsidP="004E257C">
      <w:pPr>
        <w:pStyle w:val="111"/>
        <w:rPr>
          <w:color w:val="0000FF"/>
          <w:highlight w:val="yellow"/>
        </w:rPr>
      </w:pPr>
      <w:r>
        <w:rPr>
          <w:rFonts w:hint="eastAsia"/>
        </w:rPr>
        <w:t>4</w:t>
      </w:r>
      <w:r>
        <w:rPr>
          <w:rFonts w:hint="eastAsia"/>
          <w:color w:val="0000FF"/>
          <w:highlight w:val="yellow"/>
        </w:rPr>
        <w:t>. Sleep</w:t>
      </w:r>
      <w:r>
        <w:rPr>
          <w:rFonts w:hint="eastAsia"/>
          <w:color w:val="0000FF"/>
          <w:highlight w:val="yellow"/>
        </w:rPr>
        <w:t>需要捕获异常</w:t>
      </w:r>
      <w:r>
        <w:rPr>
          <w:rFonts w:hint="eastAsia"/>
          <w:color w:val="0000FF"/>
          <w:highlight w:val="yellow"/>
        </w:rPr>
        <w:t>,</w:t>
      </w:r>
      <w:r>
        <w:rPr>
          <w:rFonts w:hint="eastAsia"/>
          <w:color w:val="0000FF"/>
          <w:highlight w:val="yellow"/>
        </w:rPr>
        <w:t>而</w:t>
      </w:r>
      <w:r>
        <w:rPr>
          <w:rFonts w:hint="eastAsia"/>
          <w:color w:val="0000FF"/>
          <w:highlight w:val="yellow"/>
        </w:rPr>
        <w:t>wait</w:t>
      </w:r>
      <w:r>
        <w:rPr>
          <w:rFonts w:hint="eastAsia"/>
          <w:color w:val="0000FF"/>
          <w:highlight w:val="yellow"/>
        </w:rPr>
        <w:t>不需要</w:t>
      </w:r>
      <w:r>
        <w:rPr>
          <w:rFonts w:hint="eastAsia"/>
          <w:color w:val="0000FF"/>
          <w:highlight w:val="yellow"/>
        </w:rPr>
        <w:t xml:space="preserve"> </w:t>
      </w:r>
    </w:p>
    <w:p w:rsidR="004E257C" w:rsidRDefault="004E257C" w:rsidP="004E257C">
      <w:pPr>
        <w:pStyle w:val="111"/>
        <w:rPr>
          <w:color w:val="0000FF"/>
          <w:highlight w:val="yellow"/>
        </w:rPr>
      </w:pPr>
    </w:p>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48.</w:t>
      </w:r>
      <w:r>
        <w:rPr>
          <w:rFonts w:ascii="微软雅黑" w:hAnsi="微软雅黑" w:hint="eastAsia"/>
          <w:b/>
          <w:sz w:val="24"/>
          <w:szCs w:val="24"/>
        </w:rPr>
        <w:t>全局异常处理</w:t>
      </w:r>
    </w:p>
    <w:p w:rsidR="004E257C" w:rsidRDefault="00970CCB" w:rsidP="004E257C">
      <w:pPr>
        <w:rPr>
          <w:highlight w:val="green"/>
        </w:rPr>
      </w:pPr>
      <w:hyperlink r:id="rId89" w:history="1">
        <w:r w:rsidR="004E257C">
          <w:rPr>
            <w:rFonts w:hint="eastAsia"/>
            <w:highlight w:val="green"/>
          </w:rPr>
          <w:t>Android</w:t>
        </w:r>
        <w:r w:rsidR="004E257C">
          <w:rPr>
            <w:rFonts w:hint="eastAsia"/>
            <w:highlight w:val="green"/>
          </w:rPr>
          <w:t>使用</w:t>
        </w:r>
        <w:r w:rsidR="004E257C">
          <w:rPr>
            <w:rFonts w:hint="eastAsia"/>
            <w:highlight w:val="green"/>
          </w:rPr>
          <w:t>UncaughtExceptionHandler</w:t>
        </w:r>
        <w:r w:rsidR="004E257C">
          <w:rPr>
            <w:rFonts w:hint="eastAsia"/>
            <w:highlight w:val="green"/>
          </w:rPr>
          <w:t>捕获全局异常</w:t>
        </w:r>
      </w:hyperlink>
      <w:r w:rsidR="004E257C">
        <w:rPr>
          <w:rFonts w:hint="eastAsia"/>
          <w:highlight w:val="green"/>
        </w:rPr>
        <w:t>（</w:t>
      </w:r>
      <w:r w:rsidR="004E257C">
        <w:rPr>
          <w:rFonts w:hint="eastAsia"/>
          <w:color w:val="0000FF"/>
          <w:highlight w:val="green"/>
        </w:rPr>
        <w:t>未捕获的异常处理程序</w:t>
      </w:r>
      <w:r w:rsidR="004E257C">
        <w:rPr>
          <w:rFonts w:hint="eastAsia"/>
          <w:highlight w:val="green"/>
        </w:rPr>
        <w:t>）</w:t>
      </w:r>
    </w:p>
    <w:p w:rsidR="004E257C" w:rsidRDefault="004E257C" w:rsidP="004E257C">
      <w:r>
        <w:rPr>
          <w:rFonts w:ascii="Arial" w:hAnsi="Arial" w:cs="Arial"/>
          <w:szCs w:val="21"/>
          <w:shd w:val="clear" w:color="auto" w:fill="FFFFFF"/>
        </w:rPr>
        <w:t>  </w:t>
      </w:r>
      <w:r>
        <w:t>  Android</w:t>
      </w:r>
      <w:r>
        <w:t>系统的</w:t>
      </w:r>
      <w:r>
        <w:t>“</w:t>
      </w:r>
      <w:r>
        <w:rPr>
          <w:highlight w:val="yellow"/>
        </w:rPr>
        <w:t>程序异常退出</w:t>
      </w:r>
      <w:r>
        <w:rPr>
          <w:highlight w:val="yellow"/>
        </w:rPr>
        <w:t>”</w:t>
      </w:r>
      <w:r>
        <w:rPr>
          <w:highlight w:val="yellow"/>
        </w:rPr>
        <w:t>，给应用的用户体验造成不良影响</w:t>
      </w:r>
      <w:r>
        <w:t>。为了捕获应用运行时异常并给出友好提示，便可</w:t>
      </w:r>
      <w:r>
        <w:rPr>
          <w:color w:val="0000FF"/>
        </w:rPr>
        <w:t>继承</w:t>
      </w:r>
      <w:hyperlink r:id="rId90" w:tgtFrame="_blank" w:tooltip="UncaughtExceptionHandler" w:history="1">
        <w:r>
          <w:rPr>
            <w:color w:val="0000FF"/>
          </w:rPr>
          <w:t>UncaughtExceptionHandler</w:t>
        </w:r>
      </w:hyperlink>
      <w:r>
        <w:rPr>
          <w:color w:val="0000FF"/>
        </w:rPr>
        <w:t>类来处理</w:t>
      </w:r>
      <w:r>
        <w:t>。通过</w:t>
      </w:r>
      <w:r>
        <w:rPr>
          <w:highlight w:val="yellow"/>
        </w:rPr>
        <w:t>Thread.setDefaultUncaughtExceptionHandler()</w:t>
      </w:r>
      <w:r>
        <w:rPr>
          <w:highlight w:val="yellow"/>
        </w:rPr>
        <w:t>方法将异常处理类设置到线程上即可。</w:t>
      </w:r>
      <w:r>
        <w:br/>
      </w:r>
      <w:r>
        <w:rPr>
          <w:b/>
          <w:bCs/>
        </w:rPr>
        <w:t>Demo</w:t>
      </w:r>
      <w:r>
        <w:rPr>
          <w:b/>
          <w:bCs/>
        </w:rPr>
        <w:t>下载地址：</w:t>
      </w:r>
      <w:hyperlink r:id="rId91" w:history="1">
        <w:r>
          <w:t>http://code.google.com/p/android-custom-view/downloads/list</w:t>
        </w:r>
      </w:hyperlink>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49.</w:t>
      </w:r>
      <w:r>
        <w:rPr>
          <w:rFonts w:ascii="微软雅黑" w:hAnsi="微软雅黑" w:hint="eastAsia"/>
          <w:b/>
          <w:sz w:val="24"/>
          <w:szCs w:val="24"/>
        </w:rPr>
        <w:t>静态变量合实例变量的区别</w:t>
      </w:r>
    </w:p>
    <w:p w:rsidR="004E257C" w:rsidRDefault="004E257C" w:rsidP="004E257C">
      <w:r>
        <w:rPr>
          <w:rFonts w:hint="eastAsia"/>
        </w:rPr>
        <w:t>语法：</w:t>
      </w:r>
      <w:r>
        <w:rPr>
          <w:rFonts w:hint="eastAsia"/>
          <w:highlight w:val="yellow"/>
        </w:rPr>
        <w:t>静态变量前要加</w:t>
      </w:r>
      <w:r>
        <w:rPr>
          <w:rFonts w:hint="eastAsia"/>
          <w:highlight w:val="yellow"/>
        </w:rPr>
        <w:t>static</w:t>
      </w:r>
      <w:r>
        <w:rPr>
          <w:rFonts w:hint="eastAsia"/>
          <w:highlight w:val="yellow"/>
        </w:rPr>
        <w:t>来修饰</w:t>
      </w:r>
      <w:r>
        <w:rPr>
          <w:rFonts w:hint="eastAsia"/>
        </w:rPr>
        <w:t>，而</w:t>
      </w:r>
      <w:r>
        <w:rPr>
          <w:rFonts w:hint="eastAsia"/>
          <w:highlight w:val="yellow"/>
        </w:rPr>
        <w:t>实例变量前则不加；</w:t>
      </w:r>
    </w:p>
    <w:p w:rsidR="004E257C" w:rsidRDefault="004E257C" w:rsidP="004E257C">
      <w:r>
        <w:rPr>
          <w:rFonts w:hint="eastAsia"/>
          <w:color w:val="0000FF"/>
        </w:rPr>
        <w:t>程序运行时的区别</w:t>
      </w:r>
      <w:r>
        <w:rPr>
          <w:rFonts w:hint="eastAsia"/>
        </w:rPr>
        <w:t>：</w:t>
      </w:r>
      <w:r>
        <w:rPr>
          <w:rFonts w:hint="eastAsia"/>
          <w:highlight w:val="yellow"/>
        </w:rPr>
        <w:t>实例变量属于某个对象的属性，必须创建了实例对象</w:t>
      </w:r>
      <w:r>
        <w:rPr>
          <w:rFonts w:hint="eastAsia"/>
        </w:rPr>
        <w:t>，其中的实例</w:t>
      </w:r>
      <w:r>
        <w:rPr>
          <w:rFonts w:hint="eastAsia"/>
          <w:highlight w:val="yellow"/>
        </w:rPr>
        <w:t>变量才会被分配空间</w:t>
      </w:r>
      <w:r>
        <w:rPr>
          <w:rFonts w:hint="eastAsia"/>
        </w:rPr>
        <w:t>，</w:t>
      </w:r>
      <w:r>
        <w:rPr>
          <w:rFonts w:hint="eastAsia"/>
          <w:highlight w:val="yellow"/>
        </w:rPr>
        <w:t>才能使用这个实例变量</w:t>
      </w:r>
      <w:r>
        <w:rPr>
          <w:rFonts w:hint="eastAsia"/>
        </w:rPr>
        <w:t>；</w:t>
      </w:r>
      <w:r>
        <w:rPr>
          <w:rFonts w:hint="eastAsia"/>
          <w:color w:val="0000FF"/>
        </w:rPr>
        <w:t>静态变量不属于某个实例对象，而是属于类，所以也称为类变量，静态变量就会被分配空间，静态变量就可以被使用了</w:t>
      </w:r>
      <w:r>
        <w:rPr>
          <w:rFonts w:hint="eastAsia"/>
        </w:rPr>
        <w:t>。</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50.listview</w:t>
      </w:r>
      <w:r>
        <w:rPr>
          <w:rFonts w:ascii="微软雅黑" w:hAnsi="微软雅黑" w:hint="eastAsia"/>
          <w:b/>
          <w:sz w:val="24"/>
          <w:szCs w:val="24"/>
        </w:rPr>
        <w:t>失去焦点怎么处理</w:t>
      </w:r>
    </w:p>
    <w:p w:rsidR="004E257C" w:rsidRDefault="004E257C" w:rsidP="004E257C">
      <w:pPr>
        <w:rPr>
          <w:highlight w:val="yellow"/>
        </w:rPr>
      </w:pPr>
      <w:r>
        <w:rPr>
          <w:rFonts w:hint="eastAsia"/>
          <w:highlight w:val="yellow"/>
        </w:rPr>
        <w:t>在</w:t>
      </w:r>
      <w:r>
        <w:rPr>
          <w:highlight w:val="yellow"/>
        </w:rPr>
        <w:t>listview</w:t>
      </w:r>
      <w:r>
        <w:rPr>
          <w:rFonts w:hint="eastAsia"/>
          <w:highlight w:val="yellow"/>
        </w:rPr>
        <w:t>子布局里面写，可以解决焦点失去的问题</w:t>
      </w:r>
    </w:p>
    <w:p w:rsidR="004E257C" w:rsidRDefault="004E257C" w:rsidP="004E257C">
      <w:pPr>
        <w:rPr>
          <w:highlight w:val="yellow"/>
        </w:rPr>
      </w:pPr>
      <w:r>
        <w:rPr>
          <w:highlight w:val="yellow"/>
        </w:rPr>
        <w:t>android:descendantFocusability="blocksDescendants"</w:t>
      </w:r>
    </w:p>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51.</w:t>
      </w:r>
      <w:r>
        <w:rPr>
          <w:rFonts w:ascii="微软雅黑" w:hAnsi="微软雅黑" w:hint="eastAsia"/>
          <w:b/>
          <w:sz w:val="24"/>
          <w:szCs w:val="24"/>
        </w:rPr>
        <w:t>什么是匿名内部类，在什么时候调用</w:t>
      </w:r>
    </w:p>
    <w:p w:rsidR="004E257C" w:rsidRDefault="004E257C" w:rsidP="004E257C">
      <w:r>
        <w:rPr>
          <w:rStyle w:val="apple-converted-space"/>
          <w:rFonts w:ascii="Helvetica" w:hAnsi="Helvetica" w:cs="Helvetica"/>
          <w:sz w:val="18"/>
          <w:szCs w:val="18"/>
          <w:shd w:val="clear" w:color="auto" w:fill="FFFFFF"/>
        </w:rPr>
        <w:t> </w:t>
      </w:r>
      <w:r>
        <w:rPr>
          <w:rFonts w:ascii="Helvetica" w:hAnsi="Helvetica" w:cs="Helvetica"/>
          <w:sz w:val="18"/>
          <w:szCs w:val="18"/>
          <w:shd w:val="clear" w:color="auto" w:fill="FFFFFF"/>
        </w:rPr>
        <w:t> </w:t>
      </w:r>
      <w:r>
        <w:t xml:space="preserve"> </w:t>
      </w:r>
      <w:r>
        <w:t>内部类：内部</w:t>
      </w:r>
      <w:r>
        <w:rPr>
          <w:highlight w:val="yellow"/>
        </w:rPr>
        <w:t>类可以是</w:t>
      </w:r>
      <w:r>
        <w:rPr>
          <w:highlight w:val="yellow"/>
        </w:rPr>
        <w:t>static</w:t>
      </w:r>
      <w:r>
        <w:rPr>
          <w:highlight w:val="yellow"/>
        </w:rPr>
        <w:t>的或者非</w:t>
      </w:r>
      <w:r>
        <w:rPr>
          <w:highlight w:val="yellow"/>
        </w:rPr>
        <w:t>static</w:t>
      </w:r>
      <w:r>
        <w:rPr>
          <w:highlight w:val="yellow"/>
        </w:rPr>
        <w:t>的，</w:t>
      </w:r>
      <w:r>
        <w:t>static</w:t>
      </w:r>
      <w:r>
        <w:t>内部类</w:t>
      </w:r>
      <w:r>
        <w:rPr>
          <w:highlight w:val="yellow"/>
        </w:rPr>
        <w:t>只能包含静态方法</w:t>
      </w:r>
      <w:r>
        <w:t>和</w:t>
      </w:r>
      <w:r>
        <w:rPr>
          <w:highlight w:val="yellow"/>
        </w:rPr>
        <w:t>静态类变量</w:t>
      </w:r>
      <w:r>
        <w:t>，</w:t>
      </w:r>
      <w:r>
        <w:rPr>
          <w:highlight w:val="yellow"/>
        </w:rPr>
        <w:t>只能访问外部类的静态元素</w:t>
      </w:r>
      <w:r>
        <w:t>，</w:t>
      </w:r>
      <w:r>
        <w:rPr>
          <w:color w:val="0000FF"/>
        </w:rPr>
        <w:t>内部类可以实例化，多次使</w:t>
      </w:r>
      <w:r>
        <w:t>用。</w:t>
      </w:r>
      <w:r>
        <w:t xml:space="preserve">         </w:t>
      </w:r>
    </w:p>
    <w:p w:rsidR="004E257C" w:rsidRDefault="004E257C" w:rsidP="004E257C">
      <w:pPr>
        <w:rPr>
          <w:color w:val="0000FF"/>
        </w:rPr>
      </w:pPr>
      <w:r>
        <w:t>匿名内部类：</w:t>
      </w:r>
      <w:r>
        <w:rPr>
          <w:highlight w:val="yellow"/>
        </w:rPr>
        <w:t>它只能使用一次，不区分</w:t>
      </w:r>
      <w:r>
        <w:rPr>
          <w:highlight w:val="yellow"/>
        </w:rPr>
        <w:t>static</w:t>
      </w:r>
      <w:r>
        <w:rPr>
          <w:highlight w:val="yellow"/>
        </w:rPr>
        <w:t>和非</w:t>
      </w:r>
      <w:r>
        <w:rPr>
          <w:highlight w:val="yellow"/>
        </w:rPr>
        <w:t>static</w:t>
      </w:r>
      <w:r>
        <w:rPr>
          <w:highlight w:val="yellow"/>
        </w:rPr>
        <w:t>。</w:t>
      </w:r>
      <w:r>
        <w:t>如果用到外部类的变量的话，必须是</w:t>
      </w:r>
      <w:r>
        <w:rPr>
          <w:highlight w:val="yellow"/>
        </w:rPr>
        <w:t>类变量或者实例变量，就是必须是类定义的变量，或者</w:t>
      </w:r>
      <w:r>
        <w:rPr>
          <w:highlight w:val="yellow"/>
        </w:rPr>
        <w:t>final</w:t>
      </w:r>
      <w:r>
        <w:rPr>
          <w:highlight w:val="yellow"/>
        </w:rPr>
        <w:t>的局部变量</w:t>
      </w:r>
      <w:r>
        <w:t>。匿名</w:t>
      </w:r>
      <w:r>
        <w:rPr>
          <w:color w:val="0000FF"/>
        </w:rPr>
        <w:t>内部类如果是继承某个类的话是可以重写那个类的方法的，这个和普通内部类一样。</w:t>
      </w:r>
    </w:p>
    <w:p w:rsidR="004E257C" w:rsidRDefault="004E257C" w:rsidP="004E257C">
      <w:pPr>
        <w:pStyle w:val="15"/>
        <w:rPr>
          <w:color w:val="0000FF"/>
          <w:highlight w:val="yellow"/>
        </w:rPr>
      </w:pPr>
      <w:r>
        <w:rPr>
          <w:color w:val="0000FF"/>
          <w:highlight w:val="yellow"/>
        </w:rPr>
        <w:t>实现事件监听器的时候</w:t>
      </w:r>
    </w:p>
    <w:p w:rsidR="004E257C" w:rsidRDefault="004E257C" w:rsidP="004E257C">
      <w:pPr>
        <w:pStyle w:val="15"/>
        <w:rPr>
          <w:color w:val="0000FF"/>
          <w:highlight w:val="yellow"/>
        </w:rPr>
      </w:pPr>
      <w:r>
        <w:rPr>
          <w:color w:val="0000FF"/>
          <w:highlight w:val="yellow"/>
        </w:rPr>
        <w:t>用匿名内部类编码非常简洁，也容易读懂</w:t>
      </w:r>
      <w:r>
        <w:rPr>
          <w:rFonts w:hint="eastAsia"/>
          <w:color w:val="0000FF"/>
          <w:highlight w:val="yellow"/>
        </w:rPr>
        <w:t>，不重复利用时使用。</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52.android</w:t>
      </w:r>
      <w:r>
        <w:rPr>
          <w:rFonts w:ascii="微软雅黑" w:hAnsi="微软雅黑" w:hint="eastAsia"/>
          <w:b/>
          <w:sz w:val="24"/>
          <w:szCs w:val="24"/>
        </w:rPr>
        <w:t>中</w:t>
      </w:r>
      <w:r>
        <w:rPr>
          <w:rFonts w:ascii="微软雅黑" w:hAnsi="微软雅黑" w:hint="eastAsia"/>
          <w:b/>
          <w:sz w:val="24"/>
          <w:szCs w:val="24"/>
        </w:rPr>
        <w:t>asset</w:t>
      </w:r>
      <w:r>
        <w:rPr>
          <w:rFonts w:ascii="微软雅黑" w:hAnsi="微软雅黑" w:hint="eastAsia"/>
          <w:b/>
          <w:sz w:val="24"/>
          <w:szCs w:val="24"/>
        </w:rPr>
        <w:t>和</w:t>
      </w:r>
      <w:r>
        <w:rPr>
          <w:rFonts w:ascii="微软雅黑" w:hAnsi="微软雅黑" w:hint="eastAsia"/>
          <w:b/>
          <w:sz w:val="24"/>
          <w:szCs w:val="24"/>
        </w:rPr>
        <w:t>raw</w:t>
      </w:r>
      <w:r>
        <w:rPr>
          <w:rFonts w:ascii="微软雅黑" w:hAnsi="微软雅黑" w:hint="eastAsia"/>
          <w:b/>
          <w:sz w:val="24"/>
          <w:szCs w:val="24"/>
        </w:rPr>
        <w:t>的区别；</w:t>
      </w:r>
    </w:p>
    <w:p w:rsidR="004E257C" w:rsidRDefault="004E257C" w:rsidP="004E257C">
      <w:r>
        <w:t>*res/raw</w:t>
      </w:r>
      <w:r>
        <w:t>和</w:t>
      </w:r>
      <w:r>
        <w:t>assets</w:t>
      </w:r>
      <w:r>
        <w:t>的相同点：</w:t>
      </w:r>
    </w:p>
    <w:p w:rsidR="004E257C" w:rsidRDefault="004E257C" w:rsidP="004E257C">
      <w:r>
        <w:t>1.</w:t>
      </w:r>
      <w:r>
        <w:rPr>
          <w:highlight w:val="yellow"/>
        </w:rPr>
        <w:t>两者目录下的文件在打包后会原封不动的保存在</w:t>
      </w:r>
      <w:r>
        <w:rPr>
          <w:highlight w:val="yellow"/>
        </w:rPr>
        <w:t>apk</w:t>
      </w:r>
      <w:r>
        <w:rPr>
          <w:highlight w:val="yellow"/>
        </w:rPr>
        <w:t>包中，不会被编译成二进制</w:t>
      </w:r>
      <w:r>
        <w:t>。</w:t>
      </w:r>
    </w:p>
    <w:p w:rsidR="004E257C" w:rsidRDefault="004E257C" w:rsidP="004E257C">
      <w:r>
        <w:lastRenderedPageBreak/>
        <w:br/>
        <w:t>*res/raw</w:t>
      </w:r>
      <w:r>
        <w:t>和</w:t>
      </w:r>
      <w:r>
        <w:t>assets</w:t>
      </w:r>
      <w:r>
        <w:t>的不同点：</w:t>
      </w:r>
    </w:p>
    <w:p w:rsidR="004E257C" w:rsidRDefault="004E257C" w:rsidP="004E257C"/>
    <w:p w:rsidR="004E257C" w:rsidRDefault="004E257C" w:rsidP="004E257C">
      <w:pPr>
        <w:rPr>
          <w:color w:val="0000FF"/>
        </w:rPr>
      </w:pPr>
      <w:r>
        <w:t>1.</w:t>
      </w:r>
      <w:r>
        <w:rPr>
          <w:color w:val="0000FF"/>
        </w:rPr>
        <w:t>res/raw</w:t>
      </w:r>
      <w:r>
        <w:rPr>
          <w:color w:val="0000FF"/>
        </w:rPr>
        <w:t>中的文件会被映射到</w:t>
      </w:r>
      <w:r>
        <w:rPr>
          <w:color w:val="0000FF"/>
        </w:rPr>
        <w:t>R.java</w:t>
      </w:r>
      <w:r>
        <w:rPr>
          <w:color w:val="0000FF"/>
        </w:rPr>
        <w:t>文件中，访问的时候直接使用资源</w:t>
      </w:r>
      <w:r>
        <w:rPr>
          <w:color w:val="0000FF"/>
        </w:rPr>
        <w:t>ID</w:t>
      </w:r>
      <w:r>
        <w:rPr>
          <w:color w:val="0000FF"/>
        </w:rPr>
        <w:t>即</w:t>
      </w:r>
      <w:r>
        <w:t>R.id.filename</w:t>
      </w:r>
      <w:r>
        <w:t>；</w:t>
      </w:r>
      <w:r>
        <w:rPr>
          <w:highlight w:val="yellow"/>
        </w:rPr>
        <w:t>assets</w:t>
      </w:r>
      <w:r>
        <w:rPr>
          <w:highlight w:val="yellow"/>
        </w:rPr>
        <w:t>文件夹下的文件不会被映射到</w:t>
      </w:r>
      <w:r>
        <w:rPr>
          <w:highlight w:val="yellow"/>
        </w:rPr>
        <w:t>R.java</w:t>
      </w:r>
      <w:r>
        <w:rPr>
          <w:highlight w:val="yellow"/>
        </w:rPr>
        <w:t>中，访问的时候需要</w:t>
      </w:r>
      <w:r>
        <w:rPr>
          <w:highlight w:val="yellow"/>
        </w:rPr>
        <w:t>AssetManager</w:t>
      </w:r>
      <w:r>
        <w:rPr>
          <w:highlight w:val="yellow"/>
        </w:rPr>
        <w:t>类</w:t>
      </w:r>
      <w:r>
        <w:t>。</w:t>
      </w:r>
      <w:r>
        <w:br/>
        <w:t>2.re</w:t>
      </w:r>
      <w:r>
        <w:rPr>
          <w:color w:val="0000FF"/>
        </w:rPr>
        <w:t>s/raw</w:t>
      </w:r>
      <w:r>
        <w:rPr>
          <w:color w:val="0000FF"/>
        </w:rPr>
        <w:t>不可以有目录结构</w:t>
      </w:r>
      <w:r>
        <w:t>，而</w:t>
      </w:r>
      <w:r>
        <w:rPr>
          <w:color w:val="0000FF"/>
        </w:rPr>
        <w:t>assets</w:t>
      </w:r>
      <w:r>
        <w:rPr>
          <w:color w:val="0000FF"/>
        </w:rPr>
        <w:t>则可以有目录结构，也就是</w:t>
      </w:r>
      <w:r>
        <w:rPr>
          <w:color w:val="0000FF"/>
        </w:rPr>
        <w:t>assets</w:t>
      </w:r>
      <w:r>
        <w:rPr>
          <w:color w:val="0000FF"/>
        </w:rPr>
        <w:t>目录下可以再建立文件夹</w:t>
      </w:r>
    </w:p>
    <w:p w:rsidR="004E257C" w:rsidRDefault="004E257C" w:rsidP="004E257C">
      <w:r>
        <w:t>*</w:t>
      </w:r>
      <w:r>
        <w:t>读取文件资源：</w:t>
      </w:r>
    </w:p>
    <w:p w:rsidR="004E257C" w:rsidRDefault="004E257C" w:rsidP="004E257C">
      <w:r>
        <w:t>1.</w:t>
      </w:r>
      <w:r>
        <w:t>读取</w:t>
      </w:r>
      <w:r>
        <w:t>res/raw</w:t>
      </w:r>
      <w:r>
        <w:t>下的文件资源，通过以下方式获取输入流来进行写操作</w:t>
      </w:r>
    </w:p>
    <w:p w:rsidR="004E257C" w:rsidRDefault="004E257C" w:rsidP="004E257C">
      <w:r>
        <w:t>InputStream is = getResources().openRawResource(R.id.filename);  </w:t>
      </w:r>
    </w:p>
    <w:p w:rsidR="004E257C" w:rsidRDefault="004E257C" w:rsidP="004E257C">
      <w:pPr>
        <w:rPr>
          <w:highlight w:val="yellow"/>
        </w:rPr>
      </w:pPr>
      <w:r>
        <w:rPr>
          <w:rFonts w:hint="eastAsia"/>
          <w:highlight w:val="yellow"/>
        </w:rPr>
        <w:t>//</w:t>
      </w:r>
      <w:r>
        <w:rPr>
          <w:rFonts w:hint="eastAsia"/>
          <w:highlight w:val="yellow"/>
        </w:rPr>
        <w:t>通过</w:t>
      </w:r>
      <w:r>
        <w:rPr>
          <w:rFonts w:hint="eastAsia"/>
          <w:highlight w:val="yellow"/>
        </w:rPr>
        <w:t xml:space="preserve"> </w:t>
      </w:r>
      <w:r>
        <w:rPr>
          <w:rFonts w:hint="eastAsia"/>
          <w:highlight w:val="yellow"/>
        </w:rPr>
        <w:t>资源</w:t>
      </w:r>
      <w:r>
        <w:rPr>
          <w:rFonts w:hint="eastAsia"/>
          <w:highlight w:val="yellow"/>
        </w:rPr>
        <w:t xml:space="preserve"> id </w:t>
      </w:r>
      <w:r>
        <w:rPr>
          <w:rFonts w:hint="eastAsia"/>
          <w:highlight w:val="yellow"/>
        </w:rPr>
        <w:t>直接打开</w:t>
      </w:r>
      <w:r>
        <w:rPr>
          <w:rFonts w:hint="eastAsia"/>
          <w:highlight w:val="yellow"/>
        </w:rPr>
        <w:t xml:space="preserve"> raw </w:t>
      </w:r>
      <w:r>
        <w:rPr>
          <w:rFonts w:hint="eastAsia"/>
          <w:highlight w:val="yellow"/>
        </w:rPr>
        <w:t>下的</w:t>
      </w:r>
      <w:r>
        <w:rPr>
          <w:rFonts w:hint="eastAsia"/>
          <w:highlight w:val="yellow"/>
        </w:rPr>
        <w:t xml:space="preserve"> </w:t>
      </w:r>
      <w:r>
        <w:rPr>
          <w:rFonts w:hint="eastAsia"/>
          <w:highlight w:val="yellow"/>
        </w:rPr>
        <w:t>流文件</w:t>
      </w:r>
    </w:p>
    <w:p w:rsidR="004E257C" w:rsidRDefault="004E257C" w:rsidP="004E257C">
      <w:r>
        <w:br/>
        <w:t>2.</w:t>
      </w:r>
      <w:r>
        <w:t>读取</w:t>
      </w:r>
      <w:r>
        <w:t>assets</w:t>
      </w:r>
      <w:r>
        <w:t>下的文件资源，通过以下方式获取输入流来进行写操作</w:t>
      </w:r>
    </w:p>
    <w:p w:rsidR="004E257C" w:rsidRDefault="004E257C" w:rsidP="004E257C">
      <w:r>
        <w:t>AssetManager am = null;  </w:t>
      </w:r>
    </w:p>
    <w:p w:rsidR="004E257C" w:rsidRDefault="004E257C" w:rsidP="004E257C">
      <w:r>
        <w:t>am = getAssets();  </w:t>
      </w:r>
    </w:p>
    <w:p w:rsidR="004E257C" w:rsidRDefault="004E257C" w:rsidP="004E257C">
      <w:r>
        <w:t>InputStream is = am.open("filename");  </w:t>
      </w:r>
    </w:p>
    <w:p w:rsidR="004E257C" w:rsidRDefault="004E257C" w:rsidP="004E257C">
      <w:r>
        <w:rPr>
          <w:rFonts w:hint="eastAsia"/>
          <w:highlight w:val="yellow"/>
        </w:rPr>
        <w:t xml:space="preserve">// </w:t>
      </w:r>
      <w:r>
        <w:rPr>
          <w:rFonts w:hint="eastAsia"/>
          <w:highlight w:val="yellow"/>
        </w:rPr>
        <w:t>通过</w:t>
      </w:r>
      <w:r>
        <w:rPr>
          <w:rFonts w:hint="eastAsia"/>
          <w:highlight w:val="yellow"/>
        </w:rPr>
        <w:t xml:space="preserve"> AssectManager </w:t>
      </w:r>
      <w:r>
        <w:rPr>
          <w:rFonts w:hint="eastAsia"/>
          <w:highlight w:val="yellow"/>
        </w:rPr>
        <w:t>管理器</w:t>
      </w:r>
      <w:r>
        <w:rPr>
          <w:rFonts w:hint="eastAsia"/>
          <w:highlight w:val="yellow"/>
        </w:rPr>
        <w:t xml:space="preserve">  </w:t>
      </w:r>
      <w:r>
        <w:rPr>
          <w:rFonts w:hint="eastAsia"/>
          <w:highlight w:val="yellow"/>
        </w:rPr>
        <w:t>来打开</w:t>
      </w:r>
      <w:r>
        <w:rPr>
          <w:rFonts w:hint="eastAsia"/>
          <w:highlight w:val="yellow"/>
        </w:rPr>
        <w:t xml:space="preserve"> assect </w:t>
      </w:r>
      <w:r>
        <w:rPr>
          <w:rFonts w:hint="eastAsia"/>
          <w:highlight w:val="yellow"/>
        </w:rPr>
        <w:t>下的流文件</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53.</w:t>
      </w:r>
      <w:r>
        <w:rPr>
          <w:rFonts w:ascii="微软雅黑" w:hAnsi="微软雅黑" w:hint="eastAsia"/>
          <w:b/>
          <w:sz w:val="24"/>
          <w:szCs w:val="24"/>
        </w:rPr>
        <w:t>什么是线程</w:t>
      </w:r>
    </w:p>
    <w:p w:rsidR="004E257C" w:rsidRDefault="004E257C" w:rsidP="004E257C">
      <w:pPr>
        <w:pStyle w:val="a7"/>
        <w:rPr>
          <w:rFonts w:ascii="Arial" w:hAnsi="Arial" w:cs="Arial"/>
          <w:sz w:val="21"/>
          <w:szCs w:val="21"/>
        </w:rPr>
      </w:pPr>
      <w:r>
        <w:rPr>
          <w:rFonts w:ascii="Arial" w:hAnsi="Arial" w:cs="Arial"/>
          <w:sz w:val="21"/>
          <w:szCs w:val="21"/>
        </w:rPr>
        <w:t>线程，有时被称为</w:t>
      </w:r>
      <w:hyperlink r:id="rId92" w:tgtFrame="_blank" w:history="1">
        <w:r>
          <w:rPr>
            <w:rStyle w:val="a6"/>
            <w:rFonts w:ascii="Arial" w:hAnsi="Arial" w:cs="Arial"/>
            <w:sz w:val="21"/>
            <w:szCs w:val="21"/>
          </w:rPr>
          <w:t>轻量级进程</w:t>
        </w:r>
      </w:hyperlink>
      <w:r>
        <w:rPr>
          <w:rFonts w:ascii="Arial" w:hAnsi="Arial" w:cs="Arial"/>
          <w:sz w:val="21"/>
          <w:szCs w:val="21"/>
          <w:highlight w:val="yellow"/>
        </w:rPr>
        <w:t>(Lightweight Process</w:t>
      </w:r>
      <w:r>
        <w:rPr>
          <w:rFonts w:ascii="Arial" w:hAnsi="Arial" w:cs="Arial"/>
          <w:sz w:val="21"/>
          <w:szCs w:val="21"/>
          <w:highlight w:val="yellow"/>
        </w:rPr>
        <w:t>，</w:t>
      </w:r>
      <w:r>
        <w:rPr>
          <w:rFonts w:ascii="Arial" w:hAnsi="Arial" w:cs="Arial"/>
          <w:sz w:val="21"/>
          <w:szCs w:val="21"/>
          <w:highlight w:val="yellow"/>
        </w:rPr>
        <w:t>LWP)</w:t>
      </w:r>
      <w:r>
        <w:rPr>
          <w:rFonts w:ascii="Arial" w:hAnsi="Arial" w:cs="Arial"/>
          <w:sz w:val="21"/>
          <w:szCs w:val="21"/>
          <w:highlight w:val="yellow"/>
        </w:rPr>
        <w:t>，是程序执行流的最小</w:t>
      </w:r>
      <w:hyperlink r:id="rId93" w:tgtFrame="_blank" w:history="1">
        <w:r>
          <w:rPr>
            <w:rStyle w:val="a6"/>
            <w:rFonts w:ascii="Arial" w:hAnsi="Arial" w:cs="Arial"/>
            <w:sz w:val="21"/>
            <w:szCs w:val="21"/>
          </w:rPr>
          <w:t>单元</w:t>
        </w:r>
      </w:hyperlink>
      <w:r>
        <w:rPr>
          <w:rFonts w:ascii="Arial" w:hAnsi="Arial" w:cs="Arial"/>
          <w:sz w:val="21"/>
          <w:szCs w:val="21"/>
        </w:rPr>
        <w:t>。一个标准的线程由</w:t>
      </w:r>
      <w:r>
        <w:rPr>
          <w:rFonts w:ascii="Arial" w:hAnsi="Arial" w:cs="Arial"/>
          <w:color w:val="0000FF"/>
          <w:sz w:val="21"/>
          <w:szCs w:val="21"/>
        </w:rPr>
        <w:t>线程</w:t>
      </w:r>
      <w:hyperlink r:id="rId94" w:tgtFrame="_blank" w:history="1">
        <w:r>
          <w:rPr>
            <w:rStyle w:val="a6"/>
            <w:rFonts w:ascii="Arial" w:hAnsi="Arial" w:cs="Arial"/>
            <w:color w:val="0000FF"/>
            <w:sz w:val="21"/>
            <w:szCs w:val="21"/>
          </w:rPr>
          <w:t>ID</w:t>
        </w:r>
      </w:hyperlink>
      <w:r>
        <w:rPr>
          <w:rFonts w:ascii="Arial" w:hAnsi="Arial" w:cs="Arial"/>
          <w:sz w:val="21"/>
          <w:szCs w:val="21"/>
        </w:rPr>
        <w:t>，当前指令指</w:t>
      </w:r>
      <w:r>
        <w:rPr>
          <w:rFonts w:ascii="Arial" w:hAnsi="Arial" w:cs="Arial"/>
          <w:color w:val="0000FF"/>
          <w:sz w:val="21"/>
          <w:szCs w:val="21"/>
        </w:rPr>
        <w:t>针</w:t>
      </w:r>
      <w:r>
        <w:rPr>
          <w:rFonts w:ascii="Arial" w:hAnsi="Arial" w:cs="Arial"/>
          <w:color w:val="0000FF"/>
          <w:sz w:val="21"/>
          <w:szCs w:val="21"/>
        </w:rPr>
        <w:t>(PC)</w:t>
      </w:r>
      <w:r>
        <w:rPr>
          <w:rFonts w:ascii="Arial" w:hAnsi="Arial" w:cs="Arial"/>
          <w:color w:val="0000FF"/>
          <w:sz w:val="21"/>
          <w:szCs w:val="21"/>
        </w:rPr>
        <w:t>，</w:t>
      </w:r>
      <w:hyperlink r:id="rId95" w:tgtFrame="_blank" w:history="1">
        <w:r>
          <w:rPr>
            <w:rStyle w:val="a6"/>
            <w:rFonts w:ascii="Arial" w:hAnsi="Arial" w:cs="Arial"/>
            <w:color w:val="0000FF"/>
            <w:sz w:val="21"/>
            <w:szCs w:val="21"/>
          </w:rPr>
          <w:t>寄存器</w:t>
        </w:r>
      </w:hyperlink>
      <w:r>
        <w:rPr>
          <w:rFonts w:ascii="Arial" w:hAnsi="Arial" w:cs="Arial"/>
          <w:color w:val="0000FF"/>
          <w:sz w:val="21"/>
          <w:szCs w:val="21"/>
        </w:rPr>
        <w:t>集合</w:t>
      </w:r>
      <w:r>
        <w:rPr>
          <w:rFonts w:ascii="Arial" w:hAnsi="Arial" w:cs="Arial"/>
          <w:sz w:val="21"/>
          <w:szCs w:val="21"/>
        </w:rPr>
        <w:t>和</w:t>
      </w:r>
      <w:hyperlink r:id="rId96" w:tgtFrame="_blank" w:history="1">
        <w:r>
          <w:rPr>
            <w:rStyle w:val="a6"/>
            <w:rFonts w:ascii="Arial" w:hAnsi="Arial" w:cs="Arial"/>
            <w:color w:val="0000FF"/>
            <w:sz w:val="21"/>
            <w:szCs w:val="21"/>
          </w:rPr>
          <w:t>堆栈</w:t>
        </w:r>
      </w:hyperlink>
      <w:r>
        <w:rPr>
          <w:rFonts w:ascii="Arial" w:hAnsi="Arial" w:cs="Arial"/>
          <w:sz w:val="21"/>
          <w:szCs w:val="21"/>
        </w:rPr>
        <w:t>组成。另外，线程是</w:t>
      </w:r>
      <w:hyperlink r:id="rId97" w:tgtFrame="_blank" w:history="1">
        <w:r>
          <w:rPr>
            <w:rStyle w:val="a6"/>
            <w:rFonts w:ascii="Arial" w:hAnsi="Arial" w:cs="Arial"/>
            <w:sz w:val="21"/>
            <w:szCs w:val="21"/>
          </w:rPr>
          <w:t>进程</w:t>
        </w:r>
      </w:hyperlink>
      <w:r>
        <w:rPr>
          <w:rFonts w:ascii="Arial" w:hAnsi="Arial" w:cs="Arial"/>
          <w:sz w:val="21"/>
          <w:szCs w:val="21"/>
        </w:rPr>
        <w:t>中的一个实体，是被系统独立调度和分派的基本单位，</w:t>
      </w:r>
      <w:r>
        <w:rPr>
          <w:rFonts w:ascii="Arial" w:hAnsi="Arial" w:cs="Arial"/>
          <w:sz w:val="21"/>
          <w:szCs w:val="21"/>
          <w:highlight w:val="yellow"/>
        </w:rPr>
        <w:t>线程自己不拥有</w:t>
      </w:r>
      <w:hyperlink r:id="rId98" w:tgtFrame="_blank" w:history="1">
        <w:r>
          <w:rPr>
            <w:rStyle w:val="a6"/>
            <w:rFonts w:ascii="Arial" w:hAnsi="Arial" w:cs="Arial"/>
            <w:sz w:val="21"/>
            <w:szCs w:val="21"/>
          </w:rPr>
          <w:t>系统</w:t>
        </w:r>
      </w:hyperlink>
      <w:r>
        <w:rPr>
          <w:rFonts w:ascii="Arial" w:hAnsi="Arial" w:cs="Arial"/>
          <w:sz w:val="21"/>
          <w:szCs w:val="21"/>
          <w:highlight w:val="yellow"/>
        </w:rPr>
        <w:t>资源，只拥有一点在运行中必不可少的资源</w:t>
      </w:r>
      <w:r>
        <w:rPr>
          <w:rFonts w:ascii="Arial" w:hAnsi="Arial" w:cs="Arial"/>
          <w:sz w:val="21"/>
          <w:szCs w:val="21"/>
        </w:rPr>
        <w:t>，但它可与同属一个进程的</w:t>
      </w:r>
      <w:r>
        <w:rPr>
          <w:rFonts w:ascii="Arial" w:hAnsi="Arial" w:cs="Arial"/>
          <w:color w:val="0000FF"/>
          <w:sz w:val="21"/>
          <w:szCs w:val="21"/>
        </w:rPr>
        <w:t>其它线程共享进程所拥有的全部资源。一个线程可以</w:t>
      </w:r>
      <w:hyperlink r:id="rId99" w:tgtFrame="_blank" w:history="1">
        <w:r>
          <w:rPr>
            <w:rStyle w:val="a6"/>
            <w:rFonts w:ascii="Arial" w:hAnsi="Arial" w:cs="Arial"/>
            <w:color w:val="0000FF"/>
            <w:sz w:val="21"/>
            <w:szCs w:val="21"/>
          </w:rPr>
          <w:t>创建</w:t>
        </w:r>
      </w:hyperlink>
      <w:r>
        <w:rPr>
          <w:rFonts w:ascii="Arial" w:hAnsi="Arial" w:cs="Arial"/>
          <w:color w:val="0000FF"/>
          <w:sz w:val="21"/>
          <w:szCs w:val="21"/>
        </w:rPr>
        <w:t>和</w:t>
      </w:r>
      <w:hyperlink r:id="rId100" w:tgtFrame="_blank" w:history="1">
        <w:r>
          <w:rPr>
            <w:rStyle w:val="a6"/>
            <w:rFonts w:ascii="Arial" w:hAnsi="Arial" w:cs="Arial"/>
            <w:color w:val="0000FF"/>
            <w:sz w:val="21"/>
            <w:szCs w:val="21"/>
          </w:rPr>
          <w:t>撤消</w:t>
        </w:r>
      </w:hyperlink>
      <w:r>
        <w:rPr>
          <w:rFonts w:ascii="Arial" w:hAnsi="Arial" w:cs="Arial"/>
          <w:color w:val="0000FF"/>
          <w:sz w:val="21"/>
          <w:szCs w:val="21"/>
        </w:rPr>
        <w:t>另一个线程</w:t>
      </w:r>
      <w:r>
        <w:rPr>
          <w:rFonts w:ascii="Arial" w:hAnsi="Arial" w:cs="Arial"/>
          <w:sz w:val="21"/>
          <w:szCs w:val="21"/>
        </w:rPr>
        <w:t>，同一</w:t>
      </w:r>
      <w:r>
        <w:rPr>
          <w:rFonts w:ascii="Arial" w:hAnsi="Arial" w:cs="Arial"/>
          <w:color w:val="0000FF"/>
          <w:sz w:val="21"/>
          <w:szCs w:val="21"/>
        </w:rPr>
        <w:t>进程中的多个线程之间可以并发执行</w:t>
      </w:r>
      <w:r>
        <w:rPr>
          <w:rFonts w:ascii="Arial" w:hAnsi="Arial" w:cs="Arial"/>
          <w:sz w:val="21"/>
          <w:szCs w:val="21"/>
        </w:rPr>
        <w:t>。由于线程之间的相互制约，致使线程在运行中</w:t>
      </w:r>
      <w:r>
        <w:rPr>
          <w:rFonts w:ascii="Arial" w:hAnsi="Arial" w:cs="Arial"/>
          <w:color w:val="0000FF"/>
          <w:sz w:val="21"/>
          <w:szCs w:val="21"/>
        </w:rPr>
        <w:t>呈现出间断性</w:t>
      </w:r>
      <w:r>
        <w:rPr>
          <w:rFonts w:ascii="Arial" w:hAnsi="Arial" w:cs="Arial"/>
          <w:sz w:val="21"/>
          <w:szCs w:val="21"/>
        </w:rPr>
        <w:t>。线程也</w:t>
      </w:r>
      <w:r>
        <w:rPr>
          <w:rFonts w:ascii="Arial" w:hAnsi="Arial" w:cs="Arial"/>
          <w:sz w:val="21"/>
          <w:szCs w:val="21"/>
          <w:highlight w:val="yellow"/>
        </w:rPr>
        <w:t>有</w:t>
      </w:r>
      <w:hyperlink r:id="rId101" w:tgtFrame="_blank" w:history="1">
        <w:r>
          <w:rPr>
            <w:rStyle w:val="a6"/>
            <w:rFonts w:ascii="Arial" w:hAnsi="Arial" w:cs="Arial"/>
            <w:sz w:val="21"/>
            <w:szCs w:val="21"/>
          </w:rPr>
          <w:t>就绪</w:t>
        </w:r>
      </w:hyperlink>
      <w:r>
        <w:rPr>
          <w:rFonts w:ascii="Arial" w:hAnsi="Arial" w:cs="Arial"/>
          <w:sz w:val="21"/>
          <w:szCs w:val="21"/>
          <w:highlight w:val="yellow"/>
        </w:rPr>
        <w:t>、</w:t>
      </w:r>
      <w:hyperlink r:id="rId102" w:tgtFrame="_blank" w:history="1">
        <w:r>
          <w:rPr>
            <w:rStyle w:val="a6"/>
            <w:rFonts w:ascii="Arial" w:hAnsi="Arial" w:cs="Arial"/>
            <w:sz w:val="21"/>
            <w:szCs w:val="21"/>
          </w:rPr>
          <w:t>阻塞</w:t>
        </w:r>
      </w:hyperlink>
      <w:r>
        <w:rPr>
          <w:rFonts w:ascii="Arial" w:hAnsi="Arial" w:cs="Arial"/>
          <w:sz w:val="21"/>
          <w:szCs w:val="21"/>
          <w:highlight w:val="yellow"/>
        </w:rPr>
        <w:t>和</w:t>
      </w:r>
      <w:hyperlink r:id="rId103" w:tgtFrame="_blank" w:history="1">
        <w:r>
          <w:rPr>
            <w:rStyle w:val="a6"/>
            <w:rFonts w:ascii="Arial" w:hAnsi="Arial" w:cs="Arial"/>
            <w:sz w:val="21"/>
            <w:szCs w:val="21"/>
          </w:rPr>
          <w:t>运行</w:t>
        </w:r>
      </w:hyperlink>
      <w:r>
        <w:rPr>
          <w:rFonts w:ascii="Arial" w:hAnsi="Arial" w:cs="Arial"/>
          <w:sz w:val="21"/>
          <w:szCs w:val="21"/>
          <w:highlight w:val="yellow"/>
        </w:rPr>
        <w:t>三种基本状</w:t>
      </w:r>
      <w:r>
        <w:rPr>
          <w:rFonts w:ascii="Arial" w:hAnsi="Arial" w:cs="Arial"/>
          <w:sz w:val="21"/>
          <w:szCs w:val="21"/>
        </w:rPr>
        <w:t>态。每一个程序都至</w:t>
      </w:r>
      <w:r>
        <w:rPr>
          <w:rFonts w:ascii="Arial" w:hAnsi="Arial" w:cs="Arial"/>
          <w:sz w:val="21"/>
          <w:szCs w:val="21"/>
          <w:highlight w:val="yellow"/>
        </w:rPr>
        <w:t>少有一个线程，那就是程序本身</w:t>
      </w:r>
      <w:r>
        <w:rPr>
          <w:rFonts w:ascii="Arial" w:hAnsi="Arial" w:cs="Arial"/>
          <w:sz w:val="21"/>
          <w:szCs w:val="21"/>
        </w:rPr>
        <w:t>。</w:t>
      </w:r>
    </w:p>
    <w:p w:rsidR="004E257C" w:rsidRDefault="004E257C" w:rsidP="004E257C">
      <w:pPr>
        <w:pStyle w:val="a7"/>
        <w:rPr>
          <w:rFonts w:ascii="Arial" w:hAnsi="Arial" w:cs="Arial"/>
          <w:sz w:val="21"/>
          <w:szCs w:val="21"/>
          <w:highlight w:val="yellow"/>
        </w:rPr>
      </w:pPr>
      <w:r>
        <w:rPr>
          <w:rFonts w:ascii="Arial" w:hAnsi="Arial" w:cs="Arial"/>
          <w:sz w:val="21"/>
          <w:szCs w:val="21"/>
        </w:rPr>
        <w:t xml:space="preserve">　　</w:t>
      </w:r>
      <w:r>
        <w:rPr>
          <w:rFonts w:ascii="Arial" w:hAnsi="Arial" w:cs="Arial"/>
          <w:sz w:val="21"/>
          <w:szCs w:val="21"/>
          <w:highlight w:val="yellow"/>
        </w:rPr>
        <w:t>线程是程序中一个单一的顺序控制流程。在单个程序中同时运行多个线程完成不同的工作，称为</w:t>
      </w:r>
      <w:hyperlink r:id="rId104" w:tgtFrame="_blank" w:history="1">
        <w:r>
          <w:rPr>
            <w:rStyle w:val="a6"/>
            <w:rFonts w:ascii="Arial" w:hAnsi="Arial" w:cs="Arial"/>
            <w:color w:val="0000FF"/>
            <w:sz w:val="21"/>
            <w:szCs w:val="21"/>
          </w:rPr>
          <w:t>多线程</w:t>
        </w:r>
      </w:hyperlink>
      <w:r>
        <w:rPr>
          <w:rFonts w:ascii="Arial" w:hAnsi="Arial" w:cs="Arial"/>
          <w:sz w:val="21"/>
          <w:szCs w:val="21"/>
          <w:highlight w:val="yellow"/>
        </w:rPr>
        <w:t>。</w:t>
      </w:r>
    </w:p>
    <w:p w:rsidR="004E257C" w:rsidRDefault="004E257C" w:rsidP="004E257C">
      <w:pPr>
        <w:jc w:val="center"/>
      </w:pPr>
    </w:p>
    <w:p w:rsidR="004E257C" w:rsidRDefault="004E257C" w:rsidP="004E257C">
      <w:r>
        <w:rPr>
          <w:rFonts w:hint="eastAsia"/>
        </w:rPr>
        <w:t xml:space="preserve">// </w:t>
      </w:r>
      <w:r>
        <w:rPr>
          <w:rFonts w:hint="eastAsia"/>
        </w:rPr>
        <w:t>自己找的</w:t>
      </w:r>
    </w:p>
    <w:p w:rsidR="004E257C" w:rsidRDefault="004E257C" w:rsidP="004E257C">
      <w:pPr>
        <w:rPr>
          <w:rFonts w:ascii="微软雅黑" w:hAnsi="微软雅黑"/>
          <w:b/>
          <w:color w:val="0000FF"/>
          <w:sz w:val="28"/>
          <w:szCs w:val="28"/>
          <w:highlight w:val="yellow"/>
        </w:rPr>
      </w:pPr>
    </w:p>
    <w:p w:rsidR="004E257C" w:rsidRDefault="004E257C" w:rsidP="004E257C">
      <w:pPr>
        <w:rPr>
          <w:rFonts w:ascii="微软雅黑" w:hAnsi="微软雅黑"/>
          <w:b/>
          <w:color w:val="0000FF"/>
          <w:sz w:val="28"/>
          <w:szCs w:val="28"/>
          <w:highlight w:val="yellow"/>
        </w:rPr>
      </w:pPr>
      <w:r>
        <w:rPr>
          <w:rFonts w:ascii="微软雅黑" w:hAnsi="微软雅黑" w:hint="eastAsia"/>
          <w:b/>
          <w:color w:val="0000FF"/>
          <w:sz w:val="28"/>
          <w:szCs w:val="28"/>
          <w:highlight w:val="yellow"/>
        </w:rPr>
        <w:t xml:space="preserve">// </w:t>
      </w:r>
      <w:r>
        <w:rPr>
          <w:rFonts w:ascii="微软雅黑" w:hAnsi="微软雅黑" w:hint="eastAsia"/>
          <w:b/>
          <w:color w:val="0000FF"/>
          <w:sz w:val="28"/>
          <w:szCs w:val="28"/>
          <w:highlight w:val="yellow"/>
        </w:rPr>
        <w:t>线程与进程的区别</w:t>
      </w:r>
      <w:r>
        <w:rPr>
          <w:rFonts w:ascii="微软雅黑" w:hAnsi="微软雅黑" w:hint="eastAsia"/>
          <w:b/>
          <w:color w:val="0000FF"/>
          <w:sz w:val="28"/>
          <w:szCs w:val="28"/>
          <w:highlight w:val="yellow"/>
        </w:rPr>
        <w:t>:</w:t>
      </w:r>
    </w:p>
    <w:p w:rsidR="004E257C" w:rsidRDefault="004E257C" w:rsidP="004E257C">
      <w:pPr>
        <w:rPr>
          <w:rFonts w:ascii="微软雅黑" w:hAnsi="微软雅黑"/>
          <w:b/>
          <w:color w:val="0000FF"/>
          <w:sz w:val="28"/>
          <w:szCs w:val="28"/>
          <w:highlight w:val="yellow"/>
        </w:rPr>
      </w:pPr>
      <w:r>
        <w:rPr>
          <w:rFonts w:ascii="微软雅黑" w:hAnsi="微软雅黑" w:hint="eastAsia"/>
          <w:b/>
          <w:color w:val="0000FF"/>
          <w:sz w:val="28"/>
          <w:szCs w:val="28"/>
          <w:highlight w:val="yellow"/>
        </w:rPr>
        <w:t>定义</w:t>
      </w:r>
      <w:r>
        <w:rPr>
          <w:rFonts w:ascii="微软雅黑" w:hAnsi="微软雅黑" w:hint="eastAsia"/>
          <w:b/>
          <w:color w:val="0000FF"/>
          <w:sz w:val="28"/>
          <w:szCs w:val="28"/>
          <w:highlight w:val="yellow"/>
        </w:rPr>
        <w:t>:</w:t>
      </w:r>
    </w:p>
    <w:p w:rsidR="004E257C" w:rsidRDefault="004E257C" w:rsidP="004E257C">
      <w:pPr>
        <w:widowControl/>
        <w:numPr>
          <w:ilvl w:val="0"/>
          <w:numId w:val="39"/>
        </w:numPr>
        <w:adjustRightInd w:val="0"/>
        <w:snapToGrid w:val="0"/>
        <w:spacing w:after="200"/>
        <w:jc w:val="left"/>
        <w:rPr>
          <w:rFonts w:ascii="微软雅黑" w:hAnsi="微软雅黑"/>
          <w:bCs/>
          <w:color w:val="0000FF"/>
          <w:szCs w:val="21"/>
          <w:highlight w:val="yellow"/>
        </w:rPr>
      </w:pPr>
      <w:r>
        <w:rPr>
          <w:rFonts w:ascii="微软雅黑" w:hAnsi="微软雅黑" w:hint="eastAsia"/>
          <w:bCs/>
          <w:color w:val="0000FF"/>
          <w:szCs w:val="21"/>
          <w:highlight w:val="yellow"/>
        </w:rPr>
        <w:t>进程是系统进行资源分配和调度的一个独立单位</w:t>
      </w:r>
    </w:p>
    <w:p w:rsidR="004E257C" w:rsidRDefault="004E257C" w:rsidP="004E257C">
      <w:pPr>
        <w:widowControl/>
        <w:numPr>
          <w:ilvl w:val="0"/>
          <w:numId w:val="39"/>
        </w:numPr>
        <w:adjustRightInd w:val="0"/>
        <w:snapToGrid w:val="0"/>
        <w:spacing w:after="200"/>
        <w:jc w:val="left"/>
        <w:rPr>
          <w:rFonts w:ascii="微软雅黑" w:hAnsi="微软雅黑"/>
          <w:b/>
          <w:color w:val="0000FF"/>
          <w:szCs w:val="21"/>
          <w:highlight w:val="yellow"/>
        </w:rPr>
      </w:pPr>
      <w:r>
        <w:rPr>
          <w:rFonts w:ascii="微软雅黑" w:hAnsi="微软雅黑" w:hint="eastAsia"/>
          <w:bCs/>
          <w:color w:val="0000FF"/>
          <w:szCs w:val="21"/>
          <w:highlight w:val="yellow"/>
        </w:rPr>
        <w:t>线程是进程的一个实体，是</w:t>
      </w:r>
      <w:r>
        <w:rPr>
          <w:rFonts w:ascii="微软雅黑" w:hAnsi="微软雅黑" w:hint="eastAsia"/>
          <w:bCs/>
          <w:color w:val="0000FF"/>
          <w:szCs w:val="21"/>
          <w:highlight w:val="yellow"/>
        </w:rPr>
        <w:t>CPU</w:t>
      </w:r>
      <w:r>
        <w:rPr>
          <w:rFonts w:ascii="微软雅黑" w:hAnsi="微软雅黑" w:hint="eastAsia"/>
          <w:bCs/>
          <w:color w:val="0000FF"/>
          <w:szCs w:val="21"/>
          <w:highlight w:val="yellow"/>
        </w:rPr>
        <w:t>调度和分派的基本单位，线程自己基本上不拥有系统资源，只拥有一点在系统运行中必不可少的资源，但是它可与同属一个进程的其他线程共享进程所拥有的全部资源</w:t>
      </w:r>
    </w:p>
    <w:p w:rsidR="004E257C" w:rsidRDefault="004E257C" w:rsidP="004E257C">
      <w:pPr>
        <w:rPr>
          <w:rFonts w:ascii="微软雅黑" w:hAnsi="微软雅黑"/>
          <w:b/>
          <w:color w:val="0000FF"/>
          <w:sz w:val="24"/>
          <w:szCs w:val="24"/>
          <w:highlight w:val="yellow"/>
        </w:rPr>
      </w:pPr>
      <w:r>
        <w:rPr>
          <w:rFonts w:ascii="微软雅黑" w:hAnsi="微软雅黑" w:hint="eastAsia"/>
          <w:b/>
          <w:color w:val="0000FF"/>
          <w:sz w:val="24"/>
          <w:szCs w:val="24"/>
          <w:highlight w:val="yellow"/>
        </w:rPr>
        <w:lastRenderedPageBreak/>
        <w:t>关系</w:t>
      </w:r>
      <w:r>
        <w:rPr>
          <w:rFonts w:ascii="微软雅黑" w:hAnsi="微软雅黑" w:hint="eastAsia"/>
          <w:b/>
          <w:color w:val="0000FF"/>
          <w:sz w:val="24"/>
          <w:szCs w:val="24"/>
          <w:highlight w:val="yellow"/>
        </w:rPr>
        <w:t>:</w:t>
      </w:r>
    </w:p>
    <w:p w:rsidR="004E257C" w:rsidRDefault="004E257C" w:rsidP="004E257C">
      <w:pPr>
        <w:widowControl/>
        <w:numPr>
          <w:ilvl w:val="0"/>
          <w:numId w:val="40"/>
        </w:numPr>
        <w:adjustRightInd w:val="0"/>
        <w:snapToGrid w:val="0"/>
        <w:spacing w:after="200"/>
        <w:jc w:val="left"/>
        <w:rPr>
          <w:rFonts w:ascii="微软雅黑" w:hAnsi="微软雅黑"/>
          <w:bCs/>
          <w:color w:val="0000FF"/>
          <w:szCs w:val="21"/>
          <w:highlight w:val="yellow"/>
        </w:rPr>
      </w:pPr>
      <w:r>
        <w:rPr>
          <w:rFonts w:ascii="微软雅黑" w:hAnsi="微软雅黑" w:hint="eastAsia"/>
          <w:bCs/>
          <w:color w:val="0000FF"/>
          <w:szCs w:val="21"/>
          <w:highlight w:val="yellow"/>
        </w:rPr>
        <w:t>一个线程可以创建和撤销另一个线程，同一个进程中的多个线程可以同时并发执行，他可以与同进程中的其他线程共享数据，但拥有自己的栈空间，拥有独立的执行顺序</w:t>
      </w:r>
    </w:p>
    <w:p w:rsidR="004E257C" w:rsidRDefault="004E257C" w:rsidP="004E257C">
      <w:pPr>
        <w:rPr>
          <w:rFonts w:ascii="微软雅黑" w:hAnsi="微软雅黑"/>
          <w:b/>
          <w:color w:val="0000FF"/>
          <w:sz w:val="24"/>
          <w:szCs w:val="24"/>
          <w:highlight w:val="yellow"/>
        </w:rPr>
      </w:pPr>
      <w:r>
        <w:rPr>
          <w:rFonts w:ascii="微软雅黑" w:hAnsi="微软雅黑" w:hint="eastAsia"/>
          <w:b/>
          <w:color w:val="0000FF"/>
          <w:sz w:val="24"/>
          <w:szCs w:val="24"/>
          <w:highlight w:val="yellow"/>
        </w:rPr>
        <w:t>区别</w:t>
      </w:r>
      <w:r>
        <w:rPr>
          <w:rFonts w:ascii="微软雅黑" w:hAnsi="微软雅黑" w:hint="eastAsia"/>
          <w:b/>
          <w:color w:val="0000FF"/>
          <w:sz w:val="24"/>
          <w:szCs w:val="24"/>
          <w:highlight w:val="yellow"/>
        </w:rPr>
        <w:t xml:space="preserve">: </w:t>
      </w:r>
    </w:p>
    <w:p w:rsidR="004E257C" w:rsidRDefault="004E257C" w:rsidP="004E257C">
      <w:pPr>
        <w:rPr>
          <w:rFonts w:ascii="微软雅黑" w:hAnsi="微软雅黑"/>
          <w:bCs/>
          <w:color w:val="0000FF"/>
          <w:szCs w:val="21"/>
        </w:rPr>
      </w:pPr>
      <w:r>
        <w:rPr>
          <w:rFonts w:ascii="微软雅黑" w:hAnsi="微软雅黑" w:hint="eastAsia"/>
          <w:bCs/>
          <w:color w:val="0000FF"/>
          <w:szCs w:val="21"/>
        </w:rPr>
        <w:t>进程和线程区别</w:t>
      </w:r>
      <w:r>
        <w:rPr>
          <w:rFonts w:ascii="微软雅黑" w:hAnsi="微软雅黑" w:hint="eastAsia"/>
          <w:bCs/>
          <w:color w:val="0000FF"/>
          <w:szCs w:val="21"/>
        </w:rPr>
        <w:t xml:space="preserve">: </w:t>
      </w:r>
      <w:r>
        <w:rPr>
          <w:rFonts w:ascii="微软雅黑" w:hAnsi="微软雅黑" w:hint="eastAsia"/>
          <w:bCs/>
          <w:color w:val="0000FF"/>
          <w:szCs w:val="21"/>
        </w:rPr>
        <w:t>他们是</w:t>
      </w:r>
      <w:r>
        <w:rPr>
          <w:rFonts w:ascii="微软雅黑" w:hAnsi="微软雅黑" w:hint="eastAsia"/>
          <w:bCs/>
          <w:color w:val="0000FF"/>
          <w:szCs w:val="21"/>
          <w:highlight w:val="green"/>
        </w:rPr>
        <w:t>不同的操作系统资源管理方式</w:t>
      </w:r>
      <w:r>
        <w:rPr>
          <w:rFonts w:ascii="微软雅黑" w:hAnsi="微软雅黑" w:hint="eastAsia"/>
          <w:bCs/>
          <w:color w:val="0000FF"/>
          <w:szCs w:val="21"/>
        </w:rPr>
        <w:t>。</w:t>
      </w:r>
    </w:p>
    <w:p w:rsidR="004E257C" w:rsidRDefault="004E257C" w:rsidP="004E257C">
      <w:pPr>
        <w:rPr>
          <w:rFonts w:ascii="微软雅黑" w:hAnsi="微软雅黑"/>
          <w:bCs/>
          <w:color w:val="0000FF"/>
          <w:szCs w:val="21"/>
          <w:highlight w:val="green"/>
        </w:rPr>
      </w:pPr>
      <w:r>
        <w:rPr>
          <w:rFonts w:ascii="微软雅黑" w:hAnsi="微软雅黑" w:hint="eastAsia"/>
          <w:bCs/>
          <w:color w:val="0000FF"/>
          <w:szCs w:val="21"/>
          <w:highlight w:val="green"/>
        </w:rPr>
        <w:t>进程有独立的地址空间，一个进程崩溃后，不会对其他进程产生影响</w:t>
      </w:r>
    </w:p>
    <w:p w:rsidR="004E257C" w:rsidRDefault="004E257C" w:rsidP="004E257C">
      <w:pPr>
        <w:rPr>
          <w:rFonts w:ascii="微软雅黑" w:hAnsi="微软雅黑"/>
          <w:bCs/>
          <w:color w:val="0000FF"/>
          <w:szCs w:val="21"/>
          <w:highlight w:val="green"/>
        </w:rPr>
      </w:pPr>
      <w:r>
        <w:rPr>
          <w:rFonts w:ascii="微软雅黑" w:hAnsi="微软雅黑" w:hint="eastAsia"/>
          <w:bCs/>
          <w:color w:val="0000FF"/>
          <w:szCs w:val="21"/>
        </w:rPr>
        <w:t>线程只是一个进程中不同的执行路径，线程有自己的堆栈和局部变量，</w:t>
      </w:r>
      <w:r>
        <w:rPr>
          <w:rFonts w:ascii="微软雅黑" w:hAnsi="微软雅黑" w:hint="eastAsia"/>
          <w:bCs/>
          <w:color w:val="0000FF"/>
          <w:szCs w:val="21"/>
          <w:highlight w:val="green"/>
        </w:rPr>
        <w:t>线程之间没有单独的地址空间，一个线程死掉就等于整个进程死掉，</w:t>
      </w:r>
      <w:r>
        <w:rPr>
          <w:rFonts w:ascii="微软雅黑" w:hAnsi="微软雅黑" w:hint="eastAsia"/>
          <w:bCs/>
          <w:color w:val="0000FF"/>
          <w:szCs w:val="21"/>
        </w:rPr>
        <w:t xml:space="preserve">  </w:t>
      </w:r>
      <w:r>
        <w:rPr>
          <w:rFonts w:ascii="微软雅黑" w:hAnsi="微软雅黑" w:hint="eastAsia"/>
          <w:bCs/>
          <w:color w:val="0000FF"/>
          <w:szCs w:val="21"/>
        </w:rPr>
        <w:t>所以</w:t>
      </w:r>
      <w:r>
        <w:rPr>
          <w:rFonts w:ascii="微软雅黑" w:hAnsi="微软雅黑" w:hint="eastAsia"/>
          <w:bCs/>
          <w:color w:val="0000FF"/>
          <w:szCs w:val="21"/>
          <w:highlight w:val="green"/>
        </w:rPr>
        <w:t>多线程的操作</w:t>
      </w:r>
      <w:r>
        <w:rPr>
          <w:rFonts w:ascii="微软雅黑" w:hAnsi="微软雅黑" w:hint="eastAsia"/>
          <w:bCs/>
          <w:color w:val="0000FF"/>
          <w:szCs w:val="21"/>
          <w:highlight w:val="green"/>
        </w:rPr>
        <w:t xml:space="preserve"> </w:t>
      </w:r>
      <w:r>
        <w:rPr>
          <w:rFonts w:ascii="微软雅黑" w:hAnsi="微软雅黑" w:hint="eastAsia"/>
          <w:bCs/>
          <w:color w:val="0000FF"/>
          <w:szCs w:val="21"/>
          <w:highlight w:val="green"/>
        </w:rPr>
        <w:t>要比多进程的程序健壮。</w:t>
      </w:r>
      <w:r>
        <w:rPr>
          <w:rFonts w:ascii="微软雅黑" w:hAnsi="微软雅黑" w:hint="eastAsia"/>
          <w:bCs/>
          <w:color w:val="0000FF"/>
          <w:szCs w:val="21"/>
          <w:highlight w:val="green"/>
        </w:rPr>
        <w:t xml:space="preserve">   </w:t>
      </w:r>
      <w:r>
        <w:rPr>
          <w:rFonts w:ascii="微软雅黑" w:hAnsi="微软雅黑" w:hint="eastAsia"/>
          <w:bCs/>
          <w:color w:val="0000FF"/>
          <w:szCs w:val="21"/>
          <w:highlight w:val="green"/>
        </w:rPr>
        <w:t>但在进程切换时耗费资源较大，效率要差一些</w:t>
      </w:r>
    </w:p>
    <w:p w:rsidR="004E257C" w:rsidRDefault="004E257C" w:rsidP="004E257C">
      <w:pPr>
        <w:rPr>
          <w:rFonts w:ascii="微软雅黑" w:hAnsi="微软雅黑"/>
          <w:bCs/>
          <w:color w:val="0000FF"/>
          <w:szCs w:val="21"/>
          <w:highlight w:val="yellow"/>
        </w:rPr>
      </w:pPr>
      <w:r>
        <w:rPr>
          <w:rFonts w:ascii="微软雅黑" w:hAnsi="微软雅黑" w:hint="eastAsia"/>
          <w:bCs/>
          <w:color w:val="0000FF"/>
          <w:szCs w:val="21"/>
        </w:rPr>
        <w:t>对于一些要求同</w:t>
      </w:r>
      <w:r>
        <w:rPr>
          <w:rFonts w:ascii="微软雅黑" w:hAnsi="微软雅黑" w:hint="eastAsia"/>
          <w:bCs/>
          <w:color w:val="0000FF"/>
          <w:szCs w:val="21"/>
          <w:highlight w:val="green"/>
        </w:rPr>
        <w:t>时进行并且又要共享某些变量的并发操作，只能用线程，不能用进程</w:t>
      </w:r>
      <w:r>
        <w:rPr>
          <w:rFonts w:ascii="微软雅黑" w:hAnsi="微软雅黑" w:hint="eastAsia"/>
          <w:bCs/>
          <w:color w:val="0000FF"/>
          <w:szCs w:val="21"/>
        </w:rPr>
        <w:t>，（因为进程在切换时耗费的资源要大一些，效率差一些）</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54.</w:t>
      </w:r>
      <w:r>
        <w:rPr>
          <w:rFonts w:ascii="微软雅黑" w:hAnsi="微软雅黑" w:hint="eastAsia"/>
          <w:b/>
          <w:sz w:val="24"/>
          <w:szCs w:val="24"/>
        </w:rPr>
        <w:t>线程和进程的区别</w:t>
      </w:r>
    </w:p>
    <w:p w:rsidR="004E257C" w:rsidRDefault="004E257C" w:rsidP="004E257C">
      <w:r>
        <w:rPr>
          <w:rFonts w:hint="eastAsia"/>
        </w:rPr>
        <w:t>进程是表示资源分配的基本单位，又是调度运行的基本单位。</w:t>
      </w:r>
    </w:p>
    <w:p w:rsidR="004E257C" w:rsidRDefault="004E257C" w:rsidP="004E257C">
      <w:r>
        <w:rPr>
          <w:rFonts w:hint="eastAsia"/>
        </w:rPr>
        <w:t>线程是进程中执行运算的最小单位，亦即执行处理机调度的基本单位。</w:t>
      </w:r>
    </w:p>
    <w:p w:rsidR="004E257C" w:rsidRDefault="004E257C" w:rsidP="004E257C">
      <w:pPr>
        <w:rPr>
          <w:color w:val="0000FF"/>
        </w:rPr>
      </w:pPr>
      <w:r>
        <w:rPr>
          <w:rFonts w:hint="eastAsia"/>
          <w:color w:val="0000FF"/>
        </w:rPr>
        <w:t>线程的优点：</w:t>
      </w:r>
    </w:p>
    <w:p w:rsidR="004E257C" w:rsidRDefault="004E257C" w:rsidP="004E257C">
      <w:r>
        <w:rPr>
          <w:rFonts w:hint="eastAsia"/>
        </w:rPr>
        <w:t>（</w:t>
      </w:r>
      <w:r>
        <w:rPr>
          <w:rFonts w:hint="eastAsia"/>
        </w:rPr>
        <w:t>1</w:t>
      </w:r>
      <w:r>
        <w:rPr>
          <w:rFonts w:hint="eastAsia"/>
        </w:rPr>
        <w:t>）</w:t>
      </w:r>
      <w:r>
        <w:rPr>
          <w:rFonts w:hint="eastAsia"/>
          <w:highlight w:val="green"/>
        </w:rPr>
        <w:t>易于调度。</w:t>
      </w:r>
      <w:r>
        <w:rPr>
          <w:rFonts w:hint="eastAsia"/>
        </w:rPr>
        <w:t>  </w:t>
      </w:r>
    </w:p>
    <w:p w:rsidR="004E257C" w:rsidRDefault="004E257C" w:rsidP="004E257C">
      <w:r>
        <w:rPr>
          <w:rFonts w:hint="eastAsia"/>
        </w:rPr>
        <w:t>（</w:t>
      </w:r>
      <w:r>
        <w:rPr>
          <w:rFonts w:hint="eastAsia"/>
        </w:rPr>
        <w:t>2</w:t>
      </w:r>
      <w:r>
        <w:rPr>
          <w:rFonts w:hint="eastAsia"/>
        </w:rPr>
        <w:t>）</w:t>
      </w:r>
      <w:r>
        <w:rPr>
          <w:rFonts w:hint="eastAsia"/>
          <w:highlight w:val="green"/>
        </w:rPr>
        <w:t>提高并发性</w:t>
      </w:r>
      <w:r>
        <w:rPr>
          <w:rFonts w:hint="eastAsia"/>
        </w:rPr>
        <w:t>。通过线程可方便有效地实现并发性。进程可创建多个线程来执行同一程序的不同部分。</w:t>
      </w:r>
      <w:r>
        <w:rPr>
          <w:rFonts w:hint="eastAsia"/>
        </w:rPr>
        <w:t>  </w:t>
      </w:r>
    </w:p>
    <w:p w:rsidR="004E257C" w:rsidRDefault="004E257C" w:rsidP="004E257C">
      <w:r>
        <w:rPr>
          <w:rFonts w:hint="eastAsia"/>
        </w:rPr>
        <w:t>（</w:t>
      </w:r>
      <w:r>
        <w:rPr>
          <w:rFonts w:hint="eastAsia"/>
        </w:rPr>
        <w:t>3</w:t>
      </w:r>
      <w:r>
        <w:rPr>
          <w:rFonts w:hint="eastAsia"/>
        </w:rPr>
        <w:t>）</w:t>
      </w:r>
      <w:r>
        <w:rPr>
          <w:rFonts w:hint="eastAsia"/>
          <w:highlight w:val="green"/>
        </w:rPr>
        <w:t>开销少</w:t>
      </w:r>
      <w:r>
        <w:rPr>
          <w:rFonts w:hint="eastAsia"/>
        </w:rPr>
        <w:t>。创建线程比创建进程要快，所需开销很少。。</w:t>
      </w:r>
      <w:r>
        <w:rPr>
          <w:rFonts w:hint="eastAsia"/>
        </w:rPr>
        <w:t>  </w:t>
      </w:r>
    </w:p>
    <w:p w:rsidR="004E257C" w:rsidRDefault="004E257C" w:rsidP="004E257C">
      <w:r>
        <w:rPr>
          <w:rFonts w:hint="eastAsia"/>
        </w:rPr>
        <w:t>（</w:t>
      </w:r>
      <w:r>
        <w:rPr>
          <w:rFonts w:hint="eastAsia"/>
        </w:rPr>
        <w:t>4</w:t>
      </w:r>
      <w:r>
        <w:rPr>
          <w:rFonts w:hint="eastAsia"/>
        </w:rPr>
        <w:t>）</w:t>
      </w:r>
      <w:r>
        <w:rPr>
          <w:rFonts w:hint="eastAsia"/>
          <w:highlight w:val="green"/>
        </w:rPr>
        <w:t>利于充分发挥多处理器的功能</w:t>
      </w:r>
      <w:r>
        <w:rPr>
          <w:rFonts w:hint="eastAsia"/>
        </w:rPr>
        <w:t>。通过创建多线程进程（即一个进程可具有两个或更多个线程），每个线程在一个处理器上运行，从而实现应用程序的并发性，使每个处理器都得到充分运行。</w:t>
      </w:r>
      <w:r>
        <w:rPr>
          <w:rFonts w:hint="eastAsia"/>
        </w:rPr>
        <w:t>  </w:t>
      </w:r>
    </w:p>
    <w:p w:rsidR="004E257C" w:rsidRDefault="004E257C" w:rsidP="004E257C">
      <w:pPr>
        <w:rPr>
          <w:color w:val="0000FF"/>
        </w:rPr>
      </w:pPr>
      <w:r>
        <w:rPr>
          <w:rFonts w:hint="eastAsia"/>
          <w:color w:val="0000FF"/>
        </w:rPr>
        <w:t>进程和线程的关系：</w:t>
      </w:r>
      <w:r>
        <w:rPr>
          <w:rFonts w:hint="eastAsia"/>
          <w:color w:val="0000FF"/>
        </w:rPr>
        <w:t>  </w:t>
      </w:r>
    </w:p>
    <w:p w:rsidR="004E257C" w:rsidRDefault="004E257C" w:rsidP="004E257C">
      <w:r>
        <w:rPr>
          <w:rFonts w:hint="eastAsia"/>
        </w:rPr>
        <w:t>（</w:t>
      </w:r>
      <w:r>
        <w:rPr>
          <w:rFonts w:hint="eastAsia"/>
        </w:rPr>
        <w:t>1</w:t>
      </w:r>
      <w:r>
        <w:rPr>
          <w:rFonts w:hint="eastAsia"/>
        </w:rPr>
        <w:t>）</w:t>
      </w:r>
      <w:r>
        <w:rPr>
          <w:rFonts w:hint="eastAsia"/>
          <w:highlight w:val="green"/>
        </w:rPr>
        <w:t>一个线程只能属于一个进程，而一个进程可以有多个线程，但至少有一个线程。</w:t>
      </w:r>
      <w:r>
        <w:rPr>
          <w:rFonts w:hint="eastAsia"/>
          <w:highlight w:val="green"/>
        </w:rPr>
        <w:t>  </w:t>
      </w:r>
      <w:r>
        <w:rPr>
          <w:rFonts w:hint="eastAsia"/>
          <w:highlight w:val="green"/>
        </w:rPr>
        <w:t>（</w:t>
      </w:r>
      <w:r>
        <w:rPr>
          <w:rFonts w:hint="eastAsia"/>
          <w:highlight w:val="green"/>
        </w:rPr>
        <w:t>2</w:t>
      </w:r>
      <w:r>
        <w:rPr>
          <w:rFonts w:hint="eastAsia"/>
          <w:highlight w:val="green"/>
        </w:rPr>
        <w:t>）资源分配给进程，同一进程的所有线程共享该进程的所有资源</w:t>
      </w:r>
      <w:r>
        <w:rPr>
          <w:rFonts w:hint="eastAsia"/>
        </w:rPr>
        <w:t>。</w:t>
      </w:r>
      <w:r>
        <w:rPr>
          <w:rFonts w:hint="eastAsia"/>
        </w:rPr>
        <w:t>  </w:t>
      </w:r>
    </w:p>
    <w:p w:rsidR="004E257C" w:rsidRDefault="004E257C" w:rsidP="004E257C">
      <w:r>
        <w:rPr>
          <w:rFonts w:hint="eastAsia"/>
        </w:rPr>
        <w:t>（</w:t>
      </w:r>
      <w:r>
        <w:rPr>
          <w:rFonts w:hint="eastAsia"/>
        </w:rPr>
        <w:t>3</w:t>
      </w:r>
      <w:r>
        <w:rPr>
          <w:rFonts w:hint="eastAsia"/>
        </w:rPr>
        <w:t>）处理机分给线程，即</w:t>
      </w:r>
      <w:r>
        <w:rPr>
          <w:rFonts w:hint="eastAsia"/>
          <w:highlight w:val="green"/>
        </w:rPr>
        <w:t>真正在处理机上运行的是线程</w:t>
      </w:r>
      <w:r>
        <w:rPr>
          <w:rFonts w:hint="eastAsia"/>
        </w:rPr>
        <w:t>。</w:t>
      </w:r>
      <w:r>
        <w:rPr>
          <w:rFonts w:hint="eastAsia"/>
        </w:rPr>
        <w:t>  </w:t>
      </w:r>
    </w:p>
    <w:p w:rsidR="004E257C" w:rsidRDefault="004E257C" w:rsidP="004E257C">
      <w:pPr>
        <w:rPr>
          <w:highlight w:val="green"/>
        </w:rPr>
      </w:pPr>
      <w:r>
        <w:rPr>
          <w:rFonts w:hint="eastAsia"/>
        </w:rPr>
        <w:t>（</w:t>
      </w:r>
      <w:r>
        <w:rPr>
          <w:rFonts w:hint="eastAsia"/>
        </w:rPr>
        <w:t>4</w:t>
      </w:r>
      <w:r>
        <w:rPr>
          <w:rFonts w:hint="eastAsia"/>
        </w:rPr>
        <w:t>）线程在执行过程中，需要协作同步。</w:t>
      </w:r>
      <w:r>
        <w:rPr>
          <w:rFonts w:hint="eastAsia"/>
          <w:highlight w:val="green"/>
        </w:rPr>
        <w:t>不同进程的线程间要利用</w:t>
      </w:r>
      <w:r>
        <w:rPr>
          <w:rFonts w:hint="eastAsia"/>
          <w:color w:val="0000FF"/>
          <w:highlight w:val="green"/>
        </w:rPr>
        <w:t>消息通信的</w:t>
      </w:r>
      <w:r>
        <w:rPr>
          <w:rFonts w:hint="eastAsia"/>
          <w:highlight w:val="green"/>
        </w:rPr>
        <w:t>办法实现同步。</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55.</w:t>
      </w:r>
      <w:r>
        <w:rPr>
          <w:rFonts w:ascii="微软雅黑" w:hAnsi="微软雅黑" w:hint="eastAsia"/>
          <w:b/>
          <w:sz w:val="24"/>
          <w:szCs w:val="24"/>
        </w:rPr>
        <w:t>接口和抽象类的区别</w:t>
      </w:r>
    </w:p>
    <w:p w:rsidR="004E257C" w:rsidRDefault="004E257C" w:rsidP="004E257C">
      <w:r>
        <w:rPr>
          <w:rFonts w:hint="eastAsia"/>
        </w:rPr>
        <w:t>abstract</w:t>
      </w:r>
      <w:r>
        <w:rPr>
          <w:rFonts w:hint="eastAsia"/>
        </w:rPr>
        <w:t>可以修饰抽象方法，而一个类只要有一个抽象方法，就必须用</w:t>
      </w:r>
    </w:p>
    <w:p w:rsidR="004E257C" w:rsidRDefault="004E257C" w:rsidP="004E257C">
      <w:r>
        <w:rPr>
          <w:rFonts w:hint="eastAsia"/>
        </w:rPr>
        <w:t>abstract</w:t>
      </w:r>
      <w:r>
        <w:rPr>
          <w:rFonts w:hint="eastAsia"/>
        </w:rPr>
        <w:t>定义该类，即抽象类。</w:t>
      </w:r>
    </w:p>
    <w:p w:rsidR="004E257C" w:rsidRDefault="004E257C" w:rsidP="004E257C">
      <w:r>
        <w:rPr>
          <w:rFonts w:hint="eastAsia"/>
        </w:rPr>
        <w:t>用</w:t>
      </w:r>
      <w:r>
        <w:rPr>
          <w:rFonts w:hint="eastAsia"/>
        </w:rPr>
        <w:t>interface</w:t>
      </w:r>
      <w:r>
        <w:rPr>
          <w:rFonts w:hint="eastAsia"/>
        </w:rPr>
        <w:t>修饰的类，里面的方法都是抽象方法，因此在定义接口的时候，可以</w:t>
      </w:r>
    </w:p>
    <w:p w:rsidR="004E257C" w:rsidRDefault="004E257C" w:rsidP="004E257C">
      <w:r>
        <w:rPr>
          <w:rFonts w:hint="eastAsia"/>
        </w:rPr>
        <w:t>直接不加那些修饰，系统会默认的添上去。接口里面的字段都是公有常量，即</w:t>
      </w:r>
    </w:p>
    <w:p w:rsidR="004E257C" w:rsidRDefault="004E257C" w:rsidP="004E257C">
      <w:pPr>
        <w:rPr>
          <w:color w:val="0000FF"/>
        </w:rPr>
      </w:pPr>
      <w:r>
        <w:rPr>
          <w:rFonts w:hint="eastAsia"/>
          <w:color w:val="0000FF"/>
        </w:rPr>
        <w:t>public static final</w:t>
      </w:r>
      <w:r>
        <w:rPr>
          <w:rFonts w:hint="eastAsia"/>
          <w:color w:val="0000FF"/>
        </w:rPr>
        <w:t>修饰的字段。</w:t>
      </w:r>
    </w:p>
    <w:p w:rsidR="004E257C" w:rsidRDefault="004E257C" w:rsidP="004E257C">
      <w:r>
        <w:rPr>
          <w:rFonts w:hint="eastAsia"/>
        </w:rPr>
        <w:t>//</w:t>
      </w:r>
      <w:r>
        <w:rPr>
          <w:rFonts w:hint="eastAsia"/>
        </w:rPr>
        <w:t>接口是单继承</w:t>
      </w:r>
      <w:r>
        <w:rPr>
          <w:rFonts w:hint="eastAsia"/>
        </w:rPr>
        <w:t xml:space="preserve">  </w:t>
      </w:r>
      <w:r>
        <w:rPr>
          <w:rFonts w:hint="eastAsia"/>
        </w:rPr>
        <w:t>、抽象类是多继承</w:t>
      </w:r>
    </w:p>
    <w:p w:rsidR="004E257C" w:rsidRDefault="004E257C" w:rsidP="004E257C">
      <w:pPr>
        <w:rPr>
          <w:highlight w:val="green"/>
        </w:rPr>
      </w:pPr>
      <w:r>
        <w:rPr>
          <w:rFonts w:hint="eastAsia"/>
          <w:highlight w:val="green"/>
        </w:rPr>
        <w:lastRenderedPageBreak/>
        <w:t>//</w:t>
      </w:r>
      <w:r>
        <w:rPr>
          <w:rFonts w:hint="eastAsia"/>
          <w:highlight w:val="green"/>
        </w:rPr>
        <w:t>接口里面只有抽象方法</w:t>
      </w:r>
    </w:p>
    <w:p w:rsidR="004E257C" w:rsidRDefault="004E257C" w:rsidP="004E257C">
      <w:pPr>
        <w:rPr>
          <w:highlight w:val="green"/>
        </w:rPr>
      </w:pPr>
      <w:r>
        <w:rPr>
          <w:rFonts w:hint="eastAsia"/>
          <w:highlight w:val="green"/>
        </w:rPr>
        <w:t xml:space="preserve">// </w:t>
      </w:r>
      <w:r>
        <w:rPr>
          <w:rFonts w:hint="eastAsia"/>
          <w:highlight w:val="green"/>
        </w:rPr>
        <w:t>抽象类</w:t>
      </w:r>
      <w:r>
        <w:rPr>
          <w:rFonts w:hint="eastAsia"/>
          <w:highlight w:val="green"/>
        </w:rPr>
        <w:t xml:space="preserve">: </w:t>
      </w:r>
      <w:r>
        <w:rPr>
          <w:rFonts w:hint="eastAsia"/>
          <w:highlight w:val="green"/>
        </w:rPr>
        <w:t>有抽象方法和普通方法</w:t>
      </w:r>
      <w:r>
        <w:rPr>
          <w:rFonts w:hint="eastAsia"/>
          <w:highlight w:val="green"/>
        </w:rPr>
        <w:t xml:space="preserve">  </w:t>
      </w:r>
      <w:r>
        <w:rPr>
          <w:rFonts w:hint="eastAsia"/>
          <w:highlight w:val="green"/>
        </w:rPr>
        <w:t>、</w:t>
      </w:r>
      <w:r>
        <w:rPr>
          <w:rFonts w:hint="eastAsia"/>
          <w:highlight w:val="green"/>
        </w:rPr>
        <w:t xml:space="preserve"> </w:t>
      </w:r>
      <w:r>
        <w:rPr>
          <w:rFonts w:hint="eastAsia"/>
          <w:highlight w:val="green"/>
        </w:rPr>
        <w:t>抽象类</w:t>
      </w:r>
      <w:r>
        <w:rPr>
          <w:rFonts w:hint="eastAsia"/>
          <w:highlight w:val="green"/>
        </w:rPr>
        <w:t>==</w:t>
      </w:r>
      <w:r>
        <w:rPr>
          <w:rFonts w:hint="eastAsia"/>
          <w:highlight w:val="green"/>
        </w:rPr>
        <w:t>父类</w:t>
      </w:r>
      <w:r>
        <w:rPr>
          <w:rFonts w:hint="eastAsia"/>
          <w:highlight w:val="green"/>
        </w:rPr>
        <w:t xml:space="preserve">( </w:t>
      </w:r>
      <w:r>
        <w:rPr>
          <w:rFonts w:hint="eastAsia"/>
          <w:highlight w:val="green"/>
        </w:rPr>
        <w:t>抽象类是</w:t>
      </w:r>
      <w:r>
        <w:rPr>
          <w:rFonts w:hint="eastAsia"/>
          <w:highlight w:val="green"/>
        </w:rPr>
        <w:t xml:space="preserve"> </w:t>
      </w:r>
      <w:r>
        <w:rPr>
          <w:rFonts w:hint="eastAsia"/>
          <w:highlight w:val="green"/>
        </w:rPr>
        <w:t>顶级父类</w:t>
      </w:r>
      <w:r>
        <w:rPr>
          <w:rFonts w:hint="eastAsia"/>
          <w:highlight w:val="green"/>
        </w:rPr>
        <w:t xml:space="preserve"> )  </w:t>
      </w:r>
    </w:p>
    <w:p w:rsidR="004E257C" w:rsidRDefault="004E257C" w:rsidP="004E257C">
      <w:pPr>
        <w:rPr>
          <w:highlight w:val="green"/>
        </w:rPr>
      </w:pPr>
      <w:r>
        <w:rPr>
          <w:rFonts w:hint="eastAsia"/>
          <w:highlight w:val="green"/>
        </w:rPr>
        <w:t xml:space="preserve">// </w:t>
      </w:r>
      <w:r>
        <w:rPr>
          <w:rFonts w:hint="eastAsia"/>
          <w:highlight w:val="green"/>
        </w:rPr>
        <w:t>比较两个对象是否相等</w:t>
      </w:r>
      <w:r>
        <w:rPr>
          <w:rFonts w:hint="eastAsia"/>
          <w:highlight w:val="green"/>
        </w:rPr>
        <w:t xml:space="preserve"> == </w:t>
      </w:r>
      <w:r>
        <w:rPr>
          <w:rFonts w:hint="eastAsia"/>
          <w:highlight w:val="green"/>
        </w:rPr>
        <w:t>比较的是地址、</w:t>
      </w:r>
      <w:r>
        <w:rPr>
          <w:rFonts w:hint="eastAsia"/>
          <w:highlight w:val="green"/>
        </w:rPr>
        <w:t xml:space="preserve">  = </w:t>
      </w:r>
      <w:r>
        <w:rPr>
          <w:rFonts w:hint="eastAsia"/>
          <w:highlight w:val="green"/>
        </w:rPr>
        <w:t>比较的是值</w:t>
      </w:r>
    </w:p>
    <w:p w:rsidR="004E257C" w:rsidRDefault="004E257C" w:rsidP="004E257C">
      <w:pPr>
        <w:rPr>
          <w:highlight w:val="green"/>
        </w:rPr>
      </w:pPr>
      <w:r>
        <w:rPr>
          <w:rFonts w:hint="eastAsia"/>
          <w:highlight w:val="green"/>
        </w:rPr>
        <w:t>//final</w:t>
      </w:r>
      <w:r>
        <w:rPr>
          <w:rFonts w:hint="eastAsia"/>
          <w:highlight w:val="green"/>
        </w:rPr>
        <w:t>不能和</w:t>
      </w:r>
      <w:r>
        <w:rPr>
          <w:rFonts w:hint="eastAsia"/>
          <w:highlight w:val="green"/>
        </w:rPr>
        <w:t xml:space="preserve"> static </w:t>
      </w:r>
      <w:r>
        <w:rPr>
          <w:rFonts w:hint="eastAsia"/>
          <w:highlight w:val="green"/>
        </w:rPr>
        <w:t>、</w:t>
      </w:r>
      <w:r>
        <w:rPr>
          <w:rFonts w:hint="eastAsia"/>
          <w:highlight w:val="green"/>
        </w:rPr>
        <w:t xml:space="preserve">actaret </w:t>
      </w:r>
      <w:r>
        <w:rPr>
          <w:rFonts w:hint="eastAsia"/>
          <w:highlight w:val="green"/>
        </w:rPr>
        <w:t>一起使用</w:t>
      </w:r>
      <w:r>
        <w:rPr>
          <w:rFonts w:hint="eastAsia"/>
          <w:highlight w:val="green"/>
        </w:rPr>
        <w:t xml:space="preserve"> </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56.xml</w:t>
      </w:r>
      <w:r>
        <w:rPr>
          <w:rFonts w:ascii="微软雅黑" w:hAnsi="微软雅黑" w:hint="eastAsia"/>
          <w:b/>
          <w:sz w:val="24"/>
          <w:szCs w:val="24"/>
        </w:rPr>
        <w:t>有几种解析方式、区别</w:t>
      </w:r>
    </w:p>
    <w:p w:rsidR="004E257C" w:rsidRDefault="004E257C" w:rsidP="004E257C">
      <w:pPr>
        <w:rPr>
          <w:rFonts w:ascii="微软雅黑" w:hAnsi="微软雅黑" w:cs="宋体"/>
          <w:szCs w:val="21"/>
        </w:rPr>
      </w:pPr>
      <w:r>
        <w:rPr>
          <w:rFonts w:ascii="宋体" w:eastAsia="宋体" w:hAnsi="宋体" w:cs="宋体" w:hint="eastAsia"/>
          <w:szCs w:val="21"/>
        </w:rPr>
        <w:t>基本的解析方式有三种</w:t>
      </w:r>
      <w:r>
        <w:rPr>
          <w:rFonts w:ascii="微软雅黑" w:hAnsi="微软雅黑" w:cs="宋体" w:hint="eastAsia"/>
          <w:szCs w:val="21"/>
        </w:rPr>
        <w:t>: DOM,SAX,Pull</w:t>
      </w:r>
    </w:p>
    <w:p w:rsidR="004E257C" w:rsidRDefault="004E257C" w:rsidP="004E257C">
      <w:pPr>
        <w:rPr>
          <w:rFonts w:ascii="宋体" w:eastAsia="宋体" w:hAnsi="宋体" w:cs="宋体"/>
          <w:szCs w:val="21"/>
          <w:highlight w:val="green"/>
        </w:rPr>
      </w:pPr>
      <w:r>
        <w:rPr>
          <w:rFonts w:ascii="微软雅黑" w:hAnsi="微软雅黑" w:cs="宋体" w:hint="eastAsia"/>
          <w:szCs w:val="21"/>
          <w:highlight w:val="green"/>
        </w:rPr>
        <w:t>dom</w:t>
      </w:r>
      <w:r>
        <w:rPr>
          <w:rFonts w:ascii="宋体" w:eastAsia="宋体" w:hAnsi="宋体" w:cs="宋体" w:hint="eastAsia"/>
          <w:szCs w:val="21"/>
          <w:highlight w:val="green"/>
        </w:rPr>
        <w:t>解析</w:t>
      </w:r>
      <w:r>
        <w:rPr>
          <w:rFonts w:ascii="宋体" w:eastAsia="宋体" w:hAnsi="宋体" w:cs="宋体" w:hint="eastAsia"/>
          <w:szCs w:val="21"/>
        </w:rPr>
        <w:t>：解析器读入整个文档，然后构建一个驻留内存的树结构，然后就可以使用</w:t>
      </w:r>
      <w:r>
        <w:rPr>
          <w:rFonts w:ascii="微软雅黑" w:hAnsi="微软雅黑" w:cs="宋体" w:hint="eastAsia"/>
        </w:rPr>
        <w:t> </w:t>
      </w:r>
      <w:r>
        <w:rPr>
          <w:rFonts w:ascii="微软雅黑" w:hAnsi="微软雅黑" w:cs="宋体" w:hint="eastAsia"/>
          <w:szCs w:val="21"/>
        </w:rPr>
        <w:t>DOM</w:t>
      </w:r>
      <w:r>
        <w:rPr>
          <w:rFonts w:ascii="微软雅黑" w:hAnsi="微软雅黑" w:cs="宋体" w:hint="eastAsia"/>
        </w:rPr>
        <w:t> </w:t>
      </w:r>
      <w:r>
        <w:rPr>
          <w:rFonts w:ascii="宋体" w:eastAsia="宋体" w:hAnsi="宋体" w:cs="宋体" w:hint="eastAsia"/>
          <w:szCs w:val="21"/>
        </w:rPr>
        <w:t>接口来操作这个树结构。</w:t>
      </w:r>
      <w:r>
        <w:rPr>
          <w:rFonts w:ascii="宋体" w:eastAsia="宋体" w:hAnsi="宋体" w:cs="宋体" w:hint="eastAsia"/>
          <w:szCs w:val="21"/>
          <w:highlight w:val="green"/>
        </w:rPr>
        <w:t>优点是对文档增删改查比较方便，缺点占用内存比较大。</w:t>
      </w:r>
    </w:p>
    <w:p w:rsidR="004E257C" w:rsidRDefault="004E257C" w:rsidP="004E257C">
      <w:pPr>
        <w:rPr>
          <w:rFonts w:ascii="宋体" w:eastAsia="宋体" w:hAnsi="宋体" w:cs="宋体"/>
          <w:szCs w:val="21"/>
          <w:highlight w:val="green"/>
        </w:rPr>
      </w:pPr>
    </w:p>
    <w:p w:rsidR="004E257C" w:rsidRDefault="004E257C" w:rsidP="004E257C">
      <w:pPr>
        <w:rPr>
          <w:rFonts w:ascii="微软雅黑" w:hAnsi="微软雅黑" w:cs="宋体"/>
          <w:szCs w:val="21"/>
          <w:highlight w:val="green"/>
        </w:rPr>
      </w:pPr>
      <w:r>
        <w:rPr>
          <w:rFonts w:ascii="微软雅黑" w:hAnsi="微软雅黑" w:cs="宋体" w:hint="eastAsia"/>
          <w:szCs w:val="21"/>
          <w:highlight w:val="yellow"/>
        </w:rPr>
        <w:t>sax</w:t>
      </w:r>
      <w:r>
        <w:rPr>
          <w:rFonts w:ascii="宋体" w:eastAsia="宋体" w:hAnsi="宋体" w:cs="宋体" w:hint="eastAsia"/>
          <w:szCs w:val="21"/>
          <w:highlight w:val="yellow"/>
        </w:rPr>
        <w:t>解析</w:t>
      </w:r>
      <w:r>
        <w:rPr>
          <w:rFonts w:ascii="宋体" w:eastAsia="宋体" w:hAnsi="宋体" w:cs="宋体" w:hint="eastAsia"/>
          <w:szCs w:val="21"/>
        </w:rPr>
        <w:t>：基于事件驱动型</w:t>
      </w:r>
      <w:r>
        <w:rPr>
          <w:rFonts w:ascii="微软雅黑" w:hAnsi="微软雅黑" w:cs="宋体" w:hint="eastAsia"/>
          <w:szCs w:val="21"/>
          <w:highlight w:val="yellow"/>
        </w:rPr>
        <w:t>,</w:t>
      </w:r>
      <w:r>
        <w:rPr>
          <w:rFonts w:ascii="宋体" w:eastAsia="宋体" w:hAnsi="宋体" w:cs="宋体" w:hint="eastAsia"/>
          <w:szCs w:val="21"/>
          <w:highlight w:val="yellow"/>
        </w:rPr>
        <w:t>优点占用内存少，解析速度快，缺点是只适合做文档的读取，不适合做文档的增删改，不能中途停止。</w:t>
      </w:r>
    </w:p>
    <w:p w:rsidR="004E257C" w:rsidRDefault="004E257C" w:rsidP="004E257C">
      <w:pPr>
        <w:rPr>
          <w:rFonts w:ascii="微软雅黑" w:hAnsi="微软雅黑" w:cs="宋体"/>
          <w:szCs w:val="21"/>
          <w:highlight w:val="green"/>
        </w:rPr>
      </w:pPr>
      <w:r>
        <w:rPr>
          <w:rFonts w:ascii="微软雅黑" w:hAnsi="微软雅黑" w:cs="宋体" w:hint="eastAsia"/>
          <w:szCs w:val="21"/>
        </w:rPr>
        <w:t>pull</w:t>
      </w:r>
      <w:r>
        <w:rPr>
          <w:rFonts w:ascii="宋体" w:eastAsia="宋体" w:hAnsi="宋体" w:cs="宋体" w:hint="eastAsia"/>
          <w:szCs w:val="21"/>
        </w:rPr>
        <w:t>解析：同样基于事件驱动型</w:t>
      </w:r>
      <w:r>
        <w:rPr>
          <w:rFonts w:ascii="微软雅黑" w:hAnsi="微软雅黑" w:cs="宋体" w:hint="eastAsia"/>
          <w:szCs w:val="21"/>
        </w:rPr>
        <w:t>,android</w:t>
      </w:r>
      <w:r>
        <w:rPr>
          <w:rFonts w:ascii="微软雅黑" w:hAnsi="微软雅黑" w:cs="宋体" w:hint="eastAsia"/>
          <w:highlight w:val="green"/>
        </w:rPr>
        <w:t> </w:t>
      </w:r>
      <w:r>
        <w:rPr>
          <w:rFonts w:ascii="宋体" w:eastAsia="宋体" w:hAnsi="宋体" w:cs="宋体" w:hint="eastAsia"/>
          <w:szCs w:val="21"/>
          <w:highlight w:val="green"/>
        </w:rPr>
        <w:t>官方</w:t>
      </w:r>
      <w:r>
        <w:rPr>
          <w:rFonts w:ascii="微软雅黑" w:hAnsi="微软雅黑" w:cs="宋体" w:hint="eastAsia"/>
          <w:szCs w:val="21"/>
          <w:highlight w:val="green"/>
        </w:rPr>
        <w:t>API</w:t>
      </w:r>
      <w:r>
        <w:rPr>
          <w:rFonts w:ascii="宋体" w:eastAsia="宋体" w:hAnsi="宋体" w:cs="宋体" w:hint="eastAsia"/>
          <w:szCs w:val="21"/>
          <w:highlight w:val="green"/>
        </w:rPr>
        <w:t>提供</w:t>
      </w:r>
      <w:r>
        <w:rPr>
          <w:rFonts w:ascii="微软雅黑" w:hAnsi="微软雅黑" w:cs="宋体" w:hint="eastAsia"/>
          <w:szCs w:val="21"/>
          <w:highlight w:val="green"/>
        </w:rPr>
        <w:t>,</w:t>
      </w:r>
      <w:r>
        <w:rPr>
          <w:rFonts w:ascii="宋体" w:eastAsia="宋体" w:hAnsi="宋体" w:cs="宋体" w:hint="eastAsia"/>
          <w:szCs w:val="21"/>
          <w:highlight w:val="green"/>
        </w:rPr>
        <w:t>可随时终止</w:t>
      </w:r>
      <w:r>
        <w:rPr>
          <w:rFonts w:ascii="微软雅黑" w:hAnsi="微软雅黑" w:cs="宋体" w:hint="eastAsia"/>
          <w:szCs w:val="21"/>
          <w:highlight w:val="green"/>
        </w:rPr>
        <w:t>,</w:t>
      </w:r>
      <w:r>
        <w:rPr>
          <w:rFonts w:ascii="宋体" w:eastAsia="宋体" w:hAnsi="宋体" w:cs="宋体" w:hint="eastAsia"/>
          <w:szCs w:val="21"/>
          <w:highlight w:val="green"/>
        </w:rPr>
        <w:t>调用</w:t>
      </w:r>
      <w:r>
        <w:rPr>
          <w:rFonts w:ascii="微软雅黑" w:hAnsi="微软雅黑" w:cs="宋体" w:hint="eastAsia"/>
          <w:szCs w:val="21"/>
          <w:highlight w:val="green"/>
        </w:rPr>
        <w:t>next()</w:t>
      </w:r>
      <w:r>
        <w:rPr>
          <w:rFonts w:ascii="微软雅黑" w:hAnsi="微软雅黑" w:cs="宋体" w:hint="eastAsia"/>
          <w:highlight w:val="green"/>
        </w:rPr>
        <w:t> </w:t>
      </w:r>
      <w:r>
        <w:rPr>
          <w:rFonts w:ascii="宋体" w:eastAsia="宋体" w:hAnsi="宋体" w:cs="宋体" w:hint="eastAsia"/>
          <w:szCs w:val="21"/>
          <w:highlight w:val="green"/>
        </w:rPr>
        <w:t xml:space="preserve">方法提取它们（主动提取事件） </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57.webview</w:t>
      </w:r>
      <w:r>
        <w:rPr>
          <w:rFonts w:ascii="微软雅黑" w:hAnsi="微软雅黑" w:hint="eastAsia"/>
          <w:b/>
          <w:sz w:val="24"/>
          <w:szCs w:val="24"/>
        </w:rPr>
        <w:t>的辅助类</w:t>
      </w:r>
    </w:p>
    <w:p w:rsidR="004E257C" w:rsidRDefault="004E257C" w:rsidP="004E257C">
      <w:pPr>
        <w:rPr>
          <w:rFonts w:ascii="微软雅黑" w:hAnsi="微软雅黑" w:cs="宋体"/>
          <w:szCs w:val="21"/>
        </w:rPr>
      </w:pPr>
      <w:r>
        <w:rPr>
          <w:rFonts w:ascii="微软雅黑" w:hAnsi="微软雅黑" w:cs="宋体" w:hint="eastAsia"/>
          <w:szCs w:val="21"/>
        </w:rPr>
        <w:t>WebSettings</w:t>
      </w:r>
      <w:r>
        <w:rPr>
          <w:rFonts w:ascii="宋体" w:eastAsia="宋体" w:hAnsi="宋体" w:cs="宋体" w:hint="eastAsia"/>
          <w:szCs w:val="21"/>
        </w:rPr>
        <w:t>、</w:t>
      </w:r>
      <w:r>
        <w:rPr>
          <w:rFonts w:ascii="微软雅黑" w:hAnsi="微软雅黑" w:cs="宋体" w:hint="eastAsia"/>
          <w:szCs w:val="21"/>
        </w:rPr>
        <w:t>WebViewClient</w:t>
      </w:r>
      <w:r>
        <w:rPr>
          <w:rFonts w:ascii="宋体" w:eastAsia="宋体" w:hAnsi="宋体" w:cs="宋体" w:hint="eastAsia"/>
          <w:szCs w:val="21"/>
        </w:rPr>
        <w:t>、</w:t>
      </w:r>
      <w:r>
        <w:rPr>
          <w:rFonts w:ascii="微软雅黑" w:hAnsi="微软雅黑" w:cs="宋体" w:hint="eastAsia"/>
          <w:szCs w:val="21"/>
        </w:rPr>
        <w:t xml:space="preserve">WebChromeClient </w:t>
      </w:r>
    </w:p>
    <w:p w:rsidR="004E257C" w:rsidRDefault="004E257C" w:rsidP="004E257C">
      <w:pPr>
        <w:rPr>
          <w:rFonts w:ascii="微软雅黑" w:hAnsi="微软雅黑" w:cs="宋体"/>
          <w:color w:val="0000FF"/>
          <w:szCs w:val="21"/>
        </w:rPr>
      </w:pPr>
      <w:r>
        <w:rPr>
          <w:rFonts w:ascii="微软雅黑" w:hAnsi="微软雅黑" w:cs="宋体" w:hint="eastAsia"/>
          <w:b/>
          <w:bCs/>
          <w:color w:val="0000FF"/>
          <w:szCs w:val="21"/>
        </w:rPr>
        <w:t>WebSettings</w:t>
      </w:r>
    </w:p>
    <w:p w:rsidR="004E257C" w:rsidRDefault="004E257C" w:rsidP="004E257C">
      <w:pPr>
        <w:rPr>
          <w:rFonts w:ascii="微软雅黑" w:hAnsi="微软雅黑" w:cs="宋体"/>
          <w:szCs w:val="21"/>
          <w:highlight w:val="green"/>
        </w:rPr>
      </w:pPr>
      <w:r>
        <w:rPr>
          <w:rFonts w:ascii="宋体" w:eastAsia="宋体" w:hAnsi="宋体" w:cs="宋体" w:hint="eastAsia"/>
          <w:szCs w:val="21"/>
        </w:rPr>
        <w:t>设置</w:t>
      </w:r>
      <w:r>
        <w:rPr>
          <w:rFonts w:ascii="微软雅黑" w:hAnsi="微软雅黑" w:cs="宋体" w:hint="eastAsia"/>
          <w:szCs w:val="21"/>
        </w:rPr>
        <w:t>WebView</w:t>
      </w:r>
      <w:r>
        <w:rPr>
          <w:rFonts w:ascii="宋体" w:eastAsia="宋体" w:hAnsi="宋体" w:cs="宋体" w:hint="eastAsia"/>
          <w:szCs w:val="21"/>
        </w:rPr>
        <w:t>的一</w:t>
      </w:r>
      <w:r>
        <w:rPr>
          <w:rFonts w:ascii="宋体" w:eastAsia="宋体" w:hAnsi="宋体" w:cs="宋体" w:hint="eastAsia"/>
          <w:szCs w:val="21"/>
          <w:highlight w:val="green"/>
        </w:rPr>
        <w:t>些属性、状态等</w:t>
      </w:r>
      <w:r>
        <w:rPr>
          <w:rFonts w:ascii="微软雅黑" w:hAnsi="微软雅黑" w:cs="宋体" w:hint="eastAsia"/>
          <w:szCs w:val="21"/>
          <w:highlight w:val="green"/>
        </w:rPr>
        <w:t>,</w:t>
      </w:r>
      <w:r>
        <w:rPr>
          <w:rFonts w:ascii="宋体" w:eastAsia="宋体" w:hAnsi="宋体" w:cs="宋体" w:hint="eastAsia"/>
          <w:szCs w:val="21"/>
          <w:highlight w:val="green"/>
        </w:rPr>
        <w:t>例如允许使用</w:t>
      </w:r>
      <w:r>
        <w:rPr>
          <w:rFonts w:ascii="微软雅黑" w:hAnsi="微软雅黑" w:cs="宋体" w:hint="eastAsia"/>
          <w:szCs w:val="21"/>
          <w:highlight w:val="green"/>
        </w:rPr>
        <w:t>javascript</w:t>
      </w:r>
      <w:r>
        <w:rPr>
          <w:rFonts w:ascii="宋体" w:eastAsia="宋体" w:hAnsi="宋体" w:cs="宋体" w:hint="eastAsia"/>
          <w:szCs w:val="21"/>
          <w:highlight w:val="green"/>
        </w:rPr>
        <w:t>，允许使用缓存，允许使用内置的缩放组件</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setJavaScriptEnabled(true);</w:t>
      </w:r>
      <w:r>
        <w:rPr>
          <w:rFonts w:ascii="微软雅黑" w:hAnsi="微软雅黑" w:cs="宋体" w:hint="eastAsia"/>
          <w:highlight w:val="green"/>
        </w:rPr>
        <w:t> </w:t>
      </w:r>
      <w:r>
        <w:rPr>
          <w:rFonts w:ascii="宋体" w:eastAsia="宋体" w:hAnsi="宋体" w:cs="宋体" w:hint="eastAsia"/>
          <w:szCs w:val="21"/>
          <w:highlight w:val="green"/>
        </w:rPr>
        <w:t>设置支持</w:t>
      </w:r>
      <w:r>
        <w:rPr>
          <w:rFonts w:ascii="微软雅黑" w:hAnsi="微软雅黑" w:cs="宋体" w:hint="eastAsia"/>
          <w:szCs w:val="21"/>
          <w:highlight w:val="green"/>
        </w:rPr>
        <w:t>js  </w:t>
      </w:r>
    </w:p>
    <w:p w:rsidR="004E257C" w:rsidRDefault="004E257C" w:rsidP="004E257C">
      <w:pPr>
        <w:rPr>
          <w:rFonts w:ascii="微软雅黑" w:hAnsi="微软雅黑" w:cs="宋体"/>
          <w:szCs w:val="21"/>
        </w:rPr>
      </w:pPr>
      <w:r>
        <w:rPr>
          <w:rFonts w:ascii="微软雅黑" w:hAnsi="微软雅黑" w:cs="宋体" w:hint="eastAsia"/>
          <w:szCs w:val="21"/>
        </w:rPr>
        <w:t> </w:t>
      </w:r>
    </w:p>
    <w:p w:rsidR="004E257C" w:rsidRDefault="004E257C" w:rsidP="004E257C">
      <w:pPr>
        <w:rPr>
          <w:rFonts w:ascii="微软雅黑" w:hAnsi="微软雅黑" w:cs="宋体"/>
          <w:color w:val="0000FF"/>
          <w:szCs w:val="21"/>
        </w:rPr>
      </w:pPr>
      <w:r>
        <w:rPr>
          <w:rFonts w:ascii="微软雅黑" w:hAnsi="微软雅黑" w:cs="宋体" w:hint="eastAsia"/>
          <w:b/>
          <w:bCs/>
          <w:color w:val="0000FF"/>
          <w:szCs w:val="21"/>
        </w:rPr>
        <w:t>WebViewClient</w:t>
      </w:r>
    </w:p>
    <w:p w:rsidR="004E257C" w:rsidRDefault="004E257C" w:rsidP="004E257C">
      <w:pPr>
        <w:rPr>
          <w:rFonts w:ascii="微软雅黑" w:hAnsi="微软雅黑" w:cs="宋体"/>
          <w:szCs w:val="21"/>
        </w:rPr>
      </w:pPr>
      <w:r>
        <w:rPr>
          <w:rFonts w:ascii="宋体" w:eastAsia="宋体" w:hAnsi="宋体" w:cs="宋体" w:hint="eastAsia"/>
          <w:szCs w:val="21"/>
        </w:rPr>
        <w:t>主要帮助</w:t>
      </w:r>
      <w:r>
        <w:rPr>
          <w:rFonts w:ascii="微软雅黑" w:hAnsi="微软雅黑" w:cs="宋体" w:hint="eastAsia"/>
          <w:szCs w:val="21"/>
        </w:rPr>
        <w:t>WebView</w:t>
      </w:r>
      <w:r>
        <w:rPr>
          <w:rFonts w:ascii="宋体" w:eastAsia="宋体" w:hAnsi="宋体" w:cs="宋体" w:hint="eastAsia"/>
          <w:szCs w:val="21"/>
          <w:highlight w:val="green"/>
        </w:rPr>
        <w:t>处理各种通知、请求事件</w:t>
      </w:r>
      <w:r>
        <w:rPr>
          <w:rFonts w:ascii="宋体" w:eastAsia="宋体" w:hAnsi="宋体" w:cs="宋体" w:hint="eastAsia"/>
          <w:szCs w:val="21"/>
        </w:rPr>
        <w:t>（例如，点击链接时候如何显示界面，页面开始加载，加载完毕之后有何动作等）</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shouldOverrideUrlLoading() onPageStarted() onPageFinished()</w:t>
      </w:r>
    </w:p>
    <w:p w:rsidR="004E257C" w:rsidRDefault="004E257C" w:rsidP="004E257C">
      <w:pPr>
        <w:rPr>
          <w:rFonts w:ascii="微软雅黑" w:hAnsi="微软雅黑" w:cs="宋体"/>
          <w:szCs w:val="21"/>
        </w:rPr>
      </w:pPr>
      <w:r>
        <w:rPr>
          <w:rFonts w:ascii="微软雅黑" w:hAnsi="微软雅黑" w:cs="宋体" w:hint="eastAsia"/>
          <w:szCs w:val="21"/>
        </w:rPr>
        <w:t> </w:t>
      </w:r>
    </w:p>
    <w:p w:rsidR="004E257C" w:rsidRDefault="004E257C" w:rsidP="004E257C">
      <w:pPr>
        <w:rPr>
          <w:rFonts w:ascii="微软雅黑" w:hAnsi="微软雅黑" w:cs="宋体"/>
          <w:color w:val="0000FF"/>
          <w:szCs w:val="21"/>
        </w:rPr>
      </w:pPr>
      <w:r>
        <w:rPr>
          <w:rFonts w:ascii="微软雅黑" w:hAnsi="微软雅黑" w:cs="宋体" w:hint="eastAsia"/>
          <w:b/>
          <w:bCs/>
          <w:color w:val="0000FF"/>
          <w:szCs w:val="21"/>
        </w:rPr>
        <w:lastRenderedPageBreak/>
        <w:t>WebChromeClient</w:t>
      </w:r>
    </w:p>
    <w:p w:rsidR="004E257C" w:rsidRDefault="004E257C" w:rsidP="004E257C">
      <w:pPr>
        <w:rPr>
          <w:rFonts w:ascii="微软雅黑" w:hAnsi="微软雅黑" w:cs="宋体"/>
          <w:szCs w:val="21"/>
        </w:rPr>
      </w:pPr>
      <w:r>
        <w:rPr>
          <w:rFonts w:ascii="宋体" w:eastAsia="宋体" w:hAnsi="宋体" w:cs="宋体" w:hint="eastAsia"/>
          <w:szCs w:val="21"/>
        </w:rPr>
        <w:t>辅助</w:t>
      </w:r>
      <w:r>
        <w:rPr>
          <w:rFonts w:ascii="微软雅黑" w:hAnsi="微软雅黑" w:cs="宋体" w:hint="eastAsia"/>
          <w:szCs w:val="21"/>
        </w:rPr>
        <w:t>WebView</w:t>
      </w:r>
      <w:r>
        <w:rPr>
          <w:rFonts w:ascii="宋体" w:eastAsia="宋体" w:hAnsi="宋体" w:cs="宋体" w:hint="eastAsia"/>
          <w:szCs w:val="21"/>
        </w:rPr>
        <w:t>处理</w:t>
      </w:r>
      <w:r>
        <w:rPr>
          <w:rFonts w:ascii="微软雅黑" w:hAnsi="微软雅黑" w:cs="宋体" w:hint="eastAsia"/>
          <w:color w:val="0000FF"/>
          <w:szCs w:val="21"/>
          <w:highlight w:val="green"/>
        </w:rPr>
        <w:t>Javascript</w:t>
      </w:r>
      <w:r>
        <w:rPr>
          <w:rFonts w:ascii="宋体" w:eastAsia="宋体" w:hAnsi="宋体" w:cs="宋体" w:hint="eastAsia"/>
          <w:color w:val="0000FF"/>
          <w:szCs w:val="21"/>
          <w:highlight w:val="green"/>
        </w:rPr>
        <w:t>的对话框</w:t>
      </w:r>
      <w:r>
        <w:rPr>
          <w:rFonts w:ascii="宋体" w:eastAsia="宋体" w:hAnsi="宋体" w:cs="宋体" w:hint="eastAsia"/>
          <w:szCs w:val="21"/>
          <w:highlight w:val="green"/>
        </w:rPr>
        <w:t>、</w:t>
      </w:r>
      <w:r>
        <w:rPr>
          <w:rFonts w:ascii="宋体" w:eastAsia="宋体" w:hAnsi="宋体" w:cs="宋体" w:hint="eastAsia"/>
          <w:color w:val="0000FF"/>
          <w:szCs w:val="21"/>
          <w:highlight w:val="green"/>
        </w:rPr>
        <w:t>网站图标、网站</w:t>
      </w:r>
      <w:r>
        <w:rPr>
          <w:rFonts w:ascii="微软雅黑" w:hAnsi="微软雅黑" w:cs="宋体" w:hint="eastAsia"/>
          <w:color w:val="0000FF"/>
          <w:szCs w:val="21"/>
          <w:highlight w:val="green"/>
        </w:rPr>
        <w:t>Title</w:t>
      </w:r>
      <w:r>
        <w:rPr>
          <w:rFonts w:ascii="宋体" w:eastAsia="宋体" w:hAnsi="宋体" w:cs="宋体" w:hint="eastAsia"/>
          <w:szCs w:val="21"/>
          <w:highlight w:val="green"/>
        </w:rPr>
        <w:t>、</w:t>
      </w:r>
      <w:r>
        <w:rPr>
          <w:rFonts w:ascii="宋体" w:eastAsia="宋体" w:hAnsi="宋体" w:cs="宋体" w:hint="eastAsia"/>
          <w:color w:val="0000FF"/>
          <w:szCs w:val="21"/>
          <w:highlight w:val="green"/>
        </w:rPr>
        <w:t>加载进度</w:t>
      </w:r>
      <w:r>
        <w:rPr>
          <w:rFonts w:ascii="宋体" w:eastAsia="宋体" w:hAnsi="宋体" w:cs="宋体" w:hint="eastAsia"/>
          <w:szCs w:val="21"/>
        </w:rPr>
        <w:t>等</w:t>
      </w:r>
    </w:p>
    <w:p w:rsidR="004E257C" w:rsidRDefault="004E257C" w:rsidP="004E257C">
      <w:pPr>
        <w:rPr>
          <w:rFonts w:ascii="微软雅黑" w:hAnsi="微软雅黑" w:cs="宋体"/>
          <w:color w:val="0000FF"/>
          <w:szCs w:val="21"/>
        </w:rPr>
      </w:pPr>
      <w:r>
        <w:rPr>
          <w:rFonts w:ascii="宋体" w:eastAsia="宋体" w:hAnsi="宋体" w:cs="宋体" w:hint="eastAsia"/>
          <w:szCs w:val="21"/>
        </w:rPr>
        <w:t>核心方法有</w:t>
      </w:r>
      <w:r>
        <w:rPr>
          <w:rFonts w:ascii="微软雅黑" w:hAnsi="微软雅黑" w:cs="宋体" w:hint="eastAsia"/>
          <w:color w:val="0000FF"/>
          <w:szCs w:val="21"/>
        </w:rPr>
        <w:t>onJsAlert() onJsConfirm() onJsPrompt() onProgressChanged() onReceivedIcon()</w:t>
      </w:r>
    </w:p>
    <w:p w:rsidR="004E257C" w:rsidRDefault="004E257C" w:rsidP="004E257C">
      <w:pPr>
        <w:rPr>
          <w:rFonts w:ascii="微软雅黑" w:hAnsi="微软雅黑" w:cs="宋体"/>
          <w:color w:val="0000FF"/>
          <w:szCs w:val="21"/>
        </w:rPr>
      </w:pPr>
      <w:r>
        <w:rPr>
          <w:rFonts w:ascii="微软雅黑" w:hAnsi="微软雅黑" w:cs="宋体" w:hint="eastAsia"/>
          <w:color w:val="0000FF"/>
          <w:szCs w:val="21"/>
        </w:rPr>
        <w:t xml:space="preserve">onReceivedTitle() </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58.webview</w:t>
      </w:r>
      <w:r>
        <w:rPr>
          <w:rFonts w:ascii="微软雅黑" w:hAnsi="微软雅黑" w:hint="eastAsia"/>
          <w:b/>
          <w:sz w:val="24"/>
          <w:szCs w:val="24"/>
        </w:rPr>
        <w:t>加载网页的两种方式</w:t>
      </w:r>
    </w:p>
    <w:p w:rsidR="004E257C" w:rsidRDefault="004E257C" w:rsidP="004E257C">
      <w:pPr>
        <w:rPr>
          <w:rFonts w:ascii="微软雅黑" w:hAnsi="微软雅黑" w:cs="宋体"/>
          <w:color w:val="0000FF"/>
          <w:szCs w:val="21"/>
        </w:rPr>
      </w:pPr>
      <w:r>
        <w:rPr>
          <w:rFonts w:ascii="微软雅黑" w:hAnsi="微软雅黑" w:cs="宋体" w:hint="eastAsia"/>
          <w:color w:val="0000FF"/>
          <w:szCs w:val="21"/>
        </w:rPr>
        <w:t>loadUrl(url) </w:t>
      </w:r>
      <w:r>
        <w:rPr>
          <w:rFonts w:ascii="微软雅黑" w:hAnsi="微软雅黑" w:cs="宋体" w:hint="eastAsia"/>
          <w:color w:val="0000FF"/>
        </w:rPr>
        <w:t> </w:t>
      </w:r>
      <w:r>
        <w:rPr>
          <w:rFonts w:ascii="宋体" w:eastAsia="宋体" w:hAnsi="宋体" w:cs="宋体" w:hint="eastAsia"/>
          <w:color w:val="0000FF"/>
          <w:szCs w:val="21"/>
        </w:rPr>
        <w:t>通过</w:t>
      </w:r>
      <w:r>
        <w:rPr>
          <w:rFonts w:ascii="微软雅黑" w:hAnsi="微软雅黑" w:cs="宋体" w:hint="eastAsia"/>
          <w:color w:val="0000FF"/>
          <w:szCs w:val="21"/>
        </w:rPr>
        <w:t>url</w:t>
      </w:r>
      <w:r>
        <w:rPr>
          <w:rFonts w:ascii="宋体" w:eastAsia="宋体" w:hAnsi="宋体" w:cs="宋体" w:hint="eastAsia"/>
          <w:color w:val="0000FF"/>
          <w:szCs w:val="21"/>
        </w:rPr>
        <w:t>地址加载互联网或本地网页</w:t>
      </w:r>
    </w:p>
    <w:p w:rsidR="004E257C" w:rsidRDefault="004E257C" w:rsidP="004E257C">
      <w:pPr>
        <w:rPr>
          <w:rFonts w:ascii="微软雅黑" w:hAnsi="微软雅黑" w:cs="宋体"/>
          <w:szCs w:val="21"/>
          <w:highlight w:val="green"/>
        </w:rPr>
      </w:pPr>
      <w:r>
        <w:rPr>
          <w:rFonts w:ascii="宋体" w:eastAsia="宋体" w:hAnsi="宋体" w:cs="宋体" w:hint="eastAsia"/>
          <w:szCs w:val="21"/>
        </w:rPr>
        <w:t>如：</w:t>
      </w:r>
      <w:r>
        <w:rPr>
          <w:rFonts w:ascii="微软雅黑" w:hAnsi="微软雅黑" w:cs="宋体" w:hint="eastAsia"/>
          <w:szCs w:val="21"/>
        </w:rPr>
        <w:t>l</w:t>
      </w:r>
      <w:r>
        <w:rPr>
          <w:rFonts w:ascii="微软雅黑" w:hAnsi="微软雅黑" w:cs="宋体" w:hint="eastAsia"/>
          <w:szCs w:val="21"/>
          <w:highlight w:val="green"/>
        </w:rPr>
        <w:t xml:space="preserve">oadUrl("http://www.baidu.com");  // </w:t>
      </w:r>
      <w:r>
        <w:rPr>
          <w:rFonts w:ascii="微软雅黑" w:hAnsi="微软雅黑" w:cs="宋体" w:hint="eastAsia"/>
          <w:szCs w:val="21"/>
          <w:highlight w:val="green"/>
        </w:rPr>
        <w:t>互联网地址</w:t>
      </w:r>
    </w:p>
    <w:p w:rsidR="004E257C" w:rsidRDefault="004E257C" w:rsidP="004E257C">
      <w:pPr>
        <w:rPr>
          <w:rFonts w:ascii="微软雅黑" w:hAnsi="微软雅黑" w:cs="宋体"/>
          <w:szCs w:val="21"/>
          <w:highlight w:val="green"/>
        </w:rPr>
      </w:pPr>
      <w:r>
        <w:rPr>
          <w:rFonts w:ascii="微软雅黑" w:hAnsi="微软雅黑" w:cs="宋体" w:hint="eastAsia"/>
          <w:szCs w:val="21"/>
          <w:highlight w:val="green"/>
        </w:rPr>
        <w:t>    loadUrl("file://android_asset/html/index.html");  /</w:t>
      </w:r>
      <w:r>
        <w:rPr>
          <w:rFonts w:ascii="微软雅黑" w:hAnsi="微软雅黑" w:cs="宋体" w:hint="eastAsia"/>
          <w:szCs w:val="21"/>
          <w:highlight w:val="green"/>
        </w:rPr>
        <w:t>／本地网页</w:t>
      </w:r>
    </w:p>
    <w:p w:rsidR="004E257C" w:rsidRDefault="004E257C" w:rsidP="004E257C">
      <w:pPr>
        <w:rPr>
          <w:rFonts w:ascii="微软雅黑" w:hAnsi="微软雅黑" w:cs="宋体"/>
          <w:color w:val="0000FF"/>
          <w:szCs w:val="21"/>
          <w:highlight w:val="green"/>
        </w:rPr>
      </w:pPr>
      <w:r>
        <w:rPr>
          <w:rFonts w:ascii="微软雅黑" w:hAnsi="微软雅黑" w:cs="宋体" w:hint="eastAsia"/>
          <w:szCs w:val="21"/>
        </w:rPr>
        <w:t>loadData(data,type,encoding)</w:t>
      </w:r>
      <w:r>
        <w:rPr>
          <w:rFonts w:ascii="微软雅黑" w:hAnsi="微软雅黑" w:cs="宋体" w:hint="eastAsia"/>
        </w:rPr>
        <w:t> </w:t>
      </w:r>
      <w:r>
        <w:rPr>
          <w:rFonts w:ascii="宋体" w:eastAsia="宋体" w:hAnsi="宋体" w:cs="宋体" w:hint="eastAsia"/>
          <w:color w:val="0000FF"/>
          <w:szCs w:val="21"/>
          <w:highlight w:val="green"/>
        </w:rPr>
        <w:t>直接加载网页内容，容易乱码，一般用</w:t>
      </w:r>
      <w:r>
        <w:rPr>
          <w:rFonts w:ascii="微软雅黑" w:hAnsi="微软雅黑" w:cs="宋体" w:hint="eastAsia"/>
          <w:color w:val="0000FF"/>
          <w:szCs w:val="21"/>
          <w:highlight w:val="green"/>
        </w:rPr>
        <w:t> </w:t>
      </w:r>
      <w:hyperlink r:id="rId105" w:anchor="loadDataWithBaseURL(java.lang.String, java.lang.String, java.lang.String, java.lang.String, java.lang.String)" w:history="1">
        <w:r>
          <w:rPr>
            <w:rFonts w:ascii="微软雅黑" w:hAnsi="微软雅黑" w:cs="宋体" w:hint="eastAsia"/>
            <w:color w:val="0000FF"/>
            <w:highlight w:val="green"/>
            <w:u w:val="single"/>
          </w:rPr>
          <w:t>loadDataWithBaseURL</w:t>
        </w:r>
      </w:hyperlink>
      <w:r>
        <w:rPr>
          <w:rFonts w:ascii="宋体" w:eastAsia="宋体" w:hAnsi="宋体" w:cs="宋体" w:hint="eastAsia"/>
          <w:color w:val="0000FF"/>
          <w:szCs w:val="21"/>
          <w:highlight w:val="green"/>
        </w:rPr>
        <w:t xml:space="preserve">代替 </w:t>
      </w:r>
    </w:p>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59.Intent</w:t>
      </w:r>
      <w:r>
        <w:rPr>
          <w:rFonts w:ascii="微软雅黑" w:hAnsi="微软雅黑" w:hint="eastAsia"/>
          <w:b/>
          <w:sz w:val="24"/>
          <w:szCs w:val="24"/>
        </w:rPr>
        <w:t>可以被传递的数据类型</w:t>
      </w:r>
    </w:p>
    <w:p w:rsidR="004E257C" w:rsidRDefault="004E257C" w:rsidP="004E257C">
      <w:pPr>
        <w:rPr>
          <w:rFonts w:ascii="宋体" w:hAnsi="宋体" w:cs="宋体"/>
          <w:szCs w:val="21"/>
          <w:highlight w:val="green"/>
        </w:rPr>
      </w:pPr>
      <w:r>
        <w:rPr>
          <w:rFonts w:ascii="宋体" w:hAnsi="宋体" w:cs="宋体" w:hint="eastAsia"/>
          <w:szCs w:val="21"/>
        </w:rPr>
        <w:t>intent是连接Activity, Service, BroadcastReceiver, ContentProvider四大组件的信使,，可以传递八种基本数据类型以及string, Bundle类型，以及</w:t>
      </w:r>
      <w:r>
        <w:rPr>
          <w:rFonts w:ascii="宋体" w:hAnsi="宋体" w:cs="宋体" w:hint="eastAsia"/>
          <w:szCs w:val="21"/>
          <w:highlight w:val="green"/>
        </w:rPr>
        <w:t>实现了Serializable或者Parcelable的类型。</w:t>
      </w:r>
    </w:p>
    <w:p w:rsidR="004E257C" w:rsidRDefault="004E257C" w:rsidP="004E257C">
      <w:pPr>
        <w:rPr>
          <w:rFonts w:ascii="宋体" w:hAnsi="宋体" w:cs="宋体"/>
          <w:szCs w:val="21"/>
        </w:rPr>
      </w:pPr>
      <w:r>
        <w:rPr>
          <w:rFonts w:ascii="宋体" w:hAnsi="宋体" w:cs="宋体" w:hint="eastAsia"/>
          <w:szCs w:val="21"/>
        </w:rPr>
        <w:t>Intent可以划分成</w:t>
      </w:r>
      <w:r>
        <w:rPr>
          <w:rFonts w:ascii="宋体" w:hAnsi="宋体" w:cs="宋体" w:hint="eastAsia"/>
          <w:szCs w:val="21"/>
          <w:highlight w:val="green"/>
        </w:rPr>
        <w:t>显式意图和隐式意图。</w:t>
      </w:r>
    </w:p>
    <w:p w:rsidR="004E257C" w:rsidRDefault="004E257C" w:rsidP="004E257C">
      <w:pPr>
        <w:rPr>
          <w:rFonts w:ascii="宋体" w:hAnsi="宋体" w:cs="宋体"/>
          <w:szCs w:val="21"/>
        </w:rPr>
      </w:pPr>
      <w:r>
        <w:rPr>
          <w:rFonts w:ascii="宋体" w:hAnsi="宋体" w:cs="宋体" w:hint="eastAsia"/>
          <w:szCs w:val="21"/>
        </w:rPr>
        <w:t xml:space="preserve">显式意图：调用Intent.setComponent()或Intent.setClass()方法明确指定了组件名的Intent为显式意图，显式意图明确指定了Intent应该传递给哪个组件。 </w:t>
      </w:r>
    </w:p>
    <w:p w:rsidR="004E257C" w:rsidRDefault="004E257C" w:rsidP="004E257C">
      <w:pPr>
        <w:rPr>
          <w:highlight w:val="green"/>
        </w:rPr>
      </w:pPr>
      <w:r>
        <w:rPr>
          <w:rFonts w:ascii="宋体" w:hAnsi="宋体" w:cs="宋体" w:hint="eastAsia"/>
          <w:szCs w:val="21"/>
        </w:rPr>
        <w:t>隐式意图：没有明确指定组件名的Intent为隐式意图。 Android系统会根据隐式意图中</w:t>
      </w:r>
      <w:r>
        <w:rPr>
          <w:rFonts w:ascii="宋体" w:hAnsi="宋体" w:cs="宋体" w:hint="eastAsia"/>
          <w:szCs w:val="21"/>
          <w:highlight w:val="green"/>
        </w:rPr>
        <w:t>设置的动作(action)、类别(category)、数据（URI和数据类型）找到最合适的组件来处理这个意图。</w:t>
      </w:r>
    </w:p>
    <w:p w:rsidR="004E257C" w:rsidRDefault="004E257C" w:rsidP="004E257C">
      <w:pPr>
        <w:rPr>
          <w:rFonts w:ascii="微软雅黑" w:hAnsi="微软雅黑"/>
          <w:b/>
          <w:sz w:val="24"/>
          <w:szCs w:val="24"/>
        </w:rPr>
      </w:pPr>
      <w:r>
        <w:rPr>
          <w:rFonts w:ascii="微软雅黑" w:hAnsi="微软雅黑" w:hint="eastAsia"/>
          <w:b/>
          <w:sz w:val="24"/>
          <w:szCs w:val="24"/>
        </w:rPr>
        <w:t>60.</w:t>
      </w:r>
      <w:r>
        <w:rPr>
          <w:rFonts w:ascii="微软雅黑" w:hAnsi="微软雅黑" w:hint="eastAsia"/>
          <w:b/>
          <w:sz w:val="24"/>
          <w:szCs w:val="24"/>
        </w:rPr>
        <w:t>拦截短信</w:t>
      </w:r>
    </w:p>
    <w:p w:rsidR="004E257C" w:rsidRDefault="004E257C" w:rsidP="004E257C">
      <w:pPr>
        <w:rPr>
          <w:rFonts w:ascii="宋体" w:hAnsi="宋体" w:cs="宋体"/>
          <w:szCs w:val="21"/>
        </w:rPr>
      </w:pPr>
      <w:r>
        <w:rPr>
          <w:rFonts w:ascii="宋体" w:hAnsi="宋体" w:cs="宋体" w:hint="eastAsia"/>
          <w:szCs w:val="21"/>
        </w:rPr>
        <w:t>短信其实是一个有序广播</w:t>
      </w:r>
    </w:p>
    <w:p w:rsidR="004E257C" w:rsidRDefault="004E257C" w:rsidP="004E257C">
      <w:pPr>
        <w:rPr>
          <w:rFonts w:ascii="宋体" w:hAnsi="宋体" w:cs="宋体"/>
          <w:szCs w:val="21"/>
        </w:rPr>
      </w:pPr>
      <w:r>
        <w:rPr>
          <w:rFonts w:ascii="宋体" w:hAnsi="宋体" w:cs="宋体" w:hint="eastAsia"/>
          <w:szCs w:val="21"/>
        </w:rPr>
        <w:t>1：创建一个继承BroadcastReceiver类的广播接收器。</w:t>
      </w:r>
    </w:p>
    <w:p w:rsidR="004E257C" w:rsidRDefault="004E257C" w:rsidP="004E257C">
      <w:pPr>
        <w:rPr>
          <w:rFonts w:ascii="宋体" w:hAnsi="宋体" w:cs="宋体"/>
          <w:szCs w:val="21"/>
        </w:rPr>
      </w:pPr>
      <w:r>
        <w:rPr>
          <w:rFonts w:ascii="宋体" w:hAnsi="宋体" w:cs="宋体" w:hint="eastAsia"/>
          <w:szCs w:val="21"/>
        </w:rPr>
        <w:t>2：在清单文件中注册广播并在&lt;intent-filter&gt;中设置优先级 priority（只要比你想拦截程序的短信接收器优先级高就可以了）</w:t>
      </w:r>
    </w:p>
    <w:p w:rsidR="004E257C" w:rsidRDefault="004E257C" w:rsidP="004E257C">
      <w:pPr>
        <w:rPr>
          <w:rFonts w:ascii="宋体" w:hAnsi="宋体" w:cs="宋体"/>
          <w:szCs w:val="21"/>
        </w:rPr>
      </w:pPr>
    </w:p>
    <w:p w:rsidR="004E257C" w:rsidRDefault="004E257C" w:rsidP="004E257C">
      <w:pPr>
        <w:rPr>
          <w:rFonts w:ascii="宋体" w:hAnsi="宋体" w:cs="宋体"/>
          <w:szCs w:val="21"/>
        </w:rPr>
      </w:pPr>
      <w:r>
        <w:rPr>
          <w:rFonts w:ascii="宋体" w:hAnsi="宋体" w:cs="宋体" w:hint="eastAsia"/>
          <w:szCs w:val="21"/>
        </w:rPr>
        <w:t>3：</w:t>
      </w:r>
      <w:r>
        <w:rPr>
          <w:rFonts w:ascii="宋体" w:hAnsi="宋体" w:cs="宋体" w:hint="eastAsia"/>
          <w:szCs w:val="21"/>
          <w:highlight w:val="green"/>
        </w:rPr>
        <w:t>在onReceiver（）中调用abortBroadcast()就可以了</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61.Throws</w:t>
      </w:r>
      <w:r>
        <w:rPr>
          <w:rFonts w:ascii="微软雅黑" w:hAnsi="微软雅黑" w:hint="eastAsia"/>
          <w:b/>
          <w:sz w:val="24"/>
          <w:szCs w:val="24"/>
        </w:rPr>
        <w:t>与</w:t>
      </w:r>
      <w:r>
        <w:rPr>
          <w:rFonts w:ascii="微软雅黑" w:hAnsi="微软雅黑" w:hint="eastAsia"/>
          <w:b/>
          <w:sz w:val="24"/>
          <w:szCs w:val="24"/>
        </w:rPr>
        <w:t>Throw</w:t>
      </w:r>
      <w:r>
        <w:rPr>
          <w:rFonts w:ascii="微软雅黑" w:hAnsi="微软雅黑" w:hint="eastAsia"/>
          <w:b/>
          <w:sz w:val="24"/>
          <w:szCs w:val="24"/>
        </w:rPr>
        <w:t>的区别</w:t>
      </w:r>
    </w:p>
    <w:p w:rsidR="004E257C" w:rsidRDefault="004E257C" w:rsidP="004E257C">
      <w:r>
        <w:rPr>
          <w:rFonts w:hint="eastAsia"/>
          <w:highlight w:val="yellow"/>
        </w:rPr>
        <w:t>1.</w:t>
      </w:r>
      <w:r>
        <w:rPr>
          <w:highlight w:val="yellow"/>
        </w:rPr>
        <w:t>throw</w:t>
      </w:r>
      <w:r>
        <w:rPr>
          <w:highlight w:val="yellow"/>
        </w:rPr>
        <w:t>则是指抛出的一个具体的异常类型。</w:t>
      </w:r>
    </w:p>
    <w:p w:rsidR="004E257C" w:rsidRDefault="004E257C" w:rsidP="004E257C">
      <w:r>
        <w:rPr>
          <w:rFonts w:hint="eastAsia"/>
        </w:rPr>
        <w:t>2.</w:t>
      </w:r>
      <w:r>
        <w:t>通常在一个方法（类）的声明处通过</w:t>
      </w:r>
      <w:r>
        <w:t>throws</w:t>
      </w:r>
      <w:r>
        <w:t>声明方法（类）可能抛出的异常信息，而在方法（类）内部通过</w:t>
      </w:r>
      <w:r>
        <w:t>throw</w:t>
      </w:r>
      <w:r>
        <w:t>声明一个具体的异常信息。</w:t>
      </w:r>
    </w:p>
    <w:p w:rsidR="004E257C" w:rsidRDefault="004E257C" w:rsidP="004E257C">
      <w:r>
        <w:rPr>
          <w:rFonts w:hint="eastAsia"/>
          <w:highlight w:val="green"/>
        </w:rPr>
        <w:t>3.</w:t>
      </w:r>
      <w:r>
        <w:rPr>
          <w:highlight w:val="green"/>
        </w:rPr>
        <w:t>throws</w:t>
      </w:r>
      <w:r>
        <w:rPr>
          <w:highlight w:val="green"/>
        </w:rPr>
        <w:t>通常不用显示的捕获异常，可由系统自动将所有捕获的异常信息抛给上级方法；</w:t>
      </w:r>
    </w:p>
    <w:p w:rsidR="004E257C" w:rsidRDefault="004E257C" w:rsidP="004E257C">
      <w:r>
        <w:t>throw</w:t>
      </w:r>
      <w:r>
        <w:t>则需要用户自己捕获相关的异常，而后在对其进行相关包装，最后在将包装后的异常信息抛出。</w:t>
      </w:r>
    </w:p>
    <w:p w:rsidR="004E257C" w:rsidRDefault="004E257C" w:rsidP="004E257C">
      <w:r>
        <w:t>如果在方法中会有异常被抛出而你又不希望在这个方法体内对此异常进行处理，可以使用</w:t>
      </w:r>
      <w:r>
        <w:t>throws</w:t>
      </w:r>
      <w:r>
        <w:t>在声明方法的时候同时声明他可能会跑出的异常。</w:t>
      </w:r>
    </w:p>
    <w:p w:rsidR="004E257C" w:rsidRDefault="004E257C" w:rsidP="004E257C">
      <w:r>
        <w:rPr>
          <w:rFonts w:hint="eastAsia"/>
        </w:rPr>
        <w:t>4.</w:t>
      </w:r>
      <w:r>
        <w:t>两者位置不同</w:t>
      </w:r>
      <w:r>
        <w:t>.</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62.Service</w:t>
      </w:r>
      <w:r>
        <w:rPr>
          <w:rFonts w:ascii="微软雅黑" w:hAnsi="微软雅黑" w:hint="eastAsia"/>
          <w:b/>
          <w:sz w:val="24"/>
          <w:szCs w:val="24"/>
        </w:rPr>
        <w:t>是如何启动</w:t>
      </w:r>
    </w:p>
    <w:p w:rsidR="004E257C" w:rsidRDefault="004E257C" w:rsidP="004E257C">
      <w:pPr>
        <w:rPr>
          <w:highlight w:val="green"/>
        </w:rPr>
      </w:pPr>
      <w:r>
        <w:rPr>
          <w:rFonts w:hint="eastAsia"/>
        </w:rPr>
        <w:t>1</w:t>
      </w:r>
      <w:r>
        <w:rPr>
          <w:rFonts w:hint="eastAsia"/>
          <w:highlight w:val="green"/>
        </w:rPr>
        <w:t>通过</w:t>
      </w:r>
      <w:r>
        <w:rPr>
          <w:rFonts w:hint="eastAsia"/>
          <w:highlight w:val="green"/>
        </w:rPr>
        <w:t>startService</w:t>
      </w:r>
      <w:r>
        <w:rPr>
          <w:rFonts w:hint="eastAsia"/>
          <w:highlight w:val="green"/>
        </w:rPr>
        <w:br/>
      </w:r>
      <w:r>
        <w:rPr>
          <w:rFonts w:hint="eastAsia"/>
        </w:rPr>
        <w:t xml:space="preserve">　　</w:t>
      </w:r>
      <w:r>
        <w:rPr>
          <w:rFonts w:hint="eastAsia"/>
        </w:rPr>
        <w:t>Service</w:t>
      </w:r>
      <w:r>
        <w:rPr>
          <w:rFonts w:hint="eastAsia"/>
        </w:rPr>
        <w:t>会经</w:t>
      </w:r>
      <w:r>
        <w:rPr>
          <w:rFonts w:hint="eastAsia"/>
          <w:highlight w:val="green"/>
        </w:rPr>
        <w:t>历</w:t>
      </w:r>
      <w:r>
        <w:rPr>
          <w:rFonts w:hint="eastAsia"/>
          <w:highlight w:val="green"/>
        </w:rPr>
        <w:t>onCreate-&gt;onStart</w:t>
      </w:r>
    </w:p>
    <w:p w:rsidR="004E257C" w:rsidRDefault="004E257C" w:rsidP="004E257C">
      <w:r>
        <w:rPr>
          <w:rFonts w:hint="eastAsia"/>
          <w:highlight w:val="green"/>
        </w:rPr>
        <w:br/>
      </w:r>
      <w:r>
        <w:rPr>
          <w:rFonts w:hint="eastAsia"/>
        </w:rPr>
        <w:t xml:space="preserve">　</w:t>
      </w:r>
      <w:r>
        <w:rPr>
          <w:rFonts w:hint="eastAsia"/>
          <w:highlight w:val="green"/>
        </w:rPr>
        <w:t xml:space="preserve">　</w:t>
      </w:r>
      <w:r>
        <w:rPr>
          <w:rFonts w:hint="eastAsia"/>
          <w:highlight w:val="green"/>
        </w:rPr>
        <w:t>stopService</w:t>
      </w:r>
      <w:r>
        <w:rPr>
          <w:rFonts w:hint="eastAsia"/>
          <w:highlight w:val="green"/>
        </w:rPr>
        <w:t>的时候直接</w:t>
      </w:r>
      <w:r>
        <w:rPr>
          <w:rFonts w:hint="eastAsia"/>
          <w:highlight w:val="green"/>
        </w:rPr>
        <w:t>onDestroy</w:t>
      </w:r>
      <w:r>
        <w:rPr>
          <w:rFonts w:hint="eastAsia"/>
          <w:highlight w:val="green"/>
        </w:rPr>
        <w:br/>
      </w:r>
      <w:r>
        <w:rPr>
          <w:rFonts w:hint="eastAsia"/>
        </w:rPr>
        <w:t xml:space="preserve">　　</w:t>
      </w:r>
      <w:r>
        <w:rPr>
          <w:rFonts w:hint="eastAsia"/>
        </w:rPr>
        <w:br/>
      </w:r>
      <w:r>
        <w:rPr>
          <w:rFonts w:hint="eastAsia"/>
        </w:rPr>
        <w:t xml:space="preserve">　　如果是调用者</w:t>
      </w:r>
      <w:r>
        <w:rPr>
          <w:rFonts w:hint="eastAsia"/>
        </w:rPr>
        <w:t>(TestServiceHolder)</w:t>
      </w:r>
      <w:r>
        <w:rPr>
          <w:rFonts w:hint="eastAsia"/>
        </w:rPr>
        <w:t>自己直接退出而没有调用</w:t>
      </w:r>
      <w:r>
        <w:rPr>
          <w:rFonts w:hint="eastAsia"/>
        </w:rPr>
        <w:t>stopService</w:t>
      </w:r>
      <w:r>
        <w:rPr>
          <w:rFonts w:hint="eastAsia"/>
        </w:rPr>
        <w:t>的</w:t>
      </w:r>
      <w:r>
        <w:rPr>
          <w:rFonts w:hint="eastAsia"/>
        </w:rPr>
        <w:br/>
      </w:r>
      <w:r>
        <w:rPr>
          <w:rFonts w:hint="eastAsia"/>
        </w:rPr>
        <w:t xml:space="preserve">　　话，</w:t>
      </w:r>
      <w:r>
        <w:rPr>
          <w:rFonts w:hint="eastAsia"/>
        </w:rPr>
        <w:t>Service</w:t>
      </w:r>
      <w:r>
        <w:rPr>
          <w:rFonts w:hint="eastAsia"/>
        </w:rPr>
        <w:t>会一直在后台运行。</w:t>
      </w:r>
      <w:r>
        <w:rPr>
          <w:rFonts w:hint="eastAsia"/>
        </w:rPr>
        <w:br/>
      </w:r>
      <w:r>
        <w:rPr>
          <w:rFonts w:hint="eastAsia"/>
        </w:rPr>
        <w:t xml:space="preserve">　　下次</w:t>
      </w:r>
      <w:r>
        <w:rPr>
          <w:rFonts w:hint="eastAsia"/>
        </w:rPr>
        <w:t>TestServiceHolder</w:t>
      </w:r>
      <w:r>
        <w:rPr>
          <w:rFonts w:hint="eastAsia"/>
        </w:rPr>
        <w:t>再起来可以</w:t>
      </w:r>
      <w:r>
        <w:rPr>
          <w:rFonts w:hint="eastAsia"/>
        </w:rPr>
        <w:t>stopService</w:t>
      </w:r>
      <w:r>
        <w:rPr>
          <w:rFonts w:hint="eastAsia"/>
        </w:rPr>
        <w:t>。</w:t>
      </w:r>
    </w:p>
    <w:p w:rsidR="004E257C" w:rsidRDefault="004E257C" w:rsidP="004E257C">
      <w:r>
        <w:br/>
      </w:r>
    </w:p>
    <w:p w:rsidR="004E257C" w:rsidRDefault="004E257C" w:rsidP="004E257C">
      <w:r>
        <w:rPr>
          <w:rFonts w:hint="eastAsia"/>
        </w:rPr>
        <w:t>2</w:t>
      </w:r>
      <w:r>
        <w:rPr>
          <w:rFonts w:hint="eastAsia"/>
        </w:rPr>
        <w:t>通过</w:t>
      </w:r>
      <w:r>
        <w:rPr>
          <w:rFonts w:hint="eastAsia"/>
        </w:rPr>
        <w:t>bindService</w:t>
      </w:r>
      <w:r>
        <w:rPr>
          <w:rFonts w:hint="eastAsia"/>
        </w:rPr>
        <w:br/>
      </w:r>
      <w:r>
        <w:rPr>
          <w:rFonts w:hint="eastAsia"/>
        </w:rPr>
        <w:t xml:space="preserve">　　</w:t>
      </w:r>
      <w:r>
        <w:rPr>
          <w:rFonts w:hint="eastAsia"/>
        </w:rPr>
        <w:t>Service</w:t>
      </w:r>
      <w:r>
        <w:rPr>
          <w:rFonts w:hint="eastAsia"/>
        </w:rPr>
        <w:t>只会运行</w:t>
      </w:r>
      <w:r>
        <w:rPr>
          <w:rFonts w:hint="eastAsia"/>
        </w:rPr>
        <w:t>onCreate</w:t>
      </w:r>
      <w:r>
        <w:rPr>
          <w:rFonts w:hint="eastAsia"/>
        </w:rPr>
        <w:t>，这个时候</w:t>
      </w:r>
      <w:r>
        <w:rPr>
          <w:rFonts w:hint="eastAsia"/>
        </w:rPr>
        <w:t>TestServiceHolder</w:t>
      </w:r>
      <w:r>
        <w:rPr>
          <w:rFonts w:hint="eastAsia"/>
        </w:rPr>
        <w:t>和</w:t>
      </w:r>
      <w:r>
        <w:rPr>
          <w:rFonts w:hint="eastAsia"/>
        </w:rPr>
        <w:t>TestService</w:t>
      </w:r>
      <w:r>
        <w:rPr>
          <w:rFonts w:hint="eastAsia"/>
        </w:rPr>
        <w:t>绑定在一起</w:t>
      </w:r>
      <w:r>
        <w:rPr>
          <w:rFonts w:hint="eastAsia"/>
        </w:rPr>
        <w:br/>
      </w:r>
      <w:r>
        <w:rPr>
          <w:rFonts w:hint="eastAsia"/>
        </w:rPr>
        <w:t xml:space="preserve">　　</w:t>
      </w:r>
      <w:r>
        <w:rPr>
          <w:rFonts w:hint="eastAsia"/>
        </w:rPr>
        <w:br/>
      </w:r>
      <w:r>
        <w:rPr>
          <w:rFonts w:hint="eastAsia"/>
        </w:rPr>
        <w:t xml:space="preserve">　　</w:t>
      </w:r>
      <w:r>
        <w:rPr>
          <w:rFonts w:hint="eastAsia"/>
        </w:rPr>
        <w:t>TestServiceHolder</w:t>
      </w:r>
      <w:r>
        <w:rPr>
          <w:rFonts w:hint="eastAsia"/>
        </w:rPr>
        <w:t>退出了，</w:t>
      </w:r>
      <w:r>
        <w:rPr>
          <w:rFonts w:hint="eastAsia"/>
        </w:rPr>
        <w:t>Srevice</w:t>
      </w:r>
      <w:r>
        <w:rPr>
          <w:rFonts w:hint="eastAsia"/>
        </w:rPr>
        <w:t>就会调用</w:t>
      </w:r>
      <w:r>
        <w:rPr>
          <w:rFonts w:hint="eastAsia"/>
        </w:rPr>
        <w:t>onUnbind-&gt;onDestroyed</w:t>
      </w:r>
      <w:r>
        <w:rPr>
          <w:rFonts w:hint="eastAsia"/>
        </w:rPr>
        <w:br/>
      </w:r>
      <w:r>
        <w:rPr>
          <w:rFonts w:hint="eastAsia"/>
        </w:rPr>
        <w:t xml:space="preserve">　　所谓绑定在一起就共存亡了。</w:t>
      </w:r>
      <w:r>
        <w:rPr>
          <w:rFonts w:hint="eastAsia"/>
        </w:rPr>
        <w:t xml:space="preserve"> </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63.android</w:t>
      </w:r>
      <w:r>
        <w:rPr>
          <w:rFonts w:ascii="微软雅黑" w:hAnsi="微软雅黑" w:hint="eastAsia"/>
          <w:b/>
          <w:sz w:val="24"/>
          <w:szCs w:val="24"/>
        </w:rPr>
        <w:t>虚拟机的进程和</w:t>
      </w:r>
      <w:r>
        <w:rPr>
          <w:rFonts w:ascii="微软雅黑" w:hAnsi="微软雅黑" w:hint="eastAsia"/>
          <w:b/>
          <w:sz w:val="24"/>
          <w:szCs w:val="24"/>
        </w:rPr>
        <w:t>linux</w:t>
      </w:r>
      <w:r>
        <w:rPr>
          <w:rFonts w:ascii="微软雅黑" w:hAnsi="微软雅黑" w:hint="eastAsia"/>
          <w:b/>
          <w:sz w:val="24"/>
          <w:szCs w:val="24"/>
        </w:rPr>
        <w:t>的关系</w:t>
      </w:r>
    </w:p>
    <w:p w:rsidR="004E257C" w:rsidRDefault="004E257C" w:rsidP="004E257C">
      <w:r>
        <w:t>DVM</w:t>
      </w:r>
      <w:r>
        <w:t>指</w:t>
      </w:r>
      <w:r>
        <w:t>dalivk</w:t>
      </w:r>
      <w:r>
        <w:t>的虚拟机。每一个</w:t>
      </w:r>
      <w:r>
        <w:t>Android</w:t>
      </w:r>
      <w:r>
        <w:t>应用程序都在它自己的进程中运行，都拥有一个独立的</w:t>
      </w:r>
      <w:r>
        <w:t>Dalvik</w:t>
      </w:r>
      <w:r>
        <w:t>虚拟机实例。而每一个</w:t>
      </w:r>
      <w:r>
        <w:t>DVM</w:t>
      </w:r>
      <w:r>
        <w:t>都是在</w:t>
      </w:r>
      <w:r>
        <w:t>Linux</w:t>
      </w:r>
      <w:r>
        <w:t>中的一个进程，所以说可以认为是同一个概念。</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64.</w:t>
      </w:r>
      <w:r>
        <w:rPr>
          <w:rFonts w:ascii="微软雅黑" w:hAnsi="微软雅黑" w:hint="eastAsia"/>
          <w:b/>
          <w:sz w:val="24"/>
          <w:szCs w:val="24"/>
          <w:highlight w:val="green"/>
        </w:rPr>
        <w:t>程序运行</w:t>
      </w:r>
      <w:r>
        <w:rPr>
          <w:rFonts w:ascii="微软雅黑" w:hAnsi="微软雅黑" w:hint="eastAsia"/>
          <w:b/>
          <w:sz w:val="24"/>
          <w:szCs w:val="24"/>
        </w:rPr>
        <w:t>的权限和</w:t>
      </w:r>
      <w:r>
        <w:rPr>
          <w:rFonts w:ascii="微软雅黑" w:hAnsi="微软雅黑" w:hint="eastAsia"/>
          <w:b/>
          <w:sz w:val="24"/>
          <w:szCs w:val="24"/>
          <w:highlight w:val="green"/>
        </w:rPr>
        <w:t>文件系统</w:t>
      </w:r>
      <w:r>
        <w:rPr>
          <w:rFonts w:ascii="微软雅黑" w:hAnsi="微软雅黑" w:hint="eastAsia"/>
          <w:b/>
          <w:sz w:val="24"/>
          <w:szCs w:val="24"/>
        </w:rPr>
        <w:t>权限的区别</w:t>
      </w:r>
    </w:p>
    <w:p w:rsidR="004E257C" w:rsidRDefault="004E257C" w:rsidP="004E257C">
      <w:r>
        <w:t>运行时权限</w:t>
      </w:r>
      <w:r>
        <w:t xml:space="preserve"> Dalvik( android </w:t>
      </w:r>
      <w:r>
        <w:t>授权</w:t>
      </w:r>
      <w:r>
        <w:t xml:space="preserve">) </w:t>
      </w:r>
      <w:r>
        <w:t>文件系统</w:t>
      </w:r>
      <w:r>
        <w:t xml:space="preserve"> linux </w:t>
      </w:r>
      <w:r>
        <w:t>内核授权</w:t>
      </w:r>
      <w:r>
        <w:t xml:space="preserve"> </w:t>
      </w:r>
    </w:p>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65.</w:t>
      </w:r>
      <w:r>
        <w:rPr>
          <w:rFonts w:ascii="微软雅黑" w:hAnsi="微软雅黑" w:hint="eastAsia"/>
          <w:b/>
          <w:sz w:val="24"/>
          <w:szCs w:val="24"/>
        </w:rPr>
        <w:t>访问网络如何加密</w:t>
      </w:r>
    </w:p>
    <w:p w:rsidR="004E257C" w:rsidRDefault="004E257C" w:rsidP="004E257C">
      <w:r>
        <w:t>1</w:t>
      </w:r>
      <w:r>
        <w:rPr>
          <w:rFonts w:hint="eastAsia"/>
        </w:rPr>
        <w:t>：对称加密（ＤＥＳ，ＡＥＳ）和非对称（ＲＳＡ公钥与私钥）。</w:t>
      </w:r>
    </w:p>
    <w:p w:rsidR="004E257C" w:rsidRDefault="004E257C" w:rsidP="004E257C">
      <w:r>
        <w:rPr>
          <w:rFonts w:hint="eastAsia"/>
        </w:rPr>
        <w:t>（支付宝里的商户的公钥和私钥）</w:t>
      </w:r>
    </w:p>
    <w:p w:rsidR="004E257C" w:rsidRDefault="004E257C" w:rsidP="004E257C">
      <w:r>
        <w:t>2</w:t>
      </w:r>
      <w:r>
        <w:rPr>
          <w:rFonts w:hint="eastAsia"/>
        </w:rPr>
        <w:t>：</w:t>
      </w:r>
      <w:r>
        <w:t>MD5</w:t>
      </w:r>
      <w:r>
        <w:rPr>
          <w:rFonts w:hint="eastAsia"/>
        </w:rPr>
        <w:t>（算法）</w:t>
      </w:r>
    </w:p>
    <w:p w:rsidR="004E257C" w:rsidRDefault="004E257C" w:rsidP="004E257C">
      <w:r>
        <w:t>3</w:t>
      </w:r>
      <w:r>
        <w:rPr>
          <w:rFonts w:hint="eastAsia"/>
        </w:rPr>
        <w:t>：</w:t>
      </w:r>
      <w:r>
        <w:t>Base64</w:t>
      </w:r>
    </w:p>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66.</w:t>
      </w:r>
      <w:r>
        <w:rPr>
          <w:rFonts w:ascii="微软雅黑" w:hAnsi="微软雅黑" w:hint="eastAsia"/>
          <w:b/>
          <w:sz w:val="24"/>
          <w:szCs w:val="24"/>
        </w:rPr>
        <w:t>访问网络都有哪两种方式</w:t>
      </w:r>
    </w:p>
    <w:p w:rsidR="004E257C" w:rsidRDefault="004E257C" w:rsidP="004E257C">
      <w:r>
        <w:rPr>
          <w:rFonts w:hint="eastAsia"/>
        </w:rPr>
        <w:t>get</w:t>
      </w:r>
      <w:r>
        <w:rPr>
          <w:rFonts w:hint="eastAsia"/>
        </w:rPr>
        <w:t>与</w:t>
      </w:r>
      <w:r>
        <w:rPr>
          <w:rFonts w:hint="eastAsia"/>
        </w:rPr>
        <w:t>post</w:t>
      </w:r>
      <w:r>
        <w:rPr>
          <w:rFonts w:hint="eastAsia"/>
        </w:rPr>
        <w:t>是两种不同的提交方式</w:t>
      </w:r>
    </w:p>
    <w:p w:rsidR="004E257C" w:rsidRDefault="004E257C" w:rsidP="004E257C">
      <w:r>
        <w:rPr>
          <w:rFonts w:hint="eastAsia"/>
        </w:rPr>
        <w:t>get</w:t>
      </w:r>
      <w:r>
        <w:rPr>
          <w:rFonts w:hint="eastAsia"/>
        </w:rPr>
        <w:t>是把参数数据队列加到提交表单的</w:t>
      </w:r>
      <w:r>
        <w:rPr>
          <w:rFonts w:hint="eastAsia"/>
        </w:rPr>
        <w:t>ACTION</w:t>
      </w:r>
      <w:r>
        <w:rPr>
          <w:rFonts w:hint="eastAsia"/>
        </w:rPr>
        <w:t>属性所指的</w:t>
      </w:r>
      <w:r>
        <w:rPr>
          <w:rFonts w:hint="eastAsia"/>
        </w:rPr>
        <w:t>URL</w:t>
      </w:r>
      <w:r>
        <w:rPr>
          <w:rFonts w:hint="eastAsia"/>
        </w:rPr>
        <w:t>中，值和表单内各个字段一一对应，在</w:t>
      </w:r>
      <w:r>
        <w:rPr>
          <w:rFonts w:hint="eastAsia"/>
        </w:rPr>
        <w:t>URL</w:t>
      </w:r>
      <w:r>
        <w:rPr>
          <w:rFonts w:hint="eastAsia"/>
        </w:rPr>
        <w:t>中可以看到。</w:t>
      </w:r>
      <w:r>
        <w:rPr>
          <w:rFonts w:hint="eastAsia"/>
        </w:rPr>
        <w:t>post</w:t>
      </w:r>
      <w:r>
        <w:rPr>
          <w:rFonts w:hint="eastAsia"/>
        </w:rPr>
        <w:t>是通过</w:t>
      </w:r>
      <w:r>
        <w:rPr>
          <w:rFonts w:hint="eastAsia"/>
        </w:rPr>
        <w:t>HTTP post</w:t>
      </w:r>
      <w:r>
        <w:rPr>
          <w:rFonts w:hint="eastAsia"/>
        </w:rPr>
        <w:t>机制，将表单内各个字段与其内容放置在</w:t>
      </w:r>
      <w:r>
        <w:rPr>
          <w:rFonts w:hint="eastAsia"/>
        </w:rPr>
        <w:t>HTML HEADER</w:t>
      </w:r>
      <w:r>
        <w:rPr>
          <w:rFonts w:hint="eastAsia"/>
        </w:rPr>
        <w:t>内一起传送到</w:t>
      </w:r>
      <w:r>
        <w:rPr>
          <w:rFonts w:hint="eastAsia"/>
        </w:rPr>
        <w:t>ACTION</w:t>
      </w:r>
      <w:r>
        <w:rPr>
          <w:rFonts w:hint="eastAsia"/>
        </w:rPr>
        <w:t>属性所指的</w:t>
      </w:r>
      <w:r>
        <w:rPr>
          <w:rFonts w:hint="eastAsia"/>
        </w:rPr>
        <w:t>URL</w:t>
      </w:r>
      <w:r>
        <w:rPr>
          <w:rFonts w:hint="eastAsia"/>
        </w:rPr>
        <w:t>地址。用户看不到这个过程。</w:t>
      </w:r>
    </w:p>
    <w:p w:rsidR="004E257C" w:rsidRDefault="004E257C" w:rsidP="004E257C">
      <w:r>
        <w:rPr>
          <w:rFonts w:hint="eastAsia"/>
        </w:rPr>
        <w:t>对于</w:t>
      </w:r>
      <w:r>
        <w:rPr>
          <w:rFonts w:hint="eastAsia"/>
        </w:rPr>
        <w:t>get</w:t>
      </w:r>
      <w:r>
        <w:rPr>
          <w:rFonts w:hint="eastAsia"/>
        </w:rPr>
        <w:t>方式，服务器端用</w:t>
      </w:r>
      <w:r>
        <w:rPr>
          <w:rFonts w:hint="eastAsia"/>
        </w:rPr>
        <w:t>Request.QueryString</w:t>
      </w:r>
      <w:r>
        <w:rPr>
          <w:rFonts w:hint="eastAsia"/>
        </w:rPr>
        <w:t>获取变量的值，对于</w:t>
      </w:r>
      <w:r>
        <w:rPr>
          <w:rFonts w:hint="eastAsia"/>
        </w:rPr>
        <w:t>post</w:t>
      </w:r>
      <w:r>
        <w:rPr>
          <w:rFonts w:hint="eastAsia"/>
        </w:rPr>
        <w:t>方式，服务器端用</w:t>
      </w:r>
      <w:r>
        <w:rPr>
          <w:rFonts w:hint="eastAsia"/>
        </w:rPr>
        <w:t>Request.Form</w:t>
      </w:r>
      <w:r>
        <w:rPr>
          <w:rFonts w:hint="eastAsia"/>
        </w:rPr>
        <w:t>获取提交的数据。</w:t>
      </w:r>
    </w:p>
    <w:p w:rsidR="004E257C" w:rsidRDefault="004E257C" w:rsidP="004E257C">
      <w:r>
        <w:rPr>
          <w:rFonts w:hint="eastAsia"/>
        </w:rPr>
        <w:t>get</w:t>
      </w:r>
      <w:r>
        <w:rPr>
          <w:rFonts w:hint="eastAsia"/>
        </w:rPr>
        <w:t>传送的数据量较小，不能大于</w:t>
      </w:r>
      <w:r>
        <w:rPr>
          <w:rFonts w:hint="eastAsia"/>
        </w:rPr>
        <w:t>2KB</w:t>
      </w:r>
      <w:r>
        <w:rPr>
          <w:rFonts w:hint="eastAsia"/>
        </w:rPr>
        <w:t>。</w:t>
      </w:r>
      <w:r>
        <w:rPr>
          <w:rFonts w:hint="eastAsia"/>
        </w:rPr>
        <w:t>post</w:t>
      </w:r>
      <w:r>
        <w:rPr>
          <w:rFonts w:hint="eastAsia"/>
        </w:rPr>
        <w:t>传送的数据量较大，一般被默认为不受限制。但理论上，</w:t>
      </w:r>
      <w:r>
        <w:rPr>
          <w:rFonts w:hint="eastAsia"/>
        </w:rPr>
        <w:t>IIS4</w:t>
      </w:r>
      <w:r>
        <w:rPr>
          <w:rFonts w:hint="eastAsia"/>
        </w:rPr>
        <w:t>中最大量为</w:t>
      </w:r>
      <w:r>
        <w:rPr>
          <w:rFonts w:hint="eastAsia"/>
        </w:rPr>
        <w:t>80KB</w:t>
      </w:r>
      <w:r>
        <w:rPr>
          <w:rFonts w:hint="eastAsia"/>
        </w:rPr>
        <w:t>，</w:t>
      </w:r>
      <w:r>
        <w:rPr>
          <w:rFonts w:hint="eastAsia"/>
        </w:rPr>
        <w:t>IIS5</w:t>
      </w:r>
      <w:r>
        <w:rPr>
          <w:rFonts w:hint="eastAsia"/>
        </w:rPr>
        <w:t>中为</w:t>
      </w:r>
      <w:r>
        <w:rPr>
          <w:rFonts w:hint="eastAsia"/>
        </w:rPr>
        <w:t>100KB</w:t>
      </w:r>
      <w:r>
        <w:rPr>
          <w:rFonts w:hint="eastAsia"/>
        </w:rPr>
        <w:t>。</w:t>
      </w:r>
    </w:p>
    <w:p w:rsidR="004E257C" w:rsidRDefault="004E257C" w:rsidP="004E257C">
      <w:r>
        <w:rPr>
          <w:rFonts w:hint="eastAsia"/>
        </w:rPr>
        <w:t>get</w:t>
      </w:r>
      <w:r>
        <w:rPr>
          <w:rFonts w:hint="eastAsia"/>
        </w:rPr>
        <w:t>安全性非常低，</w:t>
      </w:r>
      <w:r>
        <w:rPr>
          <w:rFonts w:hint="eastAsia"/>
        </w:rPr>
        <w:t>post</w:t>
      </w:r>
      <w:r>
        <w:rPr>
          <w:rFonts w:hint="eastAsia"/>
        </w:rPr>
        <w:t>安全性较高。</w:t>
      </w:r>
    </w:p>
    <w:p w:rsidR="004E257C" w:rsidRDefault="004E257C" w:rsidP="004E257C">
      <w:r>
        <w:rPr>
          <w:rFonts w:hint="eastAsia"/>
        </w:rPr>
        <w:t xml:space="preserve">HTTP </w:t>
      </w:r>
      <w:r>
        <w:rPr>
          <w:rFonts w:hint="eastAsia"/>
        </w:rPr>
        <w:t>定义了与服务器交互的不同方法，最基本的方法是</w:t>
      </w:r>
      <w:r>
        <w:rPr>
          <w:rFonts w:hint="eastAsia"/>
        </w:rPr>
        <w:t xml:space="preserve"> GET </w:t>
      </w:r>
      <w:r>
        <w:rPr>
          <w:rFonts w:hint="eastAsia"/>
        </w:rPr>
        <w:t>和</w:t>
      </w:r>
      <w:r>
        <w:rPr>
          <w:rFonts w:hint="eastAsia"/>
        </w:rPr>
        <w:t xml:space="preserve"> POST</w:t>
      </w:r>
      <w:r>
        <w:rPr>
          <w:rFonts w:hint="eastAsia"/>
        </w:rPr>
        <w:t>。事实上</w:t>
      </w:r>
      <w:r>
        <w:rPr>
          <w:rFonts w:hint="eastAsia"/>
        </w:rPr>
        <w:t xml:space="preserve"> GET </w:t>
      </w:r>
      <w:r>
        <w:rPr>
          <w:rFonts w:hint="eastAsia"/>
        </w:rPr>
        <w:t>适用于多数请求，而保留</w:t>
      </w:r>
      <w:r>
        <w:rPr>
          <w:rFonts w:hint="eastAsia"/>
        </w:rPr>
        <w:t xml:space="preserve"> POST </w:t>
      </w:r>
      <w:r>
        <w:rPr>
          <w:rFonts w:hint="eastAsia"/>
        </w:rPr>
        <w:t>仅用于更新站点。</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67.</w:t>
      </w:r>
      <w:r>
        <w:rPr>
          <w:rFonts w:ascii="微软雅黑" w:hAnsi="微软雅黑" w:hint="eastAsia"/>
          <w:b/>
          <w:sz w:val="24"/>
          <w:szCs w:val="24"/>
        </w:rPr>
        <w:t>一键退出的实现</w:t>
      </w:r>
    </w:p>
    <w:p w:rsidR="004E257C" w:rsidRDefault="004E257C" w:rsidP="004E257C">
      <w:r>
        <w:rPr>
          <w:rFonts w:hint="eastAsia"/>
        </w:rPr>
        <w:t>定义一个类继承</w:t>
      </w:r>
      <w:r>
        <w:t>Application</w:t>
      </w:r>
      <w:r>
        <w:rPr>
          <w:rFonts w:hint="eastAsia"/>
        </w:rPr>
        <w:t>，定义一个集合存放所有的</w:t>
      </w:r>
      <w:r>
        <w:t>activity</w:t>
      </w:r>
      <w:r>
        <w:rPr>
          <w:rFonts w:hint="eastAsia"/>
        </w:rPr>
        <w:t>，定义一个添</w:t>
      </w:r>
    </w:p>
    <w:p w:rsidR="004E257C" w:rsidRDefault="004E257C" w:rsidP="004E257C">
      <w:r>
        <w:rPr>
          <w:rFonts w:hint="eastAsia"/>
        </w:rPr>
        <w:t>加的方法，再写一个退出的方法，使用</w:t>
      </w:r>
      <w:r>
        <w:t>for</w:t>
      </w:r>
      <w:r>
        <w:rPr>
          <w:rFonts w:hint="eastAsia"/>
        </w:rPr>
        <w:t>循环全部调用</w:t>
      </w:r>
      <w:r>
        <w:t>finish</w:t>
      </w:r>
      <w:r>
        <w:rPr>
          <w:rFonts w:hint="eastAsia"/>
        </w:rPr>
        <w:t>方法，然后在每个</w:t>
      </w:r>
    </w:p>
    <w:p w:rsidR="004E257C" w:rsidRDefault="004E257C" w:rsidP="004E257C">
      <w:r>
        <w:t>Activity</w:t>
      </w:r>
      <w:r>
        <w:rPr>
          <w:rFonts w:hint="eastAsia"/>
        </w:rPr>
        <w:t>的</w:t>
      </w:r>
      <w:r>
        <w:t>onCreate</w:t>
      </w:r>
      <w:r>
        <w:rPr>
          <w:rFonts w:hint="eastAsia"/>
        </w:rPr>
        <w:t>方法中调用自定义类里的添加方法，然后在需要使用一键退出</w:t>
      </w:r>
    </w:p>
    <w:p w:rsidR="004E257C" w:rsidRDefault="004E257C" w:rsidP="004E257C">
      <w:pPr>
        <w:rPr>
          <w:rFonts w:ascii="宋体" w:hAnsi="宋体"/>
          <w:bCs/>
          <w:sz w:val="24"/>
          <w:szCs w:val="24"/>
        </w:rPr>
      </w:pPr>
      <w:r>
        <w:rPr>
          <w:rFonts w:hint="eastAsia"/>
        </w:rPr>
        <w:t>的地方调用类中的退出方法即可。</w:t>
      </w:r>
      <w:r>
        <w:rPr>
          <w:rFonts w:hint="eastAsia"/>
        </w:rPr>
        <w:t xml:space="preserve"> </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68.gc</w:t>
      </w:r>
      <w:r>
        <w:rPr>
          <w:rFonts w:ascii="微软雅黑" w:hAnsi="微软雅黑" w:hint="eastAsia"/>
          <w:b/>
          <w:sz w:val="24"/>
          <w:szCs w:val="24"/>
        </w:rPr>
        <w:t>是什么</w:t>
      </w:r>
    </w:p>
    <w:p w:rsidR="004E257C" w:rsidRDefault="004E257C" w:rsidP="004E257C">
      <w:r>
        <w:rPr>
          <w:rFonts w:hint="eastAsia"/>
        </w:rPr>
        <w:t>GC</w:t>
      </w:r>
      <w:r>
        <w:rPr>
          <w:rFonts w:hint="eastAsia"/>
        </w:rPr>
        <w:t>是垃圾收集的意思（</w:t>
      </w:r>
      <w:r>
        <w:rPr>
          <w:rFonts w:hint="eastAsia"/>
        </w:rPr>
        <w:t>Gabage Collection</w:t>
      </w:r>
      <w:r>
        <w:rPr>
          <w:rFonts w:hint="eastAsia"/>
        </w:rPr>
        <w:t>）</w:t>
      </w:r>
      <w:r>
        <w:rPr>
          <w:rFonts w:hint="eastAsia"/>
        </w:rPr>
        <w:t>,</w:t>
      </w:r>
      <w:r>
        <w:rPr>
          <w:rFonts w:hint="eastAsia"/>
        </w:rPr>
        <w:t>内存处理是编程人员容易出现问题的地方，忘记或者错误的内存回收会导致程序或系统的不稳定甚至崩溃，</w:t>
      </w:r>
      <w:r>
        <w:rPr>
          <w:rFonts w:hint="eastAsia"/>
        </w:rPr>
        <w:t>Java</w:t>
      </w:r>
      <w:r>
        <w:rPr>
          <w:rFonts w:hint="eastAsia"/>
        </w:rPr>
        <w:t>提供的</w:t>
      </w:r>
      <w:r>
        <w:rPr>
          <w:rFonts w:hint="eastAsia"/>
        </w:rPr>
        <w:t>GC</w:t>
      </w:r>
      <w:r>
        <w:rPr>
          <w:rFonts w:hint="eastAsia"/>
        </w:rPr>
        <w:t>功能可以自动监测对象是否超过作用域从而达到自动回收内存的目的，</w:t>
      </w:r>
      <w:r>
        <w:rPr>
          <w:rFonts w:hint="eastAsia"/>
        </w:rPr>
        <w:t>Java</w:t>
      </w:r>
      <w:r>
        <w:rPr>
          <w:rFonts w:hint="eastAsia"/>
        </w:rPr>
        <w:t>语言没有提供释放已分配内存的显示操作方法。</w:t>
      </w:r>
      <w:r>
        <w:rPr>
          <w:rFonts w:hint="eastAsia"/>
        </w:rPr>
        <w:t xml:space="preserve"> </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69.listview</w:t>
      </w:r>
      <w:r>
        <w:rPr>
          <w:rFonts w:ascii="微软雅黑" w:hAnsi="微软雅黑" w:hint="eastAsia"/>
          <w:b/>
          <w:sz w:val="24"/>
          <w:szCs w:val="24"/>
        </w:rPr>
        <w:t>的分页加载</w:t>
      </w:r>
    </w:p>
    <w:p w:rsidR="004E257C" w:rsidRDefault="004E257C" w:rsidP="004E257C">
      <w:pPr>
        <w:rPr>
          <w:rFonts w:ascii="宋体" w:eastAsia="宋体" w:hAnsi="宋体" w:cs="宋体"/>
          <w:sz w:val="24"/>
          <w:szCs w:val="24"/>
        </w:rPr>
      </w:pPr>
      <w:r>
        <w:rPr>
          <w:rFonts w:ascii="微软雅黑" w:hAnsi="微软雅黑" w:cs="宋体" w:hint="eastAsia"/>
          <w:szCs w:val="21"/>
        </w:rPr>
        <w:lastRenderedPageBreak/>
        <w:t>ListView</w:t>
      </w:r>
      <w:r>
        <w:rPr>
          <w:rFonts w:ascii="微软雅黑" w:hAnsi="微软雅黑" w:cs="宋体" w:hint="eastAsia"/>
          <w:szCs w:val="21"/>
        </w:rPr>
        <w:t>分页加载通常有两种实现方式：一种是</w:t>
      </w:r>
      <w:r>
        <w:rPr>
          <w:rFonts w:ascii="微软雅黑" w:hAnsi="微软雅黑" w:cs="宋体" w:hint="eastAsia"/>
          <w:szCs w:val="21"/>
        </w:rPr>
        <w:t>ListView</w:t>
      </w:r>
      <w:r>
        <w:rPr>
          <w:rFonts w:ascii="微软雅黑" w:hAnsi="微软雅黑" w:cs="宋体" w:hint="eastAsia"/>
          <w:szCs w:val="21"/>
        </w:rPr>
        <w:t>底部设置一个按钮，用户点击即加载；另一种是当用户滑动到底部时自动加载。</w:t>
      </w:r>
      <w:r>
        <w:rPr>
          <w:rFonts w:ascii="微软雅黑" w:hAnsi="微软雅黑" w:cs="宋体" w:hint="eastAsia"/>
          <w:szCs w:val="21"/>
        </w:rPr>
        <w:t xml:space="preserve"> </w:t>
      </w:r>
    </w:p>
    <w:p w:rsidR="004E257C" w:rsidRDefault="004E257C" w:rsidP="004E257C">
      <w:pPr>
        <w:rPr>
          <w:rFonts w:ascii="微软雅黑" w:hAnsi="微软雅黑" w:cs="宋体"/>
          <w:szCs w:val="21"/>
        </w:rPr>
      </w:pPr>
      <w:r>
        <w:rPr>
          <w:rFonts w:ascii="微软雅黑" w:hAnsi="微软雅黑" w:cs="宋体" w:hint="eastAsia"/>
          <w:szCs w:val="21"/>
        </w:rPr>
        <w:t>在此说一下第一种方式点击底部按钮即加载的实现思路</w:t>
      </w:r>
      <w:r>
        <w:rPr>
          <w:rFonts w:ascii="微软雅黑" w:hAnsi="微软雅黑" w:cs="宋体" w:hint="eastAsia"/>
          <w:szCs w:val="21"/>
        </w:rPr>
        <w:t xml:space="preserve"> </w:t>
      </w:r>
      <w:r>
        <w:rPr>
          <w:rFonts w:ascii="微软雅黑" w:hAnsi="微软雅黑" w:cs="宋体" w:hint="eastAsia"/>
          <w:szCs w:val="21"/>
        </w:rPr>
        <w:t>：</w:t>
      </w:r>
    </w:p>
    <w:p w:rsidR="004E257C" w:rsidRDefault="004E257C" w:rsidP="004E257C">
      <w:pPr>
        <w:rPr>
          <w:rFonts w:ascii="宋体" w:eastAsia="宋体" w:hAnsi="宋体" w:cs="宋体"/>
          <w:sz w:val="24"/>
          <w:szCs w:val="24"/>
        </w:rPr>
      </w:pPr>
      <w:r>
        <w:rPr>
          <w:rFonts w:ascii="微软雅黑" w:hAnsi="微软雅黑" w:cs="宋体" w:hint="eastAsia"/>
          <w:szCs w:val="21"/>
        </w:rPr>
        <w:t>通过</w:t>
      </w:r>
      <w:r>
        <w:rPr>
          <w:rFonts w:ascii="微软雅黑" w:hAnsi="微软雅黑" w:cs="宋体" w:hint="eastAsia"/>
          <w:szCs w:val="21"/>
        </w:rPr>
        <w:t>addFooterView()</w:t>
      </w:r>
      <w:r>
        <w:rPr>
          <w:rFonts w:ascii="微软雅黑" w:hAnsi="微软雅黑" w:cs="宋体" w:hint="eastAsia"/>
          <w:szCs w:val="21"/>
        </w:rPr>
        <w:t>方法为</w:t>
      </w:r>
      <w:r>
        <w:rPr>
          <w:rFonts w:ascii="微软雅黑" w:hAnsi="微软雅黑" w:cs="宋体" w:hint="eastAsia"/>
          <w:szCs w:val="21"/>
        </w:rPr>
        <w:t>listview</w:t>
      </w:r>
      <w:r>
        <w:rPr>
          <w:rFonts w:ascii="微软雅黑" w:hAnsi="微软雅黑" w:cs="宋体" w:hint="eastAsia"/>
          <w:szCs w:val="21"/>
        </w:rPr>
        <w:t>底部加入一个“加载更多”按钮和加载进度的视图，默认按钮显示，加载进度为</w:t>
      </w:r>
      <w:r>
        <w:rPr>
          <w:rFonts w:ascii="微软雅黑" w:hAnsi="微软雅黑" w:cs="宋体" w:hint="eastAsia"/>
          <w:szCs w:val="21"/>
        </w:rPr>
        <w:t>gone</w:t>
      </w:r>
      <w:r>
        <w:rPr>
          <w:rFonts w:ascii="微软雅黑" w:hAnsi="微软雅黑" w:cs="宋体" w:hint="eastAsia"/>
          <w:szCs w:val="21"/>
        </w:rPr>
        <w:t>。当用户点击“加载更多”按钮时，按钮设置为</w:t>
      </w:r>
      <w:r>
        <w:rPr>
          <w:rFonts w:ascii="微软雅黑" w:hAnsi="微软雅黑" w:cs="宋体" w:hint="eastAsia"/>
          <w:szCs w:val="21"/>
        </w:rPr>
        <w:t>gone</w:t>
      </w:r>
      <w:r>
        <w:rPr>
          <w:rFonts w:ascii="微软雅黑" w:hAnsi="微软雅黑" w:cs="宋体" w:hint="eastAsia"/>
          <w:szCs w:val="21"/>
        </w:rPr>
        <w:t>，加载进度显示，并开启子线程从网络上加载下一页数据，加载完毕，发消息给</w:t>
      </w:r>
      <w:r>
        <w:rPr>
          <w:rFonts w:ascii="微软雅黑" w:hAnsi="微软雅黑" w:cs="宋体" w:hint="eastAsia"/>
          <w:szCs w:val="21"/>
        </w:rPr>
        <w:t>handler</w:t>
      </w:r>
      <w:r>
        <w:rPr>
          <w:rFonts w:ascii="微软雅黑" w:hAnsi="微软雅黑" w:cs="宋体" w:hint="eastAsia"/>
          <w:szCs w:val="21"/>
        </w:rPr>
        <w:t>，再</w:t>
      </w:r>
      <w:r>
        <w:rPr>
          <w:rFonts w:ascii="微软雅黑" w:hAnsi="微软雅黑" w:cs="宋体" w:hint="eastAsia"/>
          <w:szCs w:val="21"/>
        </w:rPr>
        <w:t>handler</w:t>
      </w:r>
      <w:r>
        <w:rPr>
          <w:rFonts w:ascii="微软雅黑" w:hAnsi="微软雅黑" w:cs="宋体" w:hint="eastAsia"/>
          <w:szCs w:val="21"/>
        </w:rPr>
        <w:t>的</w:t>
      </w:r>
      <w:r>
        <w:rPr>
          <w:rFonts w:ascii="微软雅黑" w:hAnsi="微软雅黑" w:cs="宋体" w:hint="eastAsia"/>
          <w:szCs w:val="21"/>
        </w:rPr>
        <w:t>handleMessage</w:t>
      </w:r>
      <w:r>
        <w:rPr>
          <w:rFonts w:ascii="微软雅黑" w:hAnsi="微软雅黑" w:cs="宋体" w:hint="eastAsia"/>
          <w:szCs w:val="21"/>
        </w:rPr>
        <w:t>（）方法中通过</w:t>
      </w:r>
      <w:r>
        <w:rPr>
          <w:rFonts w:ascii="微软雅黑" w:hAnsi="微软雅黑" w:cs="宋体" w:hint="eastAsia"/>
          <w:szCs w:val="21"/>
        </w:rPr>
        <w:t>adapter</w:t>
      </w:r>
      <w:r>
        <w:rPr>
          <w:rFonts w:ascii="微软雅黑" w:hAnsi="微软雅黑" w:cs="宋体" w:hint="eastAsia"/>
          <w:szCs w:val="21"/>
        </w:rPr>
        <w:t>的</w:t>
      </w:r>
      <w:r>
        <w:rPr>
          <w:rFonts w:ascii="微软雅黑" w:hAnsi="微软雅黑" w:cs="宋体" w:hint="eastAsia"/>
          <w:szCs w:val="21"/>
        </w:rPr>
        <w:t>notifyDataSetChanged</w:t>
      </w:r>
      <w:r>
        <w:rPr>
          <w:rFonts w:ascii="微软雅黑" w:hAnsi="微软雅黑" w:cs="宋体" w:hint="eastAsia"/>
          <w:szCs w:val="21"/>
        </w:rPr>
        <w:t>方法通知</w:t>
      </w:r>
      <w:r>
        <w:rPr>
          <w:rFonts w:ascii="微软雅黑" w:hAnsi="微软雅黑" w:cs="宋体" w:hint="eastAsia"/>
          <w:szCs w:val="21"/>
        </w:rPr>
        <w:t>listview</w:t>
      </w:r>
      <w:r>
        <w:rPr>
          <w:rFonts w:ascii="微软雅黑" w:hAnsi="微软雅黑" w:cs="宋体" w:hint="eastAsia"/>
          <w:szCs w:val="21"/>
        </w:rPr>
        <w:t>刷新，显示刚加入的数据，并恢复按钮显示，加载进度隐藏。</w:t>
      </w:r>
      <w:r>
        <w:rPr>
          <w:rFonts w:ascii="微软雅黑" w:hAnsi="微软雅黑" w:cs="宋体" w:hint="eastAsia"/>
          <w:szCs w:val="21"/>
        </w:rPr>
        <w:t xml:space="preserve"> </w:t>
      </w:r>
    </w:p>
    <w:p w:rsidR="004E257C" w:rsidRDefault="004E257C" w:rsidP="004E257C"/>
    <w:p w:rsidR="004E257C" w:rsidRDefault="004E257C" w:rsidP="004E257C"/>
    <w:p w:rsidR="004E257C" w:rsidRDefault="004E257C" w:rsidP="004E257C"/>
    <w:p w:rsidR="004E257C" w:rsidRDefault="004E257C" w:rsidP="004E257C">
      <w:pPr>
        <w:rPr>
          <w:rFonts w:ascii="微软雅黑" w:hAnsi="微软雅黑"/>
          <w:b/>
          <w:sz w:val="24"/>
          <w:szCs w:val="24"/>
        </w:rPr>
      </w:pPr>
      <w:r>
        <w:rPr>
          <w:rFonts w:ascii="微软雅黑" w:hAnsi="微软雅黑" w:hint="eastAsia"/>
          <w:b/>
          <w:sz w:val="24"/>
          <w:szCs w:val="24"/>
        </w:rPr>
        <w:t>70.webservice</w:t>
      </w:r>
      <w:r>
        <w:rPr>
          <w:rFonts w:ascii="微软雅黑" w:hAnsi="微软雅黑" w:hint="eastAsia"/>
          <w:b/>
          <w:sz w:val="24"/>
          <w:szCs w:val="24"/>
        </w:rPr>
        <w:t>的</w:t>
      </w:r>
      <w:r>
        <w:rPr>
          <w:rFonts w:ascii="微软雅黑" w:hAnsi="微软雅黑" w:hint="eastAsia"/>
          <w:b/>
          <w:sz w:val="24"/>
          <w:szCs w:val="24"/>
        </w:rPr>
        <w:t>UDDI</w:t>
      </w:r>
      <w:r>
        <w:rPr>
          <w:rFonts w:ascii="微软雅黑" w:hAnsi="微软雅黑" w:hint="eastAsia"/>
          <w:b/>
          <w:sz w:val="24"/>
          <w:szCs w:val="24"/>
        </w:rPr>
        <w:t>是什么</w:t>
      </w:r>
    </w:p>
    <w:p w:rsidR="004E257C" w:rsidRDefault="004E257C" w:rsidP="004E257C">
      <w:r>
        <w:t>UDDI </w:t>
      </w:r>
      <w:r>
        <w:rPr>
          <w:rFonts w:hint="eastAsia"/>
        </w:rPr>
        <w:t>是一种</w:t>
      </w:r>
      <w:hyperlink r:id="rId106" w:tgtFrame="_blank" w:history="1">
        <w:r>
          <w:rPr>
            <w:rFonts w:hint="eastAsia"/>
          </w:rPr>
          <w:t>目录服务</w:t>
        </w:r>
      </w:hyperlink>
      <w:r>
        <w:rPr>
          <w:rFonts w:hint="eastAsia"/>
        </w:rPr>
        <w:t>，企业可以使用它对</w:t>
      </w:r>
      <w:r>
        <w:t> Web services </w:t>
      </w:r>
      <w:r>
        <w:rPr>
          <w:rFonts w:hint="eastAsia"/>
        </w:rPr>
        <w:t>进行注册和搜索。</w:t>
      </w:r>
      <w:r>
        <w:t>UDDI</w:t>
      </w:r>
      <w:r>
        <w:rPr>
          <w:rFonts w:hint="eastAsia"/>
        </w:rPr>
        <w:t>，英文为</w:t>
      </w:r>
      <w:r>
        <w:t> "Universal Description, Discovery and Integration"</w:t>
      </w:r>
      <w:r>
        <w:rPr>
          <w:rFonts w:hint="eastAsia"/>
        </w:rPr>
        <w:t>，可译为</w:t>
      </w:r>
      <w:r>
        <w:t>“</w:t>
      </w:r>
      <w:r>
        <w:rPr>
          <w:rFonts w:hint="eastAsia"/>
        </w:rPr>
        <w:t>通用描述、发现与集成服务</w:t>
      </w:r>
      <w:r>
        <w:t>”</w:t>
      </w:r>
      <w:r>
        <w:rPr>
          <w:rFonts w:hint="eastAsia"/>
        </w:rPr>
        <w:t>。</w:t>
      </w:r>
      <w:r>
        <w:rPr>
          <w:rFonts w:hint="eastAsia"/>
        </w:rPr>
        <w:t xml:space="preserve"> </w:t>
      </w:r>
    </w:p>
    <w:p w:rsidR="004E257C" w:rsidRDefault="004E257C" w:rsidP="004E257C"/>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71</w:t>
      </w:r>
      <w:r>
        <w:rPr>
          <w:rFonts w:ascii="微软雅黑" w:hAnsi="微软雅黑" w:hint="eastAsia"/>
          <w:b/>
          <w:sz w:val="24"/>
          <w:szCs w:val="24"/>
        </w:rPr>
        <w:t>、</w:t>
      </w:r>
      <w:r>
        <w:rPr>
          <w:rFonts w:ascii="微软雅黑" w:hAnsi="微软雅黑" w:hint="eastAsia"/>
          <w:b/>
          <w:sz w:val="24"/>
          <w:szCs w:val="24"/>
        </w:rPr>
        <w:t>webService</w:t>
      </w:r>
      <w:r>
        <w:rPr>
          <w:rFonts w:ascii="微软雅黑" w:hAnsi="微软雅黑" w:hint="eastAsia"/>
          <w:b/>
          <w:sz w:val="24"/>
          <w:szCs w:val="24"/>
        </w:rPr>
        <w:t>中</w:t>
      </w:r>
      <w:r>
        <w:rPr>
          <w:rFonts w:ascii="微软雅黑" w:hAnsi="微软雅黑" w:hint="eastAsia"/>
          <w:b/>
          <w:sz w:val="24"/>
          <w:szCs w:val="24"/>
        </w:rPr>
        <w:t>uddi</w:t>
      </w:r>
      <w:r>
        <w:rPr>
          <w:rFonts w:ascii="微软雅黑" w:hAnsi="微软雅黑" w:hint="eastAsia"/>
          <w:b/>
          <w:sz w:val="24"/>
          <w:szCs w:val="24"/>
        </w:rPr>
        <w:t>是指什么</w:t>
      </w:r>
    </w:p>
    <w:p w:rsidR="004E257C" w:rsidRDefault="004E257C" w:rsidP="004E257C">
      <w:pPr>
        <w:rPr>
          <w:rFonts w:ascii="微软雅黑" w:hAnsi="微软雅黑"/>
          <w:szCs w:val="21"/>
        </w:rPr>
      </w:pPr>
      <w:r>
        <w:rPr>
          <w:rFonts w:ascii="微软雅黑" w:hAnsi="微软雅黑" w:hint="eastAsia"/>
          <w:szCs w:val="21"/>
        </w:rPr>
        <w:t>UDDI</w:t>
      </w:r>
      <w:r>
        <w:rPr>
          <w:rFonts w:ascii="微软雅黑" w:hAnsi="微软雅黑" w:hint="eastAsia"/>
          <w:szCs w:val="21"/>
        </w:rPr>
        <w:t>是一种目录服务，企业可以使用它对</w:t>
      </w:r>
      <w:r>
        <w:rPr>
          <w:rFonts w:ascii="微软雅黑" w:hAnsi="微软雅黑" w:hint="eastAsia"/>
          <w:szCs w:val="21"/>
        </w:rPr>
        <w:t>Web Service</w:t>
      </w:r>
      <w:r>
        <w:rPr>
          <w:rFonts w:ascii="微软雅黑" w:hAnsi="微软雅黑" w:hint="eastAsia"/>
          <w:szCs w:val="21"/>
        </w:rPr>
        <w:t>进行注册和搜索。</w:t>
      </w:r>
      <w:r>
        <w:rPr>
          <w:rFonts w:ascii="微软雅黑" w:hAnsi="微软雅黑" w:hint="eastAsia"/>
          <w:szCs w:val="21"/>
        </w:rPr>
        <w:t>UDDI,</w:t>
      </w:r>
      <w:r>
        <w:rPr>
          <w:rFonts w:ascii="微软雅黑" w:hAnsi="微软雅黑" w:hint="eastAsia"/>
          <w:szCs w:val="21"/>
        </w:rPr>
        <w:t>英文为“</w:t>
      </w:r>
      <w:r>
        <w:rPr>
          <w:rFonts w:ascii="微软雅黑" w:hAnsi="微软雅黑" w:hint="eastAsia"/>
          <w:szCs w:val="21"/>
        </w:rPr>
        <w:t>Universal Description and Integration</w:t>
      </w:r>
      <w:r>
        <w:rPr>
          <w:rFonts w:ascii="微软雅黑" w:hAnsi="微软雅黑" w:hint="eastAsia"/>
          <w:szCs w:val="21"/>
        </w:rPr>
        <w:t>”，可译为“通用描述、发现与集成服务”。</w:t>
      </w:r>
    </w:p>
    <w:p w:rsidR="004E257C" w:rsidRDefault="004E257C" w:rsidP="004E257C">
      <w:pPr>
        <w:rPr>
          <w:rFonts w:ascii="微软雅黑" w:hAnsi="微软雅黑"/>
          <w:b/>
          <w:sz w:val="24"/>
          <w:szCs w:val="24"/>
        </w:rPr>
      </w:pPr>
      <w:r>
        <w:rPr>
          <w:rFonts w:ascii="微软雅黑" w:hAnsi="微软雅黑" w:hint="eastAsia"/>
          <w:b/>
          <w:sz w:val="24"/>
          <w:szCs w:val="24"/>
        </w:rPr>
        <w:t>72</w:t>
      </w:r>
      <w:r>
        <w:rPr>
          <w:rFonts w:ascii="微软雅黑" w:hAnsi="微软雅黑" w:hint="eastAsia"/>
          <w:b/>
          <w:sz w:val="24"/>
          <w:szCs w:val="24"/>
        </w:rPr>
        <w:t>、说说</w:t>
      </w:r>
      <w:r>
        <w:rPr>
          <w:rFonts w:ascii="微软雅黑" w:hAnsi="微软雅黑" w:hint="eastAsia"/>
          <w:b/>
          <w:sz w:val="24"/>
          <w:szCs w:val="24"/>
        </w:rPr>
        <w:t>java</w:t>
      </w:r>
      <w:r>
        <w:rPr>
          <w:rFonts w:ascii="微软雅黑" w:hAnsi="微软雅黑" w:hint="eastAsia"/>
          <w:b/>
          <w:sz w:val="24"/>
          <w:szCs w:val="24"/>
        </w:rPr>
        <w:t>的反射机制原理以及应用场合</w:t>
      </w:r>
    </w:p>
    <w:p w:rsidR="004E257C" w:rsidRDefault="004E257C" w:rsidP="004E257C">
      <w:pPr>
        <w:rPr>
          <w:rFonts w:ascii="微软雅黑" w:hAnsi="微软雅黑"/>
          <w:szCs w:val="21"/>
        </w:rPr>
      </w:pPr>
      <w:r>
        <w:rPr>
          <w:rFonts w:ascii="微软雅黑" w:hAnsi="微软雅黑" w:hint="eastAsia"/>
          <w:szCs w:val="21"/>
        </w:rPr>
        <w:t>JAVA</w:t>
      </w:r>
      <w:r>
        <w:rPr>
          <w:rFonts w:ascii="微软雅黑" w:hAnsi="微软雅黑" w:hint="eastAsia"/>
          <w:szCs w:val="21"/>
        </w:rPr>
        <w:t>反射机制是在运行状态中，对于任意一个类，都能够知道这个类的所有</w:t>
      </w:r>
    </w:p>
    <w:p w:rsidR="004E257C" w:rsidRDefault="004E257C" w:rsidP="004E257C">
      <w:pPr>
        <w:rPr>
          <w:rFonts w:ascii="微软雅黑" w:hAnsi="微软雅黑"/>
          <w:szCs w:val="21"/>
        </w:rPr>
      </w:pPr>
      <w:r>
        <w:rPr>
          <w:rFonts w:ascii="微软雅黑" w:hAnsi="微软雅黑" w:hint="eastAsia"/>
          <w:szCs w:val="21"/>
        </w:rPr>
        <w:t>属性和方法；对于任意一个对象，都能够调用它的任意一个方法和属性；这种动态</w:t>
      </w:r>
    </w:p>
    <w:p w:rsidR="004E257C" w:rsidRDefault="004E257C" w:rsidP="004E257C">
      <w:pPr>
        <w:rPr>
          <w:rFonts w:ascii="微软雅黑" w:hAnsi="微软雅黑"/>
          <w:szCs w:val="21"/>
        </w:rPr>
      </w:pPr>
      <w:r>
        <w:rPr>
          <w:rFonts w:ascii="微软雅黑" w:hAnsi="微软雅黑" w:hint="eastAsia"/>
          <w:szCs w:val="21"/>
        </w:rPr>
        <w:t>获取的信息以及动态调用对象的方法的功能称为</w:t>
      </w:r>
      <w:r>
        <w:rPr>
          <w:rFonts w:ascii="微软雅黑" w:hAnsi="微软雅黑" w:hint="eastAsia"/>
          <w:szCs w:val="21"/>
        </w:rPr>
        <w:t>java</w:t>
      </w:r>
      <w:r>
        <w:rPr>
          <w:rFonts w:ascii="微软雅黑" w:hAnsi="微软雅黑" w:hint="eastAsia"/>
          <w:szCs w:val="21"/>
        </w:rPr>
        <w:t>语言的反射机制。</w:t>
      </w:r>
    </w:p>
    <w:p w:rsidR="004E257C" w:rsidRDefault="004E257C" w:rsidP="004E257C">
      <w:pPr>
        <w:rPr>
          <w:rFonts w:ascii="微软雅黑" w:hAnsi="微软雅黑"/>
          <w:szCs w:val="21"/>
        </w:rPr>
      </w:pPr>
      <w:r>
        <w:rPr>
          <w:rFonts w:ascii="微软雅黑" w:hAnsi="微软雅黑" w:hint="eastAsia"/>
          <w:szCs w:val="21"/>
        </w:rPr>
        <w:t>类对象</w:t>
      </w:r>
      <w:r>
        <w:rPr>
          <w:rFonts w:ascii="微软雅黑" w:hAnsi="微软雅黑" w:hint="eastAsia"/>
          <w:szCs w:val="21"/>
        </w:rPr>
        <w:t xml:space="preserve">: </w:t>
      </w:r>
      <w:r>
        <w:rPr>
          <w:rFonts w:ascii="微软雅黑" w:hAnsi="微软雅黑" w:hint="eastAsia"/>
          <w:szCs w:val="21"/>
        </w:rPr>
        <w:t>封装了类的描述信息的对象</w:t>
      </w:r>
      <w:r>
        <w:rPr>
          <w:rFonts w:ascii="微软雅黑" w:hAnsi="微软雅黑" w:hint="eastAsia"/>
          <w:szCs w:val="21"/>
        </w:rPr>
        <w:t>,</w:t>
      </w:r>
      <w:r>
        <w:rPr>
          <w:rFonts w:ascii="微软雅黑" w:hAnsi="微软雅黑" w:hint="eastAsia"/>
          <w:szCs w:val="21"/>
        </w:rPr>
        <w:t>类加载的产物</w:t>
      </w:r>
      <w:r>
        <w:rPr>
          <w:rFonts w:ascii="微软雅黑" w:hAnsi="微软雅黑" w:hint="eastAsia"/>
          <w:szCs w:val="21"/>
        </w:rPr>
        <w:t>,</w:t>
      </w:r>
      <w:r>
        <w:rPr>
          <w:rFonts w:ascii="微软雅黑" w:hAnsi="微软雅黑" w:hint="eastAsia"/>
          <w:szCs w:val="21"/>
        </w:rPr>
        <w:t>由</w:t>
      </w:r>
      <w:r>
        <w:rPr>
          <w:rFonts w:ascii="微软雅黑" w:hAnsi="微软雅黑" w:hint="eastAsia"/>
          <w:szCs w:val="21"/>
        </w:rPr>
        <w:t>jvm</w:t>
      </w:r>
      <w:r>
        <w:rPr>
          <w:rFonts w:ascii="微软雅黑" w:hAnsi="微软雅黑" w:hint="eastAsia"/>
          <w:szCs w:val="21"/>
        </w:rPr>
        <w:t>创建</w:t>
      </w:r>
      <w:r>
        <w:rPr>
          <w:rFonts w:ascii="微软雅黑" w:hAnsi="微软雅黑" w:hint="eastAsia"/>
          <w:szCs w:val="21"/>
        </w:rPr>
        <w:t xml:space="preserve">java.lang.Class    </w:t>
      </w:r>
    </w:p>
    <w:p w:rsidR="004E257C" w:rsidRDefault="004E257C" w:rsidP="004E257C">
      <w:pPr>
        <w:rPr>
          <w:rFonts w:ascii="微软雅黑" w:hAnsi="微软雅黑"/>
          <w:szCs w:val="21"/>
        </w:rPr>
      </w:pPr>
      <w:r>
        <w:rPr>
          <w:rFonts w:ascii="微软雅黑" w:hAnsi="微软雅黑" w:hint="eastAsia"/>
          <w:szCs w:val="21"/>
        </w:rPr>
        <w:t>应用场景</w:t>
      </w:r>
      <w:r>
        <w:rPr>
          <w:rFonts w:ascii="微软雅黑" w:hAnsi="微软雅黑" w:hint="eastAsia"/>
          <w:szCs w:val="21"/>
        </w:rPr>
        <w:t xml:space="preserve">: Gson </w:t>
      </w:r>
      <w:r>
        <w:rPr>
          <w:rFonts w:ascii="微软雅黑" w:hAnsi="微软雅黑" w:hint="eastAsia"/>
          <w:szCs w:val="21"/>
        </w:rPr>
        <w:t>序列化反序列化</w:t>
      </w:r>
    </w:p>
    <w:p w:rsidR="004E257C" w:rsidRDefault="004E257C" w:rsidP="004E257C">
      <w:pPr>
        <w:rPr>
          <w:rFonts w:ascii="微软雅黑" w:hAnsi="微软雅黑"/>
          <w:szCs w:val="21"/>
        </w:rPr>
      </w:pPr>
      <w:r>
        <w:rPr>
          <w:rFonts w:ascii="微软雅黑" w:hAnsi="微软雅黑" w:hint="eastAsia"/>
          <w:szCs w:val="21"/>
        </w:rPr>
        <w:t>获取类对象的方式</w:t>
      </w:r>
      <w:r>
        <w:rPr>
          <w:rFonts w:ascii="微软雅黑" w:hAnsi="微软雅黑" w:hint="eastAsia"/>
          <w:szCs w:val="21"/>
        </w:rPr>
        <w:t xml:space="preserve">:1. </w:t>
      </w:r>
      <w:r>
        <w:rPr>
          <w:rFonts w:ascii="微软雅黑" w:hAnsi="微软雅黑" w:hint="eastAsia"/>
          <w:szCs w:val="21"/>
        </w:rPr>
        <w:t>类名</w:t>
      </w:r>
      <w:r>
        <w:rPr>
          <w:rFonts w:ascii="微软雅黑" w:hAnsi="微软雅黑" w:hint="eastAsia"/>
          <w:szCs w:val="21"/>
        </w:rPr>
        <w:t xml:space="preserve">.class2. </w:t>
      </w:r>
      <w:r>
        <w:rPr>
          <w:rFonts w:ascii="微软雅黑" w:hAnsi="微软雅黑" w:hint="eastAsia"/>
          <w:szCs w:val="21"/>
        </w:rPr>
        <w:t>类的对象</w:t>
      </w:r>
      <w:r>
        <w:rPr>
          <w:rFonts w:ascii="微软雅黑" w:hAnsi="微软雅黑" w:hint="eastAsia"/>
          <w:szCs w:val="21"/>
        </w:rPr>
        <w:t>.getClass()3. Class.forName("</w:t>
      </w:r>
    </w:p>
    <w:p w:rsidR="004E257C" w:rsidRDefault="004E257C" w:rsidP="004E257C">
      <w:pPr>
        <w:rPr>
          <w:rFonts w:ascii="微软雅黑" w:hAnsi="微软雅黑"/>
          <w:szCs w:val="21"/>
        </w:rPr>
      </w:pPr>
      <w:r>
        <w:rPr>
          <w:rFonts w:ascii="微软雅黑" w:hAnsi="微软雅黑" w:hint="eastAsia"/>
          <w:szCs w:val="21"/>
        </w:rPr>
        <w:t>包名</w:t>
      </w:r>
      <w:r>
        <w:rPr>
          <w:rFonts w:ascii="微软雅黑" w:hAnsi="微软雅黑" w:hint="eastAsia"/>
          <w:szCs w:val="21"/>
        </w:rPr>
        <w:t>.</w:t>
      </w:r>
      <w:r>
        <w:rPr>
          <w:rFonts w:ascii="微软雅黑" w:hAnsi="微软雅黑" w:hint="eastAsia"/>
          <w:szCs w:val="21"/>
        </w:rPr>
        <w:t>类名</w:t>
      </w:r>
      <w:r>
        <w:rPr>
          <w:rFonts w:ascii="微软雅黑" w:hAnsi="微软雅黑" w:hint="eastAsia"/>
          <w:szCs w:val="21"/>
        </w:rPr>
        <w:t>")</w:t>
      </w:r>
    </w:p>
    <w:p w:rsidR="004E257C" w:rsidRDefault="004E257C" w:rsidP="004E257C">
      <w:pPr>
        <w:rPr>
          <w:rFonts w:ascii="微软雅黑" w:hAnsi="微软雅黑"/>
          <w:b/>
          <w:sz w:val="24"/>
          <w:szCs w:val="24"/>
        </w:rPr>
      </w:pPr>
      <w:r>
        <w:rPr>
          <w:rFonts w:ascii="微软雅黑" w:hAnsi="微软雅黑" w:hint="eastAsia"/>
          <w:b/>
          <w:sz w:val="24"/>
          <w:szCs w:val="24"/>
        </w:rPr>
        <w:lastRenderedPageBreak/>
        <w:t>73</w:t>
      </w:r>
      <w:r>
        <w:rPr>
          <w:rFonts w:ascii="微软雅黑" w:hAnsi="微软雅黑" w:hint="eastAsia"/>
          <w:b/>
          <w:sz w:val="24"/>
          <w:szCs w:val="24"/>
        </w:rPr>
        <w:t>、</w:t>
      </w:r>
      <w:r>
        <w:rPr>
          <w:rFonts w:ascii="微软雅黑" w:hAnsi="微软雅黑" w:hint="eastAsia"/>
          <w:b/>
          <w:sz w:val="24"/>
          <w:szCs w:val="24"/>
        </w:rPr>
        <w:t>contentprovider</w:t>
      </w:r>
      <w:r>
        <w:rPr>
          <w:rFonts w:ascii="微软雅黑" w:hAnsi="微软雅黑" w:hint="eastAsia"/>
          <w:b/>
          <w:sz w:val="24"/>
          <w:szCs w:val="24"/>
        </w:rPr>
        <w:t>怎么实现数据共享</w:t>
      </w:r>
    </w:p>
    <w:p w:rsidR="004E257C" w:rsidRDefault="004E257C" w:rsidP="004E257C">
      <w:pPr>
        <w:rPr>
          <w:rFonts w:ascii="微软雅黑" w:hAnsi="微软雅黑"/>
          <w:szCs w:val="21"/>
        </w:rPr>
      </w:pPr>
      <w:r>
        <w:rPr>
          <w:rFonts w:ascii="微软雅黑" w:hAnsi="微软雅黑" w:hint="eastAsia"/>
          <w:szCs w:val="21"/>
        </w:rPr>
        <w:t>一个程序可以通过实现一个</w:t>
      </w:r>
      <w:r>
        <w:rPr>
          <w:rFonts w:ascii="微软雅黑" w:hAnsi="微软雅黑" w:hint="eastAsia"/>
          <w:szCs w:val="21"/>
        </w:rPr>
        <w:t>Content provider</w:t>
      </w:r>
      <w:r>
        <w:rPr>
          <w:rFonts w:ascii="微软雅黑" w:hAnsi="微软雅黑" w:hint="eastAsia"/>
          <w:szCs w:val="21"/>
        </w:rPr>
        <w:t>的抽象接口将自己的数据完全暴露出去，而且</w:t>
      </w:r>
      <w:r>
        <w:rPr>
          <w:rFonts w:ascii="微软雅黑" w:hAnsi="微软雅黑" w:hint="eastAsia"/>
          <w:szCs w:val="21"/>
        </w:rPr>
        <w:t>Content providers</w:t>
      </w:r>
      <w:r>
        <w:rPr>
          <w:rFonts w:ascii="微软雅黑" w:hAnsi="微软雅黑" w:hint="eastAsia"/>
          <w:szCs w:val="21"/>
        </w:rPr>
        <w:t>是以类似数据库中表的方式将数据暴露。</w:t>
      </w:r>
      <w:r>
        <w:rPr>
          <w:rFonts w:ascii="微软雅黑" w:hAnsi="微软雅黑" w:hint="eastAsia"/>
          <w:szCs w:val="21"/>
        </w:rPr>
        <w:t>Content providers</w:t>
      </w:r>
      <w:r>
        <w:rPr>
          <w:rFonts w:ascii="微软雅黑" w:hAnsi="微软雅黑" w:hint="eastAsia"/>
          <w:szCs w:val="21"/>
        </w:rPr>
        <w:t>存储和检索数据，通过它可以让所有的应用程序访问到，这也是应用程序之间唯一共享数据的方法。</w:t>
      </w:r>
    </w:p>
    <w:p w:rsidR="004E257C" w:rsidRDefault="004E257C" w:rsidP="004E257C">
      <w:pPr>
        <w:rPr>
          <w:rFonts w:ascii="微软雅黑" w:hAnsi="微软雅黑"/>
          <w:szCs w:val="21"/>
        </w:rPr>
      </w:pPr>
      <w:r>
        <w:rPr>
          <w:rFonts w:ascii="微软雅黑" w:hAnsi="微软雅黑" w:hint="eastAsia"/>
          <w:szCs w:val="21"/>
        </w:rPr>
        <w:t>要想使应用程序的数据公开化，可通过</w:t>
      </w:r>
      <w:r>
        <w:rPr>
          <w:rFonts w:ascii="微软雅黑" w:hAnsi="微软雅黑" w:hint="eastAsia"/>
          <w:szCs w:val="21"/>
        </w:rPr>
        <w:t>2</w:t>
      </w:r>
      <w:r>
        <w:rPr>
          <w:rFonts w:ascii="微软雅黑" w:hAnsi="微软雅黑" w:hint="eastAsia"/>
          <w:szCs w:val="21"/>
        </w:rPr>
        <w:t>种方法：创建一个属于你自己的</w:t>
      </w:r>
      <w:r>
        <w:rPr>
          <w:rFonts w:ascii="微软雅黑" w:hAnsi="微软雅黑" w:hint="eastAsia"/>
          <w:szCs w:val="21"/>
        </w:rPr>
        <w:t>Content provider</w:t>
      </w:r>
      <w:r>
        <w:rPr>
          <w:rFonts w:ascii="微软雅黑" w:hAnsi="微软雅黑" w:hint="eastAsia"/>
          <w:szCs w:val="21"/>
        </w:rPr>
        <w:t>或者将你的数据添加到一个已经存在的</w:t>
      </w:r>
      <w:r>
        <w:rPr>
          <w:rFonts w:ascii="微软雅黑" w:hAnsi="微软雅黑" w:hint="eastAsia"/>
          <w:szCs w:val="21"/>
        </w:rPr>
        <w:t>Content provider</w:t>
      </w:r>
      <w:r>
        <w:rPr>
          <w:rFonts w:ascii="微软雅黑" w:hAnsi="微软雅黑" w:hint="eastAsia"/>
          <w:szCs w:val="21"/>
        </w:rPr>
        <w:t>中，前提是有相同数据类型并且有写入</w:t>
      </w:r>
      <w:r>
        <w:rPr>
          <w:rFonts w:ascii="微软雅黑" w:hAnsi="微软雅黑" w:hint="eastAsia"/>
          <w:szCs w:val="21"/>
        </w:rPr>
        <w:t>Content provider</w:t>
      </w:r>
      <w:r>
        <w:rPr>
          <w:rFonts w:ascii="微软雅黑" w:hAnsi="微软雅黑" w:hint="eastAsia"/>
          <w:szCs w:val="21"/>
        </w:rPr>
        <w:t>的权限。</w:t>
      </w:r>
    </w:p>
    <w:p w:rsidR="004E257C" w:rsidRDefault="004E257C" w:rsidP="004E257C">
      <w:pPr>
        <w:rPr>
          <w:rFonts w:ascii="微软雅黑" w:hAnsi="微软雅黑"/>
          <w:szCs w:val="21"/>
        </w:rPr>
      </w:pPr>
      <w:r>
        <w:rPr>
          <w:rFonts w:ascii="微软雅黑" w:hAnsi="微软雅黑" w:hint="eastAsia"/>
          <w:szCs w:val="21"/>
        </w:rPr>
        <w:t>如何通过一套标准及统一的接口获取其他应用程序暴露的数据？</w:t>
      </w:r>
    </w:p>
    <w:p w:rsidR="004E257C" w:rsidRDefault="004E257C" w:rsidP="004E257C">
      <w:pPr>
        <w:rPr>
          <w:rFonts w:ascii="微软雅黑" w:hAnsi="微软雅黑"/>
          <w:szCs w:val="21"/>
        </w:rPr>
      </w:pPr>
      <w:r>
        <w:rPr>
          <w:rFonts w:ascii="微软雅黑" w:hAnsi="微软雅黑" w:hint="eastAsia"/>
          <w:szCs w:val="21"/>
        </w:rPr>
        <w:t>Android</w:t>
      </w:r>
      <w:r>
        <w:rPr>
          <w:rFonts w:ascii="微软雅黑" w:hAnsi="微软雅黑" w:hint="eastAsia"/>
          <w:szCs w:val="21"/>
        </w:rPr>
        <w:t>提供了</w:t>
      </w:r>
      <w:r>
        <w:rPr>
          <w:rFonts w:ascii="微软雅黑" w:hAnsi="微软雅黑" w:hint="eastAsia"/>
          <w:szCs w:val="21"/>
        </w:rPr>
        <w:t>ContentResolver</w:t>
      </w:r>
      <w:r>
        <w:rPr>
          <w:rFonts w:ascii="微软雅黑" w:hAnsi="微软雅黑" w:hint="eastAsia"/>
          <w:szCs w:val="21"/>
        </w:rPr>
        <w:t>，外界的程序可以通过</w:t>
      </w:r>
      <w:r>
        <w:rPr>
          <w:rFonts w:ascii="微软雅黑" w:hAnsi="微软雅黑" w:hint="eastAsia"/>
          <w:szCs w:val="21"/>
        </w:rPr>
        <w:t>ContentResolver</w:t>
      </w:r>
      <w:r>
        <w:rPr>
          <w:rFonts w:ascii="微软雅黑" w:hAnsi="微软雅黑" w:hint="eastAsia"/>
          <w:szCs w:val="21"/>
        </w:rPr>
        <w:t>接口访问</w:t>
      </w:r>
      <w:r>
        <w:rPr>
          <w:rFonts w:ascii="微软雅黑" w:hAnsi="微软雅黑" w:hint="eastAsia"/>
          <w:szCs w:val="21"/>
        </w:rPr>
        <w:t>ContentProvider</w:t>
      </w:r>
      <w:r>
        <w:rPr>
          <w:rFonts w:ascii="微软雅黑" w:hAnsi="微软雅黑" w:hint="eastAsia"/>
          <w:szCs w:val="21"/>
        </w:rPr>
        <w:t>提供的数据。</w:t>
      </w:r>
    </w:p>
    <w:p w:rsidR="004E257C" w:rsidRDefault="004E257C" w:rsidP="004E257C">
      <w:pPr>
        <w:rPr>
          <w:rFonts w:ascii="微软雅黑" w:hAnsi="微软雅黑"/>
          <w:b/>
          <w:sz w:val="24"/>
          <w:szCs w:val="24"/>
        </w:rPr>
      </w:pPr>
      <w:r>
        <w:rPr>
          <w:rFonts w:ascii="微软雅黑" w:hAnsi="微软雅黑" w:hint="eastAsia"/>
          <w:b/>
          <w:sz w:val="24"/>
          <w:szCs w:val="24"/>
        </w:rPr>
        <w:t>74</w:t>
      </w:r>
      <w:r>
        <w:rPr>
          <w:rFonts w:ascii="微软雅黑" w:hAnsi="微软雅黑" w:hint="eastAsia"/>
          <w:b/>
          <w:sz w:val="24"/>
          <w:szCs w:val="24"/>
        </w:rPr>
        <w:t>、</w:t>
      </w:r>
      <w:r>
        <w:rPr>
          <w:rFonts w:ascii="微软雅黑" w:hAnsi="微软雅黑" w:hint="eastAsia"/>
          <w:b/>
          <w:sz w:val="24"/>
          <w:szCs w:val="24"/>
        </w:rPr>
        <w:t>java</w:t>
      </w:r>
      <w:r>
        <w:rPr>
          <w:rFonts w:ascii="微软雅黑" w:hAnsi="微软雅黑" w:hint="eastAsia"/>
          <w:b/>
          <w:sz w:val="24"/>
          <w:szCs w:val="24"/>
        </w:rPr>
        <w:t>有几种引用类型</w:t>
      </w:r>
    </w:p>
    <w:p w:rsidR="004E257C" w:rsidRDefault="004E257C" w:rsidP="004E257C">
      <w:pPr>
        <w:rPr>
          <w:rFonts w:ascii="微软雅黑" w:hAnsi="微软雅黑"/>
          <w:szCs w:val="21"/>
        </w:rPr>
      </w:pPr>
      <w:r>
        <w:rPr>
          <w:rFonts w:ascii="微软雅黑" w:hAnsi="微软雅黑" w:hint="eastAsia"/>
          <w:szCs w:val="21"/>
        </w:rPr>
        <w:t>强引用，软引用、弱引用、幽灵引用、</w:t>
      </w:r>
    </w:p>
    <w:p w:rsidR="004E257C" w:rsidRDefault="004E257C" w:rsidP="004E257C">
      <w:pPr>
        <w:rPr>
          <w:rFonts w:ascii="微软雅黑" w:hAnsi="微软雅黑"/>
          <w:b/>
          <w:sz w:val="24"/>
          <w:szCs w:val="24"/>
        </w:rPr>
      </w:pPr>
      <w:r>
        <w:rPr>
          <w:rFonts w:ascii="微软雅黑" w:hAnsi="微软雅黑" w:hint="eastAsia"/>
          <w:b/>
          <w:sz w:val="24"/>
          <w:szCs w:val="24"/>
        </w:rPr>
        <w:t>75</w:t>
      </w:r>
      <w:r>
        <w:rPr>
          <w:rFonts w:ascii="微软雅黑" w:hAnsi="微软雅黑" w:hint="eastAsia"/>
          <w:b/>
          <w:sz w:val="24"/>
          <w:szCs w:val="24"/>
        </w:rPr>
        <w:t>、如何让</w:t>
      </w:r>
      <w:r>
        <w:rPr>
          <w:rFonts w:ascii="微软雅黑" w:hAnsi="微软雅黑" w:hint="eastAsia"/>
          <w:b/>
          <w:sz w:val="24"/>
          <w:szCs w:val="24"/>
        </w:rPr>
        <w:t>Activity</w:t>
      </w:r>
      <w:r>
        <w:rPr>
          <w:rFonts w:ascii="微软雅黑" w:hAnsi="微软雅黑" w:hint="eastAsia"/>
          <w:b/>
          <w:sz w:val="24"/>
          <w:szCs w:val="24"/>
        </w:rPr>
        <w:t>变成一个窗口？</w:t>
      </w:r>
    </w:p>
    <w:p w:rsidR="004E257C" w:rsidRDefault="004E257C" w:rsidP="004E257C">
      <w:pPr>
        <w:rPr>
          <w:rFonts w:ascii="微软雅黑" w:hAnsi="微软雅黑"/>
          <w:szCs w:val="21"/>
        </w:rPr>
      </w:pPr>
      <w:r>
        <w:rPr>
          <w:rFonts w:ascii="微软雅黑" w:hAnsi="微软雅黑" w:hint="eastAsia"/>
          <w:szCs w:val="21"/>
        </w:rPr>
        <w:t>答：在清单文件</w:t>
      </w:r>
      <w:r>
        <w:rPr>
          <w:rFonts w:ascii="微软雅黑" w:hAnsi="微软雅黑" w:hint="eastAsia"/>
          <w:szCs w:val="21"/>
        </w:rPr>
        <w:t>AndroidManifest.xml</w:t>
      </w:r>
      <w:r>
        <w:rPr>
          <w:rFonts w:ascii="微软雅黑" w:hAnsi="微软雅黑" w:hint="eastAsia"/>
          <w:szCs w:val="21"/>
        </w:rPr>
        <w:t>中相应的</w:t>
      </w:r>
      <w:r>
        <w:rPr>
          <w:rFonts w:ascii="微软雅黑" w:hAnsi="微软雅黑" w:hint="eastAsia"/>
          <w:szCs w:val="21"/>
        </w:rPr>
        <w:t>&lt;activity&gt;</w:t>
      </w:r>
      <w:r>
        <w:rPr>
          <w:rFonts w:ascii="微软雅黑" w:hAnsi="微软雅黑" w:hint="eastAsia"/>
          <w:szCs w:val="21"/>
        </w:rPr>
        <w:t>标签内设置属性</w:t>
      </w:r>
      <w:r>
        <w:rPr>
          <w:rFonts w:ascii="微软雅黑" w:hAnsi="微软雅黑" w:hint="eastAsia"/>
          <w:szCs w:val="21"/>
        </w:rPr>
        <w:t>android:theme=</w:t>
      </w:r>
      <w:r>
        <w:rPr>
          <w:rFonts w:ascii="微软雅黑" w:hAnsi="微软雅黑" w:hint="eastAsia"/>
          <w:szCs w:val="21"/>
        </w:rPr>
        <w:t>”</w:t>
      </w:r>
      <w:r>
        <w:rPr>
          <w:rFonts w:ascii="微软雅黑" w:hAnsi="微软雅黑" w:hint="eastAsia"/>
          <w:szCs w:val="21"/>
        </w:rPr>
        <w:t>@android:style/The</w:t>
      </w:r>
    </w:p>
    <w:p w:rsidR="004E257C" w:rsidRDefault="004E257C" w:rsidP="004E257C">
      <w:pPr>
        <w:rPr>
          <w:rFonts w:ascii="微软雅黑" w:hAnsi="微软雅黑"/>
          <w:b/>
          <w:sz w:val="24"/>
          <w:szCs w:val="24"/>
        </w:rPr>
      </w:pPr>
      <w:r>
        <w:rPr>
          <w:rFonts w:ascii="微软雅黑" w:hAnsi="微软雅黑" w:hint="eastAsia"/>
          <w:b/>
          <w:sz w:val="24"/>
          <w:szCs w:val="24"/>
        </w:rPr>
        <w:t>76</w:t>
      </w:r>
      <w:r>
        <w:rPr>
          <w:rFonts w:ascii="微软雅黑" w:hAnsi="微软雅黑" w:hint="eastAsia"/>
          <w:b/>
          <w:sz w:val="24"/>
          <w:szCs w:val="24"/>
        </w:rPr>
        <w:t>，启动一个线程时</w:t>
      </w:r>
      <w:r>
        <w:rPr>
          <w:rFonts w:ascii="微软雅黑" w:hAnsi="微软雅黑" w:hint="eastAsia"/>
          <w:b/>
          <w:sz w:val="24"/>
          <w:szCs w:val="24"/>
        </w:rPr>
        <w:t>run</w:t>
      </w:r>
      <w:r>
        <w:rPr>
          <w:rFonts w:ascii="微软雅黑" w:hAnsi="微软雅黑" w:hint="eastAsia"/>
          <w:b/>
          <w:sz w:val="24"/>
          <w:szCs w:val="24"/>
        </w:rPr>
        <w:t>（）还是</w:t>
      </w:r>
      <w:r>
        <w:rPr>
          <w:rFonts w:ascii="微软雅黑" w:hAnsi="微软雅黑" w:hint="eastAsia"/>
          <w:b/>
          <w:sz w:val="24"/>
          <w:szCs w:val="24"/>
        </w:rPr>
        <w:t>start</w:t>
      </w:r>
      <w:r>
        <w:rPr>
          <w:rFonts w:ascii="微软雅黑" w:hAnsi="微软雅黑" w:hint="eastAsia"/>
          <w:b/>
          <w:sz w:val="24"/>
          <w:szCs w:val="24"/>
        </w:rPr>
        <w:t>（）</w:t>
      </w:r>
    </w:p>
    <w:p w:rsidR="004E257C" w:rsidRDefault="004E257C" w:rsidP="004E257C">
      <w:pPr>
        <w:rPr>
          <w:rFonts w:ascii="微软雅黑" w:hAnsi="微软雅黑"/>
          <w:szCs w:val="21"/>
        </w:rPr>
      </w:pPr>
      <w:r>
        <w:rPr>
          <w:rFonts w:ascii="微软雅黑" w:hAnsi="微软雅黑" w:hint="eastAsia"/>
          <w:szCs w:val="21"/>
        </w:rPr>
        <w:t>start</w:t>
      </w:r>
      <w:r>
        <w:rPr>
          <w:rFonts w:ascii="微软雅黑" w:hAnsi="微软雅黑" w:hint="eastAsia"/>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77</w:t>
      </w:r>
      <w:r>
        <w:rPr>
          <w:rFonts w:ascii="微软雅黑" w:hAnsi="微软雅黑" w:hint="eastAsia"/>
          <w:b/>
          <w:sz w:val="24"/>
          <w:szCs w:val="24"/>
        </w:rPr>
        <w:t>，</w:t>
      </w:r>
      <w:r>
        <w:rPr>
          <w:rFonts w:ascii="微软雅黑" w:hAnsi="微软雅黑" w:hint="eastAsia"/>
          <w:b/>
          <w:sz w:val="24"/>
          <w:szCs w:val="24"/>
        </w:rPr>
        <w:t>ArrayList</w:t>
      </w:r>
      <w:r>
        <w:rPr>
          <w:rFonts w:ascii="微软雅黑" w:hAnsi="微软雅黑" w:hint="eastAsia"/>
          <w:b/>
          <w:sz w:val="24"/>
          <w:szCs w:val="24"/>
        </w:rPr>
        <w:t>的便利</w:t>
      </w:r>
    </w:p>
    <w:p w:rsidR="004E257C" w:rsidRDefault="004E257C" w:rsidP="004E257C">
      <w:pPr>
        <w:rPr>
          <w:rFonts w:ascii="微软雅黑" w:hAnsi="微软雅黑"/>
          <w:szCs w:val="21"/>
        </w:rPr>
      </w:pPr>
      <w:r>
        <w:rPr>
          <w:rFonts w:ascii="微软雅黑" w:hAnsi="微软雅黑"/>
          <w:szCs w:val="21"/>
        </w:rPr>
        <w:t>ArrayList&lt;String&gt; al=new ArrayList&lt;String&gt;();</w:t>
      </w:r>
    </w:p>
    <w:p w:rsidR="004E257C" w:rsidRDefault="004E257C" w:rsidP="004E257C">
      <w:pPr>
        <w:rPr>
          <w:rFonts w:ascii="微软雅黑" w:hAnsi="微软雅黑"/>
          <w:szCs w:val="21"/>
        </w:rPr>
      </w:pPr>
      <w:r>
        <w:rPr>
          <w:rFonts w:ascii="微软雅黑" w:hAnsi="微软雅黑"/>
          <w:szCs w:val="21"/>
        </w:rPr>
        <w:t>for(int i=0;i&lt;10;i++){</w:t>
      </w:r>
    </w:p>
    <w:p w:rsidR="004E257C" w:rsidRDefault="004E257C" w:rsidP="004E257C">
      <w:pPr>
        <w:rPr>
          <w:rFonts w:ascii="微软雅黑" w:hAnsi="微软雅黑"/>
          <w:szCs w:val="21"/>
        </w:rPr>
      </w:pPr>
      <w:r>
        <w:rPr>
          <w:rFonts w:ascii="微软雅黑" w:hAnsi="微软雅黑"/>
          <w:szCs w:val="21"/>
        </w:rPr>
        <w:t xml:space="preserve">    al.add(String.valueOf(i));</w:t>
      </w:r>
    </w:p>
    <w:p w:rsidR="004E257C" w:rsidRDefault="004E257C" w:rsidP="004E257C">
      <w:pPr>
        <w:rPr>
          <w:rFonts w:ascii="微软雅黑" w:hAnsi="微软雅黑"/>
          <w:szCs w:val="21"/>
        </w:rPr>
      </w:pPr>
      <w:r>
        <w:rPr>
          <w:rFonts w:ascii="微软雅黑" w:hAnsi="微软雅黑"/>
          <w:szCs w:val="21"/>
        </w:rPr>
        <w:t>}</w:t>
      </w:r>
    </w:p>
    <w:p w:rsidR="004E257C" w:rsidRDefault="004E257C" w:rsidP="004E257C">
      <w:pPr>
        <w:rPr>
          <w:rFonts w:ascii="微软雅黑" w:hAnsi="微软雅黑"/>
          <w:szCs w:val="21"/>
        </w:rPr>
      </w:pPr>
      <w:r>
        <w:rPr>
          <w:rFonts w:ascii="微软雅黑" w:hAnsi="微软雅黑"/>
          <w:szCs w:val="21"/>
        </w:rPr>
        <w:t>Iterator&lt;String&gt; it=al.iterator();</w:t>
      </w:r>
    </w:p>
    <w:p w:rsidR="004E257C" w:rsidRDefault="004E257C" w:rsidP="004E257C">
      <w:pPr>
        <w:rPr>
          <w:rFonts w:ascii="微软雅黑" w:hAnsi="微软雅黑"/>
          <w:szCs w:val="21"/>
        </w:rPr>
      </w:pPr>
      <w:r>
        <w:rPr>
          <w:rFonts w:ascii="微软雅黑" w:hAnsi="微软雅黑"/>
          <w:szCs w:val="21"/>
        </w:rPr>
        <w:t>while(it.hasNext()){</w:t>
      </w:r>
    </w:p>
    <w:p w:rsidR="004E257C" w:rsidRDefault="004E257C" w:rsidP="004E257C">
      <w:pPr>
        <w:rPr>
          <w:rFonts w:ascii="微软雅黑" w:hAnsi="微软雅黑"/>
          <w:szCs w:val="21"/>
        </w:rPr>
      </w:pPr>
      <w:r>
        <w:rPr>
          <w:rFonts w:ascii="微软雅黑" w:hAnsi="微软雅黑"/>
          <w:szCs w:val="21"/>
        </w:rPr>
        <w:lastRenderedPageBreak/>
        <w:t xml:space="preserve">    System.out.println(it.next());</w:t>
      </w:r>
    </w:p>
    <w:p w:rsidR="004E257C" w:rsidRDefault="004E257C" w:rsidP="004E257C">
      <w:pPr>
        <w:rPr>
          <w:rFonts w:ascii="微软雅黑" w:hAnsi="微软雅黑"/>
          <w:szCs w:val="21"/>
        </w:rPr>
      </w:pPr>
      <w:r>
        <w:rPr>
          <w:rFonts w:ascii="微软雅黑" w:hAnsi="微软雅黑"/>
          <w:szCs w:val="21"/>
        </w:rPr>
        <w:t>}</w:t>
      </w: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78</w:t>
      </w:r>
      <w:r>
        <w:rPr>
          <w:rFonts w:ascii="微软雅黑" w:hAnsi="微软雅黑" w:hint="eastAsia"/>
          <w:b/>
          <w:sz w:val="24"/>
          <w:szCs w:val="24"/>
        </w:rPr>
        <w:t>、</w:t>
      </w:r>
      <w:r>
        <w:rPr>
          <w:rFonts w:ascii="微软雅黑" w:hAnsi="微软雅黑" w:hint="eastAsia"/>
          <w:b/>
          <w:sz w:val="24"/>
          <w:szCs w:val="24"/>
        </w:rPr>
        <w:t>String,StringBuffer</w:t>
      </w:r>
      <w:r>
        <w:rPr>
          <w:rFonts w:ascii="微软雅黑" w:hAnsi="微软雅黑" w:hint="eastAsia"/>
          <w:b/>
          <w:sz w:val="24"/>
          <w:szCs w:val="24"/>
        </w:rPr>
        <w:t>区别</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JAVA</w:t>
      </w:r>
      <w:r>
        <w:rPr>
          <w:rFonts w:ascii="微软雅黑" w:hAnsi="微软雅黑" w:hint="eastAsia"/>
          <w:szCs w:val="21"/>
        </w:rPr>
        <w:t>平台提供了两个类：</w:t>
      </w:r>
      <w:r>
        <w:rPr>
          <w:rFonts w:ascii="微软雅黑" w:hAnsi="微软雅黑" w:hint="eastAsia"/>
          <w:szCs w:val="21"/>
        </w:rPr>
        <w:t>String</w:t>
      </w:r>
      <w:r>
        <w:rPr>
          <w:rFonts w:ascii="微软雅黑" w:hAnsi="微软雅黑" w:hint="eastAsia"/>
          <w:szCs w:val="21"/>
        </w:rPr>
        <w:t>和</w:t>
      </w:r>
      <w:r>
        <w:rPr>
          <w:rFonts w:ascii="微软雅黑" w:hAnsi="微软雅黑" w:hint="eastAsia"/>
          <w:szCs w:val="21"/>
        </w:rPr>
        <w:t>StringBuffer</w:t>
      </w:r>
      <w:r>
        <w:rPr>
          <w:rFonts w:ascii="微软雅黑" w:hAnsi="微软雅黑" w:hint="eastAsia"/>
          <w:szCs w:val="21"/>
        </w:rPr>
        <w:t>，它们可以储存和操作字符串，</w:t>
      </w:r>
    </w:p>
    <w:p w:rsidR="004E257C" w:rsidRDefault="004E257C" w:rsidP="004E257C">
      <w:pPr>
        <w:rPr>
          <w:rFonts w:ascii="微软雅黑" w:hAnsi="微软雅黑"/>
          <w:szCs w:val="21"/>
        </w:rPr>
      </w:pPr>
      <w:r>
        <w:rPr>
          <w:rFonts w:ascii="微软雅黑" w:hAnsi="微软雅黑" w:hint="eastAsia"/>
          <w:szCs w:val="21"/>
        </w:rPr>
        <w:t>即包含多个字符的字符数据。这个</w:t>
      </w:r>
      <w:r>
        <w:rPr>
          <w:rFonts w:ascii="微软雅黑" w:hAnsi="微软雅黑" w:hint="eastAsia"/>
          <w:szCs w:val="21"/>
        </w:rPr>
        <w:t>String</w:t>
      </w:r>
      <w:r>
        <w:rPr>
          <w:rFonts w:ascii="微软雅黑" w:hAnsi="微软雅黑" w:hint="eastAsia"/>
          <w:szCs w:val="21"/>
        </w:rPr>
        <w:t>类提供了数值不可改变的字符串。而这个</w:t>
      </w:r>
    </w:p>
    <w:p w:rsidR="004E257C" w:rsidRDefault="004E257C" w:rsidP="004E257C">
      <w:pPr>
        <w:rPr>
          <w:rFonts w:ascii="微软雅黑" w:hAnsi="微软雅黑"/>
          <w:szCs w:val="21"/>
        </w:rPr>
      </w:pPr>
      <w:r>
        <w:rPr>
          <w:rFonts w:ascii="微软雅黑" w:hAnsi="微软雅黑" w:hint="eastAsia"/>
          <w:szCs w:val="21"/>
        </w:rPr>
        <w:t>StringBuffer</w:t>
      </w:r>
      <w:r>
        <w:rPr>
          <w:rFonts w:ascii="微软雅黑" w:hAnsi="微软雅黑" w:hint="eastAsia"/>
          <w:szCs w:val="21"/>
        </w:rPr>
        <w:t>类提供的字符串进行修改。</w:t>
      </w:r>
    </w:p>
    <w:p w:rsidR="004E257C" w:rsidRDefault="004E257C" w:rsidP="004E257C">
      <w:pPr>
        <w:rPr>
          <w:rFonts w:ascii="微软雅黑" w:hAnsi="微软雅黑"/>
          <w:szCs w:val="21"/>
        </w:rPr>
      </w:pPr>
      <w:r>
        <w:rPr>
          <w:rFonts w:ascii="微软雅黑" w:hAnsi="微软雅黑" w:hint="eastAsia"/>
          <w:szCs w:val="21"/>
        </w:rPr>
        <w:t>StringBuilder</w:t>
      </w:r>
      <w:r>
        <w:rPr>
          <w:rFonts w:ascii="微软雅黑" w:hAnsi="微软雅黑" w:hint="eastAsia"/>
          <w:szCs w:val="21"/>
        </w:rPr>
        <w:t>与</w:t>
      </w:r>
      <w:r>
        <w:rPr>
          <w:rFonts w:ascii="微软雅黑" w:hAnsi="微软雅黑" w:hint="eastAsia"/>
          <w:szCs w:val="21"/>
        </w:rPr>
        <w:t>StringBuffer</w:t>
      </w:r>
      <w:r>
        <w:rPr>
          <w:rFonts w:ascii="微软雅黑" w:hAnsi="微软雅黑" w:hint="eastAsia"/>
          <w:szCs w:val="21"/>
        </w:rPr>
        <w:t>的区别</w:t>
      </w:r>
      <w:r>
        <w:rPr>
          <w:rFonts w:ascii="微软雅黑" w:hAnsi="微软雅黑" w:hint="eastAsia"/>
          <w:szCs w:val="21"/>
        </w:rPr>
        <w:t xml:space="preserve"> </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szCs w:val="21"/>
        </w:rPr>
        <w:t>StringBuffer</w:t>
      </w:r>
    </w:p>
    <w:p w:rsidR="004E257C" w:rsidRDefault="004E257C" w:rsidP="004E257C">
      <w:pPr>
        <w:rPr>
          <w:rFonts w:ascii="微软雅黑" w:hAnsi="微软雅黑"/>
          <w:szCs w:val="21"/>
        </w:rPr>
      </w:pPr>
      <w:r>
        <w:rPr>
          <w:rFonts w:ascii="微软雅黑" w:hAnsi="微软雅黑" w:hint="eastAsia"/>
          <w:szCs w:val="21"/>
        </w:rPr>
        <w:t xml:space="preserve">      1</w:t>
      </w:r>
      <w:r>
        <w:rPr>
          <w:rFonts w:ascii="微软雅黑" w:hAnsi="微软雅黑" w:hint="eastAsia"/>
          <w:szCs w:val="21"/>
        </w:rPr>
        <w:t>，一个类似于</w:t>
      </w:r>
      <w:r>
        <w:rPr>
          <w:rFonts w:ascii="微软雅黑" w:hAnsi="微软雅黑" w:hint="eastAsia"/>
          <w:szCs w:val="21"/>
        </w:rPr>
        <w:t xml:space="preserve"> String </w:t>
      </w:r>
      <w:r>
        <w:rPr>
          <w:rFonts w:ascii="微软雅黑" w:hAnsi="微软雅黑" w:hint="eastAsia"/>
          <w:szCs w:val="21"/>
        </w:rPr>
        <w:t>的字符串缓冲区，对它的修改不会像</w:t>
      </w:r>
      <w:r>
        <w:rPr>
          <w:rFonts w:ascii="微软雅黑" w:hAnsi="微软雅黑" w:hint="eastAsia"/>
          <w:szCs w:val="21"/>
        </w:rPr>
        <w:t>String</w:t>
      </w:r>
      <w:r>
        <w:rPr>
          <w:rFonts w:ascii="微软雅黑" w:hAnsi="微软雅黑" w:hint="eastAsia"/>
          <w:szCs w:val="21"/>
        </w:rPr>
        <w:t>那样重创建对象。</w:t>
      </w:r>
    </w:p>
    <w:p w:rsidR="004E257C" w:rsidRDefault="004E257C" w:rsidP="004E257C">
      <w:pPr>
        <w:rPr>
          <w:rFonts w:ascii="微软雅黑" w:hAnsi="微软雅黑"/>
          <w:szCs w:val="21"/>
        </w:rPr>
      </w:pPr>
      <w:r>
        <w:rPr>
          <w:rFonts w:ascii="微软雅黑" w:hAnsi="微软雅黑" w:hint="eastAsia"/>
          <w:szCs w:val="21"/>
        </w:rPr>
        <w:t xml:space="preserve">      2</w:t>
      </w:r>
      <w:r>
        <w:rPr>
          <w:rFonts w:ascii="微软雅黑" w:hAnsi="微软雅黑" w:hint="eastAsia"/>
          <w:szCs w:val="21"/>
        </w:rPr>
        <w:t>，使用</w:t>
      </w:r>
      <w:r>
        <w:rPr>
          <w:rFonts w:ascii="微软雅黑" w:hAnsi="微软雅黑" w:hint="eastAsia"/>
          <w:szCs w:val="21"/>
        </w:rPr>
        <w:t>append()</w:t>
      </w:r>
      <w:r>
        <w:rPr>
          <w:rFonts w:ascii="微软雅黑" w:hAnsi="微软雅黑" w:hint="eastAsia"/>
          <w:szCs w:val="21"/>
        </w:rPr>
        <w:t>方法修改</w:t>
      </w:r>
      <w:r>
        <w:rPr>
          <w:rFonts w:ascii="微软雅黑" w:hAnsi="微软雅黑" w:hint="eastAsia"/>
          <w:szCs w:val="21"/>
        </w:rPr>
        <w:t>Stringbuffer</w:t>
      </w:r>
      <w:r>
        <w:rPr>
          <w:rFonts w:ascii="微软雅黑" w:hAnsi="微软雅黑" w:hint="eastAsia"/>
          <w:szCs w:val="21"/>
        </w:rPr>
        <w:t>的值，使用</w:t>
      </w:r>
      <w:r>
        <w:rPr>
          <w:rFonts w:ascii="微软雅黑" w:hAnsi="微软雅黑" w:hint="eastAsia"/>
          <w:szCs w:val="21"/>
        </w:rPr>
        <w:t>toString()</w:t>
      </w:r>
      <w:r>
        <w:rPr>
          <w:rFonts w:ascii="微软雅黑" w:hAnsi="微软雅黑" w:hint="eastAsia"/>
          <w:szCs w:val="21"/>
        </w:rPr>
        <w:t>方法转换为字符串。</w:t>
      </w:r>
    </w:p>
    <w:p w:rsidR="004E257C" w:rsidRDefault="004E257C" w:rsidP="004E257C">
      <w:pPr>
        <w:rPr>
          <w:rFonts w:ascii="微软雅黑" w:hAnsi="微软雅黑"/>
          <w:szCs w:val="21"/>
        </w:rPr>
      </w:pPr>
      <w:r>
        <w:rPr>
          <w:rFonts w:ascii="微软雅黑" w:hAnsi="微软雅黑" w:hint="eastAsia"/>
          <w:szCs w:val="21"/>
        </w:rPr>
        <w:t xml:space="preserve">      Stringbuild</w:t>
      </w:r>
      <w:r>
        <w:rPr>
          <w:rFonts w:ascii="微软雅黑" w:hAnsi="微软雅黑" w:hint="eastAsia"/>
          <w:szCs w:val="21"/>
        </w:rPr>
        <w:t>是</w:t>
      </w:r>
      <w:r>
        <w:rPr>
          <w:rFonts w:ascii="微软雅黑" w:hAnsi="微软雅黑" w:hint="eastAsia"/>
          <w:szCs w:val="21"/>
        </w:rPr>
        <w:t>jdk1.5</w:t>
      </w:r>
      <w:r>
        <w:rPr>
          <w:rFonts w:ascii="微软雅黑" w:hAnsi="微软雅黑" w:hint="eastAsia"/>
          <w:szCs w:val="21"/>
        </w:rPr>
        <w:t>后用来替换</w:t>
      </w:r>
      <w:r>
        <w:rPr>
          <w:rFonts w:ascii="微软雅黑" w:hAnsi="微软雅黑" w:hint="eastAsia"/>
          <w:szCs w:val="21"/>
        </w:rPr>
        <w:t>stringBuffer</w:t>
      </w:r>
      <w:r>
        <w:rPr>
          <w:rFonts w:ascii="微软雅黑" w:hAnsi="微软雅黑" w:hint="eastAsia"/>
          <w:szCs w:val="21"/>
        </w:rPr>
        <w:t>的一个类，大多数时候可以替换</w:t>
      </w:r>
    </w:p>
    <w:p w:rsidR="004E257C" w:rsidRDefault="004E257C" w:rsidP="004E257C">
      <w:pPr>
        <w:rPr>
          <w:rFonts w:ascii="微软雅黑" w:hAnsi="微软雅黑"/>
          <w:szCs w:val="21"/>
        </w:rPr>
      </w:pPr>
      <w:r>
        <w:rPr>
          <w:rFonts w:ascii="微软雅黑" w:hAnsi="微软雅黑" w:hint="eastAsia"/>
          <w:szCs w:val="21"/>
        </w:rPr>
        <w:t>StringBuffer</w:t>
      </w:r>
      <w:r>
        <w:rPr>
          <w:rFonts w:ascii="微软雅黑" w:hAnsi="微软雅黑" w:hint="eastAsia"/>
          <w:szCs w:val="21"/>
        </w:rPr>
        <w:t>。和</w:t>
      </w:r>
      <w:r>
        <w:rPr>
          <w:rFonts w:ascii="微软雅黑" w:hAnsi="微软雅黑" w:hint="eastAsia"/>
          <w:szCs w:val="21"/>
        </w:rPr>
        <w:t>StringBuffer</w:t>
      </w:r>
      <w:r>
        <w:rPr>
          <w:rFonts w:ascii="微软雅黑" w:hAnsi="微软雅黑" w:hint="eastAsia"/>
          <w:szCs w:val="21"/>
        </w:rPr>
        <w:t>的区别在于</w:t>
      </w:r>
      <w:r>
        <w:rPr>
          <w:rFonts w:ascii="微软雅黑" w:hAnsi="微软雅黑" w:hint="eastAsia"/>
          <w:szCs w:val="21"/>
        </w:rPr>
        <w:t>Stringbuild</w:t>
      </w:r>
      <w:r>
        <w:rPr>
          <w:rFonts w:ascii="微软雅黑" w:hAnsi="微软雅黑" w:hint="eastAsia"/>
          <w:szCs w:val="21"/>
        </w:rPr>
        <w:t>是一个单线程使用的类，不值</w:t>
      </w:r>
    </w:p>
    <w:p w:rsidR="004E257C" w:rsidRDefault="004E257C" w:rsidP="004E257C">
      <w:pPr>
        <w:rPr>
          <w:rFonts w:ascii="微软雅黑" w:hAnsi="微软雅黑"/>
          <w:szCs w:val="21"/>
        </w:rPr>
      </w:pPr>
      <w:r>
        <w:rPr>
          <w:rFonts w:ascii="微软雅黑" w:hAnsi="微软雅黑" w:hint="eastAsia"/>
          <w:szCs w:val="21"/>
        </w:rPr>
        <w:t>执行线程同步所以比</w:t>
      </w:r>
      <w:r>
        <w:rPr>
          <w:rFonts w:ascii="微软雅黑" w:hAnsi="微软雅黑" w:hint="eastAsia"/>
          <w:szCs w:val="21"/>
        </w:rPr>
        <w:t>StringBuffer</w:t>
      </w:r>
      <w:r>
        <w:rPr>
          <w:rFonts w:ascii="微软雅黑" w:hAnsi="微软雅黑" w:hint="eastAsia"/>
          <w:szCs w:val="21"/>
        </w:rPr>
        <w:t>的速度快，效率高。</w:t>
      </w:r>
    </w:p>
    <w:p w:rsidR="004E257C" w:rsidRDefault="004E257C" w:rsidP="004E257C">
      <w:pPr>
        <w:rPr>
          <w:rFonts w:ascii="微软雅黑" w:hAnsi="微软雅黑"/>
          <w:b/>
          <w:sz w:val="24"/>
          <w:szCs w:val="24"/>
        </w:rPr>
      </w:pPr>
      <w:r>
        <w:rPr>
          <w:rFonts w:ascii="微软雅黑" w:hAnsi="微软雅黑" w:hint="eastAsia"/>
          <w:b/>
          <w:sz w:val="24"/>
          <w:szCs w:val="24"/>
        </w:rPr>
        <w:t>79</w:t>
      </w:r>
      <w:r>
        <w:rPr>
          <w:rFonts w:ascii="微软雅黑" w:hAnsi="微软雅黑" w:hint="eastAsia"/>
          <w:b/>
          <w:sz w:val="24"/>
          <w:szCs w:val="24"/>
        </w:rPr>
        <w:t>、集合的实现类</w:t>
      </w:r>
    </w:p>
    <w:p w:rsidR="004E257C" w:rsidRDefault="004E257C" w:rsidP="004E257C">
      <w:pPr>
        <w:rPr>
          <w:rFonts w:ascii="微软雅黑" w:hAnsi="微软雅黑"/>
          <w:szCs w:val="21"/>
        </w:rPr>
      </w:pPr>
      <w:r>
        <w:rPr>
          <w:rFonts w:ascii="微软雅黑" w:hAnsi="微软雅黑" w:hint="eastAsia"/>
          <w:szCs w:val="21"/>
        </w:rPr>
        <w:t>HashSet</w:t>
      </w:r>
      <w:r>
        <w:rPr>
          <w:rFonts w:ascii="微软雅黑" w:hAnsi="微软雅黑" w:hint="eastAsia"/>
          <w:szCs w:val="21"/>
        </w:rPr>
        <w:t>：元素无需、不可重复；</w:t>
      </w:r>
      <w:r>
        <w:rPr>
          <w:rFonts w:ascii="微软雅黑" w:hAnsi="微软雅黑" w:hint="eastAsia"/>
          <w:szCs w:val="21"/>
        </w:rPr>
        <w:t>ArrayList</w:t>
      </w:r>
      <w:r>
        <w:rPr>
          <w:rFonts w:ascii="微软雅黑" w:hAnsi="微软雅黑" w:hint="eastAsia"/>
          <w:szCs w:val="21"/>
        </w:rPr>
        <w:t>：元素有序，可重复</w:t>
      </w:r>
    </w:p>
    <w:p w:rsidR="004E257C" w:rsidRDefault="004E257C" w:rsidP="004E257C">
      <w:pPr>
        <w:rPr>
          <w:rFonts w:ascii="微软雅黑" w:hAnsi="微软雅黑"/>
          <w:szCs w:val="21"/>
        </w:rPr>
      </w:pPr>
      <w:r>
        <w:rPr>
          <w:rFonts w:ascii="微软雅黑" w:hAnsi="微软雅黑" w:hint="eastAsia"/>
          <w:szCs w:val="21"/>
        </w:rPr>
        <w:t>HashMap</w:t>
      </w:r>
      <w:r>
        <w:rPr>
          <w:rFonts w:ascii="微软雅黑" w:hAnsi="微软雅黑" w:hint="eastAsia"/>
          <w:szCs w:val="21"/>
        </w:rPr>
        <w:t>以兼职对的形式伯村数据，</w:t>
      </w:r>
      <w:r>
        <w:rPr>
          <w:rFonts w:ascii="微软雅黑" w:hAnsi="微软雅黑" w:hint="eastAsia"/>
          <w:szCs w:val="21"/>
        </w:rPr>
        <w:t>key</w:t>
      </w:r>
      <w:r>
        <w:rPr>
          <w:rFonts w:ascii="微软雅黑" w:hAnsi="微软雅黑" w:hint="eastAsia"/>
          <w:szCs w:val="21"/>
        </w:rPr>
        <w:t>值可重复，</w:t>
      </w:r>
      <w:r>
        <w:rPr>
          <w:rFonts w:ascii="微软雅黑" w:hAnsi="微软雅黑" w:hint="eastAsia"/>
          <w:szCs w:val="21"/>
        </w:rPr>
        <w:t>value</w:t>
      </w:r>
      <w:r>
        <w:rPr>
          <w:rFonts w:ascii="微软雅黑" w:hAnsi="微软雅黑" w:hint="eastAsia"/>
          <w:szCs w:val="21"/>
        </w:rPr>
        <w:t>值不可重复</w:t>
      </w:r>
    </w:p>
    <w:p w:rsidR="004E257C" w:rsidRDefault="004E257C" w:rsidP="004E257C">
      <w:pPr>
        <w:rPr>
          <w:rFonts w:ascii="微软雅黑" w:hAnsi="微软雅黑"/>
          <w:b/>
          <w:sz w:val="24"/>
          <w:szCs w:val="24"/>
        </w:rPr>
      </w:pPr>
      <w:r>
        <w:rPr>
          <w:rFonts w:ascii="微软雅黑" w:hAnsi="微软雅黑" w:hint="eastAsia"/>
          <w:b/>
          <w:sz w:val="24"/>
          <w:szCs w:val="24"/>
        </w:rPr>
        <w:t>80</w:t>
      </w:r>
      <w:r>
        <w:rPr>
          <w:rFonts w:ascii="微软雅黑" w:hAnsi="微软雅黑" w:hint="eastAsia"/>
          <w:b/>
          <w:sz w:val="24"/>
          <w:szCs w:val="24"/>
        </w:rPr>
        <w:t>、</w:t>
      </w:r>
      <w:r>
        <w:rPr>
          <w:rFonts w:ascii="微软雅黑" w:hAnsi="微软雅黑" w:hint="eastAsia"/>
          <w:b/>
          <w:sz w:val="24"/>
          <w:szCs w:val="24"/>
        </w:rPr>
        <w:t>android</w:t>
      </w:r>
      <w:r>
        <w:rPr>
          <w:rFonts w:ascii="微软雅黑" w:hAnsi="微软雅黑" w:hint="eastAsia"/>
          <w:b/>
          <w:sz w:val="24"/>
          <w:szCs w:val="24"/>
        </w:rPr>
        <w:t>中常用的布局</w:t>
      </w:r>
    </w:p>
    <w:p w:rsidR="004E257C" w:rsidRDefault="004E257C" w:rsidP="004E257C">
      <w:pPr>
        <w:rPr>
          <w:rFonts w:ascii="微软雅黑" w:hAnsi="微软雅黑"/>
          <w:szCs w:val="21"/>
        </w:rPr>
      </w:pPr>
      <w:r>
        <w:rPr>
          <w:rFonts w:ascii="微软雅黑" w:hAnsi="微软雅黑" w:hint="eastAsia"/>
          <w:szCs w:val="21"/>
        </w:rPr>
        <w:t>第一种：帧布局（框架布局）</w:t>
      </w:r>
      <w:r>
        <w:rPr>
          <w:rFonts w:ascii="微软雅黑" w:hAnsi="微软雅黑" w:hint="eastAsia"/>
          <w:szCs w:val="21"/>
        </w:rPr>
        <w:t>FrameLayout</w:t>
      </w:r>
      <w:r>
        <w:rPr>
          <w:rFonts w:ascii="微软雅黑" w:hAnsi="微软雅黑" w:hint="eastAsia"/>
          <w:szCs w:val="21"/>
        </w:rPr>
        <w:t>，在这个布局中，所有的子元素统统放于这块区域的左上角，并且后面的子元素直接覆盖在前面的子元素之上，将前面的子元素部分和全部遮挡。</w:t>
      </w:r>
    </w:p>
    <w:p w:rsidR="004E257C" w:rsidRDefault="004E257C" w:rsidP="004E257C">
      <w:pPr>
        <w:rPr>
          <w:rFonts w:ascii="微软雅黑" w:hAnsi="微软雅黑"/>
          <w:szCs w:val="21"/>
        </w:rPr>
      </w:pPr>
      <w:r>
        <w:rPr>
          <w:rFonts w:ascii="微软雅黑" w:hAnsi="微软雅黑" w:hint="eastAsia"/>
          <w:szCs w:val="21"/>
        </w:rPr>
        <w:t>第二种：线性布局</w:t>
      </w:r>
      <w:r>
        <w:rPr>
          <w:rFonts w:ascii="微软雅黑" w:hAnsi="微软雅黑" w:hint="eastAsia"/>
          <w:szCs w:val="21"/>
        </w:rPr>
        <w:t>LinearLayout</w:t>
      </w:r>
      <w:r>
        <w:rPr>
          <w:rFonts w:ascii="微软雅黑" w:hAnsi="微软雅黑" w:hint="eastAsia"/>
          <w:szCs w:val="21"/>
        </w:rPr>
        <w:t>，最常用的一种布局方式，所有子控件的对齐方式，取决</w:t>
      </w:r>
      <w:r>
        <w:rPr>
          <w:rFonts w:ascii="微软雅黑" w:hAnsi="微软雅黑" w:hint="eastAsia"/>
          <w:szCs w:val="21"/>
        </w:rPr>
        <w:lastRenderedPageBreak/>
        <w:t>于如何定义</w:t>
      </w:r>
      <w:r>
        <w:rPr>
          <w:rFonts w:ascii="微软雅黑" w:hAnsi="微软雅黑" w:hint="eastAsia"/>
          <w:szCs w:val="21"/>
        </w:rPr>
        <w:t xml:space="preserve"> orientation</w:t>
      </w:r>
      <w:r>
        <w:rPr>
          <w:rFonts w:ascii="微软雅黑" w:hAnsi="微软雅黑" w:hint="eastAsia"/>
          <w:szCs w:val="21"/>
        </w:rPr>
        <w:t>的属性：</w:t>
      </w:r>
      <w:r>
        <w:rPr>
          <w:rFonts w:ascii="微软雅黑" w:hAnsi="微软雅黑" w:hint="eastAsia"/>
          <w:szCs w:val="21"/>
        </w:rPr>
        <w:t xml:space="preserve">vertical   </w:t>
      </w:r>
      <w:r>
        <w:rPr>
          <w:rFonts w:ascii="微软雅黑" w:hAnsi="微软雅黑" w:hint="eastAsia"/>
          <w:szCs w:val="21"/>
        </w:rPr>
        <w:t>垂直方向</w:t>
      </w:r>
      <w:r>
        <w:rPr>
          <w:rFonts w:ascii="微软雅黑" w:hAnsi="微软雅黑" w:hint="eastAsia"/>
          <w:szCs w:val="21"/>
        </w:rPr>
        <w:t xml:space="preserve"> </w:t>
      </w:r>
      <w:r>
        <w:rPr>
          <w:rFonts w:ascii="微软雅黑" w:hAnsi="微软雅黑" w:hint="eastAsia"/>
          <w:szCs w:val="21"/>
        </w:rPr>
        <w:t>，如果按照这种方向所有的子控件将按照垂直的方式分布在布局上，每行只允许有一个子元素，</w:t>
      </w:r>
      <w:r>
        <w:rPr>
          <w:rFonts w:ascii="微软雅黑" w:hAnsi="微软雅黑" w:hint="eastAsia"/>
          <w:szCs w:val="21"/>
        </w:rPr>
        <w:t>horizontal</w:t>
      </w:r>
      <w:r>
        <w:rPr>
          <w:rFonts w:ascii="微软雅黑" w:hAnsi="微软雅黑" w:hint="eastAsia"/>
          <w:szCs w:val="21"/>
        </w:rPr>
        <w:t>水平方向</w:t>
      </w:r>
      <w:r>
        <w:rPr>
          <w:rFonts w:ascii="微软雅黑" w:hAnsi="微软雅黑" w:hint="eastAsia"/>
          <w:szCs w:val="21"/>
        </w:rPr>
        <w:t xml:space="preserve"> </w:t>
      </w:r>
      <w:r>
        <w:rPr>
          <w:rFonts w:ascii="微软雅黑" w:hAnsi="微软雅黑" w:hint="eastAsia"/>
          <w:szCs w:val="21"/>
        </w:rPr>
        <w:t>，这时子控件将会以水平的方向分布在布局中。</w:t>
      </w:r>
    </w:p>
    <w:p w:rsidR="004E257C" w:rsidRDefault="004E257C" w:rsidP="004E257C">
      <w:pPr>
        <w:rPr>
          <w:rFonts w:ascii="微软雅黑" w:hAnsi="微软雅黑"/>
          <w:szCs w:val="21"/>
        </w:rPr>
      </w:pPr>
      <w:r>
        <w:rPr>
          <w:rFonts w:ascii="微软雅黑" w:hAnsi="微软雅黑" w:hint="eastAsia"/>
          <w:szCs w:val="21"/>
        </w:rPr>
        <w:t>第三种：绝对布局</w:t>
      </w:r>
      <w:r>
        <w:rPr>
          <w:rFonts w:ascii="微软雅黑" w:hAnsi="微软雅黑" w:hint="eastAsia"/>
          <w:szCs w:val="21"/>
        </w:rPr>
        <w:t>AbsoluteLayout</w:t>
      </w:r>
      <w:r>
        <w:rPr>
          <w:rFonts w:ascii="微软雅黑" w:hAnsi="微软雅黑" w:hint="eastAsia"/>
          <w:szCs w:val="21"/>
        </w:rPr>
        <w:t>，又可以叫做坐标布局，可以直接指定子元素的绝对位置，这种布局简单直接，直观性强，但是由于手机屏幕尺寸差别比较大，使用绝对定位的适应性会比较差。</w:t>
      </w:r>
    </w:p>
    <w:p w:rsidR="004E257C" w:rsidRDefault="004E257C" w:rsidP="004E257C">
      <w:pPr>
        <w:rPr>
          <w:rFonts w:ascii="微软雅黑" w:hAnsi="微软雅黑"/>
          <w:szCs w:val="21"/>
        </w:rPr>
      </w:pPr>
      <w:r>
        <w:rPr>
          <w:rFonts w:ascii="微软雅黑" w:hAnsi="微软雅黑" w:hint="eastAsia"/>
          <w:szCs w:val="21"/>
        </w:rPr>
        <w:t>第四种：相对布局</w:t>
      </w:r>
      <w:r>
        <w:rPr>
          <w:rFonts w:ascii="微软雅黑" w:hAnsi="微软雅黑" w:hint="eastAsia"/>
          <w:szCs w:val="21"/>
        </w:rPr>
        <w:t>RelativeLayout</w:t>
      </w:r>
      <w:r>
        <w:rPr>
          <w:rFonts w:ascii="微软雅黑" w:hAnsi="微软雅黑" w:hint="eastAsia"/>
          <w:szCs w:val="21"/>
        </w:rPr>
        <w:t>，允许子元素指定它们相对于其父元素或兄弟元素的位置，这是实际布局中最常用的布局方式之一。它灵活性大很多，当然属性也多，操作难度也大，属性之间产生冲突的的可能性也大，使用相对布局时要多做些测试。</w:t>
      </w:r>
    </w:p>
    <w:p w:rsidR="004E257C" w:rsidRDefault="004E257C" w:rsidP="004E257C">
      <w:pPr>
        <w:rPr>
          <w:rFonts w:ascii="微软雅黑" w:hAnsi="微软雅黑"/>
          <w:szCs w:val="21"/>
        </w:rPr>
      </w:pPr>
      <w:r>
        <w:rPr>
          <w:rFonts w:ascii="微软雅黑" w:hAnsi="微软雅黑" w:hint="eastAsia"/>
          <w:szCs w:val="21"/>
        </w:rPr>
        <w:t>第五种：表格布局</w:t>
      </w:r>
      <w:r>
        <w:rPr>
          <w:rFonts w:ascii="微软雅黑" w:hAnsi="微软雅黑" w:hint="eastAsia"/>
          <w:szCs w:val="21"/>
        </w:rPr>
        <w:t>TableLayout</w:t>
      </w:r>
      <w:r>
        <w:rPr>
          <w:rFonts w:ascii="微软雅黑" w:hAnsi="微软雅黑" w:hint="eastAsia"/>
          <w:szCs w:val="21"/>
        </w:rPr>
        <w:t>，表格布局</w:t>
      </w:r>
      <w:r>
        <w:rPr>
          <w:rFonts w:ascii="微软雅黑" w:hAnsi="微软雅黑" w:hint="eastAsia"/>
          <w:szCs w:val="21"/>
        </w:rPr>
        <w:t>TableLayout</w:t>
      </w:r>
      <w:r>
        <w:rPr>
          <w:rFonts w:ascii="微软雅黑" w:hAnsi="微软雅黑" w:hint="eastAsia"/>
          <w:szCs w:val="21"/>
        </w:rPr>
        <w:t>以行列的形式管理子元素，每一行是一个</w:t>
      </w:r>
      <w:r>
        <w:rPr>
          <w:rFonts w:ascii="微软雅黑" w:hAnsi="微软雅黑" w:hint="eastAsia"/>
          <w:szCs w:val="21"/>
        </w:rPr>
        <w:t>TableRow</w:t>
      </w:r>
      <w:r>
        <w:rPr>
          <w:rFonts w:ascii="微软雅黑" w:hAnsi="微软雅黑" w:hint="eastAsia"/>
          <w:szCs w:val="21"/>
        </w:rPr>
        <w:t>布局对象，当然也可以是普通的</w:t>
      </w:r>
      <w:r>
        <w:rPr>
          <w:rFonts w:ascii="微软雅黑" w:hAnsi="微软雅黑" w:hint="eastAsia"/>
          <w:szCs w:val="21"/>
        </w:rPr>
        <w:t>View</w:t>
      </w:r>
      <w:r>
        <w:rPr>
          <w:rFonts w:ascii="微软雅黑" w:hAnsi="微软雅黑" w:hint="eastAsia"/>
          <w:szCs w:val="21"/>
        </w:rPr>
        <w:t>对象，</w:t>
      </w:r>
      <w:r>
        <w:rPr>
          <w:rFonts w:ascii="微软雅黑" w:hAnsi="微软雅黑" w:hint="eastAsia"/>
          <w:szCs w:val="21"/>
        </w:rPr>
        <w:t>TableRow</w:t>
      </w:r>
      <w:r>
        <w:rPr>
          <w:rFonts w:ascii="微软雅黑" w:hAnsi="微软雅黑" w:hint="eastAsia"/>
          <w:szCs w:val="21"/>
        </w:rPr>
        <w:t>里每放一个元素就是一列，总列数由列数最多的那一行决定。</w:t>
      </w:r>
    </w:p>
    <w:p w:rsidR="004E257C" w:rsidRDefault="004E257C" w:rsidP="004E257C">
      <w:pPr>
        <w:rPr>
          <w:rFonts w:ascii="微软雅黑" w:hAnsi="微软雅黑"/>
          <w:szCs w:val="21"/>
        </w:rPr>
      </w:pPr>
      <w:r>
        <w:rPr>
          <w:rFonts w:ascii="微软雅黑" w:hAnsi="微软雅黑" w:hint="eastAsia"/>
          <w:szCs w:val="21"/>
        </w:rPr>
        <w:t>第六种：网格布局</w:t>
      </w:r>
      <w:r>
        <w:rPr>
          <w:rFonts w:ascii="微软雅黑" w:hAnsi="微软雅黑" w:hint="eastAsia"/>
          <w:szCs w:val="21"/>
        </w:rPr>
        <w:t xml:space="preserve"> GridLayout</w:t>
      </w:r>
      <w:r>
        <w:rPr>
          <w:rFonts w:ascii="微软雅黑" w:hAnsi="微软雅黑" w:hint="eastAsia"/>
          <w:szCs w:val="21"/>
        </w:rPr>
        <w:t>，在</w:t>
      </w:r>
      <w:r>
        <w:rPr>
          <w:rFonts w:ascii="微软雅黑" w:hAnsi="微软雅黑" w:hint="eastAsia"/>
          <w:szCs w:val="21"/>
        </w:rPr>
        <w:t>Android 4.0</w:t>
      </w:r>
      <w:r>
        <w:rPr>
          <w:rFonts w:ascii="微软雅黑" w:hAnsi="微软雅黑" w:hint="eastAsia"/>
          <w:szCs w:val="21"/>
        </w:rPr>
        <w:t>中，新引入的</w:t>
      </w:r>
      <w:r>
        <w:rPr>
          <w:rFonts w:ascii="微软雅黑" w:hAnsi="微软雅黑" w:hint="eastAsia"/>
          <w:szCs w:val="21"/>
        </w:rPr>
        <w:t>GridLayout</w:t>
      </w:r>
      <w:r>
        <w:rPr>
          <w:rFonts w:ascii="微软雅黑" w:hAnsi="微软雅黑" w:hint="eastAsia"/>
          <w:szCs w:val="21"/>
        </w:rPr>
        <w:t>网格布局，</w:t>
      </w:r>
      <w:r>
        <w:rPr>
          <w:rFonts w:ascii="微软雅黑" w:hAnsi="微软雅黑" w:hint="eastAsia"/>
          <w:szCs w:val="21"/>
        </w:rPr>
        <w:t>GridLayout</w:t>
      </w:r>
      <w:r>
        <w:rPr>
          <w:rFonts w:ascii="微软雅黑" w:hAnsi="微软雅黑" w:hint="eastAsia"/>
          <w:szCs w:val="21"/>
        </w:rPr>
        <w:t>布局使用虚细线将布局划分为行，列和单元格，也支持一个控件在行，列上都有交错排列。而</w:t>
      </w:r>
      <w:r>
        <w:rPr>
          <w:rFonts w:ascii="微软雅黑" w:hAnsi="微软雅黑" w:hint="eastAsia"/>
          <w:szCs w:val="21"/>
        </w:rPr>
        <w:t>GridLayout</w:t>
      </w:r>
      <w:r>
        <w:rPr>
          <w:rFonts w:ascii="微软雅黑" w:hAnsi="微软雅黑" w:hint="eastAsia"/>
          <w:szCs w:val="21"/>
        </w:rPr>
        <w:t>使用的其实是跟</w:t>
      </w:r>
      <w:r>
        <w:rPr>
          <w:rFonts w:ascii="微软雅黑" w:hAnsi="微软雅黑" w:hint="eastAsia"/>
          <w:szCs w:val="21"/>
        </w:rPr>
        <w:t>LinearLayout</w:t>
      </w:r>
      <w:r>
        <w:rPr>
          <w:rFonts w:ascii="微软雅黑" w:hAnsi="微软雅黑" w:hint="eastAsia"/>
          <w:szCs w:val="21"/>
        </w:rPr>
        <w:t>类似的</w:t>
      </w:r>
      <w:r>
        <w:rPr>
          <w:rFonts w:ascii="微软雅黑" w:hAnsi="微软雅黑" w:hint="eastAsia"/>
          <w:szCs w:val="21"/>
        </w:rPr>
        <w:t>API</w:t>
      </w:r>
      <w:r>
        <w:rPr>
          <w:rFonts w:ascii="微软雅黑" w:hAnsi="微软雅黑" w:hint="eastAsia"/>
          <w:szCs w:val="21"/>
        </w:rPr>
        <w:t>，只不过是修改了一下相关的标签而已，所以对于开发者来说，掌握</w:t>
      </w:r>
      <w:r>
        <w:rPr>
          <w:rFonts w:ascii="微软雅黑" w:hAnsi="微软雅黑" w:hint="eastAsia"/>
          <w:szCs w:val="21"/>
        </w:rPr>
        <w:t>GridLayout</w:t>
      </w:r>
      <w:r>
        <w:rPr>
          <w:rFonts w:ascii="微软雅黑" w:hAnsi="微软雅黑" w:hint="eastAsia"/>
          <w:szCs w:val="21"/>
        </w:rPr>
        <w:t>还是很容易的事情。</w:t>
      </w:r>
    </w:p>
    <w:p w:rsidR="004E257C" w:rsidRDefault="004E257C" w:rsidP="004E257C">
      <w:pPr>
        <w:rPr>
          <w:rFonts w:ascii="微软雅黑" w:hAnsi="微软雅黑"/>
          <w:b/>
          <w:sz w:val="24"/>
          <w:szCs w:val="24"/>
        </w:rPr>
      </w:pPr>
      <w:r>
        <w:rPr>
          <w:rFonts w:ascii="微软雅黑" w:hAnsi="微软雅黑" w:hint="eastAsia"/>
          <w:b/>
          <w:sz w:val="24"/>
          <w:szCs w:val="24"/>
        </w:rPr>
        <w:t>81</w:t>
      </w:r>
      <w:r>
        <w:rPr>
          <w:rFonts w:ascii="微软雅黑" w:hAnsi="微软雅黑" w:hint="eastAsia"/>
          <w:b/>
          <w:sz w:val="24"/>
          <w:szCs w:val="24"/>
        </w:rPr>
        <w:t>、</w:t>
      </w:r>
      <w:r>
        <w:rPr>
          <w:rFonts w:ascii="微软雅黑" w:hAnsi="微软雅黑" w:hint="eastAsia"/>
          <w:b/>
          <w:sz w:val="24"/>
          <w:szCs w:val="24"/>
        </w:rPr>
        <w:t>char</w:t>
      </w:r>
      <w:r>
        <w:rPr>
          <w:rFonts w:ascii="微软雅黑" w:hAnsi="微软雅黑" w:hint="eastAsia"/>
          <w:b/>
          <w:sz w:val="24"/>
          <w:szCs w:val="24"/>
        </w:rPr>
        <w:t>，</w:t>
      </w:r>
      <w:r>
        <w:rPr>
          <w:rFonts w:ascii="微软雅黑" w:hAnsi="微软雅黑" w:hint="eastAsia"/>
          <w:b/>
          <w:sz w:val="24"/>
          <w:szCs w:val="24"/>
        </w:rPr>
        <w:t>varchar</w:t>
      </w:r>
      <w:r>
        <w:rPr>
          <w:rFonts w:ascii="微软雅黑" w:hAnsi="微软雅黑" w:hint="eastAsia"/>
          <w:b/>
          <w:sz w:val="24"/>
          <w:szCs w:val="24"/>
        </w:rPr>
        <w:t>区别</w:t>
      </w:r>
    </w:p>
    <w:p w:rsidR="004E257C" w:rsidRDefault="004E257C" w:rsidP="004E257C">
      <w:pPr>
        <w:rPr>
          <w:rFonts w:ascii="微软雅黑" w:hAnsi="微软雅黑"/>
          <w:szCs w:val="21"/>
        </w:rPr>
      </w:pPr>
      <w:r>
        <w:rPr>
          <w:rFonts w:ascii="微软雅黑" w:hAnsi="微软雅黑" w:hint="eastAsia"/>
          <w:szCs w:val="21"/>
        </w:rPr>
        <w:t xml:space="preserve">  1</w:t>
      </w:r>
      <w:r>
        <w:rPr>
          <w:rFonts w:ascii="微软雅黑" w:hAnsi="微软雅黑" w:hint="eastAsia"/>
          <w:szCs w:val="21"/>
        </w:rPr>
        <w:t>、</w:t>
      </w:r>
      <w:r>
        <w:rPr>
          <w:rFonts w:ascii="微软雅黑" w:hAnsi="微软雅黑" w:hint="eastAsia"/>
          <w:szCs w:val="21"/>
        </w:rPr>
        <w:t>CHAR</w:t>
      </w:r>
      <w:r>
        <w:rPr>
          <w:rFonts w:ascii="微软雅黑" w:hAnsi="微软雅黑" w:hint="eastAsia"/>
          <w:szCs w:val="21"/>
        </w:rPr>
        <w:t>。</w:t>
      </w:r>
      <w:r>
        <w:rPr>
          <w:rFonts w:ascii="微软雅黑" w:hAnsi="微软雅黑" w:hint="eastAsia"/>
          <w:szCs w:val="21"/>
        </w:rPr>
        <w:t>CHAR</w:t>
      </w:r>
      <w:r>
        <w:rPr>
          <w:rFonts w:ascii="微软雅黑" w:hAnsi="微软雅黑" w:hint="eastAsia"/>
          <w:szCs w:val="21"/>
        </w:rPr>
        <w:t>存储定长数据很方便，</w:t>
      </w:r>
      <w:r>
        <w:rPr>
          <w:rFonts w:ascii="微软雅黑" w:hAnsi="微软雅黑" w:hint="eastAsia"/>
          <w:szCs w:val="21"/>
        </w:rPr>
        <w:t>CHAR</w:t>
      </w:r>
      <w:r>
        <w:rPr>
          <w:rFonts w:ascii="微软雅黑" w:hAnsi="微软雅黑" w:hint="eastAsia"/>
          <w:szCs w:val="21"/>
        </w:rPr>
        <w:t>字段上的索引效率级高，比如定义</w:t>
      </w:r>
      <w:r>
        <w:rPr>
          <w:rFonts w:ascii="微软雅黑" w:hAnsi="微软雅黑" w:hint="eastAsia"/>
          <w:szCs w:val="21"/>
        </w:rPr>
        <w:t>char(10)</w:t>
      </w:r>
      <w:r>
        <w:rPr>
          <w:rFonts w:ascii="微软雅黑" w:hAnsi="微软雅黑" w:hint="eastAsia"/>
          <w:szCs w:val="21"/>
        </w:rPr>
        <w:t>，那么不论你存储的数据是否达到了</w:t>
      </w:r>
      <w:r>
        <w:rPr>
          <w:rFonts w:ascii="微软雅黑" w:hAnsi="微软雅黑" w:hint="eastAsia"/>
          <w:szCs w:val="21"/>
        </w:rPr>
        <w:t>10</w:t>
      </w:r>
      <w:r>
        <w:rPr>
          <w:rFonts w:ascii="微软雅黑" w:hAnsi="微软雅黑" w:hint="eastAsia"/>
          <w:szCs w:val="21"/>
        </w:rPr>
        <w:t>个字节，都要占去</w:t>
      </w:r>
      <w:r>
        <w:rPr>
          <w:rFonts w:ascii="微软雅黑" w:hAnsi="微软雅黑" w:hint="eastAsia"/>
          <w:szCs w:val="21"/>
        </w:rPr>
        <w:t>10</w:t>
      </w:r>
      <w:r>
        <w:rPr>
          <w:rFonts w:ascii="微软雅黑" w:hAnsi="微软雅黑" w:hint="eastAsia"/>
          <w:szCs w:val="21"/>
        </w:rPr>
        <w:t>个字节的空间。</w:t>
      </w:r>
      <w:r>
        <w:rPr>
          <w:rFonts w:ascii="微软雅黑" w:hAnsi="微软雅黑" w:hint="eastAsia"/>
          <w:szCs w:val="21"/>
        </w:rPr>
        <w:t xml:space="preserve"> </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 xml:space="preserve"> 2</w:t>
      </w:r>
      <w:r>
        <w:rPr>
          <w:rFonts w:ascii="微软雅黑" w:hAnsi="微软雅黑" w:hint="eastAsia"/>
          <w:szCs w:val="21"/>
        </w:rPr>
        <w:t>、</w:t>
      </w:r>
      <w:r>
        <w:rPr>
          <w:rFonts w:ascii="微软雅黑" w:hAnsi="微软雅黑" w:hint="eastAsia"/>
          <w:szCs w:val="21"/>
        </w:rPr>
        <w:t>VARCHAR</w:t>
      </w:r>
      <w:r>
        <w:rPr>
          <w:rFonts w:ascii="微软雅黑" w:hAnsi="微软雅黑" w:hint="eastAsia"/>
          <w:szCs w:val="21"/>
        </w:rPr>
        <w:t>。存储变长数据，但存储效率没有</w:t>
      </w:r>
      <w:r>
        <w:rPr>
          <w:rFonts w:ascii="微软雅黑" w:hAnsi="微软雅黑" w:hint="eastAsia"/>
          <w:szCs w:val="21"/>
        </w:rPr>
        <w:t>CHAR</w:t>
      </w:r>
      <w:r>
        <w:rPr>
          <w:rFonts w:ascii="微软雅黑" w:hAnsi="微软雅黑" w:hint="eastAsia"/>
          <w:szCs w:val="21"/>
        </w:rPr>
        <w:t>高。如果一个字段可能的值是不固定长度的，我们只知道它不可能超过</w:t>
      </w:r>
      <w:r>
        <w:rPr>
          <w:rFonts w:ascii="微软雅黑" w:hAnsi="微软雅黑" w:hint="eastAsia"/>
          <w:szCs w:val="21"/>
        </w:rPr>
        <w:t>10</w:t>
      </w:r>
      <w:r>
        <w:rPr>
          <w:rFonts w:ascii="微软雅黑" w:hAnsi="微软雅黑" w:hint="eastAsia"/>
          <w:szCs w:val="21"/>
        </w:rPr>
        <w:t>个字符，把它定义为</w:t>
      </w:r>
      <w:r>
        <w:rPr>
          <w:rFonts w:ascii="微软雅黑" w:hAnsi="微软雅黑" w:hint="eastAsia"/>
          <w:szCs w:val="21"/>
        </w:rPr>
        <w:t xml:space="preserve"> VARCHAR(10)</w:t>
      </w:r>
      <w:r>
        <w:rPr>
          <w:rFonts w:ascii="微软雅黑" w:hAnsi="微软雅黑" w:hint="eastAsia"/>
          <w:szCs w:val="21"/>
        </w:rPr>
        <w:t>是最合算的。</w:t>
      </w:r>
      <w:r>
        <w:rPr>
          <w:rFonts w:ascii="微软雅黑" w:hAnsi="微软雅黑" w:hint="eastAsia"/>
          <w:szCs w:val="21"/>
        </w:rPr>
        <w:t>VARCHAR</w:t>
      </w:r>
      <w:r>
        <w:rPr>
          <w:rFonts w:ascii="微软雅黑" w:hAnsi="微软雅黑" w:hint="eastAsia"/>
          <w:szCs w:val="21"/>
        </w:rPr>
        <w:t>类型的实际长度是它的值的实际长度</w:t>
      </w:r>
      <w:r>
        <w:rPr>
          <w:rFonts w:ascii="微软雅黑" w:hAnsi="微软雅黑" w:hint="eastAsia"/>
          <w:szCs w:val="21"/>
        </w:rPr>
        <w:t>+1</w:t>
      </w:r>
      <w:r>
        <w:rPr>
          <w:rFonts w:ascii="微软雅黑" w:hAnsi="微软雅黑" w:hint="eastAsia"/>
          <w:szCs w:val="21"/>
        </w:rPr>
        <w:t>。为什么“</w:t>
      </w:r>
      <w:r>
        <w:rPr>
          <w:rFonts w:ascii="微软雅黑" w:hAnsi="微软雅黑" w:hint="eastAsia"/>
          <w:szCs w:val="21"/>
        </w:rPr>
        <w:t>+1</w:t>
      </w:r>
      <w:r>
        <w:rPr>
          <w:rFonts w:ascii="微软雅黑" w:hAnsi="微软雅黑" w:hint="eastAsia"/>
          <w:szCs w:val="21"/>
        </w:rPr>
        <w:t>”呢？这一个字节用于保存实际使用了多大的长度。</w:t>
      </w:r>
      <w:r>
        <w:rPr>
          <w:rFonts w:ascii="微软雅黑" w:hAnsi="微软雅黑" w:hint="eastAsia"/>
          <w:szCs w:val="21"/>
        </w:rPr>
        <w:t xml:space="preserve"> </w:t>
      </w:r>
    </w:p>
    <w:p w:rsidR="004E257C" w:rsidRDefault="004E257C" w:rsidP="004E257C">
      <w:pPr>
        <w:rPr>
          <w:rFonts w:ascii="微软雅黑" w:hAnsi="微软雅黑"/>
          <w:b/>
          <w:sz w:val="24"/>
          <w:szCs w:val="24"/>
        </w:rPr>
      </w:pPr>
      <w:r>
        <w:rPr>
          <w:rFonts w:ascii="微软雅黑" w:hAnsi="微软雅黑" w:hint="eastAsia"/>
          <w:b/>
          <w:sz w:val="24"/>
          <w:szCs w:val="24"/>
        </w:rPr>
        <w:t>82.io</w:t>
      </w:r>
      <w:r>
        <w:rPr>
          <w:rFonts w:ascii="微软雅黑" w:hAnsi="微软雅黑" w:hint="eastAsia"/>
          <w:b/>
          <w:sz w:val="24"/>
          <w:szCs w:val="24"/>
        </w:rPr>
        <w:t>流读取输出方法</w:t>
      </w:r>
    </w:p>
    <w:p w:rsidR="004E257C" w:rsidRDefault="004E257C" w:rsidP="004E257C">
      <w:pPr>
        <w:rPr>
          <w:rFonts w:ascii="微软雅黑" w:hAnsi="微软雅黑"/>
          <w:szCs w:val="21"/>
        </w:rPr>
      </w:pPr>
      <w:r>
        <w:rPr>
          <w:rFonts w:ascii="微软雅黑" w:hAnsi="微软雅黑" w:hint="eastAsia"/>
          <w:szCs w:val="21"/>
        </w:rPr>
        <w:t>文件读取：</w:t>
      </w:r>
    </w:p>
    <w:p w:rsidR="004E257C" w:rsidRDefault="004E257C" w:rsidP="004E257C">
      <w:pPr>
        <w:rPr>
          <w:rFonts w:ascii="微软雅黑" w:hAnsi="微软雅黑"/>
          <w:szCs w:val="21"/>
        </w:rPr>
      </w:pPr>
      <w:r>
        <w:rPr>
          <w:rFonts w:ascii="微软雅黑" w:hAnsi="微软雅黑"/>
          <w:szCs w:val="21"/>
        </w:rPr>
        <w:lastRenderedPageBreak/>
        <w:t>public static void main(String[] args) throws IOException</w:t>
      </w:r>
    </w:p>
    <w:p w:rsidR="004E257C" w:rsidRDefault="004E257C" w:rsidP="004E257C">
      <w:pPr>
        <w:rPr>
          <w:rFonts w:ascii="微软雅黑" w:hAnsi="微软雅黑"/>
          <w:szCs w:val="21"/>
        </w:rPr>
      </w:pPr>
      <w:r>
        <w:rPr>
          <w:rFonts w:ascii="微软雅黑" w:hAnsi="微软雅黑"/>
          <w:szCs w:val="21"/>
        </w:rPr>
        <w:t>{</w:t>
      </w:r>
    </w:p>
    <w:p w:rsidR="004E257C" w:rsidRDefault="004E257C" w:rsidP="004E257C">
      <w:pPr>
        <w:rPr>
          <w:rFonts w:ascii="微软雅黑" w:hAnsi="微软雅黑"/>
          <w:szCs w:val="21"/>
        </w:rPr>
      </w:pPr>
      <w:r>
        <w:rPr>
          <w:rFonts w:ascii="微软雅黑" w:hAnsi="微软雅黑" w:hint="eastAsia"/>
          <w:szCs w:val="21"/>
        </w:rPr>
        <w:t>//</w:t>
      </w:r>
      <w:r>
        <w:rPr>
          <w:rFonts w:ascii="微软雅黑" w:hAnsi="微软雅黑" w:hint="eastAsia"/>
          <w:szCs w:val="21"/>
        </w:rPr>
        <w:t>创建一个文件读取流对象，并初始化时指定名称的文件相关联。</w:t>
      </w:r>
    </w:p>
    <w:p w:rsidR="004E257C" w:rsidRDefault="004E257C" w:rsidP="004E257C">
      <w:pPr>
        <w:rPr>
          <w:rFonts w:ascii="微软雅黑" w:hAnsi="微软雅黑"/>
          <w:szCs w:val="21"/>
        </w:rPr>
      </w:pPr>
      <w:r>
        <w:rPr>
          <w:rFonts w:ascii="微软雅黑" w:hAnsi="微软雅黑" w:hint="eastAsia"/>
          <w:szCs w:val="21"/>
        </w:rPr>
        <w:t>//</w:t>
      </w:r>
      <w:r>
        <w:rPr>
          <w:rFonts w:ascii="微软雅黑" w:hAnsi="微软雅黑" w:hint="eastAsia"/>
          <w:szCs w:val="21"/>
        </w:rPr>
        <w:t>要保证此文件是已存在，如不存在会发生异常：</w:t>
      </w:r>
      <w:r>
        <w:rPr>
          <w:rFonts w:ascii="微软雅黑" w:hAnsi="微软雅黑" w:hint="eastAsia"/>
          <w:szCs w:val="21"/>
        </w:rPr>
        <w:t>FileNotFoundException</w:t>
      </w:r>
    </w:p>
    <w:p w:rsidR="004E257C" w:rsidRDefault="004E257C" w:rsidP="004E257C">
      <w:pPr>
        <w:rPr>
          <w:rFonts w:ascii="微软雅黑" w:hAnsi="微软雅黑"/>
          <w:szCs w:val="21"/>
        </w:rPr>
      </w:pPr>
      <w:r>
        <w:rPr>
          <w:rFonts w:ascii="微软雅黑" w:hAnsi="微软雅黑"/>
          <w:szCs w:val="21"/>
        </w:rPr>
        <w:t>FileReader fr = new FileReader("demo.txt");</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w:t>
      </w:r>
      <w:r>
        <w:rPr>
          <w:rFonts w:ascii="微软雅黑" w:hAnsi="微软雅黑" w:hint="eastAsia"/>
          <w:szCs w:val="21"/>
        </w:rPr>
        <w:t>调用读取流对象的</w:t>
      </w:r>
      <w:r>
        <w:rPr>
          <w:rFonts w:ascii="微软雅黑" w:hAnsi="微软雅黑" w:hint="eastAsia"/>
          <w:szCs w:val="21"/>
        </w:rPr>
        <w:t>read</w:t>
      </w:r>
      <w:r>
        <w:rPr>
          <w:rFonts w:ascii="微软雅黑" w:hAnsi="微软雅黑" w:hint="eastAsia"/>
          <w:szCs w:val="21"/>
        </w:rPr>
        <w:t>方法。</w:t>
      </w:r>
    </w:p>
    <w:p w:rsidR="004E257C" w:rsidRDefault="004E257C" w:rsidP="004E257C">
      <w:pPr>
        <w:rPr>
          <w:rFonts w:ascii="微软雅黑" w:hAnsi="微软雅黑"/>
          <w:szCs w:val="21"/>
        </w:rPr>
      </w:pPr>
      <w:r>
        <w:rPr>
          <w:rFonts w:ascii="微软雅黑" w:hAnsi="微软雅黑" w:hint="eastAsia"/>
          <w:szCs w:val="21"/>
        </w:rPr>
        <w:t>//read</w:t>
      </w:r>
      <w:r>
        <w:rPr>
          <w:rFonts w:ascii="微软雅黑" w:hAnsi="微软雅黑" w:hint="eastAsia"/>
          <w:szCs w:val="21"/>
        </w:rPr>
        <w:t>方法一次只读一个字符，而且会自动向下读取。当读取完后会返回</w:t>
      </w:r>
      <w:r>
        <w:rPr>
          <w:rFonts w:ascii="微软雅黑" w:hAnsi="微软雅黑" w:hint="eastAsia"/>
          <w:szCs w:val="21"/>
        </w:rPr>
        <w:t>-1.</w:t>
      </w:r>
    </w:p>
    <w:p w:rsidR="004E257C" w:rsidRDefault="004E257C" w:rsidP="004E257C">
      <w:pPr>
        <w:rPr>
          <w:rFonts w:ascii="微软雅黑" w:hAnsi="微软雅黑"/>
          <w:szCs w:val="21"/>
        </w:rPr>
      </w:pPr>
      <w:r>
        <w:rPr>
          <w:rFonts w:ascii="微软雅黑" w:hAnsi="微软雅黑"/>
          <w:szCs w:val="21"/>
        </w:rPr>
        <w:t>int ch = 0;</w:t>
      </w:r>
    </w:p>
    <w:p w:rsidR="004E257C" w:rsidRDefault="004E257C" w:rsidP="004E257C">
      <w:pPr>
        <w:rPr>
          <w:rFonts w:ascii="微软雅黑" w:hAnsi="微软雅黑"/>
          <w:szCs w:val="21"/>
        </w:rPr>
      </w:pPr>
      <w:r>
        <w:rPr>
          <w:rFonts w:ascii="微软雅黑" w:hAnsi="微软雅黑"/>
          <w:szCs w:val="21"/>
        </w:rPr>
        <w:t>while((ch = fr.read())!=-1)</w:t>
      </w:r>
    </w:p>
    <w:p w:rsidR="004E257C" w:rsidRDefault="004E257C" w:rsidP="004E257C">
      <w:pPr>
        <w:rPr>
          <w:rFonts w:ascii="微软雅黑" w:hAnsi="微软雅黑"/>
          <w:szCs w:val="21"/>
        </w:rPr>
      </w:pPr>
      <w:r>
        <w:rPr>
          <w:rFonts w:ascii="微软雅黑" w:hAnsi="微软雅黑"/>
          <w:szCs w:val="21"/>
        </w:rPr>
        <w:t>System.out.print((char)ch);</w:t>
      </w:r>
    </w:p>
    <w:p w:rsidR="004E257C" w:rsidRDefault="004E257C" w:rsidP="004E257C">
      <w:pPr>
        <w:rPr>
          <w:rFonts w:ascii="微软雅黑" w:hAnsi="微软雅黑"/>
          <w:szCs w:val="21"/>
        </w:rPr>
      </w:pPr>
      <w:r>
        <w:rPr>
          <w:rFonts w:ascii="微软雅黑" w:hAnsi="微软雅黑"/>
          <w:szCs w:val="21"/>
        </w:rPr>
        <w:t>fr.close();</w:t>
      </w:r>
    </w:p>
    <w:p w:rsidR="004E257C" w:rsidRDefault="004E257C" w:rsidP="004E257C">
      <w:pPr>
        <w:rPr>
          <w:rFonts w:ascii="微软雅黑" w:hAnsi="微软雅黑"/>
          <w:szCs w:val="21"/>
        </w:rPr>
      </w:pPr>
      <w:r>
        <w:rPr>
          <w:rFonts w:ascii="微软雅黑" w:hAnsi="微软雅黑"/>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83</w:t>
      </w:r>
      <w:r>
        <w:rPr>
          <w:rFonts w:ascii="微软雅黑" w:hAnsi="微软雅黑" w:hint="eastAsia"/>
          <w:b/>
          <w:sz w:val="24"/>
          <w:szCs w:val="24"/>
        </w:rPr>
        <w:t>，如何序列化</w:t>
      </w:r>
    </w:p>
    <w:p w:rsidR="004E257C" w:rsidRDefault="004E257C" w:rsidP="004E257C">
      <w:pPr>
        <w:rPr>
          <w:rFonts w:ascii="微软雅黑" w:hAnsi="微软雅黑"/>
          <w:szCs w:val="21"/>
        </w:rPr>
      </w:pPr>
      <w:r>
        <w:rPr>
          <w:rFonts w:ascii="微软雅黑" w:hAnsi="微软雅黑" w:hint="eastAsia"/>
          <w:szCs w:val="21"/>
        </w:rPr>
        <w:t xml:space="preserve">1). </w:t>
      </w:r>
      <w:r>
        <w:rPr>
          <w:rFonts w:ascii="微软雅黑" w:hAnsi="微软雅黑" w:hint="eastAsia"/>
          <w:szCs w:val="21"/>
        </w:rPr>
        <w:t>实现序列化</w:t>
      </w:r>
      <w:r>
        <w:rPr>
          <w:rFonts w:ascii="微软雅黑" w:hAnsi="微软雅黑" w:hint="eastAsia"/>
          <w:szCs w:val="21"/>
        </w:rPr>
        <w:t xml:space="preserve"> Serializable </w:t>
      </w:r>
    </w:p>
    <w:p w:rsidR="004E257C" w:rsidRDefault="004E257C" w:rsidP="004E257C">
      <w:pPr>
        <w:rPr>
          <w:rFonts w:ascii="微软雅黑" w:hAnsi="微软雅黑"/>
          <w:szCs w:val="21"/>
        </w:rPr>
      </w:pPr>
      <w:r>
        <w:rPr>
          <w:rFonts w:ascii="微软雅黑" w:hAnsi="微软雅黑" w:hint="eastAsia"/>
          <w:szCs w:val="21"/>
        </w:rPr>
        <w:t xml:space="preserve">2). </w:t>
      </w:r>
      <w:r>
        <w:rPr>
          <w:rFonts w:ascii="微软雅黑" w:hAnsi="微软雅黑" w:hint="eastAsia"/>
          <w:szCs w:val="21"/>
        </w:rPr>
        <w:t>属性私有化，并提供</w:t>
      </w:r>
      <w:r>
        <w:rPr>
          <w:rFonts w:ascii="微软雅黑" w:hAnsi="微软雅黑" w:hint="eastAsia"/>
          <w:szCs w:val="21"/>
        </w:rPr>
        <w:t>get</w:t>
      </w:r>
      <w:r>
        <w:rPr>
          <w:rFonts w:ascii="微软雅黑" w:hAnsi="微软雅黑" w:hint="eastAsia"/>
          <w:szCs w:val="21"/>
        </w:rPr>
        <w:t>，</w:t>
      </w:r>
      <w:r>
        <w:rPr>
          <w:rFonts w:ascii="微软雅黑" w:hAnsi="微软雅黑" w:hint="eastAsia"/>
          <w:szCs w:val="21"/>
        </w:rPr>
        <w:t>set</w:t>
      </w:r>
      <w:r>
        <w:rPr>
          <w:rFonts w:ascii="微软雅黑" w:hAnsi="微软雅黑" w:hint="eastAsia"/>
          <w:szCs w:val="21"/>
        </w:rPr>
        <w:t>方法</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3). </w:t>
      </w:r>
      <w:r>
        <w:rPr>
          <w:rFonts w:ascii="微软雅黑" w:hAnsi="微软雅黑" w:hint="eastAsia"/>
          <w:szCs w:val="21"/>
        </w:rPr>
        <w:t>提供无参构造</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4). </w:t>
      </w:r>
      <w:r>
        <w:rPr>
          <w:rFonts w:ascii="微软雅黑" w:hAnsi="微软雅黑" w:hint="eastAsia"/>
          <w:szCs w:val="21"/>
        </w:rPr>
        <w:t>属性名必须与</w:t>
      </w:r>
      <w:r>
        <w:rPr>
          <w:rFonts w:ascii="微软雅黑" w:hAnsi="微软雅黑" w:hint="eastAsia"/>
          <w:szCs w:val="21"/>
        </w:rPr>
        <w:t>json</w:t>
      </w:r>
      <w:r>
        <w:rPr>
          <w:rFonts w:ascii="微软雅黑" w:hAnsi="微软雅黑" w:hint="eastAsia"/>
          <w:szCs w:val="21"/>
        </w:rPr>
        <w:t>串中属性名保持一致</w:t>
      </w:r>
      <w:r>
        <w:rPr>
          <w:rFonts w:ascii="微软雅黑" w:hAnsi="微软雅黑" w:hint="eastAsia"/>
          <w:szCs w:val="21"/>
        </w:rPr>
        <w:t xml:space="preserve"> </w:t>
      </w:r>
      <w:r>
        <w:rPr>
          <w:rFonts w:ascii="微软雅黑" w:hAnsi="微软雅黑" w:hint="eastAsia"/>
          <w:szCs w:val="21"/>
        </w:rPr>
        <w:t>（因为</w:t>
      </w:r>
      <w:r>
        <w:rPr>
          <w:rFonts w:ascii="微软雅黑" w:hAnsi="微软雅黑" w:hint="eastAsia"/>
          <w:szCs w:val="21"/>
        </w:rPr>
        <w:t>Gson</w:t>
      </w:r>
      <w:r>
        <w:rPr>
          <w:rFonts w:ascii="微软雅黑" w:hAnsi="微软雅黑" w:hint="eastAsia"/>
          <w:szCs w:val="21"/>
        </w:rPr>
        <w:t>解析</w:t>
      </w:r>
      <w:r>
        <w:rPr>
          <w:rFonts w:ascii="微软雅黑" w:hAnsi="微软雅黑" w:hint="eastAsia"/>
          <w:szCs w:val="21"/>
        </w:rPr>
        <w:t>json</w:t>
      </w:r>
      <w:r>
        <w:rPr>
          <w:rFonts w:ascii="微软雅黑" w:hAnsi="微软雅黑" w:hint="eastAsia"/>
          <w:szCs w:val="21"/>
        </w:rPr>
        <w:t>串底层用到了</w:t>
      </w:r>
      <w:r>
        <w:rPr>
          <w:rFonts w:ascii="微软雅黑" w:hAnsi="微软雅黑" w:hint="eastAsia"/>
          <w:szCs w:val="21"/>
        </w:rPr>
        <w:t>Java</w:t>
      </w:r>
      <w:r>
        <w:rPr>
          <w:rFonts w:ascii="微软雅黑" w:hAnsi="微软雅黑" w:hint="eastAsia"/>
          <w:szCs w:val="21"/>
        </w:rPr>
        <w:t>的反射原理）</w:t>
      </w:r>
      <w:r>
        <w:rPr>
          <w:rFonts w:ascii="微软雅黑" w:hAnsi="微软雅黑" w:hint="eastAsia"/>
          <w:szCs w:val="21"/>
        </w:rPr>
        <w:t xml:space="preserve"> </w:t>
      </w:r>
    </w:p>
    <w:p w:rsidR="004E257C" w:rsidRDefault="004E257C" w:rsidP="004E257C">
      <w:pPr>
        <w:rPr>
          <w:rFonts w:ascii="微软雅黑" w:hAnsi="微软雅黑"/>
          <w:b/>
          <w:sz w:val="24"/>
          <w:szCs w:val="24"/>
        </w:rPr>
      </w:pPr>
      <w:r>
        <w:rPr>
          <w:rFonts w:ascii="微软雅黑" w:hAnsi="微软雅黑" w:hint="eastAsia"/>
          <w:b/>
          <w:sz w:val="24"/>
          <w:szCs w:val="24"/>
        </w:rPr>
        <w:t>84</w:t>
      </w:r>
      <w:r>
        <w:rPr>
          <w:rFonts w:ascii="微软雅黑" w:hAnsi="微软雅黑" w:hint="eastAsia"/>
          <w:b/>
          <w:sz w:val="24"/>
          <w:szCs w:val="24"/>
        </w:rPr>
        <w:t>、如何在</w:t>
      </w:r>
      <w:r>
        <w:rPr>
          <w:rFonts w:ascii="微软雅黑" w:hAnsi="微软雅黑" w:hint="eastAsia"/>
          <w:b/>
          <w:sz w:val="24"/>
          <w:szCs w:val="24"/>
        </w:rPr>
        <w:t>android</w:t>
      </w:r>
      <w:r>
        <w:rPr>
          <w:rFonts w:ascii="微软雅黑" w:hAnsi="微软雅黑" w:hint="eastAsia"/>
          <w:b/>
          <w:sz w:val="24"/>
          <w:szCs w:val="24"/>
        </w:rPr>
        <w:t>中调用</w:t>
      </w:r>
      <w:r>
        <w:rPr>
          <w:rFonts w:ascii="微软雅黑" w:hAnsi="微软雅黑" w:hint="eastAsia"/>
          <w:b/>
          <w:sz w:val="24"/>
          <w:szCs w:val="24"/>
        </w:rPr>
        <w:t>js</w:t>
      </w:r>
    </w:p>
    <w:p w:rsidR="004E257C" w:rsidRDefault="004E257C" w:rsidP="004E257C">
      <w:pPr>
        <w:rPr>
          <w:rFonts w:ascii="微软雅黑" w:hAnsi="微软雅黑"/>
          <w:szCs w:val="21"/>
        </w:rPr>
      </w:pPr>
      <w:r>
        <w:rPr>
          <w:rFonts w:ascii="微软雅黑" w:hAnsi="微软雅黑"/>
          <w:szCs w:val="21"/>
        </w:rPr>
        <w:t xml:space="preserve">loadUrl("javascript:test()"); </w:t>
      </w:r>
    </w:p>
    <w:p w:rsidR="004E257C" w:rsidRDefault="004E257C" w:rsidP="004E257C">
      <w:pPr>
        <w:rPr>
          <w:rFonts w:ascii="微软雅黑" w:hAnsi="微软雅黑"/>
          <w:szCs w:val="21"/>
        </w:rPr>
      </w:pPr>
    </w:p>
    <w:p w:rsidR="004E257C" w:rsidRDefault="004E257C" w:rsidP="004E257C">
      <w:pPr>
        <w:rPr>
          <w:color w:val="0000FF"/>
          <w:sz w:val="28"/>
          <w:szCs w:val="28"/>
        </w:rPr>
      </w:pPr>
      <w:r>
        <w:rPr>
          <w:rFonts w:ascii="微软雅黑" w:hAnsi="微软雅黑" w:hint="eastAsia"/>
          <w:b/>
          <w:sz w:val="24"/>
          <w:szCs w:val="24"/>
        </w:rPr>
        <w:t>85</w:t>
      </w:r>
      <w:r>
        <w:rPr>
          <w:rFonts w:ascii="微软雅黑" w:hAnsi="微软雅黑" w:hint="eastAsia"/>
          <w:b/>
          <w:sz w:val="24"/>
          <w:szCs w:val="24"/>
        </w:rPr>
        <w:t>、</w:t>
      </w:r>
      <w:r>
        <w:rPr>
          <w:rFonts w:hint="eastAsia"/>
          <w:color w:val="0000FF"/>
          <w:sz w:val="28"/>
          <w:szCs w:val="28"/>
        </w:rPr>
        <w:t>Intent</w:t>
      </w:r>
      <w:r>
        <w:rPr>
          <w:rFonts w:hint="eastAsia"/>
          <w:color w:val="0000FF"/>
          <w:sz w:val="28"/>
          <w:szCs w:val="28"/>
        </w:rPr>
        <w:t>的原理</w:t>
      </w:r>
    </w:p>
    <w:p w:rsidR="004E257C" w:rsidRDefault="004E257C" w:rsidP="004E257C">
      <w:pPr>
        <w:rPr>
          <w:rFonts w:ascii="宋体" w:hAnsi="宋体"/>
          <w:color w:val="000000"/>
          <w:sz w:val="28"/>
          <w:szCs w:val="28"/>
        </w:rPr>
      </w:pPr>
      <w:r>
        <w:rPr>
          <w:rFonts w:ascii="宋体" w:hAnsi="宋体" w:hint="eastAsia"/>
          <w:color w:val="000000"/>
          <w:sz w:val="28"/>
          <w:szCs w:val="28"/>
        </w:rPr>
        <w:lastRenderedPageBreak/>
        <w:t>intent是连接Activity, Service, BroadcastReceiver, ContentProvider四大组件的信使,，可以传递八种基本数据类型以及string, Bundle类型，以及实现了</w:t>
      </w:r>
      <w:r>
        <w:rPr>
          <w:rFonts w:ascii="宋体" w:hAnsi="宋体"/>
          <w:color w:val="000000"/>
          <w:sz w:val="28"/>
          <w:szCs w:val="28"/>
        </w:rPr>
        <w:t>Serializable</w:t>
      </w:r>
      <w:r>
        <w:rPr>
          <w:rFonts w:ascii="宋体" w:hAnsi="宋体" w:hint="eastAsia"/>
          <w:color w:val="000000"/>
          <w:sz w:val="28"/>
          <w:szCs w:val="28"/>
        </w:rPr>
        <w:t>或者Parcelable的类型。</w:t>
      </w:r>
    </w:p>
    <w:p w:rsidR="004E257C" w:rsidRDefault="004E257C" w:rsidP="004E257C">
      <w:pPr>
        <w:rPr>
          <w:rFonts w:ascii="宋体" w:hAnsi="宋体"/>
          <w:color w:val="000000"/>
          <w:sz w:val="28"/>
          <w:szCs w:val="28"/>
        </w:rPr>
      </w:pPr>
      <w:r>
        <w:rPr>
          <w:rFonts w:ascii="宋体" w:hAnsi="宋体" w:hint="eastAsia"/>
          <w:color w:val="000000"/>
          <w:sz w:val="28"/>
          <w:szCs w:val="28"/>
        </w:rPr>
        <w:t xml:space="preserve">Intent可以划分成显式意图和隐式意图。 </w:t>
      </w:r>
    </w:p>
    <w:p w:rsidR="004E257C" w:rsidRDefault="004E257C" w:rsidP="004E257C">
      <w:pPr>
        <w:rPr>
          <w:rFonts w:ascii="宋体" w:hAnsi="宋体"/>
          <w:color w:val="000000"/>
          <w:sz w:val="28"/>
          <w:szCs w:val="28"/>
        </w:rPr>
      </w:pPr>
      <w:r>
        <w:rPr>
          <w:rFonts w:ascii="宋体" w:hAnsi="宋体" w:hint="eastAsia"/>
          <w:color w:val="000000"/>
          <w:sz w:val="28"/>
          <w:szCs w:val="28"/>
        </w:rPr>
        <w:t xml:space="preserve">显式意图：调用Intent.setComponent()或Intent.setClass()方法明确指定了组件名的Intent为显式意图，显式意图明确指定了Intent应该传递给哪个组件。 </w:t>
      </w:r>
    </w:p>
    <w:p w:rsidR="004E257C" w:rsidRDefault="004E257C" w:rsidP="004E257C">
      <w:pPr>
        <w:rPr>
          <w:color w:val="000000"/>
          <w:sz w:val="28"/>
          <w:szCs w:val="28"/>
        </w:rPr>
      </w:pPr>
      <w:r>
        <w:rPr>
          <w:rFonts w:ascii="宋体" w:hAnsi="宋体" w:hint="eastAsia"/>
          <w:color w:val="000000"/>
          <w:sz w:val="28"/>
          <w:szCs w:val="28"/>
        </w:rPr>
        <w:t>隐式意图：没有明确指定组件名的Intent为隐式意图。 Android系统会根据隐式意图中设置的动作(action)、类别(category)、数据（URI和数据类型）找到最合适的组件来处理这个意图。</w:t>
      </w:r>
    </w:p>
    <w:p w:rsidR="004E257C" w:rsidRDefault="004E257C" w:rsidP="004E257C">
      <w:pPr>
        <w:rPr>
          <w:rFonts w:ascii="微软雅黑" w:hAnsi="微软雅黑"/>
          <w:b/>
          <w:sz w:val="24"/>
          <w:szCs w:val="24"/>
        </w:rPr>
      </w:pPr>
      <w:r>
        <w:rPr>
          <w:rFonts w:ascii="微软雅黑" w:hAnsi="微软雅黑" w:hint="eastAsia"/>
          <w:b/>
          <w:sz w:val="24"/>
          <w:szCs w:val="24"/>
        </w:rPr>
        <w:t>86</w:t>
      </w:r>
      <w:r>
        <w:rPr>
          <w:rFonts w:ascii="微软雅黑" w:hAnsi="微软雅黑" w:hint="eastAsia"/>
          <w:b/>
          <w:sz w:val="24"/>
          <w:szCs w:val="24"/>
        </w:rPr>
        <w:t>、广播分为几种</w:t>
      </w:r>
    </w:p>
    <w:p w:rsidR="004E257C" w:rsidRDefault="004E257C" w:rsidP="004E257C">
      <w:pPr>
        <w:rPr>
          <w:rFonts w:ascii="微软雅黑" w:hAnsi="微软雅黑"/>
          <w:szCs w:val="21"/>
        </w:rPr>
      </w:pPr>
      <w:r>
        <w:rPr>
          <w:rFonts w:ascii="微软雅黑" w:hAnsi="微软雅黑" w:hint="eastAsia"/>
          <w:szCs w:val="21"/>
        </w:rPr>
        <w:t>第一种</w:t>
      </w:r>
      <w:r>
        <w:rPr>
          <w:rFonts w:ascii="微软雅黑" w:hAnsi="微软雅黑" w:hint="eastAsia"/>
          <w:szCs w:val="21"/>
        </w:rPr>
        <w:t>:</w:t>
      </w:r>
      <w:r>
        <w:rPr>
          <w:rFonts w:ascii="微软雅黑" w:hAnsi="微软雅黑" w:hint="eastAsia"/>
          <w:szCs w:val="21"/>
        </w:rPr>
        <w:t>在清单文件中声明</w:t>
      </w:r>
      <w:r>
        <w:rPr>
          <w:rFonts w:ascii="微软雅黑" w:hAnsi="微软雅黑" w:hint="eastAsia"/>
          <w:szCs w:val="21"/>
        </w:rPr>
        <w:t>,</w:t>
      </w:r>
      <w:r>
        <w:rPr>
          <w:rFonts w:ascii="微软雅黑" w:hAnsi="微软雅黑" w:hint="eastAsia"/>
          <w:szCs w:val="21"/>
        </w:rPr>
        <w:t>添加</w:t>
      </w:r>
    </w:p>
    <w:p w:rsidR="004E257C" w:rsidRDefault="004E257C" w:rsidP="004E257C">
      <w:pPr>
        <w:rPr>
          <w:rFonts w:ascii="微软雅黑" w:hAnsi="微软雅黑"/>
          <w:szCs w:val="21"/>
        </w:rPr>
      </w:pPr>
      <w:r>
        <w:rPr>
          <w:rFonts w:ascii="微软雅黑" w:hAnsi="微软雅黑"/>
          <w:szCs w:val="21"/>
        </w:rPr>
        <w:t>&lt;receive android:name=".IncomingSMSReceiver "&gt;</w:t>
      </w:r>
    </w:p>
    <w:p w:rsidR="004E257C" w:rsidRDefault="004E257C" w:rsidP="004E257C">
      <w:pPr>
        <w:rPr>
          <w:rFonts w:ascii="微软雅黑" w:hAnsi="微软雅黑"/>
          <w:szCs w:val="21"/>
        </w:rPr>
      </w:pPr>
      <w:r>
        <w:rPr>
          <w:rFonts w:ascii="微软雅黑" w:hAnsi="微软雅黑"/>
          <w:szCs w:val="21"/>
        </w:rPr>
        <w:t>&lt;intent-filter&gt;</w:t>
      </w:r>
    </w:p>
    <w:p w:rsidR="004E257C" w:rsidRDefault="004E257C" w:rsidP="004E257C">
      <w:pPr>
        <w:rPr>
          <w:rFonts w:ascii="微软雅黑" w:hAnsi="微软雅黑"/>
          <w:szCs w:val="21"/>
        </w:rPr>
      </w:pPr>
      <w:r>
        <w:rPr>
          <w:rFonts w:ascii="微软雅黑" w:hAnsi="微软雅黑"/>
          <w:szCs w:val="21"/>
        </w:rPr>
        <w:t>&lt;action android:name="android.provider.Telephony.SMS_RECEIVED")</w:t>
      </w:r>
    </w:p>
    <w:p w:rsidR="004E257C" w:rsidRDefault="004E257C" w:rsidP="004E257C">
      <w:pPr>
        <w:rPr>
          <w:rFonts w:ascii="微软雅黑" w:hAnsi="微软雅黑"/>
          <w:szCs w:val="21"/>
        </w:rPr>
      </w:pPr>
      <w:r>
        <w:rPr>
          <w:rFonts w:ascii="微软雅黑" w:hAnsi="微软雅黑"/>
          <w:szCs w:val="21"/>
        </w:rPr>
        <w:t>&lt;intent-filter&gt;</w:t>
      </w:r>
    </w:p>
    <w:p w:rsidR="004E257C" w:rsidRDefault="004E257C" w:rsidP="004E257C">
      <w:pPr>
        <w:rPr>
          <w:rFonts w:ascii="微软雅黑" w:hAnsi="微软雅黑"/>
          <w:szCs w:val="21"/>
        </w:rPr>
      </w:pPr>
      <w:r>
        <w:rPr>
          <w:rFonts w:ascii="微软雅黑" w:hAnsi="微软雅黑"/>
          <w:szCs w:val="21"/>
        </w:rPr>
        <w:t>&lt;receiver&gt;</w:t>
      </w:r>
    </w:p>
    <w:p w:rsidR="004E257C" w:rsidRDefault="004E257C" w:rsidP="004E257C">
      <w:pPr>
        <w:rPr>
          <w:rFonts w:ascii="微软雅黑" w:hAnsi="微软雅黑"/>
          <w:szCs w:val="21"/>
        </w:rPr>
      </w:pPr>
      <w:r>
        <w:rPr>
          <w:rFonts w:ascii="微软雅黑" w:hAnsi="微软雅黑" w:hint="eastAsia"/>
          <w:szCs w:val="21"/>
        </w:rPr>
        <w:t>第二种使用代码进行注册如</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szCs w:val="21"/>
        </w:rPr>
        <w:t>IntentFilter filter =  new IntentFilter("android.provider.Telephony.SMS_RECEIVED");</w:t>
      </w:r>
    </w:p>
    <w:p w:rsidR="004E257C" w:rsidRDefault="004E257C" w:rsidP="004E257C">
      <w:pPr>
        <w:rPr>
          <w:rFonts w:ascii="微软雅黑" w:hAnsi="微软雅黑"/>
          <w:szCs w:val="21"/>
        </w:rPr>
      </w:pPr>
      <w:r>
        <w:rPr>
          <w:rFonts w:ascii="微软雅黑" w:hAnsi="微软雅黑"/>
          <w:szCs w:val="21"/>
        </w:rPr>
        <w:t>IncomingSMSReceiver receiver = new IncomgSMSReceiver();</w:t>
      </w:r>
    </w:p>
    <w:p w:rsidR="004E257C" w:rsidRDefault="004E257C" w:rsidP="004E257C">
      <w:pPr>
        <w:rPr>
          <w:rFonts w:ascii="微软雅黑" w:hAnsi="微软雅黑"/>
          <w:szCs w:val="21"/>
        </w:rPr>
      </w:pPr>
      <w:r>
        <w:rPr>
          <w:rFonts w:ascii="微软雅黑" w:hAnsi="微软雅黑"/>
          <w:szCs w:val="21"/>
        </w:rPr>
        <w:t>registerReceiver(receiver.filter);</w:t>
      </w:r>
    </w:p>
    <w:p w:rsidR="004E257C" w:rsidRDefault="004E257C" w:rsidP="004E257C">
      <w:pPr>
        <w:rPr>
          <w:rFonts w:ascii="微软雅黑" w:hAnsi="微软雅黑"/>
          <w:b/>
          <w:sz w:val="24"/>
          <w:szCs w:val="24"/>
        </w:rPr>
      </w:pPr>
      <w:r>
        <w:rPr>
          <w:rFonts w:ascii="微软雅黑" w:hAnsi="微软雅黑" w:hint="eastAsia"/>
          <w:b/>
          <w:sz w:val="24"/>
          <w:szCs w:val="24"/>
        </w:rPr>
        <w:lastRenderedPageBreak/>
        <w:t>87</w:t>
      </w:r>
      <w:r>
        <w:rPr>
          <w:rFonts w:ascii="微软雅黑" w:hAnsi="微软雅黑" w:hint="eastAsia"/>
          <w:b/>
          <w:sz w:val="24"/>
          <w:szCs w:val="24"/>
        </w:rPr>
        <w:t>、</w:t>
      </w:r>
      <w:r>
        <w:rPr>
          <w:rFonts w:ascii="微软雅黑" w:hAnsi="微软雅黑" w:hint="eastAsia"/>
          <w:b/>
          <w:sz w:val="24"/>
          <w:szCs w:val="24"/>
        </w:rPr>
        <w:t>intent</w:t>
      </w:r>
      <w:r>
        <w:rPr>
          <w:rFonts w:ascii="微软雅黑" w:hAnsi="微软雅黑" w:hint="eastAsia"/>
          <w:b/>
          <w:sz w:val="24"/>
          <w:szCs w:val="24"/>
        </w:rPr>
        <w:t>和</w:t>
      </w:r>
      <w:r>
        <w:rPr>
          <w:rFonts w:ascii="微软雅黑" w:hAnsi="微软雅黑" w:hint="eastAsia"/>
          <w:b/>
          <w:sz w:val="24"/>
          <w:szCs w:val="24"/>
        </w:rPr>
        <w:t>activity</w:t>
      </w:r>
      <w:r>
        <w:rPr>
          <w:rFonts w:ascii="微软雅黑" w:hAnsi="微软雅黑" w:hint="eastAsia"/>
          <w:b/>
          <w:sz w:val="24"/>
          <w:szCs w:val="24"/>
        </w:rPr>
        <w:t>的区别</w:t>
      </w:r>
    </w:p>
    <w:p w:rsidR="004E257C" w:rsidRDefault="004E257C" w:rsidP="004E257C">
      <w:pPr>
        <w:rPr>
          <w:rFonts w:ascii="微软雅黑" w:hAnsi="微软雅黑"/>
          <w:szCs w:val="21"/>
        </w:rPr>
      </w:pPr>
      <w:r>
        <w:rPr>
          <w:rFonts w:ascii="微软雅黑" w:hAnsi="微软雅黑" w:hint="eastAsia"/>
          <w:szCs w:val="21"/>
        </w:rPr>
        <w:t>Activity</w:t>
      </w:r>
      <w:r>
        <w:rPr>
          <w:rFonts w:ascii="微软雅黑" w:hAnsi="微软雅黑" w:hint="eastAsia"/>
          <w:szCs w:val="21"/>
        </w:rPr>
        <w:t>活动，可以理解为窗口，是人机交互的核心，所以又被人们说成是所有程序的根本。</w:t>
      </w:r>
      <w:r>
        <w:rPr>
          <w:rFonts w:ascii="微软雅黑" w:hAnsi="微软雅黑" w:hint="eastAsia"/>
          <w:szCs w:val="21"/>
        </w:rPr>
        <w:t>Intent</w:t>
      </w:r>
      <w:r>
        <w:rPr>
          <w:rFonts w:ascii="微软雅黑" w:hAnsi="微软雅黑" w:hint="eastAsia"/>
          <w:szCs w:val="21"/>
        </w:rPr>
        <w:t>意图，负责所有</w:t>
      </w:r>
      <w:r>
        <w:rPr>
          <w:rFonts w:ascii="微软雅黑" w:hAnsi="微软雅黑" w:hint="eastAsia"/>
          <w:szCs w:val="21"/>
        </w:rPr>
        <w:t>Activity</w:t>
      </w:r>
      <w:r>
        <w:rPr>
          <w:rFonts w:ascii="微软雅黑" w:hAnsi="微软雅黑" w:hint="eastAsia"/>
          <w:szCs w:val="21"/>
        </w:rPr>
        <w:t>窗口通讯。</w:t>
      </w:r>
      <w:r>
        <w:rPr>
          <w:rFonts w:ascii="微软雅黑" w:hAnsi="微软雅黑" w:hint="eastAsia"/>
          <w:szCs w:val="21"/>
        </w:rPr>
        <w:t>Service</w:t>
      </w:r>
      <w:r>
        <w:rPr>
          <w:rFonts w:ascii="微软雅黑" w:hAnsi="微软雅黑" w:hint="eastAsia"/>
          <w:szCs w:val="21"/>
        </w:rPr>
        <w:t>服务是相对</w:t>
      </w:r>
      <w:r>
        <w:rPr>
          <w:rFonts w:ascii="微软雅黑" w:hAnsi="微软雅黑" w:hint="eastAsia"/>
          <w:szCs w:val="21"/>
        </w:rPr>
        <w:t>Activity</w:t>
      </w:r>
      <w:r>
        <w:rPr>
          <w:rFonts w:ascii="微软雅黑" w:hAnsi="微软雅黑" w:hint="eastAsia"/>
          <w:szCs w:val="21"/>
        </w:rPr>
        <w:t>来说的，不需要人机交互，但可以为</w:t>
      </w:r>
      <w:r>
        <w:rPr>
          <w:rFonts w:ascii="微软雅黑" w:hAnsi="微软雅黑" w:hint="eastAsia"/>
          <w:szCs w:val="21"/>
        </w:rPr>
        <w:t>Activity</w:t>
      </w:r>
      <w:r>
        <w:rPr>
          <w:rFonts w:ascii="微软雅黑" w:hAnsi="微软雅黑" w:hint="eastAsia"/>
          <w:szCs w:val="21"/>
        </w:rPr>
        <w:t>提供交互必需要的一些东西。</w:t>
      </w:r>
    </w:p>
    <w:p w:rsidR="004E257C" w:rsidRDefault="004E257C" w:rsidP="004E257C">
      <w:pPr>
        <w:rPr>
          <w:rFonts w:ascii="微软雅黑" w:hAnsi="微软雅黑"/>
          <w:szCs w:val="21"/>
        </w:rPr>
      </w:pPr>
      <w:r>
        <w:rPr>
          <w:rFonts w:ascii="微软雅黑" w:hAnsi="微软雅黑" w:hint="eastAsia"/>
          <w:szCs w:val="21"/>
        </w:rPr>
        <w:t>Android</w:t>
      </w:r>
      <w:r>
        <w:rPr>
          <w:rFonts w:ascii="微软雅黑" w:hAnsi="微软雅黑" w:hint="eastAsia"/>
          <w:szCs w:val="21"/>
        </w:rPr>
        <w:t>中，</w:t>
      </w:r>
      <w:r>
        <w:rPr>
          <w:rFonts w:ascii="微软雅黑" w:hAnsi="微软雅黑" w:hint="eastAsia"/>
          <w:szCs w:val="21"/>
        </w:rPr>
        <w:t>Activity</w:t>
      </w:r>
      <w:r>
        <w:rPr>
          <w:rFonts w:ascii="微软雅黑" w:hAnsi="微软雅黑" w:hint="eastAsia"/>
          <w:szCs w:val="21"/>
        </w:rPr>
        <w:t>是所有程序的根本，所有程序的流程都运行在</w:t>
      </w:r>
      <w:r>
        <w:rPr>
          <w:rFonts w:ascii="微软雅黑" w:hAnsi="微软雅黑" w:hint="eastAsia"/>
          <w:szCs w:val="21"/>
        </w:rPr>
        <w:t>Activity</w:t>
      </w:r>
      <w:r>
        <w:rPr>
          <w:rFonts w:ascii="微软雅黑" w:hAnsi="微软雅黑" w:hint="eastAsia"/>
          <w:szCs w:val="21"/>
        </w:rPr>
        <w:t>之中，</w:t>
      </w:r>
      <w:r>
        <w:rPr>
          <w:rFonts w:ascii="微软雅黑" w:hAnsi="微软雅黑" w:hint="eastAsia"/>
          <w:szCs w:val="21"/>
        </w:rPr>
        <w:t>Activity</w:t>
      </w:r>
      <w:r>
        <w:rPr>
          <w:rFonts w:ascii="微软雅黑" w:hAnsi="微软雅黑" w:hint="eastAsia"/>
          <w:szCs w:val="21"/>
        </w:rPr>
        <w:t>具有自己的生命周期</w:t>
      </w:r>
      <w:r>
        <w:rPr>
          <w:rFonts w:ascii="微软雅黑" w:hAnsi="微软雅黑" w:hint="eastAsia"/>
          <w:szCs w:val="21"/>
        </w:rPr>
        <w:t xml:space="preserve">. </w:t>
      </w:r>
      <w:r>
        <w:rPr>
          <w:rFonts w:ascii="微软雅黑" w:hAnsi="微软雅黑" w:hint="eastAsia"/>
          <w:szCs w:val="21"/>
        </w:rPr>
        <w:t>由系统控制生命周期，程序无法改变，但可以用</w:t>
      </w:r>
      <w:r>
        <w:rPr>
          <w:rFonts w:ascii="微软雅黑" w:hAnsi="微软雅黑" w:hint="eastAsia"/>
          <w:szCs w:val="21"/>
        </w:rPr>
        <w:t>onSaveInstanceState</w:t>
      </w:r>
      <w:r>
        <w:rPr>
          <w:rFonts w:ascii="微软雅黑" w:hAnsi="微软雅黑" w:hint="eastAsia"/>
          <w:szCs w:val="21"/>
        </w:rPr>
        <w:t>保存其状态对于</w:t>
      </w:r>
      <w:r>
        <w:rPr>
          <w:rFonts w:ascii="微软雅黑" w:hAnsi="微软雅黑" w:hint="eastAsia"/>
          <w:szCs w:val="21"/>
        </w:rPr>
        <w:t>Activity</w:t>
      </w:r>
      <w:r>
        <w:rPr>
          <w:rFonts w:ascii="微软雅黑" w:hAnsi="微软雅黑" w:hint="eastAsia"/>
          <w:szCs w:val="21"/>
        </w:rPr>
        <w:t>，关键是其生命周期的把握（如下图），其次就是状态的保存和恢复（</w:t>
      </w:r>
      <w:r>
        <w:rPr>
          <w:rFonts w:ascii="微软雅黑" w:hAnsi="微软雅黑" w:hint="eastAsia"/>
          <w:szCs w:val="21"/>
        </w:rPr>
        <w:t>onSaveInstanceState onRestoreInstanceState</w:t>
      </w:r>
      <w:r>
        <w:rPr>
          <w:rFonts w:ascii="微软雅黑" w:hAnsi="微软雅黑" w:hint="eastAsia"/>
          <w:szCs w:val="21"/>
        </w:rPr>
        <w:t>），以及</w:t>
      </w:r>
      <w:r>
        <w:rPr>
          <w:rFonts w:ascii="微软雅黑" w:hAnsi="微软雅黑" w:hint="eastAsia"/>
          <w:szCs w:val="21"/>
        </w:rPr>
        <w:t>Activity</w:t>
      </w:r>
      <w:r>
        <w:rPr>
          <w:rFonts w:ascii="微软雅黑" w:hAnsi="微软雅黑" w:hint="eastAsia"/>
          <w:szCs w:val="21"/>
        </w:rPr>
        <w:t>之间的跳转和数据传输（</w:t>
      </w:r>
      <w:r>
        <w:rPr>
          <w:rFonts w:ascii="微软雅黑" w:hAnsi="微软雅黑" w:hint="eastAsia"/>
          <w:szCs w:val="21"/>
        </w:rPr>
        <w:t>intent</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szCs w:val="21"/>
        </w:rPr>
        <w:t>Intent</w:t>
      </w:r>
    </w:p>
    <w:p w:rsidR="004E257C" w:rsidRDefault="004E257C" w:rsidP="004E257C">
      <w:pPr>
        <w:rPr>
          <w:rFonts w:ascii="微软雅黑" w:hAnsi="微软雅黑"/>
          <w:szCs w:val="21"/>
        </w:rPr>
      </w:pPr>
      <w:r>
        <w:rPr>
          <w:rFonts w:ascii="微软雅黑" w:hAnsi="微软雅黑" w:hint="eastAsia"/>
          <w:szCs w:val="21"/>
        </w:rPr>
        <w:t>Android</w:t>
      </w:r>
      <w:r>
        <w:rPr>
          <w:rFonts w:ascii="微软雅黑" w:hAnsi="微软雅黑" w:hint="eastAsia"/>
          <w:szCs w:val="21"/>
        </w:rPr>
        <w:t>中提供了</w:t>
      </w:r>
      <w:r>
        <w:rPr>
          <w:rFonts w:ascii="微软雅黑" w:hAnsi="微软雅黑" w:hint="eastAsia"/>
          <w:szCs w:val="21"/>
        </w:rPr>
        <w:t>Intent</w:t>
      </w:r>
      <w:r>
        <w:rPr>
          <w:rFonts w:ascii="微软雅黑" w:hAnsi="微软雅黑" w:hint="eastAsia"/>
          <w:szCs w:val="21"/>
        </w:rPr>
        <w:t>机制来协助</w:t>
      </w:r>
      <w:r>
        <w:rPr>
          <w:rFonts w:ascii="微软雅黑" w:hAnsi="微软雅黑" w:hint="eastAsia"/>
          <w:szCs w:val="21"/>
        </w:rPr>
        <w:t xml:space="preserve"> </w:t>
      </w:r>
      <w:r>
        <w:rPr>
          <w:rFonts w:ascii="微软雅黑" w:hAnsi="微软雅黑" w:hint="eastAsia"/>
          <w:szCs w:val="21"/>
        </w:rPr>
        <w:t>应用间的交互与通讯，</w:t>
      </w:r>
      <w:r>
        <w:rPr>
          <w:rFonts w:ascii="微软雅黑" w:hAnsi="微软雅黑" w:hint="eastAsia"/>
          <w:szCs w:val="21"/>
        </w:rPr>
        <w:t>Intent</w:t>
      </w:r>
      <w:r>
        <w:rPr>
          <w:rFonts w:ascii="微软雅黑" w:hAnsi="微软雅黑" w:hint="eastAsia"/>
          <w:szCs w:val="21"/>
        </w:rPr>
        <w:t>负责对应用中一次操作的动作、动作涉及数据、附加数据进行描述，</w:t>
      </w:r>
      <w:r>
        <w:rPr>
          <w:rFonts w:ascii="微软雅黑" w:hAnsi="微软雅黑" w:hint="eastAsia"/>
          <w:szCs w:val="21"/>
        </w:rPr>
        <w:t>Android</w:t>
      </w:r>
      <w:r>
        <w:rPr>
          <w:rFonts w:ascii="微软雅黑" w:hAnsi="微软雅黑" w:hint="eastAsia"/>
          <w:szCs w:val="21"/>
        </w:rPr>
        <w:t>则根据此</w:t>
      </w:r>
      <w:r>
        <w:rPr>
          <w:rFonts w:ascii="微软雅黑" w:hAnsi="微软雅黑" w:hint="eastAsia"/>
          <w:szCs w:val="21"/>
        </w:rPr>
        <w:t>Intent</w:t>
      </w:r>
      <w:r>
        <w:rPr>
          <w:rFonts w:ascii="微软雅黑" w:hAnsi="微软雅黑" w:hint="eastAsia"/>
          <w:szCs w:val="21"/>
        </w:rPr>
        <w:t>的描述，负责找到对</w:t>
      </w:r>
      <w:r>
        <w:rPr>
          <w:rFonts w:ascii="微软雅黑" w:hAnsi="微软雅黑" w:hint="eastAsia"/>
          <w:szCs w:val="21"/>
        </w:rPr>
        <w:t xml:space="preserve"> </w:t>
      </w:r>
      <w:r>
        <w:rPr>
          <w:rFonts w:ascii="微软雅黑" w:hAnsi="微软雅黑" w:hint="eastAsia"/>
          <w:szCs w:val="21"/>
        </w:rPr>
        <w:t>应的组件，将</w:t>
      </w:r>
      <w:r>
        <w:rPr>
          <w:rFonts w:ascii="微软雅黑" w:hAnsi="微软雅黑" w:hint="eastAsia"/>
          <w:szCs w:val="21"/>
        </w:rPr>
        <w:t xml:space="preserve"> Intent</w:t>
      </w:r>
      <w:r>
        <w:rPr>
          <w:rFonts w:ascii="微软雅黑" w:hAnsi="微软雅黑" w:hint="eastAsia"/>
          <w:szCs w:val="21"/>
        </w:rPr>
        <w:t>传递给调用的组件，并完成组件的调用。</w:t>
      </w:r>
      <w:r>
        <w:rPr>
          <w:rFonts w:ascii="微软雅黑" w:hAnsi="微软雅黑" w:hint="eastAsia"/>
          <w:szCs w:val="21"/>
        </w:rPr>
        <w:t>Intent</w:t>
      </w:r>
      <w:r>
        <w:rPr>
          <w:rFonts w:ascii="微软雅黑" w:hAnsi="微软雅黑" w:hint="eastAsia"/>
          <w:szCs w:val="21"/>
        </w:rPr>
        <w:t>不仅可用于应用程序之间，也可用于应用程序内部的</w:t>
      </w:r>
      <w:r>
        <w:rPr>
          <w:rFonts w:ascii="微软雅黑" w:hAnsi="微软雅黑" w:hint="eastAsia"/>
          <w:szCs w:val="21"/>
        </w:rPr>
        <w:t>Activity/Service</w:t>
      </w:r>
      <w:r>
        <w:rPr>
          <w:rFonts w:ascii="微软雅黑" w:hAnsi="微软雅黑" w:hint="eastAsia"/>
          <w:szCs w:val="21"/>
        </w:rPr>
        <w:t>之间的交互。</w:t>
      </w:r>
    </w:p>
    <w:p w:rsidR="004E257C" w:rsidRDefault="004E257C" w:rsidP="004E257C">
      <w:pPr>
        <w:rPr>
          <w:color w:val="0000FF"/>
          <w:sz w:val="28"/>
          <w:szCs w:val="28"/>
        </w:rPr>
      </w:pPr>
      <w:r>
        <w:rPr>
          <w:rFonts w:ascii="微软雅黑" w:hAnsi="微软雅黑" w:hint="eastAsia"/>
          <w:b/>
          <w:sz w:val="24"/>
          <w:szCs w:val="24"/>
        </w:rPr>
        <w:t>88</w:t>
      </w:r>
      <w:r>
        <w:rPr>
          <w:rFonts w:ascii="微软雅黑" w:hAnsi="微软雅黑" w:hint="eastAsia"/>
          <w:b/>
          <w:sz w:val="24"/>
          <w:szCs w:val="24"/>
        </w:rPr>
        <w:t>、</w:t>
      </w:r>
      <w:r>
        <w:rPr>
          <w:rFonts w:hint="eastAsia"/>
          <w:color w:val="0000FF"/>
          <w:sz w:val="28"/>
          <w:szCs w:val="28"/>
        </w:rPr>
        <w:t>解释</w:t>
      </w:r>
      <w:r>
        <w:rPr>
          <w:rFonts w:hint="eastAsia"/>
          <w:color w:val="0000FF"/>
          <w:sz w:val="28"/>
          <w:szCs w:val="28"/>
        </w:rPr>
        <w:t>SVN</w:t>
      </w:r>
    </w:p>
    <w:p w:rsidR="004E257C" w:rsidRDefault="004E257C" w:rsidP="004E257C">
      <w:pPr>
        <w:rPr>
          <w:sz w:val="28"/>
          <w:szCs w:val="28"/>
        </w:rPr>
      </w:pPr>
      <w:r>
        <w:rPr>
          <w:rFonts w:ascii="宋体" w:eastAsia="宋体" w:hAnsi="宋体" w:cs="宋体"/>
          <w:sz w:val="28"/>
          <w:szCs w:val="28"/>
        </w:rPr>
        <w:t>Svn是一种集中式文件版本管理系统。</w:t>
      </w:r>
      <w:r>
        <w:rPr>
          <w:rFonts w:ascii="宋体" w:eastAsia="宋体" w:hAnsi="宋体" w:cs="宋体"/>
          <w:noProof/>
          <w:sz w:val="28"/>
          <w:szCs w:val="28"/>
        </w:rPr>
        <w:drawing>
          <wp:inline distT="0" distB="0" distL="0" distR="0">
            <wp:extent cx="2630170" cy="133604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7"/>
                    <a:srcRect/>
                    <a:stretch>
                      <a:fillRect/>
                    </a:stretch>
                  </pic:blipFill>
                  <pic:spPr bwMode="auto">
                    <a:xfrm>
                      <a:off x="0" y="0"/>
                      <a:ext cx="2630170" cy="1336040"/>
                    </a:xfrm>
                    <a:prstGeom prst="rect">
                      <a:avLst/>
                    </a:prstGeom>
                    <a:noFill/>
                    <a:ln w="9525">
                      <a:noFill/>
                      <a:miter lim="800000"/>
                      <a:headEnd/>
                      <a:tailEnd/>
                    </a:ln>
                  </pic:spPr>
                </pic:pic>
              </a:graphicData>
            </a:graphic>
          </wp:inline>
        </w:drawing>
      </w:r>
      <w:r>
        <w:rPr>
          <w:rFonts w:ascii="宋体" w:eastAsia="宋体" w:hAnsi="宋体" w:cs="宋体"/>
          <w:sz w:val="28"/>
          <w:szCs w:val="28"/>
        </w:rPr>
        <w:t>集中式管理的工作流程如下图：集中式代码管理的核心是服务器，所有开发者在开始新一天的工作之前必须从服务器获取代码，然后开发，最后解决冲突，提交。所有的版</w:t>
      </w:r>
      <w:r>
        <w:rPr>
          <w:rFonts w:ascii="宋体" w:eastAsia="宋体" w:hAnsi="宋体" w:cs="宋体"/>
          <w:sz w:val="28"/>
          <w:szCs w:val="28"/>
        </w:rPr>
        <w:lastRenderedPageBreak/>
        <w:t>本信息都放在服务器上。如果脱离了服务器，开发者基本上是不可以工作。下面举例说明：开始新一天的工作：1，从服务器下载项目组最新代码。2：进入自己的分支，进行工作，每隔一个小时向服务器自己的分支提交一次代码（很多人都有这个习惯。因为有时候自己对代码改来改去，最后又想还原到前一个小时的版本，或者看看前一个小时自己修改了那些代码，就需要这样做了）。3：下班时间快到了，把自己的分支合并到服务器主分支上，一天的工作完成，并反映给服务器。这就是经典的svn工作流程，从流程上看，有不少缺点，但也有优点。缺点：1、 服务器压力太大，数据库容量暴增。2、 如果不能连接到服务器上，基本上不可以工作，看上面第二步，如果服务器不能连接上，就不能提交，还原，对比等等。3、不适合开源开发（开发人数非常非常多，但是Google app engine就是用svn的）。但是一般集中式管理的有非常明确的权限管理机制（例如分支访问限制），可以实现分层管理，从而很好的解决开发人数众多的问题。优点：1、 管理方便，逻辑明确，符合一般人思维习惯。2、 易于管理，集中式服务器更能保证安全性。3、 代码一致性非常高。4、 适合开发人数不多的项目开发。5、大部分软件配置管理的大学教材都是使用svn和vss。</w:t>
      </w:r>
    </w:p>
    <w:p w:rsidR="004E257C" w:rsidRDefault="004E257C" w:rsidP="004E257C">
      <w:pPr>
        <w:rPr>
          <w:rFonts w:ascii="微软雅黑" w:hAnsi="微软雅黑"/>
          <w:b/>
          <w:sz w:val="24"/>
          <w:szCs w:val="24"/>
        </w:rPr>
      </w:pP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89</w:t>
      </w:r>
      <w:r>
        <w:rPr>
          <w:rFonts w:ascii="微软雅黑" w:hAnsi="微软雅黑" w:hint="eastAsia"/>
          <w:b/>
          <w:sz w:val="24"/>
          <w:szCs w:val="24"/>
        </w:rPr>
        <w:t>、</w:t>
      </w:r>
      <w:r>
        <w:rPr>
          <w:rFonts w:ascii="微软雅黑" w:hAnsi="微软雅黑" w:hint="eastAsia"/>
          <w:b/>
          <w:sz w:val="24"/>
          <w:szCs w:val="24"/>
        </w:rPr>
        <w:t>ipc</w:t>
      </w:r>
      <w:r>
        <w:rPr>
          <w:rFonts w:ascii="微软雅黑" w:hAnsi="微软雅黑" w:hint="eastAsia"/>
          <w:b/>
          <w:sz w:val="24"/>
          <w:szCs w:val="24"/>
        </w:rPr>
        <w:t>机制（及原理）</w:t>
      </w:r>
    </w:p>
    <w:p w:rsidR="004E257C" w:rsidRDefault="004E257C" w:rsidP="004E257C">
      <w:pPr>
        <w:rPr>
          <w:rFonts w:ascii="微软雅黑" w:hAnsi="微软雅黑"/>
          <w:szCs w:val="21"/>
        </w:rPr>
      </w:pPr>
      <w:r>
        <w:rPr>
          <w:rFonts w:ascii="微软雅黑" w:hAnsi="微软雅黑" w:hint="eastAsia"/>
          <w:szCs w:val="21"/>
        </w:rPr>
        <w:t>）</w:t>
      </w:r>
      <w:r>
        <w:rPr>
          <w:rFonts w:ascii="微软雅黑" w:hAnsi="微软雅黑" w:hint="eastAsia"/>
          <w:szCs w:val="21"/>
        </w:rPr>
        <w:t>IPC</w:t>
      </w:r>
      <w:r>
        <w:rPr>
          <w:rFonts w:ascii="微软雅黑" w:hAnsi="微软雅黑" w:hint="eastAsia"/>
          <w:szCs w:val="21"/>
        </w:rPr>
        <w:t>（</w:t>
      </w:r>
      <w:r>
        <w:rPr>
          <w:rFonts w:ascii="微软雅黑" w:hAnsi="微软雅黑" w:hint="eastAsia"/>
          <w:szCs w:val="21"/>
        </w:rPr>
        <w:t>Inter-Process Communication</w:t>
      </w:r>
      <w:r>
        <w:rPr>
          <w:rFonts w:ascii="微软雅黑" w:hAnsi="微软雅黑" w:hint="eastAsia"/>
          <w:szCs w:val="21"/>
        </w:rPr>
        <w:t>，进程间通信）</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lastRenderedPageBreak/>
        <w:t>aidl</w:t>
      </w:r>
      <w:r>
        <w:rPr>
          <w:rFonts w:ascii="微软雅黑" w:hAnsi="微软雅黑" w:hint="eastAsia"/>
          <w:szCs w:val="21"/>
        </w:rPr>
        <w:t>是</w:t>
      </w:r>
      <w:r>
        <w:rPr>
          <w:rFonts w:ascii="微软雅黑" w:hAnsi="微软雅黑" w:hint="eastAsia"/>
          <w:szCs w:val="21"/>
        </w:rPr>
        <w:t xml:space="preserve"> Android Interface definition language</w:t>
      </w:r>
      <w:r>
        <w:rPr>
          <w:rFonts w:ascii="微软雅黑" w:hAnsi="微软雅黑" w:hint="eastAsia"/>
          <w:szCs w:val="21"/>
        </w:rPr>
        <w:t>的缩写，它是一种</w:t>
      </w:r>
      <w:r>
        <w:rPr>
          <w:rFonts w:ascii="微软雅黑" w:hAnsi="微软雅黑" w:hint="eastAsia"/>
          <w:szCs w:val="21"/>
        </w:rPr>
        <w:t>android</w:t>
      </w:r>
      <w:r>
        <w:rPr>
          <w:rFonts w:ascii="微软雅黑" w:hAnsi="微软雅黑" w:hint="eastAsia"/>
          <w:szCs w:val="21"/>
        </w:rPr>
        <w:t>内部进程通信接口的描述语言，通过它我们可以定义进程间的通信接口</w:t>
      </w:r>
      <w:r>
        <w:rPr>
          <w:rFonts w:ascii="微软雅黑" w:hAnsi="微软雅黑" w:hint="eastAsia"/>
          <w:szCs w:val="21"/>
        </w:rPr>
        <w:t>.</w:t>
      </w:r>
      <w:r>
        <w:rPr>
          <w:rFonts w:ascii="微软雅黑" w:hAnsi="微软雅黑" w:hint="eastAsia"/>
          <w:szCs w:val="21"/>
        </w:rPr>
        <w:t>编译器可以通过扩展名为</w:t>
      </w:r>
      <w:r>
        <w:rPr>
          <w:rFonts w:ascii="微软雅黑" w:hAnsi="微软雅黑" w:hint="eastAsia"/>
          <w:szCs w:val="21"/>
        </w:rPr>
        <w:t>aidl</w:t>
      </w:r>
      <w:r>
        <w:rPr>
          <w:rFonts w:ascii="微软雅黑" w:hAnsi="微软雅黑" w:hint="eastAsia"/>
          <w:szCs w:val="21"/>
        </w:rPr>
        <w:t>的文件生成一段代码，通过预先定义的接口达到两个进程内部通信进程的目的</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t>BroadcastReceiver</w:t>
      </w:r>
      <w:r>
        <w:rPr>
          <w:rFonts w:ascii="微软雅黑" w:hAnsi="微软雅黑" w:hint="eastAsia"/>
          <w:szCs w:val="21"/>
        </w:rPr>
        <w:t>也可以实现进程间通信</w:t>
      </w:r>
    </w:p>
    <w:p w:rsidR="004E257C" w:rsidRDefault="004E257C" w:rsidP="004E257C">
      <w:pPr>
        <w:rPr>
          <w:rFonts w:ascii="微软雅黑" w:hAnsi="微软雅黑"/>
          <w:szCs w:val="21"/>
        </w:rPr>
      </w:pPr>
      <w:r>
        <w:rPr>
          <w:rFonts w:ascii="微软雅黑" w:hAnsi="微软雅黑" w:hint="eastAsia"/>
          <w:szCs w:val="21"/>
        </w:rPr>
        <w:t xml:space="preserve">ContentProvider </w:t>
      </w:r>
      <w:r>
        <w:rPr>
          <w:rFonts w:ascii="微软雅黑" w:hAnsi="微软雅黑" w:hint="eastAsia"/>
          <w:szCs w:val="21"/>
        </w:rPr>
        <w:t>提供进程间数据共享</w:t>
      </w:r>
    </w:p>
    <w:p w:rsidR="004E257C" w:rsidRDefault="004E257C" w:rsidP="004E257C">
      <w:pPr>
        <w:rPr>
          <w:rFonts w:ascii="微软雅黑" w:hAnsi="微软雅黑"/>
          <w:szCs w:val="21"/>
        </w:rPr>
      </w:pPr>
      <w:r>
        <w:rPr>
          <w:rFonts w:ascii="微软雅黑" w:hAnsi="微软雅黑" w:hint="eastAsia"/>
          <w:szCs w:val="21"/>
        </w:rPr>
        <w:t>2).Android</w:t>
      </w:r>
      <w:r>
        <w:rPr>
          <w:rFonts w:ascii="微软雅黑" w:hAnsi="微软雅黑" w:hint="eastAsia"/>
          <w:szCs w:val="21"/>
        </w:rPr>
        <w:t>的</w:t>
      </w:r>
      <w:r>
        <w:rPr>
          <w:rFonts w:ascii="微软雅黑" w:hAnsi="微软雅黑" w:hint="eastAsia"/>
          <w:szCs w:val="21"/>
        </w:rPr>
        <w:t xml:space="preserve"> Service</w:t>
      </w:r>
      <w:r>
        <w:rPr>
          <w:rFonts w:ascii="微软雅黑" w:hAnsi="微软雅黑" w:hint="eastAsia"/>
          <w:szCs w:val="21"/>
        </w:rPr>
        <w:t>工作流程</w:t>
      </w:r>
    </w:p>
    <w:p w:rsidR="004E257C" w:rsidRDefault="004E257C" w:rsidP="004E257C">
      <w:pPr>
        <w:rPr>
          <w:rFonts w:ascii="微软雅黑" w:hAnsi="微软雅黑"/>
          <w:szCs w:val="21"/>
        </w:rPr>
      </w:pPr>
      <w:r>
        <w:rPr>
          <w:rFonts w:ascii="微软雅黑" w:hAnsi="微软雅黑" w:hint="eastAsia"/>
          <w:szCs w:val="21"/>
        </w:rPr>
        <w:t xml:space="preserve">  1.Android</w:t>
      </w:r>
      <w:r>
        <w:rPr>
          <w:rFonts w:ascii="微软雅黑" w:hAnsi="微软雅黑" w:hint="eastAsia"/>
          <w:szCs w:val="21"/>
        </w:rPr>
        <w:t>虚拟机启动之前系统会先启动</w:t>
      </w:r>
      <w:r>
        <w:rPr>
          <w:rFonts w:ascii="微软雅黑" w:hAnsi="微软雅黑" w:hint="eastAsia"/>
          <w:szCs w:val="21"/>
        </w:rPr>
        <w:t>service Manager</w:t>
      </w:r>
      <w:r>
        <w:rPr>
          <w:rFonts w:ascii="微软雅黑" w:hAnsi="微软雅黑" w:hint="eastAsia"/>
          <w:szCs w:val="21"/>
        </w:rPr>
        <w:t>进程；</w:t>
      </w:r>
    </w:p>
    <w:p w:rsidR="004E257C" w:rsidRDefault="004E257C" w:rsidP="004E257C">
      <w:pPr>
        <w:rPr>
          <w:rFonts w:ascii="微软雅黑" w:hAnsi="微软雅黑"/>
          <w:szCs w:val="21"/>
        </w:rPr>
      </w:pPr>
      <w:r>
        <w:rPr>
          <w:rFonts w:ascii="微软雅黑" w:hAnsi="微软雅黑" w:hint="eastAsia"/>
          <w:szCs w:val="21"/>
        </w:rPr>
        <w:t xml:space="preserve">  2.service Manager</w:t>
      </w:r>
      <w:r>
        <w:rPr>
          <w:rFonts w:ascii="微软雅黑" w:hAnsi="微软雅黑" w:hint="eastAsia"/>
          <w:szCs w:val="21"/>
        </w:rPr>
        <w:t>打开</w:t>
      </w:r>
      <w:r>
        <w:rPr>
          <w:rFonts w:ascii="微软雅黑" w:hAnsi="微软雅黑" w:hint="eastAsia"/>
          <w:szCs w:val="21"/>
        </w:rPr>
        <w:t>binder</w:t>
      </w:r>
      <w:r>
        <w:rPr>
          <w:rFonts w:ascii="微软雅黑" w:hAnsi="微软雅黑" w:hint="eastAsia"/>
          <w:szCs w:val="21"/>
        </w:rPr>
        <w:t>驱动，并通知</w:t>
      </w:r>
      <w:r>
        <w:rPr>
          <w:rFonts w:ascii="微软雅黑" w:hAnsi="微软雅黑" w:hint="eastAsia"/>
          <w:szCs w:val="21"/>
        </w:rPr>
        <w:t>binder kernel</w:t>
      </w:r>
      <w:r>
        <w:rPr>
          <w:rFonts w:ascii="微软雅黑" w:hAnsi="微软雅黑" w:hint="eastAsia"/>
          <w:szCs w:val="21"/>
        </w:rPr>
        <w:t>驱动程序这个进程将作为</w:t>
      </w:r>
      <w:r>
        <w:rPr>
          <w:rFonts w:ascii="微软雅黑" w:hAnsi="微软雅黑" w:hint="eastAsia"/>
          <w:szCs w:val="21"/>
        </w:rPr>
        <w:t>System Service Manager</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t xml:space="preserve">  3.</w:t>
      </w:r>
      <w:r>
        <w:rPr>
          <w:rFonts w:ascii="微软雅黑" w:hAnsi="微软雅黑" w:hint="eastAsia"/>
          <w:szCs w:val="21"/>
        </w:rPr>
        <w:t>然后该进程将进入一个循环，等待处理来自其他进程的数据。</w:t>
      </w:r>
    </w:p>
    <w:p w:rsidR="004E257C" w:rsidRDefault="004E257C" w:rsidP="004E257C">
      <w:pPr>
        <w:rPr>
          <w:rFonts w:ascii="微软雅黑" w:hAnsi="微软雅黑"/>
          <w:szCs w:val="21"/>
        </w:rPr>
      </w:pPr>
      <w:r>
        <w:rPr>
          <w:rFonts w:ascii="微软雅黑" w:hAnsi="微软雅黑" w:hint="eastAsia"/>
          <w:szCs w:val="21"/>
        </w:rPr>
        <w:t xml:space="preserve">  4.</w:t>
      </w:r>
      <w:r>
        <w:rPr>
          <w:rFonts w:ascii="微软雅黑" w:hAnsi="微软雅黑" w:hint="eastAsia"/>
          <w:szCs w:val="21"/>
        </w:rPr>
        <w:t>用户创建一个</w:t>
      </w:r>
      <w:r>
        <w:rPr>
          <w:rFonts w:ascii="微软雅黑" w:hAnsi="微软雅黑" w:hint="eastAsia"/>
          <w:szCs w:val="21"/>
        </w:rPr>
        <w:t>System service</w:t>
      </w:r>
      <w:r>
        <w:rPr>
          <w:rFonts w:ascii="微软雅黑" w:hAnsi="微软雅黑" w:hint="eastAsia"/>
          <w:szCs w:val="21"/>
        </w:rPr>
        <w:t>后，通过</w:t>
      </w:r>
      <w:r>
        <w:rPr>
          <w:rFonts w:ascii="微软雅黑" w:hAnsi="微软雅黑" w:hint="eastAsia"/>
          <w:szCs w:val="21"/>
        </w:rPr>
        <w:t>defaultServiceManager</w:t>
      </w:r>
      <w:r>
        <w:rPr>
          <w:rFonts w:ascii="微软雅黑" w:hAnsi="微软雅黑" w:hint="eastAsia"/>
          <w:szCs w:val="21"/>
        </w:rPr>
        <w:t>得到一个远程</w:t>
      </w:r>
      <w:r>
        <w:rPr>
          <w:rFonts w:ascii="微软雅黑" w:hAnsi="微软雅黑" w:hint="eastAsia"/>
          <w:szCs w:val="21"/>
        </w:rPr>
        <w:t>ServiceManager</w:t>
      </w:r>
      <w:r>
        <w:rPr>
          <w:rFonts w:ascii="微软雅黑" w:hAnsi="微软雅黑" w:hint="eastAsia"/>
          <w:szCs w:val="21"/>
        </w:rPr>
        <w:t>的接口，通过这个接口我们可以调用</w:t>
      </w:r>
      <w:r>
        <w:rPr>
          <w:rFonts w:ascii="微软雅黑" w:hAnsi="微软雅黑" w:hint="eastAsia"/>
          <w:szCs w:val="21"/>
        </w:rPr>
        <w:t>addService</w:t>
      </w:r>
      <w:r>
        <w:rPr>
          <w:rFonts w:ascii="微软雅黑" w:hAnsi="微软雅黑" w:hint="eastAsia"/>
          <w:szCs w:val="21"/>
        </w:rPr>
        <w:t>函数将</w:t>
      </w:r>
      <w:r>
        <w:rPr>
          <w:rFonts w:ascii="微软雅黑" w:hAnsi="微软雅黑" w:hint="eastAsia"/>
          <w:szCs w:val="21"/>
        </w:rPr>
        <w:t>System service</w:t>
      </w:r>
      <w:r>
        <w:rPr>
          <w:rFonts w:ascii="微软雅黑" w:hAnsi="微软雅黑" w:hint="eastAsia"/>
          <w:szCs w:val="21"/>
        </w:rPr>
        <w:t>添加到</w:t>
      </w:r>
      <w:r>
        <w:rPr>
          <w:rFonts w:ascii="微软雅黑" w:hAnsi="微软雅黑" w:hint="eastAsia"/>
          <w:szCs w:val="21"/>
        </w:rPr>
        <w:t>Service Manager</w:t>
      </w:r>
      <w:r>
        <w:rPr>
          <w:rFonts w:ascii="微软雅黑" w:hAnsi="微软雅黑" w:hint="eastAsia"/>
          <w:szCs w:val="21"/>
        </w:rPr>
        <w:t>进程中；</w:t>
      </w:r>
    </w:p>
    <w:p w:rsidR="004E257C" w:rsidRDefault="004E257C" w:rsidP="004E257C">
      <w:pPr>
        <w:rPr>
          <w:rFonts w:ascii="微软雅黑" w:hAnsi="微软雅黑"/>
          <w:szCs w:val="21"/>
        </w:rPr>
      </w:pPr>
      <w:r>
        <w:rPr>
          <w:rFonts w:ascii="微软雅黑" w:hAnsi="微软雅黑" w:hint="eastAsia"/>
          <w:szCs w:val="21"/>
        </w:rPr>
        <w:t xml:space="preserve">  5.</w:t>
      </w:r>
      <w:r>
        <w:rPr>
          <w:rFonts w:ascii="微软雅黑" w:hAnsi="微软雅黑" w:hint="eastAsia"/>
          <w:szCs w:val="21"/>
        </w:rPr>
        <w:t>然后</w:t>
      </w:r>
      <w:r>
        <w:rPr>
          <w:rFonts w:ascii="微软雅黑" w:hAnsi="微软雅黑" w:hint="eastAsia"/>
          <w:szCs w:val="21"/>
        </w:rPr>
        <w:t>client</w:t>
      </w:r>
      <w:r>
        <w:rPr>
          <w:rFonts w:ascii="微软雅黑" w:hAnsi="微软雅黑" w:hint="eastAsia"/>
          <w:szCs w:val="21"/>
        </w:rPr>
        <w:t>可以通过</w:t>
      </w:r>
      <w:r>
        <w:rPr>
          <w:rFonts w:ascii="微软雅黑" w:hAnsi="微软雅黑" w:hint="eastAsia"/>
          <w:szCs w:val="21"/>
        </w:rPr>
        <w:t>getService</w:t>
      </w:r>
      <w:r>
        <w:rPr>
          <w:rFonts w:ascii="微软雅黑" w:hAnsi="微软雅黑" w:hint="eastAsia"/>
          <w:szCs w:val="21"/>
        </w:rPr>
        <w:t>获取到需要连接的目的</w:t>
      </w:r>
      <w:r>
        <w:rPr>
          <w:rFonts w:ascii="微软雅黑" w:hAnsi="微软雅黑" w:hint="eastAsia"/>
          <w:szCs w:val="21"/>
        </w:rPr>
        <w:t>Service</w:t>
      </w:r>
      <w:r>
        <w:rPr>
          <w:rFonts w:ascii="微软雅黑" w:hAnsi="微软雅黑" w:hint="eastAsia"/>
          <w:szCs w:val="21"/>
        </w:rPr>
        <w:t>的</w:t>
      </w:r>
      <w:r>
        <w:rPr>
          <w:rFonts w:ascii="微软雅黑" w:hAnsi="微软雅黑" w:hint="eastAsia"/>
          <w:szCs w:val="21"/>
        </w:rPr>
        <w:t>IBinder</w:t>
      </w:r>
      <w:r>
        <w:rPr>
          <w:rFonts w:ascii="微软雅黑" w:hAnsi="微软雅黑" w:hint="eastAsia"/>
          <w:szCs w:val="21"/>
        </w:rPr>
        <w:t>对象，这个</w:t>
      </w:r>
      <w:r>
        <w:rPr>
          <w:rFonts w:ascii="微软雅黑" w:hAnsi="微软雅黑" w:hint="eastAsia"/>
          <w:szCs w:val="21"/>
        </w:rPr>
        <w:t>IBinder</w:t>
      </w:r>
      <w:r>
        <w:rPr>
          <w:rFonts w:ascii="微软雅黑" w:hAnsi="微软雅黑" w:hint="eastAsia"/>
          <w:szCs w:val="21"/>
        </w:rPr>
        <w:t>是</w:t>
      </w:r>
      <w:r>
        <w:rPr>
          <w:rFonts w:ascii="微软雅黑" w:hAnsi="微软雅黑" w:hint="eastAsia"/>
          <w:szCs w:val="21"/>
        </w:rPr>
        <w:t>Service</w:t>
      </w:r>
      <w:r>
        <w:rPr>
          <w:rFonts w:ascii="微软雅黑" w:hAnsi="微软雅黑" w:hint="eastAsia"/>
          <w:szCs w:val="21"/>
        </w:rPr>
        <w:t>的</w:t>
      </w:r>
      <w:r>
        <w:rPr>
          <w:rFonts w:ascii="微软雅黑" w:hAnsi="微软雅黑" w:hint="eastAsia"/>
          <w:szCs w:val="21"/>
        </w:rPr>
        <w:t>BBinder</w:t>
      </w:r>
      <w:r>
        <w:rPr>
          <w:rFonts w:ascii="微软雅黑" w:hAnsi="微软雅黑" w:hint="eastAsia"/>
          <w:szCs w:val="21"/>
        </w:rPr>
        <w:t>在</w:t>
      </w:r>
      <w:r>
        <w:rPr>
          <w:rFonts w:ascii="微软雅黑" w:hAnsi="微软雅黑" w:hint="eastAsia"/>
          <w:szCs w:val="21"/>
        </w:rPr>
        <w:t>binder kernel</w:t>
      </w:r>
      <w:r>
        <w:rPr>
          <w:rFonts w:ascii="微软雅黑" w:hAnsi="微软雅黑" w:hint="eastAsia"/>
          <w:szCs w:val="21"/>
        </w:rPr>
        <w:t>的一个参考，</w:t>
      </w:r>
    </w:p>
    <w:p w:rsidR="004E257C" w:rsidRDefault="004E257C" w:rsidP="004E257C">
      <w:pPr>
        <w:rPr>
          <w:rFonts w:ascii="微软雅黑" w:hAnsi="微软雅黑"/>
          <w:szCs w:val="21"/>
        </w:rPr>
      </w:pPr>
      <w:r>
        <w:rPr>
          <w:rFonts w:ascii="微软雅黑" w:hAnsi="微软雅黑" w:hint="eastAsia"/>
          <w:szCs w:val="21"/>
        </w:rPr>
        <w:t xml:space="preserve">  6.</w:t>
      </w:r>
      <w:r>
        <w:rPr>
          <w:rFonts w:ascii="微软雅黑" w:hAnsi="微软雅黑" w:hint="eastAsia"/>
          <w:szCs w:val="21"/>
        </w:rPr>
        <w:t>所以</w:t>
      </w:r>
      <w:r>
        <w:rPr>
          <w:rFonts w:ascii="微软雅黑" w:hAnsi="微软雅黑" w:hint="eastAsia"/>
          <w:szCs w:val="21"/>
        </w:rPr>
        <w:t xml:space="preserve">service IBinder </w:t>
      </w:r>
      <w:r>
        <w:rPr>
          <w:rFonts w:ascii="微软雅黑" w:hAnsi="微软雅黑" w:hint="eastAsia"/>
          <w:szCs w:val="21"/>
        </w:rPr>
        <w:t>在</w:t>
      </w:r>
      <w:r>
        <w:rPr>
          <w:rFonts w:ascii="微软雅黑" w:hAnsi="微软雅黑" w:hint="eastAsia"/>
          <w:szCs w:val="21"/>
        </w:rPr>
        <w:t>binder kernel</w:t>
      </w:r>
      <w:r>
        <w:rPr>
          <w:rFonts w:ascii="微软雅黑" w:hAnsi="微软雅黑" w:hint="eastAsia"/>
          <w:szCs w:val="21"/>
        </w:rPr>
        <w:t>中不会存在相同的两个</w:t>
      </w:r>
      <w:r>
        <w:rPr>
          <w:rFonts w:ascii="微软雅黑" w:hAnsi="微软雅黑" w:hint="eastAsia"/>
          <w:szCs w:val="21"/>
        </w:rPr>
        <w:t>IBinder</w:t>
      </w:r>
      <w:r>
        <w:rPr>
          <w:rFonts w:ascii="微软雅黑" w:hAnsi="微软雅黑" w:hint="eastAsia"/>
          <w:szCs w:val="21"/>
        </w:rPr>
        <w:t>对象，每一个</w:t>
      </w:r>
      <w:r>
        <w:rPr>
          <w:rFonts w:ascii="微软雅黑" w:hAnsi="微软雅黑" w:hint="eastAsia"/>
          <w:szCs w:val="21"/>
        </w:rPr>
        <w:t>Client</w:t>
      </w:r>
      <w:r>
        <w:rPr>
          <w:rFonts w:ascii="微软雅黑" w:hAnsi="微软雅黑" w:hint="eastAsia"/>
          <w:szCs w:val="21"/>
        </w:rPr>
        <w:t>进程同样需要打开</w:t>
      </w:r>
      <w:r>
        <w:rPr>
          <w:rFonts w:ascii="微软雅黑" w:hAnsi="微软雅黑" w:hint="eastAsia"/>
          <w:szCs w:val="21"/>
        </w:rPr>
        <w:t>Binder</w:t>
      </w:r>
      <w:r>
        <w:rPr>
          <w:rFonts w:ascii="微软雅黑" w:hAnsi="微软雅黑" w:hint="eastAsia"/>
          <w:szCs w:val="21"/>
        </w:rPr>
        <w:t>驱动程序。对用户程序而言，我们获得这个对象就可以通过</w:t>
      </w:r>
      <w:r>
        <w:rPr>
          <w:rFonts w:ascii="微软雅黑" w:hAnsi="微软雅黑" w:hint="eastAsia"/>
          <w:szCs w:val="21"/>
        </w:rPr>
        <w:t>binder kernel</w:t>
      </w:r>
      <w:r>
        <w:rPr>
          <w:rFonts w:ascii="微软雅黑" w:hAnsi="微软雅黑" w:hint="eastAsia"/>
          <w:szCs w:val="21"/>
        </w:rPr>
        <w:t>访问</w:t>
      </w:r>
      <w:r>
        <w:rPr>
          <w:rFonts w:ascii="微软雅黑" w:hAnsi="微软雅黑" w:hint="eastAsia"/>
          <w:szCs w:val="21"/>
        </w:rPr>
        <w:t>service</w:t>
      </w:r>
      <w:r>
        <w:rPr>
          <w:rFonts w:ascii="微软雅黑" w:hAnsi="微软雅黑" w:hint="eastAsia"/>
          <w:szCs w:val="21"/>
        </w:rPr>
        <w:t>对象中的方法。</w:t>
      </w:r>
    </w:p>
    <w:p w:rsidR="004E257C" w:rsidRDefault="004E257C" w:rsidP="004E257C">
      <w:pPr>
        <w:rPr>
          <w:rFonts w:ascii="微软雅黑" w:hAnsi="微软雅黑"/>
          <w:szCs w:val="21"/>
        </w:rPr>
      </w:pPr>
      <w:r>
        <w:rPr>
          <w:rFonts w:ascii="微软雅黑" w:hAnsi="微软雅黑" w:hint="eastAsia"/>
          <w:szCs w:val="21"/>
        </w:rPr>
        <w:t xml:space="preserve">  7.Client</w:t>
      </w:r>
      <w:r>
        <w:rPr>
          <w:rFonts w:ascii="微软雅黑" w:hAnsi="微软雅黑" w:hint="eastAsia"/>
          <w:szCs w:val="21"/>
        </w:rPr>
        <w:t>与</w:t>
      </w:r>
      <w:r>
        <w:rPr>
          <w:rFonts w:ascii="微软雅黑" w:hAnsi="微软雅黑" w:hint="eastAsia"/>
          <w:szCs w:val="21"/>
        </w:rPr>
        <w:t>Service</w:t>
      </w:r>
      <w:r>
        <w:rPr>
          <w:rFonts w:ascii="微软雅黑" w:hAnsi="微软雅黑" w:hint="eastAsia"/>
          <w:szCs w:val="21"/>
        </w:rPr>
        <w:t>在不同的进程中，通过这种方式实现了类似线程间的迁移的通信方式，对用户程序而言当调用</w:t>
      </w:r>
      <w:r>
        <w:rPr>
          <w:rFonts w:ascii="微软雅黑" w:hAnsi="微软雅黑" w:hint="eastAsia"/>
          <w:szCs w:val="21"/>
        </w:rPr>
        <w:t>Service</w:t>
      </w:r>
      <w:r>
        <w:rPr>
          <w:rFonts w:ascii="微软雅黑" w:hAnsi="微软雅黑" w:hint="eastAsia"/>
          <w:szCs w:val="21"/>
        </w:rPr>
        <w:t>返回的</w:t>
      </w:r>
      <w:r>
        <w:rPr>
          <w:rFonts w:ascii="微软雅黑" w:hAnsi="微软雅黑" w:hint="eastAsia"/>
          <w:szCs w:val="21"/>
        </w:rPr>
        <w:t>IBinder</w:t>
      </w:r>
      <w:r>
        <w:rPr>
          <w:rFonts w:ascii="微软雅黑" w:hAnsi="微软雅黑" w:hint="eastAsia"/>
          <w:szCs w:val="21"/>
        </w:rPr>
        <w:t>接口后，访问</w:t>
      </w:r>
      <w:r>
        <w:rPr>
          <w:rFonts w:ascii="微软雅黑" w:hAnsi="微软雅黑" w:hint="eastAsia"/>
          <w:szCs w:val="21"/>
        </w:rPr>
        <w:t>Service</w:t>
      </w:r>
      <w:r>
        <w:rPr>
          <w:rFonts w:ascii="微软雅黑" w:hAnsi="微软雅黑" w:hint="eastAsia"/>
          <w:szCs w:val="21"/>
        </w:rPr>
        <w:t>中的方法就如同调用自己的函数。</w:t>
      </w: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90</w:t>
      </w:r>
      <w:r>
        <w:rPr>
          <w:rFonts w:ascii="微软雅黑" w:hAnsi="微软雅黑" w:hint="eastAsia"/>
          <w:b/>
          <w:sz w:val="24"/>
          <w:szCs w:val="24"/>
        </w:rPr>
        <w:t>、八种基本数据类型</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byte</w:t>
      </w:r>
      <w:r>
        <w:rPr>
          <w:rFonts w:ascii="微软雅黑" w:hAnsi="微软雅黑" w:hint="eastAsia"/>
          <w:szCs w:val="21"/>
        </w:rPr>
        <w:t>、</w:t>
      </w:r>
      <w:r>
        <w:rPr>
          <w:rFonts w:ascii="微软雅黑" w:hAnsi="微软雅黑" w:hint="eastAsia"/>
          <w:szCs w:val="21"/>
        </w:rPr>
        <w:t>short</w:t>
      </w:r>
      <w:r>
        <w:rPr>
          <w:rFonts w:ascii="微软雅黑" w:hAnsi="微软雅黑" w:hint="eastAsia"/>
          <w:szCs w:val="21"/>
        </w:rPr>
        <w:t>、</w:t>
      </w:r>
      <w:r>
        <w:rPr>
          <w:rFonts w:ascii="微软雅黑" w:hAnsi="微软雅黑" w:hint="eastAsia"/>
          <w:szCs w:val="21"/>
        </w:rPr>
        <w:t>int</w:t>
      </w:r>
      <w:r>
        <w:rPr>
          <w:rFonts w:ascii="微软雅黑" w:hAnsi="微软雅黑" w:hint="eastAsia"/>
          <w:szCs w:val="21"/>
        </w:rPr>
        <w:t>、</w:t>
      </w:r>
      <w:r>
        <w:rPr>
          <w:rFonts w:ascii="微软雅黑" w:hAnsi="微软雅黑" w:hint="eastAsia"/>
          <w:szCs w:val="21"/>
        </w:rPr>
        <w:t>long</w:t>
      </w:r>
      <w:r>
        <w:rPr>
          <w:rFonts w:ascii="微软雅黑" w:hAnsi="微软雅黑" w:hint="eastAsia"/>
          <w:szCs w:val="21"/>
        </w:rPr>
        <w:t>、</w:t>
      </w:r>
      <w:r>
        <w:rPr>
          <w:rFonts w:ascii="微软雅黑" w:hAnsi="微软雅黑" w:hint="eastAsia"/>
          <w:szCs w:val="21"/>
        </w:rPr>
        <w:t>float</w:t>
      </w:r>
      <w:r>
        <w:rPr>
          <w:rFonts w:ascii="微软雅黑" w:hAnsi="微软雅黑" w:hint="eastAsia"/>
          <w:szCs w:val="21"/>
        </w:rPr>
        <w:t>、</w:t>
      </w:r>
      <w:r>
        <w:rPr>
          <w:rFonts w:ascii="微软雅黑" w:hAnsi="微软雅黑" w:hint="eastAsia"/>
          <w:szCs w:val="21"/>
        </w:rPr>
        <w:t>double</w:t>
      </w:r>
      <w:r>
        <w:rPr>
          <w:rFonts w:ascii="微软雅黑" w:hAnsi="微软雅黑" w:hint="eastAsia"/>
          <w:szCs w:val="21"/>
        </w:rPr>
        <w:t>、</w:t>
      </w:r>
      <w:r>
        <w:rPr>
          <w:rFonts w:ascii="微软雅黑" w:hAnsi="微软雅黑" w:hint="eastAsia"/>
          <w:szCs w:val="21"/>
        </w:rPr>
        <w:t>char</w:t>
      </w:r>
      <w:r>
        <w:rPr>
          <w:rFonts w:ascii="微软雅黑" w:hAnsi="微软雅黑" w:hint="eastAsia"/>
          <w:szCs w:val="21"/>
        </w:rPr>
        <w:t>、</w:t>
      </w:r>
      <w:r>
        <w:rPr>
          <w:rFonts w:ascii="微软雅黑" w:hAnsi="微软雅黑" w:hint="eastAsia"/>
          <w:szCs w:val="21"/>
        </w:rPr>
        <w:t>boolean</w:t>
      </w:r>
    </w:p>
    <w:p w:rsidR="004E257C" w:rsidRDefault="004E257C" w:rsidP="004E257C">
      <w:pPr>
        <w:rPr>
          <w:rFonts w:ascii="微软雅黑" w:hAnsi="微软雅黑"/>
          <w:b/>
          <w:sz w:val="24"/>
          <w:szCs w:val="24"/>
        </w:rPr>
      </w:pPr>
      <w:r>
        <w:rPr>
          <w:rFonts w:ascii="微软雅黑" w:hAnsi="微软雅黑" w:hint="eastAsia"/>
          <w:b/>
          <w:sz w:val="24"/>
          <w:szCs w:val="24"/>
        </w:rPr>
        <w:t>91</w:t>
      </w:r>
      <w:r>
        <w:rPr>
          <w:rFonts w:ascii="微软雅黑" w:hAnsi="微软雅黑" w:hint="eastAsia"/>
          <w:b/>
          <w:sz w:val="24"/>
          <w:szCs w:val="24"/>
        </w:rPr>
        <w:t>、上传图片怎么做</w:t>
      </w:r>
    </w:p>
    <w:p w:rsidR="004E257C" w:rsidRDefault="004E257C" w:rsidP="004E257C">
      <w:pPr>
        <w:rPr>
          <w:rFonts w:ascii="微软雅黑" w:hAnsi="微软雅黑"/>
          <w:szCs w:val="21"/>
        </w:rPr>
      </w:pPr>
      <w:r>
        <w:rPr>
          <w:rFonts w:ascii="微软雅黑" w:hAnsi="微软雅黑" w:hint="eastAsia"/>
          <w:szCs w:val="21"/>
        </w:rPr>
        <w:t>用图片异步加载通过开启子线程实现</w:t>
      </w:r>
    </w:p>
    <w:p w:rsidR="004E257C" w:rsidRDefault="004E257C" w:rsidP="004E257C">
      <w:pPr>
        <w:rPr>
          <w:rFonts w:ascii="微软雅黑" w:hAnsi="微软雅黑"/>
          <w:b/>
          <w:sz w:val="24"/>
          <w:szCs w:val="24"/>
        </w:rPr>
      </w:pPr>
      <w:r>
        <w:rPr>
          <w:rFonts w:ascii="微软雅黑" w:hAnsi="微软雅黑" w:hint="eastAsia"/>
          <w:b/>
          <w:sz w:val="24"/>
          <w:szCs w:val="24"/>
        </w:rPr>
        <w:t>92</w:t>
      </w:r>
      <w:r>
        <w:rPr>
          <w:rFonts w:ascii="微软雅黑" w:hAnsi="微软雅黑" w:hint="eastAsia"/>
          <w:b/>
          <w:sz w:val="24"/>
          <w:szCs w:val="24"/>
        </w:rPr>
        <w:t>、异常</w:t>
      </w:r>
    </w:p>
    <w:p w:rsidR="004E257C" w:rsidRDefault="004E257C" w:rsidP="004E257C">
      <w:pPr>
        <w:rPr>
          <w:rFonts w:ascii="微软雅黑" w:hAnsi="微软雅黑"/>
          <w:szCs w:val="21"/>
        </w:rPr>
      </w:pPr>
      <w:r>
        <w:rPr>
          <w:rFonts w:ascii="微软雅黑" w:hAnsi="微软雅黑" w:hint="eastAsia"/>
          <w:szCs w:val="21"/>
        </w:rPr>
        <w:t>答：编译时异常：</w:t>
      </w:r>
      <w:r>
        <w:rPr>
          <w:rFonts w:ascii="微软雅黑" w:hAnsi="微软雅黑" w:hint="eastAsia"/>
          <w:szCs w:val="21"/>
        </w:rPr>
        <w:t xml:space="preserve"> </w:t>
      </w:r>
      <w:r>
        <w:rPr>
          <w:rFonts w:ascii="微软雅黑" w:hAnsi="微软雅黑" w:hint="eastAsia"/>
          <w:szCs w:val="21"/>
        </w:rPr>
        <w:t>程序正确，但因为外在的环境条件不满足引发。例如：用户错</w:t>
      </w:r>
    </w:p>
    <w:p w:rsidR="004E257C" w:rsidRDefault="004E257C" w:rsidP="004E257C">
      <w:pPr>
        <w:rPr>
          <w:rFonts w:ascii="微软雅黑" w:hAnsi="微软雅黑"/>
          <w:szCs w:val="21"/>
        </w:rPr>
      </w:pPr>
      <w:r>
        <w:rPr>
          <w:rFonts w:ascii="微软雅黑" w:hAnsi="微软雅黑" w:hint="eastAsia"/>
          <w:szCs w:val="21"/>
        </w:rPr>
        <w:t>误及</w:t>
      </w:r>
      <w:r>
        <w:rPr>
          <w:rFonts w:ascii="微软雅黑" w:hAnsi="微软雅黑" w:hint="eastAsia"/>
          <w:szCs w:val="21"/>
        </w:rPr>
        <w:t>I/O</w:t>
      </w:r>
      <w:r>
        <w:rPr>
          <w:rFonts w:ascii="微软雅黑" w:hAnsi="微软雅黑" w:hint="eastAsia"/>
          <w:szCs w:val="21"/>
        </w:rPr>
        <w:t>问题</w:t>
      </w:r>
      <w:r>
        <w:rPr>
          <w:rFonts w:ascii="微软雅黑" w:hAnsi="微软雅黑" w:hint="eastAsia"/>
          <w:szCs w:val="21"/>
        </w:rPr>
        <w:t>----</w:t>
      </w:r>
      <w:r>
        <w:rPr>
          <w:rFonts w:ascii="微软雅黑" w:hAnsi="微软雅黑" w:hint="eastAsia"/>
          <w:szCs w:val="21"/>
        </w:rPr>
        <w:t>程序试图打开一个并不存在的远程</w:t>
      </w:r>
      <w:r>
        <w:rPr>
          <w:rFonts w:ascii="微软雅黑" w:hAnsi="微软雅黑" w:hint="eastAsia"/>
          <w:szCs w:val="21"/>
        </w:rPr>
        <w:t>Socket</w:t>
      </w:r>
      <w:r>
        <w:rPr>
          <w:rFonts w:ascii="微软雅黑" w:hAnsi="微软雅黑" w:hint="eastAsia"/>
          <w:szCs w:val="21"/>
        </w:rPr>
        <w:t>端口。这不是程序本</w:t>
      </w:r>
    </w:p>
    <w:p w:rsidR="004E257C" w:rsidRDefault="004E257C" w:rsidP="004E257C">
      <w:pPr>
        <w:rPr>
          <w:rFonts w:ascii="微软雅黑" w:hAnsi="微软雅黑"/>
          <w:szCs w:val="21"/>
        </w:rPr>
      </w:pPr>
      <w:r>
        <w:rPr>
          <w:rFonts w:ascii="微软雅黑" w:hAnsi="微软雅黑" w:hint="eastAsia"/>
          <w:szCs w:val="21"/>
        </w:rPr>
        <w:t>身的逻辑错误，而很可能是远程机器名字错误</w:t>
      </w:r>
      <w:r>
        <w:rPr>
          <w:rFonts w:ascii="微软雅黑" w:hAnsi="微软雅黑" w:hint="eastAsia"/>
          <w:szCs w:val="21"/>
        </w:rPr>
        <w:t>(</w:t>
      </w:r>
      <w:r>
        <w:rPr>
          <w:rFonts w:ascii="微软雅黑" w:hAnsi="微软雅黑" w:hint="eastAsia"/>
          <w:szCs w:val="21"/>
        </w:rPr>
        <w:t>用户拼写错误</w:t>
      </w:r>
      <w:r>
        <w:rPr>
          <w:rFonts w:ascii="微软雅黑" w:hAnsi="微软雅黑" w:hint="eastAsia"/>
          <w:szCs w:val="21"/>
        </w:rPr>
        <w:t>)</w:t>
      </w:r>
      <w:r>
        <w:rPr>
          <w:rFonts w:ascii="微软雅黑" w:hAnsi="微软雅黑" w:hint="eastAsia"/>
          <w:szCs w:val="21"/>
        </w:rPr>
        <w:t>。对商用软件系统，</w:t>
      </w:r>
    </w:p>
    <w:p w:rsidR="004E257C" w:rsidRDefault="004E257C" w:rsidP="004E257C">
      <w:pPr>
        <w:rPr>
          <w:rFonts w:ascii="微软雅黑" w:hAnsi="微软雅黑"/>
          <w:szCs w:val="21"/>
        </w:rPr>
      </w:pPr>
      <w:r>
        <w:rPr>
          <w:rFonts w:ascii="微软雅黑" w:hAnsi="微软雅黑" w:hint="eastAsia"/>
          <w:szCs w:val="21"/>
        </w:rPr>
        <w:t>程序开发者必须考虑并处理这个问题。</w:t>
      </w:r>
      <w:r>
        <w:rPr>
          <w:rFonts w:ascii="微软雅黑" w:hAnsi="微软雅黑" w:hint="eastAsia"/>
          <w:szCs w:val="21"/>
        </w:rPr>
        <w:t>Java</w:t>
      </w:r>
      <w:r>
        <w:rPr>
          <w:rFonts w:ascii="微软雅黑" w:hAnsi="微软雅黑" w:hint="eastAsia"/>
          <w:szCs w:val="21"/>
        </w:rPr>
        <w:t>编译器强制要求处理这类异常，如果</w:t>
      </w:r>
    </w:p>
    <w:p w:rsidR="004E257C" w:rsidRDefault="004E257C" w:rsidP="004E257C">
      <w:pPr>
        <w:rPr>
          <w:rFonts w:ascii="微软雅黑" w:hAnsi="微软雅黑"/>
          <w:szCs w:val="21"/>
        </w:rPr>
      </w:pPr>
      <w:r>
        <w:rPr>
          <w:rFonts w:ascii="微软雅黑" w:hAnsi="微软雅黑" w:hint="eastAsia"/>
          <w:szCs w:val="21"/>
        </w:rPr>
        <w:t>不捕获这类异常，程序将不能被编译。</w:t>
      </w:r>
    </w:p>
    <w:p w:rsidR="004E257C" w:rsidRDefault="004E257C" w:rsidP="004E257C">
      <w:pPr>
        <w:rPr>
          <w:rFonts w:ascii="微软雅黑" w:hAnsi="微软雅黑"/>
          <w:szCs w:val="21"/>
        </w:rPr>
      </w:pPr>
      <w:r>
        <w:rPr>
          <w:rFonts w:ascii="微软雅黑" w:hAnsi="微软雅黑" w:hint="eastAsia"/>
          <w:szCs w:val="21"/>
        </w:rPr>
        <w:t>运行期异常：</w:t>
      </w:r>
      <w:r>
        <w:rPr>
          <w:rFonts w:ascii="微软雅黑" w:hAnsi="微软雅黑" w:hint="eastAsia"/>
          <w:szCs w:val="21"/>
        </w:rPr>
        <w:t xml:space="preserve"> </w:t>
      </w:r>
      <w:r>
        <w:rPr>
          <w:rFonts w:ascii="微软雅黑" w:hAnsi="微软雅黑" w:hint="eastAsia"/>
          <w:szCs w:val="21"/>
        </w:rPr>
        <w:t>这意味着程序存在</w:t>
      </w:r>
      <w:r>
        <w:rPr>
          <w:rFonts w:ascii="微软雅黑" w:hAnsi="微软雅黑" w:hint="eastAsia"/>
          <w:szCs w:val="21"/>
        </w:rPr>
        <w:t>bug</w:t>
      </w:r>
      <w:r>
        <w:rPr>
          <w:rFonts w:ascii="微软雅黑" w:hAnsi="微软雅黑" w:hint="eastAsia"/>
          <w:szCs w:val="21"/>
        </w:rPr>
        <w:t>，如数组越界，</w:t>
      </w:r>
      <w:r>
        <w:rPr>
          <w:rFonts w:ascii="微软雅黑" w:hAnsi="微软雅黑" w:hint="eastAsia"/>
          <w:szCs w:val="21"/>
        </w:rPr>
        <w:t>0</w:t>
      </w:r>
      <w:r>
        <w:rPr>
          <w:rFonts w:ascii="微软雅黑" w:hAnsi="微软雅黑" w:hint="eastAsia"/>
          <w:szCs w:val="21"/>
        </w:rPr>
        <w:t>被除，入参不满足规范</w:t>
      </w:r>
      <w:r>
        <w:rPr>
          <w:rFonts w:ascii="微软雅黑" w:hAnsi="微软雅黑" w:hint="eastAsia"/>
          <w:szCs w:val="21"/>
        </w:rPr>
        <w:t>.....</w:t>
      </w:r>
    </w:p>
    <w:p w:rsidR="004E257C" w:rsidRDefault="004E257C" w:rsidP="004E257C">
      <w:pPr>
        <w:rPr>
          <w:rFonts w:ascii="微软雅黑" w:hAnsi="微软雅黑"/>
          <w:szCs w:val="21"/>
        </w:rPr>
      </w:pPr>
      <w:r>
        <w:rPr>
          <w:rFonts w:ascii="微软雅黑" w:hAnsi="微软雅黑" w:hint="eastAsia"/>
          <w:szCs w:val="21"/>
        </w:rPr>
        <w:t>这类异常需要更改程序来避免，</w:t>
      </w:r>
      <w:r>
        <w:rPr>
          <w:rFonts w:ascii="微软雅黑" w:hAnsi="微软雅黑" w:hint="eastAsia"/>
          <w:szCs w:val="21"/>
        </w:rPr>
        <w:t>Java</w:t>
      </w:r>
      <w:r>
        <w:rPr>
          <w:rFonts w:ascii="微软雅黑" w:hAnsi="微软雅黑" w:hint="eastAsia"/>
          <w:szCs w:val="21"/>
        </w:rPr>
        <w:t>编译器强制要求处理这类异常。</w:t>
      </w:r>
    </w:p>
    <w:p w:rsidR="004E257C" w:rsidRDefault="004E257C" w:rsidP="004E257C">
      <w:pPr>
        <w:rPr>
          <w:rFonts w:ascii="微软雅黑" w:hAnsi="微软雅黑"/>
          <w:b/>
          <w:sz w:val="24"/>
          <w:szCs w:val="24"/>
        </w:rPr>
      </w:pPr>
      <w:r>
        <w:rPr>
          <w:rFonts w:ascii="微软雅黑" w:hAnsi="微软雅黑" w:hint="eastAsia"/>
          <w:b/>
          <w:sz w:val="24"/>
          <w:szCs w:val="24"/>
        </w:rPr>
        <w:t>93</w:t>
      </w:r>
      <w:r>
        <w:rPr>
          <w:rFonts w:ascii="微软雅黑" w:hAnsi="微软雅黑" w:hint="eastAsia"/>
          <w:b/>
          <w:sz w:val="24"/>
          <w:szCs w:val="24"/>
        </w:rPr>
        <w:t>、</w:t>
      </w:r>
      <w:r>
        <w:rPr>
          <w:rFonts w:ascii="微软雅黑" w:hAnsi="微软雅黑" w:hint="eastAsia"/>
          <w:b/>
          <w:sz w:val="24"/>
          <w:szCs w:val="24"/>
        </w:rPr>
        <w:t>==equals</w:t>
      </w:r>
      <w:r>
        <w:rPr>
          <w:rFonts w:ascii="微软雅黑" w:hAnsi="微软雅黑" w:hint="eastAsia"/>
          <w:b/>
          <w:sz w:val="24"/>
          <w:szCs w:val="24"/>
        </w:rPr>
        <w:t>区别</w:t>
      </w:r>
    </w:p>
    <w:p w:rsidR="004E257C" w:rsidRDefault="004E257C" w:rsidP="004E257C">
      <w:pPr>
        <w:rPr>
          <w:rFonts w:ascii="微软雅黑" w:hAnsi="微软雅黑"/>
          <w:szCs w:val="21"/>
        </w:rPr>
      </w:pPr>
      <w:r>
        <w:rPr>
          <w:rFonts w:ascii="微软雅黑" w:hAnsi="微软雅黑" w:hint="eastAsia"/>
          <w:szCs w:val="21"/>
        </w:rPr>
        <w:t>1</w:t>
      </w:r>
      <w:r>
        <w:rPr>
          <w:rFonts w:ascii="微软雅黑" w:hAnsi="微软雅黑" w:hint="eastAsia"/>
          <w:szCs w:val="21"/>
        </w:rPr>
        <w:t>、</w:t>
      </w:r>
      <w:r>
        <w:rPr>
          <w:rFonts w:ascii="微软雅黑" w:hAnsi="微软雅黑" w:hint="eastAsia"/>
          <w:szCs w:val="21"/>
        </w:rPr>
        <w:t xml:space="preserve"> ==</w:t>
      </w:r>
      <w:r>
        <w:rPr>
          <w:rFonts w:ascii="微软雅黑" w:hAnsi="微软雅黑" w:hint="eastAsia"/>
          <w:szCs w:val="21"/>
        </w:rPr>
        <w:t>是判断两个变量或实例是不是指向同一个内存空间</w:t>
      </w:r>
    </w:p>
    <w:p w:rsidR="004E257C" w:rsidRDefault="004E257C" w:rsidP="004E257C">
      <w:pPr>
        <w:rPr>
          <w:rFonts w:ascii="微软雅黑" w:hAnsi="微软雅黑"/>
          <w:szCs w:val="21"/>
        </w:rPr>
      </w:pPr>
      <w:r>
        <w:rPr>
          <w:rFonts w:ascii="微软雅黑" w:hAnsi="微软雅黑" w:hint="eastAsia"/>
          <w:szCs w:val="21"/>
        </w:rPr>
        <w:t xml:space="preserve">      equals</w:t>
      </w:r>
      <w:r>
        <w:rPr>
          <w:rFonts w:ascii="微软雅黑" w:hAnsi="微软雅黑" w:hint="eastAsia"/>
          <w:szCs w:val="21"/>
        </w:rPr>
        <w:t>是判断两个变量或实例所指向的内存空间的值是不是相同</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2</w:t>
      </w:r>
      <w:r>
        <w:rPr>
          <w:rFonts w:ascii="微软雅黑" w:hAnsi="微软雅黑" w:hint="eastAsia"/>
          <w:szCs w:val="21"/>
        </w:rPr>
        <w:t>、</w:t>
      </w:r>
      <w:r>
        <w:rPr>
          <w:rFonts w:ascii="微软雅黑" w:hAnsi="微软雅黑" w:hint="eastAsia"/>
          <w:szCs w:val="21"/>
        </w:rPr>
        <w:t>==</w:t>
      </w:r>
      <w:r>
        <w:rPr>
          <w:rFonts w:ascii="微软雅黑" w:hAnsi="微软雅黑" w:hint="eastAsia"/>
          <w:szCs w:val="21"/>
        </w:rPr>
        <w:t>是指对内存地址进行比较</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     equals()</w:t>
      </w:r>
      <w:r>
        <w:rPr>
          <w:rFonts w:ascii="微软雅黑" w:hAnsi="微软雅黑" w:hint="eastAsia"/>
          <w:szCs w:val="21"/>
        </w:rPr>
        <w:t>是对字符串的内容进行比较</w:t>
      </w:r>
      <w:r>
        <w:rPr>
          <w:rFonts w:ascii="微软雅黑" w:hAnsi="微软雅黑" w:hint="eastAsia"/>
          <w:szCs w:val="21"/>
        </w:rPr>
        <w:t xml:space="preserve"> </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3</w:t>
      </w:r>
      <w:r>
        <w:rPr>
          <w:rFonts w:ascii="微软雅黑" w:hAnsi="微软雅黑" w:hint="eastAsia"/>
          <w:szCs w:val="21"/>
        </w:rPr>
        <w:t>、</w:t>
      </w:r>
      <w:r>
        <w:rPr>
          <w:rFonts w:ascii="微软雅黑" w:hAnsi="微软雅黑" w:hint="eastAsia"/>
          <w:szCs w:val="21"/>
        </w:rPr>
        <w:t>==</w:t>
      </w:r>
      <w:r>
        <w:rPr>
          <w:rFonts w:ascii="微软雅黑" w:hAnsi="微软雅黑" w:hint="eastAsia"/>
          <w:szCs w:val="21"/>
        </w:rPr>
        <w:t>指引用是否相同</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     equals</w:t>
      </w:r>
      <w:r>
        <w:rPr>
          <w:rFonts w:ascii="微软雅黑" w:hAnsi="微软雅黑" w:hint="eastAsia"/>
          <w:szCs w:val="21"/>
        </w:rPr>
        <w:t>（）指的是值是否相同</w:t>
      </w: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94 public</w:t>
      </w:r>
      <w:r>
        <w:rPr>
          <w:rFonts w:ascii="微软雅黑" w:hAnsi="微软雅黑" w:hint="eastAsia"/>
          <w:b/>
          <w:sz w:val="24"/>
          <w:szCs w:val="24"/>
        </w:rPr>
        <w:t>，</w:t>
      </w:r>
      <w:r>
        <w:rPr>
          <w:rFonts w:ascii="微软雅黑" w:hAnsi="微软雅黑" w:hint="eastAsia"/>
          <w:b/>
          <w:sz w:val="24"/>
          <w:szCs w:val="24"/>
        </w:rPr>
        <w:t>private</w:t>
      </w:r>
      <w:r>
        <w:rPr>
          <w:rFonts w:ascii="微软雅黑" w:hAnsi="微软雅黑" w:hint="eastAsia"/>
          <w:b/>
          <w:sz w:val="24"/>
          <w:szCs w:val="24"/>
        </w:rPr>
        <w:t>，</w:t>
      </w:r>
      <w:r>
        <w:rPr>
          <w:rFonts w:ascii="微软雅黑" w:hAnsi="微软雅黑" w:hint="eastAsia"/>
          <w:b/>
          <w:sz w:val="24"/>
          <w:szCs w:val="24"/>
        </w:rPr>
        <w:t>protect</w:t>
      </w:r>
      <w:r>
        <w:rPr>
          <w:rFonts w:ascii="微软雅黑" w:hAnsi="微软雅黑" w:hint="eastAsia"/>
          <w:b/>
          <w:sz w:val="24"/>
          <w:szCs w:val="24"/>
        </w:rPr>
        <w:t>权限</w:t>
      </w:r>
    </w:p>
    <w:p w:rsidR="004E257C" w:rsidRDefault="004E257C" w:rsidP="004E257C">
      <w:pPr>
        <w:rPr>
          <w:rFonts w:ascii="微软雅黑" w:hAnsi="微软雅黑"/>
          <w:szCs w:val="21"/>
        </w:rPr>
      </w:pPr>
      <w:r>
        <w:rPr>
          <w:rFonts w:ascii="微软雅黑" w:hAnsi="微软雅黑" w:hint="eastAsia"/>
          <w:szCs w:val="21"/>
        </w:rPr>
        <w:lastRenderedPageBreak/>
        <w:t>public</w:t>
      </w:r>
      <w:r>
        <w:rPr>
          <w:rFonts w:ascii="微软雅黑" w:hAnsi="微软雅黑" w:hint="eastAsia"/>
          <w:szCs w:val="21"/>
        </w:rPr>
        <w:t>在任何情况下都可用；</w:t>
      </w:r>
    </w:p>
    <w:p w:rsidR="004E257C" w:rsidRDefault="004E257C" w:rsidP="004E257C">
      <w:pPr>
        <w:rPr>
          <w:rFonts w:ascii="微软雅黑" w:hAnsi="微软雅黑"/>
          <w:szCs w:val="21"/>
        </w:rPr>
      </w:pPr>
      <w:r>
        <w:rPr>
          <w:rFonts w:ascii="微软雅黑" w:hAnsi="微软雅黑" w:hint="eastAsia"/>
          <w:szCs w:val="21"/>
        </w:rPr>
        <w:t>protect</w:t>
      </w:r>
      <w:r>
        <w:rPr>
          <w:rFonts w:ascii="微软雅黑" w:hAnsi="微软雅黑" w:hint="eastAsia"/>
          <w:szCs w:val="21"/>
        </w:rPr>
        <w:t>可在当前类，同一个包中和子孙类中使用；</w:t>
      </w:r>
    </w:p>
    <w:p w:rsidR="004E257C" w:rsidRDefault="004E257C" w:rsidP="004E257C">
      <w:pPr>
        <w:rPr>
          <w:rFonts w:ascii="微软雅黑" w:hAnsi="微软雅黑"/>
          <w:szCs w:val="21"/>
        </w:rPr>
      </w:pPr>
      <w:r>
        <w:rPr>
          <w:rFonts w:ascii="微软雅黑" w:hAnsi="微软雅黑" w:hint="eastAsia"/>
          <w:szCs w:val="21"/>
        </w:rPr>
        <w:t>default</w:t>
      </w:r>
      <w:r>
        <w:rPr>
          <w:rFonts w:ascii="微软雅黑" w:hAnsi="微软雅黑" w:hint="eastAsia"/>
          <w:szCs w:val="21"/>
        </w:rPr>
        <w:t>：可在当前类和同一个包中使用</w:t>
      </w:r>
    </w:p>
    <w:p w:rsidR="004E257C" w:rsidRDefault="004E257C" w:rsidP="004E257C">
      <w:pPr>
        <w:rPr>
          <w:rFonts w:ascii="微软雅黑" w:hAnsi="微软雅黑"/>
          <w:szCs w:val="21"/>
        </w:rPr>
      </w:pPr>
      <w:r>
        <w:rPr>
          <w:rFonts w:ascii="微软雅黑" w:hAnsi="微软雅黑" w:hint="eastAsia"/>
          <w:szCs w:val="21"/>
        </w:rPr>
        <w:t>private</w:t>
      </w:r>
      <w:r>
        <w:rPr>
          <w:rFonts w:ascii="微软雅黑" w:hAnsi="微软雅黑" w:hint="eastAsia"/>
          <w:szCs w:val="21"/>
        </w:rPr>
        <w:t>只能在当前类中使用</w:t>
      </w:r>
    </w:p>
    <w:p w:rsidR="004E257C" w:rsidRDefault="004E257C" w:rsidP="004E257C">
      <w:pPr>
        <w:rPr>
          <w:rFonts w:ascii="微软雅黑" w:hAnsi="微软雅黑"/>
          <w:b/>
          <w:sz w:val="24"/>
          <w:szCs w:val="24"/>
        </w:rPr>
      </w:pPr>
      <w:r>
        <w:rPr>
          <w:rFonts w:ascii="微软雅黑" w:hAnsi="微软雅黑" w:hint="eastAsia"/>
          <w:b/>
          <w:sz w:val="24"/>
          <w:szCs w:val="24"/>
        </w:rPr>
        <w:t>95</w:t>
      </w:r>
      <w:r>
        <w:rPr>
          <w:rFonts w:ascii="微软雅黑" w:hAnsi="微软雅黑" w:hint="eastAsia"/>
          <w:b/>
          <w:sz w:val="24"/>
          <w:szCs w:val="24"/>
        </w:rPr>
        <w:t>、</w:t>
      </w:r>
      <w:r>
        <w:rPr>
          <w:rFonts w:ascii="微软雅黑" w:hAnsi="微软雅黑" w:hint="eastAsia"/>
          <w:b/>
          <w:sz w:val="24"/>
          <w:szCs w:val="24"/>
        </w:rPr>
        <w:t>HttpClient</w:t>
      </w:r>
      <w:r>
        <w:rPr>
          <w:rFonts w:ascii="微软雅黑" w:hAnsi="微软雅黑" w:hint="eastAsia"/>
          <w:b/>
          <w:sz w:val="24"/>
          <w:szCs w:val="24"/>
        </w:rPr>
        <w:t>与</w:t>
      </w:r>
      <w:r>
        <w:rPr>
          <w:rFonts w:ascii="微软雅黑" w:hAnsi="微软雅黑" w:hint="eastAsia"/>
          <w:b/>
          <w:sz w:val="24"/>
          <w:szCs w:val="24"/>
        </w:rPr>
        <w:t>HttpUrlConnection</w:t>
      </w:r>
      <w:r>
        <w:rPr>
          <w:rFonts w:ascii="微软雅黑" w:hAnsi="微软雅黑" w:hint="eastAsia"/>
          <w:b/>
          <w:sz w:val="24"/>
          <w:szCs w:val="24"/>
        </w:rPr>
        <w:t>的区别</w:t>
      </w:r>
    </w:p>
    <w:p w:rsidR="004E257C" w:rsidRDefault="004E257C" w:rsidP="004E257C">
      <w:pPr>
        <w:rPr>
          <w:rFonts w:ascii="微软雅黑" w:hAnsi="微软雅黑"/>
          <w:szCs w:val="21"/>
        </w:rPr>
      </w:pPr>
      <w:r>
        <w:rPr>
          <w:rFonts w:ascii="微软雅黑" w:hAnsi="微软雅黑" w:hint="eastAsia"/>
          <w:szCs w:val="21"/>
        </w:rPr>
        <w:t>后者更为常用。</w:t>
      </w:r>
      <w:r>
        <w:rPr>
          <w:rFonts w:ascii="微软雅黑" w:hAnsi="微软雅黑" w:hint="eastAsia"/>
          <w:szCs w:val="21"/>
        </w:rPr>
        <w:t>HttpClient</w:t>
      </w:r>
      <w:r>
        <w:rPr>
          <w:rFonts w:ascii="微软雅黑" w:hAnsi="微软雅黑" w:hint="eastAsia"/>
          <w:szCs w:val="21"/>
        </w:rPr>
        <w:t>是个开源框架，封装了访问</w:t>
      </w:r>
      <w:r>
        <w:rPr>
          <w:rFonts w:ascii="微软雅黑" w:hAnsi="微软雅黑" w:hint="eastAsia"/>
          <w:szCs w:val="21"/>
        </w:rPr>
        <w:t>http</w:t>
      </w:r>
      <w:r>
        <w:rPr>
          <w:rFonts w:ascii="微软雅黑" w:hAnsi="微软雅黑" w:hint="eastAsia"/>
          <w:szCs w:val="21"/>
        </w:rPr>
        <w:t>的请求头，参数，内容体，响应等等，</w:t>
      </w:r>
      <w:r>
        <w:rPr>
          <w:rFonts w:ascii="微软雅黑" w:hAnsi="微软雅黑" w:hint="eastAsia"/>
          <w:szCs w:val="21"/>
        </w:rPr>
        <w:t xml:space="preserve"> HttpURLConnection</w:t>
      </w:r>
      <w:r>
        <w:rPr>
          <w:rFonts w:ascii="微软雅黑" w:hAnsi="微软雅黑" w:hint="eastAsia"/>
          <w:szCs w:val="21"/>
        </w:rPr>
        <w:t>是</w:t>
      </w:r>
      <w:r>
        <w:rPr>
          <w:rFonts w:ascii="微软雅黑" w:hAnsi="微软雅黑" w:hint="eastAsia"/>
          <w:szCs w:val="21"/>
        </w:rPr>
        <w:t>java</w:t>
      </w:r>
      <w:r>
        <w:rPr>
          <w:rFonts w:ascii="微软雅黑" w:hAnsi="微软雅黑" w:hint="eastAsia"/>
          <w:szCs w:val="21"/>
        </w:rPr>
        <w:t>的标准类，什么都没封装，用起来太原始，不方便</w:t>
      </w:r>
      <w:r>
        <w:rPr>
          <w:rFonts w:ascii="微软雅黑" w:hAnsi="微软雅黑" w:hint="eastAsia"/>
          <w:szCs w:val="21"/>
        </w:rPr>
        <w:t>HttpClient</w:t>
      </w:r>
      <w:r>
        <w:rPr>
          <w:rFonts w:ascii="微软雅黑" w:hAnsi="微软雅黑" w:hint="eastAsia"/>
          <w:szCs w:val="21"/>
        </w:rPr>
        <w:t>实际上是对</w:t>
      </w:r>
      <w:r>
        <w:rPr>
          <w:rFonts w:ascii="微软雅黑" w:hAnsi="微软雅黑" w:hint="eastAsia"/>
          <w:szCs w:val="21"/>
        </w:rPr>
        <w:t>Java</w:t>
      </w:r>
      <w:r>
        <w:rPr>
          <w:rFonts w:ascii="微软雅黑" w:hAnsi="微软雅黑" w:hint="eastAsia"/>
          <w:szCs w:val="21"/>
        </w:rPr>
        <w:t>提供方法的一些封装，在</w:t>
      </w:r>
      <w:r>
        <w:rPr>
          <w:rFonts w:ascii="微软雅黑" w:hAnsi="微软雅黑" w:hint="eastAsia"/>
          <w:szCs w:val="21"/>
        </w:rPr>
        <w:t>HttpURLConnection</w:t>
      </w:r>
      <w:r>
        <w:rPr>
          <w:rFonts w:ascii="微软雅黑" w:hAnsi="微软雅黑" w:hint="eastAsia"/>
          <w:szCs w:val="21"/>
        </w:rPr>
        <w:t>中的输入输出流操作，在这个接口中被统一封装成了</w:t>
      </w:r>
      <w:r>
        <w:rPr>
          <w:rFonts w:ascii="微软雅黑" w:hAnsi="微软雅黑" w:hint="eastAsia"/>
          <w:szCs w:val="21"/>
        </w:rPr>
        <w:t>HttpPost(HttpGet)</w:t>
      </w:r>
      <w:r>
        <w:rPr>
          <w:rFonts w:ascii="微软雅黑" w:hAnsi="微软雅黑" w:hint="eastAsia"/>
          <w:szCs w:val="21"/>
        </w:rPr>
        <w:t>和</w:t>
      </w:r>
      <w:r>
        <w:rPr>
          <w:rFonts w:ascii="微软雅黑" w:hAnsi="微软雅黑" w:hint="eastAsia"/>
          <w:szCs w:val="21"/>
        </w:rPr>
        <w:t>HttpResponse</w:t>
      </w:r>
      <w:r>
        <w:rPr>
          <w:rFonts w:ascii="微软雅黑" w:hAnsi="微软雅黑" w:hint="eastAsia"/>
          <w:szCs w:val="21"/>
        </w:rPr>
        <w:t>，这样，就减少了操作的繁琐性。</w:t>
      </w:r>
    </w:p>
    <w:p w:rsidR="004E257C" w:rsidRDefault="004E257C" w:rsidP="004E257C">
      <w:pPr>
        <w:rPr>
          <w:rFonts w:ascii="微软雅黑" w:hAnsi="微软雅黑"/>
          <w:szCs w:val="21"/>
        </w:rPr>
      </w:pPr>
    </w:p>
    <w:p w:rsidR="004E257C" w:rsidRDefault="004E257C" w:rsidP="004E257C">
      <w:pPr>
        <w:rPr>
          <w:rFonts w:ascii="微软雅黑" w:hAnsi="微软雅黑"/>
          <w:b/>
          <w:sz w:val="24"/>
          <w:szCs w:val="24"/>
        </w:rPr>
      </w:pPr>
      <w:r>
        <w:rPr>
          <w:rFonts w:ascii="微软雅黑" w:hAnsi="微软雅黑" w:hint="eastAsia"/>
          <w:b/>
          <w:sz w:val="24"/>
          <w:szCs w:val="24"/>
        </w:rPr>
        <w:t>96</w:t>
      </w:r>
      <w:r>
        <w:rPr>
          <w:rFonts w:ascii="微软雅黑" w:hAnsi="微软雅黑" w:hint="eastAsia"/>
          <w:b/>
          <w:sz w:val="24"/>
          <w:szCs w:val="24"/>
        </w:rPr>
        <w:t>，</w:t>
      </w:r>
      <w:r>
        <w:rPr>
          <w:rFonts w:ascii="微软雅黑" w:hAnsi="微软雅黑" w:hint="eastAsia"/>
          <w:b/>
          <w:sz w:val="24"/>
          <w:szCs w:val="24"/>
        </w:rPr>
        <w:t>json</w:t>
      </w:r>
      <w:r>
        <w:rPr>
          <w:rFonts w:ascii="微软雅黑" w:hAnsi="微软雅黑" w:hint="eastAsia"/>
          <w:b/>
          <w:sz w:val="24"/>
          <w:szCs w:val="24"/>
        </w:rPr>
        <w:t>解析方式的两种区别</w:t>
      </w:r>
    </w:p>
    <w:p w:rsidR="004E257C" w:rsidRDefault="004E257C" w:rsidP="004E257C">
      <w:pPr>
        <w:rPr>
          <w:rFonts w:ascii="微软雅黑" w:hAnsi="微软雅黑"/>
          <w:szCs w:val="21"/>
        </w:rPr>
      </w:pPr>
      <w:r>
        <w:rPr>
          <w:rFonts w:ascii="微软雅黑" w:hAnsi="微软雅黑" w:hint="eastAsia"/>
          <w:szCs w:val="21"/>
        </w:rPr>
        <w:t>1</w:t>
      </w:r>
      <w:r>
        <w:rPr>
          <w:rFonts w:ascii="微软雅黑" w:hAnsi="微软雅黑" w:hint="eastAsia"/>
          <w:szCs w:val="21"/>
        </w:rPr>
        <w:t>，</w:t>
      </w:r>
      <w:r>
        <w:rPr>
          <w:rFonts w:ascii="微软雅黑" w:hAnsi="微软雅黑" w:hint="eastAsia"/>
          <w:szCs w:val="21"/>
        </w:rPr>
        <w:t>SDK</w:t>
      </w:r>
      <w:r>
        <w:rPr>
          <w:rFonts w:ascii="微软雅黑" w:hAnsi="微软雅黑" w:hint="eastAsia"/>
          <w:szCs w:val="21"/>
        </w:rPr>
        <w:t>提供</w:t>
      </w:r>
      <w:r>
        <w:rPr>
          <w:rFonts w:ascii="微软雅黑" w:hAnsi="微软雅黑" w:hint="eastAsia"/>
          <w:szCs w:val="21"/>
        </w:rPr>
        <w:t>JSONArray</w:t>
      </w:r>
      <w:r>
        <w:rPr>
          <w:rFonts w:ascii="微软雅黑" w:hAnsi="微软雅黑" w:hint="eastAsia"/>
          <w:szCs w:val="21"/>
        </w:rPr>
        <w:t>，</w:t>
      </w:r>
      <w:r>
        <w:rPr>
          <w:rFonts w:ascii="微软雅黑" w:hAnsi="微软雅黑" w:hint="eastAsia"/>
          <w:szCs w:val="21"/>
        </w:rPr>
        <w:t xml:space="preserve">JSONObject </w:t>
      </w:r>
    </w:p>
    <w:p w:rsidR="004E257C" w:rsidRDefault="004E257C" w:rsidP="004E257C">
      <w:pPr>
        <w:rPr>
          <w:rFonts w:ascii="微软雅黑" w:hAnsi="微软雅黑"/>
          <w:szCs w:val="21"/>
        </w:rPr>
      </w:pPr>
      <w:r>
        <w:rPr>
          <w:rFonts w:ascii="微软雅黑" w:hAnsi="微软雅黑" w:hint="eastAsia"/>
          <w:szCs w:val="21"/>
        </w:rPr>
        <w:t>2</w:t>
      </w:r>
      <w:r>
        <w:rPr>
          <w:rFonts w:ascii="微软雅黑" w:hAnsi="微软雅黑" w:hint="eastAsia"/>
          <w:szCs w:val="21"/>
        </w:rPr>
        <w:t>，</w:t>
      </w:r>
      <w:r>
        <w:rPr>
          <w:rFonts w:ascii="微软雅黑" w:hAnsi="微软雅黑" w:hint="eastAsia"/>
          <w:szCs w:val="21"/>
        </w:rPr>
        <w:t>google</w:t>
      </w:r>
      <w:r>
        <w:rPr>
          <w:rFonts w:ascii="微软雅黑" w:hAnsi="微软雅黑" w:hint="eastAsia"/>
          <w:szCs w:val="21"/>
        </w:rPr>
        <w:t>提供的</w:t>
      </w:r>
      <w:r>
        <w:rPr>
          <w:rFonts w:ascii="微软雅黑" w:hAnsi="微软雅黑" w:hint="eastAsia"/>
          <w:szCs w:val="21"/>
        </w:rPr>
        <w:t xml:space="preserve"> Gson </w:t>
      </w:r>
    </w:p>
    <w:p w:rsidR="004E257C" w:rsidRDefault="004E257C" w:rsidP="004E257C">
      <w:pPr>
        <w:rPr>
          <w:rFonts w:ascii="微软雅黑" w:hAnsi="微软雅黑"/>
          <w:szCs w:val="21"/>
        </w:rPr>
      </w:pPr>
      <w:r>
        <w:rPr>
          <w:rFonts w:ascii="微软雅黑" w:hAnsi="微软雅黑" w:hint="eastAsia"/>
          <w:szCs w:val="21"/>
        </w:rPr>
        <w:t>通过</w:t>
      </w:r>
      <w:r>
        <w:rPr>
          <w:rFonts w:ascii="微软雅黑" w:hAnsi="微软雅黑" w:hint="eastAsia"/>
          <w:szCs w:val="21"/>
        </w:rPr>
        <w:t>fromJson()</w:t>
      </w:r>
      <w:r>
        <w:rPr>
          <w:rFonts w:ascii="微软雅黑" w:hAnsi="微软雅黑" w:hint="eastAsia"/>
          <w:szCs w:val="21"/>
        </w:rPr>
        <w:t>实现对象的反序列化（即将</w:t>
      </w:r>
      <w:r>
        <w:rPr>
          <w:rFonts w:ascii="微软雅黑" w:hAnsi="微软雅黑" w:hint="eastAsia"/>
          <w:szCs w:val="21"/>
        </w:rPr>
        <w:t>json</w:t>
      </w:r>
      <w:r>
        <w:rPr>
          <w:rFonts w:ascii="微软雅黑" w:hAnsi="微软雅黑" w:hint="eastAsia"/>
          <w:szCs w:val="21"/>
        </w:rPr>
        <w:t>串转换为对象类型）</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通过</w:t>
      </w:r>
      <w:r>
        <w:rPr>
          <w:rFonts w:ascii="微软雅黑" w:hAnsi="微软雅黑" w:hint="eastAsia"/>
          <w:szCs w:val="21"/>
        </w:rPr>
        <w:t>toJson()</w:t>
      </w:r>
      <w:r>
        <w:rPr>
          <w:rFonts w:ascii="微软雅黑" w:hAnsi="微软雅黑" w:hint="eastAsia"/>
          <w:szCs w:val="21"/>
        </w:rPr>
        <w:t>实现对象的序列化</w:t>
      </w:r>
      <w:r>
        <w:rPr>
          <w:rFonts w:ascii="微软雅黑" w:hAnsi="微软雅黑" w:hint="eastAsia"/>
          <w:szCs w:val="21"/>
        </w:rPr>
        <w:t xml:space="preserve"> </w:t>
      </w:r>
      <w:r>
        <w:rPr>
          <w:rFonts w:ascii="微软雅黑" w:hAnsi="微软雅黑" w:hint="eastAsia"/>
          <w:szCs w:val="21"/>
        </w:rPr>
        <w:t>（即将对象类型转换为</w:t>
      </w:r>
      <w:r>
        <w:rPr>
          <w:rFonts w:ascii="微软雅黑" w:hAnsi="微软雅黑" w:hint="eastAsia"/>
          <w:szCs w:val="21"/>
        </w:rPr>
        <w:t>json</w:t>
      </w:r>
      <w:r>
        <w:rPr>
          <w:rFonts w:ascii="微软雅黑" w:hAnsi="微软雅黑" w:hint="eastAsia"/>
          <w:szCs w:val="21"/>
        </w:rPr>
        <w:t>串）</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 </w:t>
      </w:r>
      <w:r>
        <w:rPr>
          <w:rFonts w:ascii="微软雅黑" w:hAnsi="微软雅黑" w:hint="eastAsia"/>
          <w:szCs w:val="21"/>
        </w:rPr>
        <w:t>通过</w:t>
      </w:r>
      <w:r>
        <w:rPr>
          <w:rFonts w:ascii="微软雅黑" w:hAnsi="微软雅黑" w:hint="eastAsia"/>
          <w:szCs w:val="21"/>
        </w:rPr>
        <w:t>google</w:t>
      </w:r>
      <w:r>
        <w:rPr>
          <w:rFonts w:ascii="微软雅黑" w:hAnsi="微软雅黑" w:hint="eastAsia"/>
          <w:szCs w:val="21"/>
        </w:rPr>
        <w:t>提供的</w:t>
      </w:r>
      <w:r>
        <w:rPr>
          <w:rFonts w:ascii="微软雅黑" w:hAnsi="微软雅黑" w:hint="eastAsia"/>
          <w:szCs w:val="21"/>
        </w:rPr>
        <w:t>Gson</w:t>
      </w:r>
      <w:r>
        <w:rPr>
          <w:rFonts w:ascii="微软雅黑" w:hAnsi="微软雅黑" w:hint="eastAsia"/>
          <w:szCs w:val="21"/>
        </w:rPr>
        <w:t>解析</w:t>
      </w:r>
      <w:r>
        <w:rPr>
          <w:rFonts w:ascii="微软雅黑" w:hAnsi="微软雅黑" w:hint="eastAsia"/>
          <w:szCs w:val="21"/>
        </w:rPr>
        <w:t>json</w:t>
      </w:r>
      <w:r>
        <w:rPr>
          <w:rFonts w:ascii="微软雅黑" w:hAnsi="微软雅黑" w:hint="eastAsia"/>
          <w:szCs w:val="21"/>
        </w:rPr>
        <w:t>时，定义</w:t>
      </w:r>
      <w:r>
        <w:rPr>
          <w:rFonts w:ascii="微软雅黑" w:hAnsi="微软雅黑" w:hint="eastAsia"/>
          <w:szCs w:val="21"/>
        </w:rPr>
        <w:t>JavaBean</w:t>
      </w:r>
      <w:r>
        <w:rPr>
          <w:rFonts w:ascii="微软雅黑" w:hAnsi="微软雅黑" w:hint="eastAsia"/>
          <w:szCs w:val="21"/>
        </w:rPr>
        <w:t>的规则是什么？</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1). </w:t>
      </w:r>
      <w:r>
        <w:rPr>
          <w:rFonts w:ascii="微软雅黑" w:hAnsi="微软雅黑" w:hint="eastAsia"/>
          <w:szCs w:val="21"/>
        </w:rPr>
        <w:t>实现序列化</w:t>
      </w:r>
      <w:r>
        <w:rPr>
          <w:rFonts w:ascii="微软雅黑" w:hAnsi="微软雅黑" w:hint="eastAsia"/>
          <w:szCs w:val="21"/>
        </w:rPr>
        <w:t xml:space="preserve"> Serializable </w:t>
      </w:r>
    </w:p>
    <w:p w:rsidR="004E257C" w:rsidRDefault="004E257C" w:rsidP="004E257C">
      <w:pPr>
        <w:rPr>
          <w:rFonts w:ascii="微软雅黑" w:hAnsi="微软雅黑"/>
          <w:szCs w:val="21"/>
        </w:rPr>
      </w:pPr>
      <w:r>
        <w:rPr>
          <w:rFonts w:ascii="微软雅黑" w:hAnsi="微软雅黑" w:hint="eastAsia"/>
          <w:szCs w:val="21"/>
        </w:rPr>
        <w:t xml:space="preserve">2). </w:t>
      </w:r>
      <w:r>
        <w:rPr>
          <w:rFonts w:ascii="微软雅黑" w:hAnsi="微软雅黑" w:hint="eastAsia"/>
          <w:szCs w:val="21"/>
        </w:rPr>
        <w:t>属性私有化，并提供</w:t>
      </w:r>
      <w:r>
        <w:rPr>
          <w:rFonts w:ascii="微软雅黑" w:hAnsi="微软雅黑" w:hint="eastAsia"/>
          <w:szCs w:val="21"/>
        </w:rPr>
        <w:t>get</w:t>
      </w:r>
      <w:r>
        <w:rPr>
          <w:rFonts w:ascii="微软雅黑" w:hAnsi="微软雅黑" w:hint="eastAsia"/>
          <w:szCs w:val="21"/>
        </w:rPr>
        <w:t>，</w:t>
      </w:r>
      <w:r>
        <w:rPr>
          <w:rFonts w:ascii="微软雅黑" w:hAnsi="微软雅黑" w:hint="eastAsia"/>
          <w:szCs w:val="21"/>
        </w:rPr>
        <w:t>set</w:t>
      </w:r>
      <w:r>
        <w:rPr>
          <w:rFonts w:ascii="微软雅黑" w:hAnsi="微软雅黑" w:hint="eastAsia"/>
          <w:szCs w:val="21"/>
        </w:rPr>
        <w:t>方法</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3). </w:t>
      </w:r>
      <w:r>
        <w:rPr>
          <w:rFonts w:ascii="微软雅黑" w:hAnsi="微软雅黑" w:hint="eastAsia"/>
          <w:szCs w:val="21"/>
        </w:rPr>
        <w:t>提供无参构造</w:t>
      </w:r>
      <w:r>
        <w:rPr>
          <w:rFonts w:ascii="微软雅黑" w:hAnsi="微软雅黑" w:hint="eastAsia"/>
          <w:szCs w:val="21"/>
        </w:rPr>
        <w:t xml:space="preserve"> </w:t>
      </w:r>
    </w:p>
    <w:p w:rsidR="004E257C" w:rsidRDefault="004E257C" w:rsidP="004E257C">
      <w:pPr>
        <w:rPr>
          <w:rFonts w:ascii="微软雅黑" w:hAnsi="微软雅黑"/>
          <w:szCs w:val="21"/>
        </w:rPr>
      </w:pPr>
      <w:r>
        <w:rPr>
          <w:rFonts w:ascii="微软雅黑" w:hAnsi="微软雅黑" w:hint="eastAsia"/>
          <w:szCs w:val="21"/>
        </w:rPr>
        <w:t xml:space="preserve">4). </w:t>
      </w:r>
      <w:r>
        <w:rPr>
          <w:rFonts w:ascii="微软雅黑" w:hAnsi="微软雅黑" w:hint="eastAsia"/>
          <w:szCs w:val="21"/>
        </w:rPr>
        <w:t>属性名必须与</w:t>
      </w:r>
      <w:r>
        <w:rPr>
          <w:rFonts w:ascii="微软雅黑" w:hAnsi="微软雅黑" w:hint="eastAsia"/>
          <w:szCs w:val="21"/>
        </w:rPr>
        <w:t>json</w:t>
      </w:r>
      <w:r>
        <w:rPr>
          <w:rFonts w:ascii="微软雅黑" w:hAnsi="微软雅黑" w:hint="eastAsia"/>
          <w:szCs w:val="21"/>
        </w:rPr>
        <w:t>串中属性名保持一致</w:t>
      </w:r>
      <w:r>
        <w:rPr>
          <w:rFonts w:ascii="微软雅黑" w:hAnsi="微软雅黑" w:hint="eastAsia"/>
          <w:szCs w:val="21"/>
        </w:rPr>
        <w:t xml:space="preserve"> </w:t>
      </w:r>
      <w:r>
        <w:rPr>
          <w:rFonts w:ascii="微软雅黑" w:hAnsi="微软雅黑" w:hint="eastAsia"/>
          <w:szCs w:val="21"/>
        </w:rPr>
        <w:t>（因为</w:t>
      </w:r>
      <w:r>
        <w:rPr>
          <w:rFonts w:ascii="微软雅黑" w:hAnsi="微软雅黑" w:hint="eastAsia"/>
          <w:szCs w:val="21"/>
        </w:rPr>
        <w:t>Gson</w:t>
      </w:r>
      <w:r>
        <w:rPr>
          <w:rFonts w:ascii="微软雅黑" w:hAnsi="微软雅黑" w:hint="eastAsia"/>
          <w:szCs w:val="21"/>
        </w:rPr>
        <w:t>解析</w:t>
      </w:r>
      <w:r>
        <w:rPr>
          <w:rFonts w:ascii="微软雅黑" w:hAnsi="微软雅黑" w:hint="eastAsia"/>
          <w:szCs w:val="21"/>
        </w:rPr>
        <w:t>json</w:t>
      </w:r>
      <w:r>
        <w:rPr>
          <w:rFonts w:ascii="微软雅黑" w:hAnsi="微软雅黑" w:hint="eastAsia"/>
          <w:szCs w:val="21"/>
        </w:rPr>
        <w:t>串底层用到了</w:t>
      </w:r>
      <w:r>
        <w:rPr>
          <w:rFonts w:ascii="微软雅黑" w:hAnsi="微软雅黑" w:hint="eastAsia"/>
          <w:szCs w:val="21"/>
        </w:rPr>
        <w:t>Java</w:t>
      </w:r>
      <w:r>
        <w:rPr>
          <w:rFonts w:ascii="微软雅黑" w:hAnsi="微软雅黑" w:hint="eastAsia"/>
          <w:szCs w:val="21"/>
        </w:rPr>
        <w:t>的反射原理）</w:t>
      </w:r>
      <w:r>
        <w:rPr>
          <w:rFonts w:ascii="微软雅黑" w:hAnsi="微软雅黑" w:hint="eastAsia"/>
          <w:szCs w:val="21"/>
        </w:rPr>
        <w:t xml:space="preserve"> </w:t>
      </w:r>
    </w:p>
    <w:p w:rsidR="004E257C" w:rsidRDefault="004E257C" w:rsidP="004E257C">
      <w:pPr>
        <w:rPr>
          <w:rFonts w:ascii="微软雅黑" w:hAnsi="微软雅黑"/>
          <w:b/>
          <w:sz w:val="24"/>
          <w:szCs w:val="24"/>
        </w:rPr>
      </w:pPr>
      <w:r>
        <w:rPr>
          <w:rFonts w:ascii="微软雅黑" w:hAnsi="微软雅黑" w:hint="eastAsia"/>
          <w:b/>
          <w:sz w:val="24"/>
          <w:szCs w:val="24"/>
        </w:rPr>
        <w:t>97</w:t>
      </w:r>
      <w:r>
        <w:rPr>
          <w:rFonts w:ascii="微软雅黑" w:hAnsi="微软雅黑" w:hint="eastAsia"/>
          <w:b/>
          <w:sz w:val="24"/>
          <w:szCs w:val="24"/>
        </w:rPr>
        <w:t>、什么时候用递归</w:t>
      </w:r>
    </w:p>
    <w:p w:rsidR="004E257C" w:rsidRDefault="004E257C" w:rsidP="004E257C">
      <w:pPr>
        <w:rPr>
          <w:rFonts w:ascii="微软雅黑" w:hAnsi="微软雅黑"/>
          <w:szCs w:val="21"/>
        </w:rPr>
      </w:pPr>
      <w:r>
        <w:rPr>
          <w:rFonts w:ascii="微软雅黑" w:hAnsi="微软雅黑" w:hint="eastAsia"/>
          <w:szCs w:val="21"/>
        </w:rPr>
        <w:lastRenderedPageBreak/>
        <w:t>树用递归方便，用其它方法好像跟本不可能．</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递归用在特定的函数如</w:t>
      </w:r>
      <w:r>
        <w:rPr>
          <w:rFonts w:ascii="微软雅黑" w:hAnsi="微软雅黑" w:hint="eastAsia"/>
          <w:szCs w:val="21"/>
        </w:rPr>
        <w:t xml:space="preserve"> f(x)= f(x-1) + 2</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像这种情况，你想算出</w:t>
      </w:r>
      <w:r>
        <w:rPr>
          <w:rFonts w:ascii="微软雅黑" w:hAnsi="微软雅黑" w:hint="eastAsia"/>
          <w:szCs w:val="21"/>
        </w:rPr>
        <w:t>f(x)</w:t>
      </w:r>
      <w:r>
        <w:rPr>
          <w:rFonts w:ascii="微软雅黑" w:hAnsi="微软雅黑" w:hint="eastAsia"/>
          <w:szCs w:val="21"/>
        </w:rPr>
        <w:t>就必需算出</w:t>
      </w:r>
      <w:r>
        <w:rPr>
          <w:rFonts w:ascii="微软雅黑" w:hAnsi="微软雅黑" w:hint="eastAsia"/>
          <w:szCs w:val="21"/>
        </w:rPr>
        <w:t>f(x-1)</w:t>
      </w:r>
      <w:r>
        <w:rPr>
          <w:rFonts w:ascii="微软雅黑" w:hAnsi="微软雅黑" w:hint="eastAsia"/>
          <w:szCs w:val="21"/>
        </w:rPr>
        <w:t>，而</w:t>
      </w:r>
      <w:r>
        <w:rPr>
          <w:rFonts w:ascii="微软雅黑" w:hAnsi="微软雅黑" w:hint="eastAsia"/>
          <w:szCs w:val="21"/>
        </w:rPr>
        <w:t>f(x)</w:t>
      </w:r>
      <w:r>
        <w:rPr>
          <w:rFonts w:ascii="微软雅黑" w:hAnsi="微软雅黑" w:hint="eastAsia"/>
          <w:szCs w:val="21"/>
        </w:rPr>
        <w:t>和</w:t>
      </w:r>
      <w:r>
        <w:rPr>
          <w:rFonts w:ascii="微软雅黑" w:hAnsi="微软雅黑" w:hint="eastAsia"/>
          <w:szCs w:val="21"/>
        </w:rPr>
        <w:t>f(x-1)</w:t>
      </w:r>
      <w:r>
        <w:rPr>
          <w:rFonts w:ascii="微软雅黑" w:hAnsi="微软雅黑" w:hint="eastAsia"/>
          <w:szCs w:val="21"/>
        </w:rPr>
        <w:t>实际上都是用共一个方法，只是参数相差一．这种时候用递归就很快．</w:t>
      </w:r>
    </w:p>
    <w:p w:rsidR="004E257C" w:rsidRDefault="004E257C" w:rsidP="004E257C">
      <w:pPr>
        <w:rPr>
          <w:rFonts w:ascii="微软雅黑" w:hAnsi="微软雅黑"/>
          <w:b/>
          <w:sz w:val="24"/>
          <w:szCs w:val="24"/>
        </w:rPr>
      </w:pPr>
      <w:r>
        <w:rPr>
          <w:rFonts w:ascii="微软雅黑" w:hAnsi="微软雅黑" w:hint="eastAsia"/>
          <w:b/>
          <w:sz w:val="24"/>
          <w:szCs w:val="24"/>
        </w:rPr>
        <w:t>98</w:t>
      </w:r>
      <w:r>
        <w:rPr>
          <w:rFonts w:ascii="微软雅黑" w:hAnsi="微软雅黑" w:hint="eastAsia"/>
          <w:b/>
          <w:sz w:val="24"/>
          <w:szCs w:val="24"/>
        </w:rPr>
        <w:t>、</w:t>
      </w:r>
      <w:r>
        <w:rPr>
          <w:rFonts w:ascii="微软雅黑" w:hAnsi="微软雅黑" w:hint="eastAsia"/>
          <w:b/>
          <w:sz w:val="24"/>
          <w:szCs w:val="24"/>
        </w:rPr>
        <w:t>jdbc</w:t>
      </w:r>
      <w:r>
        <w:rPr>
          <w:rFonts w:ascii="微软雅黑" w:hAnsi="微软雅黑" w:hint="eastAsia"/>
          <w:b/>
          <w:sz w:val="24"/>
          <w:szCs w:val="24"/>
        </w:rPr>
        <w:t>中怎么处理事物</w:t>
      </w:r>
    </w:p>
    <w:p w:rsidR="004E257C" w:rsidRDefault="004E257C" w:rsidP="004E257C">
      <w:pPr>
        <w:rPr>
          <w:rFonts w:ascii="微软雅黑" w:hAnsi="微软雅黑"/>
          <w:szCs w:val="21"/>
        </w:rPr>
      </w:pPr>
      <w:r>
        <w:rPr>
          <w:rFonts w:ascii="微软雅黑" w:hAnsi="微软雅黑" w:hint="eastAsia"/>
          <w:szCs w:val="21"/>
        </w:rPr>
        <w:t>事务，也是数据库事务，指的是作为单个逻辑工作单元执行的一系列操作。正常的情况下，操作应该顺利进行，与操作相关的所有数据库信息也成功地更新；</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但是，如果在这一系列过程中任何一个环节出了差错，导致操作失败了，数据库中所有信息都必须保持操作前的状态不变。否则，数据库的信息将会一片混乱而不可预测。</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一个逻辑工作单元要称为事务，必须满足</w:t>
      </w:r>
      <w:r>
        <w:rPr>
          <w:rFonts w:ascii="微软雅黑" w:hAnsi="微软雅黑" w:hint="eastAsia"/>
          <w:szCs w:val="21"/>
        </w:rPr>
        <w:t>ACID</w:t>
      </w:r>
      <w:r>
        <w:rPr>
          <w:rFonts w:ascii="微软雅黑" w:hAnsi="微软雅黑" w:hint="eastAsia"/>
          <w:szCs w:val="21"/>
        </w:rPr>
        <w:t>（原子性，一致性，隔离性和持久性）</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事务的结束只能有两种形式：提交和回滚。操作完全成功则提交，产生永久性的修改；操作不完全成功则回滚，恢复到事务开始前的状态。它们将结束一个事务。</w:t>
      </w:r>
    </w:p>
    <w:p w:rsidR="004E257C" w:rsidRDefault="004E257C" w:rsidP="004E257C">
      <w:pPr>
        <w:rPr>
          <w:rFonts w:ascii="微软雅黑" w:hAnsi="微软雅黑"/>
          <w:szCs w:val="21"/>
        </w:rPr>
      </w:pPr>
    </w:p>
    <w:p w:rsidR="004E257C" w:rsidRDefault="004E257C" w:rsidP="004E257C">
      <w:pPr>
        <w:rPr>
          <w:rFonts w:ascii="微软雅黑" w:hAnsi="微软雅黑"/>
          <w:szCs w:val="21"/>
        </w:rPr>
      </w:pPr>
      <w:r>
        <w:rPr>
          <w:rFonts w:ascii="微软雅黑" w:hAnsi="微软雅黑" w:hint="eastAsia"/>
          <w:szCs w:val="21"/>
        </w:rPr>
        <w:t>（</w:t>
      </w:r>
      <w:r>
        <w:rPr>
          <w:rFonts w:ascii="微软雅黑" w:hAnsi="微软雅黑" w:hint="eastAsia"/>
          <w:szCs w:val="21"/>
        </w:rPr>
        <w:t>1</w:t>
      </w:r>
      <w:r>
        <w:rPr>
          <w:rFonts w:ascii="微软雅黑" w:hAnsi="微软雅黑" w:hint="eastAsia"/>
          <w:szCs w:val="21"/>
        </w:rPr>
        <w:t>）关闭自动提交事务。通过设置连接的自动提交事务属性为</w:t>
      </w:r>
      <w:r>
        <w:rPr>
          <w:rFonts w:ascii="微软雅黑" w:hAnsi="微软雅黑" w:hint="eastAsia"/>
          <w:szCs w:val="21"/>
        </w:rPr>
        <w:t>false</w:t>
      </w:r>
      <w:r>
        <w:rPr>
          <w:rFonts w:ascii="微软雅黑" w:hAnsi="微软雅黑" w:hint="eastAsia"/>
          <w:szCs w:val="21"/>
        </w:rPr>
        <w:t>，</w:t>
      </w:r>
    </w:p>
    <w:p w:rsidR="004E257C" w:rsidRDefault="004E257C" w:rsidP="004E257C">
      <w:pPr>
        <w:rPr>
          <w:rFonts w:ascii="微软雅黑" w:hAnsi="微软雅黑"/>
          <w:b/>
          <w:sz w:val="24"/>
          <w:szCs w:val="24"/>
        </w:rPr>
      </w:pPr>
      <w:r>
        <w:rPr>
          <w:rFonts w:ascii="微软雅黑" w:hAnsi="微软雅黑" w:hint="eastAsia"/>
          <w:b/>
          <w:sz w:val="24"/>
          <w:szCs w:val="24"/>
        </w:rPr>
        <w:t>99</w:t>
      </w:r>
      <w:r>
        <w:rPr>
          <w:rFonts w:ascii="微软雅黑" w:hAnsi="微软雅黑" w:hint="eastAsia"/>
          <w:b/>
          <w:sz w:val="24"/>
          <w:szCs w:val="24"/>
        </w:rPr>
        <w:t>、</w:t>
      </w:r>
      <w:r>
        <w:rPr>
          <w:rFonts w:ascii="微软雅黑" w:hAnsi="微软雅黑" w:hint="eastAsia"/>
          <w:b/>
          <w:sz w:val="24"/>
          <w:szCs w:val="24"/>
        </w:rPr>
        <w:t>android</w:t>
      </w:r>
      <w:r>
        <w:rPr>
          <w:rFonts w:ascii="微软雅黑" w:hAnsi="微软雅黑" w:hint="eastAsia"/>
          <w:b/>
          <w:sz w:val="24"/>
          <w:szCs w:val="24"/>
        </w:rPr>
        <w:t>时间分发机制</w:t>
      </w:r>
    </w:p>
    <w:p w:rsidR="004E257C" w:rsidRDefault="004E257C" w:rsidP="004E257C">
      <w:pPr>
        <w:rPr>
          <w:rFonts w:ascii="微软雅黑" w:hAnsi="微软雅黑"/>
          <w:szCs w:val="21"/>
        </w:rPr>
      </w:pPr>
      <w:r>
        <w:rPr>
          <w:rFonts w:ascii="微软雅黑" w:hAnsi="微软雅黑" w:hint="eastAsia"/>
          <w:szCs w:val="21"/>
        </w:rPr>
        <w:t>当你点击了某个控件，首先会去调用该控件所在布局的</w:t>
      </w:r>
      <w:r>
        <w:rPr>
          <w:rFonts w:ascii="微软雅黑" w:hAnsi="微软雅黑" w:hint="eastAsia"/>
          <w:szCs w:val="21"/>
        </w:rPr>
        <w:t>dispatchTouchEvent</w:t>
      </w:r>
      <w:r>
        <w:rPr>
          <w:rFonts w:ascii="微软雅黑" w:hAnsi="微软雅黑" w:hint="eastAsia"/>
          <w:szCs w:val="21"/>
        </w:rPr>
        <w:t>方法，然后在布局的</w:t>
      </w:r>
      <w:r>
        <w:rPr>
          <w:rFonts w:ascii="微软雅黑" w:hAnsi="微软雅黑" w:hint="eastAsia"/>
          <w:szCs w:val="21"/>
        </w:rPr>
        <w:t>dispatchTouchEvent</w:t>
      </w:r>
      <w:r>
        <w:rPr>
          <w:rFonts w:ascii="微软雅黑" w:hAnsi="微软雅黑" w:hint="eastAsia"/>
          <w:szCs w:val="21"/>
        </w:rPr>
        <w:t>方法中找到被点击的相应控件，再去调用该控件的</w:t>
      </w:r>
      <w:r>
        <w:rPr>
          <w:rFonts w:ascii="微软雅黑" w:hAnsi="微软雅黑" w:hint="eastAsia"/>
          <w:szCs w:val="21"/>
        </w:rPr>
        <w:t>dispatchTouchEvent</w:t>
      </w:r>
      <w:r>
        <w:rPr>
          <w:rFonts w:ascii="微软雅黑" w:hAnsi="微软雅黑" w:hint="eastAsia"/>
          <w:szCs w:val="21"/>
        </w:rPr>
        <w:t>方法</w:t>
      </w:r>
    </w:p>
    <w:p w:rsidR="004E257C" w:rsidRDefault="004E257C" w:rsidP="004E257C">
      <w:pPr>
        <w:rPr>
          <w:rFonts w:ascii="微软雅黑" w:hAnsi="微软雅黑"/>
          <w:b/>
          <w:sz w:val="24"/>
          <w:szCs w:val="24"/>
        </w:rPr>
      </w:pPr>
      <w:r>
        <w:rPr>
          <w:rFonts w:ascii="微软雅黑" w:hAnsi="微软雅黑" w:hint="eastAsia"/>
          <w:b/>
          <w:sz w:val="24"/>
          <w:szCs w:val="24"/>
        </w:rPr>
        <w:t>100</w:t>
      </w:r>
      <w:r>
        <w:rPr>
          <w:rFonts w:ascii="微软雅黑" w:hAnsi="微软雅黑" w:hint="eastAsia"/>
          <w:b/>
          <w:sz w:val="24"/>
          <w:szCs w:val="24"/>
        </w:rPr>
        <w:t>，</w:t>
      </w:r>
      <w:r>
        <w:rPr>
          <w:rFonts w:ascii="微软雅黑" w:hAnsi="微软雅黑" w:hint="eastAsia"/>
          <w:b/>
          <w:sz w:val="24"/>
          <w:szCs w:val="24"/>
        </w:rPr>
        <w:t>static</w:t>
      </w:r>
      <w:r>
        <w:rPr>
          <w:rFonts w:ascii="微软雅黑" w:hAnsi="微软雅黑" w:hint="eastAsia"/>
          <w:b/>
          <w:sz w:val="24"/>
          <w:szCs w:val="24"/>
        </w:rPr>
        <w:t>内部发出对非</w:t>
      </w:r>
      <w:r>
        <w:rPr>
          <w:rFonts w:ascii="微软雅黑" w:hAnsi="微软雅黑" w:hint="eastAsia"/>
          <w:b/>
          <w:sz w:val="24"/>
          <w:szCs w:val="24"/>
        </w:rPr>
        <w:t>static</w:t>
      </w:r>
      <w:r>
        <w:rPr>
          <w:rFonts w:ascii="微软雅黑" w:hAnsi="微软雅黑" w:hint="eastAsia"/>
          <w:b/>
          <w:sz w:val="24"/>
          <w:szCs w:val="24"/>
        </w:rPr>
        <w:t>的调用</w:t>
      </w:r>
    </w:p>
    <w:p w:rsidR="004E257C" w:rsidRDefault="004E257C" w:rsidP="004E257C">
      <w:pPr>
        <w:rPr>
          <w:rFonts w:ascii="微软雅黑" w:hAnsi="微软雅黑"/>
          <w:szCs w:val="21"/>
        </w:rPr>
      </w:pPr>
      <w:r>
        <w:rPr>
          <w:rFonts w:ascii="微软雅黑" w:hAnsi="微软雅黑" w:hint="eastAsia"/>
          <w:szCs w:val="21"/>
        </w:rPr>
        <w:t>不能调用</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基于回调机制的处理以及监听机制的处理</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监听机制的处理模型图：</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noProof/>
          <w:color w:val="000000"/>
        </w:rPr>
        <w:lastRenderedPageBreak/>
        <w:drawing>
          <wp:inline distT="0" distB="0" distL="0" distR="0">
            <wp:extent cx="5284470" cy="272542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8"/>
                    <a:srcRect/>
                    <a:stretch>
                      <a:fillRect/>
                    </a:stretch>
                  </pic:blipFill>
                  <pic:spPr bwMode="auto">
                    <a:xfrm>
                      <a:off x="0" y="0"/>
                      <a:ext cx="5284470" cy="2725420"/>
                    </a:xfrm>
                    <a:prstGeom prst="rect">
                      <a:avLst/>
                    </a:prstGeom>
                    <a:noFill/>
                    <a:ln w="9525">
                      <a:noFill/>
                      <a:miter lim="800000"/>
                      <a:headEnd/>
                      <a:tailEnd/>
                    </a:ln>
                  </pic:spPr>
                </pic:pic>
              </a:graphicData>
            </a:graphic>
          </wp:inline>
        </w:drawing>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①直接使用匿名内部类,作为事件监听器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ps:就是我们平时最常用的那种,setXxxListener后就重写里面的对应方法</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通常都是临时使用一次,复用性不高</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②使用内部类作为事件监听器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使用优点:可以在该类中复用,可直接访问外部类的所有界面组件</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③使用外部类作为事件监听器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就是另外创建一个处理事件的</w:t>
      </w:r>
      <w:hyperlink r:id="rId109" w:tgtFrame="_blank" w:history="1">
        <w:r>
          <w:rPr>
            <w:rFonts w:ascii="微软雅黑" w:eastAsia="微软雅黑" w:hAnsi="微软雅黑" w:cs="Calibri" w:hint="eastAsia"/>
            <w:color w:val="000000"/>
          </w:rPr>
          <w:t>Java</w:t>
        </w:r>
      </w:hyperlink>
      <w:r>
        <w:rPr>
          <w:rFonts w:ascii="微软雅黑" w:eastAsia="微软雅黑" w:hAnsi="微软雅黑" w:cs="Calibri" w:hint="eastAsia"/>
          <w:color w:val="000000"/>
        </w:rPr>
        <w:t>文件,该形式比较少见</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因为外部类不能直接访问用户界面类中的</w:t>
      </w:r>
      <w:hyperlink r:id="rId110" w:tgtFrame="_blank" w:history="1">
        <w:r>
          <w:rPr>
            <w:rFonts w:ascii="微软雅黑" w:eastAsia="微软雅黑" w:hAnsi="微软雅黑" w:cs="Calibri" w:hint="eastAsia"/>
            <w:color w:val="000000"/>
          </w:rPr>
          <w:t>组件</w:t>
        </w:r>
      </w:hyperlink>
      <w:r>
        <w:rPr>
          <w:rFonts w:ascii="微软雅黑" w:eastAsia="微软雅黑" w:hAnsi="微软雅黑" w:cs="Calibri" w:hint="eastAsia"/>
          <w:color w:val="000000"/>
        </w:rPr>
        <w:t>,要通过构造方法将组件传入使用,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这样的结果就是代码不够简洁</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④直接使用Activity作为事件监听器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只需要让Activity类实现~Listener事件监听接口,在Activity中定义重写对应的事件处理器方法</w:t>
      </w:r>
    </w:p>
    <w:p w:rsidR="004E257C" w:rsidRDefault="00970CCB" w:rsidP="004E257C">
      <w:pPr>
        <w:pStyle w:val="p0"/>
        <w:rPr>
          <w:rFonts w:ascii="微软雅黑" w:eastAsia="微软雅黑" w:hAnsi="微软雅黑" w:cs="Calibri"/>
          <w:color w:val="000000"/>
        </w:rPr>
      </w:pPr>
      <w:hyperlink r:id="rId111" w:history="1">
        <w:r w:rsidR="004E257C">
          <w:rPr>
            <w:rStyle w:val="a6"/>
            <w:rFonts w:ascii="微软雅黑" w:eastAsia="微软雅黑" w:hAnsi="微软雅黑" w:cs="Calibri"/>
          </w:rPr>
          <w:t>http://www.2cto.com/kf/201403/287434.html</w:t>
        </w:r>
      </w:hyperlink>
    </w:p>
    <w:p w:rsidR="004E257C" w:rsidRDefault="004E257C" w:rsidP="004E257C">
      <w:pPr>
        <w:pStyle w:val="p0"/>
        <w:rPr>
          <w:rFonts w:ascii="微软雅黑" w:eastAsia="微软雅黑" w:hAnsi="微软雅黑" w:cs="Calibri"/>
          <w:color w:val="000000"/>
        </w:rPr>
      </w:pPr>
      <w:r>
        <w:rPr>
          <w:rFonts w:ascii="微软雅黑" w:eastAsia="微软雅黑" w:hAnsi="微软雅黑" w:cs="Calibri" w:hint="eastAsia"/>
          <w:color w:val="000000"/>
        </w:rPr>
        <w:t>回调机制的处理：</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lastRenderedPageBreak/>
        <w:t>Android平台中，每个View都有自己的处理事件的回调方法，通过重写View中的这些回调方法来实现需要的响应事件。当某个事件没有被任何一个View处理时，便会调用Activity中相应的回调方法。Android提供了以下回调方法供用户使用：</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1. onKeyDown：</w:t>
      </w:r>
      <w:r>
        <w:rPr>
          <w:rFonts w:ascii="微软雅黑" w:eastAsia="微软雅黑" w:hAnsi="微软雅黑" w:cs="Calibri"/>
          <w:color w:val="000000"/>
        </w:rPr>
        <w:br/>
        <w:t>   功能：该方法是接口KeyEvent.Callback中的抽象方法，所有的View全部实现了该接口并重写了该方法，该方法用来捕捉手机键盘被按下的事件。</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2. onKeyUp：</w:t>
      </w:r>
      <w:r>
        <w:rPr>
          <w:rFonts w:ascii="微软雅黑" w:eastAsia="微软雅黑" w:hAnsi="微软雅黑" w:cs="Calibri"/>
          <w:color w:val="000000"/>
        </w:rPr>
        <w:br/>
        <w:t>   功能：该方法同样是接口KeyEvent.Callback中的一个抽象方法，并且所有的View同样全部实现了该接口并重写了该方法，onKeyUp方法用来捕捉手机键盘按键抬起的事件。</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3. onTouchEvent：</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   功能：该方法在View类中的定义，并且所有的View子类全部重写了该方法，应用程序可以通过该方法处理手机屏幕的触摸事件。</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４.　onTrackBallEvent：</w:t>
      </w:r>
      <w:r>
        <w:rPr>
          <w:rFonts w:ascii="微软雅黑" w:eastAsia="微软雅黑" w:hAnsi="微软雅黑" w:cs="Calibri"/>
          <w:color w:val="000000"/>
        </w:rPr>
        <w:br/>
        <w:t xml:space="preserve">　　　功能：　接下来将介绍的是手机中轨迹球的处理方法onTrackBallEvent。所有的View同样全部实现了该方法。</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５.　 onFocusChanged：</w:t>
      </w:r>
      <w:r>
        <w:rPr>
          <w:rFonts w:ascii="微软雅黑" w:eastAsia="微软雅黑" w:hAnsi="微软雅黑" w:cs="Calibri"/>
          <w:color w:val="000000"/>
        </w:rPr>
        <w:br/>
        <w:t xml:space="preserve">　　　功能：　前面介绍的各个方法都可以在View及Activity中重写，接下来介绍的onFocusChanged却只能在View中重写。该方法是焦点改变的回调方法，当某个控件重写了该方法后，当焦点发生变化时，会自动调用该方法来处理焦点改变的事件。</w:t>
      </w:r>
    </w:p>
    <w:p w:rsidR="004E257C" w:rsidRDefault="004E257C" w:rsidP="004E257C">
      <w:pPr>
        <w:pStyle w:val="p0"/>
        <w:rPr>
          <w:rFonts w:ascii="微软雅黑" w:eastAsia="微软雅黑" w:hAnsi="微软雅黑" w:cs="Calibri"/>
          <w:color w:val="000000"/>
        </w:rPr>
      </w:pPr>
      <w:r>
        <w:rPr>
          <w:rFonts w:ascii="微软雅黑" w:eastAsia="微软雅黑" w:hAnsi="微软雅黑" w:cs="Calibri"/>
          <w:color w:val="000000"/>
        </w:rPr>
        <w:t>http://blog.csdn.net/liranke/article/details/6855601</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U</w:t>
      </w:r>
      <w:r>
        <w:rPr>
          <w:rFonts w:ascii="微软雅黑" w:eastAsia="微软雅黑" w:hAnsi="微软雅黑" w:hint="eastAsia"/>
          <w:b/>
          <w:sz w:val="24"/>
          <w:szCs w:val="24"/>
        </w:rPr>
        <w:t>I中padding和margin的区别</w:t>
      </w:r>
    </w:p>
    <w:p w:rsidR="004E257C" w:rsidRDefault="004E257C" w:rsidP="004E257C">
      <w:pPr>
        <w:pStyle w:val="p0"/>
        <w:rPr>
          <w:rFonts w:ascii="微软雅黑" w:eastAsia="微软雅黑" w:hAnsi="微软雅黑"/>
          <w:color w:val="000000"/>
        </w:rPr>
      </w:pPr>
      <w:r>
        <w:rPr>
          <w:rFonts w:ascii="微软雅黑" w:eastAsia="微软雅黑" w:hAnsi="微软雅黑" w:cs="Calibri" w:hint="eastAsia"/>
          <w:color w:val="000000"/>
        </w:rPr>
        <w:t>Padding </w:t>
      </w:r>
      <w:r>
        <w:rPr>
          <w:rFonts w:ascii="微软雅黑" w:eastAsia="微软雅黑" w:hAnsi="微软雅黑" w:hint="eastAsia"/>
          <w:color w:val="000000"/>
        </w:rPr>
        <w:t>用来指定组件内的内容距离组件边界的距离</w:t>
      </w:r>
      <w:r>
        <w:rPr>
          <w:rFonts w:ascii="微软雅黑" w:eastAsia="微软雅黑" w:hAnsi="微软雅黑" w:cs="Calibri" w:hint="eastAsia"/>
          <w:color w:val="000000"/>
        </w:rPr>
        <w:t>;</w:t>
      </w:r>
    </w:p>
    <w:p w:rsidR="004E257C" w:rsidRDefault="004E257C" w:rsidP="004E257C">
      <w:pPr>
        <w:pStyle w:val="p0"/>
        <w:rPr>
          <w:rFonts w:ascii="微软雅黑" w:eastAsia="微软雅黑" w:hAnsi="微软雅黑"/>
          <w:color w:val="000000"/>
        </w:rPr>
      </w:pPr>
      <w:r>
        <w:rPr>
          <w:rFonts w:ascii="微软雅黑" w:eastAsia="微软雅黑" w:hAnsi="微软雅黑" w:cs="Calibri"/>
          <w:color w:val="000000"/>
        </w:rPr>
        <w:lastRenderedPageBreak/>
        <w:t>M</w:t>
      </w:r>
      <w:r>
        <w:rPr>
          <w:rFonts w:ascii="微软雅黑" w:eastAsia="微软雅黑" w:hAnsi="微软雅黑" w:hint="eastAsia"/>
          <w:color w:val="000000"/>
        </w:rPr>
        <w:t>argin用来指定控件与控件之间的距离</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View如何刷新</w:t>
      </w:r>
    </w:p>
    <w:p w:rsidR="004E257C" w:rsidRDefault="004E257C" w:rsidP="004E257C">
      <w:pPr>
        <w:pStyle w:val="15"/>
        <w:rPr>
          <w:rFonts w:ascii="微软雅黑" w:eastAsia="微软雅黑" w:hAnsi="微软雅黑"/>
          <w:szCs w:val="21"/>
        </w:rPr>
      </w:pPr>
      <w:r>
        <w:rPr>
          <w:rFonts w:ascii="微软雅黑" w:eastAsia="微软雅黑" w:hAnsi="微软雅黑"/>
          <w:color w:val="333333"/>
          <w:szCs w:val="21"/>
        </w:rPr>
        <w:t>实现模式对话框的OnOk()函数，在其中添加下面的代码就可以了：</w:t>
      </w:r>
      <w:r>
        <w:rPr>
          <w:rFonts w:ascii="微软雅黑" w:eastAsia="微软雅黑" w:hAnsi="微软雅黑"/>
          <w:color w:val="333333"/>
          <w:szCs w:val="21"/>
        </w:rPr>
        <w:br/>
        <w:t>（(C***View)(AfxGetMainWnd()-&gt;GetActiveView())）-&gt;Invalidate();</w:t>
      </w:r>
      <w:r>
        <w:rPr>
          <w:rFonts w:ascii="微软雅黑" w:eastAsia="微软雅黑" w:hAnsi="微软雅黑"/>
          <w:color w:val="333333"/>
          <w:szCs w:val="21"/>
        </w:rPr>
        <w:br/>
        <w:t>其中C***View替换为你自己的View类的名字。</w:t>
      </w:r>
      <w:r>
        <w:rPr>
          <w:rFonts w:ascii="微软雅黑" w:eastAsia="微软雅黑" w:hAnsi="微软雅黑"/>
          <w:color w:val="333333"/>
          <w:szCs w:val="21"/>
        </w:rPr>
        <w:br/>
        <w:t>当然，调用Invalidate()只是按你的问题要求实现了刷新显示而已，至于如何实现图片大小的更新，仍需要其他代码（比如在View类中添加代表图片大小的成员变量，在OnDraw()中按照成员变量绘制图片，在OnOK()中更新View成员变量的值）</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T</w:t>
      </w:r>
      <w:r>
        <w:rPr>
          <w:rFonts w:ascii="微软雅黑" w:eastAsia="微软雅黑" w:hAnsi="微软雅黑" w:hint="eastAsia"/>
          <w:b/>
          <w:sz w:val="24"/>
          <w:szCs w:val="24"/>
        </w:rPr>
        <w:t>his和getApplicationContext ()的区别</w:t>
      </w:r>
    </w:p>
    <w:p w:rsidR="004E257C" w:rsidRDefault="004E257C" w:rsidP="004E257C">
      <w:pPr>
        <w:pStyle w:val="15"/>
        <w:rPr>
          <w:rFonts w:ascii="微软雅黑" w:eastAsia="微软雅黑" w:hAnsi="微软雅黑" w:cs="Arial"/>
          <w:color w:val="333333"/>
          <w:szCs w:val="21"/>
        </w:rPr>
      </w:pPr>
      <w:r>
        <w:rPr>
          <w:rFonts w:ascii="微软雅黑" w:eastAsia="微软雅黑" w:hAnsi="微软雅黑" w:cs="Arial"/>
          <w:color w:val="333333"/>
          <w:szCs w:val="21"/>
        </w:rPr>
        <w:t>getApplicationContext():生命周期是整个应用，应用摧毁，它才摧毁。</w:t>
      </w:r>
    </w:p>
    <w:p w:rsidR="004E257C" w:rsidRDefault="004E257C" w:rsidP="004E257C">
      <w:pPr>
        <w:pStyle w:val="15"/>
        <w:rPr>
          <w:rFonts w:ascii="微软雅黑" w:eastAsia="微软雅黑" w:hAnsi="微软雅黑"/>
          <w:szCs w:val="21"/>
        </w:rPr>
      </w:pPr>
      <w:r>
        <w:rPr>
          <w:rFonts w:ascii="微软雅黑" w:eastAsia="微软雅黑" w:hAnsi="微软雅黑" w:cs="Arial"/>
          <w:color w:val="333333"/>
          <w:szCs w:val="21"/>
        </w:rPr>
        <w:t>this:代表当前,在Activity当中就是代表当前的Activity，换句话说就是Activity.this在Activity当中可以缩写为this.</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横竖屏切换activity周期的变化</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1、新建一个Activity并把各个生命周期打印出来</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2、运行Activity，得到如下信息</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onResume--&gt;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3、按crtl+f12切换成横屏时</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onSaveInstanceState--&gt;</w:t>
      </w:r>
      <w:r>
        <w:rPr>
          <w:rFonts w:ascii="微软雅黑" w:eastAsia="微软雅黑" w:hAnsi="微软雅黑" w:cs="Arial"/>
          <w:sz w:val="21"/>
          <w:szCs w:val="21"/>
        </w:rPr>
        <w:br/>
        <w:t>onPause--&gt;</w:t>
      </w:r>
      <w:r>
        <w:rPr>
          <w:rFonts w:ascii="微软雅黑" w:eastAsia="微软雅黑" w:hAnsi="微软雅黑" w:cs="Arial"/>
          <w:sz w:val="21"/>
          <w:szCs w:val="21"/>
        </w:rPr>
        <w:br/>
        <w:t>onStop--&gt;</w:t>
      </w:r>
      <w:r>
        <w:rPr>
          <w:rFonts w:ascii="微软雅黑" w:eastAsia="微软雅黑" w:hAnsi="微软雅黑" w:cs="Arial"/>
          <w:sz w:val="21"/>
          <w:szCs w:val="21"/>
        </w:rPr>
        <w:br/>
      </w:r>
      <w:r>
        <w:rPr>
          <w:rFonts w:ascii="微软雅黑" w:eastAsia="微软雅黑" w:hAnsi="微软雅黑" w:cs="Arial"/>
          <w:sz w:val="21"/>
          <w:szCs w:val="21"/>
        </w:rPr>
        <w:lastRenderedPageBreak/>
        <w:t>onDestroy--&gt;</w:t>
      </w:r>
      <w:r>
        <w:rPr>
          <w:rFonts w:ascii="微软雅黑" w:eastAsia="微软雅黑" w:hAnsi="微软雅黑" w:cs="Arial"/>
          <w:sz w:val="21"/>
          <w:szCs w:val="21"/>
        </w:rPr>
        <w:b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onRestoreInstanceState--&gt;</w:t>
      </w:r>
      <w:r>
        <w:rPr>
          <w:rFonts w:ascii="微软雅黑" w:eastAsia="微软雅黑" w:hAnsi="微软雅黑" w:cs="Arial"/>
          <w:sz w:val="21"/>
          <w:szCs w:val="21"/>
        </w:rPr>
        <w:br/>
        <w:t>onResume--&gt;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4、再按crtl+f12切换成竖屏时，打印信息如下</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onSaveInstanceState--&gt;</w:t>
      </w:r>
      <w:r>
        <w:rPr>
          <w:rFonts w:ascii="微软雅黑" w:eastAsia="微软雅黑" w:hAnsi="微软雅黑" w:cs="Arial"/>
          <w:sz w:val="21"/>
          <w:szCs w:val="21"/>
        </w:rPr>
        <w:br/>
        <w:t>onPause--&gt;</w:t>
      </w:r>
      <w:r>
        <w:rPr>
          <w:rFonts w:ascii="微软雅黑" w:eastAsia="微软雅黑" w:hAnsi="微软雅黑" w:cs="Arial"/>
          <w:sz w:val="21"/>
          <w:szCs w:val="21"/>
        </w:rPr>
        <w:br/>
        <w:t>onStop--&gt;</w:t>
      </w:r>
      <w:r>
        <w:rPr>
          <w:rFonts w:ascii="微软雅黑" w:eastAsia="微软雅黑" w:hAnsi="微软雅黑" w:cs="Arial"/>
          <w:sz w:val="21"/>
          <w:szCs w:val="21"/>
        </w:rPr>
        <w:br/>
        <w:t>onDestroy--&gt;</w:t>
      </w:r>
      <w:r>
        <w:rPr>
          <w:rFonts w:ascii="微软雅黑" w:eastAsia="微软雅黑" w:hAnsi="微软雅黑" w:cs="Arial"/>
          <w:sz w:val="21"/>
          <w:szCs w:val="21"/>
        </w:rPr>
        <w:b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onRestoreInstanceState--&gt;</w:t>
      </w:r>
      <w:r>
        <w:rPr>
          <w:rFonts w:ascii="微软雅黑" w:eastAsia="微软雅黑" w:hAnsi="微软雅黑" w:cs="Arial"/>
          <w:sz w:val="21"/>
          <w:szCs w:val="21"/>
        </w:rPr>
        <w:br/>
        <w:t>onResume--&gt;</w:t>
      </w:r>
      <w:r>
        <w:rPr>
          <w:rFonts w:ascii="微软雅黑" w:eastAsia="微软雅黑" w:hAnsi="微软雅黑" w:cs="Arial"/>
          <w:sz w:val="21"/>
          <w:szCs w:val="21"/>
        </w:rPr>
        <w:br/>
        <w:t>onSaveInstanceState--&gt;</w:t>
      </w:r>
      <w:r>
        <w:rPr>
          <w:rFonts w:ascii="微软雅黑" w:eastAsia="微软雅黑" w:hAnsi="微软雅黑" w:cs="Arial"/>
          <w:sz w:val="21"/>
          <w:szCs w:val="21"/>
        </w:rPr>
        <w:br/>
        <w:t>onPause--&gt;</w:t>
      </w:r>
      <w:r>
        <w:rPr>
          <w:rFonts w:ascii="微软雅黑" w:eastAsia="微软雅黑" w:hAnsi="微软雅黑" w:cs="Arial"/>
          <w:sz w:val="21"/>
          <w:szCs w:val="21"/>
        </w:rPr>
        <w:br/>
        <w:t>onStop--&gt;</w:t>
      </w:r>
      <w:r>
        <w:rPr>
          <w:rFonts w:ascii="微软雅黑" w:eastAsia="微软雅黑" w:hAnsi="微软雅黑" w:cs="Arial"/>
          <w:sz w:val="21"/>
          <w:szCs w:val="21"/>
        </w:rPr>
        <w:br/>
        <w:t>onDestroy--&gt;</w:t>
      </w:r>
      <w:r>
        <w:rPr>
          <w:rFonts w:ascii="微软雅黑" w:eastAsia="微软雅黑" w:hAnsi="微软雅黑" w:cs="Arial"/>
          <w:sz w:val="21"/>
          <w:szCs w:val="21"/>
        </w:rPr>
        <w:b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onRestoreInstanceState--&gt;</w:t>
      </w:r>
      <w:r>
        <w:rPr>
          <w:rFonts w:ascii="微软雅黑" w:eastAsia="微软雅黑" w:hAnsi="微软雅黑" w:cs="Arial"/>
          <w:sz w:val="21"/>
          <w:szCs w:val="21"/>
        </w:rPr>
        <w:br/>
        <w:t>onResume--&gt;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lastRenderedPageBreak/>
        <w:t>5、修改AndroidManifest.xml，把该Activity添加 android:configChanges="orientation"，执行步骤3</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onSaveInstanceState--&gt;</w:t>
      </w:r>
      <w:r>
        <w:rPr>
          <w:rFonts w:ascii="微软雅黑" w:eastAsia="微软雅黑" w:hAnsi="微软雅黑" w:cs="Arial"/>
          <w:sz w:val="21"/>
          <w:szCs w:val="21"/>
        </w:rPr>
        <w:br/>
        <w:t>onPause--&gt;</w:t>
      </w:r>
      <w:r>
        <w:rPr>
          <w:rFonts w:ascii="微软雅黑" w:eastAsia="微软雅黑" w:hAnsi="微软雅黑" w:cs="Arial"/>
          <w:sz w:val="21"/>
          <w:szCs w:val="21"/>
        </w:rPr>
        <w:br/>
        <w:t>onStop--&gt;</w:t>
      </w:r>
      <w:r>
        <w:rPr>
          <w:rFonts w:ascii="微软雅黑" w:eastAsia="微软雅黑" w:hAnsi="微软雅黑" w:cs="Arial"/>
          <w:sz w:val="21"/>
          <w:szCs w:val="21"/>
        </w:rPr>
        <w:br/>
        <w:t>onDestroy--&gt;</w:t>
      </w:r>
      <w:r>
        <w:rPr>
          <w:rFonts w:ascii="微软雅黑" w:eastAsia="微软雅黑" w:hAnsi="微软雅黑" w:cs="Arial"/>
          <w:sz w:val="21"/>
          <w:szCs w:val="21"/>
        </w:rPr>
        <w:b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onRestoreInstanceState--&gt;</w:t>
      </w:r>
      <w:r>
        <w:rPr>
          <w:rFonts w:ascii="微软雅黑" w:eastAsia="微软雅黑" w:hAnsi="微软雅黑" w:cs="Arial"/>
          <w:sz w:val="21"/>
          <w:szCs w:val="21"/>
        </w:rPr>
        <w:br/>
        <w:t>onResume--&gt;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6、再执行步骤4，发现不会再打印相同信息，但多打印了一行onConfigChanged</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onSaveInstanceState--&gt;</w:t>
      </w:r>
      <w:r>
        <w:rPr>
          <w:rFonts w:ascii="微软雅黑" w:eastAsia="微软雅黑" w:hAnsi="微软雅黑" w:cs="Arial"/>
          <w:sz w:val="21"/>
          <w:szCs w:val="21"/>
        </w:rPr>
        <w:br/>
        <w:t>onPause--&gt;</w:t>
      </w:r>
      <w:r>
        <w:rPr>
          <w:rFonts w:ascii="微软雅黑" w:eastAsia="微软雅黑" w:hAnsi="微软雅黑" w:cs="Arial"/>
          <w:sz w:val="21"/>
          <w:szCs w:val="21"/>
        </w:rPr>
        <w:br/>
        <w:t>onStop--&gt;</w:t>
      </w:r>
      <w:r>
        <w:rPr>
          <w:rFonts w:ascii="微软雅黑" w:eastAsia="微软雅黑" w:hAnsi="微软雅黑" w:cs="Arial"/>
          <w:sz w:val="21"/>
          <w:szCs w:val="21"/>
        </w:rPr>
        <w:br/>
        <w:t>onDestroy--&gt;</w:t>
      </w:r>
      <w:r>
        <w:rPr>
          <w:rFonts w:ascii="微软雅黑" w:eastAsia="微软雅黑" w:hAnsi="微软雅黑" w:cs="Arial"/>
          <w:sz w:val="21"/>
          <w:szCs w:val="21"/>
        </w:rPr>
        <w:br/>
        <w:t>onCreate--&gt;</w:t>
      </w:r>
      <w:r>
        <w:rPr>
          <w:rFonts w:ascii="微软雅黑" w:eastAsia="微软雅黑" w:hAnsi="微软雅黑" w:cs="Arial"/>
          <w:sz w:val="21"/>
          <w:szCs w:val="21"/>
        </w:rPr>
        <w:br/>
        <w:t>onStart--&gt;</w:t>
      </w:r>
      <w:r>
        <w:rPr>
          <w:rFonts w:ascii="微软雅黑" w:eastAsia="微软雅黑" w:hAnsi="微软雅黑" w:cs="Arial"/>
          <w:sz w:val="21"/>
          <w:szCs w:val="21"/>
        </w:rPr>
        <w:br/>
        <w:t>onRestoreInstanceState--&gt;</w:t>
      </w:r>
      <w:r>
        <w:rPr>
          <w:rFonts w:ascii="微软雅黑" w:eastAsia="微软雅黑" w:hAnsi="微软雅黑" w:cs="Arial"/>
          <w:sz w:val="21"/>
          <w:szCs w:val="21"/>
        </w:rPr>
        <w:br/>
        <w:t>onResume--&gt;</w:t>
      </w:r>
      <w:r>
        <w:rPr>
          <w:rFonts w:ascii="微软雅黑" w:eastAsia="微软雅黑" w:hAnsi="微软雅黑" w:cs="Arial"/>
          <w:sz w:val="21"/>
          <w:szCs w:val="21"/>
        </w:rPr>
        <w:br/>
        <w:t>onConfigurationChanged--&gt;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lastRenderedPageBreak/>
        <w:t>7、把步骤5的android:configChanges="orientation" 改成 android:configChanges="orientation|keyboardHidden"，执行步骤3，就只打印onConfigChanged</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onConfigurationChanged--&gt;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8、执行步骤4</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onConfigurationChanged--&gt;</w:t>
      </w:r>
      <w:r>
        <w:rPr>
          <w:rFonts w:ascii="微软雅黑" w:eastAsia="微软雅黑" w:hAnsi="微软雅黑" w:cs="Arial"/>
          <w:sz w:val="21"/>
          <w:szCs w:val="21"/>
        </w:rPr>
        <w:br/>
        <w:t>onConfigurationChanged--&gt;</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总结：</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1、不设置Activity的android:configChanges时，切屏会重新调用各个生命周期，切横屏时会执行一次，切竖屏时会执行两次</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2、设置Activity的android:configChanges="orientation"时，切屏还是会重新调用各个生命周期，切横、竖屏时只会执行一次</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3、设置Activity的android:configChanges="orientation|keyboardHidden"时，切屏不会重新调用各个生命周期，只会执行onConfigurationChanged方法</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总结一下整个Activity的生命周期</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补充一点，当前Activity产生事件弹出Toast和AlertDialog的时候</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ActivityActivity的生命周期不会有改变运行时按下HOME键(跟被完全覆盖是一样的)：onSaveInstanceState --&gt; onPause --&gt; onStop       onRestart --&gt;onStart---&gt;onResume</w:t>
      </w:r>
    </w:p>
    <w:p w:rsidR="004E257C" w:rsidRDefault="004E257C" w:rsidP="004E257C">
      <w:pPr>
        <w:pStyle w:val="p3"/>
        <w:rPr>
          <w:rFonts w:ascii="微软雅黑" w:eastAsia="微软雅黑" w:hAnsi="微软雅黑" w:cs="Arial"/>
          <w:sz w:val="21"/>
          <w:szCs w:val="21"/>
        </w:rPr>
      </w:pPr>
      <w:r>
        <w:rPr>
          <w:rFonts w:ascii="微软雅黑" w:eastAsia="微软雅黑" w:hAnsi="微软雅黑" w:cs="Arial"/>
          <w:sz w:val="21"/>
          <w:szCs w:val="21"/>
        </w:rPr>
        <w:t>Activity未被完全覆盖只是失去焦点：onPause---&gt;onResume</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如何实现ViewPager</w:t>
      </w:r>
    </w:p>
    <w:p w:rsidR="004E257C" w:rsidRDefault="004E257C" w:rsidP="004E257C">
      <w:pPr>
        <w:pStyle w:val="15"/>
        <w:rPr>
          <w:rFonts w:ascii="微软雅黑" w:eastAsia="微软雅黑" w:hAnsi="微软雅黑" w:cs="Arial"/>
          <w:kern w:val="0"/>
          <w:szCs w:val="21"/>
        </w:rPr>
      </w:pPr>
      <w:r>
        <w:rPr>
          <w:rFonts w:ascii="微软雅黑" w:eastAsia="微软雅黑" w:hAnsi="微软雅黑" w:cs="Arial"/>
          <w:kern w:val="0"/>
          <w:szCs w:val="21"/>
        </w:rPr>
        <w:t>先在布局文件中调用v4包下的ViewPager，在java代码中初始化ViewPager，并设</w:t>
      </w:r>
      <w:r>
        <w:rPr>
          <w:rFonts w:ascii="微软雅黑" w:eastAsia="微软雅黑" w:hAnsi="微软雅黑" w:cs="Arial"/>
          <w:kern w:val="0"/>
          <w:szCs w:val="21"/>
        </w:rPr>
        <w:lastRenderedPageBreak/>
        <w:t>置adapter（继承PagerAdapter），再设置监听onPageChangeListener</w:t>
      </w:r>
    </w:p>
    <w:p w:rsidR="004E257C" w:rsidRDefault="004E257C" w:rsidP="004E257C">
      <w:pPr>
        <w:pStyle w:val="15"/>
        <w:rPr>
          <w:rFonts w:ascii="微软雅黑" w:eastAsia="微软雅黑" w:hAnsi="微软雅黑" w:cs="Arial"/>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Sqlite中的事务如何实现</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开启事务： start transaction </w:t>
      </w:r>
      <w:r>
        <w:rPr>
          <w:rFonts w:ascii="微软雅黑" w:eastAsia="微软雅黑" w:hAnsi="微软雅黑" w:cs="Arial"/>
          <w:sz w:val="21"/>
          <w:szCs w:val="21"/>
        </w:rPr>
        <w:br/>
        <w:t xml:space="preserve"> sql:…update account set money=money-500 where id=1;--检验隔离性</w:t>
      </w:r>
      <w:r>
        <w:rPr>
          <w:rFonts w:ascii="微软雅黑" w:eastAsia="微软雅黑" w:hAnsi="微软雅黑" w:cs="Arial"/>
          <w:sz w:val="21"/>
          <w:szCs w:val="21"/>
        </w:rPr>
        <w:br/>
        <w:t xml:space="preserve"> sql…update account set money=money+500 where id=2; </w:t>
      </w:r>
      <w:r>
        <w:rPr>
          <w:rFonts w:ascii="微软雅黑" w:eastAsia="微软雅黑" w:hAnsi="微软雅黑" w:cs="Arial"/>
          <w:sz w:val="21"/>
          <w:szCs w:val="21"/>
        </w:rPr>
        <w:br/>
        <w:t>commit提交-验证原子性、一致性</w:t>
      </w:r>
    </w:p>
    <w:p w:rsidR="004E257C" w:rsidRDefault="004E257C" w:rsidP="004E257C">
      <w:pPr>
        <w:pStyle w:val="15"/>
        <w:rPr>
          <w:rFonts w:ascii="微软雅黑" w:eastAsia="微软雅黑" w:hAnsi="微软雅黑"/>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Android中常用的菜单以及区别</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1、左右推出的Menu</w:t>
      </w:r>
    </w:p>
    <w:p w:rsidR="004E257C" w:rsidRDefault="004E257C" w:rsidP="004E257C">
      <w:pPr>
        <w:rPr>
          <w:rFonts w:ascii="Arial" w:eastAsia="宋体" w:hAnsi="Arial" w:cs="Arial"/>
          <w:szCs w:val="21"/>
        </w:rPr>
      </w:pPr>
      <w:r>
        <w:rPr>
          <w:rFonts w:ascii="微软雅黑" w:hAnsi="微软雅黑" w:cs="Arial" w:hint="eastAsia"/>
          <w:szCs w:val="21"/>
        </w:rPr>
        <w:tab/>
      </w:r>
      <w:r>
        <w:rPr>
          <w:rFonts w:ascii="Helvetica" w:eastAsia="宋体" w:hAnsi="Helvetica" w:cs="Helvetica"/>
          <w:color w:val="333333"/>
          <w:sz w:val="23"/>
          <w:szCs w:val="23"/>
        </w:rPr>
        <w:t>使用方法：</w:t>
      </w:r>
    </w:p>
    <w:p w:rsidR="004E257C" w:rsidRDefault="004E257C" w:rsidP="004E257C">
      <w:pPr>
        <w:rPr>
          <w:rFonts w:ascii="微软雅黑" w:hAnsi="微软雅黑" w:cs="Arial"/>
          <w:szCs w:val="21"/>
        </w:rPr>
      </w:pPr>
      <w:r>
        <w:rPr>
          <w:rFonts w:ascii="微软雅黑" w:hAnsi="微软雅黑" w:cs="Arial"/>
          <w:szCs w:val="21"/>
        </w:rPr>
        <w:t>一</w:t>
      </w:r>
      <w:r>
        <w:rPr>
          <w:rFonts w:ascii="微软雅黑" w:hAnsi="微软雅黑" w:cs="Arial"/>
          <w:szCs w:val="21"/>
        </w:rPr>
        <w:t>.</w:t>
      </w:r>
      <w:r>
        <w:rPr>
          <w:rFonts w:ascii="微软雅黑" w:hAnsi="微软雅黑" w:cs="Arial"/>
          <w:szCs w:val="21"/>
        </w:rPr>
        <w:t>首先导入</w:t>
      </w:r>
      <w:r>
        <w:rPr>
          <w:rFonts w:ascii="微软雅黑" w:hAnsi="微软雅黑" w:cs="Arial"/>
          <w:szCs w:val="21"/>
        </w:rPr>
        <w:t>SlidingMenu</w:t>
      </w:r>
      <w:r>
        <w:rPr>
          <w:rFonts w:ascii="微软雅黑" w:hAnsi="微软雅黑" w:cs="Arial"/>
          <w:szCs w:val="21"/>
        </w:rPr>
        <w:t>这个库文件</w:t>
      </w:r>
    </w:p>
    <w:p w:rsidR="004E257C" w:rsidRDefault="004E257C" w:rsidP="004E257C">
      <w:pPr>
        <w:rPr>
          <w:rFonts w:ascii="微软雅黑" w:hAnsi="微软雅黑" w:cs="Arial"/>
          <w:szCs w:val="21"/>
        </w:rPr>
      </w:pPr>
      <w:r>
        <w:rPr>
          <w:rFonts w:ascii="微软雅黑" w:hAnsi="微软雅黑" w:cs="Arial"/>
          <w:szCs w:val="21"/>
        </w:rPr>
        <w:t>二</w:t>
      </w:r>
      <w:r>
        <w:rPr>
          <w:rFonts w:ascii="微软雅黑" w:hAnsi="微软雅黑" w:cs="Arial"/>
          <w:szCs w:val="21"/>
        </w:rPr>
        <w:t>.</w:t>
      </w:r>
      <w:r>
        <w:rPr>
          <w:rFonts w:ascii="微软雅黑" w:hAnsi="微软雅黑" w:cs="Arial"/>
          <w:szCs w:val="21"/>
        </w:rPr>
        <w:t>在你的项目中引入</w:t>
      </w:r>
      <w:r>
        <w:rPr>
          <w:rFonts w:ascii="微软雅黑" w:hAnsi="微软雅黑" w:cs="Arial"/>
          <w:szCs w:val="21"/>
        </w:rPr>
        <w:t>SlidingMenu</w:t>
      </w:r>
      <w:r>
        <w:rPr>
          <w:rFonts w:ascii="微软雅黑" w:hAnsi="微软雅黑" w:cs="Arial"/>
          <w:szCs w:val="21"/>
        </w:rPr>
        <w:t>这个库</w:t>
      </w:r>
    </w:p>
    <w:p w:rsidR="004E257C" w:rsidRDefault="004E257C" w:rsidP="004E257C">
      <w:pPr>
        <w:rPr>
          <w:rFonts w:ascii="微软雅黑" w:hAnsi="微软雅黑" w:cs="Arial"/>
          <w:szCs w:val="21"/>
        </w:rPr>
      </w:pPr>
      <w:r>
        <w:rPr>
          <w:rFonts w:ascii="微软雅黑" w:hAnsi="微软雅黑" w:cs="Arial"/>
          <w:szCs w:val="21"/>
        </w:rPr>
        <w:t>eclipse</w:t>
      </w:r>
      <w:r>
        <w:rPr>
          <w:rFonts w:ascii="微软雅黑" w:hAnsi="微软雅黑" w:cs="Arial"/>
          <w:szCs w:val="21"/>
        </w:rPr>
        <w:t>中的流程：右击你的项目</w:t>
      </w:r>
      <w:r>
        <w:rPr>
          <w:rFonts w:ascii="微软雅黑" w:hAnsi="微软雅黑" w:cs="Arial"/>
          <w:szCs w:val="21"/>
        </w:rPr>
        <w:t xml:space="preserve"> -- Properties -- Android  -- Add  </w:t>
      </w:r>
      <w:r>
        <w:rPr>
          <w:rFonts w:ascii="微软雅黑" w:hAnsi="微软雅黑" w:cs="Arial"/>
          <w:szCs w:val="21"/>
        </w:rPr>
        <w:t>选择</w:t>
      </w:r>
      <w:r>
        <w:rPr>
          <w:rFonts w:ascii="微软雅黑" w:hAnsi="微软雅黑" w:cs="Arial"/>
          <w:szCs w:val="21"/>
        </w:rPr>
        <w:t>SlidingMenu</w:t>
      </w:r>
      <w:r>
        <w:rPr>
          <w:rFonts w:ascii="微软雅黑" w:hAnsi="微软雅黑" w:cs="Arial"/>
          <w:szCs w:val="21"/>
        </w:rPr>
        <w:t>库</w:t>
      </w:r>
    </w:p>
    <w:p w:rsidR="004E257C" w:rsidRDefault="004E257C" w:rsidP="004E257C">
      <w:pPr>
        <w:rPr>
          <w:rFonts w:ascii="Arial" w:eastAsia="宋体" w:hAnsi="Arial" w:cs="Arial"/>
          <w:szCs w:val="21"/>
        </w:rPr>
      </w:pPr>
      <w:r>
        <w:rPr>
          <w:rFonts w:ascii="Helvetica" w:eastAsia="宋体" w:hAnsi="Helvetica" w:cs="Helvetica"/>
          <w:color w:val="333333"/>
          <w:sz w:val="36"/>
          <w:szCs w:val="36"/>
        </w:rPr>
        <w:t>三</w:t>
      </w:r>
      <w:r>
        <w:rPr>
          <w:rFonts w:ascii="Helvetica" w:eastAsia="宋体" w:hAnsi="Helvetica" w:cs="Helvetica"/>
          <w:color w:val="333333"/>
          <w:sz w:val="36"/>
          <w:szCs w:val="36"/>
        </w:rPr>
        <w:t>.</w:t>
      </w:r>
      <w:r>
        <w:rPr>
          <w:rFonts w:ascii="Helvetica" w:eastAsia="宋体" w:hAnsi="Helvetica" w:cs="Helvetica"/>
          <w:color w:val="333333"/>
          <w:sz w:val="36"/>
          <w:szCs w:val="36"/>
        </w:rPr>
        <w:t>在你的项目中使用这个</w:t>
      </w:r>
      <w:r>
        <w:rPr>
          <w:rFonts w:ascii="Helvetica" w:eastAsia="宋体" w:hAnsi="Helvetica" w:cs="Helvetica"/>
          <w:color w:val="333333"/>
          <w:sz w:val="36"/>
          <w:szCs w:val="36"/>
        </w:rPr>
        <w:t>SlidingMenu</w:t>
      </w:r>
    </w:p>
    <w:p w:rsidR="004E257C" w:rsidRDefault="004E257C" w:rsidP="004E257C">
      <w:pPr>
        <w:rPr>
          <w:rFonts w:ascii="Arial" w:eastAsia="宋体" w:hAnsi="Arial" w:cs="Arial"/>
          <w:szCs w:val="21"/>
        </w:rPr>
      </w:pPr>
      <w:r>
        <w:rPr>
          <w:rFonts w:ascii="Arial" w:eastAsia="宋体" w:hAnsi="Arial" w:cs="Arial"/>
          <w:szCs w:val="21"/>
        </w:rPr>
        <w:t>配置设定方法中</w:t>
      </w:r>
      <w:r>
        <w:rPr>
          <w:rFonts w:ascii="Arial" w:eastAsia="宋体" w:hAnsi="Arial" w:cs="Arial"/>
          <w:szCs w:val="21"/>
        </w:rPr>
        <w:t> </w:t>
      </w:r>
      <w:r>
        <w:rPr>
          <w:rFonts w:ascii="Helvetica" w:eastAsia="宋体" w:hAnsi="Helvetica" w:cs="Helvetica"/>
          <w:color w:val="333333"/>
          <w:sz w:val="23"/>
          <w:szCs w:val="23"/>
        </w:rPr>
        <w:t xml:space="preserve">setMode() </w:t>
      </w:r>
      <w:r>
        <w:rPr>
          <w:rFonts w:ascii="Helvetica" w:eastAsia="宋体" w:hAnsi="Helvetica" w:cs="Helvetica"/>
          <w:color w:val="333333"/>
          <w:sz w:val="23"/>
          <w:szCs w:val="23"/>
        </w:rPr>
        <w:t>是常用属性有：</w:t>
      </w:r>
    </w:p>
    <w:p w:rsidR="004E257C" w:rsidRDefault="004E257C" w:rsidP="004E257C">
      <w:pPr>
        <w:rPr>
          <w:rFonts w:ascii="Arial" w:eastAsia="宋体" w:hAnsi="Arial" w:cs="Arial"/>
          <w:szCs w:val="21"/>
        </w:rPr>
      </w:pPr>
      <w:r>
        <w:rPr>
          <w:rFonts w:ascii="Helvetica" w:eastAsia="宋体" w:hAnsi="Helvetica" w:cs="Helvetica"/>
          <w:color w:val="333333"/>
          <w:sz w:val="23"/>
          <w:szCs w:val="23"/>
        </w:rPr>
        <w:t>1</w:t>
      </w:r>
      <w:r>
        <w:rPr>
          <w:rFonts w:ascii="Helvetica" w:eastAsia="宋体" w:hAnsi="Helvetica" w:cs="Helvetica"/>
          <w:color w:val="333333"/>
          <w:sz w:val="23"/>
          <w:szCs w:val="23"/>
        </w:rPr>
        <w:t>）</w:t>
      </w:r>
      <w:r>
        <w:rPr>
          <w:rFonts w:ascii="Helvetica" w:eastAsia="宋体" w:hAnsi="Helvetica" w:cs="Helvetica"/>
          <w:color w:val="333333"/>
          <w:sz w:val="23"/>
          <w:szCs w:val="23"/>
        </w:rPr>
        <w:t>SlidingMenu.LEFT    </w:t>
      </w:r>
      <w:r>
        <w:rPr>
          <w:rFonts w:ascii="Helvetica" w:eastAsia="宋体" w:hAnsi="Helvetica" w:cs="Helvetica"/>
          <w:color w:val="333333"/>
          <w:sz w:val="23"/>
          <w:szCs w:val="23"/>
        </w:rPr>
        <w:t>左测菜单</w:t>
      </w:r>
    </w:p>
    <w:p w:rsidR="004E257C" w:rsidRDefault="004E257C" w:rsidP="004E257C">
      <w:pPr>
        <w:rPr>
          <w:rFonts w:ascii="Arial" w:eastAsia="宋体" w:hAnsi="Arial" w:cs="Arial"/>
          <w:szCs w:val="21"/>
        </w:rPr>
      </w:pPr>
      <w:r>
        <w:rPr>
          <w:rFonts w:ascii="Helvetica" w:eastAsia="宋体" w:hAnsi="Helvetica" w:cs="Helvetica"/>
          <w:color w:val="333333"/>
          <w:sz w:val="23"/>
          <w:szCs w:val="23"/>
        </w:rPr>
        <w:t>2</w:t>
      </w:r>
      <w:r>
        <w:rPr>
          <w:rFonts w:ascii="Helvetica" w:eastAsia="宋体" w:hAnsi="Helvetica" w:cs="Helvetica"/>
          <w:color w:val="333333"/>
          <w:sz w:val="23"/>
          <w:szCs w:val="23"/>
        </w:rPr>
        <w:t>）</w:t>
      </w:r>
      <w:r>
        <w:rPr>
          <w:rFonts w:ascii="Helvetica" w:eastAsia="宋体" w:hAnsi="Helvetica" w:cs="Helvetica"/>
          <w:color w:val="333333"/>
          <w:sz w:val="23"/>
          <w:szCs w:val="23"/>
        </w:rPr>
        <w:t xml:space="preserve">SlidingMenu.RIGHT   </w:t>
      </w:r>
      <w:r>
        <w:rPr>
          <w:rFonts w:ascii="Helvetica" w:eastAsia="宋体" w:hAnsi="Helvetica" w:cs="Helvetica"/>
          <w:color w:val="333333"/>
          <w:sz w:val="23"/>
          <w:szCs w:val="23"/>
        </w:rPr>
        <w:t>右侧菜单</w:t>
      </w:r>
    </w:p>
    <w:p w:rsidR="004E257C" w:rsidRDefault="004E257C" w:rsidP="004E257C">
      <w:pPr>
        <w:rPr>
          <w:rFonts w:ascii="Arial" w:eastAsia="宋体" w:hAnsi="Arial" w:cs="Arial"/>
          <w:szCs w:val="21"/>
        </w:rPr>
      </w:pPr>
      <w:r>
        <w:rPr>
          <w:rFonts w:ascii="Helvetica" w:eastAsia="宋体" w:hAnsi="Helvetica" w:cs="Helvetica"/>
          <w:color w:val="333333"/>
          <w:sz w:val="23"/>
          <w:szCs w:val="23"/>
        </w:rPr>
        <w:t>3</w:t>
      </w:r>
      <w:r>
        <w:rPr>
          <w:rFonts w:ascii="Helvetica" w:eastAsia="宋体" w:hAnsi="Helvetica" w:cs="Helvetica"/>
          <w:color w:val="333333"/>
          <w:sz w:val="23"/>
          <w:szCs w:val="23"/>
        </w:rPr>
        <w:t>）</w:t>
      </w:r>
      <w:r>
        <w:rPr>
          <w:rFonts w:ascii="Helvetica" w:eastAsia="宋体" w:hAnsi="Helvetica" w:cs="Helvetica"/>
          <w:color w:val="333333"/>
          <w:sz w:val="23"/>
          <w:szCs w:val="23"/>
        </w:rPr>
        <w:t>SlidingMenu.LEFT_RIGHT    </w:t>
      </w:r>
      <w:r>
        <w:rPr>
          <w:rFonts w:ascii="Helvetica" w:eastAsia="宋体" w:hAnsi="Helvetica" w:cs="Helvetica"/>
          <w:color w:val="333333"/>
          <w:sz w:val="23"/>
          <w:szCs w:val="23"/>
        </w:rPr>
        <w:t>左右</w:t>
      </w:r>
      <w:r>
        <w:rPr>
          <w:rFonts w:ascii="Helvetica" w:eastAsia="宋体" w:hAnsi="Helvetica" w:cs="Helvetica"/>
          <w:color w:val="333333"/>
          <w:sz w:val="23"/>
          <w:szCs w:val="23"/>
        </w:rPr>
        <w:t>2</w:t>
      </w:r>
      <w:r>
        <w:rPr>
          <w:rFonts w:ascii="Helvetica" w:eastAsia="宋体" w:hAnsi="Helvetica" w:cs="Helvetica"/>
          <w:color w:val="333333"/>
          <w:sz w:val="23"/>
          <w:szCs w:val="23"/>
        </w:rPr>
        <w:t>测菜单</w:t>
      </w:r>
      <w:r>
        <w:rPr>
          <w:rFonts w:ascii="Helvetica" w:eastAsia="宋体" w:hAnsi="Helvetica" w:cs="Helvetica"/>
          <w:color w:val="333333"/>
          <w:sz w:val="23"/>
          <w:szCs w:val="23"/>
        </w:rPr>
        <w:t> </w:t>
      </w:r>
    </w:p>
    <w:p w:rsidR="004E257C" w:rsidRDefault="004E257C" w:rsidP="004E257C">
      <w:pPr>
        <w:pStyle w:val="p1"/>
        <w:rPr>
          <w:rFonts w:ascii="微软雅黑" w:eastAsia="微软雅黑" w:hAnsi="微软雅黑" w:cs="Arial"/>
          <w:sz w:val="21"/>
          <w:szCs w:val="21"/>
        </w:rPr>
      </w:pP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2、Path菜单</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3、GridView菜单</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4、popuwindow菜单</w:t>
      </w:r>
    </w:p>
    <w:p w:rsidR="004E257C" w:rsidRDefault="004E257C" w:rsidP="004E257C">
      <w:pPr>
        <w:pStyle w:val="p1"/>
        <w:rPr>
          <w:rFonts w:ascii="微软雅黑" w:eastAsia="微软雅黑" w:hAnsi="微软雅黑" w:cs="Arial"/>
          <w:sz w:val="21"/>
          <w:szCs w:val="21"/>
        </w:rPr>
      </w:pPr>
      <w:r>
        <w:rPr>
          <w:rFonts w:ascii="微软雅黑" w:eastAsia="微软雅黑" w:hAnsi="微软雅黑" w:cs="Arial"/>
          <w:sz w:val="21"/>
          <w:szCs w:val="21"/>
        </w:rPr>
        <w:t xml:space="preserve">5、系统菜单 </w:t>
      </w:r>
    </w:p>
    <w:p w:rsidR="004E257C" w:rsidRDefault="004E257C" w:rsidP="004E257C">
      <w:pPr>
        <w:pStyle w:val="15"/>
        <w:ind w:firstLine="480"/>
        <w:rPr>
          <w:rFonts w:ascii="微软雅黑" w:eastAsia="微软雅黑" w:hAnsi="微软雅黑"/>
          <w:b/>
          <w:sz w:val="24"/>
          <w:szCs w:val="24"/>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重载和重写的区别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方法的重载属于,编译时多态</w:t>
      </w:r>
      <w:r>
        <w:rPr>
          <w:rFonts w:ascii="微软雅黑" w:eastAsia="微软雅黑" w:hAnsi="微软雅黑"/>
          <w:color w:val="000000"/>
          <w:sz w:val="21"/>
          <w:szCs w:val="21"/>
        </w:rPr>
        <w:t>,</w:t>
      </w:r>
      <w:r>
        <w:rPr>
          <w:rFonts w:ascii="微软雅黑" w:eastAsia="微软雅黑" w:hAnsi="微软雅黑" w:hint="eastAsia"/>
          <w:color w:val="000000"/>
          <w:sz w:val="21"/>
          <w:szCs w:val="21"/>
        </w:rPr>
        <w:t>方法名相同参数列表不同，返回值必须相同或都没有返回值类型。         方法的覆盖属于运行时多态，子类覆盖父类的方法</w:t>
      </w:r>
      <w:r>
        <w:rPr>
          <w:rFonts w:ascii="微软雅黑" w:eastAsia="微软雅黑" w:hAnsi="微软雅黑"/>
          <w:color w:val="000000"/>
          <w:sz w:val="21"/>
          <w:szCs w:val="21"/>
        </w:rPr>
        <w:t>,</w:t>
      </w:r>
      <w:r>
        <w:rPr>
          <w:rFonts w:ascii="微软雅黑" w:eastAsia="微软雅黑" w:hAnsi="微软雅黑" w:hint="eastAsia"/>
          <w:color w:val="000000"/>
          <w:sz w:val="21"/>
          <w:szCs w:val="21"/>
        </w:rPr>
        <w:t>子类指向父类引用</w:t>
      </w:r>
      <w:r>
        <w:rPr>
          <w:rFonts w:ascii="微软雅黑" w:eastAsia="微软雅黑" w:hAnsi="微软雅黑"/>
          <w:color w:val="000000"/>
          <w:sz w:val="21"/>
          <w:szCs w:val="21"/>
        </w:rPr>
        <w:t>,</w:t>
      </w:r>
      <w:r>
        <w:rPr>
          <w:rFonts w:ascii="微软雅黑" w:eastAsia="微软雅黑" w:hAnsi="微软雅黑" w:hint="eastAsia"/>
          <w:color w:val="000000"/>
          <w:sz w:val="21"/>
          <w:szCs w:val="21"/>
        </w:rPr>
        <w:t>在调用方法的时候用父类的引用调用。</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S</w:t>
      </w:r>
      <w:r>
        <w:rPr>
          <w:rFonts w:ascii="微软雅黑" w:eastAsia="微软雅黑" w:hAnsi="微软雅黑" w:hint="eastAsia"/>
          <w:b/>
          <w:sz w:val="24"/>
          <w:szCs w:val="24"/>
        </w:rPr>
        <w:t>et list map集合的特点</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s="Calibri"/>
          <w:color w:val="000000"/>
          <w:sz w:val="21"/>
          <w:szCs w:val="21"/>
        </w:rPr>
        <w:t>L</w:t>
      </w:r>
      <w:r>
        <w:rPr>
          <w:rFonts w:ascii="微软雅黑" w:eastAsia="微软雅黑" w:hAnsi="微软雅黑" w:hint="eastAsia"/>
          <w:color w:val="000000"/>
          <w:sz w:val="21"/>
          <w:szCs w:val="21"/>
        </w:rPr>
        <w:t>ist接口 元素有序可重复</w:t>
      </w:r>
      <w:r>
        <w:rPr>
          <w:rFonts w:ascii="微软雅黑" w:eastAsia="微软雅黑" w:hAnsi="微软雅黑" w:cs="Calibri" w:hint="eastAsia"/>
          <w:color w:val="000000"/>
          <w:sz w:val="21"/>
          <w:szCs w:val="21"/>
        </w:rPr>
        <w:t>.</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实现类有：</w:t>
      </w:r>
      <w:r>
        <w:rPr>
          <w:rFonts w:ascii="微软雅黑" w:eastAsia="微软雅黑" w:hAnsi="微软雅黑" w:cs="Calibri" w:hint="eastAsia"/>
          <w:color w:val="000000"/>
          <w:sz w:val="21"/>
          <w:szCs w:val="21"/>
        </w:rPr>
        <w:t>ArrayList    </w:t>
      </w:r>
      <w:r>
        <w:rPr>
          <w:rFonts w:ascii="微软雅黑" w:eastAsia="微软雅黑" w:hAnsi="微软雅黑" w:hint="eastAsia"/>
          <w:color w:val="000000"/>
          <w:sz w:val="21"/>
          <w:szCs w:val="21"/>
        </w:rPr>
        <w:t>数组实现轻量级，运行快，线程不安全。</w:t>
      </w:r>
      <w:r>
        <w:rPr>
          <w:rFonts w:ascii="微软雅黑" w:eastAsia="微软雅黑" w:hAnsi="微软雅黑" w:cs="Calibri" w:hint="eastAsia"/>
          <w:color w:val="000000"/>
          <w:sz w:val="21"/>
          <w:szCs w:val="21"/>
        </w:rPr>
        <w:t>JDK1.2 </w:t>
      </w:r>
      <w:r>
        <w:rPr>
          <w:rFonts w:ascii="微软雅黑" w:eastAsia="微软雅黑" w:hAnsi="微软雅黑" w:hint="eastAsia"/>
          <w:color w:val="000000"/>
          <w:sz w:val="21"/>
          <w:szCs w:val="21"/>
        </w:rPr>
        <w:t>查询快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 Vector   数组实现重量级，运行慢，线程安全。</w:t>
      </w:r>
      <w:r>
        <w:rPr>
          <w:rFonts w:ascii="微软雅黑" w:eastAsia="微软雅黑" w:hAnsi="微软雅黑" w:cs="Calibri" w:hint="eastAsia"/>
          <w:color w:val="000000"/>
          <w:sz w:val="21"/>
          <w:szCs w:val="21"/>
        </w:rPr>
        <w:t>JDK1.0</w:t>
      </w:r>
      <w:r>
        <w:rPr>
          <w:rFonts w:ascii="微软雅黑" w:eastAsia="微软雅黑" w:hAnsi="微软雅黑" w:hint="eastAsia"/>
          <w:color w:val="000000"/>
          <w:sz w:val="21"/>
          <w:szCs w:val="21"/>
          <w:shd w:val="clear" w:color="auto" w:fill="FFFFFF"/>
        </w:rPr>
        <w:t>保证元素的无序唯一，自定义对象存进</w:t>
      </w:r>
      <w:r>
        <w:rPr>
          <w:rFonts w:ascii="微软雅黑" w:eastAsia="微软雅黑" w:hAnsi="微软雅黑" w:cs="Calibri" w:hint="eastAsia"/>
          <w:color w:val="000000"/>
          <w:sz w:val="21"/>
          <w:szCs w:val="21"/>
          <w:shd w:val="clear" w:color="auto" w:fill="FFFFFF"/>
        </w:rPr>
        <w:t>HashSet</w:t>
      </w:r>
      <w:r>
        <w:rPr>
          <w:rFonts w:ascii="微软雅黑" w:eastAsia="微软雅黑" w:hAnsi="微软雅黑" w:hint="eastAsia"/>
          <w:color w:val="000000"/>
          <w:sz w:val="21"/>
          <w:szCs w:val="21"/>
          <w:shd w:val="clear" w:color="auto" w:fill="FFFFFF"/>
        </w:rPr>
        <w:t>为了保证元素内容不重复需要覆盖</w:t>
      </w:r>
      <w:r>
        <w:rPr>
          <w:rFonts w:ascii="微软雅黑" w:eastAsia="微软雅黑" w:hAnsi="微软雅黑" w:cs="Calibri" w:hint="eastAsia"/>
          <w:color w:val="000000"/>
          <w:sz w:val="21"/>
          <w:szCs w:val="21"/>
          <w:shd w:val="clear" w:color="auto" w:fill="FFFFFF"/>
        </w:rPr>
        <w:t>hashCode()</w:t>
      </w:r>
      <w:r>
        <w:rPr>
          <w:rFonts w:ascii="微软雅黑" w:eastAsia="微软雅黑" w:hAnsi="微软雅黑" w:hint="eastAsia"/>
          <w:color w:val="000000"/>
          <w:sz w:val="21"/>
          <w:szCs w:val="21"/>
          <w:shd w:val="clear" w:color="auto" w:fill="FFFFFF"/>
        </w:rPr>
        <w:t>与</w:t>
      </w:r>
      <w:r>
        <w:rPr>
          <w:rFonts w:ascii="微软雅黑" w:eastAsia="微软雅黑" w:hAnsi="微软雅黑" w:cs="Calibri" w:hint="eastAsia"/>
          <w:color w:val="000000"/>
          <w:sz w:val="21"/>
          <w:szCs w:val="21"/>
          <w:shd w:val="clear" w:color="auto" w:fill="FFFFFF"/>
        </w:rPr>
        <w:t>equals()</w:t>
      </w:r>
      <w:r>
        <w:rPr>
          <w:rFonts w:ascii="微软雅黑" w:eastAsia="微软雅黑" w:hAnsi="微软雅黑" w:hint="eastAsia"/>
          <w:color w:val="000000"/>
          <w:sz w:val="21"/>
          <w:szCs w:val="21"/>
          <w:shd w:val="clear" w:color="auto" w:fill="FFFFFF"/>
        </w:rPr>
        <w:t>方法。</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          SortedSet(不重要</w:t>
      </w:r>
      <w:r>
        <w:rPr>
          <w:rFonts w:ascii="微软雅黑" w:eastAsia="微软雅黑" w:hAnsi="微软雅黑" w:cs="Calibri" w:hint="eastAsia"/>
          <w:color w:val="000000"/>
          <w:sz w:val="21"/>
          <w:szCs w:val="21"/>
        </w:rPr>
        <w:t>) </w:t>
      </w:r>
      <w:r>
        <w:rPr>
          <w:rFonts w:ascii="微软雅黑" w:eastAsia="微软雅黑" w:hAnsi="微软雅黑" w:hint="eastAsia"/>
          <w:color w:val="000000"/>
          <w:sz w:val="21"/>
          <w:szCs w:val="21"/>
        </w:rPr>
        <w:t>元素有序（</w:t>
      </w:r>
      <w:r>
        <w:rPr>
          <w:rFonts w:ascii="微软雅黑" w:eastAsia="微软雅黑" w:hAnsi="微软雅黑" w:cs="Calibri" w:hint="eastAsia"/>
          <w:color w:val="000000"/>
          <w:sz w:val="21"/>
          <w:szCs w:val="21"/>
        </w:rPr>
        <w:t>Unicode</w:t>
      </w:r>
      <w:r>
        <w:rPr>
          <w:rFonts w:ascii="微软雅黑" w:eastAsia="微软雅黑" w:hAnsi="微软雅黑" w:hint="eastAsia"/>
          <w:color w:val="000000"/>
          <w:sz w:val="21"/>
          <w:szCs w:val="21"/>
        </w:rPr>
        <w:t>升序）唯一</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  LinkedList  链表实现 常用语堆栈与队列的实现 增删操作快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Set 接口 元素无序不可重复</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实现类有：</w:t>
      </w:r>
      <w:r>
        <w:rPr>
          <w:rFonts w:ascii="微软雅黑" w:eastAsia="微软雅黑" w:hAnsi="微软雅黑" w:cs="Calibri" w:hint="eastAsia"/>
          <w:color w:val="000000"/>
          <w:sz w:val="21"/>
          <w:szCs w:val="21"/>
        </w:rPr>
        <w:t>HashSet</w:t>
      </w:r>
      <w:r>
        <w:rPr>
          <w:rFonts w:ascii="微软雅黑" w:eastAsia="微软雅黑" w:hAnsi="微软雅黑" w:hint="eastAsia"/>
          <w:color w:val="000000"/>
          <w:sz w:val="21"/>
          <w:szCs w:val="21"/>
        </w:rPr>
        <w:t>，底层用</w:t>
      </w:r>
      <w:r>
        <w:rPr>
          <w:rFonts w:ascii="微软雅黑" w:eastAsia="微软雅黑" w:hAnsi="微软雅黑" w:cs="Calibri" w:hint="eastAsia"/>
          <w:color w:val="000000"/>
          <w:sz w:val="21"/>
          <w:szCs w:val="21"/>
        </w:rPr>
        <w:t>hashCode()</w:t>
      </w:r>
      <w:r>
        <w:rPr>
          <w:rFonts w:ascii="微软雅黑" w:eastAsia="微软雅黑" w:hAnsi="微软雅黑" w:hint="eastAsia"/>
          <w:color w:val="000000"/>
          <w:sz w:val="21"/>
          <w:szCs w:val="21"/>
        </w:rPr>
        <w:t>算法实现，</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  TreeSet要求元素有序，自定义的对象需要实</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现</w:t>
      </w:r>
      <w:r>
        <w:rPr>
          <w:rFonts w:ascii="微软雅黑" w:eastAsia="微软雅黑" w:hAnsi="微软雅黑" w:cs="Calibri" w:hint="eastAsia"/>
          <w:color w:val="000000"/>
          <w:sz w:val="21"/>
          <w:szCs w:val="21"/>
        </w:rPr>
        <w:t>Comparable</w:t>
      </w:r>
      <w:r>
        <w:rPr>
          <w:rFonts w:ascii="微软雅黑" w:eastAsia="微软雅黑" w:hAnsi="微软雅黑" w:hint="eastAsia"/>
          <w:color w:val="000000"/>
          <w:sz w:val="21"/>
          <w:szCs w:val="21"/>
        </w:rPr>
        <w:t>接口的 </w:t>
      </w:r>
      <w:r>
        <w:rPr>
          <w:rFonts w:ascii="微软雅黑" w:eastAsia="微软雅黑" w:hAnsi="微软雅黑" w:cs="Calibri" w:hint="eastAsia"/>
          <w:color w:val="000000"/>
          <w:sz w:val="21"/>
          <w:szCs w:val="21"/>
        </w:rPr>
        <w:t>compareTo</w:t>
      </w:r>
      <w:r>
        <w:rPr>
          <w:rFonts w:ascii="微软雅黑" w:eastAsia="微软雅黑" w:hAnsi="微软雅黑" w:hint="eastAsia"/>
          <w:color w:val="000000"/>
          <w:sz w:val="21"/>
          <w:szCs w:val="21"/>
        </w:rPr>
        <w:t>（</w:t>
      </w:r>
      <w:r>
        <w:rPr>
          <w:rFonts w:ascii="微软雅黑" w:eastAsia="微软雅黑" w:hAnsi="微软雅黑" w:cs="Calibri" w:hint="eastAsia"/>
          <w:color w:val="000000"/>
          <w:sz w:val="21"/>
          <w:szCs w:val="21"/>
        </w:rPr>
        <w:t>object o</w:t>
      </w:r>
      <w:r>
        <w:rPr>
          <w:rFonts w:ascii="微软雅黑" w:eastAsia="微软雅黑" w:hAnsi="微软雅黑" w:hint="eastAsia"/>
          <w:color w:val="000000"/>
          <w:sz w:val="21"/>
          <w:szCs w:val="21"/>
        </w:rPr>
        <w:t>）方法</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lastRenderedPageBreak/>
        <w:t> Map(接口</w:t>
      </w:r>
      <w:r>
        <w:rPr>
          <w:rFonts w:ascii="微软雅黑" w:eastAsia="微软雅黑" w:hAnsi="微软雅黑" w:cs="Calibri" w:hint="eastAsia"/>
          <w:color w:val="000000"/>
        </w:rPr>
        <w:t>): </w:t>
      </w:r>
      <w:r>
        <w:rPr>
          <w:rFonts w:ascii="微软雅黑" w:eastAsia="微软雅黑" w:hAnsi="微软雅黑" w:hint="eastAsia"/>
          <w:color w:val="000000"/>
        </w:rPr>
        <w:t>与</w:t>
      </w:r>
      <w:r>
        <w:rPr>
          <w:rFonts w:ascii="微软雅黑" w:eastAsia="微软雅黑" w:hAnsi="微软雅黑" w:cs="Calibri" w:hint="eastAsia"/>
          <w:color w:val="000000"/>
        </w:rPr>
        <w:t>Collection</w:t>
      </w:r>
      <w:r>
        <w:rPr>
          <w:rFonts w:ascii="微软雅黑" w:eastAsia="微软雅黑" w:hAnsi="微软雅黑" w:hint="eastAsia"/>
          <w:color w:val="000000"/>
        </w:rPr>
        <w:t>接口无关</w:t>
      </w:r>
      <w:r>
        <w:rPr>
          <w:rFonts w:ascii="微软雅黑" w:eastAsia="微软雅黑" w:hAnsi="微软雅黑" w:cs="Calibri" w:hint="eastAsia"/>
          <w:color w:val="000000"/>
        </w:rPr>
        <w:t>,</w:t>
      </w:r>
      <w:r>
        <w:rPr>
          <w:rFonts w:ascii="微软雅黑" w:eastAsia="微软雅黑" w:hAnsi="微软雅黑" w:hint="eastAsia"/>
          <w:color w:val="000000"/>
        </w:rPr>
        <w:t>有一个子接口</w:t>
      </w:r>
      <w:r>
        <w:rPr>
          <w:rFonts w:ascii="微软雅黑" w:eastAsia="微软雅黑" w:hAnsi="微软雅黑" w:cs="Calibri" w:hint="eastAsia"/>
          <w:color w:val="000000"/>
        </w:rPr>
        <w:t>SortedMap</w:t>
      </w:r>
      <w:r>
        <w:rPr>
          <w:rFonts w:ascii="微软雅黑" w:eastAsia="微软雅黑" w:hAnsi="微软雅黑" w:hint="eastAsia"/>
          <w:color w:val="000000"/>
        </w:rPr>
        <w:t>特点</w:t>
      </w:r>
      <w:r>
        <w:rPr>
          <w:rFonts w:ascii="微软雅黑" w:eastAsia="微软雅黑" w:hAnsi="微软雅黑" w:cs="Calibri" w:hint="eastAsia"/>
          <w:color w:val="000000"/>
        </w:rPr>
        <w:t>: </w:t>
      </w:r>
      <w:r>
        <w:rPr>
          <w:rFonts w:ascii="微软雅黑" w:eastAsia="微软雅黑" w:hAnsi="微软雅黑" w:hint="eastAsia"/>
          <w:color w:val="000000"/>
        </w:rPr>
        <w:t>元素是</w:t>
      </w:r>
      <w:r>
        <w:rPr>
          <w:rFonts w:ascii="微软雅黑" w:eastAsia="微软雅黑" w:hAnsi="微软雅黑" w:cs="Calibri" w:hint="eastAsia"/>
          <w:color w:val="000000"/>
        </w:rPr>
        <w:t>key-value, key </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 唯一</w:t>
      </w:r>
      <w:r>
        <w:rPr>
          <w:rFonts w:ascii="微软雅黑" w:eastAsia="微软雅黑" w:hAnsi="微软雅黑" w:cs="Calibri" w:hint="eastAsia"/>
          <w:color w:val="000000"/>
        </w:rPr>
        <w:t>,</w:t>
      </w:r>
      <w:r>
        <w:rPr>
          <w:rFonts w:ascii="微软雅黑" w:eastAsia="微软雅黑" w:hAnsi="微软雅黑" w:hint="eastAsia"/>
          <w:color w:val="000000"/>
        </w:rPr>
        <w:t>无序</w:t>
      </w:r>
      <w:r>
        <w:rPr>
          <w:rFonts w:ascii="微软雅黑" w:eastAsia="微软雅黑" w:hAnsi="微软雅黑" w:cs="Calibri" w:hint="eastAsia"/>
          <w:color w:val="000000"/>
        </w:rPr>
        <w:t>; value</w:t>
      </w:r>
      <w:r>
        <w:rPr>
          <w:rFonts w:ascii="微软雅黑" w:eastAsia="微软雅黑" w:hAnsi="微软雅黑" w:hint="eastAsia"/>
          <w:color w:val="000000"/>
        </w:rPr>
        <w:t>可重复</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实现类</w:t>
      </w:r>
      <w:r>
        <w:rPr>
          <w:rFonts w:ascii="微软雅黑" w:eastAsia="微软雅黑" w:hAnsi="微软雅黑" w:cs="Calibri" w:hint="eastAsia"/>
          <w:color w:val="000000"/>
        </w:rPr>
        <w:t>: HashMap </w:t>
      </w:r>
      <w:r>
        <w:rPr>
          <w:rFonts w:ascii="微软雅黑" w:eastAsia="微软雅黑" w:hAnsi="微软雅黑" w:hint="eastAsia"/>
          <w:color w:val="000000"/>
        </w:rPr>
        <w:t>轻量级 线程不安全的</w:t>
      </w:r>
      <w:r>
        <w:rPr>
          <w:rFonts w:ascii="微软雅黑" w:eastAsia="微软雅黑" w:hAnsi="微软雅黑" w:cs="Calibri" w:hint="eastAsia"/>
          <w:color w:val="000000"/>
        </w:rPr>
        <w:t>,</w:t>
      </w:r>
      <w:r>
        <w:rPr>
          <w:rFonts w:ascii="微软雅黑" w:eastAsia="微软雅黑" w:hAnsi="微软雅黑" w:hint="eastAsia"/>
          <w:color w:val="000000"/>
        </w:rPr>
        <w:t>允许</w:t>
      </w:r>
      <w:r>
        <w:rPr>
          <w:rFonts w:ascii="微软雅黑" w:eastAsia="微软雅黑" w:hAnsi="微软雅黑" w:cs="Calibri" w:hint="eastAsia"/>
          <w:color w:val="000000"/>
        </w:rPr>
        <w:t>key</w:t>
      </w:r>
      <w:r>
        <w:rPr>
          <w:rFonts w:ascii="微软雅黑" w:eastAsia="微软雅黑" w:hAnsi="微软雅黑" w:hint="eastAsia"/>
          <w:color w:val="000000"/>
        </w:rPr>
        <w:t>或</w:t>
      </w:r>
      <w:r>
        <w:rPr>
          <w:rFonts w:ascii="微软雅黑" w:eastAsia="微软雅黑" w:hAnsi="微软雅黑" w:cs="Calibri" w:hint="eastAsia"/>
          <w:color w:val="000000"/>
        </w:rPr>
        <w:t>value</w:t>
      </w:r>
      <w:r>
        <w:rPr>
          <w:rFonts w:ascii="微软雅黑" w:eastAsia="微软雅黑" w:hAnsi="微软雅黑" w:hint="eastAsia"/>
          <w:color w:val="000000"/>
        </w:rPr>
        <w:t>为</w:t>
      </w:r>
      <w:r>
        <w:rPr>
          <w:rFonts w:ascii="微软雅黑" w:eastAsia="微软雅黑" w:hAnsi="微软雅黑" w:cs="Calibri" w:hint="eastAsia"/>
          <w:color w:val="000000"/>
        </w:rPr>
        <w:t>null JDK1.2</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        HashTable 重量级 线程安全的 不允许</w:t>
      </w:r>
      <w:r>
        <w:rPr>
          <w:rFonts w:ascii="微软雅黑" w:eastAsia="微软雅黑" w:hAnsi="微软雅黑" w:cs="Calibri" w:hint="eastAsia"/>
          <w:color w:val="000000"/>
        </w:rPr>
        <w:t>key</w:t>
      </w:r>
      <w:r>
        <w:rPr>
          <w:rFonts w:ascii="微软雅黑" w:eastAsia="微软雅黑" w:hAnsi="微软雅黑" w:hint="eastAsia"/>
          <w:color w:val="000000"/>
        </w:rPr>
        <w:t>或</w:t>
      </w:r>
      <w:r>
        <w:rPr>
          <w:rFonts w:ascii="微软雅黑" w:eastAsia="微软雅黑" w:hAnsi="微软雅黑" w:cs="Calibri" w:hint="eastAsia"/>
          <w:color w:val="000000"/>
        </w:rPr>
        <w:t>value</w:t>
      </w:r>
      <w:r>
        <w:rPr>
          <w:rFonts w:ascii="微软雅黑" w:eastAsia="微软雅黑" w:hAnsi="微软雅黑" w:hint="eastAsia"/>
          <w:color w:val="000000"/>
        </w:rPr>
        <w:t>为</w:t>
      </w:r>
      <w:r>
        <w:rPr>
          <w:rFonts w:ascii="微软雅黑" w:eastAsia="微软雅黑" w:hAnsi="微软雅黑" w:cs="Calibri" w:hint="eastAsia"/>
          <w:color w:val="000000"/>
        </w:rPr>
        <w:t>null   JDK1.0</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       Properties是</w:t>
      </w:r>
      <w:r>
        <w:rPr>
          <w:rFonts w:ascii="微软雅黑" w:eastAsia="微软雅黑" w:hAnsi="微软雅黑" w:cs="Calibri" w:hint="eastAsia"/>
          <w:color w:val="000000"/>
        </w:rPr>
        <w:t>HashTable</w:t>
      </w:r>
      <w:r>
        <w:rPr>
          <w:rFonts w:ascii="微软雅黑" w:eastAsia="微软雅黑" w:hAnsi="微软雅黑" w:hint="eastAsia"/>
          <w:color w:val="000000"/>
        </w:rPr>
        <w:t>的子类</w:t>
      </w:r>
      <w:r>
        <w:rPr>
          <w:rFonts w:ascii="微软雅黑" w:eastAsia="微软雅黑" w:hAnsi="微软雅黑" w:cs="Calibri" w:hint="eastAsia"/>
          <w:color w:val="000000"/>
        </w:rPr>
        <w:t>,</w:t>
      </w:r>
      <w:r>
        <w:rPr>
          <w:rFonts w:ascii="微软雅黑" w:eastAsia="微软雅黑" w:hAnsi="微软雅黑" w:hint="eastAsia"/>
          <w:color w:val="000000"/>
        </w:rPr>
        <w:t>主键和值都是字符串</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SortedMap:(不重要</w:t>
      </w:r>
      <w:r>
        <w:rPr>
          <w:rFonts w:ascii="微软雅黑" w:eastAsia="微软雅黑" w:hAnsi="微软雅黑" w:cs="Calibri" w:hint="eastAsia"/>
          <w:color w:val="000000"/>
        </w:rPr>
        <w:t>)</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特点</w:t>
      </w:r>
      <w:r>
        <w:rPr>
          <w:rFonts w:ascii="微软雅黑" w:eastAsia="微软雅黑" w:hAnsi="微软雅黑" w:cs="Calibri" w:hint="eastAsia"/>
          <w:color w:val="000000"/>
        </w:rPr>
        <w:t>: key</w:t>
      </w:r>
      <w:r>
        <w:rPr>
          <w:rFonts w:ascii="微软雅黑" w:eastAsia="微软雅黑" w:hAnsi="微软雅黑" w:hint="eastAsia"/>
          <w:color w:val="000000"/>
        </w:rPr>
        <w:t>唯一</w:t>
      </w:r>
      <w:r>
        <w:rPr>
          <w:rFonts w:ascii="微软雅黑" w:eastAsia="微软雅黑" w:hAnsi="微软雅黑" w:cs="Calibri" w:hint="eastAsia"/>
          <w:color w:val="000000"/>
        </w:rPr>
        <w:t>,</w:t>
      </w:r>
      <w:r>
        <w:rPr>
          <w:rFonts w:ascii="微软雅黑" w:eastAsia="微软雅黑" w:hAnsi="微软雅黑" w:hint="eastAsia"/>
          <w:color w:val="000000"/>
        </w:rPr>
        <w:t>有序</w:t>
      </w:r>
      <w:r>
        <w:rPr>
          <w:rFonts w:ascii="微软雅黑" w:eastAsia="微软雅黑" w:hAnsi="微软雅黑" w:cs="Calibri" w:hint="eastAsia"/>
          <w:color w:val="000000"/>
        </w:rPr>
        <w:t>(Unicode</w:t>
      </w:r>
      <w:r>
        <w:rPr>
          <w:rFonts w:ascii="微软雅黑" w:eastAsia="微软雅黑" w:hAnsi="微软雅黑" w:hint="eastAsia"/>
          <w:color w:val="000000"/>
        </w:rPr>
        <w:t>升序</w:t>
      </w:r>
      <w:r>
        <w:rPr>
          <w:rFonts w:ascii="微软雅黑" w:eastAsia="微软雅黑" w:hAnsi="微软雅黑" w:cs="Calibri" w:hint="eastAsia"/>
          <w:color w:val="000000"/>
        </w:rPr>
        <w:t>)</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实现类</w:t>
      </w:r>
      <w:r>
        <w:rPr>
          <w:rFonts w:ascii="微软雅黑" w:eastAsia="微软雅黑" w:hAnsi="微软雅黑" w:cs="Calibri" w:hint="eastAsia"/>
          <w:color w:val="000000"/>
        </w:rPr>
        <w:t>:TreeMap</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gradView上拉加载和下拉刷新怎么实现</w:t>
      </w:r>
    </w:p>
    <w:p w:rsidR="004E257C" w:rsidRDefault="004E257C" w:rsidP="004E257C">
      <w:pPr>
        <w:pStyle w:val="p0"/>
        <w:rPr>
          <w:rFonts w:ascii="微软雅黑" w:eastAsia="微软雅黑" w:hAnsi="微软雅黑"/>
          <w:color w:val="000000"/>
        </w:rPr>
      </w:pPr>
      <w:r>
        <w:rPr>
          <w:rFonts w:ascii="微软雅黑" w:eastAsia="微软雅黑" w:hAnsi="微软雅黑"/>
          <w:color w:val="000000"/>
        </w:rPr>
        <w:t xml:space="preserve">实现OnScrollListener 接口重写onScrollStateChanged 和onScroll方法，使用onscroll方法实现”滑动“后处理检查是否还有新的记录，如果有，调用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    </w:t>
      </w:r>
    </w:p>
    <w:p w:rsidR="004E257C" w:rsidRDefault="004E257C" w:rsidP="004E257C">
      <w:pPr>
        <w:pStyle w:val="15"/>
        <w:rPr>
          <w:rFonts w:ascii="微软雅黑" w:eastAsia="微软雅黑" w:hAnsi="微软雅黑"/>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用过哪些框架</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XUtils  AFinal  第三方开源框架</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横向scrollView和ViewPager之间的冲突</w:t>
      </w:r>
    </w:p>
    <w:p w:rsidR="004E257C" w:rsidRDefault="004E257C" w:rsidP="004E257C">
      <w:pPr>
        <w:pStyle w:val="15"/>
        <w:rPr>
          <w:rFonts w:ascii="Arial" w:hAnsi="Arial" w:cs="Arial"/>
          <w:color w:val="333333"/>
          <w:szCs w:val="21"/>
        </w:rPr>
      </w:pPr>
      <w:r>
        <w:rPr>
          <w:rFonts w:ascii="Arial" w:hAnsi="Arial" w:cs="Arial"/>
          <w:color w:val="333333"/>
          <w:szCs w:val="21"/>
        </w:rPr>
        <w:t>重写</w:t>
      </w:r>
      <w:r>
        <w:rPr>
          <w:rFonts w:ascii="Arial" w:hAnsi="Arial" w:cs="Arial"/>
          <w:color w:val="333333"/>
          <w:szCs w:val="21"/>
        </w:rPr>
        <w:t>ScrollView</w:t>
      </w:r>
      <w:r>
        <w:rPr>
          <w:rFonts w:ascii="Arial" w:hAnsi="Arial" w:cs="Arial"/>
          <w:color w:val="333333"/>
          <w:szCs w:val="21"/>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publicclass</w:t>
      </w:r>
      <w:r>
        <w:rPr>
          <w:rFonts w:ascii="Consolas" w:eastAsia="宋体" w:hAnsi="Consolas" w:cs="Consolas"/>
          <w:color w:val="2B91AF"/>
          <w:sz w:val="24"/>
          <w:szCs w:val="24"/>
          <w:shd w:val="clear" w:color="auto" w:fill="EEEEEE"/>
        </w:rPr>
        <w:t>HomeFeatureLayout</w:t>
      </w:r>
      <w:r>
        <w:rPr>
          <w:rFonts w:ascii="Consolas" w:eastAsia="宋体" w:hAnsi="Consolas" w:cs="Consolas"/>
          <w:color w:val="00008B"/>
          <w:sz w:val="24"/>
          <w:szCs w:val="24"/>
          <w:shd w:val="clear" w:color="auto" w:fill="EEEEEE"/>
        </w:rPr>
        <w:t>extends</w:t>
      </w:r>
      <w:r>
        <w:rPr>
          <w:rFonts w:ascii="Consolas" w:eastAsia="宋体" w:hAnsi="Consolas" w:cs="Consolas"/>
          <w:color w:val="2B91AF"/>
          <w:sz w:val="24"/>
          <w:szCs w:val="24"/>
          <w:shd w:val="clear" w:color="auto" w:fill="EEEEEE"/>
        </w:rPr>
        <w:t>HorizontalScrollView</w:t>
      </w: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private</w:t>
      </w:r>
      <w:r>
        <w:rPr>
          <w:rFonts w:ascii="Consolas" w:eastAsia="宋体" w:hAnsi="Consolas" w:cs="Consolas"/>
          <w:color w:val="2B91AF"/>
          <w:sz w:val="24"/>
          <w:szCs w:val="24"/>
          <w:shd w:val="clear" w:color="auto" w:fill="EEEEEE"/>
        </w:rPr>
        <w:t>ArrayList</w:t>
      </w:r>
      <w:r>
        <w:rPr>
          <w:rFonts w:ascii="Consolas" w:eastAsia="宋体" w:hAnsi="Consolas" w:cs="Consolas"/>
          <w:color w:val="000000"/>
          <w:sz w:val="24"/>
          <w:szCs w:val="24"/>
          <w:shd w:val="clear" w:color="auto" w:fill="EEEEEE"/>
        </w:rPr>
        <w:t>&lt;</w:t>
      </w:r>
      <w:r>
        <w:rPr>
          <w:rFonts w:ascii="Consolas" w:eastAsia="宋体" w:hAnsi="Consolas" w:cs="Consolas"/>
          <w:color w:val="2B91AF"/>
          <w:sz w:val="24"/>
          <w:szCs w:val="24"/>
          <w:shd w:val="clear" w:color="auto" w:fill="EEEEEE"/>
        </w:rPr>
        <w:t>ListItem</w:t>
      </w:r>
      <w:r>
        <w:rPr>
          <w:rFonts w:ascii="Consolas" w:eastAsia="宋体" w:hAnsi="Consolas" w:cs="Consolas"/>
          <w:color w:val="000000"/>
          <w:sz w:val="24"/>
          <w:szCs w:val="24"/>
          <w:shd w:val="clear" w:color="auto" w:fill="EEEEEE"/>
        </w:rPr>
        <w:t xml:space="preserve">&gt; items = </w:t>
      </w:r>
      <w:r>
        <w:rPr>
          <w:rFonts w:ascii="Consolas" w:eastAsia="宋体" w:hAnsi="Consolas" w:cs="Consolas"/>
          <w:color w:val="00008B"/>
          <w:sz w:val="24"/>
          <w:szCs w:val="24"/>
          <w:shd w:val="clear" w:color="auto" w:fill="EEEEEE"/>
        </w:rPr>
        <w:t>null</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private</w:t>
      </w:r>
      <w:r>
        <w:rPr>
          <w:rFonts w:ascii="Consolas" w:eastAsia="宋体" w:hAnsi="Consolas" w:cs="Consolas"/>
          <w:color w:val="2B91AF"/>
          <w:sz w:val="24"/>
          <w:szCs w:val="24"/>
          <w:shd w:val="clear" w:color="auto" w:fill="EEEEEE"/>
        </w:rPr>
        <w:t>GestureDetector</w:t>
      </w:r>
      <w:r>
        <w:rPr>
          <w:rFonts w:ascii="Consolas" w:eastAsia="宋体" w:hAnsi="Consolas" w:cs="Consolas"/>
          <w:color w:val="000000"/>
          <w:sz w:val="24"/>
          <w:szCs w:val="24"/>
          <w:shd w:val="clear" w:color="auto" w:fill="EEEEEE"/>
        </w:rPr>
        <w:t xml:space="preserve"> gestureDetector;</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lastRenderedPageBreak/>
        <w:t>View</w:t>
      </w:r>
      <w:r>
        <w:rPr>
          <w:rFonts w:ascii="Consolas" w:eastAsia="宋体" w:hAnsi="Consolas" w:cs="Consolas"/>
          <w:color w:val="000000"/>
          <w:sz w:val="24"/>
          <w:szCs w:val="24"/>
          <w:shd w:val="clear" w:color="auto" w:fill="EEEEEE"/>
        </w:rPr>
        <w:t>.</w:t>
      </w:r>
      <w:r>
        <w:rPr>
          <w:rFonts w:ascii="Consolas" w:eastAsia="宋体" w:hAnsi="Consolas" w:cs="Consolas"/>
          <w:color w:val="2B91AF"/>
          <w:sz w:val="24"/>
          <w:szCs w:val="24"/>
          <w:shd w:val="clear" w:color="auto" w:fill="EEEEEE"/>
        </w:rPr>
        <w:t>OnTouchListener</w:t>
      </w:r>
      <w:r>
        <w:rPr>
          <w:rFonts w:ascii="Consolas" w:eastAsia="宋体" w:hAnsi="Consolas" w:cs="Consolas"/>
          <w:color w:val="000000"/>
          <w:sz w:val="24"/>
          <w:szCs w:val="24"/>
          <w:shd w:val="clear" w:color="auto" w:fill="EEEEEE"/>
        </w:rPr>
        <w:t xml:space="preserve"> gestureListener;</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privatestaticfinalint</w:t>
      </w:r>
      <w:r>
        <w:rPr>
          <w:rFonts w:ascii="Consolas" w:eastAsia="宋体" w:hAnsi="Consolas" w:cs="Consolas"/>
          <w:color w:val="000000"/>
          <w:sz w:val="24"/>
          <w:szCs w:val="24"/>
          <w:shd w:val="clear" w:color="auto" w:fill="EEEEEE"/>
        </w:rPr>
        <w:t xml:space="preserve"> SWIPE_MIN_DISTANCE = </w:t>
      </w:r>
      <w:r>
        <w:rPr>
          <w:rFonts w:ascii="Consolas" w:eastAsia="宋体" w:hAnsi="Consolas" w:cs="Consolas"/>
          <w:color w:val="800000"/>
          <w:sz w:val="24"/>
          <w:szCs w:val="24"/>
          <w:shd w:val="clear" w:color="auto" w:fill="EEEEEE"/>
        </w:rPr>
        <w:t>5</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privatestaticfinalint</w:t>
      </w:r>
      <w:r>
        <w:rPr>
          <w:rFonts w:ascii="Consolas" w:eastAsia="宋体" w:hAnsi="Consolas" w:cs="Consolas"/>
          <w:color w:val="000000"/>
          <w:sz w:val="24"/>
          <w:szCs w:val="24"/>
          <w:shd w:val="clear" w:color="auto" w:fill="EEEEEE"/>
        </w:rPr>
        <w:t xml:space="preserve"> SWIPE_THRESHOLD_VELOCITY = </w:t>
      </w:r>
      <w:r>
        <w:rPr>
          <w:rFonts w:ascii="Consolas" w:eastAsia="宋体" w:hAnsi="Consolas" w:cs="Consolas"/>
          <w:color w:val="800000"/>
          <w:sz w:val="24"/>
          <w:szCs w:val="24"/>
          <w:shd w:val="clear" w:color="auto" w:fill="EEEEEE"/>
        </w:rPr>
        <w:t>300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privateint</w:t>
      </w:r>
      <w:r>
        <w:rPr>
          <w:rFonts w:ascii="Consolas" w:eastAsia="宋体" w:hAnsi="Consolas" w:cs="Consolas"/>
          <w:color w:val="000000"/>
          <w:sz w:val="24"/>
          <w:szCs w:val="24"/>
          <w:shd w:val="clear" w:color="auto" w:fill="EEEEEE"/>
        </w:rPr>
        <w:t xml:space="preserve"> activeFeature = </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public</w:t>
      </w:r>
      <w:r>
        <w:rPr>
          <w:rFonts w:ascii="Consolas" w:eastAsia="宋体" w:hAnsi="Consolas" w:cs="Consolas"/>
          <w:color w:val="2B91AF"/>
          <w:sz w:val="24"/>
          <w:szCs w:val="24"/>
          <w:shd w:val="clear" w:color="auto" w:fill="EEEEEE"/>
        </w:rPr>
        <w:t>HomeFeatureLayout</w:t>
      </w:r>
      <w:r>
        <w:rPr>
          <w:rFonts w:ascii="Consolas" w:eastAsia="宋体" w:hAnsi="Consolas" w:cs="Consolas"/>
          <w:color w:val="000000"/>
          <w:sz w:val="24"/>
          <w:szCs w:val="24"/>
          <w:shd w:val="clear" w:color="auto" w:fill="EEEEEE"/>
        </w:rPr>
        <w:t>(</w:t>
      </w:r>
      <w:r>
        <w:rPr>
          <w:rFonts w:ascii="Consolas" w:eastAsia="宋体" w:hAnsi="Consolas" w:cs="Consolas"/>
          <w:color w:val="2B91AF"/>
          <w:sz w:val="24"/>
          <w:szCs w:val="24"/>
          <w:shd w:val="clear" w:color="auto" w:fill="EEEEEE"/>
        </w:rPr>
        <w:t>Context</w:t>
      </w:r>
      <w:r>
        <w:rPr>
          <w:rFonts w:ascii="Consolas" w:eastAsia="宋体" w:hAnsi="Consolas" w:cs="Consolas"/>
          <w:color w:val="000000"/>
          <w:sz w:val="24"/>
          <w:szCs w:val="24"/>
          <w:shd w:val="clear" w:color="auto" w:fill="EEEEEE"/>
        </w:rPr>
        <w:t xml:space="preserve"> context, </w:t>
      </w:r>
      <w:r>
        <w:rPr>
          <w:rFonts w:ascii="Consolas" w:eastAsia="宋体" w:hAnsi="Consolas" w:cs="Consolas"/>
          <w:color w:val="2B91AF"/>
          <w:sz w:val="24"/>
          <w:szCs w:val="24"/>
          <w:shd w:val="clear" w:color="auto" w:fill="EEEEEE"/>
        </w:rPr>
        <w:t>ArrayList</w:t>
      </w:r>
      <w:r>
        <w:rPr>
          <w:rFonts w:ascii="Consolas" w:eastAsia="宋体" w:hAnsi="Consolas" w:cs="Consolas"/>
          <w:color w:val="000000"/>
          <w:sz w:val="24"/>
          <w:szCs w:val="24"/>
          <w:shd w:val="clear" w:color="auto" w:fill="EEEEEE"/>
        </w:rPr>
        <w:t>&lt;</w:t>
      </w:r>
      <w:r>
        <w:rPr>
          <w:rFonts w:ascii="Consolas" w:eastAsia="宋体" w:hAnsi="Consolas" w:cs="Consolas"/>
          <w:color w:val="2B91AF"/>
          <w:sz w:val="24"/>
          <w:szCs w:val="24"/>
          <w:shd w:val="clear" w:color="auto" w:fill="EEEEEE"/>
        </w:rPr>
        <w:t>ListItem</w:t>
      </w:r>
      <w:r>
        <w:rPr>
          <w:rFonts w:ascii="Consolas" w:eastAsia="宋体" w:hAnsi="Consolas" w:cs="Consolas"/>
          <w:color w:val="000000"/>
          <w:sz w:val="24"/>
          <w:szCs w:val="24"/>
          <w:shd w:val="clear" w:color="auto" w:fill="EEEEEE"/>
        </w:rPr>
        <w:t>&gt; items){</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super</w:t>
      </w:r>
      <w:r>
        <w:rPr>
          <w:rFonts w:ascii="Consolas" w:eastAsia="宋体" w:hAnsi="Consolas" w:cs="Consolas"/>
          <w:color w:val="000000"/>
          <w:sz w:val="24"/>
          <w:szCs w:val="24"/>
          <w:shd w:val="clear" w:color="auto" w:fill="EEEEEE"/>
        </w:rPr>
        <w:t>(context);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setLayoutParams(</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 xml:space="preserve">.FILL_PARENT, </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.WRAP_CONTENT));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setFadingEdgeLength(</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this</w:t>
      </w:r>
      <w:r>
        <w:rPr>
          <w:rFonts w:ascii="Consolas" w:eastAsia="宋体" w:hAnsi="Consolas" w:cs="Consolas"/>
          <w:color w:val="000000"/>
          <w:sz w:val="24"/>
          <w:szCs w:val="24"/>
          <w:shd w:val="clear" w:color="auto" w:fill="EEEEEE"/>
        </w:rPr>
        <w:t>.setHorizontalScrollBarEnabled(</w:t>
      </w:r>
      <w:r>
        <w:rPr>
          <w:rFonts w:ascii="Consolas" w:eastAsia="宋体" w:hAnsi="Consolas" w:cs="Consolas"/>
          <w:color w:val="00008B"/>
          <w:sz w:val="24"/>
          <w:szCs w:val="24"/>
          <w:shd w:val="clear" w:color="auto" w:fill="EEEEEE"/>
        </w:rPr>
        <w:t>false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this</w:t>
      </w:r>
      <w:r>
        <w:rPr>
          <w:rFonts w:ascii="Consolas" w:eastAsia="宋体" w:hAnsi="Consolas" w:cs="Consolas"/>
          <w:color w:val="000000"/>
          <w:sz w:val="24"/>
          <w:szCs w:val="24"/>
          <w:shd w:val="clear" w:color="auto" w:fill="EEEEEE"/>
        </w:rPr>
        <w:t>.setVerticalScrollBarEnabled(</w:t>
      </w:r>
      <w:r>
        <w:rPr>
          <w:rFonts w:ascii="Consolas" w:eastAsia="宋体" w:hAnsi="Consolas" w:cs="Consolas"/>
          <w:color w:val="00008B"/>
          <w:sz w:val="24"/>
          <w:szCs w:val="24"/>
          <w:shd w:val="clear" w:color="auto" w:fill="EEEEEE"/>
        </w:rPr>
        <w:t>false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LinearLayout</w:t>
      </w:r>
      <w:r>
        <w:rPr>
          <w:rFonts w:ascii="Consolas" w:eastAsia="宋体" w:hAnsi="Consolas" w:cs="Consolas"/>
          <w:color w:val="000000"/>
          <w:sz w:val="24"/>
          <w:szCs w:val="24"/>
          <w:shd w:val="clear" w:color="auto" w:fill="EEEEEE"/>
        </w:rPr>
        <w:t xml:space="preserve"> internalWrapper = </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LinearLayout</w:t>
      </w:r>
      <w:r>
        <w:rPr>
          <w:rFonts w:ascii="Consolas" w:eastAsia="宋体" w:hAnsi="Consolas" w:cs="Consolas"/>
          <w:color w:val="000000"/>
          <w:sz w:val="24"/>
          <w:szCs w:val="24"/>
          <w:shd w:val="clear" w:color="auto" w:fill="EEEEEE"/>
        </w:rPr>
        <w:t>(context);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internalWrapper.setLayoutParams(</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 xml:space="preserve">.FILL_PARENT, </w:t>
      </w:r>
      <w:r>
        <w:rPr>
          <w:rFonts w:ascii="Consolas" w:eastAsia="宋体" w:hAnsi="Consolas" w:cs="Consolas"/>
          <w:color w:val="2B91AF"/>
          <w:sz w:val="24"/>
          <w:szCs w:val="24"/>
          <w:shd w:val="clear" w:color="auto" w:fill="EEEEEE"/>
        </w:rPr>
        <w:t>LayoutParams</w:t>
      </w:r>
      <w:r>
        <w:rPr>
          <w:rFonts w:ascii="Consolas" w:eastAsia="宋体" w:hAnsi="Consolas" w:cs="Consolas"/>
          <w:color w:val="000000"/>
          <w:sz w:val="24"/>
          <w:szCs w:val="24"/>
          <w:shd w:val="clear" w:color="auto" w:fill="EEEEEE"/>
        </w:rPr>
        <w:t>.FILL_PARENT));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internalWrapper.setOrientation(</w:t>
      </w:r>
      <w:r>
        <w:rPr>
          <w:rFonts w:ascii="Consolas" w:eastAsia="宋体" w:hAnsi="Consolas" w:cs="Consolas"/>
          <w:color w:val="2B91AF"/>
          <w:sz w:val="24"/>
          <w:szCs w:val="24"/>
          <w:shd w:val="clear" w:color="auto" w:fill="EEEEEE"/>
        </w:rPr>
        <w:t>LinearLayout</w:t>
      </w:r>
      <w:r>
        <w:rPr>
          <w:rFonts w:ascii="Consolas" w:eastAsia="宋体" w:hAnsi="Consolas" w:cs="Consolas"/>
          <w:color w:val="000000"/>
          <w:sz w:val="24"/>
          <w:szCs w:val="24"/>
          <w:shd w:val="clear" w:color="auto" w:fill="EEEEEE"/>
        </w:rPr>
        <w:t>.HORIZONTAL);</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addView(internalWrapper);</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this</w:t>
      </w:r>
      <w:r>
        <w:rPr>
          <w:rFonts w:ascii="Consolas" w:eastAsia="宋体" w:hAnsi="Consolas" w:cs="Consolas"/>
          <w:color w:val="000000"/>
          <w:sz w:val="24"/>
          <w:szCs w:val="24"/>
          <w:shd w:val="clear" w:color="auto" w:fill="EEEEEE"/>
        </w:rPr>
        <w:t>.items = items;</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for</w:t>
      </w:r>
      <w:r>
        <w:rPr>
          <w:rFonts w:ascii="Consolas" w:eastAsia="宋体" w:hAnsi="Consolas" w:cs="Consolas"/>
          <w:color w:val="000000"/>
          <w:sz w:val="24"/>
          <w:szCs w:val="24"/>
          <w:shd w:val="clear" w:color="auto" w:fill="EEEEEE"/>
        </w:rPr>
        <w:t>(</w:t>
      </w:r>
      <w:r>
        <w:rPr>
          <w:rFonts w:ascii="Consolas" w:eastAsia="宋体" w:hAnsi="Consolas" w:cs="Consolas"/>
          <w:color w:val="00008B"/>
          <w:sz w:val="24"/>
          <w:szCs w:val="24"/>
          <w:shd w:val="clear" w:color="auto" w:fill="EEEEEE"/>
        </w:rPr>
        <w:t>int</w:t>
      </w:r>
      <w:r>
        <w:rPr>
          <w:rFonts w:ascii="Consolas" w:eastAsia="宋体" w:hAnsi="Consolas" w:cs="Consolas"/>
          <w:color w:val="000000"/>
          <w:sz w:val="24"/>
          <w:szCs w:val="24"/>
          <w:shd w:val="clear" w:color="auto" w:fill="EEEEEE"/>
        </w:rPr>
        <w:t xml:space="preserve"> i = </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 i&lt; items.size();i++){</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LinearLayout</w:t>
      </w:r>
      <w:r>
        <w:rPr>
          <w:rFonts w:ascii="Consolas" w:eastAsia="宋体" w:hAnsi="Consolas" w:cs="Consolas"/>
          <w:color w:val="000000"/>
          <w:sz w:val="24"/>
          <w:szCs w:val="24"/>
          <w:shd w:val="clear" w:color="auto" w:fill="EEEEEE"/>
        </w:rPr>
        <w:t xml:space="preserve"> featureLayout = (</w:t>
      </w:r>
      <w:r>
        <w:rPr>
          <w:rFonts w:ascii="Consolas" w:eastAsia="宋体" w:hAnsi="Consolas" w:cs="Consolas"/>
          <w:color w:val="2B91AF"/>
          <w:sz w:val="24"/>
          <w:szCs w:val="24"/>
          <w:shd w:val="clear" w:color="auto" w:fill="EEEEEE"/>
        </w:rPr>
        <w:t>LinearLayout</w:t>
      </w:r>
      <w:r>
        <w:rPr>
          <w:rFonts w:ascii="Consolas" w:eastAsia="宋体" w:hAnsi="Consolas" w:cs="Consolas"/>
          <w:color w:val="000000"/>
          <w:sz w:val="24"/>
          <w:szCs w:val="24"/>
          <w:shd w:val="clear" w:color="auto" w:fill="EEEEEE"/>
        </w:rPr>
        <w:t xml:space="preserve">) </w:t>
      </w:r>
      <w:r>
        <w:rPr>
          <w:rFonts w:ascii="Consolas" w:eastAsia="宋体" w:hAnsi="Consolas" w:cs="Consolas"/>
          <w:color w:val="2B91AF"/>
          <w:sz w:val="24"/>
          <w:szCs w:val="24"/>
          <w:shd w:val="clear" w:color="auto" w:fill="EEEEEE"/>
        </w:rPr>
        <w:t>View</w:t>
      </w:r>
      <w:r>
        <w:rPr>
          <w:rFonts w:ascii="Consolas" w:eastAsia="宋体" w:hAnsi="Consolas" w:cs="Consolas"/>
          <w:color w:val="000000"/>
          <w:sz w:val="24"/>
          <w:szCs w:val="24"/>
          <w:shd w:val="clear" w:color="auto" w:fill="EEEEEE"/>
        </w:rPr>
        <w:t>.inflate(</w:t>
      </w:r>
      <w:r>
        <w:rPr>
          <w:rFonts w:ascii="Consolas" w:eastAsia="宋体" w:hAnsi="Consolas" w:cs="Consolas"/>
          <w:color w:val="00008B"/>
          <w:sz w:val="24"/>
          <w:szCs w:val="24"/>
          <w:shd w:val="clear" w:color="auto" w:fill="EEEEEE"/>
        </w:rPr>
        <w:t>this</w:t>
      </w:r>
      <w:r>
        <w:rPr>
          <w:rFonts w:ascii="Consolas" w:eastAsia="宋体" w:hAnsi="Consolas" w:cs="Consolas"/>
          <w:color w:val="000000"/>
          <w:sz w:val="24"/>
          <w:szCs w:val="24"/>
          <w:shd w:val="clear" w:color="auto" w:fill="EEEEEE"/>
        </w:rPr>
        <w:t>.getContext(),R.layout.homefeature,</w:t>
      </w:r>
      <w:r>
        <w:rPr>
          <w:rFonts w:ascii="Consolas" w:eastAsia="宋体" w:hAnsi="Consolas" w:cs="Consolas"/>
          <w:color w:val="00008B"/>
          <w:sz w:val="24"/>
          <w:szCs w:val="24"/>
          <w:shd w:val="clear" w:color="auto" w:fill="EEEEEE"/>
        </w:rPr>
        <w:t>null</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xml:space="preserve"> header = (</w:t>
      </w: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featureLayout.findViewById(R.id.featureheader);</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ImageView</w:t>
      </w:r>
      <w:r>
        <w:rPr>
          <w:rFonts w:ascii="Consolas" w:eastAsia="宋体" w:hAnsi="Consolas" w:cs="Consolas"/>
          <w:color w:val="000000"/>
          <w:sz w:val="24"/>
          <w:szCs w:val="24"/>
          <w:shd w:val="clear" w:color="auto" w:fill="EEEEEE"/>
        </w:rPr>
        <w:t xml:space="preserve"> image = (</w:t>
      </w:r>
      <w:r>
        <w:rPr>
          <w:rFonts w:ascii="Consolas" w:eastAsia="宋体" w:hAnsi="Consolas" w:cs="Consolas"/>
          <w:color w:val="2B91AF"/>
          <w:sz w:val="24"/>
          <w:szCs w:val="24"/>
          <w:shd w:val="clear" w:color="auto" w:fill="EEEEEE"/>
        </w:rPr>
        <w:t>ImageView</w:t>
      </w:r>
      <w:r>
        <w:rPr>
          <w:rFonts w:ascii="Consolas" w:eastAsia="宋体" w:hAnsi="Consolas" w:cs="Consolas"/>
          <w:color w:val="000000"/>
          <w:sz w:val="24"/>
          <w:szCs w:val="24"/>
          <w:shd w:val="clear" w:color="auto" w:fill="EEEEEE"/>
        </w:rPr>
        <w:t>) featureLayout.findViewById(R.id.featureimage);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xml:space="preserve"> title = (</w:t>
      </w: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featureLayout.findViewById(R.id.featuretitle);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title.setTag(items.</w:t>
      </w:r>
      <w:r>
        <w:rPr>
          <w:rFonts w:ascii="Consolas" w:eastAsia="宋体" w:hAnsi="Consolas" w:cs="Consolas"/>
          <w:color w:val="00008B"/>
          <w:sz w:val="24"/>
          <w:szCs w:val="24"/>
          <w:shd w:val="clear" w:color="auto" w:fill="EEEEEE"/>
        </w:rPr>
        <w:t>get</w:t>
      </w:r>
      <w:r>
        <w:rPr>
          <w:rFonts w:ascii="Consolas" w:eastAsia="宋体" w:hAnsi="Consolas" w:cs="Consolas"/>
          <w:color w:val="000000"/>
          <w:sz w:val="24"/>
          <w:szCs w:val="24"/>
          <w:shd w:val="clear" w:color="auto" w:fill="EEEEEE"/>
        </w:rPr>
        <w:t>(i).</w:t>
      </w:r>
      <w:r>
        <w:rPr>
          <w:rFonts w:ascii="Consolas" w:eastAsia="宋体" w:hAnsi="Consolas" w:cs="Consolas"/>
          <w:color w:val="2B91AF"/>
          <w:sz w:val="24"/>
          <w:szCs w:val="24"/>
          <w:shd w:val="clear" w:color="auto" w:fill="EEEEEE"/>
        </w:rPr>
        <w:t>GetLinkURL</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xml:space="preserve"> date = (</w:t>
      </w:r>
      <w:r>
        <w:rPr>
          <w:rFonts w:ascii="Consolas" w:eastAsia="宋体" w:hAnsi="Consolas" w:cs="Consolas"/>
          <w:color w:val="2B91AF"/>
          <w:sz w:val="24"/>
          <w:szCs w:val="24"/>
          <w:shd w:val="clear" w:color="auto" w:fill="EEEEEE"/>
        </w:rPr>
        <w:t>TextView</w:t>
      </w:r>
      <w:r>
        <w:rPr>
          <w:rFonts w:ascii="Consolas" w:eastAsia="宋体" w:hAnsi="Consolas" w:cs="Consolas"/>
          <w:color w:val="000000"/>
          <w:sz w:val="24"/>
          <w:szCs w:val="24"/>
          <w:shd w:val="clear" w:color="auto" w:fill="EEEEEE"/>
        </w:rPr>
        <w:t>) featureLayout.findViewById(R.id.featuredate);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header.setText(</w:t>
      </w:r>
      <w:r>
        <w:rPr>
          <w:rFonts w:ascii="Consolas" w:eastAsia="宋体" w:hAnsi="Consolas" w:cs="Consolas"/>
          <w:color w:val="800000"/>
          <w:sz w:val="24"/>
          <w:szCs w:val="24"/>
          <w:shd w:val="clear" w:color="auto" w:fill="EEEEEE"/>
        </w:rPr>
        <w:t>"FEATURED"</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2B91AF"/>
          <w:sz w:val="24"/>
          <w:szCs w:val="24"/>
          <w:shd w:val="clear" w:color="auto" w:fill="EEEEEE"/>
        </w:rPr>
        <w:t>Image</w:t>
      </w:r>
      <w:r>
        <w:rPr>
          <w:rFonts w:ascii="Consolas" w:eastAsia="宋体" w:hAnsi="Consolas" w:cs="Consolas"/>
          <w:color w:val="000000"/>
          <w:sz w:val="24"/>
          <w:szCs w:val="24"/>
          <w:shd w:val="clear" w:color="auto" w:fill="EEEEEE"/>
        </w:rPr>
        <w:t xml:space="preserve"> cachedImage = </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Image</w:t>
      </w:r>
      <w:r>
        <w:rPr>
          <w:rFonts w:ascii="Consolas" w:eastAsia="宋体" w:hAnsi="Consolas" w:cs="Consolas"/>
          <w:color w:val="000000"/>
          <w:sz w:val="24"/>
          <w:szCs w:val="24"/>
          <w:shd w:val="clear" w:color="auto" w:fill="EEEEEE"/>
        </w:rPr>
        <w:t>(</w:t>
      </w:r>
      <w:r>
        <w:rPr>
          <w:rFonts w:ascii="Consolas" w:eastAsia="宋体" w:hAnsi="Consolas" w:cs="Consolas"/>
          <w:color w:val="00008B"/>
          <w:sz w:val="24"/>
          <w:szCs w:val="24"/>
          <w:shd w:val="clear" w:color="auto" w:fill="EEEEEE"/>
        </w:rPr>
        <w:t>this</w:t>
      </w:r>
      <w:r>
        <w:rPr>
          <w:rFonts w:ascii="Consolas" w:eastAsia="宋体" w:hAnsi="Consolas" w:cs="Consolas"/>
          <w:color w:val="000000"/>
          <w:sz w:val="24"/>
          <w:szCs w:val="24"/>
          <w:shd w:val="clear" w:color="auto" w:fill="EEEEEE"/>
        </w:rPr>
        <w:t>.getContext(), items.</w:t>
      </w:r>
      <w:r>
        <w:rPr>
          <w:rFonts w:ascii="Consolas" w:eastAsia="宋体" w:hAnsi="Consolas" w:cs="Consolas"/>
          <w:color w:val="00008B"/>
          <w:sz w:val="24"/>
          <w:szCs w:val="24"/>
          <w:shd w:val="clear" w:color="auto" w:fill="EEEEEE"/>
        </w:rPr>
        <w:t>get</w:t>
      </w:r>
      <w:r>
        <w:rPr>
          <w:rFonts w:ascii="Consolas" w:eastAsia="宋体" w:hAnsi="Consolas" w:cs="Consolas"/>
          <w:color w:val="000000"/>
          <w:sz w:val="24"/>
          <w:szCs w:val="24"/>
          <w:shd w:val="clear" w:color="auto" w:fill="EEEEEE"/>
        </w:rPr>
        <w:t>(i).</w:t>
      </w:r>
      <w:r>
        <w:rPr>
          <w:rFonts w:ascii="Consolas" w:eastAsia="宋体" w:hAnsi="Consolas" w:cs="Consolas"/>
          <w:color w:val="2B91AF"/>
          <w:sz w:val="24"/>
          <w:szCs w:val="24"/>
          <w:shd w:val="clear" w:color="auto" w:fill="EEEEEE"/>
        </w:rPr>
        <w:t>GetImageURL</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image.setImageDrawable(cachedImage.getImage());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title.setText(items.</w:t>
      </w:r>
      <w:r>
        <w:rPr>
          <w:rFonts w:ascii="Consolas" w:eastAsia="宋体" w:hAnsi="Consolas" w:cs="Consolas"/>
          <w:color w:val="00008B"/>
          <w:sz w:val="24"/>
          <w:szCs w:val="24"/>
          <w:shd w:val="clear" w:color="auto" w:fill="EEEEEE"/>
        </w:rPr>
        <w:t>get</w:t>
      </w:r>
      <w:r>
        <w:rPr>
          <w:rFonts w:ascii="Consolas" w:eastAsia="宋体" w:hAnsi="Consolas" w:cs="Consolas"/>
          <w:color w:val="000000"/>
          <w:sz w:val="24"/>
          <w:szCs w:val="24"/>
          <w:shd w:val="clear" w:color="auto" w:fill="EEEEEE"/>
        </w:rPr>
        <w:t>(i).</w:t>
      </w:r>
      <w:r>
        <w:rPr>
          <w:rFonts w:ascii="Consolas" w:eastAsia="宋体" w:hAnsi="Consolas" w:cs="Consolas"/>
          <w:color w:val="2B91AF"/>
          <w:sz w:val="24"/>
          <w:szCs w:val="24"/>
          <w:shd w:val="clear" w:color="auto" w:fill="EEEEEE"/>
        </w:rPr>
        <w:t>GetTitle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date.setText(items.</w:t>
      </w:r>
      <w:r>
        <w:rPr>
          <w:rFonts w:ascii="Consolas" w:eastAsia="宋体" w:hAnsi="Consolas" w:cs="Consolas"/>
          <w:color w:val="00008B"/>
          <w:sz w:val="24"/>
          <w:szCs w:val="24"/>
          <w:shd w:val="clear" w:color="auto" w:fill="EEEEEE"/>
        </w:rPr>
        <w:t>get</w:t>
      </w:r>
      <w:r>
        <w:rPr>
          <w:rFonts w:ascii="Consolas" w:eastAsia="宋体" w:hAnsi="Consolas" w:cs="Consolas"/>
          <w:color w:val="000000"/>
          <w:sz w:val="24"/>
          <w:szCs w:val="24"/>
          <w:shd w:val="clear" w:color="auto" w:fill="EEEEEE"/>
        </w:rPr>
        <w:t>(i).</w:t>
      </w:r>
      <w:r>
        <w:rPr>
          <w:rFonts w:ascii="Consolas" w:eastAsia="宋体" w:hAnsi="Consolas" w:cs="Consolas"/>
          <w:color w:val="2B91AF"/>
          <w:sz w:val="24"/>
          <w:szCs w:val="24"/>
          <w:shd w:val="clear" w:color="auto" w:fill="EEEEEE"/>
        </w:rPr>
        <w:t>GetDate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internalWrapper.addView(featureLayout);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gestureDetector = </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GestureDetector</w:t>
      </w:r>
      <w:r>
        <w:rPr>
          <w:rFonts w:ascii="Consolas" w:eastAsia="宋体" w:hAnsi="Consolas" w:cs="Consolas"/>
          <w:color w:val="000000"/>
          <w:sz w:val="24"/>
          <w:szCs w:val="24"/>
          <w:shd w:val="clear" w:color="auto" w:fill="EEEEEE"/>
        </w:rPr>
        <w:t>(</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MyGestureDetector</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setOnTouchListener(</w:t>
      </w:r>
      <w:r>
        <w:rPr>
          <w:rFonts w:ascii="Consolas" w:eastAsia="宋体" w:hAnsi="Consolas" w:cs="Consolas"/>
          <w:color w:val="00008B"/>
          <w:sz w:val="24"/>
          <w:szCs w:val="24"/>
          <w:shd w:val="clear" w:color="auto" w:fill="EEEEEE"/>
        </w:rPr>
        <w:t>new</w:t>
      </w:r>
      <w:r>
        <w:rPr>
          <w:rFonts w:ascii="Consolas" w:eastAsia="宋体" w:hAnsi="Consolas" w:cs="Consolas"/>
          <w:color w:val="2B91AF"/>
          <w:sz w:val="24"/>
          <w:szCs w:val="24"/>
          <w:shd w:val="clear" w:color="auto" w:fill="EEEEEE"/>
        </w:rPr>
        <w:t>View</w:t>
      </w:r>
      <w:r>
        <w:rPr>
          <w:rFonts w:ascii="Consolas" w:eastAsia="宋体" w:hAnsi="Consolas" w:cs="Consolas"/>
          <w:color w:val="000000"/>
          <w:sz w:val="24"/>
          <w:szCs w:val="24"/>
          <w:shd w:val="clear" w:color="auto" w:fill="EEEEEE"/>
        </w:rPr>
        <w:t>.</w:t>
      </w:r>
      <w:r>
        <w:rPr>
          <w:rFonts w:ascii="Consolas" w:eastAsia="宋体" w:hAnsi="Consolas" w:cs="Consolas"/>
          <w:color w:val="2B91AF"/>
          <w:sz w:val="24"/>
          <w:szCs w:val="24"/>
          <w:shd w:val="clear" w:color="auto" w:fill="EEEEEE"/>
        </w:rPr>
        <w:t>OnTouchListener</w:t>
      </w:r>
      <w:r>
        <w:rPr>
          <w:rFonts w:ascii="Consolas" w:eastAsia="宋体" w:hAnsi="Consolas" w:cs="Consolas"/>
          <w:color w:val="000000"/>
          <w:sz w:val="24"/>
          <w:szCs w:val="24"/>
          <w:shd w:val="clear" w:color="auto" w:fill="EEEEEE"/>
        </w:rPr>
        <w:t>()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800000"/>
          <w:sz w:val="24"/>
          <w:szCs w:val="24"/>
          <w:shd w:val="clear" w:color="auto" w:fill="EEEEEE"/>
        </w:rPr>
        <w:t>@Override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lastRenderedPageBreak/>
        <w:t>publicboolean</w:t>
      </w:r>
      <w:r>
        <w:rPr>
          <w:rFonts w:ascii="Consolas" w:eastAsia="宋体" w:hAnsi="Consolas" w:cs="Consolas"/>
          <w:color w:val="000000"/>
          <w:sz w:val="24"/>
          <w:szCs w:val="24"/>
          <w:shd w:val="clear" w:color="auto" w:fill="EEEEEE"/>
        </w:rPr>
        <w:t xml:space="preserve"> onTouch(</w:t>
      </w:r>
      <w:r>
        <w:rPr>
          <w:rFonts w:ascii="Consolas" w:eastAsia="宋体" w:hAnsi="Consolas" w:cs="Consolas"/>
          <w:color w:val="2B91AF"/>
          <w:sz w:val="24"/>
          <w:szCs w:val="24"/>
          <w:shd w:val="clear" w:color="auto" w:fill="EEEEEE"/>
        </w:rPr>
        <w:t>View</w:t>
      </w:r>
      <w:r>
        <w:rPr>
          <w:rFonts w:ascii="Consolas" w:eastAsia="宋体" w:hAnsi="Consolas" w:cs="Consolas"/>
          <w:color w:val="000000"/>
          <w:sz w:val="24"/>
          <w:szCs w:val="24"/>
          <w:shd w:val="clear" w:color="auto" w:fill="EEEEEE"/>
        </w:rPr>
        <w:t xml:space="preserve"> v, </w:t>
      </w:r>
      <w:r>
        <w:rPr>
          <w:rFonts w:ascii="Consolas" w:eastAsia="宋体" w:hAnsi="Consolas" w:cs="Consolas"/>
          <w:color w:val="2B91AF"/>
          <w:sz w:val="24"/>
          <w:szCs w:val="24"/>
          <w:shd w:val="clear" w:color="auto" w:fill="EEEEEE"/>
        </w:rPr>
        <w:t>MotionEvent</w:t>
      </w:r>
      <w:r>
        <w:rPr>
          <w:rFonts w:ascii="Consolas" w:eastAsia="宋体" w:hAnsi="Consolas" w:cs="Consolas"/>
          <w:color w:val="00008B"/>
          <w:sz w:val="24"/>
          <w:szCs w:val="24"/>
          <w:shd w:val="clear" w:color="auto" w:fill="EEEEEE"/>
        </w:rPr>
        <w:t>event</w:t>
      </w:r>
      <w:r>
        <w:rPr>
          <w:rFonts w:ascii="Consolas" w:eastAsia="宋体" w:hAnsi="Consolas" w:cs="Consolas"/>
          <w:color w:val="000000"/>
          <w:sz w:val="24"/>
          <w:szCs w:val="24"/>
          <w:shd w:val="clear" w:color="auto" w:fill="EEEEEE"/>
        </w:rPr>
        <w:t>)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if</w:t>
      </w:r>
      <w:r>
        <w:rPr>
          <w:rFonts w:ascii="Consolas" w:eastAsia="宋体" w:hAnsi="Consolas" w:cs="Consolas"/>
          <w:color w:val="000000"/>
          <w:sz w:val="24"/>
          <w:szCs w:val="24"/>
          <w:shd w:val="clear" w:color="auto" w:fill="EEEEEE"/>
        </w:rPr>
        <w:t xml:space="preserve"> (gestureDetector.onTouchEvent(</w:t>
      </w:r>
      <w:r>
        <w:rPr>
          <w:rFonts w:ascii="Consolas" w:eastAsia="宋体" w:hAnsi="Consolas" w:cs="Consolas"/>
          <w:color w:val="00008B"/>
          <w:sz w:val="24"/>
          <w:szCs w:val="24"/>
          <w:shd w:val="clear" w:color="auto" w:fill="EEEEEE"/>
        </w:rPr>
        <w:t>event</w:t>
      </w:r>
      <w:r>
        <w:rPr>
          <w:rFonts w:ascii="Consolas" w:eastAsia="宋体" w:hAnsi="Consolas" w:cs="Consolas"/>
          <w:color w:val="000000"/>
          <w:sz w:val="24"/>
          <w:szCs w:val="24"/>
          <w:shd w:val="clear" w:color="auto" w:fill="EEEEEE"/>
        </w:rPr>
        <w:t>))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returntrue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elseif</w:t>
      </w:r>
      <w:r>
        <w:rPr>
          <w:rFonts w:ascii="Consolas" w:eastAsia="宋体" w:hAnsi="Consolas" w:cs="Consolas"/>
          <w:color w:val="000000"/>
          <w:sz w:val="24"/>
          <w:szCs w:val="24"/>
          <w:shd w:val="clear" w:color="auto" w:fill="EEEEEE"/>
        </w:rPr>
        <w:t>(</w:t>
      </w:r>
      <w:r>
        <w:rPr>
          <w:rFonts w:ascii="Consolas" w:eastAsia="宋体" w:hAnsi="Consolas" w:cs="Consolas"/>
          <w:color w:val="00008B"/>
          <w:sz w:val="24"/>
          <w:szCs w:val="24"/>
          <w:shd w:val="clear" w:color="auto" w:fill="EEEEEE"/>
        </w:rPr>
        <w:t>event</w:t>
      </w:r>
      <w:r>
        <w:rPr>
          <w:rFonts w:ascii="Consolas" w:eastAsia="宋体" w:hAnsi="Consolas" w:cs="Consolas"/>
          <w:color w:val="000000"/>
          <w:sz w:val="24"/>
          <w:szCs w:val="24"/>
          <w:shd w:val="clear" w:color="auto" w:fill="EEEEEE"/>
        </w:rPr>
        <w:t xml:space="preserve">.getAction() == </w:t>
      </w:r>
      <w:r>
        <w:rPr>
          <w:rFonts w:ascii="Consolas" w:eastAsia="宋体" w:hAnsi="Consolas" w:cs="Consolas"/>
          <w:color w:val="2B91AF"/>
          <w:sz w:val="24"/>
          <w:szCs w:val="24"/>
          <w:shd w:val="clear" w:color="auto" w:fill="EEEEEE"/>
        </w:rPr>
        <w:t>MotionEvent</w:t>
      </w:r>
      <w:r>
        <w:rPr>
          <w:rFonts w:ascii="Consolas" w:eastAsia="宋体" w:hAnsi="Consolas" w:cs="Consolas"/>
          <w:color w:val="000000"/>
          <w:sz w:val="24"/>
          <w:szCs w:val="24"/>
          <w:shd w:val="clear" w:color="auto" w:fill="EEEEEE"/>
        </w:rPr>
        <w:t xml:space="preserve">.ACTION_UP || </w:t>
      </w:r>
      <w:r>
        <w:rPr>
          <w:rFonts w:ascii="Consolas" w:eastAsia="宋体" w:hAnsi="Consolas" w:cs="Consolas"/>
          <w:color w:val="00008B"/>
          <w:sz w:val="24"/>
          <w:szCs w:val="24"/>
          <w:shd w:val="clear" w:color="auto" w:fill="EEEEEE"/>
        </w:rPr>
        <w:t>event</w:t>
      </w:r>
      <w:r>
        <w:rPr>
          <w:rFonts w:ascii="Consolas" w:eastAsia="宋体" w:hAnsi="Consolas" w:cs="Consolas"/>
          <w:color w:val="000000"/>
          <w:sz w:val="24"/>
          <w:szCs w:val="24"/>
          <w:shd w:val="clear" w:color="auto" w:fill="EEEEEE"/>
        </w:rPr>
        <w:t xml:space="preserve">.getAction() == </w:t>
      </w:r>
      <w:r>
        <w:rPr>
          <w:rFonts w:ascii="Consolas" w:eastAsia="宋体" w:hAnsi="Consolas" w:cs="Consolas"/>
          <w:color w:val="2B91AF"/>
          <w:sz w:val="24"/>
          <w:szCs w:val="24"/>
          <w:shd w:val="clear" w:color="auto" w:fill="EEEEEE"/>
        </w:rPr>
        <w:t>MotionEvent</w:t>
      </w:r>
      <w:r>
        <w:rPr>
          <w:rFonts w:ascii="Consolas" w:eastAsia="宋体" w:hAnsi="Consolas" w:cs="Consolas"/>
          <w:color w:val="000000"/>
          <w:sz w:val="24"/>
          <w:szCs w:val="24"/>
          <w:shd w:val="clear" w:color="auto" w:fill="EEEEEE"/>
        </w:rPr>
        <w:t>.ACTION_CANCEL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int</w:t>
      </w:r>
      <w:r>
        <w:rPr>
          <w:rFonts w:ascii="Consolas" w:eastAsia="宋体" w:hAnsi="Consolas" w:cs="Consolas"/>
          <w:color w:val="000000"/>
          <w:sz w:val="24"/>
          <w:szCs w:val="24"/>
          <w:shd w:val="clear" w:color="auto" w:fill="EEEEEE"/>
        </w:rPr>
        <w:t xml:space="preserve"> scrollX = getScrollX();</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int</w:t>
      </w:r>
      <w:r>
        <w:rPr>
          <w:rFonts w:ascii="Consolas" w:eastAsia="宋体" w:hAnsi="Consolas" w:cs="Consolas"/>
          <w:color w:val="000000"/>
          <w:sz w:val="24"/>
          <w:szCs w:val="24"/>
          <w:shd w:val="clear" w:color="auto" w:fill="EEEEEE"/>
        </w:rPr>
        <w:t xml:space="preserve"> featureWidth = getMeasuredWidth();</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activeFeature = ((scrollX + (featureWidth/</w:t>
      </w:r>
      <w:r>
        <w:rPr>
          <w:rFonts w:ascii="Consolas" w:eastAsia="宋体" w:hAnsi="Consolas" w:cs="Consolas"/>
          <w:color w:val="800000"/>
          <w:sz w:val="24"/>
          <w:szCs w:val="24"/>
          <w:shd w:val="clear" w:color="auto" w:fill="EEEEEE"/>
        </w:rPr>
        <w:t>2</w:t>
      </w:r>
      <w:r>
        <w:rPr>
          <w:rFonts w:ascii="Consolas" w:eastAsia="宋体" w:hAnsi="Consolas" w:cs="Consolas"/>
          <w:color w:val="000000"/>
          <w:sz w:val="24"/>
          <w:szCs w:val="24"/>
          <w:shd w:val="clear" w:color="auto" w:fill="EEEEEE"/>
        </w:rPr>
        <w:t>))/featureWidth);</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int</w:t>
      </w:r>
      <w:r>
        <w:rPr>
          <w:rFonts w:ascii="Consolas" w:eastAsia="宋体" w:hAnsi="Consolas" w:cs="Consolas"/>
          <w:color w:val="000000"/>
          <w:sz w:val="24"/>
          <w:szCs w:val="24"/>
          <w:shd w:val="clear" w:color="auto" w:fill="EEEEEE"/>
        </w:rPr>
        <w:t xml:space="preserve"> scrollTo = activeFeature*featureWidth;</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smoothScrollTo(scrollTo, </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returntrue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else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returnfalse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class</w:t>
      </w:r>
      <w:r>
        <w:rPr>
          <w:rFonts w:ascii="Consolas" w:eastAsia="宋体" w:hAnsi="Consolas" w:cs="Consolas"/>
          <w:color w:val="2B91AF"/>
          <w:sz w:val="24"/>
          <w:szCs w:val="24"/>
          <w:shd w:val="clear" w:color="auto" w:fill="EEEEEE"/>
        </w:rPr>
        <w:t>MyGestureDetector</w:t>
      </w:r>
      <w:r>
        <w:rPr>
          <w:rFonts w:ascii="Consolas" w:eastAsia="宋体" w:hAnsi="Consolas" w:cs="Consolas"/>
          <w:color w:val="00008B"/>
          <w:sz w:val="24"/>
          <w:szCs w:val="24"/>
          <w:shd w:val="clear" w:color="auto" w:fill="EEEEEE"/>
        </w:rPr>
        <w:t>extends</w:t>
      </w:r>
      <w:r>
        <w:rPr>
          <w:rFonts w:ascii="Consolas" w:eastAsia="宋体" w:hAnsi="Consolas" w:cs="Consolas"/>
          <w:color w:val="2B91AF"/>
          <w:sz w:val="24"/>
          <w:szCs w:val="24"/>
          <w:shd w:val="clear" w:color="auto" w:fill="EEEEEE"/>
        </w:rPr>
        <w:t>SimpleOnGestureListener</w:t>
      </w: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800000"/>
          <w:sz w:val="24"/>
          <w:szCs w:val="24"/>
          <w:shd w:val="clear" w:color="auto" w:fill="EEEEEE"/>
        </w:rPr>
        <w:t>@Override</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publicboolean</w:t>
      </w:r>
      <w:r>
        <w:rPr>
          <w:rFonts w:ascii="Consolas" w:eastAsia="宋体" w:hAnsi="Consolas" w:cs="Consolas"/>
          <w:color w:val="000000"/>
          <w:sz w:val="24"/>
          <w:szCs w:val="24"/>
          <w:shd w:val="clear" w:color="auto" w:fill="EEEEEE"/>
        </w:rPr>
        <w:t xml:space="preserve"> onFling(</w:t>
      </w:r>
      <w:r>
        <w:rPr>
          <w:rFonts w:ascii="Consolas" w:eastAsia="宋体" w:hAnsi="Consolas" w:cs="Consolas"/>
          <w:color w:val="2B91AF"/>
          <w:sz w:val="24"/>
          <w:szCs w:val="24"/>
          <w:shd w:val="clear" w:color="auto" w:fill="EEEEEE"/>
        </w:rPr>
        <w:t>MotionEvent</w:t>
      </w:r>
      <w:r>
        <w:rPr>
          <w:rFonts w:ascii="Consolas" w:eastAsia="宋体" w:hAnsi="Consolas" w:cs="Consolas"/>
          <w:color w:val="000000"/>
          <w:sz w:val="24"/>
          <w:szCs w:val="24"/>
          <w:shd w:val="clear" w:color="auto" w:fill="EEEEEE"/>
        </w:rPr>
        <w:t xml:space="preserve"> e1, </w:t>
      </w:r>
      <w:r>
        <w:rPr>
          <w:rFonts w:ascii="Consolas" w:eastAsia="宋体" w:hAnsi="Consolas" w:cs="Consolas"/>
          <w:color w:val="2B91AF"/>
          <w:sz w:val="24"/>
          <w:szCs w:val="24"/>
          <w:shd w:val="clear" w:color="auto" w:fill="EEEEEE"/>
        </w:rPr>
        <w:t>MotionEvent</w:t>
      </w:r>
      <w:r>
        <w:rPr>
          <w:rFonts w:ascii="Consolas" w:eastAsia="宋体" w:hAnsi="Consolas" w:cs="Consolas"/>
          <w:color w:val="000000"/>
          <w:sz w:val="24"/>
          <w:szCs w:val="24"/>
          <w:shd w:val="clear" w:color="auto" w:fill="EEEEEE"/>
        </w:rPr>
        <w:t xml:space="preserve"> e2, </w:t>
      </w:r>
      <w:r>
        <w:rPr>
          <w:rFonts w:ascii="Consolas" w:eastAsia="宋体" w:hAnsi="Consolas" w:cs="Consolas"/>
          <w:color w:val="00008B"/>
          <w:sz w:val="24"/>
          <w:szCs w:val="24"/>
          <w:shd w:val="clear" w:color="auto" w:fill="EEEEEE"/>
        </w:rPr>
        <w:t>float</w:t>
      </w:r>
      <w:r>
        <w:rPr>
          <w:rFonts w:ascii="Consolas" w:eastAsia="宋体" w:hAnsi="Consolas" w:cs="Consolas"/>
          <w:color w:val="000000"/>
          <w:sz w:val="24"/>
          <w:szCs w:val="24"/>
          <w:shd w:val="clear" w:color="auto" w:fill="EEEEEE"/>
        </w:rPr>
        <w:t xml:space="preserve"> velocityX, </w:t>
      </w:r>
      <w:r>
        <w:rPr>
          <w:rFonts w:ascii="Consolas" w:eastAsia="宋体" w:hAnsi="Consolas" w:cs="Consolas"/>
          <w:color w:val="00008B"/>
          <w:sz w:val="24"/>
          <w:szCs w:val="24"/>
          <w:shd w:val="clear" w:color="auto" w:fill="EEEEEE"/>
        </w:rPr>
        <w:t>float</w:t>
      </w:r>
      <w:r>
        <w:rPr>
          <w:rFonts w:ascii="Consolas" w:eastAsia="宋体" w:hAnsi="Consolas" w:cs="Consolas"/>
          <w:color w:val="000000"/>
          <w:sz w:val="24"/>
          <w:szCs w:val="24"/>
          <w:shd w:val="clear" w:color="auto" w:fill="EEEEEE"/>
        </w:rPr>
        <w:t xml:space="preserve"> velocityY)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try</w:t>
      </w: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808080"/>
          <w:sz w:val="24"/>
          <w:szCs w:val="24"/>
          <w:shd w:val="clear" w:color="auto" w:fill="EEEEEE"/>
        </w:rPr>
        <w:t xml:space="preserve">//right to left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if</w:t>
      </w:r>
      <w:r>
        <w:rPr>
          <w:rFonts w:ascii="Consolas" w:eastAsia="宋体" w:hAnsi="Consolas" w:cs="Consolas"/>
          <w:color w:val="000000"/>
          <w:sz w:val="24"/>
          <w:szCs w:val="24"/>
          <w:shd w:val="clear" w:color="auto" w:fill="EEEEEE"/>
        </w:rPr>
        <w:t>(e1.getX() - e2.getX() &gt; SWIPE_MIN_DISTANCE &amp;&amp;</w:t>
      </w:r>
      <w:r>
        <w:rPr>
          <w:rFonts w:ascii="Consolas" w:eastAsia="宋体" w:hAnsi="Consolas" w:cs="Consolas"/>
          <w:color w:val="2B91AF"/>
          <w:sz w:val="24"/>
          <w:szCs w:val="24"/>
          <w:shd w:val="clear" w:color="auto" w:fill="EEEEEE"/>
        </w:rPr>
        <w:t>Math</w:t>
      </w:r>
      <w:r>
        <w:rPr>
          <w:rFonts w:ascii="Consolas" w:eastAsia="宋体" w:hAnsi="Consolas" w:cs="Consolas"/>
          <w:color w:val="000000"/>
          <w:sz w:val="24"/>
          <w:szCs w:val="24"/>
          <w:shd w:val="clear" w:color="auto" w:fill="EEEEEE"/>
        </w:rPr>
        <w:t>.abs(velocityX) &gt; SWIPE_THRESHOLD_VELOCITY)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activeFeature = (activeFeature &lt; (items.size() - </w:t>
      </w:r>
      <w:r>
        <w:rPr>
          <w:rFonts w:ascii="Consolas" w:eastAsia="宋体" w:hAnsi="Consolas" w:cs="Consolas"/>
          <w:color w:val="800000"/>
          <w:sz w:val="24"/>
          <w:szCs w:val="24"/>
          <w:shd w:val="clear" w:color="auto" w:fill="EEEEEE"/>
        </w:rPr>
        <w:t>1</w:t>
      </w:r>
      <w:r>
        <w:rPr>
          <w:rFonts w:ascii="Consolas" w:eastAsia="宋体" w:hAnsi="Consolas" w:cs="Consolas"/>
          <w:color w:val="000000"/>
          <w:sz w:val="24"/>
          <w:szCs w:val="24"/>
          <w:shd w:val="clear" w:color="auto" w:fill="EEEEEE"/>
        </w:rPr>
        <w:t xml:space="preserve">))? activeFeature + </w:t>
      </w:r>
      <w:r>
        <w:rPr>
          <w:rFonts w:ascii="Consolas" w:eastAsia="宋体" w:hAnsi="Consolas" w:cs="Consolas"/>
          <w:color w:val="800000"/>
          <w:sz w:val="24"/>
          <w:szCs w:val="24"/>
          <w:shd w:val="clear" w:color="auto" w:fill="EEEEEE"/>
        </w:rPr>
        <w:t>1</w:t>
      </w:r>
      <w:r>
        <w:rPr>
          <w:rFonts w:ascii="Consolas" w:eastAsia="宋体" w:hAnsi="Consolas" w:cs="Consolas"/>
          <w:color w:val="000000"/>
          <w:sz w:val="24"/>
          <w:szCs w:val="24"/>
          <w:shd w:val="clear" w:color="auto" w:fill="EEEEEE"/>
        </w:rPr>
        <w:t>:items.size() -</w:t>
      </w:r>
      <w:r>
        <w:rPr>
          <w:rFonts w:ascii="Consolas" w:eastAsia="宋体" w:hAnsi="Consolas" w:cs="Consolas"/>
          <w:color w:val="800000"/>
          <w:sz w:val="24"/>
          <w:szCs w:val="24"/>
          <w:shd w:val="clear" w:color="auto" w:fill="EEEEEE"/>
        </w:rPr>
        <w:t>1</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smoothScrollTo(activeFeature*getMeasuredWidth(), </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returntrue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808080"/>
          <w:sz w:val="24"/>
          <w:szCs w:val="24"/>
          <w:shd w:val="clear" w:color="auto" w:fill="EEEEEE"/>
        </w:rPr>
        <w:t>//left to right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elseif</w:t>
      </w:r>
      <w:r>
        <w:rPr>
          <w:rFonts w:ascii="Consolas" w:eastAsia="宋体" w:hAnsi="Consolas" w:cs="Consolas"/>
          <w:color w:val="000000"/>
          <w:sz w:val="24"/>
          <w:szCs w:val="24"/>
          <w:shd w:val="clear" w:color="auto" w:fill="EEEEEE"/>
        </w:rPr>
        <w:t xml:space="preserve"> (e2.getX() - e1.getX() &gt; SWIPE_MIN_DISTANCE &amp;&amp;</w:t>
      </w:r>
      <w:r>
        <w:rPr>
          <w:rFonts w:ascii="Consolas" w:eastAsia="宋体" w:hAnsi="Consolas" w:cs="Consolas"/>
          <w:color w:val="2B91AF"/>
          <w:sz w:val="24"/>
          <w:szCs w:val="24"/>
          <w:shd w:val="clear" w:color="auto" w:fill="EEEEEE"/>
        </w:rPr>
        <w:t>Math</w:t>
      </w:r>
      <w:r>
        <w:rPr>
          <w:rFonts w:ascii="Consolas" w:eastAsia="宋体" w:hAnsi="Consolas" w:cs="Consolas"/>
          <w:color w:val="000000"/>
          <w:sz w:val="24"/>
          <w:szCs w:val="24"/>
          <w:shd w:val="clear" w:color="auto" w:fill="EEEEEE"/>
        </w:rPr>
        <w:t>.abs(velocityX) &gt; SWIPE_THRESHOLD_VELOCITY)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activeFeature = (activeFeature &gt;</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 xml:space="preserve">)? activeFeature - </w:t>
      </w:r>
      <w:r>
        <w:rPr>
          <w:rFonts w:ascii="Consolas" w:eastAsia="宋体" w:hAnsi="Consolas" w:cs="Consolas"/>
          <w:color w:val="800000"/>
          <w:sz w:val="24"/>
          <w:szCs w:val="24"/>
          <w:shd w:val="clear" w:color="auto" w:fill="EEEEEE"/>
        </w:rPr>
        <w:t>1</w:t>
      </w:r>
      <w:r>
        <w:rPr>
          <w:rFonts w:ascii="Consolas" w:eastAsia="宋体" w:hAnsi="Consolas" w:cs="Consolas"/>
          <w:color w:val="000000"/>
          <w:sz w:val="24"/>
          <w:szCs w:val="24"/>
          <w:shd w:val="clear" w:color="auto" w:fill="EEEEEE"/>
        </w:rPr>
        <w:t>:</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smoothScrollTo(activeFeature*getMeasuredWidth(), </w:t>
      </w:r>
      <w:r>
        <w:rPr>
          <w:rFonts w:ascii="Consolas" w:eastAsia="宋体" w:hAnsi="Consolas" w:cs="Consolas"/>
          <w:color w:val="800000"/>
          <w:sz w:val="24"/>
          <w:szCs w:val="24"/>
          <w:shd w:val="clear" w:color="auto" w:fill="EEEEEE"/>
        </w:rPr>
        <w:t>0</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returntrue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lastRenderedPageBreak/>
        <w:t xml:space="preserve">        } </w:t>
      </w:r>
      <w:r>
        <w:rPr>
          <w:rFonts w:ascii="Consolas" w:eastAsia="宋体" w:hAnsi="Consolas" w:cs="Consolas"/>
          <w:color w:val="00008B"/>
          <w:sz w:val="24"/>
          <w:szCs w:val="24"/>
          <w:shd w:val="clear" w:color="auto" w:fill="EEEEEE"/>
        </w:rPr>
        <w:t>catch</w:t>
      </w:r>
      <w:r>
        <w:rPr>
          <w:rFonts w:ascii="Consolas" w:eastAsia="宋体" w:hAnsi="Consolas" w:cs="Consolas"/>
          <w:color w:val="000000"/>
          <w:sz w:val="24"/>
          <w:szCs w:val="24"/>
          <w:shd w:val="clear" w:color="auto" w:fill="EEEEEE"/>
        </w:rPr>
        <w:t xml:space="preserve"> (</w:t>
      </w:r>
      <w:r>
        <w:rPr>
          <w:rFonts w:ascii="Consolas" w:eastAsia="宋体" w:hAnsi="Consolas" w:cs="Consolas"/>
          <w:color w:val="2B91AF"/>
          <w:sz w:val="24"/>
          <w:szCs w:val="24"/>
          <w:shd w:val="clear" w:color="auto" w:fill="EEEEEE"/>
        </w:rPr>
        <w:t>Exception</w:t>
      </w:r>
      <w:r>
        <w:rPr>
          <w:rFonts w:ascii="Consolas" w:eastAsia="宋体" w:hAnsi="Consolas" w:cs="Consolas"/>
          <w:color w:val="000000"/>
          <w:sz w:val="24"/>
          <w:szCs w:val="24"/>
          <w:shd w:val="clear" w:color="auto" w:fill="EEEEEE"/>
        </w:rPr>
        <w:t xml:space="preserve"> 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808080"/>
          <w:sz w:val="24"/>
          <w:szCs w:val="24"/>
          <w:shd w:val="clear" w:color="auto" w:fill="EEEEEE"/>
        </w:rPr>
        <w:t>// nothing</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8B"/>
          <w:sz w:val="24"/>
          <w:szCs w:val="24"/>
          <w:shd w:val="clear" w:color="auto" w:fill="EEEEEE"/>
        </w:rPr>
        <w:t>returnfalse</w:t>
      </w:r>
      <w:r>
        <w:rPr>
          <w:rFonts w:ascii="Consolas" w:eastAsia="宋体" w:hAnsi="Consolas" w:cs="Consolas"/>
          <w:color w:val="000000"/>
          <w:sz w:val="24"/>
          <w:szCs w:val="24"/>
          <w:shd w:val="clear" w:color="auto" w:fill="EEEEEE"/>
        </w:rPr>
        <w:t>;</w:t>
      </w:r>
    </w:p>
    <w:p w:rsidR="004E257C" w:rsidRDefault="004E257C" w:rsidP="004E257C">
      <w:pPr>
        <w:rPr>
          <w:rFonts w:ascii="Consolas" w:eastAsia="宋体" w:hAnsi="Consolas" w:cs="Consolas"/>
          <w:color w:val="000000"/>
          <w:sz w:val="24"/>
          <w:szCs w:val="24"/>
          <w:shd w:val="clear" w:color="auto" w:fill="EEEEEE"/>
        </w:rPr>
      </w:pPr>
      <w:r>
        <w:rPr>
          <w:rFonts w:ascii="Consolas" w:eastAsia="宋体" w:hAnsi="Consolas" w:cs="Consolas"/>
          <w:color w:val="000000"/>
          <w:sz w:val="24"/>
          <w:szCs w:val="24"/>
          <w:shd w:val="clear" w:color="auto" w:fill="EEEEEE"/>
        </w:rPr>
        <w:t xml:space="preserve">    }</w:t>
      </w:r>
    </w:p>
    <w:p w:rsidR="004E257C" w:rsidRDefault="004E257C" w:rsidP="004E257C">
      <w:pPr>
        <w:rPr>
          <w:rFonts w:ascii="Consolas" w:eastAsia="宋体" w:hAnsi="Consolas" w:cs="Consolas"/>
          <w:color w:val="000000"/>
          <w:sz w:val="24"/>
          <w:szCs w:val="24"/>
        </w:rPr>
      </w:pPr>
      <w:r>
        <w:rPr>
          <w:rFonts w:ascii="Consolas" w:eastAsia="宋体" w:hAnsi="Consolas" w:cs="Consolas"/>
          <w:color w:val="000000"/>
          <w:sz w:val="24"/>
          <w:szCs w:val="24"/>
          <w:shd w:val="clear" w:color="auto" w:fill="EEEEEE"/>
        </w:rPr>
        <w:t>}</w:t>
      </w:r>
    </w:p>
    <w:p w:rsidR="004E257C" w:rsidRDefault="004E257C" w:rsidP="004E257C">
      <w:pPr>
        <w:pStyle w:val="15"/>
        <w:ind w:firstLine="480"/>
        <w:rPr>
          <w:rFonts w:ascii="微软雅黑" w:eastAsia="微软雅黑" w:hAnsi="微软雅黑"/>
          <w:b/>
          <w:sz w:val="24"/>
          <w:szCs w:val="24"/>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集合和数组的区别</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1）：数组在定义时必须定义长度，而集合在定义时不必定义长度。</w:t>
      </w:r>
    </w:p>
    <w:p w:rsidR="004E257C" w:rsidRDefault="004E257C" w:rsidP="004E257C">
      <w:pPr>
        <w:pStyle w:val="p0"/>
        <w:rPr>
          <w:rFonts w:ascii="微软雅黑" w:eastAsia="微软雅黑" w:hAnsi="微软雅黑"/>
          <w:color w:val="000000"/>
        </w:rPr>
      </w:pPr>
      <w:r>
        <w:rPr>
          <w:rFonts w:ascii="微软雅黑" w:eastAsia="微软雅黑" w:hAnsi="微软雅黑" w:hint="eastAsia"/>
          <w:color w:val="000000"/>
        </w:rPr>
        <w:t>2）：数组在定义时必须要声明数组的数据类型，而集合不必。但是一般情况下我们都是存储统一数据类型的数据，我们可以使用泛型的写法来限制集合里面的数据类型。</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什么方法不能被重写</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被final修饰的方法，构造方法，</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编译时异常和运行时异常的区别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Gps定位和网络定位的区别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GPS定位需设置权限android.permission.ACCESS_LOCATION_FINE</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网络定位需设置权限android.permission.ACCESS_LOCATION_COARSE</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即GPS定位比网络定位在精确度方面更精准，但在速度方面稍差一些，而且GPS定位适合在室外环境下使用，网络定位在室内，室外都可以。</w:t>
      </w:r>
    </w:p>
    <w:p w:rsidR="004E257C" w:rsidRDefault="004E257C" w:rsidP="004E257C">
      <w:pPr>
        <w:rPr>
          <w:rFonts w:ascii="微软雅黑" w:hAnsi="微软雅黑"/>
          <w:b/>
          <w:sz w:val="24"/>
          <w:szCs w:val="24"/>
        </w:rPr>
      </w:pPr>
    </w:p>
    <w:p w:rsidR="004E257C" w:rsidRDefault="004E257C" w:rsidP="004E257C">
      <w:pPr>
        <w:pStyle w:val="15"/>
        <w:ind w:firstLine="482"/>
        <w:rPr>
          <w:rFonts w:ascii="微软雅黑" w:hAnsi="微软雅黑" w:cs="宋体"/>
          <w:color w:val="000000"/>
          <w:szCs w:val="21"/>
        </w:rPr>
      </w:pPr>
      <w:r>
        <w:rPr>
          <w:rFonts w:ascii="微软雅黑" w:hAnsi="微软雅黑"/>
          <w:b/>
          <w:sz w:val="24"/>
          <w:szCs w:val="24"/>
        </w:rPr>
        <w:t>Collection </w:t>
      </w:r>
      <w:r>
        <w:rPr>
          <w:rFonts w:ascii="微软雅黑" w:hAnsi="微软雅黑"/>
          <w:b/>
          <w:sz w:val="24"/>
          <w:szCs w:val="24"/>
        </w:rPr>
        <w:t>和</w:t>
      </w:r>
      <w:r>
        <w:rPr>
          <w:rFonts w:ascii="微软雅黑" w:hAnsi="微软雅黑"/>
          <w:b/>
          <w:sz w:val="24"/>
          <w:szCs w:val="24"/>
        </w:rPr>
        <w:t> Collections</w:t>
      </w:r>
      <w:r>
        <w:rPr>
          <w:rFonts w:ascii="微软雅黑" w:hAnsi="微软雅黑"/>
          <w:b/>
          <w:sz w:val="24"/>
          <w:szCs w:val="24"/>
        </w:rPr>
        <w:t>的区别</w:t>
      </w:r>
      <w:r>
        <w:rPr>
          <w:rFonts w:ascii="微软雅黑" w:hAnsi="微软雅黑"/>
          <w:b/>
          <w:sz w:val="24"/>
          <w:szCs w:val="24"/>
        </w:rPr>
        <w:br/>
      </w:r>
      <w:r>
        <w:rPr>
          <w:rFonts w:ascii="微软雅黑" w:hAnsi="微软雅黑" w:cs="宋体"/>
          <w:color w:val="000000"/>
          <w:szCs w:val="21"/>
        </w:rPr>
        <w:t>Collection</w:t>
      </w:r>
      <w:r>
        <w:rPr>
          <w:rFonts w:ascii="微软雅黑" w:hAnsi="微软雅黑" w:cs="宋体"/>
          <w:color w:val="000000"/>
          <w:szCs w:val="21"/>
        </w:rPr>
        <w:t>是集合类的上级接口，继承与他的接口主要有</w:t>
      </w:r>
      <w:r>
        <w:rPr>
          <w:rFonts w:ascii="微软雅黑" w:hAnsi="微软雅黑" w:cs="宋体"/>
          <w:color w:val="000000"/>
          <w:szCs w:val="21"/>
        </w:rPr>
        <w:t>Set </w:t>
      </w:r>
      <w:r>
        <w:rPr>
          <w:rFonts w:ascii="微软雅黑" w:hAnsi="微软雅黑" w:cs="宋体"/>
          <w:color w:val="000000"/>
          <w:szCs w:val="21"/>
        </w:rPr>
        <w:t>和</w:t>
      </w:r>
      <w:r>
        <w:rPr>
          <w:rFonts w:ascii="微软雅黑" w:hAnsi="微软雅黑" w:cs="宋体"/>
          <w:color w:val="000000"/>
          <w:szCs w:val="21"/>
        </w:rPr>
        <w:t>List</w:t>
      </w:r>
      <w:r>
        <w:rPr>
          <w:rFonts w:ascii="微软雅黑" w:hAnsi="微软雅黑" w:cs="宋体"/>
          <w:color w:val="000000"/>
          <w:szCs w:val="21"/>
        </w:rPr>
        <w:br/>
        <w:t>Collections</w:t>
      </w:r>
      <w:r>
        <w:rPr>
          <w:rFonts w:ascii="微软雅黑" w:hAnsi="微软雅黑" w:cs="宋体"/>
          <w:color w:val="000000"/>
          <w:szCs w:val="21"/>
        </w:rPr>
        <w:t>是针对集合类的一个帮助类，他提供一系列静态方法实现对各种集合的搜索、排序、线程安全化等操作。</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N</w:t>
      </w:r>
      <w:r>
        <w:rPr>
          <w:rFonts w:ascii="微软雅黑" w:eastAsia="微软雅黑" w:hAnsi="微软雅黑" w:hint="eastAsia"/>
          <w:color w:val="000000"/>
          <w:sz w:val="21"/>
          <w:szCs w:val="21"/>
        </w:rPr>
        <w:t>ative是啥</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S</w:t>
      </w:r>
      <w:r>
        <w:rPr>
          <w:rFonts w:ascii="微软雅黑" w:eastAsia="微软雅黑" w:hAnsi="微软雅黑" w:hint="eastAsia"/>
          <w:b/>
          <w:sz w:val="24"/>
          <w:szCs w:val="24"/>
        </w:rPr>
        <w:t>ervice实现的两种方式</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1.Context.startService()方式启动 </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①</w:t>
      </w:r>
      <w:r>
        <w:rPr>
          <w:rFonts w:ascii="微软雅黑" w:eastAsia="微软雅黑" w:hAnsi="微软雅黑"/>
          <w:color w:val="000000"/>
          <w:sz w:val="21"/>
          <w:szCs w:val="21"/>
        </w:rPr>
        <w:t>Context.startService()方式的生命周期： 启动时，startService –&gt; onCreate() –&gt; onStart()停止时，stopService –&gt; onDestroy()如果调用者直接退出而没有停止Service，则Service 会一直在后台运行 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附代码</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2.Context.bindService()方式启动：</w:t>
      </w:r>
      <w:r>
        <w:rPr>
          <w:rFonts w:ascii="微软雅黑" w:eastAsia="微软雅黑" w:hAnsi="微软雅黑" w:hint="eastAsia"/>
          <w:color w:val="000000"/>
          <w:sz w:val="21"/>
          <w:szCs w:val="21"/>
        </w:rPr>
        <w:t>①</w:t>
      </w:r>
      <w:r>
        <w:rPr>
          <w:rFonts w:ascii="微软雅黑" w:eastAsia="微软雅黑" w:hAnsi="微软雅黑"/>
          <w:color w:val="000000"/>
          <w:sz w:val="21"/>
          <w:szCs w:val="21"/>
        </w:rPr>
        <w:t>Context.bindService()方式的生命周期： 绑定时,bindService -&gt; onCreate() –&gt; onBind()调用者退出了，即解绑定时,Srevice就会unbindService –&gt;onUnbind() –&gt; onDestory()Context.bindService()方式启动 Service的方法：绑定Service需要三个参数：bindService(intent, conn, Service.BIND_AUTO_CREATE);第一个：Intent对象第二个：ServiceConnection对象，</w:t>
      </w:r>
      <w:r>
        <w:rPr>
          <w:rFonts w:ascii="微软雅黑" w:eastAsia="微软雅黑" w:hAnsi="微软雅黑"/>
          <w:color w:val="000000"/>
          <w:sz w:val="21"/>
          <w:szCs w:val="21"/>
        </w:rPr>
        <w:lastRenderedPageBreak/>
        <w:t>创建该对象要实现它的onServiceConnected()和 onServiceDisconnected()来判断连接成功或者是断开连接第三个：如何创建Service，一般指定绑定的时候自动创建附代码</w:t>
      </w:r>
    </w:p>
    <w:p w:rsidR="004E257C" w:rsidRDefault="004E257C" w:rsidP="004E257C">
      <w:pPr>
        <w:pStyle w:val="15"/>
        <w:rPr>
          <w:rFonts w:ascii="微软雅黑" w:eastAsia="微软雅黑" w:hAnsi="微软雅黑" w:cs="宋体"/>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手机上使用的传感器有什么</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SENSOR_TYPE_ACCELEROMETER       1 //加速度</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SENSOR_TYPE_MAGNETIC_FIELD      2 //磁力</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SENSOR_TYPE_ORIENTATION         3 //方向</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SENSOR_TYPE_GYROSCOPE           4 //陀螺仪</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SENSOR_TYPE_LIGHT               5 //光线感应</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SENSOR_TYPE_PRESSURE            6 //压力</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SENSOR_TYPE_TEMPERATURE         7 //温度</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SENSOR_TYPE_PROXIMITY           8 //接近</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SENSOR_TYPE_GRAVITY             9 //重力</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SENSOR_TYPE_LINEAR_ACCELERATION 10//线性加速度</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#define SENSOR_TYPE_ROTATION_VECTOR     11//旋转矢量</w:t>
      </w:r>
    </w:p>
    <w:p w:rsidR="004E257C" w:rsidRDefault="004E257C" w:rsidP="004E257C">
      <w:pPr>
        <w:pStyle w:val="p17"/>
        <w:rPr>
          <w:rFonts w:ascii="微软雅黑" w:eastAsia="微软雅黑" w:hAnsi="微软雅黑"/>
          <w:color w:val="000000"/>
          <w:sz w:val="21"/>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lastRenderedPageBreak/>
        <w:t>S</w:t>
      </w:r>
      <w:r>
        <w:rPr>
          <w:rFonts w:ascii="微软雅黑" w:eastAsia="微软雅黑" w:hAnsi="微软雅黑" w:hint="eastAsia"/>
          <w:b/>
          <w:sz w:val="24"/>
          <w:szCs w:val="24"/>
        </w:rPr>
        <w:t>urfaceView实现的原理</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SurfaceView，它拥有独立的绘图表面，即它不与其宿主窗口共享同一个绘图表面。由于拥有独立的绘图表面，因此SurfaceView的UI就可以在一个独立的线程中进行行绘制。又由于不占用主线程资源，SurfaceView一方面可以实现复杂而高效的UI，另一方面又不会导致用户输入得不到及时响应。</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I</w:t>
      </w:r>
      <w:r>
        <w:rPr>
          <w:rFonts w:ascii="微软雅黑" w:eastAsia="微软雅黑" w:hAnsi="微软雅黑" w:hint="eastAsia"/>
          <w:b/>
          <w:sz w:val="24"/>
          <w:szCs w:val="24"/>
        </w:rPr>
        <w:t xml:space="preserve">nt Integer的区别      </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int 是基本类型，直接存数值</w:t>
      </w:r>
    </w:p>
    <w:p w:rsidR="004E257C" w:rsidRDefault="004E257C" w:rsidP="004E257C">
      <w:pPr>
        <w:pStyle w:val="p17"/>
        <w:rPr>
          <w:rFonts w:ascii="微软雅黑" w:eastAsia="微软雅黑" w:hAnsi="微软雅黑"/>
          <w:color w:val="000000"/>
          <w:sz w:val="21"/>
          <w:szCs w:val="21"/>
        </w:rPr>
      </w:pP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1.Java 中的数据类型分为基本数据类型和复杂数据类型</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int 是前者&gt;&gt;integer 是后者（也就是一个类）</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2.初始化时&gt;&gt;</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int i =1;</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Integer i= new Integer(1);(要把integer 当做一个类看)</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int 是基本数据类型（面向过程留下的痕迹，不过是对java的有益补充）</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Integer 是一个类，是int的扩展，定义了很多的转换方法</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 xml:space="preserve">　　</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lastRenderedPageBreak/>
        <w:t>类似的还有：float Float;double Double;string String等</w:t>
      </w:r>
    </w:p>
    <w:p w:rsidR="004E257C" w:rsidRDefault="004E257C" w:rsidP="004E257C">
      <w:pPr>
        <w:pStyle w:val="15"/>
        <w:rPr>
          <w:rFonts w:ascii="微软雅黑" w:eastAsia="微软雅黑" w:hAnsi="微软雅黑" w:cs="宋体"/>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Application类的作用</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Application和Actovotu,Service一样是android框架的一个系统组件，当android程序启动时系统会创建一个 application对象，用来存储系统的一些信息。通常我们是不需要指定一个Application的，这时系统会自动帮我们创建，如果需要创建自己 的Application，也很简单创建一个类继承 Application并在manifest的application标签中进行注册(只需要给Application标签增加个name属性把自己的 Application的名字定入即可)。</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android系统会为每个程序运行时创建一个Application类的对象且仅创建一个，所以Application可以说是单例 (singleton)模式的一个类.且application对象的生命周期是整个程序中最长的，它的生命周期就等于这个程序的生命周期。因为它是全局 的单例的，所以在不同的Activity,Service中获得的对象都是同一个对象。所以通过Application来进行一些，数据传递，数据共享 等,数据缓存等操作。</w:t>
      </w:r>
    </w:p>
    <w:p w:rsidR="004E257C" w:rsidRDefault="004E257C" w:rsidP="004E257C">
      <w:pPr>
        <w:pStyle w:val="15"/>
        <w:rPr>
          <w:rFonts w:ascii="微软雅黑" w:eastAsia="微软雅黑" w:hAnsi="微软雅黑" w:cs="宋体"/>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嵌入式操作系统</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rsidR="004E257C" w:rsidRDefault="004E257C" w:rsidP="004E257C">
      <w:pPr>
        <w:pStyle w:val="15"/>
        <w:rPr>
          <w:rFonts w:ascii="微软雅黑" w:eastAsia="微软雅黑" w:hAnsi="微软雅黑" w:cs="宋体"/>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ViewFlipper和ViewPager的区别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1.ViewFilpper类继承于ViewAnimator类。而ViewAnimator类继承于FrameLayout。</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查看ViewAnimator类的源码可以看出此类的作用主要是为其中的View切换提供动画效果。该类有如下几个和动画相关的方法。</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2.ViewPager用于实现多页面的切换效果，该类存在于Google的兼容包里面，所以在引用时记得在BuilldPath中加入“android-support-v4.jar”</w:t>
      </w:r>
    </w:p>
    <w:p w:rsidR="004E257C" w:rsidRDefault="004E257C" w:rsidP="004E257C">
      <w:pPr>
        <w:pStyle w:val="15"/>
        <w:rPr>
          <w:rFonts w:ascii="微软雅黑" w:eastAsia="微软雅黑" w:hAnsi="微软雅黑" w:cs="宋体"/>
          <w:kern w:val="0"/>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定义数组的几种方式</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nt a[]; //声明未初始化</w:t>
      </w:r>
      <w:r>
        <w:rPr>
          <w:rFonts w:ascii="微软雅黑" w:eastAsia="微软雅黑" w:hAnsi="微软雅黑"/>
          <w:color w:val="000000"/>
          <w:sz w:val="21"/>
          <w:szCs w:val="21"/>
        </w:rPr>
        <w:br/>
        <w:t>a = new int [10]; // 定义占用空间大小（10个int）</w:t>
      </w:r>
      <w:r>
        <w:rPr>
          <w:rFonts w:ascii="微软雅黑" w:eastAsia="微软雅黑" w:hAnsi="微软雅黑"/>
          <w:color w:val="000000"/>
          <w:sz w:val="21"/>
          <w:szCs w:val="21"/>
        </w:rPr>
        <w:br/>
        <w:t>int a[] = new int [10]; //声明并定义大小（即分配了指定大小的空间）</w:t>
      </w:r>
      <w:r>
        <w:rPr>
          <w:rFonts w:ascii="微软雅黑" w:eastAsia="微软雅黑" w:hAnsi="微软雅黑"/>
          <w:color w:val="000000"/>
          <w:sz w:val="21"/>
          <w:szCs w:val="21"/>
        </w:rPr>
        <w:br/>
        <w:t xml:space="preserve">int a[] = {1,2,3}; // 声明并初始化，占用空间大小是3个int。 </w:t>
      </w:r>
    </w:p>
    <w:p w:rsidR="004E257C" w:rsidRDefault="004E257C" w:rsidP="004E257C">
      <w:pPr>
        <w:pStyle w:val="p17"/>
        <w:rPr>
          <w:rFonts w:ascii="微软雅黑" w:eastAsia="微软雅黑" w:hAnsi="微软雅黑"/>
          <w:color w:val="000000"/>
          <w:sz w:val="21"/>
          <w:szCs w:val="21"/>
        </w:rPr>
      </w:pPr>
    </w:p>
    <w:p w:rsidR="004E257C" w:rsidRDefault="004E257C" w:rsidP="004E257C">
      <w:pPr>
        <w:pStyle w:val="p17"/>
        <w:rPr>
          <w:rFonts w:ascii="微软雅黑" w:eastAsia="微软雅黑" w:hAnsi="微软雅黑"/>
          <w:color w:val="000000"/>
          <w:sz w:val="21"/>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知道哪几种排序方式</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冒泡  </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public static int[] doMaoPao(int[] in){</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lastRenderedPageBreak/>
        <w:tab/>
      </w:r>
      <w:r>
        <w:rPr>
          <w:rFonts w:ascii="微软雅黑" w:eastAsia="微软雅黑" w:hAnsi="微软雅黑" w:cs="宋体"/>
          <w:kern w:val="0"/>
          <w:szCs w:val="21"/>
        </w:rPr>
        <w:tab/>
        <w:t>int temp;</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t>int length = in.length;</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t>for(int i = 0;i&lt;length; i++){</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for(int j=0;j&lt;length-1-i;j++){</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if(in[j]&lt;in[j+1]){</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temp = in[j+1];</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in[j+1] = in[j];</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in[j] = temp;</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hint="eastAsia"/>
          <w:kern w:val="0"/>
          <w:szCs w:val="21"/>
        </w:rPr>
        <w:tab/>
      </w:r>
      <w:r>
        <w:rPr>
          <w:rFonts w:ascii="微软雅黑" w:eastAsia="微软雅黑" w:hAnsi="微软雅黑" w:cs="宋体" w:hint="eastAsia"/>
          <w:kern w:val="0"/>
          <w:szCs w:val="21"/>
        </w:rPr>
        <w:tab/>
      </w:r>
      <w:r>
        <w:rPr>
          <w:rFonts w:ascii="微软雅黑" w:eastAsia="微软雅黑" w:hAnsi="微软雅黑" w:cs="宋体" w:hint="eastAsia"/>
          <w:kern w:val="0"/>
          <w:szCs w:val="21"/>
        </w:rPr>
        <w:tab/>
      </w:r>
      <w:r>
        <w:rPr>
          <w:rFonts w:ascii="微软雅黑" w:eastAsia="微软雅黑" w:hAnsi="微软雅黑" w:cs="宋体" w:hint="eastAsia"/>
          <w:kern w:val="0"/>
          <w:szCs w:val="21"/>
        </w:rPr>
        <w:tab/>
        <w:t>System.out.print("输出j="+in[j]+"");</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System.out.println("");</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hint="eastAsia"/>
          <w:kern w:val="0"/>
          <w:szCs w:val="21"/>
        </w:rPr>
        <w:tab/>
      </w:r>
      <w:r>
        <w:rPr>
          <w:rFonts w:ascii="微软雅黑" w:eastAsia="微软雅黑" w:hAnsi="微软雅黑" w:cs="宋体" w:hint="eastAsia"/>
          <w:kern w:val="0"/>
          <w:szCs w:val="21"/>
        </w:rPr>
        <w:tab/>
      </w:r>
      <w:r>
        <w:rPr>
          <w:rFonts w:ascii="微软雅黑" w:eastAsia="微软雅黑" w:hAnsi="微软雅黑" w:cs="宋体" w:hint="eastAsia"/>
          <w:kern w:val="0"/>
          <w:szCs w:val="21"/>
        </w:rPr>
        <w:tab/>
      </w:r>
      <w:r>
        <w:rPr>
          <w:rFonts w:ascii="微软雅黑" w:eastAsia="微软雅黑" w:hAnsi="微软雅黑" w:cs="宋体" w:hint="eastAsia"/>
          <w:kern w:val="0"/>
          <w:szCs w:val="21"/>
        </w:rPr>
        <w:tab/>
        <w:t>System.out.print("输出j+1=    "+in[j+1]);</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w:t>
      </w:r>
      <w:r>
        <w:rPr>
          <w:rFonts w:ascii="微软雅黑" w:eastAsia="微软雅黑" w:hAnsi="微软雅黑" w:cs="宋体"/>
          <w:kern w:val="0"/>
          <w:szCs w:val="21"/>
        </w:rPr>
        <w:tab/>
      </w:r>
      <w:r>
        <w:rPr>
          <w:rFonts w:ascii="微软雅黑" w:eastAsia="微软雅黑" w:hAnsi="微软雅黑" w:cs="宋体"/>
          <w:kern w:val="0"/>
          <w:szCs w:val="21"/>
        </w:rPr>
        <w:tab/>
      </w:r>
      <w:r>
        <w:rPr>
          <w:rFonts w:ascii="微软雅黑" w:eastAsia="微软雅黑" w:hAnsi="微软雅黑" w:cs="宋体"/>
          <w:kern w:val="0"/>
          <w:szCs w:val="21"/>
        </w:rPr>
        <w:tab/>
        <w:t>System.out.print("i="+in[i]);</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t>}</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r>
      <w:r>
        <w:rPr>
          <w:rFonts w:ascii="微软雅黑" w:eastAsia="微软雅黑" w:hAnsi="微软雅黑" w:cs="宋体"/>
          <w:kern w:val="0"/>
          <w:szCs w:val="21"/>
        </w:rPr>
        <w:tab/>
        <w:t>return in;</w:t>
      </w:r>
    </w:p>
    <w:p w:rsidR="004E257C" w:rsidRDefault="004E257C" w:rsidP="004E257C">
      <w:pPr>
        <w:pStyle w:val="15"/>
        <w:rPr>
          <w:rFonts w:ascii="微软雅黑" w:eastAsia="微软雅黑" w:hAnsi="微软雅黑" w:cs="宋体"/>
          <w:kern w:val="0"/>
          <w:szCs w:val="21"/>
        </w:rPr>
      </w:pPr>
      <w:r>
        <w:rPr>
          <w:rFonts w:ascii="微软雅黑" w:eastAsia="微软雅黑" w:hAnsi="微软雅黑" w:cs="宋体"/>
          <w:kern w:val="0"/>
          <w:szCs w:val="21"/>
        </w:rPr>
        <w:tab/>
        <w:t>}</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hint="eastAsia"/>
          <w:szCs w:val="21"/>
        </w:rPr>
        <w:t>选择</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szCs w:val="21"/>
        </w:rPr>
        <w:t>public static int[] doPaiXv(int[] in){</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for(int i=0;i&lt;in.length;i++){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int temp = 0;</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for(int j=i+1;j&lt;in.length;j++){</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if(in[i]&gt;in[j]){</w:t>
      </w:r>
    </w:p>
    <w:p w:rsidR="004E257C" w:rsidRDefault="004E257C" w:rsidP="004E257C">
      <w:pPr>
        <w:rPr>
          <w:rFonts w:ascii="微软雅黑" w:hAnsi="微软雅黑" w:cs="宋体"/>
          <w:szCs w:val="21"/>
        </w:rPr>
      </w:pPr>
      <w:r>
        <w:rPr>
          <w:rFonts w:ascii="微软雅黑" w:hAnsi="微软雅黑" w:cs="宋体"/>
          <w:szCs w:val="21"/>
        </w:rPr>
        <w:lastRenderedPageBreak/>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temp = in[i];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in[i] = in[j];</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in[j] = temp;</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hint="eastAsia"/>
          <w:szCs w:val="21"/>
        </w:rPr>
        <w:tab/>
      </w:r>
      <w:r>
        <w:rPr>
          <w:rFonts w:ascii="微软雅黑" w:hAnsi="微软雅黑" w:cs="宋体" w:hint="eastAsia"/>
          <w:szCs w:val="21"/>
        </w:rPr>
        <w:tab/>
      </w:r>
      <w:r>
        <w:rPr>
          <w:rFonts w:ascii="微软雅黑" w:hAnsi="微软雅黑" w:cs="宋体" w:hint="eastAsia"/>
          <w:szCs w:val="21"/>
        </w:rPr>
        <w:tab/>
        <w:t>System.out.print("</w:t>
      </w:r>
      <w:r>
        <w:rPr>
          <w:rFonts w:ascii="微软雅黑" w:hAnsi="微软雅黑" w:cs="宋体" w:hint="eastAsia"/>
          <w:szCs w:val="21"/>
        </w:rPr>
        <w:t>输出</w:t>
      </w:r>
      <w:r>
        <w:rPr>
          <w:rFonts w:ascii="微软雅黑" w:hAnsi="微软雅黑" w:cs="宋体" w:hint="eastAsia"/>
          <w:szCs w:val="21"/>
        </w:rPr>
        <w:t>j="+in[j]+"");</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System.out.println("");</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hint="eastAsia"/>
          <w:szCs w:val="21"/>
        </w:rPr>
        <w:tab/>
      </w:r>
      <w:r>
        <w:rPr>
          <w:rFonts w:ascii="微软雅黑" w:hAnsi="微软雅黑" w:cs="宋体" w:hint="eastAsia"/>
          <w:szCs w:val="21"/>
        </w:rPr>
        <w:tab/>
      </w:r>
      <w:r>
        <w:rPr>
          <w:rFonts w:ascii="微软雅黑" w:hAnsi="微软雅黑" w:cs="宋体" w:hint="eastAsia"/>
          <w:szCs w:val="21"/>
        </w:rPr>
        <w:tab/>
        <w:t>System.out.print("</w:t>
      </w:r>
      <w:r>
        <w:rPr>
          <w:rFonts w:ascii="微软雅黑" w:hAnsi="微软雅黑" w:cs="宋体" w:hint="eastAsia"/>
          <w:szCs w:val="21"/>
        </w:rPr>
        <w:t>输出</w:t>
      </w:r>
      <w:r>
        <w:rPr>
          <w:rFonts w:ascii="微软雅黑" w:hAnsi="微软雅黑" w:cs="宋体" w:hint="eastAsia"/>
          <w:szCs w:val="21"/>
        </w:rPr>
        <w:t>i=    "+in[i]);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return in;</w:t>
      </w:r>
    </w:p>
    <w:p w:rsidR="004E257C" w:rsidRDefault="004E257C" w:rsidP="004E257C">
      <w:pPr>
        <w:rPr>
          <w:rFonts w:ascii="微软雅黑" w:hAnsi="微软雅黑" w:cs="宋体"/>
          <w:szCs w:val="21"/>
        </w:rPr>
      </w:pP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hint="eastAsia"/>
          <w:szCs w:val="21"/>
        </w:rPr>
        <w:t>二分</w:t>
      </w:r>
    </w:p>
    <w:p w:rsidR="004E257C" w:rsidRDefault="004E257C" w:rsidP="004E257C">
      <w:pPr>
        <w:rPr>
          <w:rFonts w:ascii="微软雅黑" w:hAnsi="微软雅黑" w:cs="宋体"/>
          <w:szCs w:val="21"/>
        </w:rPr>
      </w:pPr>
      <w:r>
        <w:rPr>
          <w:rFonts w:ascii="微软雅黑" w:hAnsi="微软雅黑" w:cs="宋体" w:hint="eastAsia"/>
          <w:szCs w:val="21"/>
        </w:rPr>
        <w:tab/>
      </w:r>
      <w:r>
        <w:rPr>
          <w:rFonts w:ascii="微软雅黑" w:hAnsi="微软雅黑" w:cs="宋体"/>
          <w:szCs w:val="21"/>
        </w:rPr>
        <w:t>public static void binary_sort(int a[]){</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int i,j,temp;</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int left,right,mid;</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for(i = 1; i&lt;a.length; 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left = 0;</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right = i-1;</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temp = a[i];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while(left &lt;= right){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mid = (left + right) /2;</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if(a[mid] &gt; temp){</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right = mid - 1;</w:t>
      </w:r>
    </w:p>
    <w:p w:rsidR="004E257C" w:rsidRDefault="004E257C" w:rsidP="004E257C">
      <w:pPr>
        <w:rPr>
          <w:rFonts w:ascii="微软雅黑" w:hAnsi="微软雅黑" w:cs="宋体"/>
          <w:szCs w:val="21"/>
        </w:rPr>
      </w:pPr>
      <w:r>
        <w:rPr>
          <w:rFonts w:ascii="微软雅黑" w:hAnsi="微软雅黑" w:cs="宋体"/>
          <w:szCs w:val="21"/>
        </w:rPr>
        <w:lastRenderedPageBreak/>
        <w:tab/>
      </w:r>
      <w:r>
        <w:rPr>
          <w:rFonts w:ascii="微软雅黑" w:hAnsi="微软雅黑" w:cs="宋体"/>
          <w:szCs w:val="21"/>
        </w:rPr>
        <w:tab/>
      </w:r>
      <w:r>
        <w:rPr>
          <w:rFonts w:ascii="微软雅黑" w:hAnsi="微软雅黑" w:cs="宋体"/>
          <w:szCs w:val="21"/>
        </w:rPr>
        <w:tab/>
      </w:r>
      <w:r>
        <w:rPr>
          <w:rFonts w:ascii="微软雅黑" w:hAnsi="微软雅黑" w:cs="宋体"/>
          <w:szCs w:val="21"/>
        </w:rPr>
        <w:tab/>
        <w:t>}else{</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left = mid + 1;</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for(j=i-1; j&gt;right; j--){</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a[j+1] = a[j];</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r>
      <w:r>
        <w:rPr>
          <w:rFonts w:ascii="微软雅黑" w:hAnsi="微软雅黑" w:cs="宋体"/>
          <w:szCs w:val="21"/>
        </w:rPr>
        <w:tab/>
        <w:t>a[right+1] = temp;</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t>}</w:t>
      </w:r>
    </w:p>
    <w:p w:rsidR="004E257C" w:rsidRDefault="004E257C" w:rsidP="004E257C">
      <w:pPr>
        <w:rPr>
          <w:rFonts w:ascii="微软雅黑" w:hAnsi="微软雅黑" w:cs="宋体"/>
          <w:szCs w:val="21"/>
        </w:rPr>
      </w:pPr>
      <w:r>
        <w:rPr>
          <w:rFonts w:ascii="微软雅黑" w:hAnsi="微软雅黑" w:cs="宋体"/>
          <w:szCs w:val="21"/>
        </w:rPr>
        <w:tab/>
        <w:t>public static void main(String[] args) {</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int a[] = {2,6,9,8,4,7,3,1,0,5};</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binary_sort(a);</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t>for(int i=0;i&lt;a.length;i++)</w:t>
      </w:r>
    </w:p>
    <w:p w:rsidR="004E257C" w:rsidRDefault="004E257C" w:rsidP="004E257C">
      <w:pPr>
        <w:rPr>
          <w:rFonts w:ascii="微软雅黑" w:hAnsi="微软雅黑" w:cs="宋体"/>
          <w:szCs w:val="21"/>
        </w:rPr>
      </w:pPr>
      <w:r>
        <w:rPr>
          <w:rFonts w:ascii="微软雅黑" w:hAnsi="微软雅黑" w:cs="宋体"/>
          <w:szCs w:val="21"/>
        </w:rPr>
        <w:tab/>
      </w:r>
      <w:r>
        <w:rPr>
          <w:rFonts w:ascii="微软雅黑" w:hAnsi="微软雅黑" w:cs="宋体"/>
          <w:szCs w:val="21"/>
        </w:rPr>
        <w:tab/>
      </w:r>
      <w:r>
        <w:rPr>
          <w:rFonts w:ascii="微软雅黑" w:hAnsi="微软雅黑" w:cs="宋体"/>
          <w:szCs w:val="21"/>
        </w:rPr>
        <w:tab/>
        <w:t>System.out.print(a[i]+ "");</w:t>
      </w:r>
    </w:p>
    <w:p w:rsidR="004E257C" w:rsidRDefault="004E257C" w:rsidP="004E257C">
      <w:pPr>
        <w:rPr>
          <w:rFonts w:ascii="微软雅黑" w:hAnsi="微软雅黑" w:cs="宋体"/>
          <w:szCs w:val="21"/>
        </w:rPr>
      </w:pPr>
      <w:r>
        <w:rPr>
          <w:rFonts w:ascii="微软雅黑" w:hAnsi="微软雅黑" w:cs="宋体"/>
          <w:szCs w:val="21"/>
        </w:rPr>
        <w:tab/>
        <w:t>}</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b/>
          <w:sz w:val="24"/>
          <w:szCs w:val="24"/>
        </w:rPr>
        <w:t>D</w:t>
      </w:r>
      <w:r>
        <w:rPr>
          <w:rFonts w:ascii="微软雅黑" w:eastAsia="微软雅黑" w:hAnsi="微软雅黑" w:hint="eastAsia"/>
          <w:b/>
          <w:sz w:val="24"/>
          <w:szCs w:val="24"/>
        </w:rPr>
        <w:t>oget和doPost的区别</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通过get方式提交的数据有大小的限制，通常在1024字节左右。也就是说如果提交的数据很大，用get方法就可需要小心；而post方式没有数据大小的限制，理论上传送多少数据都可以。</w:t>
      </w:r>
      <w:bookmarkStart w:id="802" w:name="t1"/>
      <w:bookmarkEnd w:id="802"/>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lastRenderedPageBreak/>
        <w:t>通过get传递数据，实际上是将传递的数据按照”key，value”的方式跟在URL的后面来达到传送的目的的；而post传递数据是通过http请求的附件进行的，在URL中并没有明文显示</w:t>
      </w:r>
    </w:p>
    <w:p w:rsidR="004E257C" w:rsidRDefault="004E257C" w:rsidP="004E257C">
      <w:pPr>
        <w:pStyle w:val="p17"/>
        <w:rPr>
          <w:rFonts w:ascii="微软雅黑" w:eastAsia="微软雅黑" w:hAnsi="微软雅黑"/>
          <w:sz w:val="21"/>
          <w:szCs w:val="21"/>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什么是API</w:t>
      </w:r>
    </w:p>
    <w:p w:rsidR="004E257C" w:rsidRDefault="004E257C" w:rsidP="004E257C">
      <w:pPr>
        <w:pStyle w:val="p17"/>
        <w:rPr>
          <w:rFonts w:ascii="微软雅黑" w:eastAsia="微软雅黑" w:hAnsi="微软雅黑"/>
          <w:color w:val="000000"/>
          <w:sz w:val="21"/>
          <w:szCs w:val="21"/>
        </w:rPr>
      </w:pPr>
      <w:r>
        <w:rPr>
          <w:rFonts w:ascii="微软雅黑" w:eastAsia="微软雅黑" w:hAnsi="微软雅黑"/>
          <w:color w:val="000000"/>
          <w:sz w:val="21"/>
          <w:szCs w:val="21"/>
        </w:rPr>
        <w:t>API（Application Programming Interface,应用程序编程接口）是一些预先定义的函数，目的是提供应用程序与开发人员基于某软件或硬件的以访问一组例程的能力，而又无需访问源码，或理解内部工作机制的细节.</w:t>
      </w:r>
      <w:r>
        <w:rPr>
          <w:rFonts w:ascii="微软雅黑" w:eastAsia="微软雅黑" w:hAnsi="微软雅黑"/>
          <w:color w:val="000000"/>
          <w:sz w:val="21"/>
          <w:szCs w:val="21"/>
        </w:rPr>
        <w:br/>
        <w:t>简单来说,就是一套可供调用的系统接口.</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常遇到的异常、如何解决</w:t>
      </w:r>
    </w:p>
    <w:p w:rsidR="004E257C" w:rsidRDefault="004E257C" w:rsidP="004E257C">
      <w:pPr>
        <w:rPr>
          <w:rFonts w:ascii="微软雅黑" w:hAnsi="微软雅黑" w:cs="宋体"/>
          <w:bCs/>
          <w:sz w:val="24"/>
          <w:szCs w:val="24"/>
        </w:rPr>
      </w:pPr>
      <w:r>
        <w:rPr>
          <w:rFonts w:ascii="微软雅黑" w:hAnsi="微软雅黑" w:cs="宋体" w:hint="eastAsia"/>
          <w:bCs/>
          <w:sz w:val="24"/>
          <w:szCs w:val="24"/>
          <w:lang w:val="zh-CN"/>
        </w:rPr>
        <w:t>异常的继承结构</w:t>
      </w:r>
      <w:r>
        <w:rPr>
          <w:rFonts w:ascii="微软雅黑" w:hAnsi="微软雅黑" w:cs="宋体" w:hint="eastAsia"/>
          <w:bCs/>
          <w:sz w:val="24"/>
          <w:szCs w:val="24"/>
        </w:rPr>
        <w:t>：</w:t>
      </w:r>
    </w:p>
    <w:p w:rsidR="004E257C" w:rsidRDefault="004E257C" w:rsidP="004E257C">
      <w:pPr>
        <w:rPr>
          <w:rFonts w:ascii="微软雅黑" w:hAnsi="微软雅黑" w:cs="宋体"/>
          <w:bCs/>
          <w:sz w:val="24"/>
          <w:szCs w:val="24"/>
        </w:rPr>
      </w:pPr>
      <w:r>
        <w:rPr>
          <w:rFonts w:ascii="微软雅黑" w:hAnsi="微软雅黑" w:cs="宋体" w:hint="eastAsia"/>
          <w:bCs/>
          <w:sz w:val="24"/>
          <w:szCs w:val="24"/>
          <w:lang w:val="zh-CN"/>
        </w:rPr>
        <w:t>基类为</w:t>
      </w:r>
      <w:r>
        <w:rPr>
          <w:rFonts w:ascii="微软雅黑" w:hAnsi="微软雅黑" w:cs="宋体"/>
          <w:bCs/>
          <w:sz w:val="24"/>
          <w:szCs w:val="24"/>
        </w:rPr>
        <w:t>Throwable</w:t>
      </w:r>
      <w:r>
        <w:rPr>
          <w:rFonts w:ascii="微软雅黑" w:hAnsi="微软雅黑" w:cs="宋体" w:hint="eastAsia"/>
          <w:bCs/>
          <w:sz w:val="24"/>
          <w:szCs w:val="24"/>
        </w:rPr>
        <w:t>，</w:t>
      </w:r>
      <w:r>
        <w:rPr>
          <w:rFonts w:ascii="微软雅黑" w:hAnsi="微软雅黑" w:cs="宋体"/>
          <w:bCs/>
          <w:sz w:val="24"/>
          <w:szCs w:val="24"/>
        </w:rPr>
        <w:t>Error</w:t>
      </w:r>
      <w:r>
        <w:rPr>
          <w:rFonts w:ascii="微软雅黑" w:hAnsi="微软雅黑" w:cs="宋体" w:hint="eastAsia"/>
          <w:bCs/>
          <w:sz w:val="24"/>
          <w:szCs w:val="24"/>
          <w:lang w:val="zh-CN"/>
        </w:rPr>
        <w:t>和</w:t>
      </w:r>
      <w:r>
        <w:rPr>
          <w:rFonts w:ascii="微软雅黑" w:hAnsi="微软雅黑" w:cs="宋体"/>
          <w:bCs/>
          <w:sz w:val="24"/>
          <w:szCs w:val="24"/>
        </w:rPr>
        <w:t>Exception</w:t>
      </w:r>
      <w:r>
        <w:rPr>
          <w:rFonts w:ascii="微软雅黑" w:hAnsi="微软雅黑" w:cs="宋体" w:hint="eastAsia"/>
          <w:bCs/>
          <w:sz w:val="24"/>
          <w:szCs w:val="24"/>
          <w:lang w:val="zh-CN"/>
        </w:rPr>
        <w:t>继承</w:t>
      </w:r>
      <w:r>
        <w:rPr>
          <w:rFonts w:ascii="微软雅黑" w:hAnsi="微软雅黑" w:cs="宋体"/>
          <w:bCs/>
          <w:sz w:val="24"/>
          <w:szCs w:val="24"/>
        </w:rPr>
        <w:t>Throwable</w:t>
      </w:r>
      <w:r>
        <w:rPr>
          <w:rFonts w:ascii="微软雅黑" w:hAnsi="微软雅黑" w:cs="宋体" w:hint="eastAsia"/>
          <w:bCs/>
          <w:sz w:val="24"/>
          <w:szCs w:val="24"/>
        </w:rPr>
        <w:t>，</w:t>
      </w:r>
      <w:r>
        <w:rPr>
          <w:rFonts w:ascii="微软雅黑" w:hAnsi="微软雅黑" w:cs="宋体"/>
          <w:bCs/>
          <w:sz w:val="24"/>
          <w:szCs w:val="24"/>
        </w:rPr>
        <w:t>RuntimeException</w:t>
      </w:r>
      <w:r>
        <w:rPr>
          <w:rFonts w:ascii="微软雅黑" w:hAnsi="微软雅黑" w:cs="宋体" w:hint="eastAsia"/>
          <w:bCs/>
          <w:sz w:val="24"/>
          <w:szCs w:val="24"/>
          <w:lang w:val="zh-CN"/>
        </w:rPr>
        <w:t>和</w:t>
      </w:r>
      <w:r>
        <w:rPr>
          <w:rFonts w:ascii="微软雅黑" w:hAnsi="微软雅黑" w:cs="宋体"/>
          <w:bCs/>
          <w:sz w:val="24"/>
          <w:szCs w:val="24"/>
        </w:rPr>
        <w:t>IOException</w:t>
      </w:r>
      <w:r>
        <w:rPr>
          <w:rFonts w:ascii="微软雅黑" w:hAnsi="微软雅黑" w:cs="宋体" w:hint="eastAsia"/>
          <w:bCs/>
          <w:sz w:val="24"/>
          <w:szCs w:val="24"/>
          <w:lang w:val="zh-CN"/>
        </w:rPr>
        <w:t>等继承</w:t>
      </w:r>
      <w:r>
        <w:rPr>
          <w:rFonts w:ascii="微软雅黑" w:hAnsi="微软雅黑" w:cs="宋体"/>
          <w:bCs/>
          <w:sz w:val="24"/>
          <w:szCs w:val="24"/>
        </w:rPr>
        <w:t>Exception</w:t>
      </w:r>
      <w:r>
        <w:rPr>
          <w:rFonts w:ascii="微软雅黑" w:hAnsi="微软雅黑" w:cs="宋体" w:hint="eastAsia"/>
          <w:bCs/>
          <w:sz w:val="24"/>
          <w:szCs w:val="24"/>
        </w:rPr>
        <w:t>，</w:t>
      </w:r>
      <w:r>
        <w:rPr>
          <w:rFonts w:ascii="微软雅黑" w:hAnsi="微软雅黑" w:cs="宋体" w:hint="eastAsia"/>
          <w:bCs/>
          <w:sz w:val="24"/>
          <w:szCs w:val="24"/>
          <w:lang w:val="zh-CN"/>
        </w:rPr>
        <w:t>具体的</w:t>
      </w:r>
      <w:r>
        <w:rPr>
          <w:rFonts w:ascii="微软雅黑" w:hAnsi="微软雅黑" w:cs="宋体"/>
          <w:bCs/>
          <w:sz w:val="24"/>
          <w:szCs w:val="24"/>
        </w:rPr>
        <w:t>RuntimeException</w:t>
      </w:r>
      <w:r>
        <w:rPr>
          <w:rFonts w:ascii="微软雅黑" w:hAnsi="微软雅黑" w:cs="宋体" w:hint="eastAsia"/>
          <w:bCs/>
          <w:sz w:val="24"/>
          <w:szCs w:val="24"/>
          <w:lang w:val="zh-CN"/>
        </w:rPr>
        <w:t>继承</w:t>
      </w:r>
      <w:r>
        <w:rPr>
          <w:rFonts w:ascii="微软雅黑" w:hAnsi="微软雅黑" w:cs="宋体"/>
          <w:bCs/>
          <w:sz w:val="24"/>
          <w:szCs w:val="24"/>
        </w:rPr>
        <w:t>RuntimeException</w:t>
      </w:r>
      <w:r>
        <w:rPr>
          <w:rFonts w:ascii="微软雅黑" w:hAnsi="微软雅黑" w:cs="宋体" w:hint="eastAsia"/>
          <w:bCs/>
          <w:sz w:val="24"/>
          <w:szCs w:val="24"/>
          <w:lang w:val="zh-CN"/>
        </w:rPr>
        <w:t>。</w:t>
      </w:r>
    </w:p>
    <w:p w:rsidR="004E257C" w:rsidRDefault="004E257C" w:rsidP="004E257C">
      <w:pPr>
        <w:rPr>
          <w:rFonts w:ascii="微软雅黑" w:hAnsi="微软雅黑" w:cs="宋体"/>
          <w:bCs/>
          <w:sz w:val="24"/>
          <w:szCs w:val="24"/>
        </w:rPr>
      </w:pPr>
      <w:r>
        <w:rPr>
          <w:rFonts w:ascii="微软雅黑" w:hAnsi="微软雅黑" w:cs="宋体"/>
          <w:bCs/>
          <w:sz w:val="24"/>
          <w:szCs w:val="24"/>
        </w:rPr>
        <w:t>Error</w:t>
      </w:r>
      <w:r>
        <w:rPr>
          <w:rFonts w:ascii="微软雅黑" w:hAnsi="微软雅黑" w:cs="宋体" w:hint="eastAsia"/>
          <w:bCs/>
          <w:sz w:val="24"/>
          <w:szCs w:val="24"/>
          <w:lang w:val="zh-CN"/>
        </w:rPr>
        <w:t>和</w:t>
      </w:r>
      <w:r>
        <w:rPr>
          <w:rFonts w:ascii="微软雅黑" w:hAnsi="微软雅黑" w:cs="宋体"/>
          <w:bCs/>
          <w:sz w:val="24"/>
          <w:szCs w:val="24"/>
        </w:rPr>
        <w:t>RuntimeException</w:t>
      </w:r>
      <w:r>
        <w:rPr>
          <w:rFonts w:ascii="微软雅黑" w:hAnsi="微软雅黑" w:cs="宋体" w:hint="eastAsia"/>
          <w:bCs/>
          <w:sz w:val="24"/>
          <w:szCs w:val="24"/>
          <w:lang w:val="zh-CN"/>
        </w:rPr>
        <w:t>及其子类成为未检查异常</w:t>
      </w:r>
      <w:r>
        <w:rPr>
          <w:rFonts w:ascii="微软雅黑" w:hAnsi="微软雅黑" w:cs="宋体" w:hint="eastAsia"/>
          <w:bCs/>
          <w:sz w:val="24"/>
          <w:szCs w:val="24"/>
        </w:rPr>
        <w:t>（</w:t>
      </w:r>
      <w:r>
        <w:rPr>
          <w:rFonts w:ascii="微软雅黑" w:hAnsi="微软雅黑" w:cs="宋体"/>
          <w:bCs/>
          <w:sz w:val="24"/>
          <w:szCs w:val="24"/>
        </w:rPr>
        <w:t>unchecked</w:t>
      </w:r>
      <w:r>
        <w:rPr>
          <w:rFonts w:ascii="微软雅黑" w:hAnsi="微软雅黑" w:cs="宋体" w:hint="eastAsia"/>
          <w:bCs/>
          <w:sz w:val="24"/>
          <w:szCs w:val="24"/>
        </w:rPr>
        <w:t>），</w:t>
      </w:r>
      <w:r>
        <w:rPr>
          <w:rFonts w:ascii="微软雅黑" w:hAnsi="微软雅黑" w:cs="宋体" w:hint="eastAsia"/>
          <w:bCs/>
          <w:sz w:val="24"/>
          <w:szCs w:val="24"/>
          <w:lang w:val="zh-CN"/>
        </w:rPr>
        <w:t>其它异常成为已检查异常</w:t>
      </w:r>
      <w:r>
        <w:rPr>
          <w:rFonts w:ascii="微软雅黑" w:hAnsi="微软雅黑" w:cs="宋体" w:hint="eastAsia"/>
          <w:bCs/>
          <w:sz w:val="24"/>
          <w:szCs w:val="24"/>
        </w:rPr>
        <w:t>（</w:t>
      </w:r>
      <w:r>
        <w:rPr>
          <w:rFonts w:ascii="微软雅黑" w:hAnsi="微软雅黑" w:cs="宋体"/>
          <w:bCs/>
          <w:sz w:val="24"/>
          <w:szCs w:val="24"/>
        </w:rPr>
        <w:t>checked</w:t>
      </w:r>
      <w:r>
        <w:rPr>
          <w:rFonts w:ascii="微软雅黑" w:hAnsi="微软雅黑" w:cs="宋体" w:hint="eastAsia"/>
          <w:bCs/>
          <w:sz w:val="24"/>
          <w:szCs w:val="24"/>
        </w:rPr>
        <w:t>）</w:t>
      </w:r>
      <w:r>
        <w:rPr>
          <w:rFonts w:ascii="微软雅黑" w:hAnsi="微软雅黑" w:cs="宋体" w:hint="eastAsia"/>
          <w:bCs/>
          <w:sz w:val="24"/>
          <w:szCs w:val="24"/>
          <w:lang w:val="zh-CN"/>
        </w:rPr>
        <w:t>。</w:t>
      </w:r>
    </w:p>
    <w:p w:rsidR="004E257C" w:rsidRDefault="004E257C" w:rsidP="004E257C">
      <w:pPr>
        <w:rPr>
          <w:rFonts w:ascii="微软雅黑" w:hAnsi="微软雅黑" w:cs="宋体"/>
          <w:bCs/>
          <w:sz w:val="24"/>
          <w:szCs w:val="24"/>
        </w:rPr>
      </w:pP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1</w:t>
      </w:r>
      <w:r>
        <w:rPr>
          <w:rFonts w:ascii="微软雅黑" w:hAnsi="微软雅黑" w:cs="宋体" w:hint="eastAsia"/>
          <w:bCs/>
          <w:sz w:val="24"/>
          <w:szCs w:val="24"/>
          <w:lang w:val="zh-CN"/>
        </w:rPr>
        <w:t>、</w:t>
      </w:r>
      <w:r>
        <w:rPr>
          <w:rFonts w:ascii="微软雅黑" w:hAnsi="微软雅黑" w:cs="宋体"/>
          <w:bCs/>
          <w:sz w:val="24"/>
          <w:szCs w:val="24"/>
          <w:lang w:val="zh-CN"/>
        </w:rPr>
        <w:t xml:space="preserve"> SQLException</w:t>
      </w:r>
      <w:r>
        <w:rPr>
          <w:rFonts w:ascii="微软雅黑" w:hAnsi="微软雅黑" w:cs="宋体" w:hint="eastAsia"/>
          <w:bCs/>
          <w:sz w:val="24"/>
          <w:szCs w:val="24"/>
          <w:lang w:val="zh-CN"/>
        </w:rPr>
        <w:t>：操作数据库异常类。</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问题：当</w:t>
      </w:r>
      <w:r>
        <w:rPr>
          <w:rFonts w:ascii="微软雅黑" w:hAnsi="微软雅黑" w:cs="宋体"/>
          <w:bCs/>
          <w:sz w:val="24"/>
          <w:szCs w:val="24"/>
          <w:lang w:val="zh-CN"/>
        </w:rPr>
        <w:t>Java</w:t>
      </w:r>
      <w:r>
        <w:rPr>
          <w:rFonts w:ascii="微软雅黑" w:hAnsi="微软雅黑" w:cs="宋体" w:hint="eastAsia"/>
          <w:bCs/>
          <w:sz w:val="24"/>
          <w:szCs w:val="24"/>
          <w:lang w:val="zh-CN"/>
        </w:rPr>
        <w:t>应用程序与数据库进行沟通时如果产生了错误，就会触发这个类。同时会将数据库的错误信息通过这个类显示给用户。当用户插入数据的时候，如果这个字段的值跟现有的纪录重复了，违反了数据库的唯一性约束，此时数据库就会跑出一个异常信息。这个信息一般用户可能看不到，因为其发生在数据库层面的。此时这个操作数据库异常类就会捕捉到数据库的这个异常信息，并将这个</w:t>
      </w:r>
      <w:r>
        <w:rPr>
          <w:rFonts w:ascii="微软雅黑" w:hAnsi="微软雅黑" w:cs="宋体" w:hint="eastAsia"/>
          <w:bCs/>
          <w:sz w:val="24"/>
          <w:szCs w:val="24"/>
          <w:lang w:val="zh-CN"/>
        </w:rPr>
        <w:lastRenderedPageBreak/>
        <w:t>异常信息传递到前台。如此的话，前台用户就可以根据这个异常信息来分析发生错误的原因。</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解决方案：检查插入的数据是否重复。</w:t>
      </w:r>
      <w:r>
        <w:rPr>
          <w:rFonts w:ascii="微软雅黑" w:hAnsi="微软雅黑" w:cs="宋体"/>
          <w:bCs/>
          <w:sz w:val="24"/>
          <w:szCs w:val="24"/>
          <w:lang w:val="zh-CN"/>
        </w:rPr>
        <w:br/>
        <w:t xml:space="preserve">    2</w:t>
      </w:r>
      <w:r>
        <w:rPr>
          <w:rFonts w:ascii="微软雅黑" w:hAnsi="微软雅黑" w:cs="宋体" w:hint="eastAsia"/>
          <w:bCs/>
          <w:sz w:val="24"/>
          <w:szCs w:val="24"/>
          <w:lang w:val="zh-CN"/>
        </w:rPr>
        <w:t>、</w:t>
      </w:r>
      <w:r>
        <w:rPr>
          <w:rFonts w:ascii="微软雅黑" w:hAnsi="微软雅黑" w:cs="宋体"/>
          <w:bCs/>
          <w:sz w:val="24"/>
          <w:szCs w:val="24"/>
          <w:lang w:val="zh-CN"/>
        </w:rPr>
        <w:t xml:space="preserve"> ClassCastException</w:t>
      </w:r>
      <w:r>
        <w:rPr>
          <w:rFonts w:ascii="微软雅黑" w:hAnsi="微软雅黑" w:cs="宋体" w:hint="eastAsia"/>
          <w:bCs/>
          <w:sz w:val="24"/>
          <w:szCs w:val="24"/>
          <w:lang w:val="zh-CN"/>
        </w:rPr>
        <w:t>：数据类型转换异常。</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问题：在</w:t>
      </w:r>
      <w:r>
        <w:rPr>
          <w:rFonts w:ascii="微软雅黑" w:hAnsi="微软雅黑" w:cs="宋体"/>
          <w:bCs/>
          <w:sz w:val="24"/>
          <w:szCs w:val="24"/>
          <w:lang w:val="zh-CN"/>
        </w:rPr>
        <w:t>Java</w:t>
      </w:r>
      <w:r>
        <w:rPr>
          <w:rFonts w:ascii="微软雅黑" w:hAnsi="微软雅黑" w:cs="宋体" w:hint="eastAsia"/>
          <w:bCs/>
          <w:sz w:val="24"/>
          <w:szCs w:val="24"/>
          <w:lang w:val="zh-CN"/>
        </w:rPr>
        <w:t>应用程序中，有时候需要对数据类型进行转换。这个转换包括显示的转换与隐式的转换。不过无论怎么转换，都必须要符合一个前提的条件，即数据类型的兼容性。在数据类型进行转换之前，就保证数据类型的兼容性。如此的话，就不容易造成数据类型的转换异常。如在只允许数值类型的字段中，可以设置不允许用户输入数值以外的字符。</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解决方案：注意相应的组件在初始化的时候，是否相对应。</w:t>
      </w:r>
      <w:r>
        <w:rPr>
          <w:rFonts w:ascii="微软雅黑" w:hAnsi="微软雅黑" w:cs="宋体"/>
          <w:bCs/>
          <w:sz w:val="24"/>
          <w:szCs w:val="24"/>
          <w:lang w:val="zh-CN"/>
        </w:rPr>
        <w:br/>
        <w:t xml:space="preserve">    3</w:t>
      </w:r>
      <w:r>
        <w:rPr>
          <w:rFonts w:ascii="微软雅黑" w:hAnsi="微软雅黑" w:cs="宋体" w:hint="eastAsia"/>
          <w:bCs/>
          <w:sz w:val="24"/>
          <w:szCs w:val="24"/>
          <w:lang w:val="zh-CN"/>
        </w:rPr>
        <w:t>、</w:t>
      </w:r>
      <w:r>
        <w:rPr>
          <w:rFonts w:ascii="微软雅黑" w:hAnsi="微软雅黑" w:cs="宋体"/>
          <w:bCs/>
          <w:sz w:val="24"/>
          <w:szCs w:val="24"/>
          <w:lang w:val="zh-CN"/>
        </w:rPr>
        <w:t xml:space="preserve"> NumberFormatException</w:t>
      </w:r>
      <w:r>
        <w:rPr>
          <w:rFonts w:ascii="微软雅黑" w:hAnsi="微软雅黑" w:cs="宋体" w:hint="eastAsia"/>
          <w:bCs/>
          <w:sz w:val="24"/>
          <w:szCs w:val="24"/>
          <w:lang w:val="zh-CN"/>
        </w:rPr>
        <w:t>：字符串转换为数字类型时抛出的异常。</w:t>
      </w:r>
      <w:r>
        <w:rPr>
          <w:rFonts w:ascii="微软雅黑" w:hAnsi="微软雅黑" w:cs="宋体"/>
          <w:bCs/>
          <w:sz w:val="24"/>
          <w:szCs w:val="24"/>
          <w:lang w:val="zh-CN"/>
        </w:rPr>
        <w:br/>
      </w:r>
      <w:r>
        <w:rPr>
          <w:rFonts w:ascii="微软雅黑" w:hAnsi="微软雅黑" w:cs="宋体"/>
          <w:bCs/>
          <w:sz w:val="24"/>
          <w:szCs w:val="24"/>
          <w:lang w:val="zh-CN"/>
        </w:rPr>
        <w:br/>
      </w:r>
      <w:r>
        <w:rPr>
          <w:rFonts w:ascii="微软雅黑" w:hAnsi="微软雅黑" w:cs="宋体" w:hint="eastAsia"/>
          <w:bCs/>
          <w:sz w:val="24"/>
          <w:szCs w:val="24"/>
          <w:lang w:val="zh-CN"/>
        </w:rPr>
        <w:t>在数据类型转换过程中，如果是字符型转换为数字型过程中出现的问题，对于这个异常在</w:t>
      </w:r>
      <w:r>
        <w:rPr>
          <w:rFonts w:ascii="微软雅黑" w:hAnsi="微软雅黑" w:cs="宋体"/>
          <w:bCs/>
          <w:sz w:val="24"/>
          <w:szCs w:val="24"/>
          <w:lang w:val="zh-CN"/>
        </w:rPr>
        <w:t>Java</w:t>
      </w:r>
      <w:r>
        <w:rPr>
          <w:rFonts w:ascii="微软雅黑" w:hAnsi="微软雅黑" w:cs="宋体" w:hint="eastAsia"/>
          <w:bCs/>
          <w:sz w:val="24"/>
          <w:szCs w:val="24"/>
          <w:lang w:val="zh-CN"/>
        </w:rPr>
        <w:t>程序中采用了一个独立的异常，即</w:t>
      </w:r>
      <w:r>
        <w:rPr>
          <w:rFonts w:ascii="微软雅黑" w:hAnsi="微软雅黑" w:cs="宋体"/>
          <w:bCs/>
          <w:sz w:val="24"/>
          <w:szCs w:val="24"/>
          <w:lang w:val="zh-CN"/>
        </w:rPr>
        <w:t>NumberFormatException.</w:t>
      </w:r>
      <w:r>
        <w:rPr>
          <w:rFonts w:ascii="微软雅黑" w:hAnsi="微软雅黑" w:cs="宋体" w:hint="eastAsia"/>
          <w:bCs/>
          <w:sz w:val="24"/>
          <w:szCs w:val="24"/>
          <w:lang w:val="zh-CN"/>
        </w:rPr>
        <w:t>如现在讲字符型的数据</w:t>
      </w:r>
      <w:r>
        <w:rPr>
          <w:rFonts w:ascii="微软雅黑" w:hAnsi="微软雅黑" w:cs="宋体"/>
          <w:bCs/>
          <w:sz w:val="24"/>
          <w:szCs w:val="24"/>
          <w:lang w:val="zh-CN"/>
        </w:rPr>
        <w:t>“123456”</w:t>
      </w:r>
      <w:r>
        <w:rPr>
          <w:rFonts w:ascii="微软雅黑" w:hAnsi="微软雅黑" w:cs="宋体" w:hint="eastAsia"/>
          <w:bCs/>
          <w:sz w:val="24"/>
          <w:szCs w:val="24"/>
          <w:lang w:val="zh-CN"/>
        </w:rPr>
        <w:t>转换为数值型数据时，是允许的。但是如果字符型数据中包含了非数字型的字符，如</w:t>
      </w:r>
      <w:r>
        <w:rPr>
          <w:rFonts w:ascii="微软雅黑" w:hAnsi="微软雅黑" w:cs="宋体"/>
          <w:bCs/>
          <w:sz w:val="24"/>
          <w:szCs w:val="24"/>
          <w:lang w:val="zh-CN"/>
        </w:rPr>
        <w:t>123#56</w:t>
      </w:r>
      <w:r>
        <w:rPr>
          <w:rFonts w:ascii="微软雅黑" w:hAnsi="微软雅黑" w:cs="宋体" w:hint="eastAsia"/>
          <w:bCs/>
          <w:sz w:val="24"/>
          <w:szCs w:val="24"/>
          <w:lang w:val="zh-CN"/>
        </w:rPr>
        <w:t>，此时转换为数值型时就会出现异常。系统就会捕捉到这个异常，并进行处理。</w:t>
      </w:r>
      <w:r>
        <w:rPr>
          <w:rFonts w:ascii="微软雅黑" w:hAnsi="微软雅黑" w:cs="宋体"/>
          <w:bCs/>
          <w:sz w:val="24"/>
          <w:szCs w:val="24"/>
          <w:lang w:val="zh-CN"/>
        </w:rPr>
        <w:br/>
      </w:r>
      <w:r>
        <w:rPr>
          <w:rFonts w:ascii="微软雅黑" w:hAnsi="微软雅黑" w:cs="宋体" w:hint="eastAsia"/>
          <w:bCs/>
          <w:sz w:val="24"/>
          <w:szCs w:val="24"/>
          <w:lang w:val="zh-CN"/>
        </w:rPr>
        <w:t>解决方案：检查数据是否正确。</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br/>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4. java.lang.NullPointerException</w:t>
      </w:r>
      <w:r>
        <w:rPr>
          <w:rFonts w:ascii="微软雅黑" w:hAnsi="微软雅黑" w:cs="宋体"/>
          <w:bCs/>
          <w:sz w:val="24"/>
          <w:szCs w:val="24"/>
          <w:lang w:val="zh-CN"/>
        </w:rPr>
        <w:br/>
        <w:t>(1).</w:t>
      </w:r>
      <w:r>
        <w:rPr>
          <w:rFonts w:ascii="微软雅黑" w:hAnsi="微软雅黑" w:cs="宋体" w:hint="eastAsia"/>
          <w:bCs/>
          <w:sz w:val="24"/>
          <w:szCs w:val="24"/>
          <w:lang w:val="zh-CN"/>
        </w:rPr>
        <w:t>如果使用第三包的</w:t>
      </w:r>
      <w:r>
        <w:rPr>
          <w:rFonts w:ascii="微软雅黑" w:hAnsi="微软雅黑" w:cs="宋体"/>
          <w:bCs/>
          <w:sz w:val="24"/>
          <w:szCs w:val="24"/>
          <w:lang w:val="zh-CN"/>
        </w:rPr>
        <w:t>jar</w:t>
      </w:r>
      <w:r>
        <w:rPr>
          <w:rFonts w:ascii="微软雅黑" w:hAnsi="微软雅黑" w:cs="宋体" w:hint="eastAsia"/>
          <w:bCs/>
          <w:sz w:val="24"/>
          <w:szCs w:val="24"/>
          <w:lang w:val="zh-CN"/>
        </w:rPr>
        <w:t>包，</w:t>
      </w:r>
      <w:r>
        <w:rPr>
          <w:rFonts w:ascii="微软雅黑" w:hAnsi="微软雅黑" w:cs="宋体"/>
          <w:bCs/>
          <w:sz w:val="24"/>
          <w:szCs w:val="24"/>
          <w:lang w:val="zh-CN"/>
        </w:rPr>
        <w:t>jar</w:t>
      </w:r>
      <w:r>
        <w:rPr>
          <w:rFonts w:ascii="微软雅黑" w:hAnsi="微软雅黑" w:cs="宋体" w:hint="eastAsia"/>
          <w:bCs/>
          <w:sz w:val="24"/>
          <w:szCs w:val="24"/>
          <w:lang w:val="zh-CN"/>
        </w:rPr>
        <w:t>包中有错误</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(2).</w:t>
      </w:r>
      <w:r>
        <w:rPr>
          <w:rFonts w:ascii="微软雅黑" w:hAnsi="微软雅黑" w:cs="宋体" w:hint="eastAsia"/>
          <w:bCs/>
          <w:sz w:val="24"/>
          <w:szCs w:val="24"/>
          <w:lang w:val="zh-CN"/>
        </w:rPr>
        <w:t>没有实例化组件</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(3).</w:t>
      </w:r>
      <w:r>
        <w:rPr>
          <w:rFonts w:ascii="微软雅黑" w:hAnsi="微软雅黑" w:cs="宋体" w:hint="eastAsia"/>
          <w:bCs/>
          <w:sz w:val="24"/>
          <w:szCs w:val="24"/>
          <w:lang w:val="zh-CN"/>
        </w:rPr>
        <w:t>没有把</w:t>
      </w:r>
      <w:r>
        <w:rPr>
          <w:rFonts w:ascii="微软雅黑" w:hAnsi="微软雅黑" w:cs="宋体"/>
          <w:bCs/>
          <w:sz w:val="24"/>
          <w:szCs w:val="24"/>
          <w:lang w:val="zh-CN"/>
        </w:rPr>
        <w:t>Adapter</w:t>
      </w:r>
      <w:r>
        <w:rPr>
          <w:rFonts w:ascii="微软雅黑" w:hAnsi="微软雅黑" w:cs="宋体" w:hint="eastAsia"/>
          <w:bCs/>
          <w:sz w:val="24"/>
          <w:szCs w:val="24"/>
          <w:lang w:val="zh-CN"/>
        </w:rPr>
        <w:t>和值绑定；</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(4)</w:t>
      </w:r>
      <w:r>
        <w:rPr>
          <w:rFonts w:ascii="微软雅黑" w:hAnsi="微软雅黑" w:cs="宋体" w:hint="eastAsia"/>
          <w:bCs/>
          <w:sz w:val="24"/>
          <w:szCs w:val="24"/>
          <w:lang w:val="zh-CN"/>
        </w:rPr>
        <w:t>．当页面中某个组件赋值为</w:t>
      </w:r>
      <w:r>
        <w:rPr>
          <w:rFonts w:ascii="微软雅黑" w:hAnsi="微软雅黑" w:cs="宋体"/>
          <w:bCs/>
          <w:sz w:val="24"/>
          <w:szCs w:val="24"/>
          <w:lang w:val="zh-CN"/>
        </w:rPr>
        <w:t>null</w:t>
      </w:r>
      <w:r>
        <w:rPr>
          <w:rFonts w:ascii="微软雅黑" w:hAnsi="微软雅黑" w:cs="宋体" w:hint="eastAsia"/>
          <w:bCs/>
          <w:sz w:val="24"/>
          <w:szCs w:val="24"/>
          <w:lang w:val="zh-CN"/>
        </w:rPr>
        <w:t>时</w:t>
      </w:r>
      <w:r>
        <w:rPr>
          <w:rFonts w:ascii="微软雅黑" w:hAnsi="微软雅黑" w:cs="宋体"/>
          <w:bCs/>
          <w:sz w:val="24"/>
          <w:szCs w:val="24"/>
          <w:lang w:val="zh-CN"/>
        </w:rPr>
        <w:t>activity</w:t>
      </w:r>
      <w:r>
        <w:rPr>
          <w:rFonts w:ascii="微软雅黑" w:hAnsi="微软雅黑" w:cs="宋体" w:hint="eastAsia"/>
          <w:bCs/>
          <w:sz w:val="24"/>
          <w:szCs w:val="24"/>
          <w:lang w:val="zh-CN"/>
        </w:rPr>
        <w:t>会出现错误，程序崩溃后其他页面的数据就会被重新初始化</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(5).</w:t>
      </w:r>
      <w:r>
        <w:rPr>
          <w:rFonts w:ascii="微软雅黑" w:hAnsi="微软雅黑" w:cs="宋体" w:hint="eastAsia"/>
          <w:bCs/>
          <w:sz w:val="24"/>
          <w:szCs w:val="24"/>
          <w:lang w:val="zh-CN"/>
        </w:rPr>
        <w:t>用</w:t>
      </w:r>
      <w:r>
        <w:rPr>
          <w:rFonts w:ascii="微软雅黑" w:hAnsi="微软雅黑" w:cs="宋体"/>
          <w:bCs/>
          <w:sz w:val="24"/>
          <w:szCs w:val="24"/>
          <w:lang w:val="zh-CN"/>
        </w:rPr>
        <w:t>Intent</w:t>
      </w:r>
      <w:r>
        <w:rPr>
          <w:rFonts w:ascii="微软雅黑" w:hAnsi="微软雅黑" w:cs="宋体" w:hint="eastAsia"/>
          <w:bCs/>
          <w:sz w:val="24"/>
          <w:szCs w:val="24"/>
          <w:lang w:val="zh-CN"/>
        </w:rPr>
        <w:t>传值时，获取的</w:t>
      </w:r>
      <w:r>
        <w:rPr>
          <w:rFonts w:ascii="微软雅黑" w:hAnsi="微软雅黑" w:cs="宋体"/>
          <w:bCs/>
          <w:sz w:val="24"/>
          <w:szCs w:val="24"/>
          <w:lang w:val="zh-CN"/>
        </w:rPr>
        <w:t>key</w:t>
      </w:r>
      <w:r>
        <w:rPr>
          <w:rFonts w:ascii="微软雅黑" w:hAnsi="微软雅黑" w:cs="宋体" w:hint="eastAsia"/>
          <w:bCs/>
          <w:sz w:val="24"/>
          <w:szCs w:val="24"/>
          <w:lang w:val="zh-CN"/>
        </w:rPr>
        <w:t>不存在</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(6).</w:t>
      </w:r>
      <w:r>
        <w:rPr>
          <w:rFonts w:ascii="微软雅黑" w:hAnsi="微软雅黑" w:cs="宋体" w:hint="eastAsia"/>
          <w:bCs/>
          <w:sz w:val="24"/>
          <w:szCs w:val="24"/>
          <w:lang w:val="zh-CN"/>
        </w:rPr>
        <w:t>没有赋初始值</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lastRenderedPageBreak/>
        <w:t>5. java.lang.ClassNotFoundException</w:t>
      </w:r>
      <w:r>
        <w:rPr>
          <w:rFonts w:ascii="微软雅黑" w:hAnsi="微软雅黑" w:cs="宋体" w:hint="eastAsia"/>
          <w:bCs/>
          <w:sz w:val="24"/>
          <w:szCs w:val="24"/>
          <w:lang w:val="zh-CN"/>
        </w:rPr>
        <w:t xml:space="preserve">　　异常的解释是</w:t>
      </w:r>
      <w:r>
        <w:rPr>
          <w:rFonts w:ascii="微软雅黑" w:hAnsi="微软雅黑" w:cs="宋体"/>
          <w:bCs/>
          <w:sz w:val="24"/>
          <w:szCs w:val="24"/>
          <w:lang w:val="zh-CN"/>
        </w:rPr>
        <w:t>"</w:t>
      </w:r>
      <w:r>
        <w:rPr>
          <w:rFonts w:ascii="微软雅黑" w:hAnsi="微软雅黑" w:cs="宋体" w:hint="eastAsia"/>
          <w:bCs/>
          <w:sz w:val="24"/>
          <w:szCs w:val="24"/>
          <w:lang w:val="zh-CN"/>
        </w:rPr>
        <w:t>指定的类不存在</w:t>
      </w:r>
      <w:r>
        <w:rPr>
          <w:rFonts w:ascii="微软雅黑" w:hAnsi="微软雅黑" w:cs="宋体"/>
          <w:bCs/>
          <w:sz w:val="24"/>
          <w:szCs w:val="24"/>
          <w:lang w:val="zh-CN"/>
        </w:rPr>
        <w:t>"</w:t>
      </w:r>
      <w:r>
        <w:rPr>
          <w:rFonts w:ascii="微软雅黑" w:hAnsi="微软雅黑" w:cs="宋体" w:hint="eastAsia"/>
          <w:bCs/>
          <w:sz w:val="24"/>
          <w:szCs w:val="24"/>
          <w:lang w:val="zh-CN"/>
        </w:rPr>
        <w:t>。</w:t>
      </w:r>
      <w:r>
        <w:rPr>
          <w:rFonts w:ascii="微软雅黑" w:hAnsi="微软雅黑" w:cs="宋体"/>
          <w:bCs/>
          <w:sz w:val="24"/>
          <w:szCs w:val="24"/>
          <w:lang w:val="zh-CN"/>
        </w:rPr>
        <w:br/>
        <w:t>6. java.lang.ArithmeticException</w:t>
      </w:r>
      <w:r>
        <w:rPr>
          <w:rFonts w:ascii="微软雅黑" w:hAnsi="微软雅黑" w:cs="宋体" w:hint="eastAsia"/>
          <w:bCs/>
          <w:sz w:val="24"/>
          <w:szCs w:val="24"/>
          <w:lang w:val="zh-CN"/>
        </w:rPr>
        <w:t xml:space="preserve">　　这个异常的解释是</w:t>
      </w:r>
      <w:r>
        <w:rPr>
          <w:rFonts w:ascii="微软雅黑" w:hAnsi="微软雅黑" w:cs="宋体"/>
          <w:bCs/>
          <w:sz w:val="24"/>
          <w:szCs w:val="24"/>
          <w:lang w:val="zh-CN"/>
        </w:rPr>
        <w:t>"</w:t>
      </w:r>
      <w:r>
        <w:rPr>
          <w:rFonts w:ascii="微软雅黑" w:hAnsi="微软雅黑" w:cs="宋体" w:hint="eastAsia"/>
          <w:bCs/>
          <w:sz w:val="24"/>
          <w:szCs w:val="24"/>
          <w:lang w:val="zh-CN"/>
        </w:rPr>
        <w:t>数学运算异常</w:t>
      </w:r>
      <w:r>
        <w:rPr>
          <w:rFonts w:ascii="微软雅黑" w:hAnsi="微软雅黑" w:cs="宋体"/>
          <w:bCs/>
          <w:sz w:val="24"/>
          <w:szCs w:val="24"/>
          <w:lang w:val="zh-CN"/>
        </w:rPr>
        <w:t>"</w:t>
      </w:r>
      <w:r>
        <w:rPr>
          <w:rFonts w:ascii="微软雅黑" w:hAnsi="微软雅黑" w:cs="宋体" w:hint="eastAsia"/>
          <w:bCs/>
          <w:sz w:val="24"/>
          <w:szCs w:val="24"/>
          <w:lang w:val="zh-CN"/>
        </w:rPr>
        <w:t>，比如程序中出现了除以零这样的运算就会出这样的异常。</w:t>
      </w:r>
      <w:r>
        <w:rPr>
          <w:rFonts w:ascii="微软雅黑" w:hAnsi="微软雅黑" w:cs="宋体"/>
          <w:bCs/>
          <w:sz w:val="24"/>
          <w:szCs w:val="24"/>
          <w:lang w:val="zh-CN"/>
        </w:rPr>
        <w:br/>
        <w:t>7. java.lang.ArrayIndexOutOfBoundsException</w:t>
      </w:r>
      <w:r>
        <w:rPr>
          <w:rFonts w:ascii="微软雅黑" w:hAnsi="微软雅黑" w:cs="宋体"/>
          <w:bCs/>
          <w:sz w:val="24"/>
          <w:szCs w:val="24"/>
          <w:lang w:val="zh-CN"/>
        </w:rPr>
        <w:br/>
      </w:r>
      <w:r>
        <w:rPr>
          <w:rFonts w:ascii="微软雅黑" w:hAnsi="微软雅黑" w:cs="宋体" w:hint="eastAsia"/>
          <w:bCs/>
          <w:sz w:val="24"/>
          <w:szCs w:val="24"/>
          <w:lang w:val="zh-CN"/>
        </w:rPr>
        <w:t xml:space="preserve">　　异常的解释是</w:t>
      </w:r>
      <w:r>
        <w:rPr>
          <w:rFonts w:ascii="微软雅黑" w:hAnsi="微软雅黑" w:cs="宋体"/>
          <w:bCs/>
          <w:sz w:val="24"/>
          <w:szCs w:val="24"/>
          <w:lang w:val="zh-CN"/>
        </w:rPr>
        <w:t>"</w:t>
      </w:r>
      <w:r>
        <w:rPr>
          <w:rFonts w:ascii="微软雅黑" w:hAnsi="微软雅黑" w:cs="宋体" w:hint="eastAsia"/>
          <w:bCs/>
          <w:sz w:val="24"/>
          <w:szCs w:val="24"/>
          <w:lang w:val="zh-CN"/>
        </w:rPr>
        <w:t>数组下标越界</w:t>
      </w:r>
      <w:r>
        <w:rPr>
          <w:rFonts w:ascii="微软雅黑" w:hAnsi="微软雅黑" w:cs="宋体"/>
          <w:bCs/>
          <w:sz w:val="24"/>
          <w:szCs w:val="24"/>
          <w:lang w:val="zh-CN"/>
        </w:rPr>
        <w:t>"</w:t>
      </w:r>
      <w:r>
        <w:rPr>
          <w:rFonts w:ascii="微软雅黑" w:hAnsi="微软雅黑" w:cs="宋体" w:hint="eastAsia"/>
          <w:bCs/>
          <w:sz w:val="24"/>
          <w:szCs w:val="24"/>
          <w:lang w:val="zh-CN"/>
        </w:rPr>
        <w:t>，现在程序中大多都有对数组的操作，因此在调用数组的时候一定要认真检查，看自己调用的下标是不是超出了数组的范围，一般来说，显示（即直接用常数当下标）调用不太容易出这样的错，但隐式（即用变量表示下标）调用就经常出错了，还有一种情况，是程序中定义的数组的长度是通过某些特定方法决定的，不是事先声明的，这个时候，最好先查看一下数组的</w:t>
      </w:r>
      <w:r>
        <w:rPr>
          <w:rFonts w:ascii="微软雅黑" w:hAnsi="微软雅黑" w:cs="宋体"/>
          <w:bCs/>
          <w:sz w:val="24"/>
          <w:szCs w:val="24"/>
          <w:lang w:val="zh-CN"/>
        </w:rPr>
        <w:t>length</w:t>
      </w:r>
      <w:r>
        <w:rPr>
          <w:rFonts w:ascii="微软雅黑" w:hAnsi="微软雅黑" w:cs="宋体" w:hint="eastAsia"/>
          <w:bCs/>
          <w:sz w:val="24"/>
          <w:szCs w:val="24"/>
          <w:lang w:val="zh-CN"/>
        </w:rPr>
        <w:t>，以免出现这个异常。</w:t>
      </w:r>
      <w:r>
        <w:rPr>
          <w:rFonts w:ascii="微软雅黑" w:hAnsi="微软雅黑" w:cs="宋体"/>
          <w:bCs/>
          <w:sz w:val="24"/>
          <w:szCs w:val="24"/>
          <w:lang w:val="zh-CN"/>
        </w:rPr>
        <w:br/>
        <w:t>8. java.lang.IllegalArgumentException</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这个异常的解释是</w:t>
      </w:r>
      <w:r>
        <w:rPr>
          <w:rFonts w:ascii="微软雅黑" w:hAnsi="微软雅黑" w:cs="宋体"/>
          <w:bCs/>
          <w:sz w:val="24"/>
          <w:szCs w:val="24"/>
          <w:lang w:val="zh-CN"/>
        </w:rPr>
        <w:t>"</w:t>
      </w:r>
      <w:r>
        <w:rPr>
          <w:rFonts w:ascii="微软雅黑" w:hAnsi="微软雅黑" w:cs="宋体" w:hint="eastAsia"/>
          <w:bCs/>
          <w:sz w:val="24"/>
          <w:szCs w:val="24"/>
          <w:lang w:val="zh-CN"/>
        </w:rPr>
        <w:t>方法的参数错误</w:t>
      </w:r>
      <w:r>
        <w:rPr>
          <w:rFonts w:ascii="微软雅黑" w:hAnsi="微软雅黑" w:cs="宋体"/>
          <w:bCs/>
          <w:sz w:val="24"/>
          <w:szCs w:val="24"/>
          <w:lang w:val="zh-CN"/>
        </w:rPr>
        <w:t>"</w:t>
      </w:r>
      <w:r>
        <w:rPr>
          <w:rFonts w:ascii="微软雅黑" w:hAnsi="微软雅黑" w:cs="宋体" w:hint="eastAsia"/>
          <w:bCs/>
          <w:sz w:val="24"/>
          <w:szCs w:val="24"/>
          <w:lang w:val="zh-CN"/>
        </w:rPr>
        <w:t>，比如</w:t>
      </w:r>
      <w:r>
        <w:rPr>
          <w:rFonts w:ascii="微软雅黑" w:hAnsi="微软雅黑" w:cs="宋体"/>
          <w:bCs/>
          <w:sz w:val="24"/>
          <w:szCs w:val="24"/>
          <w:lang w:val="zh-CN"/>
        </w:rPr>
        <w:t>g.setColor(int red,int green,int blue)</w:t>
      </w:r>
      <w:r>
        <w:rPr>
          <w:rFonts w:ascii="微软雅黑" w:hAnsi="微软雅黑" w:cs="宋体" w:hint="eastAsia"/>
          <w:bCs/>
          <w:sz w:val="24"/>
          <w:szCs w:val="24"/>
          <w:lang w:val="zh-CN"/>
        </w:rPr>
        <w:t>这个方法中的三个值，如果有超过２５５的也会出现这个异常，因此一旦发现这个异常，我们要做的，就是赶紧去检查一下方法调用中的参数传递是不是出现了错误。</w:t>
      </w:r>
      <w:r>
        <w:rPr>
          <w:rFonts w:ascii="微软雅黑" w:hAnsi="微软雅黑" w:cs="宋体"/>
          <w:bCs/>
          <w:sz w:val="24"/>
          <w:szCs w:val="24"/>
          <w:lang w:val="zh-CN"/>
        </w:rPr>
        <w:br/>
        <w:t>9. java.lang.IllegalAccessException</w:t>
      </w:r>
      <w:r>
        <w:rPr>
          <w:rFonts w:ascii="微软雅黑" w:hAnsi="微软雅黑" w:cs="宋体"/>
          <w:bCs/>
          <w:sz w:val="24"/>
          <w:szCs w:val="24"/>
          <w:lang w:val="zh-CN"/>
        </w:rPr>
        <w:br/>
      </w:r>
      <w:r>
        <w:rPr>
          <w:rFonts w:ascii="微软雅黑" w:hAnsi="微软雅黑" w:cs="宋体" w:hint="eastAsia"/>
          <w:bCs/>
          <w:sz w:val="24"/>
          <w:szCs w:val="24"/>
          <w:lang w:val="zh-CN"/>
        </w:rPr>
        <w:t xml:space="preserve">　　这个异常的解释是</w:t>
      </w:r>
      <w:r>
        <w:rPr>
          <w:rFonts w:ascii="微软雅黑" w:hAnsi="微软雅黑" w:cs="宋体"/>
          <w:bCs/>
          <w:sz w:val="24"/>
          <w:szCs w:val="24"/>
          <w:lang w:val="zh-CN"/>
        </w:rPr>
        <w:t>"</w:t>
      </w:r>
      <w:r>
        <w:rPr>
          <w:rFonts w:ascii="微软雅黑" w:hAnsi="微软雅黑" w:cs="宋体" w:hint="eastAsia"/>
          <w:bCs/>
          <w:sz w:val="24"/>
          <w:szCs w:val="24"/>
          <w:lang w:val="zh-CN"/>
        </w:rPr>
        <w:t>没有访问权限</w:t>
      </w:r>
      <w:r>
        <w:rPr>
          <w:rFonts w:ascii="微软雅黑" w:hAnsi="微软雅黑" w:cs="宋体"/>
          <w:bCs/>
          <w:sz w:val="24"/>
          <w:szCs w:val="24"/>
          <w:lang w:val="zh-CN"/>
        </w:rPr>
        <w:t>"</w:t>
      </w:r>
      <w:r>
        <w:rPr>
          <w:rFonts w:ascii="微软雅黑" w:hAnsi="微软雅黑" w:cs="宋体" w:hint="eastAsia"/>
          <w:bCs/>
          <w:sz w:val="24"/>
          <w:szCs w:val="24"/>
          <w:lang w:val="zh-CN"/>
        </w:rPr>
        <w:t>，当应用程序要调用一个类，但当前的方法即没有对该类的访问权限便会出现这个异常。对程序中用了</w:t>
      </w:r>
      <w:r>
        <w:rPr>
          <w:rFonts w:ascii="微软雅黑" w:hAnsi="微软雅黑" w:cs="宋体"/>
          <w:bCs/>
          <w:sz w:val="24"/>
          <w:szCs w:val="24"/>
          <w:lang w:val="zh-CN"/>
        </w:rPr>
        <w:t>Package</w:t>
      </w:r>
      <w:r>
        <w:rPr>
          <w:rFonts w:ascii="微软雅黑" w:hAnsi="微软雅黑" w:cs="宋体" w:hint="eastAsia"/>
          <w:bCs/>
          <w:sz w:val="24"/>
          <w:szCs w:val="24"/>
          <w:lang w:val="zh-CN"/>
        </w:rPr>
        <w:t>的情况下要注意这个异常</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10.</w:t>
      </w:r>
      <w:r>
        <w:rPr>
          <w:rFonts w:ascii="微软雅黑" w:hAnsi="微软雅黑" w:cs="宋体" w:hint="eastAsia"/>
          <w:bCs/>
          <w:sz w:val="24"/>
          <w:szCs w:val="24"/>
          <w:lang w:val="zh-CN"/>
        </w:rPr>
        <w:t>安全异常：产生的原因是由于当前的设备不支持当前程序，这个是由于机型产生的问题，我们应该换一个设备进行测试，检测当前程序存在什么样的异常；另一种原因是获取激活的网络信息实体类，需要添加权限，否则会出现此异常</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解决办法：在配置文件中，添加</w:t>
      </w:r>
      <w:r>
        <w:rPr>
          <w:rFonts w:ascii="微软雅黑" w:hAnsi="微软雅黑" w:cs="宋体"/>
          <w:bCs/>
          <w:sz w:val="24"/>
          <w:szCs w:val="24"/>
          <w:lang w:val="zh-CN"/>
        </w:rPr>
        <w:t>android_permission_Access_NetWork_State</w:t>
      </w:r>
      <w:r>
        <w:rPr>
          <w:rFonts w:ascii="微软雅黑" w:hAnsi="微软雅黑" w:cs="宋体" w:hint="eastAsia"/>
          <w:bCs/>
          <w:sz w:val="24"/>
          <w:szCs w:val="24"/>
          <w:lang w:val="zh-CN"/>
        </w:rPr>
        <w:t>的权限</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 xml:space="preserve"> 11. RejectExcuteException</w:t>
      </w:r>
      <w:r>
        <w:rPr>
          <w:rFonts w:ascii="微软雅黑" w:hAnsi="微软雅黑" w:cs="宋体" w:hint="eastAsia"/>
          <w:bCs/>
          <w:sz w:val="24"/>
          <w:szCs w:val="24"/>
          <w:lang w:val="zh-CN"/>
        </w:rPr>
        <w:t>：一个异步任务只能执行一次，否则会报异常</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一个线程最多能执行</w:t>
      </w:r>
      <w:r>
        <w:rPr>
          <w:rFonts w:ascii="微软雅黑" w:hAnsi="微软雅黑" w:cs="宋体"/>
          <w:bCs/>
          <w:sz w:val="24"/>
          <w:szCs w:val="24"/>
          <w:lang w:val="zh-CN"/>
        </w:rPr>
        <w:t>5</w:t>
      </w:r>
      <w:r>
        <w:rPr>
          <w:rFonts w:ascii="微软雅黑" w:hAnsi="微软雅黑" w:cs="宋体" w:hint="eastAsia"/>
          <w:bCs/>
          <w:sz w:val="24"/>
          <w:szCs w:val="24"/>
          <w:lang w:val="zh-CN"/>
        </w:rPr>
        <w:t>个线程，超出则等待，否则会报拒绝执行的异常</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解决办法：使用子线程</w:t>
      </w:r>
      <w:r>
        <w:rPr>
          <w:rFonts w:ascii="微软雅黑" w:hAnsi="微软雅黑" w:cs="宋体"/>
          <w:bCs/>
          <w:sz w:val="24"/>
          <w:szCs w:val="24"/>
          <w:lang w:val="zh-CN"/>
        </w:rPr>
        <w:t>+handler</w:t>
      </w:r>
      <w:r>
        <w:rPr>
          <w:rFonts w:ascii="微软雅黑" w:hAnsi="微软雅黑" w:cs="宋体" w:hint="eastAsia"/>
          <w:bCs/>
          <w:sz w:val="24"/>
          <w:szCs w:val="24"/>
          <w:lang w:val="zh-CN"/>
        </w:rPr>
        <w:t>来代替</w:t>
      </w:r>
      <w:r>
        <w:rPr>
          <w:rFonts w:ascii="微软雅黑" w:hAnsi="微软雅黑" w:cs="宋体"/>
          <w:bCs/>
          <w:sz w:val="24"/>
          <w:szCs w:val="24"/>
          <w:lang w:val="zh-CN"/>
        </w:rPr>
        <w:t>AsyncTask</w:t>
      </w:r>
      <w:r>
        <w:rPr>
          <w:rFonts w:ascii="微软雅黑" w:hAnsi="微软雅黑" w:cs="宋体" w:hint="eastAsia"/>
          <w:bCs/>
          <w:sz w:val="24"/>
          <w:szCs w:val="24"/>
          <w:lang w:val="zh-CN"/>
        </w:rPr>
        <w:t>，或者一个线程中少添加几个异步操作。</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lastRenderedPageBreak/>
        <w:t>12. Out of memory</w:t>
      </w:r>
      <w:r>
        <w:rPr>
          <w:rFonts w:ascii="微软雅黑" w:hAnsi="微软雅黑" w:cs="宋体" w:hint="eastAsia"/>
          <w:bCs/>
          <w:sz w:val="24"/>
          <w:szCs w:val="24"/>
          <w:lang w:val="zh-CN"/>
        </w:rPr>
        <w:t>：内存溢出是存放的数据过多导致内存不足的溢出事件</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13. Memory leak</w:t>
      </w:r>
      <w:r>
        <w:rPr>
          <w:rFonts w:ascii="微软雅黑" w:hAnsi="微软雅黑" w:cs="宋体" w:hint="eastAsia"/>
          <w:bCs/>
          <w:sz w:val="24"/>
          <w:szCs w:val="24"/>
          <w:lang w:val="zh-CN"/>
        </w:rPr>
        <w:t>：内存泄露是本应该释放的资源没有充分得到释放，就继续添加数据导致内存泄露事件；</w:t>
      </w:r>
    </w:p>
    <w:p w:rsidR="004E257C" w:rsidRDefault="004E257C" w:rsidP="004E257C">
      <w:pPr>
        <w:rPr>
          <w:rFonts w:ascii="微软雅黑" w:hAnsi="微软雅黑" w:cs="宋体"/>
          <w:bCs/>
          <w:sz w:val="24"/>
          <w:szCs w:val="24"/>
          <w:lang w:val="zh-CN"/>
        </w:rPr>
      </w:pP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Java</w:t>
      </w:r>
      <w:r>
        <w:rPr>
          <w:rFonts w:ascii="微软雅黑" w:hAnsi="微软雅黑" w:cs="宋体" w:hint="eastAsia"/>
          <w:bCs/>
          <w:sz w:val="24"/>
          <w:szCs w:val="24"/>
          <w:lang w:val="zh-CN"/>
        </w:rPr>
        <w:t>应用程序中常见的异常类还有很多。如未找到相应类异常、不允许访问某些类异常、文件已经结束异常、文件未找到异常、字段未找到异常等等。一般系统开发人员都可以根据这个异常名来判断当前异常的类型。</w:t>
      </w:r>
    </w:p>
    <w:p w:rsidR="004E257C" w:rsidRDefault="004E257C" w:rsidP="004E257C">
      <w:pPr>
        <w:rPr>
          <w:rFonts w:ascii="微软雅黑" w:hAnsi="微软雅黑" w:cs="宋体"/>
          <w:bCs/>
          <w:sz w:val="24"/>
          <w:szCs w:val="24"/>
          <w:lang w:val="zh-CN"/>
        </w:rPr>
      </w:pP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ArithmeticException</w:t>
      </w:r>
      <w:r>
        <w:rPr>
          <w:rFonts w:ascii="微软雅黑" w:hAnsi="微软雅黑" w:cs="宋体" w:hint="eastAsia"/>
          <w:bCs/>
          <w:sz w:val="24"/>
          <w:szCs w:val="24"/>
          <w:lang w:val="zh-CN"/>
        </w:rPr>
        <w:t>（除数为</w:t>
      </w:r>
      <w:r>
        <w:rPr>
          <w:rFonts w:ascii="微软雅黑" w:hAnsi="微软雅黑" w:cs="宋体"/>
          <w:bCs/>
          <w:sz w:val="24"/>
          <w:szCs w:val="24"/>
          <w:lang w:val="zh-CN"/>
        </w:rPr>
        <w:t>0</w:t>
      </w:r>
      <w:r>
        <w:rPr>
          <w:rFonts w:ascii="微软雅黑" w:hAnsi="微软雅黑" w:cs="宋体" w:hint="eastAsia"/>
          <w:bCs/>
          <w:sz w:val="24"/>
          <w:szCs w:val="24"/>
          <w:lang w:val="zh-CN"/>
        </w:rPr>
        <w:t>的异常）</w:t>
      </w:r>
      <w:r>
        <w:rPr>
          <w:rFonts w:ascii="微软雅黑" w:hAnsi="微软雅黑" w:cs="宋体"/>
          <w:bCs/>
          <w:sz w:val="24"/>
          <w:szCs w:val="24"/>
          <w:lang w:val="zh-CN"/>
        </w:rPr>
        <w:t>, BufferOverflowException</w:t>
      </w:r>
      <w:r>
        <w:rPr>
          <w:rFonts w:ascii="微软雅黑" w:hAnsi="微软雅黑" w:cs="宋体" w:hint="eastAsia"/>
          <w:bCs/>
          <w:sz w:val="24"/>
          <w:szCs w:val="24"/>
          <w:lang w:val="zh-CN"/>
        </w:rPr>
        <w:t>（缓冲区上溢异常）</w:t>
      </w:r>
      <w:r>
        <w:rPr>
          <w:rFonts w:ascii="微软雅黑" w:hAnsi="微软雅黑" w:cs="宋体"/>
          <w:bCs/>
          <w:sz w:val="24"/>
          <w:szCs w:val="24"/>
          <w:lang w:val="zh-CN"/>
        </w:rPr>
        <w:t>, BufferUnderflowException</w:t>
      </w:r>
      <w:r>
        <w:rPr>
          <w:rFonts w:ascii="微软雅黑" w:hAnsi="微软雅黑" w:cs="宋体" w:hint="eastAsia"/>
          <w:bCs/>
          <w:sz w:val="24"/>
          <w:szCs w:val="24"/>
          <w:lang w:val="zh-CN"/>
        </w:rPr>
        <w:t>（缓冲区下溢异常）</w:t>
      </w:r>
      <w:r>
        <w:rPr>
          <w:rFonts w:ascii="微软雅黑" w:hAnsi="微软雅黑" w:cs="宋体"/>
          <w:bCs/>
          <w:sz w:val="24"/>
          <w:szCs w:val="24"/>
          <w:lang w:val="zh-CN"/>
        </w:rPr>
        <w:t>, IndexOutOfBoundsException</w:t>
      </w:r>
      <w:r>
        <w:rPr>
          <w:rFonts w:ascii="微软雅黑" w:hAnsi="微软雅黑" w:cs="宋体" w:hint="eastAsia"/>
          <w:bCs/>
          <w:sz w:val="24"/>
          <w:szCs w:val="24"/>
          <w:lang w:val="zh-CN"/>
        </w:rPr>
        <w:t>（出界异常）</w:t>
      </w:r>
      <w:r>
        <w:rPr>
          <w:rFonts w:ascii="微软雅黑" w:hAnsi="微软雅黑" w:cs="宋体"/>
          <w:bCs/>
          <w:sz w:val="24"/>
          <w:szCs w:val="24"/>
          <w:lang w:val="zh-CN"/>
        </w:rPr>
        <w:t>, NullPointerException</w:t>
      </w:r>
      <w:r>
        <w:rPr>
          <w:rFonts w:ascii="微软雅黑" w:hAnsi="微软雅黑" w:cs="宋体" w:hint="eastAsia"/>
          <w:bCs/>
          <w:sz w:val="24"/>
          <w:szCs w:val="24"/>
          <w:lang w:val="zh-CN"/>
        </w:rPr>
        <w:t>（空指针异常）</w:t>
      </w:r>
      <w:r>
        <w:rPr>
          <w:rFonts w:ascii="微软雅黑" w:hAnsi="微软雅黑" w:cs="宋体"/>
          <w:bCs/>
          <w:sz w:val="24"/>
          <w:szCs w:val="24"/>
          <w:lang w:val="zh-CN"/>
        </w:rPr>
        <w:t>, EmptyStackException</w:t>
      </w:r>
      <w:r>
        <w:rPr>
          <w:rFonts w:ascii="微软雅黑" w:hAnsi="微软雅黑" w:cs="宋体" w:hint="eastAsia"/>
          <w:bCs/>
          <w:sz w:val="24"/>
          <w:szCs w:val="24"/>
          <w:lang w:val="zh-CN"/>
        </w:rPr>
        <w:t>（空栈异常）</w:t>
      </w:r>
      <w:r>
        <w:rPr>
          <w:rFonts w:ascii="微软雅黑" w:hAnsi="微软雅黑" w:cs="宋体"/>
          <w:bCs/>
          <w:sz w:val="24"/>
          <w:szCs w:val="24"/>
          <w:lang w:val="zh-CN"/>
        </w:rPr>
        <w:t>, IllegalArgumentException</w:t>
      </w:r>
      <w:r>
        <w:rPr>
          <w:rFonts w:ascii="微软雅黑" w:hAnsi="微软雅黑" w:cs="宋体" w:hint="eastAsia"/>
          <w:bCs/>
          <w:sz w:val="24"/>
          <w:szCs w:val="24"/>
          <w:lang w:val="zh-CN"/>
        </w:rPr>
        <w:t>（不合法的参数异常）</w:t>
      </w:r>
      <w:r>
        <w:rPr>
          <w:rFonts w:ascii="微软雅黑" w:hAnsi="微软雅黑" w:cs="宋体"/>
          <w:bCs/>
          <w:sz w:val="24"/>
          <w:szCs w:val="24"/>
          <w:lang w:val="zh-CN"/>
        </w:rPr>
        <w:t>, NegativeArraySizeException, NoSuchElementException, SecurityException, SystemException, UndeclaredThrowableException</w:t>
      </w:r>
    </w:p>
    <w:p w:rsidR="004E257C" w:rsidRDefault="004E257C" w:rsidP="004E257C">
      <w:pPr>
        <w:rPr>
          <w:rFonts w:ascii="微软雅黑" w:hAnsi="微软雅黑" w:cs="宋体"/>
          <w:bCs/>
          <w:sz w:val="24"/>
          <w:szCs w:val="24"/>
          <w:lang w:val="zh-CN"/>
        </w:rPr>
      </w:pPr>
    </w:p>
    <w:p w:rsidR="004E257C" w:rsidRDefault="004E257C" w:rsidP="004E257C">
      <w:pPr>
        <w:rPr>
          <w:rFonts w:ascii="微软雅黑" w:hAnsi="微软雅黑" w:cs="宋体"/>
          <w:bCs/>
          <w:sz w:val="24"/>
          <w:szCs w:val="24"/>
          <w:lang w:val="zh-CN"/>
        </w:rPr>
      </w:pP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常用的推送，并简单介绍</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并行的都包括：即时信息和空间协议</w:t>
      </w:r>
      <w:r>
        <w:rPr>
          <w:rFonts w:ascii="微软雅黑" w:hAnsi="微软雅黑" w:cs="宋体"/>
          <w:bCs/>
          <w:sz w:val="24"/>
          <w:szCs w:val="24"/>
          <w:lang w:val="zh-CN"/>
        </w:rPr>
        <w:t>(IMPP)</w:t>
      </w:r>
      <w:r>
        <w:rPr>
          <w:rFonts w:ascii="微软雅黑" w:hAnsi="微软雅黑" w:cs="宋体" w:hint="eastAsia"/>
          <w:bCs/>
          <w:sz w:val="24"/>
          <w:szCs w:val="24"/>
          <w:lang w:val="zh-CN"/>
        </w:rPr>
        <w:t>、空间和即时信息协议</w:t>
      </w:r>
      <w:r>
        <w:rPr>
          <w:rFonts w:ascii="微软雅黑" w:hAnsi="微软雅黑" w:cs="宋体"/>
          <w:bCs/>
          <w:sz w:val="24"/>
          <w:szCs w:val="24"/>
          <w:lang w:val="zh-CN"/>
        </w:rPr>
        <w:t>(PRIM)</w:t>
      </w:r>
      <w:r>
        <w:rPr>
          <w:rFonts w:ascii="微软雅黑" w:hAnsi="微软雅黑" w:cs="宋体" w:hint="eastAsia"/>
          <w:bCs/>
          <w:sz w:val="24"/>
          <w:szCs w:val="24"/>
          <w:lang w:val="zh-CN"/>
        </w:rPr>
        <w:t>；</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推送的实现原理：</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XMPP</w:t>
      </w:r>
      <w:r>
        <w:rPr>
          <w:rFonts w:ascii="微软雅黑" w:hAnsi="微软雅黑" w:cs="宋体" w:hint="eastAsia"/>
          <w:bCs/>
          <w:sz w:val="24"/>
          <w:szCs w:val="24"/>
          <w:lang w:val="zh-CN"/>
        </w:rPr>
        <w:t>是一种基于</w:t>
      </w:r>
      <w:r>
        <w:rPr>
          <w:rFonts w:ascii="微软雅黑" w:hAnsi="微软雅黑" w:cs="宋体"/>
          <w:bCs/>
          <w:sz w:val="24"/>
          <w:szCs w:val="24"/>
          <w:lang w:val="zh-CN"/>
        </w:rPr>
        <w:t>XML</w:t>
      </w:r>
      <w:r>
        <w:rPr>
          <w:rFonts w:ascii="微软雅黑" w:hAnsi="微软雅黑" w:cs="宋体" w:hint="eastAsia"/>
          <w:bCs/>
          <w:sz w:val="24"/>
          <w:szCs w:val="24"/>
          <w:lang w:val="zh-CN"/>
        </w:rPr>
        <w:t>的协议，它继承了在</w:t>
      </w:r>
      <w:r>
        <w:rPr>
          <w:rFonts w:ascii="微软雅黑" w:hAnsi="微软雅黑" w:cs="宋体"/>
          <w:bCs/>
          <w:sz w:val="24"/>
          <w:szCs w:val="24"/>
          <w:lang w:val="zh-CN"/>
        </w:rPr>
        <w:t>XML</w:t>
      </w:r>
      <w:r>
        <w:rPr>
          <w:rFonts w:ascii="微软雅黑" w:hAnsi="微软雅黑" w:cs="宋体" w:hint="eastAsia"/>
          <w:bCs/>
          <w:sz w:val="24"/>
          <w:szCs w:val="24"/>
          <w:lang w:val="zh-CN"/>
        </w:rPr>
        <w:t>环境中灵活的发展性。因此，基于</w:t>
      </w:r>
      <w:r>
        <w:rPr>
          <w:rFonts w:ascii="微软雅黑" w:hAnsi="微软雅黑" w:cs="宋体"/>
          <w:bCs/>
          <w:sz w:val="24"/>
          <w:szCs w:val="24"/>
          <w:lang w:val="zh-CN"/>
        </w:rPr>
        <w:t>XMPP</w:t>
      </w:r>
      <w:r>
        <w:rPr>
          <w:rFonts w:ascii="微软雅黑" w:hAnsi="微软雅黑" w:cs="宋体" w:hint="eastAsia"/>
          <w:bCs/>
          <w:sz w:val="24"/>
          <w:szCs w:val="24"/>
          <w:lang w:val="zh-CN"/>
        </w:rPr>
        <w:t>的应用具有超强的可扩展性。</w:t>
      </w:r>
      <w:r>
        <w:rPr>
          <w:rFonts w:ascii="微软雅黑" w:hAnsi="微软雅黑" w:cs="宋体"/>
          <w:bCs/>
          <w:sz w:val="24"/>
          <w:szCs w:val="24"/>
          <w:lang w:val="zh-CN"/>
        </w:rPr>
        <w:t>XMPP</w:t>
      </w:r>
      <w:r>
        <w:rPr>
          <w:rFonts w:ascii="微软雅黑" w:hAnsi="微软雅黑" w:cs="宋体" w:hint="eastAsia"/>
          <w:bCs/>
          <w:sz w:val="24"/>
          <w:szCs w:val="24"/>
          <w:lang w:val="zh-CN"/>
        </w:rPr>
        <w:t>的前身是</w:t>
      </w:r>
      <w:r>
        <w:rPr>
          <w:rFonts w:ascii="微软雅黑" w:hAnsi="微软雅黑" w:cs="宋体"/>
          <w:bCs/>
          <w:sz w:val="24"/>
          <w:szCs w:val="24"/>
          <w:lang w:val="zh-CN"/>
        </w:rPr>
        <w:t>Jabber</w:t>
      </w:r>
      <w:r>
        <w:rPr>
          <w:rFonts w:ascii="微软雅黑" w:hAnsi="微软雅黑" w:cs="宋体" w:hint="eastAsia"/>
          <w:bCs/>
          <w:sz w:val="24"/>
          <w:szCs w:val="24"/>
          <w:lang w:val="zh-CN"/>
        </w:rPr>
        <w:t>，一个开源形式组织产生的网络即时通信协议。所有从一个</w:t>
      </w:r>
      <w:r>
        <w:rPr>
          <w:rFonts w:ascii="微软雅黑" w:hAnsi="微软雅黑" w:cs="宋体"/>
          <w:bCs/>
          <w:sz w:val="24"/>
          <w:szCs w:val="24"/>
          <w:lang w:val="zh-CN"/>
        </w:rPr>
        <w:t>client</w:t>
      </w:r>
      <w:r>
        <w:rPr>
          <w:rFonts w:ascii="微软雅黑" w:hAnsi="微软雅黑" w:cs="宋体" w:hint="eastAsia"/>
          <w:bCs/>
          <w:sz w:val="24"/>
          <w:szCs w:val="24"/>
          <w:lang w:val="zh-CN"/>
        </w:rPr>
        <w:t>到另一个</w:t>
      </w:r>
      <w:r>
        <w:rPr>
          <w:rFonts w:ascii="微软雅黑" w:hAnsi="微软雅黑" w:cs="宋体"/>
          <w:bCs/>
          <w:sz w:val="24"/>
          <w:szCs w:val="24"/>
          <w:lang w:val="zh-CN"/>
        </w:rPr>
        <w:t>client</w:t>
      </w:r>
      <w:r>
        <w:rPr>
          <w:rFonts w:ascii="微软雅黑" w:hAnsi="微软雅黑" w:cs="宋体" w:hint="eastAsia"/>
          <w:bCs/>
          <w:sz w:val="24"/>
          <w:szCs w:val="24"/>
          <w:lang w:val="zh-CN"/>
        </w:rPr>
        <w:t>的</w:t>
      </w:r>
      <w:r>
        <w:rPr>
          <w:rFonts w:ascii="微软雅黑" w:hAnsi="微软雅黑" w:cs="宋体"/>
          <w:bCs/>
          <w:sz w:val="24"/>
          <w:szCs w:val="24"/>
          <w:lang w:val="zh-CN"/>
        </w:rPr>
        <w:t>jabber</w:t>
      </w:r>
      <w:r>
        <w:rPr>
          <w:rFonts w:ascii="微软雅黑" w:hAnsi="微软雅黑" w:cs="宋体" w:hint="eastAsia"/>
          <w:bCs/>
          <w:sz w:val="24"/>
          <w:szCs w:val="24"/>
          <w:lang w:val="zh-CN"/>
        </w:rPr>
        <w:t>消息和数据都要</w:t>
      </w:r>
      <w:r>
        <w:rPr>
          <w:rFonts w:ascii="微软雅黑" w:hAnsi="微软雅黑" w:cs="宋体"/>
          <w:bCs/>
          <w:sz w:val="24"/>
          <w:szCs w:val="24"/>
          <w:lang w:val="zh-CN"/>
        </w:rPr>
        <w:t>xmpp server</w:t>
      </w:r>
      <w:r>
        <w:rPr>
          <w:rFonts w:ascii="微软雅黑" w:hAnsi="微软雅黑" w:cs="宋体" w:hint="eastAsia"/>
          <w:bCs/>
          <w:sz w:val="24"/>
          <w:szCs w:val="24"/>
          <w:lang w:val="zh-CN"/>
        </w:rPr>
        <w:t>，</w:t>
      </w:r>
      <w:r>
        <w:rPr>
          <w:rFonts w:ascii="微软雅黑" w:hAnsi="微软雅黑" w:cs="宋体"/>
          <w:bCs/>
          <w:sz w:val="24"/>
          <w:szCs w:val="24"/>
          <w:lang w:val="zh-CN"/>
        </w:rPr>
        <w:t>client</w:t>
      </w:r>
      <w:r>
        <w:rPr>
          <w:rFonts w:ascii="微软雅黑" w:hAnsi="微软雅黑" w:cs="宋体" w:hint="eastAsia"/>
          <w:bCs/>
          <w:sz w:val="24"/>
          <w:szCs w:val="24"/>
          <w:lang w:val="zh-CN"/>
        </w:rPr>
        <w:t>连接到</w:t>
      </w:r>
      <w:r>
        <w:rPr>
          <w:rFonts w:ascii="微软雅黑" w:hAnsi="微软雅黑" w:cs="宋体"/>
          <w:bCs/>
          <w:sz w:val="24"/>
          <w:szCs w:val="24"/>
          <w:lang w:val="zh-CN"/>
        </w:rPr>
        <w:t>server</w:t>
      </w:r>
      <w:r>
        <w:rPr>
          <w:rFonts w:ascii="微软雅黑" w:hAnsi="微软雅黑" w:cs="宋体" w:hint="eastAsia"/>
          <w:bCs/>
          <w:sz w:val="24"/>
          <w:szCs w:val="24"/>
          <w:lang w:val="zh-CN"/>
        </w:rPr>
        <w:t>，</w:t>
      </w:r>
      <w:r>
        <w:rPr>
          <w:rFonts w:ascii="微软雅黑" w:hAnsi="微软雅黑" w:cs="宋体"/>
          <w:bCs/>
          <w:sz w:val="24"/>
          <w:szCs w:val="24"/>
          <w:lang w:val="zh-CN"/>
        </w:rPr>
        <w:t>server</w:t>
      </w:r>
      <w:r>
        <w:rPr>
          <w:rFonts w:ascii="微软雅黑" w:hAnsi="微软雅黑" w:cs="宋体" w:hint="eastAsia"/>
          <w:bCs/>
          <w:sz w:val="24"/>
          <w:szCs w:val="24"/>
          <w:lang w:val="zh-CN"/>
        </w:rPr>
        <w:t>利用本地目录系统的证书对其认证，</w:t>
      </w:r>
      <w:r>
        <w:rPr>
          <w:rFonts w:ascii="微软雅黑" w:hAnsi="微软雅黑" w:cs="宋体"/>
          <w:bCs/>
          <w:sz w:val="24"/>
          <w:szCs w:val="24"/>
          <w:lang w:val="zh-CN"/>
        </w:rPr>
        <w:t>client</w:t>
      </w:r>
      <w:r>
        <w:rPr>
          <w:rFonts w:ascii="微软雅黑" w:hAnsi="微软雅黑" w:cs="宋体" w:hint="eastAsia"/>
          <w:bCs/>
          <w:sz w:val="24"/>
          <w:szCs w:val="24"/>
          <w:lang w:val="zh-CN"/>
        </w:rPr>
        <w:t>制定目标地址，让</w:t>
      </w:r>
      <w:r>
        <w:rPr>
          <w:rFonts w:ascii="微软雅黑" w:hAnsi="微软雅黑" w:cs="宋体"/>
          <w:bCs/>
          <w:sz w:val="24"/>
          <w:szCs w:val="24"/>
          <w:lang w:val="zh-CN"/>
        </w:rPr>
        <w:t>server</w:t>
      </w:r>
      <w:r>
        <w:rPr>
          <w:rFonts w:ascii="微软雅黑" w:hAnsi="微软雅黑" w:cs="宋体" w:hint="eastAsia"/>
          <w:bCs/>
          <w:sz w:val="24"/>
          <w:szCs w:val="24"/>
          <w:lang w:val="zh-CN"/>
        </w:rPr>
        <w:t>告知目标状态，</w:t>
      </w:r>
      <w:r>
        <w:rPr>
          <w:rFonts w:ascii="微软雅黑" w:hAnsi="微软雅黑" w:cs="宋体"/>
          <w:bCs/>
          <w:sz w:val="24"/>
          <w:szCs w:val="24"/>
          <w:lang w:val="zh-CN"/>
        </w:rPr>
        <w:t>server</w:t>
      </w:r>
      <w:r>
        <w:rPr>
          <w:rFonts w:ascii="微软雅黑" w:hAnsi="微软雅黑" w:cs="宋体" w:hint="eastAsia"/>
          <w:bCs/>
          <w:sz w:val="24"/>
          <w:szCs w:val="24"/>
          <w:lang w:val="zh-CN"/>
        </w:rPr>
        <w:t>查</w:t>
      </w:r>
      <w:r>
        <w:rPr>
          <w:rFonts w:ascii="微软雅黑" w:hAnsi="微软雅黑" w:cs="宋体" w:hint="eastAsia"/>
          <w:bCs/>
          <w:sz w:val="24"/>
          <w:szCs w:val="24"/>
          <w:lang w:val="zh-CN"/>
        </w:rPr>
        <w:lastRenderedPageBreak/>
        <w:t>找，连接并进行相互认证，</w:t>
      </w:r>
      <w:r>
        <w:rPr>
          <w:rFonts w:ascii="微软雅黑" w:hAnsi="微软雅黑" w:cs="宋体"/>
          <w:bCs/>
          <w:sz w:val="24"/>
          <w:szCs w:val="24"/>
          <w:lang w:val="zh-CN"/>
        </w:rPr>
        <w:t>client</w:t>
      </w:r>
      <w:r>
        <w:rPr>
          <w:rFonts w:ascii="微软雅黑" w:hAnsi="微软雅黑" w:cs="宋体" w:hint="eastAsia"/>
          <w:bCs/>
          <w:sz w:val="24"/>
          <w:szCs w:val="24"/>
          <w:lang w:val="zh-CN"/>
        </w:rPr>
        <w:t>间进行交互。</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XMPP</w:t>
      </w:r>
      <w:r>
        <w:rPr>
          <w:rFonts w:ascii="微软雅黑" w:hAnsi="微软雅黑" w:cs="宋体" w:hint="eastAsia"/>
          <w:bCs/>
          <w:sz w:val="24"/>
          <w:szCs w:val="24"/>
          <w:lang w:val="zh-CN"/>
        </w:rPr>
        <w:t>系统特点：</w:t>
      </w:r>
    </w:p>
    <w:p w:rsidR="004E257C" w:rsidRDefault="004E257C" w:rsidP="004E257C">
      <w:pPr>
        <w:rPr>
          <w:rFonts w:ascii="微软雅黑" w:hAnsi="微软雅黑" w:cs="宋体"/>
          <w:bCs/>
          <w:sz w:val="24"/>
          <w:szCs w:val="24"/>
          <w:lang w:val="zh-CN"/>
        </w:rPr>
      </w:pPr>
      <w:r>
        <w:rPr>
          <w:rFonts w:ascii="微软雅黑" w:hAnsi="微软雅黑" w:cs="宋体"/>
          <w:bCs/>
          <w:sz w:val="24"/>
          <w:szCs w:val="24"/>
          <w:lang w:val="zh-CN"/>
        </w:rPr>
        <w:t xml:space="preserve"> 1)</w:t>
      </w:r>
      <w:r>
        <w:rPr>
          <w:rFonts w:ascii="微软雅黑" w:hAnsi="微软雅黑" w:cs="宋体" w:hint="eastAsia"/>
          <w:bCs/>
          <w:sz w:val="24"/>
          <w:szCs w:val="24"/>
          <w:lang w:val="zh-CN"/>
        </w:rPr>
        <w:t>客户机</w:t>
      </w:r>
      <w:r>
        <w:rPr>
          <w:rFonts w:ascii="微软雅黑" w:hAnsi="微软雅黑" w:cs="宋体"/>
          <w:bCs/>
          <w:sz w:val="24"/>
          <w:szCs w:val="24"/>
          <w:lang w:val="zh-CN"/>
        </w:rPr>
        <w:t>/</w:t>
      </w:r>
      <w:r>
        <w:rPr>
          <w:rFonts w:ascii="微软雅黑" w:hAnsi="微软雅黑" w:cs="宋体" w:hint="eastAsia"/>
          <w:bCs/>
          <w:sz w:val="24"/>
          <w:szCs w:val="24"/>
          <w:lang w:val="zh-CN"/>
        </w:rPr>
        <w:t>服务器通信模式；</w:t>
      </w:r>
      <w:r>
        <w:rPr>
          <w:rFonts w:ascii="微软雅黑" w:hAnsi="微软雅黑" w:cs="宋体"/>
          <w:bCs/>
          <w:sz w:val="24"/>
          <w:szCs w:val="24"/>
          <w:lang w:val="zh-CN"/>
        </w:rPr>
        <w:t>(2)</w:t>
      </w:r>
      <w:r>
        <w:rPr>
          <w:rFonts w:ascii="微软雅黑" w:hAnsi="微软雅黑" w:cs="宋体" w:hint="eastAsia"/>
          <w:bCs/>
          <w:sz w:val="24"/>
          <w:szCs w:val="24"/>
          <w:lang w:val="zh-CN"/>
        </w:rPr>
        <w:t>分布式网络；</w:t>
      </w:r>
      <w:r>
        <w:rPr>
          <w:rFonts w:ascii="微软雅黑" w:hAnsi="微软雅黑" w:cs="宋体"/>
          <w:bCs/>
          <w:sz w:val="24"/>
          <w:szCs w:val="24"/>
          <w:lang w:val="zh-CN"/>
        </w:rPr>
        <w:t>(3)</w:t>
      </w:r>
      <w:r>
        <w:rPr>
          <w:rFonts w:ascii="微软雅黑" w:hAnsi="微软雅黑" w:cs="宋体" w:hint="eastAsia"/>
          <w:bCs/>
          <w:sz w:val="24"/>
          <w:szCs w:val="24"/>
          <w:lang w:val="zh-CN"/>
        </w:rPr>
        <w:t>简单的客户端；</w:t>
      </w:r>
      <w:r>
        <w:rPr>
          <w:rFonts w:ascii="微软雅黑" w:hAnsi="微软雅黑" w:cs="宋体"/>
          <w:bCs/>
          <w:sz w:val="24"/>
          <w:szCs w:val="24"/>
          <w:lang w:val="zh-CN"/>
        </w:rPr>
        <w:t>(4)XML</w:t>
      </w:r>
      <w:r>
        <w:rPr>
          <w:rFonts w:ascii="微软雅黑" w:hAnsi="微软雅黑" w:cs="宋体" w:hint="eastAsia"/>
          <w:bCs/>
          <w:sz w:val="24"/>
          <w:szCs w:val="24"/>
          <w:lang w:val="zh-CN"/>
        </w:rPr>
        <w:t>的数据格式。</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通俗解释：</w:t>
      </w:r>
    </w:p>
    <w:p w:rsidR="004E257C" w:rsidRDefault="004E257C" w:rsidP="004E257C">
      <w:pPr>
        <w:rPr>
          <w:rFonts w:ascii="微软雅黑" w:hAnsi="微软雅黑" w:cs="宋体"/>
          <w:bCs/>
          <w:sz w:val="24"/>
          <w:szCs w:val="24"/>
          <w:lang w:val="zh-CN"/>
        </w:rPr>
      </w:pPr>
      <w:r>
        <w:rPr>
          <w:rFonts w:ascii="微软雅黑" w:hAnsi="微软雅黑" w:cs="宋体" w:hint="eastAsia"/>
          <w:bCs/>
          <w:sz w:val="24"/>
          <w:szCs w:val="24"/>
          <w:lang w:val="zh-CN"/>
        </w:rPr>
        <w:t>其实</w:t>
      </w:r>
      <w:r>
        <w:rPr>
          <w:rFonts w:ascii="微软雅黑" w:hAnsi="微软雅黑" w:cs="宋体"/>
          <w:bCs/>
          <w:sz w:val="24"/>
          <w:szCs w:val="24"/>
          <w:lang w:val="zh-CN"/>
        </w:rPr>
        <w:t xml:space="preserve">XMPP </w:t>
      </w:r>
      <w:r>
        <w:rPr>
          <w:rFonts w:ascii="微软雅黑" w:hAnsi="微软雅黑" w:cs="宋体" w:hint="eastAsia"/>
          <w:bCs/>
          <w:sz w:val="24"/>
          <w:szCs w:val="24"/>
          <w:lang w:val="zh-CN"/>
        </w:rPr>
        <w:t>是一种很类似于</w:t>
      </w:r>
      <w:r>
        <w:rPr>
          <w:rFonts w:ascii="微软雅黑" w:hAnsi="微软雅黑" w:cs="宋体"/>
          <w:bCs/>
          <w:sz w:val="24"/>
          <w:szCs w:val="24"/>
          <w:lang w:val="zh-CN"/>
        </w:rPr>
        <w:t>http</w:t>
      </w:r>
      <w:r>
        <w:rPr>
          <w:rFonts w:ascii="微软雅黑" w:hAnsi="微软雅黑" w:cs="宋体" w:hint="eastAsia"/>
          <w:bCs/>
          <w:sz w:val="24"/>
          <w:szCs w:val="24"/>
          <w:lang w:val="zh-CN"/>
        </w:rPr>
        <w:t>协议的一种数据传输协议，它的过程就如同</w:t>
      </w:r>
      <w:r>
        <w:rPr>
          <w:rFonts w:ascii="微软雅黑" w:hAnsi="微软雅黑" w:cs="宋体"/>
          <w:bCs/>
          <w:sz w:val="24"/>
          <w:szCs w:val="24"/>
          <w:lang w:val="zh-CN"/>
        </w:rPr>
        <w:t>“</w:t>
      </w:r>
      <w:r>
        <w:rPr>
          <w:rFonts w:ascii="微软雅黑" w:hAnsi="微软雅黑" w:cs="宋体" w:hint="eastAsia"/>
          <w:bCs/>
          <w:sz w:val="24"/>
          <w:szCs w:val="24"/>
          <w:lang w:val="zh-CN"/>
        </w:rPr>
        <w:t>解包装</w:t>
      </w:r>
      <w:r>
        <w:rPr>
          <w:rFonts w:ascii="微软雅黑" w:hAnsi="微软雅黑" w:cs="宋体"/>
          <w:bCs/>
          <w:sz w:val="24"/>
          <w:szCs w:val="24"/>
          <w:lang w:val="zh-CN"/>
        </w:rPr>
        <w:t>--</w:t>
      </w:r>
      <w:r>
        <w:rPr>
          <w:rFonts w:ascii="微软雅黑" w:hAnsi="微软雅黑" w:cs="宋体" w:hint="eastAsia"/>
          <w:bCs/>
          <w:sz w:val="24"/>
          <w:szCs w:val="24"/>
          <w:lang w:val="zh-CN"/>
        </w:rPr>
        <w:t>〉包</w:t>
      </w:r>
    </w:p>
    <w:p w:rsidR="004E257C" w:rsidRDefault="004E257C" w:rsidP="004E257C">
      <w:pPr>
        <w:rPr>
          <w:rFonts w:ascii="微软雅黑" w:hAnsi="微软雅黑"/>
          <w:sz w:val="24"/>
          <w:szCs w:val="24"/>
        </w:rPr>
      </w:pPr>
      <w:r>
        <w:rPr>
          <w:rFonts w:ascii="微软雅黑" w:hAnsi="微软雅黑" w:cs="宋体" w:hint="eastAsia"/>
          <w:bCs/>
          <w:sz w:val="24"/>
          <w:szCs w:val="24"/>
          <w:lang w:val="zh-CN"/>
        </w:rPr>
        <w:t>装</w:t>
      </w:r>
      <w:r>
        <w:rPr>
          <w:rFonts w:ascii="微软雅黑" w:hAnsi="微软雅黑" w:cs="宋体"/>
          <w:bCs/>
          <w:sz w:val="24"/>
          <w:szCs w:val="24"/>
          <w:lang w:val="zh-CN"/>
        </w:rPr>
        <w:t>”</w:t>
      </w:r>
      <w:r>
        <w:rPr>
          <w:rFonts w:ascii="微软雅黑" w:hAnsi="微软雅黑" w:cs="宋体" w:hint="eastAsia"/>
          <w:bCs/>
          <w:sz w:val="24"/>
          <w:szCs w:val="24"/>
          <w:lang w:val="zh-CN"/>
        </w:rPr>
        <w:t>的过程，用户只需要明白它接受的类型，并理解它返回的类型，就可以很好的利用</w:t>
      </w:r>
      <w:r>
        <w:rPr>
          <w:rFonts w:ascii="微软雅黑" w:hAnsi="微软雅黑" w:cs="宋体"/>
          <w:bCs/>
          <w:sz w:val="24"/>
          <w:szCs w:val="24"/>
          <w:lang w:val="zh-CN"/>
        </w:rPr>
        <w:t>xmpp</w:t>
      </w:r>
      <w:r>
        <w:rPr>
          <w:rFonts w:ascii="微软雅黑" w:hAnsi="微软雅黑" w:cs="宋体" w:hint="eastAsia"/>
          <w:bCs/>
          <w:sz w:val="24"/>
          <w:szCs w:val="24"/>
          <w:lang w:val="zh-CN"/>
        </w:rPr>
        <w:t>来进行数据通讯。</w:t>
      </w:r>
    </w:p>
    <w:p w:rsidR="004E257C" w:rsidRDefault="004E257C" w:rsidP="004E257C">
      <w:pPr>
        <w:pStyle w:val="15"/>
        <w:ind w:firstLine="480"/>
        <w:rPr>
          <w:rFonts w:ascii="微软雅黑" w:eastAsia="微软雅黑" w:hAnsi="微软雅黑"/>
          <w:b/>
          <w:sz w:val="24"/>
          <w:szCs w:val="24"/>
        </w:rPr>
      </w:pPr>
      <w:r>
        <w:rPr>
          <w:rFonts w:ascii="微软雅黑" w:eastAsia="微软雅黑" w:hAnsi="微软雅黑" w:hint="eastAsia"/>
          <w:b/>
          <w:sz w:val="24"/>
          <w:szCs w:val="24"/>
        </w:rPr>
        <w:t>服务器提供数据</w:t>
      </w:r>
      <w:r>
        <w:rPr>
          <w:rFonts w:ascii="微软雅黑" w:eastAsia="微软雅黑" w:hAnsi="微软雅黑"/>
          <w:b/>
          <w:sz w:val="24"/>
          <w:szCs w:val="24"/>
        </w:rPr>
        <w:t>前段实现容易出现什么问题</w:t>
      </w:r>
    </w:p>
    <w:p w:rsidR="004E257C" w:rsidRDefault="004E257C" w:rsidP="004E257C">
      <w:pPr>
        <w:rPr>
          <w:color w:val="000000"/>
          <w:sz w:val="28"/>
          <w:szCs w:val="28"/>
        </w:rPr>
      </w:pPr>
      <w:r>
        <w:rPr>
          <w:color w:val="000000"/>
          <w:sz w:val="28"/>
          <w:szCs w:val="28"/>
        </w:rPr>
        <w:t>接口不可用，接口提供的数据格式不是我们想要的。</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133</w:t>
      </w:r>
      <w:r>
        <w:rPr>
          <w:rFonts w:ascii="微软雅黑" w:hAnsi="微软雅黑" w:hint="eastAsia"/>
          <w:b/>
          <w:color w:val="000000"/>
          <w:sz w:val="24"/>
          <w:szCs w:val="24"/>
        </w:rPr>
        <w:t>．如何判断那种网络</w:t>
      </w:r>
    </w:p>
    <w:p w:rsidR="004E257C" w:rsidRDefault="004E257C" w:rsidP="004E257C">
      <w:pPr>
        <w:rPr>
          <w:rFonts w:ascii="Arial" w:hAnsi="Arial" w:cs="Arial"/>
          <w:color w:val="000000"/>
          <w:sz w:val="28"/>
          <w:szCs w:val="28"/>
        </w:rPr>
      </w:pPr>
      <w:r>
        <w:rPr>
          <w:rFonts w:ascii="Arial" w:hAnsi="Arial" w:cs="Arial"/>
          <w:color w:val="000000"/>
          <w:sz w:val="28"/>
          <w:szCs w:val="28"/>
        </w:rPr>
        <w:t>1.</w:t>
      </w:r>
      <w:r>
        <w:rPr>
          <w:rFonts w:ascii="Arial" w:hAnsi="Arial" w:cs="Arial"/>
          <w:color w:val="000000"/>
          <w:sz w:val="28"/>
          <w:szCs w:val="28"/>
        </w:rPr>
        <w:t>网络是否连接（包括</w:t>
      </w:r>
      <w:r>
        <w:rPr>
          <w:rFonts w:ascii="Arial" w:hAnsi="Arial" w:cs="Arial"/>
          <w:color w:val="000000"/>
          <w:sz w:val="28"/>
          <w:szCs w:val="28"/>
        </w:rPr>
        <w:t>Wifi</w:t>
      </w:r>
      <w:r>
        <w:rPr>
          <w:rFonts w:ascii="Arial" w:hAnsi="Arial" w:cs="Arial"/>
          <w:color w:val="000000"/>
          <w:sz w:val="28"/>
          <w:szCs w:val="28"/>
        </w:rPr>
        <w:t>和移动网络）</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color w:val="000000"/>
          <w:sz w:val="28"/>
          <w:szCs w:val="28"/>
        </w:rPr>
        <w:t>是否有可用网络</w:t>
      </w:r>
      <w:r>
        <w:rPr>
          <w:rFonts w:ascii="Consolas" w:hAnsi="Consolas" w:cs="Consolas"/>
          <w:color w:val="000000"/>
          <w:sz w:val="28"/>
          <w:szCs w:val="28"/>
        </w:rPr>
        <w:t>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isNetworkConnected()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ConnectivityManager cm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(ConnectivityManager) mContext.getSystemService(Context.CONNECTIVITY_SERVICE);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NetworkInfo network = cm.getActiveNetworkInfo();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if</w:t>
      </w:r>
      <w:r>
        <w:rPr>
          <w:rFonts w:ascii="Consolas" w:hAnsi="Consolas" w:cs="Consolas"/>
          <w:color w:val="000000"/>
          <w:sz w:val="28"/>
          <w:szCs w:val="28"/>
        </w:rPr>
        <w:t> (network != </w:t>
      </w:r>
      <w:r>
        <w:rPr>
          <w:rFonts w:ascii="Consolas" w:hAnsi="Consolas" w:cs="Consolas"/>
          <w:b/>
          <w:bCs/>
          <w:color w:val="000000"/>
          <w:sz w:val="28"/>
          <w:szCs w:val="28"/>
        </w:rPr>
        <w:t>null</w:t>
      </w:r>
      <w:r>
        <w:rPr>
          <w:rFonts w:ascii="Consolas" w:hAnsi="Consolas" w:cs="Consolas"/>
          <w:color w:val="000000"/>
          <w:sz w:val="28"/>
          <w:szCs w:val="28"/>
        </w:rPr>
        <w:t>)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network.isAvailable();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lastRenderedPageBreak/>
        <w:t>        </w:t>
      </w:r>
      <w:r>
        <w:rPr>
          <w:rFonts w:ascii="Consolas" w:hAnsi="Consolas" w:cs="Consolas"/>
          <w:b/>
          <w:bCs/>
          <w:color w:val="000000"/>
          <w:sz w:val="28"/>
          <w:szCs w:val="28"/>
        </w:rPr>
        <w:t>return</w:t>
      </w:r>
      <w:r>
        <w:rPr>
          <w:rFonts w:ascii="Consolas" w:hAnsi="Consolas" w:cs="Consolas"/>
          <w:color w:val="000000"/>
          <w:sz w:val="28"/>
          <w:szCs w:val="28"/>
        </w:rPr>
        <w:t> </w:t>
      </w:r>
      <w:r>
        <w:rPr>
          <w:rFonts w:ascii="Consolas" w:hAnsi="Consolas" w:cs="Consolas"/>
          <w:b/>
          <w:bCs/>
          <w:color w:val="000000"/>
          <w:sz w:val="28"/>
          <w:szCs w:val="28"/>
        </w:rPr>
        <w:t>false</w:t>
      </w:r>
      <w:r>
        <w:rPr>
          <w:rFonts w:ascii="Consolas" w:hAnsi="Consolas" w:cs="Consolas"/>
          <w:color w:val="000000"/>
          <w:sz w:val="28"/>
          <w:szCs w:val="28"/>
        </w:rPr>
        <w:t>;  </w:t>
      </w:r>
    </w:p>
    <w:p w:rsidR="004E257C" w:rsidRDefault="004E257C" w:rsidP="004E257C">
      <w:pPr>
        <w:rPr>
          <w:rFonts w:ascii="宋体" w:hAnsi="宋体" w:cs="宋体"/>
          <w:color w:val="000000"/>
          <w:sz w:val="28"/>
          <w:szCs w:val="28"/>
        </w:rPr>
      </w:pPr>
      <w:r>
        <w:rPr>
          <w:rFonts w:ascii="Consolas" w:hAnsi="Consolas" w:cs="Consolas"/>
          <w:color w:val="000000"/>
          <w:sz w:val="28"/>
          <w:szCs w:val="28"/>
        </w:rPr>
        <w:t>    }  </w:t>
      </w:r>
    </w:p>
    <w:p w:rsidR="004E257C" w:rsidRDefault="004E257C" w:rsidP="004E257C">
      <w:pPr>
        <w:rPr>
          <w:rFonts w:ascii="Arial" w:hAnsi="Arial" w:cs="Arial"/>
          <w:color w:val="000000"/>
          <w:sz w:val="28"/>
          <w:szCs w:val="28"/>
        </w:rPr>
      </w:pPr>
      <w:r>
        <w:rPr>
          <w:rFonts w:ascii="Arial" w:hAnsi="Arial" w:cs="Arial"/>
          <w:color w:val="000000"/>
          <w:sz w:val="28"/>
          <w:szCs w:val="28"/>
        </w:rPr>
        <w:t>2.wifi</w:t>
      </w:r>
      <w:r>
        <w:rPr>
          <w:rFonts w:ascii="Arial" w:hAnsi="Arial" w:cs="Arial"/>
          <w:color w:val="000000"/>
          <w:sz w:val="28"/>
          <w:szCs w:val="28"/>
        </w:rPr>
        <w:t>是否可用</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Wifi</w:t>
      </w:r>
      <w:r>
        <w:rPr>
          <w:rFonts w:ascii="Consolas" w:hAnsi="Consolas" w:cs="Consolas"/>
          <w:color w:val="000000"/>
          <w:sz w:val="28"/>
          <w:szCs w:val="28"/>
        </w:rPr>
        <w:t>是否可用</w:t>
      </w:r>
      <w:r>
        <w:rPr>
          <w:rFonts w:ascii="Consolas" w:hAnsi="Consolas" w:cs="Consolas"/>
          <w:color w:val="000000"/>
          <w:sz w:val="28"/>
          <w:szCs w:val="28"/>
        </w:rPr>
        <w:t>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isWifiEnable()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WifiManager wifiManager = (WifiManager) mContext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.getSystemService(Context.WIFI_SERVICE);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wifiManager.isWifiEnabled();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 </w:t>
      </w:r>
    </w:p>
    <w:p w:rsidR="004E257C" w:rsidRDefault="004E257C" w:rsidP="004E257C">
      <w:pPr>
        <w:pStyle w:val="15"/>
        <w:ind w:firstLine="562"/>
        <w:rPr>
          <w:rFonts w:ascii="Arial" w:hAnsi="Arial" w:cs="Arial"/>
          <w:b/>
          <w:color w:val="000000"/>
          <w:sz w:val="28"/>
          <w:szCs w:val="28"/>
        </w:rPr>
      </w:pPr>
      <w:r>
        <w:rPr>
          <w:rFonts w:ascii="Arial" w:hAnsi="Arial" w:cs="Arial"/>
          <w:b/>
          <w:color w:val="000000"/>
          <w:sz w:val="28"/>
          <w:szCs w:val="28"/>
        </w:rPr>
        <w:t>GPS</w:t>
      </w:r>
      <w:r>
        <w:rPr>
          <w:rFonts w:ascii="Arial" w:hAnsi="Arial" w:cs="Arial"/>
          <w:b/>
          <w:color w:val="000000"/>
          <w:sz w:val="28"/>
          <w:szCs w:val="28"/>
        </w:rPr>
        <w:t>是否可用</w:t>
      </w:r>
    </w:p>
    <w:p w:rsidR="004E257C" w:rsidRDefault="004E257C" w:rsidP="004E257C">
      <w:pPr>
        <w:rPr>
          <w:rFonts w:ascii="Verdana" w:hAnsi="Verdana" w:cs="Consolas"/>
          <w:color w:val="000000"/>
          <w:sz w:val="28"/>
          <w:szCs w:val="28"/>
        </w:rPr>
      </w:pPr>
      <w:r>
        <w:rPr>
          <w:rFonts w:ascii="Verdana" w:hAnsi="Verdana" w:cs="Consolas"/>
          <w:b/>
          <w:bCs/>
          <w:color w:val="000000"/>
          <w:sz w:val="28"/>
          <w:szCs w:val="28"/>
        </w:rPr>
        <w:t>[javascript]</w:t>
      </w:r>
      <w:r>
        <w:rPr>
          <w:rFonts w:ascii="Verdana" w:hAnsi="Verdana" w:cs="Consolas"/>
          <w:color w:val="000000"/>
          <w:sz w:val="28"/>
          <w:szCs w:val="28"/>
        </w:rPr>
        <w:t> </w:t>
      </w:r>
      <w:hyperlink r:id="rId112" w:tooltip="view plain" w:history="1">
        <w:r>
          <w:rPr>
            <w:rFonts w:ascii="Verdana" w:hAnsi="Verdana" w:cs="Consolas"/>
            <w:color w:val="000000"/>
            <w:sz w:val="28"/>
            <w:szCs w:val="28"/>
          </w:rPr>
          <w:t>view plain</w:t>
        </w:r>
      </w:hyperlink>
      <w:hyperlink r:id="rId113" w:tooltip="copy" w:history="1">
        <w:r>
          <w:rPr>
            <w:rFonts w:ascii="Verdana" w:hAnsi="Verdana" w:cs="Consolas"/>
            <w:color w:val="000000"/>
            <w:sz w:val="28"/>
            <w:szCs w:val="28"/>
          </w:rPr>
          <w:t>copy</w:t>
        </w:r>
      </w:hyperlink>
      <w:hyperlink r:id="rId114" w:tooltip="print" w:history="1">
        <w:r>
          <w:rPr>
            <w:rFonts w:ascii="Verdana" w:hAnsi="Verdana" w:cs="Consolas"/>
            <w:color w:val="000000"/>
            <w:sz w:val="28"/>
            <w:szCs w:val="28"/>
          </w:rPr>
          <w:t>print</w:t>
        </w:r>
      </w:hyperlink>
      <w:hyperlink r:id="rId115" w:tooltip="?" w:history="1">
        <w:r>
          <w:rPr>
            <w:rFonts w:ascii="Verdana" w:hAnsi="Verdana" w:cs="Consolas"/>
            <w:color w:val="000000"/>
            <w:sz w:val="28"/>
            <w:szCs w:val="28"/>
          </w:rPr>
          <w:t>?</w:t>
        </w:r>
      </w:hyperlink>
    </w:p>
    <w:p w:rsidR="004E257C" w:rsidRDefault="004E257C" w:rsidP="004E257C">
      <w:pPr>
        <w:rPr>
          <w:rFonts w:ascii="Consolas" w:hAnsi="Consolas" w:cs="Consolas"/>
          <w:color w:val="000000"/>
          <w:sz w:val="28"/>
          <w:szCs w:val="28"/>
        </w:rPr>
      </w:pPr>
      <w:r>
        <w:rPr>
          <w:rFonts w:ascii="Consolas" w:hAnsi="Consolas" w:cs="Consolas"/>
          <w:color w:val="000000"/>
          <w:sz w:val="28"/>
          <w:szCs w:val="28"/>
        </w:rPr>
        <w:t>// Gps</w:t>
      </w:r>
      <w:r>
        <w:rPr>
          <w:rFonts w:ascii="Consolas" w:hAnsi="Consolas" w:cs="Consolas"/>
          <w:color w:val="000000"/>
          <w:sz w:val="28"/>
          <w:szCs w:val="28"/>
        </w:rPr>
        <w:t>是否可用</w:t>
      </w:r>
      <w:r>
        <w:rPr>
          <w:rFonts w:ascii="Consolas" w:hAnsi="Consolas" w:cs="Consolas"/>
          <w:color w:val="000000"/>
          <w:sz w:val="28"/>
          <w:szCs w:val="28"/>
        </w:rPr>
        <w:t>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private</w:t>
      </w:r>
      <w:r>
        <w:rPr>
          <w:rFonts w:ascii="Consolas" w:hAnsi="Consolas" w:cs="Consolas"/>
          <w:color w:val="000000"/>
          <w:sz w:val="28"/>
          <w:szCs w:val="28"/>
        </w:rPr>
        <w:t> </w:t>
      </w:r>
      <w:r>
        <w:rPr>
          <w:rFonts w:ascii="Consolas" w:hAnsi="Consolas" w:cs="Consolas"/>
          <w:b/>
          <w:bCs/>
          <w:color w:val="000000"/>
          <w:sz w:val="28"/>
          <w:szCs w:val="28"/>
        </w:rPr>
        <w:t>boolean</w:t>
      </w:r>
      <w:r>
        <w:rPr>
          <w:rFonts w:ascii="Consolas" w:hAnsi="Consolas" w:cs="Consolas"/>
          <w:color w:val="000000"/>
          <w:sz w:val="28"/>
          <w:szCs w:val="28"/>
        </w:rPr>
        <w:t> isGpsEnable()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LocationManager locationManager =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((LocationManager) mContext.getSystemService(Context.LOCATION_SERVICE));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r>
        <w:rPr>
          <w:rFonts w:ascii="Consolas" w:hAnsi="Consolas" w:cs="Consolas"/>
          <w:b/>
          <w:bCs/>
          <w:color w:val="000000"/>
          <w:sz w:val="28"/>
          <w:szCs w:val="28"/>
        </w:rPr>
        <w:t>return</w:t>
      </w:r>
      <w:r>
        <w:rPr>
          <w:rFonts w:ascii="Consolas" w:hAnsi="Consolas" w:cs="Consolas"/>
          <w:color w:val="000000"/>
          <w:sz w:val="28"/>
          <w:szCs w:val="28"/>
        </w:rPr>
        <w:t> locationManager.isProviderEnabled(LocationManager.GPS_PROVIDER);  </w:t>
      </w:r>
    </w:p>
    <w:p w:rsidR="004E257C" w:rsidRDefault="004E257C" w:rsidP="004E257C">
      <w:pPr>
        <w:rPr>
          <w:rFonts w:ascii="Consolas" w:hAnsi="Consolas" w:cs="Consolas"/>
          <w:color w:val="000000"/>
          <w:sz w:val="28"/>
          <w:szCs w:val="28"/>
        </w:rPr>
      </w:pPr>
      <w:r>
        <w:rPr>
          <w:rFonts w:ascii="Consolas" w:hAnsi="Consolas" w:cs="Consolas"/>
          <w:color w:val="000000"/>
          <w:sz w:val="28"/>
          <w:szCs w:val="28"/>
        </w:rPr>
        <w:t>} </w:t>
      </w:r>
    </w:p>
    <w:p w:rsidR="004E257C" w:rsidRDefault="004E257C" w:rsidP="004E257C">
      <w:pPr>
        <w:pStyle w:val="15"/>
        <w:ind w:firstLine="482"/>
        <w:rPr>
          <w:rFonts w:ascii="Consolas" w:hAnsi="Consolas" w:cs="Consolas"/>
          <w:color w:val="000000"/>
          <w:sz w:val="28"/>
          <w:szCs w:val="28"/>
        </w:rPr>
      </w:pPr>
      <w:r>
        <w:rPr>
          <w:rFonts w:ascii="微软雅黑" w:hAnsi="微软雅黑" w:hint="eastAsia"/>
          <w:b/>
          <w:color w:val="000000"/>
          <w:sz w:val="24"/>
          <w:szCs w:val="24"/>
        </w:rPr>
        <w:t>抽象类和接口的区别</w:t>
      </w:r>
    </w:p>
    <w:p w:rsidR="004E257C" w:rsidRDefault="004E257C" w:rsidP="004E257C">
      <w:pPr>
        <w:pStyle w:val="14"/>
        <w:rPr>
          <w:rFonts w:ascii="Arial" w:hAnsi="Arial" w:cs="Arial"/>
          <w:color w:val="000000"/>
          <w:sz w:val="28"/>
          <w:szCs w:val="28"/>
          <w:shd w:val="clear" w:color="auto" w:fill="FFFFFF"/>
        </w:rPr>
      </w:pPr>
      <w:r>
        <w:rPr>
          <w:rStyle w:val="apple-style-span"/>
          <w:rFonts w:ascii="Arial" w:hAnsi="Arial" w:cs="Arial"/>
          <w:color w:val="000000"/>
          <w:sz w:val="28"/>
          <w:szCs w:val="28"/>
          <w:shd w:val="clear" w:color="auto" w:fill="FFFFFF"/>
        </w:rPr>
        <w:t>abstract</w:t>
      </w:r>
      <w:r>
        <w:rPr>
          <w:rStyle w:val="apple-style-span"/>
          <w:rFonts w:ascii="Arial" w:hAnsi="Arial" w:cs="Arial"/>
          <w:color w:val="000000"/>
          <w:sz w:val="28"/>
          <w:szCs w:val="28"/>
          <w:shd w:val="clear" w:color="auto" w:fill="FFFFFF"/>
        </w:rPr>
        <w:t>可以修饰抽象方法，而一个类只要有一个抽象方法，就必须</w:t>
      </w:r>
      <w:r>
        <w:rPr>
          <w:rStyle w:val="apple-style-span"/>
          <w:rFonts w:ascii="Arial" w:hAnsi="Arial" w:cs="Arial"/>
          <w:color w:val="000000"/>
          <w:sz w:val="28"/>
          <w:szCs w:val="28"/>
          <w:shd w:val="clear" w:color="auto" w:fill="FFFFFF"/>
        </w:rPr>
        <w:lastRenderedPageBreak/>
        <w:t>用</w:t>
      </w:r>
      <w:r>
        <w:rPr>
          <w:rStyle w:val="apple-style-span"/>
          <w:rFonts w:ascii="Arial" w:hAnsi="Arial" w:cs="Arial"/>
          <w:color w:val="000000"/>
          <w:sz w:val="28"/>
          <w:szCs w:val="28"/>
          <w:shd w:val="clear" w:color="auto" w:fill="FFFFFF"/>
        </w:rPr>
        <w:t>abstract</w:t>
      </w:r>
      <w:r>
        <w:rPr>
          <w:rStyle w:val="apple-style-span"/>
          <w:rFonts w:ascii="Arial" w:hAnsi="Arial" w:cs="Arial"/>
          <w:color w:val="000000"/>
          <w:sz w:val="28"/>
          <w:szCs w:val="28"/>
          <w:shd w:val="clear" w:color="auto" w:fill="FFFFFF"/>
        </w:rPr>
        <w:t>定义该类，即抽象类。</w:t>
      </w:r>
      <w:r>
        <w:rPr>
          <w:rFonts w:hint="eastAsia"/>
          <w:bCs/>
          <w:color w:val="000000"/>
          <w:sz w:val="28"/>
          <w:szCs w:val="28"/>
        </w:rPr>
        <w:t>抽象类，被继承，实现它里面的方法，可以只有普通方法</w:t>
      </w:r>
    </w:p>
    <w:p w:rsidR="004E257C" w:rsidRDefault="004E257C" w:rsidP="004E257C">
      <w:pPr>
        <w:pStyle w:val="14"/>
        <w:rPr>
          <w:rStyle w:val="apple-style-span"/>
          <w:rFonts w:ascii="Arial" w:hAnsi="Arial" w:cs="Arial"/>
          <w:color w:val="000000"/>
          <w:sz w:val="28"/>
          <w:szCs w:val="28"/>
          <w:shd w:val="clear" w:color="auto" w:fill="FFFFFF"/>
        </w:rPr>
      </w:pPr>
      <w:r>
        <w:rPr>
          <w:rStyle w:val="apple-style-span"/>
          <w:rFonts w:ascii="Arial" w:hAnsi="Arial" w:cs="Arial"/>
          <w:color w:val="000000"/>
          <w:sz w:val="28"/>
          <w:szCs w:val="28"/>
          <w:shd w:val="clear" w:color="auto" w:fill="FFFFFF"/>
        </w:rPr>
        <w:t>用</w:t>
      </w:r>
      <w:r>
        <w:rPr>
          <w:rStyle w:val="apple-style-span"/>
          <w:rFonts w:ascii="Arial" w:hAnsi="Arial" w:cs="Arial"/>
          <w:color w:val="000000"/>
          <w:sz w:val="28"/>
          <w:szCs w:val="28"/>
          <w:shd w:val="clear" w:color="auto" w:fill="FFFFFF"/>
        </w:rPr>
        <w:t>interface</w:t>
      </w:r>
      <w:r>
        <w:rPr>
          <w:rStyle w:val="apple-style-span"/>
          <w:rFonts w:ascii="Arial" w:hAnsi="Arial" w:cs="Arial"/>
          <w:color w:val="000000"/>
          <w:sz w:val="28"/>
          <w:szCs w:val="28"/>
          <w:shd w:val="clear" w:color="auto" w:fill="FFFFFF"/>
        </w:rPr>
        <w:t>修饰的类，里面的方法都是抽象方法</w:t>
      </w:r>
      <w:r>
        <w:rPr>
          <w:rStyle w:val="apple-style-span"/>
          <w:rFonts w:ascii="Arial" w:hAnsi="Arial" w:cs="Arial" w:hint="eastAsia"/>
          <w:color w:val="000000"/>
          <w:sz w:val="28"/>
          <w:szCs w:val="28"/>
          <w:shd w:val="clear" w:color="auto" w:fill="FFFFFF"/>
        </w:rPr>
        <w:t>（不能实例化）</w:t>
      </w:r>
      <w:r>
        <w:rPr>
          <w:rStyle w:val="apple-style-span"/>
          <w:rFonts w:ascii="Arial" w:hAnsi="Arial" w:cs="Arial"/>
          <w:color w:val="000000"/>
          <w:sz w:val="28"/>
          <w:szCs w:val="28"/>
          <w:shd w:val="clear" w:color="auto" w:fill="FFFFFF"/>
        </w:rPr>
        <w:t>，因此在定义接口的时候，可以直接不加那些修饰，系统会默认的添上去。接口里面的字段都是公有常量，即</w:t>
      </w:r>
      <w:r>
        <w:rPr>
          <w:rStyle w:val="apple-style-span"/>
          <w:rFonts w:ascii="Arial" w:hAnsi="Arial" w:cs="Arial"/>
          <w:color w:val="000000"/>
          <w:sz w:val="28"/>
          <w:szCs w:val="28"/>
          <w:shd w:val="clear" w:color="auto" w:fill="FFFFFF"/>
        </w:rPr>
        <w:t>public static final</w:t>
      </w:r>
      <w:r>
        <w:rPr>
          <w:rStyle w:val="apple-style-span"/>
          <w:rFonts w:ascii="Arial" w:hAnsi="Arial" w:cs="Arial"/>
          <w:color w:val="000000"/>
          <w:sz w:val="28"/>
          <w:szCs w:val="28"/>
          <w:shd w:val="clear" w:color="auto" w:fill="FFFFFF"/>
        </w:rPr>
        <w:t>修</w:t>
      </w:r>
    </w:p>
    <w:p w:rsidR="004E257C" w:rsidRDefault="004E257C" w:rsidP="004E257C">
      <w:pPr>
        <w:pStyle w:val="14"/>
        <w:rPr>
          <w:rFonts w:ascii="Arial" w:hAnsi="Arial" w:cs="Arial"/>
          <w:color w:val="000000"/>
          <w:sz w:val="28"/>
          <w:szCs w:val="28"/>
          <w:shd w:val="clear" w:color="auto" w:fill="FFFFFF"/>
        </w:rPr>
      </w:pPr>
      <w:r>
        <w:rPr>
          <w:rStyle w:val="apple-style-span"/>
          <w:rFonts w:ascii="Arial" w:hAnsi="Arial" w:cs="Arial"/>
          <w:color w:val="000000"/>
          <w:sz w:val="28"/>
          <w:szCs w:val="28"/>
          <w:shd w:val="clear" w:color="auto" w:fill="FFFFFF"/>
        </w:rPr>
        <w:t>饰的字段。</w:t>
      </w:r>
      <w:r>
        <w:rPr>
          <w:rStyle w:val="apple-style-span"/>
          <w:rFonts w:ascii="Arial" w:hAnsi="Arial" w:cs="Arial" w:hint="eastAsia"/>
          <w:color w:val="000000"/>
          <w:sz w:val="28"/>
          <w:szCs w:val="28"/>
          <w:shd w:val="clear" w:color="auto" w:fill="FFFFFF"/>
        </w:rPr>
        <w:t>可以没有函数原型，里面可以是空的。</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135. Android</w:t>
      </w:r>
      <w:r>
        <w:rPr>
          <w:rFonts w:ascii="微软雅黑" w:hAnsi="微软雅黑" w:hint="eastAsia"/>
          <w:b/>
          <w:color w:val="000000"/>
          <w:sz w:val="24"/>
          <w:szCs w:val="24"/>
        </w:rPr>
        <w:t>中版本代号</w:t>
      </w:r>
    </w:p>
    <w:p w:rsidR="004E257C" w:rsidRDefault="004E257C" w:rsidP="004E257C">
      <w:pPr>
        <w:rPr>
          <w:rFonts w:ascii="Arial" w:hAnsi="Arial" w:cs="Arial"/>
          <w:color w:val="000000"/>
          <w:sz w:val="28"/>
          <w:szCs w:val="28"/>
        </w:rPr>
      </w:pPr>
      <w:r>
        <w:rPr>
          <w:rFonts w:ascii="Arial" w:hAnsi="Arial" w:cs="Arial"/>
          <w:color w:val="000000"/>
          <w:sz w:val="28"/>
          <w:szCs w:val="28"/>
        </w:rPr>
        <w:t>Android 1.0</w:t>
      </w:r>
      <w:r>
        <w:rPr>
          <w:rFonts w:ascii="Arial" w:hAnsi="Arial" w:cs="Arial"/>
          <w:color w:val="000000"/>
          <w:sz w:val="28"/>
          <w:szCs w:val="28"/>
        </w:rPr>
        <w:t>（没有开发代号）</w:t>
      </w:r>
    </w:p>
    <w:p w:rsidR="004E257C" w:rsidRDefault="004E257C" w:rsidP="004E257C">
      <w:pPr>
        <w:rPr>
          <w:rFonts w:ascii="Arial" w:hAnsi="Arial" w:cs="Arial"/>
          <w:color w:val="000000"/>
          <w:sz w:val="28"/>
          <w:szCs w:val="28"/>
        </w:rPr>
      </w:pPr>
      <w:r>
        <w:rPr>
          <w:rFonts w:ascii="Arial" w:hAnsi="Arial" w:cs="Arial"/>
          <w:color w:val="000000"/>
          <w:sz w:val="28"/>
          <w:szCs w:val="28"/>
        </w:rPr>
        <w:t>Android 1.1 - Petit Four</w:t>
      </w:r>
    </w:p>
    <w:p w:rsidR="004E257C" w:rsidRDefault="004E257C" w:rsidP="004E257C">
      <w:pPr>
        <w:rPr>
          <w:rFonts w:ascii="Arial" w:hAnsi="Arial" w:cs="Arial"/>
          <w:color w:val="000000"/>
          <w:sz w:val="28"/>
          <w:szCs w:val="28"/>
        </w:rPr>
      </w:pPr>
      <w:r>
        <w:rPr>
          <w:rFonts w:ascii="Arial" w:hAnsi="Arial" w:cs="Arial"/>
          <w:color w:val="000000"/>
          <w:sz w:val="28"/>
          <w:szCs w:val="28"/>
        </w:rPr>
        <w:t>Android 1.5 - Cupcake</w:t>
      </w:r>
    </w:p>
    <w:p w:rsidR="004E257C" w:rsidRDefault="004E257C" w:rsidP="004E257C">
      <w:pPr>
        <w:rPr>
          <w:rFonts w:ascii="Arial" w:hAnsi="Arial" w:cs="Arial"/>
          <w:color w:val="000000"/>
          <w:sz w:val="28"/>
          <w:szCs w:val="28"/>
        </w:rPr>
      </w:pPr>
      <w:r>
        <w:rPr>
          <w:rFonts w:ascii="Arial" w:hAnsi="Arial" w:cs="Arial"/>
          <w:color w:val="000000"/>
          <w:sz w:val="28"/>
          <w:szCs w:val="28"/>
        </w:rPr>
        <w:t>Android 1.6 - Donut</w:t>
      </w:r>
    </w:p>
    <w:p w:rsidR="004E257C" w:rsidRDefault="004E257C" w:rsidP="004E257C">
      <w:pPr>
        <w:rPr>
          <w:rFonts w:ascii="Arial" w:hAnsi="Arial" w:cs="Arial"/>
          <w:color w:val="000000"/>
          <w:sz w:val="28"/>
          <w:szCs w:val="28"/>
        </w:rPr>
      </w:pPr>
      <w:r>
        <w:rPr>
          <w:rFonts w:ascii="Arial" w:hAnsi="Arial" w:cs="Arial"/>
          <w:color w:val="000000"/>
          <w:sz w:val="28"/>
          <w:szCs w:val="28"/>
        </w:rPr>
        <w:t>Android 2.0/2.1 - Éclair</w:t>
      </w:r>
    </w:p>
    <w:p w:rsidR="004E257C" w:rsidRDefault="004E257C" w:rsidP="004E257C">
      <w:pPr>
        <w:rPr>
          <w:rFonts w:ascii="Arial" w:hAnsi="Arial" w:cs="Arial"/>
          <w:color w:val="000000"/>
          <w:sz w:val="28"/>
          <w:szCs w:val="28"/>
        </w:rPr>
      </w:pPr>
      <w:r>
        <w:rPr>
          <w:rFonts w:ascii="Arial" w:hAnsi="Arial" w:cs="Arial"/>
          <w:color w:val="000000"/>
          <w:sz w:val="28"/>
          <w:szCs w:val="28"/>
        </w:rPr>
        <w:t>Android 2.2 - Froyo</w:t>
      </w:r>
    </w:p>
    <w:p w:rsidR="004E257C" w:rsidRDefault="004E257C" w:rsidP="004E257C">
      <w:pPr>
        <w:rPr>
          <w:rFonts w:ascii="Arial" w:hAnsi="Arial" w:cs="Arial"/>
          <w:color w:val="000000"/>
          <w:sz w:val="28"/>
          <w:szCs w:val="28"/>
        </w:rPr>
      </w:pPr>
      <w:r>
        <w:rPr>
          <w:rFonts w:ascii="Arial" w:hAnsi="Arial" w:cs="Arial"/>
          <w:color w:val="000000"/>
          <w:sz w:val="28"/>
          <w:szCs w:val="28"/>
        </w:rPr>
        <w:t>Android 2.3 - Gingerbread</w:t>
      </w:r>
    </w:p>
    <w:p w:rsidR="004E257C" w:rsidRDefault="004E257C" w:rsidP="004E257C">
      <w:pPr>
        <w:rPr>
          <w:rFonts w:ascii="Arial" w:hAnsi="Arial" w:cs="Arial"/>
          <w:color w:val="000000"/>
          <w:sz w:val="28"/>
          <w:szCs w:val="28"/>
        </w:rPr>
      </w:pPr>
      <w:r>
        <w:rPr>
          <w:rFonts w:ascii="Arial" w:hAnsi="Arial" w:cs="Arial"/>
          <w:color w:val="000000"/>
          <w:sz w:val="28"/>
          <w:szCs w:val="28"/>
        </w:rPr>
        <w:t>Android 3.0/3.1/3.2 - Honeycomb</w:t>
      </w:r>
    </w:p>
    <w:p w:rsidR="004E257C" w:rsidRDefault="004E257C" w:rsidP="004E257C">
      <w:pPr>
        <w:rPr>
          <w:rFonts w:ascii="Arial" w:hAnsi="Arial" w:cs="Arial"/>
          <w:color w:val="000000"/>
          <w:sz w:val="28"/>
          <w:szCs w:val="28"/>
        </w:rPr>
      </w:pPr>
      <w:r>
        <w:rPr>
          <w:rFonts w:ascii="Arial" w:hAnsi="Arial" w:cs="Arial"/>
          <w:color w:val="000000"/>
          <w:sz w:val="28"/>
          <w:szCs w:val="28"/>
        </w:rPr>
        <w:t>Android 4.0 - Ice Cream Sandwich</w:t>
      </w:r>
    </w:p>
    <w:p w:rsidR="004E257C" w:rsidRDefault="004E257C" w:rsidP="004E257C">
      <w:pPr>
        <w:rPr>
          <w:rFonts w:ascii="Arial" w:hAnsi="Arial" w:cs="Arial"/>
          <w:color w:val="000000"/>
          <w:sz w:val="28"/>
          <w:szCs w:val="28"/>
        </w:rPr>
      </w:pPr>
      <w:r>
        <w:rPr>
          <w:rFonts w:ascii="Arial" w:hAnsi="Arial" w:cs="Arial"/>
          <w:color w:val="000000"/>
          <w:sz w:val="28"/>
          <w:szCs w:val="28"/>
        </w:rPr>
        <w:t>Android 4.1/4.2/4.3 - Jelly Bean</w:t>
      </w:r>
    </w:p>
    <w:p w:rsidR="004E257C" w:rsidRDefault="004E257C" w:rsidP="004E257C">
      <w:pPr>
        <w:rPr>
          <w:rFonts w:ascii="Arial" w:hAnsi="Arial" w:cs="Arial"/>
          <w:color w:val="000000"/>
          <w:sz w:val="28"/>
          <w:szCs w:val="28"/>
        </w:rPr>
      </w:pPr>
      <w:r>
        <w:rPr>
          <w:rFonts w:ascii="Arial" w:hAnsi="Arial" w:cs="Arial"/>
          <w:color w:val="000000"/>
          <w:sz w:val="28"/>
          <w:szCs w:val="28"/>
        </w:rPr>
        <w:t>Android 4.4 - KitKat</w:t>
      </w:r>
    </w:p>
    <w:p w:rsidR="004E257C" w:rsidRDefault="004E257C" w:rsidP="004E257C">
      <w:pPr>
        <w:rPr>
          <w:rFonts w:ascii="Arial" w:hAnsi="Arial" w:cs="Arial"/>
          <w:color w:val="000000"/>
          <w:sz w:val="28"/>
          <w:szCs w:val="28"/>
        </w:rPr>
      </w:pPr>
      <w:r>
        <w:rPr>
          <w:rFonts w:ascii="Arial" w:hAnsi="Arial" w:cs="Arial"/>
          <w:color w:val="000000"/>
          <w:sz w:val="28"/>
          <w:szCs w:val="28"/>
        </w:rPr>
        <w:t>Android 5.0/5.1 – Lollipop</w:t>
      </w:r>
    </w:p>
    <w:p w:rsidR="004E257C" w:rsidRDefault="004E257C" w:rsidP="004E257C">
      <w:pPr>
        <w:rPr>
          <w:rFonts w:ascii="微软雅黑" w:hAnsi="微软雅黑" w:cs="Arial"/>
          <w:b/>
          <w:color w:val="000000"/>
          <w:sz w:val="24"/>
          <w:szCs w:val="24"/>
        </w:rPr>
      </w:pPr>
      <w:r>
        <w:rPr>
          <w:rFonts w:ascii="微软雅黑" w:hAnsi="微软雅黑" w:cs="Arial" w:hint="eastAsia"/>
          <w:b/>
          <w:color w:val="000000"/>
          <w:sz w:val="24"/>
          <w:szCs w:val="24"/>
        </w:rPr>
        <w:t>136.</w:t>
      </w:r>
      <w:r>
        <w:rPr>
          <w:rFonts w:ascii="微软雅黑" w:hAnsi="微软雅黑" w:hint="eastAsia"/>
          <w:b/>
          <w:color w:val="000000"/>
          <w:sz w:val="24"/>
          <w:szCs w:val="24"/>
        </w:rPr>
        <w:t xml:space="preserve"> Final</w:t>
      </w:r>
      <w:r>
        <w:rPr>
          <w:rFonts w:ascii="微软雅黑" w:hAnsi="微软雅黑" w:hint="eastAsia"/>
          <w:b/>
          <w:color w:val="000000"/>
          <w:sz w:val="24"/>
          <w:szCs w:val="24"/>
        </w:rPr>
        <w:t>和</w:t>
      </w:r>
      <w:r>
        <w:rPr>
          <w:rFonts w:ascii="微软雅黑" w:hAnsi="微软雅黑" w:hint="eastAsia"/>
          <w:b/>
          <w:color w:val="000000"/>
          <w:sz w:val="24"/>
          <w:szCs w:val="24"/>
        </w:rPr>
        <w:t>Finally</w:t>
      </w:r>
      <w:r>
        <w:rPr>
          <w:rFonts w:ascii="微软雅黑" w:hAnsi="微软雅黑" w:hint="eastAsia"/>
          <w:b/>
          <w:color w:val="000000"/>
          <w:sz w:val="24"/>
          <w:szCs w:val="24"/>
        </w:rPr>
        <w:t>的区别</w:t>
      </w:r>
    </w:p>
    <w:p w:rsidR="004E257C" w:rsidRDefault="004E257C" w:rsidP="004E257C">
      <w:pPr>
        <w:rPr>
          <w:color w:val="000000"/>
          <w:sz w:val="28"/>
          <w:szCs w:val="28"/>
        </w:rPr>
      </w:pPr>
      <w:r>
        <w:rPr>
          <w:rFonts w:hint="eastAsia"/>
          <w:color w:val="000000"/>
          <w:sz w:val="28"/>
          <w:szCs w:val="28"/>
        </w:rPr>
        <w:t>final</w:t>
      </w:r>
      <w:r>
        <w:rPr>
          <w:rFonts w:hint="eastAsia"/>
          <w:color w:val="000000"/>
          <w:sz w:val="28"/>
          <w:szCs w:val="28"/>
        </w:rPr>
        <w:t>用于声明属性，方法和类，分别表示属性不可变，方法不可覆盖，类不可继承。</w:t>
      </w:r>
    </w:p>
    <w:p w:rsidR="004E257C" w:rsidRDefault="004E257C" w:rsidP="004E257C">
      <w:pPr>
        <w:rPr>
          <w:color w:val="000000"/>
          <w:sz w:val="28"/>
          <w:szCs w:val="28"/>
        </w:rPr>
      </w:pPr>
      <w:r>
        <w:rPr>
          <w:rFonts w:hint="eastAsia"/>
          <w:color w:val="000000"/>
          <w:sz w:val="28"/>
          <w:szCs w:val="28"/>
        </w:rPr>
        <w:lastRenderedPageBreak/>
        <w:t>finally</w:t>
      </w:r>
      <w:r>
        <w:rPr>
          <w:rFonts w:hint="eastAsia"/>
          <w:color w:val="000000"/>
          <w:sz w:val="28"/>
          <w:szCs w:val="28"/>
        </w:rPr>
        <w:t>是异常处理语句结构的一部分，表示总是执行。</w:t>
      </w:r>
    </w:p>
    <w:p w:rsidR="004E257C" w:rsidRDefault="004E257C" w:rsidP="004E257C">
      <w:pPr>
        <w:rPr>
          <w:bCs/>
          <w:color w:val="000000"/>
          <w:sz w:val="28"/>
          <w:szCs w:val="28"/>
        </w:rPr>
      </w:pPr>
      <w:r>
        <w:rPr>
          <w:rFonts w:hint="eastAsia"/>
          <w:color w:val="000000"/>
          <w:sz w:val="28"/>
          <w:szCs w:val="28"/>
        </w:rPr>
        <w:t>finalize</w:t>
      </w:r>
      <w:r>
        <w:rPr>
          <w:rFonts w:hint="eastAsia"/>
          <w:color w:val="000000"/>
          <w:sz w:val="28"/>
          <w:szCs w:val="28"/>
        </w:rPr>
        <w:t>是</w:t>
      </w:r>
      <w:r>
        <w:rPr>
          <w:rFonts w:hint="eastAsia"/>
          <w:color w:val="000000"/>
          <w:sz w:val="28"/>
          <w:szCs w:val="28"/>
        </w:rPr>
        <w:t>Object</w:t>
      </w:r>
      <w:r>
        <w:rPr>
          <w:rFonts w:hint="eastAsia"/>
          <w:color w:val="000000"/>
          <w:sz w:val="28"/>
          <w:szCs w:val="28"/>
        </w:rPr>
        <w:t>类的一个方法，在垃圾收集器执行的时候会调用被回收对象的此方法，可以覆盖此方法提供垃圾收集时的其他资源回收，例如关闭文件等。</w:t>
      </w:r>
    </w:p>
    <w:p w:rsidR="004E257C" w:rsidRDefault="004E257C" w:rsidP="004E257C">
      <w:pPr>
        <w:rPr>
          <w:b/>
          <w:color w:val="000000"/>
          <w:sz w:val="24"/>
          <w:szCs w:val="24"/>
        </w:rPr>
      </w:pPr>
      <w:r>
        <w:rPr>
          <w:rFonts w:hint="eastAsia"/>
          <w:b/>
          <w:color w:val="000000"/>
          <w:sz w:val="24"/>
          <w:szCs w:val="24"/>
        </w:rPr>
        <w:t>1</w:t>
      </w:r>
      <w:r>
        <w:rPr>
          <w:b/>
          <w:color w:val="000000"/>
          <w:sz w:val="24"/>
          <w:szCs w:val="24"/>
        </w:rPr>
        <w:t xml:space="preserve">36.  </w:t>
      </w:r>
      <w:r>
        <w:rPr>
          <w:rFonts w:hint="eastAsia"/>
          <w:b/>
          <w:color w:val="000000"/>
          <w:sz w:val="24"/>
          <w:szCs w:val="24"/>
        </w:rPr>
        <w:t>分享平台有哪些</w:t>
      </w:r>
    </w:p>
    <w:p w:rsidR="004E257C" w:rsidRDefault="004E257C" w:rsidP="004E257C">
      <w:pPr>
        <w:rPr>
          <w:color w:val="000000"/>
          <w:sz w:val="28"/>
          <w:szCs w:val="28"/>
        </w:rPr>
      </w:pPr>
      <w:r>
        <w:rPr>
          <w:rFonts w:hint="eastAsia"/>
          <w:color w:val="000000"/>
          <w:sz w:val="28"/>
          <w:szCs w:val="28"/>
        </w:rPr>
        <w:t>ShardSdk</w:t>
      </w:r>
      <w:r>
        <w:rPr>
          <w:rFonts w:hint="eastAsia"/>
          <w:color w:val="000000"/>
          <w:sz w:val="28"/>
          <w:szCs w:val="28"/>
        </w:rPr>
        <w:t>、友盟等。</w:t>
      </w:r>
    </w:p>
    <w:p w:rsidR="004E257C" w:rsidRDefault="004E257C" w:rsidP="004E257C">
      <w:pPr>
        <w:rPr>
          <w:rFonts w:ascii="微软雅黑" w:hAnsi="微软雅黑"/>
          <w:b/>
          <w:sz w:val="24"/>
          <w:szCs w:val="24"/>
        </w:rPr>
      </w:pPr>
      <w:r>
        <w:rPr>
          <w:rFonts w:ascii="微软雅黑" w:hAnsi="微软雅黑" w:hint="eastAsia"/>
          <w:b/>
          <w:sz w:val="24"/>
          <w:szCs w:val="24"/>
        </w:rPr>
        <w:t>1</w:t>
      </w:r>
      <w:r>
        <w:rPr>
          <w:rFonts w:ascii="微软雅黑" w:hAnsi="微软雅黑"/>
          <w:b/>
          <w:sz w:val="24"/>
          <w:szCs w:val="24"/>
        </w:rPr>
        <w:t xml:space="preserve">37.  </w:t>
      </w:r>
      <w:r>
        <w:rPr>
          <w:rFonts w:ascii="微软雅黑" w:hAnsi="微软雅黑" w:hint="eastAsia"/>
          <w:b/>
          <w:sz w:val="24"/>
          <w:szCs w:val="24"/>
        </w:rPr>
        <w:t>后台</w:t>
      </w:r>
      <w:r>
        <w:rPr>
          <w:rFonts w:ascii="微软雅黑" w:hAnsi="微软雅黑" w:hint="eastAsia"/>
          <w:b/>
          <w:sz w:val="24"/>
          <w:szCs w:val="24"/>
        </w:rPr>
        <w:t>Activity</w:t>
      </w:r>
      <w:r>
        <w:rPr>
          <w:rFonts w:ascii="微软雅黑" w:hAnsi="微软雅黑" w:hint="eastAsia"/>
          <w:b/>
          <w:sz w:val="24"/>
          <w:szCs w:val="24"/>
        </w:rPr>
        <w:t>被回收如何恢复</w:t>
      </w:r>
    </w:p>
    <w:p w:rsidR="004E257C" w:rsidRDefault="004E257C" w:rsidP="004E257C">
      <w:pPr>
        <w:rPr>
          <w:rFonts w:ascii="宋体" w:hAnsi="宋体"/>
          <w:color w:val="000000"/>
          <w:sz w:val="28"/>
          <w:szCs w:val="28"/>
        </w:rPr>
      </w:pPr>
      <w:r>
        <w:rPr>
          <w:rFonts w:ascii="宋体" w:hAnsi="宋体" w:hint="eastAsia"/>
          <w:color w:val="000000"/>
          <w:sz w:val="28"/>
          <w:szCs w:val="28"/>
        </w:rPr>
        <w:t>重写</w:t>
      </w:r>
      <w:r>
        <w:rPr>
          <w:rFonts w:ascii="宋体" w:hAnsi="宋体"/>
          <w:color w:val="000000"/>
          <w:sz w:val="28"/>
          <w:szCs w:val="28"/>
        </w:rPr>
        <w:t>onSaveInstanceState</w:t>
      </w:r>
      <w:r>
        <w:rPr>
          <w:rFonts w:ascii="宋体" w:hAnsi="宋体" w:hint="eastAsia"/>
          <w:color w:val="000000"/>
          <w:sz w:val="28"/>
          <w:szCs w:val="28"/>
        </w:rPr>
        <w:t>()方法，在此方法中保存需要保存的数据，该方法将会在activity被回收之前调用。通过重写</w:t>
      </w:r>
      <w:r>
        <w:rPr>
          <w:rFonts w:ascii="宋体" w:hAnsi="宋体"/>
          <w:color w:val="000000"/>
          <w:sz w:val="28"/>
          <w:szCs w:val="28"/>
        </w:rPr>
        <w:t>onRestoreInstanceState</w:t>
      </w:r>
      <w:r>
        <w:rPr>
          <w:rFonts w:ascii="宋体" w:hAnsi="宋体" w:hint="eastAsia"/>
          <w:color w:val="000000"/>
          <w:sz w:val="28"/>
          <w:szCs w:val="28"/>
        </w:rPr>
        <w:t>()方法可以从中提取保存好的数据</w:t>
      </w:r>
    </w:p>
    <w:p w:rsidR="004E257C" w:rsidRDefault="004E257C" w:rsidP="004E257C">
      <w:pPr>
        <w:rPr>
          <w:b/>
          <w:color w:val="000000"/>
          <w:sz w:val="24"/>
          <w:szCs w:val="24"/>
        </w:rPr>
      </w:pPr>
      <w:r>
        <w:rPr>
          <w:rFonts w:ascii="微软雅黑" w:hAnsi="微软雅黑" w:hint="eastAsia"/>
          <w:b/>
          <w:sz w:val="24"/>
          <w:szCs w:val="24"/>
        </w:rPr>
        <w:t>138.</w:t>
      </w:r>
      <w:r>
        <w:rPr>
          <w:rFonts w:hint="eastAsia"/>
          <w:b/>
          <w:color w:val="000000"/>
          <w:sz w:val="24"/>
          <w:szCs w:val="24"/>
        </w:rPr>
        <w:t>Android</w:t>
      </w:r>
      <w:r>
        <w:rPr>
          <w:rFonts w:hint="eastAsia"/>
          <w:b/>
          <w:color w:val="000000"/>
          <w:sz w:val="24"/>
          <w:szCs w:val="24"/>
        </w:rPr>
        <w:t>事件分发的理解</w:t>
      </w:r>
    </w:p>
    <w:p w:rsidR="004E257C" w:rsidRDefault="004E257C" w:rsidP="004E257C">
      <w:pPr>
        <w:rPr>
          <w:rFonts w:ascii="Verdana" w:hAnsi="Verdana" w:cs="宋体"/>
          <w:color w:val="000000"/>
          <w:sz w:val="28"/>
          <w:szCs w:val="28"/>
        </w:rPr>
      </w:pPr>
      <w:r>
        <w:rPr>
          <w:rFonts w:ascii="Arial" w:hAnsi="Arial" w:cs="Arial"/>
          <w:b/>
          <w:bCs/>
          <w:color w:val="000000"/>
          <w:sz w:val="28"/>
          <w:szCs w:val="28"/>
        </w:rPr>
        <w:t>事件分发：</w:t>
      </w:r>
      <w:r>
        <w:rPr>
          <w:rFonts w:ascii="Arial" w:hAnsi="Arial" w:cs="Arial"/>
          <w:b/>
          <w:bCs/>
          <w:color w:val="000000"/>
          <w:sz w:val="28"/>
          <w:szCs w:val="28"/>
        </w:rPr>
        <w:t>public boolean dispatchTouchEvent(MotionEvent ev)</w:t>
      </w:r>
    </w:p>
    <w:p w:rsidR="004E257C" w:rsidRDefault="004E257C" w:rsidP="004E257C">
      <w:pPr>
        <w:rPr>
          <w:rFonts w:ascii="Verdana" w:hAnsi="Verdana" w:cs="宋体"/>
          <w:color w:val="000000"/>
          <w:sz w:val="28"/>
          <w:szCs w:val="28"/>
        </w:rPr>
      </w:pPr>
      <w:r>
        <w:rPr>
          <w:rFonts w:ascii="Arial" w:hAnsi="Arial" w:cs="Arial"/>
          <w:color w:val="000000"/>
          <w:sz w:val="28"/>
          <w:szCs w:val="28"/>
        </w:rPr>
        <w:t xml:space="preserve">Touch </w:t>
      </w:r>
      <w:r>
        <w:rPr>
          <w:rFonts w:ascii="Arial" w:hAnsi="Arial" w:cs="Arial"/>
          <w:color w:val="000000"/>
          <w:sz w:val="28"/>
          <w:szCs w:val="28"/>
        </w:rPr>
        <w:t>事件发生时</w:t>
      </w:r>
      <w:r>
        <w:rPr>
          <w:rFonts w:ascii="Arial" w:hAnsi="Arial" w:cs="Arial"/>
          <w:color w:val="000000"/>
          <w:sz w:val="28"/>
          <w:szCs w:val="28"/>
        </w:rPr>
        <w:t xml:space="preserve"> Activity </w:t>
      </w:r>
      <w:r>
        <w:rPr>
          <w:rFonts w:ascii="Arial" w:hAnsi="Arial" w:cs="Arial"/>
          <w:color w:val="000000"/>
          <w:sz w:val="28"/>
          <w:szCs w:val="28"/>
        </w:rPr>
        <w:t>的</w:t>
      </w:r>
      <w:r>
        <w:rPr>
          <w:rFonts w:ascii="Arial" w:hAnsi="Arial" w:cs="Arial"/>
          <w:color w:val="000000"/>
          <w:sz w:val="28"/>
          <w:szCs w:val="28"/>
        </w:rPr>
        <w:t xml:space="preserve"> dispatchTouchEvent(MotionEvent ev) </w:t>
      </w:r>
      <w:r>
        <w:rPr>
          <w:rFonts w:ascii="Arial" w:hAnsi="Arial" w:cs="Arial"/>
          <w:color w:val="000000"/>
          <w:sz w:val="28"/>
          <w:szCs w:val="28"/>
        </w:rPr>
        <w:t>方法会以隧道方式（从根元素依次往下传递直到最内层子元素或在中间某一元素中由于某一条件停止传递）将事件传递给最外层</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dispatchTouchEvent(MotionEvent ev) </w:t>
      </w:r>
      <w:r>
        <w:rPr>
          <w:rFonts w:ascii="Arial" w:hAnsi="Arial" w:cs="Arial"/>
          <w:color w:val="000000"/>
          <w:sz w:val="28"/>
          <w:szCs w:val="28"/>
        </w:rPr>
        <w:t>方法，并由该</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dispatchTouchEvent(MotionEvent ev) </w:t>
      </w:r>
      <w:r>
        <w:rPr>
          <w:rFonts w:ascii="Arial" w:hAnsi="Arial" w:cs="Arial"/>
          <w:color w:val="000000"/>
          <w:sz w:val="28"/>
          <w:szCs w:val="28"/>
        </w:rPr>
        <w:t>方法对事件进行分发。</w:t>
      </w:r>
      <w:r>
        <w:rPr>
          <w:rFonts w:ascii="Arial" w:hAnsi="Arial" w:cs="Arial"/>
          <w:color w:val="000000"/>
          <w:sz w:val="28"/>
          <w:szCs w:val="28"/>
        </w:rPr>
        <w:t>dispatchTouchEvent </w:t>
      </w:r>
      <w:r>
        <w:rPr>
          <w:rFonts w:ascii="Arial" w:hAnsi="Arial" w:cs="Arial"/>
          <w:color w:val="000000"/>
          <w:sz w:val="28"/>
          <w:szCs w:val="28"/>
        </w:rPr>
        <w:t>的事件分发逻辑如下：</w:t>
      </w:r>
    </w:p>
    <w:p w:rsidR="004E257C" w:rsidRDefault="004E257C" w:rsidP="004E257C">
      <w:pPr>
        <w:rPr>
          <w:rFonts w:ascii="Verdana" w:hAnsi="Verdana" w:cs="宋体"/>
          <w:color w:val="000000"/>
          <w:sz w:val="28"/>
          <w:szCs w:val="28"/>
        </w:rPr>
      </w:pPr>
      <w:r>
        <w:rPr>
          <w:rFonts w:ascii="Arial" w:hAnsi="Arial" w:cs="Arial"/>
          <w:color w:val="000000"/>
          <w:sz w:val="28"/>
          <w:szCs w:val="28"/>
        </w:rPr>
        <w:t>如果</w:t>
      </w:r>
      <w:r>
        <w:rPr>
          <w:rFonts w:ascii="Arial" w:hAnsi="Arial" w:cs="Arial"/>
          <w:color w:val="000000"/>
          <w:sz w:val="28"/>
          <w:szCs w:val="28"/>
        </w:rPr>
        <w:t> </w:t>
      </w:r>
      <w:r>
        <w:rPr>
          <w:rFonts w:ascii="Arial" w:hAnsi="Arial" w:cs="Arial"/>
          <w:b/>
          <w:bCs/>
          <w:color w:val="000000"/>
          <w:sz w:val="28"/>
          <w:szCs w:val="28"/>
        </w:rPr>
        <w:t>return true</w:t>
      </w:r>
      <w:r>
        <w:rPr>
          <w:rFonts w:ascii="Arial" w:hAnsi="Arial" w:cs="Arial"/>
          <w:color w:val="000000"/>
          <w:sz w:val="28"/>
          <w:szCs w:val="28"/>
        </w:rPr>
        <w:t>，事件会分发给当前</w:t>
      </w:r>
      <w:r>
        <w:rPr>
          <w:rFonts w:ascii="Arial" w:hAnsi="Arial" w:cs="Arial"/>
          <w:color w:val="000000"/>
          <w:sz w:val="28"/>
          <w:szCs w:val="28"/>
        </w:rPr>
        <w:t xml:space="preserve"> View </w:t>
      </w:r>
      <w:r>
        <w:rPr>
          <w:rFonts w:ascii="Arial" w:hAnsi="Arial" w:cs="Arial"/>
          <w:color w:val="000000"/>
          <w:sz w:val="28"/>
          <w:szCs w:val="28"/>
        </w:rPr>
        <w:t>并由</w:t>
      </w:r>
      <w:r>
        <w:rPr>
          <w:rFonts w:ascii="Arial" w:hAnsi="Arial" w:cs="Arial"/>
          <w:color w:val="000000"/>
          <w:sz w:val="28"/>
          <w:szCs w:val="28"/>
        </w:rPr>
        <w:t xml:space="preserve"> dispatchTouchEvent </w:t>
      </w:r>
      <w:r>
        <w:rPr>
          <w:rFonts w:ascii="Arial" w:hAnsi="Arial" w:cs="Arial"/>
          <w:color w:val="000000"/>
          <w:sz w:val="28"/>
          <w:szCs w:val="28"/>
        </w:rPr>
        <w:t>方法进行消费，同时事件会停止向下传递；</w:t>
      </w:r>
    </w:p>
    <w:p w:rsidR="004E257C" w:rsidRDefault="004E257C" w:rsidP="004E257C">
      <w:pPr>
        <w:rPr>
          <w:rFonts w:ascii="Verdana" w:hAnsi="Verdana" w:cs="宋体"/>
          <w:color w:val="000000"/>
          <w:sz w:val="28"/>
          <w:szCs w:val="28"/>
        </w:rPr>
      </w:pPr>
      <w:r>
        <w:rPr>
          <w:rFonts w:ascii="Arial" w:hAnsi="Arial" w:cs="Arial"/>
          <w:color w:val="000000"/>
          <w:sz w:val="28"/>
          <w:szCs w:val="28"/>
        </w:rPr>
        <w:t>如果</w:t>
      </w:r>
      <w:r>
        <w:rPr>
          <w:rFonts w:ascii="Arial" w:hAnsi="Arial" w:cs="Arial"/>
          <w:color w:val="000000"/>
          <w:sz w:val="28"/>
          <w:szCs w:val="28"/>
        </w:rPr>
        <w:t> </w:t>
      </w:r>
      <w:r>
        <w:rPr>
          <w:rFonts w:ascii="Arial" w:hAnsi="Arial" w:cs="Arial"/>
          <w:b/>
          <w:bCs/>
          <w:color w:val="000000"/>
          <w:sz w:val="28"/>
          <w:szCs w:val="28"/>
        </w:rPr>
        <w:t>return false</w:t>
      </w:r>
      <w:r>
        <w:rPr>
          <w:rFonts w:ascii="Arial" w:hAnsi="Arial" w:cs="Arial"/>
          <w:color w:val="000000"/>
          <w:sz w:val="28"/>
          <w:szCs w:val="28"/>
        </w:rPr>
        <w:t>，事件分发分为两种情况：</w:t>
      </w:r>
    </w:p>
    <w:p w:rsidR="004E257C" w:rsidRDefault="004E257C" w:rsidP="004E257C">
      <w:pPr>
        <w:rPr>
          <w:rFonts w:ascii="Verdana" w:hAnsi="Verdana" w:cs="宋体"/>
          <w:color w:val="000000"/>
          <w:sz w:val="28"/>
          <w:szCs w:val="28"/>
        </w:rPr>
      </w:pPr>
      <w:r>
        <w:rPr>
          <w:rFonts w:ascii="Arial" w:hAnsi="Arial" w:cs="Arial"/>
          <w:color w:val="000000"/>
          <w:sz w:val="28"/>
          <w:szCs w:val="28"/>
        </w:rPr>
        <w:t>如果当前</w:t>
      </w:r>
      <w:r>
        <w:rPr>
          <w:rFonts w:ascii="Arial" w:hAnsi="Arial" w:cs="Arial"/>
          <w:color w:val="000000"/>
          <w:sz w:val="28"/>
          <w:szCs w:val="28"/>
        </w:rPr>
        <w:t xml:space="preserve"> View </w:t>
      </w:r>
      <w:r>
        <w:rPr>
          <w:rFonts w:ascii="Arial" w:hAnsi="Arial" w:cs="Arial"/>
          <w:color w:val="000000"/>
          <w:sz w:val="28"/>
          <w:szCs w:val="28"/>
        </w:rPr>
        <w:t>获取的事件直接来自</w:t>
      </w:r>
      <w:r>
        <w:rPr>
          <w:rFonts w:ascii="Arial" w:hAnsi="Arial" w:cs="Arial"/>
          <w:color w:val="000000"/>
          <w:sz w:val="28"/>
          <w:szCs w:val="28"/>
        </w:rPr>
        <w:t xml:space="preserve"> Activity</w:t>
      </w:r>
      <w:r>
        <w:rPr>
          <w:rFonts w:ascii="Arial" w:hAnsi="Arial" w:cs="Arial"/>
          <w:color w:val="000000"/>
          <w:sz w:val="28"/>
          <w:szCs w:val="28"/>
        </w:rPr>
        <w:t>，则会将事件返回给</w:t>
      </w:r>
      <w:r>
        <w:rPr>
          <w:rFonts w:ascii="Arial" w:hAnsi="Arial" w:cs="Arial"/>
          <w:color w:val="000000"/>
          <w:sz w:val="28"/>
          <w:szCs w:val="28"/>
        </w:rPr>
        <w:t xml:space="preserve"> Activity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进行消费；</w:t>
      </w:r>
    </w:p>
    <w:p w:rsidR="004E257C" w:rsidRDefault="004E257C" w:rsidP="004E257C">
      <w:pPr>
        <w:rPr>
          <w:rFonts w:ascii="Verdana" w:hAnsi="Verdana" w:cs="宋体"/>
          <w:color w:val="000000"/>
          <w:sz w:val="28"/>
          <w:szCs w:val="28"/>
        </w:rPr>
      </w:pPr>
      <w:r>
        <w:rPr>
          <w:rFonts w:ascii="Arial" w:hAnsi="Arial" w:cs="Arial"/>
          <w:color w:val="000000"/>
          <w:sz w:val="28"/>
          <w:szCs w:val="28"/>
        </w:rPr>
        <w:lastRenderedPageBreak/>
        <w:t>如果当前</w:t>
      </w:r>
      <w:r>
        <w:rPr>
          <w:rFonts w:ascii="Arial" w:hAnsi="Arial" w:cs="Arial"/>
          <w:color w:val="000000"/>
          <w:sz w:val="28"/>
          <w:szCs w:val="28"/>
        </w:rPr>
        <w:t xml:space="preserve"> View </w:t>
      </w:r>
      <w:r>
        <w:rPr>
          <w:rFonts w:ascii="Arial" w:hAnsi="Arial" w:cs="Arial"/>
          <w:color w:val="000000"/>
          <w:sz w:val="28"/>
          <w:szCs w:val="28"/>
        </w:rPr>
        <w:t>获取的事件来自外层父控件，则会将事件返回给父</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进行消费。</w:t>
      </w:r>
    </w:p>
    <w:p w:rsidR="004E257C" w:rsidRDefault="004E257C" w:rsidP="004E257C">
      <w:pPr>
        <w:rPr>
          <w:rFonts w:ascii="Verdana" w:hAnsi="Verdana" w:cs="宋体"/>
          <w:color w:val="000000"/>
          <w:sz w:val="28"/>
          <w:szCs w:val="28"/>
        </w:rPr>
      </w:pPr>
      <w:r>
        <w:rPr>
          <w:rFonts w:ascii="Arial" w:hAnsi="Arial" w:cs="Arial"/>
          <w:color w:val="000000"/>
          <w:sz w:val="28"/>
          <w:szCs w:val="28"/>
        </w:rPr>
        <w:t>如果返回系统默认的</w:t>
      </w:r>
      <w:r>
        <w:rPr>
          <w:rFonts w:ascii="Arial" w:hAnsi="Arial" w:cs="Arial"/>
          <w:color w:val="000000"/>
          <w:sz w:val="28"/>
          <w:szCs w:val="28"/>
        </w:rPr>
        <w:t> </w:t>
      </w:r>
      <w:r>
        <w:rPr>
          <w:rFonts w:ascii="Arial" w:hAnsi="Arial" w:cs="Arial"/>
          <w:b/>
          <w:bCs/>
          <w:color w:val="000000"/>
          <w:sz w:val="28"/>
          <w:szCs w:val="28"/>
        </w:rPr>
        <w:t>super</w:t>
      </w:r>
      <w:r>
        <w:rPr>
          <w:rFonts w:ascii="Arial" w:hAnsi="Arial" w:cs="Arial"/>
          <w:color w:val="000000"/>
          <w:sz w:val="28"/>
          <w:szCs w:val="28"/>
        </w:rPr>
        <w:t>.dispatchTouchEvent(ev)</w:t>
      </w:r>
      <w:r>
        <w:rPr>
          <w:rFonts w:ascii="Arial" w:hAnsi="Arial" w:cs="Arial"/>
          <w:color w:val="000000"/>
          <w:sz w:val="28"/>
          <w:szCs w:val="28"/>
        </w:rPr>
        <w:t>，事件会自动的分发给当前</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onInterceptTouchEvent </w:t>
      </w:r>
      <w:r>
        <w:rPr>
          <w:rFonts w:ascii="Arial" w:hAnsi="Arial" w:cs="Arial"/>
          <w:color w:val="000000"/>
          <w:sz w:val="28"/>
          <w:szCs w:val="28"/>
        </w:rPr>
        <w:t>方法。</w:t>
      </w:r>
    </w:p>
    <w:p w:rsidR="004E257C" w:rsidRDefault="004E257C" w:rsidP="004E257C">
      <w:pPr>
        <w:rPr>
          <w:rFonts w:ascii="Verdana" w:hAnsi="Verdana" w:cs="宋体"/>
          <w:color w:val="000000"/>
          <w:sz w:val="28"/>
          <w:szCs w:val="28"/>
        </w:rPr>
      </w:pPr>
      <w:r>
        <w:rPr>
          <w:rFonts w:ascii="Arial" w:hAnsi="Arial" w:cs="Arial"/>
          <w:b/>
          <w:bCs/>
          <w:color w:val="000000"/>
          <w:sz w:val="28"/>
          <w:szCs w:val="28"/>
        </w:rPr>
        <w:t>▐ </w:t>
      </w:r>
      <w:r>
        <w:rPr>
          <w:rFonts w:ascii="Arial" w:hAnsi="Arial" w:cs="Arial"/>
          <w:b/>
          <w:bCs/>
          <w:color w:val="000000"/>
          <w:sz w:val="28"/>
          <w:szCs w:val="28"/>
        </w:rPr>
        <w:t>事件拦截：</w:t>
      </w:r>
      <w:r>
        <w:rPr>
          <w:rFonts w:ascii="Arial" w:hAnsi="Arial" w:cs="Arial"/>
          <w:b/>
          <w:bCs/>
          <w:color w:val="000000"/>
          <w:sz w:val="28"/>
          <w:szCs w:val="28"/>
        </w:rPr>
        <w:t>public boolean onInterceptTouchEvent(MotionEvent ev) </w:t>
      </w:r>
    </w:p>
    <w:p w:rsidR="004E257C" w:rsidRDefault="004E257C" w:rsidP="004E257C">
      <w:pPr>
        <w:rPr>
          <w:rFonts w:ascii="Verdana" w:hAnsi="Verdana" w:cs="宋体"/>
          <w:color w:val="000000"/>
          <w:sz w:val="28"/>
          <w:szCs w:val="28"/>
        </w:rPr>
      </w:pPr>
      <w:r>
        <w:rPr>
          <w:rFonts w:ascii="Arial" w:hAnsi="Arial" w:cs="Arial"/>
          <w:color w:val="000000"/>
          <w:sz w:val="28"/>
          <w:szCs w:val="28"/>
        </w:rPr>
        <w:t>在外层</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dispatchTouchEvent(MotionEvent ev) </w:t>
      </w:r>
      <w:r>
        <w:rPr>
          <w:rFonts w:ascii="Arial" w:hAnsi="Arial" w:cs="Arial"/>
          <w:color w:val="000000"/>
          <w:sz w:val="28"/>
          <w:szCs w:val="28"/>
        </w:rPr>
        <w:t>方法返回系统默认的</w:t>
      </w:r>
      <w:r>
        <w:rPr>
          <w:rFonts w:ascii="Arial" w:hAnsi="Arial" w:cs="Arial"/>
          <w:color w:val="000000"/>
          <w:sz w:val="28"/>
          <w:szCs w:val="28"/>
        </w:rPr>
        <w:t xml:space="preserve"> super.dispatchTouchEvent(ev) </w:t>
      </w:r>
      <w:r>
        <w:rPr>
          <w:rFonts w:ascii="Arial" w:hAnsi="Arial" w:cs="Arial"/>
          <w:color w:val="000000"/>
          <w:sz w:val="28"/>
          <w:szCs w:val="28"/>
        </w:rPr>
        <w:t>情况下，事件会自动的分发给当前</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onInterceptTouchEvent </w:t>
      </w:r>
      <w:r>
        <w:rPr>
          <w:rFonts w:ascii="Arial" w:hAnsi="Arial" w:cs="Arial"/>
          <w:color w:val="000000"/>
          <w:sz w:val="28"/>
          <w:szCs w:val="28"/>
        </w:rPr>
        <w:t>方法。</w:t>
      </w:r>
      <w:r>
        <w:rPr>
          <w:rFonts w:ascii="Arial" w:hAnsi="Arial" w:cs="Arial"/>
          <w:color w:val="000000"/>
          <w:sz w:val="28"/>
          <w:szCs w:val="28"/>
        </w:rPr>
        <w:t>onInterceptTouchEvent </w:t>
      </w:r>
      <w:r>
        <w:rPr>
          <w:rFonts w:ascii="Arial" w:hAnsi="Arial" w:cs="Arial"/>
          <w:color w:val="000000"/>
          <w:sz w:val="28"/>
          <w:szCs w:val="28"/>
        </w:rPr>
        <w:t>的事件拦截逻辑如下：</w:t>
      </w:r>
    </w:p>
    <w:p w:rsidR="004E257C" w:rsidRDefault="004E257C" w:rsidP="004E257C">
      <w:pPr>
        <w:rPr>
          <w:rFonts w:ascii="Verdana" w:hAnsi="Verdana" w:cs="宋体"/>
          <w:color w:val="000000"/>
          <w:sz w:val="28"/>
          <w:szCs w:val="28"/>
        </w:rPr>
      </w:pPr>
      <w:r>
        <w:rPr>
          <w:rFonts w:ascii="Arial" w:hAnsi="Arial" w:cs="Arial"/>
          <w:color w:val="000000"/>
          <w:sz w:val="28"/>
          <w:szCs w:val="28"/>
        </w:rPr>
        <w:t>如果</w:t>
      </w:r>
      <w:r>
        <w:rPr>
          <w:rFonts w:ascii="Arial" w:hAnsi="Arial" w:cs="Arial"/>
          <w:color w:val="000000"/>
          <w:sz w:val="28"/>
          <w:szCs w:val="28"/>
        </w:rPr>
        <w:t xml:space="preserve"> onInterceptTouchEvent </w:t>
      </w:r>
      <w:r>
        <w:rPr>
          <w:rFonts w:ascii="Arial" w:hAnsi="Arial" w:cs="Arial"/>
          <w:color w:val="000000"/>
          <w:sz w:val="28"/>
          <w:szCs w:val="28"/>
        </w:rPr>
        <w:t>返回</w:t>
      </w:r>
      <w:r>
        <w:rPr>
          <w:rFonts w:ascii="Arial" w:hAnsi="Arial" w:cs="Arial"/>
          <w:color w:val="000000"/>
          <w:sz w:val="28"/>
          <w:szCs w:val="28"/>
        </w:rPr>
        <w:t> </w:t>
      </w:r>
      <w:r>
        <w:rPr>
          <w:rFonts w:ascii="Arial" w:hAnsi="Arial" w:cs="Arial"/>
          <w:b/>
          <w:bCs/>
          <w:color w:val="000000"/>
          <w:sz w:val="28"/>
          <w:szCs w:val="28"/>
        </w:rPr>
        <w:t>true</w:t>
      </w:r>
      <w:r>
        <w:rPr>
          <w:rFonts w:ascii="Arial" w:hAnsi="Arial" w:cs="Arial"/>
          <w:color w:val="000000"/>
          <w:sz w:val="28"/>
          <w:szCs w:val="28"/>
        </w:rPr>
        <w:t>，则表示将事件进行拦截，并将拦截到的事件交由当前</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进行处理；</w:t>
      </w:r>
    </w:p>
    <w:p w:rsidR="004E257C" w:rsidRDefault="004E257C" w:rsidP="004E257C">
      <w:pPr>
        <w:rPr>
          <w:rFonts w:ascii="Verdana" w:hAnsi="Verdana" w:cs="宋体"/>
          <w:color w:val="000000"/>
          <w:sz w:val="28"/>
          <w:szCs w:val="28"/>
        </w:rPr>
      </w:pPr>
      <w:r>
        <w:rPr>
          <w:rFonts w:ascii="Arial" w:hAnsi="Arial" w:cs="Arial"/>
          <w:color w:val="000000"/>
          <w:sz w:val="28"/>
          <w:szCs w:val="28"/>
        </w:rPr>
        <w:t>如果</w:t>
      </w:r>
      <w:r>
        <w:rPr>
          <w:rFonts w:ascii="Arial" w:hAnsi="Arial" w:cs="Arial"/>
          <w:color w:val="000000"/>
          <w:sz w:val="28"/>
          <w:szCs w:val="28"/>
        </w:rPr>
        <w:t xml:space="preserve"> onInterceptTouchEvent </w:t>
      </w:r>
      <w:r>
        <w:rPr>
          <w:rFonts w:ascii="Arial" w:hAnsi="Arial" w:cs="Arial"/>
          <w:color w:val="000000"/>
          <w:sz w:val="28"/>
          <w:szCs w:val="28"/>
        </w:rPr>
        <w:t>返回</w:t>
      </w:r>
      <w:r>
        <w:rPr>
          <w:rFonts w:ascii="Arial" w:hAnsi="Arial" w:cs="Arial"/>
          <w:color w:val="000000"/>
          <w:sz w:val="28"/>
          <w:szCs w:val="28"/>
        </w:rPr>
        <w:t> </w:t>
      </w:r>
      <w:r>
        <w:rPr>
          <w:rFonts w:ascii="Arial" w:hAnsi="Arial" w:cs="Arial"/>
          <w:b/>
          <w:bCs/>
          <w:color w:val="000000"/>
          <w:sz w:val="28"/>
          <w:szCs w:val="28"/>
        </w:rPr>
        <w:t>false</w:t>
      </w:r>
      <w:r>
        <w:rPr>
          <w:rFonts w:ascii="Arial" w:hAnsi="Arial" w:cs="Arial"/>
          <w:color w:val="000000"/>
          <w:sz w:val="28"/>
          <w:szCs w:val="28"/>
        </w:rPr>
        <w:t>，则表示将事件放行，当前</w:t>
      </w:r>
      <w:r>
        <w:rPr>
          <w:rFonts w:ascii="Arial" w:hAnsi="Arial" w:cs="Arial"/>
          <w:color w:val="000000"/>
          <w:sz w:val="28"/>
          <w:szCs w:val="28"/>
        </w:rPr>
        <w:t xml:space="preserve"> View </w:t>
      </w:r>
      <w:r>
        <w:rPr>
          <w:rFonts w:ascii="Arial" w:hAnsi="Arial" w:cs="Arial"/>
          <w:color w:val="000000"/>
          <w:sz w:val="28"/>
          <w:szCs w:val="28"/>
        </w:rPr>
        <w:t>上的事件会被传递到子</w:t>
      </w:r>
      <w:r>
        <w:rPr>
          <w:rFonts w:ascii="Arial" w:hAnsi="Arial" w:cs="Arial"/>
          <w:color w:val="000000"/>
          <w:sz w:val="28"/>
          <w:szCs w:val="28"/>
        </w:rPr>
        <w:t xml:space="preserve"> View </w:t>
      </w:r>
      <w:r>
        <w:rPr>
          <w:rFonts w:ascii="Arial" w:hAnsi="Arial" w:cs="Arial"/>
          <w:color w:val="000000"/>
          <w:sz w:val="28"/>
          <w:szCs w:val="28"/>
        </w:rPr>
        <w:t>上，再由子</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dispatchTouchEvent </w:t>
      </w:r>
      <w:r>
        <w:rPr>
          <w:rFonts w:ascii="Arial" w:hAnsi="Arial" w:cs="Arial"/>
          <w:color w:val="000000"/>
          <w:sz w:val="28"/>
          <w:szCs w:val="28"/>
        </w:rPr>
        <w:t>来开始这个事件的分发；</w:t>
      </w:r>
    </w:p>
    <w:p w:rsidR="004E257C" w:rsidRDefault="004E257C" w:rsidP="004E257C">
      <w:pPr>
        <w:rPr>
          <w:rFonts w:ascii="Verdana" w:hAnsi="Verdana" w:cs="宋体"/>
          <w:color w:val="000000"/>
          <w:sz w:val="28"/>
          <w:szCs w:val="28"/>
        </w:rPr>
      </w:pPr>
      <w:r>
        <w:rPr>
          <w:rFonts w:ascii="Arial" w:hAnsi="Arial" w:cs="Arial"/>
          <w:color w:val="000000"/>
          <w:sz w:val="28"/>
          <w:szCs w:val="28"/>
        </w:rPr>
        <w:t>如果</w:t>
      </w:r>
      <w:r>
        <w:rPr>
          <w:rFonts w:ascii="Arial" w:hAnsi="Arial" w:cs="Arial"/>
          <w:color w:val="000000"/>
          <w:sz w:val="28"/>
          <w:szCs w:val="28"/>
        </w:rPr>
        <w:t xml:space="preserve"> onInterceptTouchEvent </w:t>
      </w:r>
      <w:r>
        <w:rPr>
          <w:rFonts w:ascii="Arial" w:hAnsi="Arial" w:cs="Arial"/>
          <w:color w:val="000000"/>
          <w:sz w:val="28"/>
          <w:szCs w:val="28"/>
        </w:rPr>
        <w:t>返回</w:t>
      </w:r>
      <w:r>
        <w:rPr>
          <w:rFonts w:ascii="Arial" w:hAnsi="Arial" w:cs="Arial"/>
          <w:color w:val="000000"/>
          <w:sz w:val="28"/>
          <w:szCs w:val="28"/>
        </w:rPr>
        <w:t> </w:t>
      </w:r>
      <w:r>
        <w:rPr>
          <w:rFonts w:ascii="Arial" w:hAnsi="Arial" w:cs="Arial"/>
          <w:b/>
          <w:bCs/>
          <w:color w:val="000000"/>
          <w:sz w:val="28"/>
          <w:szCs w:val="28"/>
        </w:rPr>
        <w:t>super</w:t>
      </w:r>
      <w:r>
        <w:rPr>
          <w:rFonts w:ascii="Arial" w:hAnsi="Arial" w:cs="Arial"/>
          <w:color w:val="000000"/>
          <w:sz w:val="28"/>
          <w:szCs w:val="28"/>
        </w:rPr>
        <w:t>.onInterceptTouchEvent(ev)</w:t>
      </w:r>
      <w:r>
        <w:rPr>
          <w:rFonts w:ascii="Arial" w:hAnsi="Arial" w:cs="Arial"/>
          <w:color w:val="000000"/>
          <w:sz w:val="28"/>
          <w:szCs w:val="28"/>
        </w:rPr>
        <w:t>，事件默认会被拦截，并将拦截到的事件交由当前</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进行处理。</w:t>
      </w:r>
    </w:p>
    <w:p w:rsidR="004E257C" w:rsidRDefault="004E257C" w:rsidP="004E257C">
      <w:pPr>
        <w:rPr>
          <w:rFonts w:ascii="Verdana" w:hAnsi="Verdana" w:cs="宋体"/>
          <w:color w:val="000000"/>
          <w:sz w:val="28"/>
          <w:szCs w:val="28"/>
        </w:rPr>
      </w:pPr>
      <w:r>
        <w:rPr>
          <w:rFonts w:ascii="Arial" w:hAnsi="Arial" w:cs="Arial"/>
          <w:b/>
          <w:bCs/>
          <w:color w:val="000000"/>
          <w:sz w:val="28"/>
          <w:szCs w:val="28"/>
        </w:rPr>
        <w:t>▐ </w:t>
      </w:r>
      <w:r>
        <w:rPr>
          <w:rFonts w:ascii="Arial" w:hAnsi="Arial" w:cs="Arial"/>
          <w:b/>
          <w:bCs/>
          <w:color w:val="000000"/>
          <w:sz w:val="28"/>
          <w:szCs w:val="28"/>
        </w:rPr>
        <w:t>事件响应：</w:t>
      </w:r>
      <w:r>
        <w:rPr>
          <w:rFonts w:ascii="Arial" w:hAnsi="Arial" w:cs="Arial"/>
          <w:b/>
          <w:bCs/>
          <w:color w:val="000000"/>
          <w:sz w:val="28"/>
          <w:szCs w:val="28"/>
        </w:rPr>
        <w:t>public boolean onTouchEvent(MotionEvent ev)</w:t>
      </w:r>
    </w:p>
    <w:p w:rsidR="004E257C" w:rsidRDefault="004E257C" w:rsidP="004E257C">
      <w:pPr>
        <w:rPr>
          <w:rFonts w:ascii="Verdana" w:hAnsi="Verdana" w:cs="宋体"/>
          <w:color w:val="000000"/>
          <w:sz w:val="28"/>
          <w:szCs w:val="28"/>
        </w:rPr>
      </w:pPr>
      <w:r>
        <w:rPr>
          <w:rFonts w:ascii="Arial" w:hAnsi="Arial" w:cs="Arial"/>
          <w:color w:val="000000"/>
          <w:sz w:val="28"/>
          <w:szCs w:val="28"/>
        </w:rPr>
        <w:t>在</w:t>
      </w:r>
      <w:r>
        <w:rPr>
          <w:rFonts w:ascii="Arial" w:hAnsi="Arial" w:cs="Arial"/>
          <w:color w:val="000000"/>
          <w:sz w:val="28"/>
          <w:szCs w:val="28"/>
        </w:rPr>
        <w:t xml:space="preserve"> dispatchTouchEvent </w:t>
      </w:r>
      <w:r>
        <w:rPr>
          <w:rFonts w:ascii="Arial" w:hAnsi="Arial" w:cs="Arial"/>
          <w:color w:val="000000"/>
          <w:sz w:val="28"/>
          <w:szCs w:val="28"/>
        </w:rPr>
        <w:t>返回</w:t>
      </w:r>
      <w:r>
        <w:rPr>
          <w:rFonts w:ascii="Arial" w:hAnsi="Arial" w:cs="Arial"/>
          <w:color w:val="000000"/>
          <w:sz w:val="28"/>
          <w:szCs w:val="28"/>
        </w:rPr>
        <w:t xml:space="preserve"> super.dispatchTouchEvent(ev) </w:t>
      </w:r>
      <w:r>
        <w:rPr>
          <w:rFonts w:ascii="Arial" w:hAnsi="Arial" w:cs="Arial"/>
          <w:color w:val="000000"/>
          <w:sz w:val="28"/>
          <w:szCs w:val="28"/>
        </w:rPr>
        <w:t>并且</w:t>
      </w:r>
      <w:r>
        <w:rPr>
          <w:rFonts w:ascii="Arial" w:hAnsi="Arial" w:cs="Arial"/>
          <w:color w:val="000000"/>
          <w:sz w:val="28"/>
          <w:szCs w:val="28"/>
        </w:rPr>
        <w:t xml:space="preserve"> onInterceptTouchEvent </w:t>
      </w:r>
      <w:r>
        <w:rPr>
          <w:rFonts w:ascii="Arial" w:hAnsi="Arial" w:cs="Arial"/>
          <w:color w:val="000000"/>
          <w:sz w:val="28"/>
          <w:szCs w:val="28"/>
        </w:rPr>
        <w:t>返回</w:t>
      </w:r>
      <w:r>
        <w:rPr>
          <w:rFonts w:ascii="Arial" w:hAnsi="Arial" w:cs="Arial"/>
          <w:color w:val="000000"/>
          <w:sz w:val="28"/>
          <w:szCs w:val="28"/>
        </w:rPr>
        <w:t xml:space="preserve"> true </w:t>
      </w:r>
      <w:r>
        <w:rPr>
          <w:rFonts w:ascii="Arial" w:hAnsi="Arial" w:cs="Arial"/>
          <w:color w:val="000000"/>
          <w:sz w:val="28"/>
          <w:szCs w:val="28"/>
        </w:rPr>
        <w:t>或返回</w:t>
      </w:r>
      <w:r>
        <w:rPr>
          <w:rFonts w:ascii="Arial" w:hAnsi="Arial" w:cs="Arial"/>
          <w:color w:val="000000"/>
          <w:sz w:val="28"/>
          <w:szCs w:val="28"/>
        </w:rPr>
        <w:t xml:space="preserve"> super.onInterceptTouchEvent(ev) </w:t>
      </w:r>
      <w:r>
        <w:rPr>
          <w:rFonts w:ascii="Arial" w:hAnsi="Arial" w:cs="Arial"/>
          <w:color w:val="000000"/>
          <w:sz w:val="28"/>
          <w:szCs w:val="28"/>
        </w:rPr>
        <w:t>的情况下</w:t>
      </w:r>
      <w:r>
        <w:rPr>
          <w:rFonts w:ascii="Arial" w:hAnsi="Arial" w:cs="Arial"/>
          <w:color w:val="000000"/>
          <w:sz w:val="28"/>
          <w:szCs w:val="28"/>
        </w:rPr>
        <w:t xml:space="preserve"> onTouchEvent </w:t>
      </w:r>
      <w:r>
        <w:rPr>
          <w:rFonts w:ascii="Arial" w:hAnsi="Arial" w:cs="Arial"/>
          <w:color w:val="000000"/>
          <w:sz w:val="28"/>
          <w:szCs w:val="28"/>
        </w:rPr>
        <w:t>会被调</w:t>
      </w:r>
      <w:r>
        <w:rPr>
          <w:rFonts w:ascii="Arial" w:hAnsi="Arial" w:cs="Arial"/>
          <w:color w:val="000000"/>
          <w:sz w:val="28"/>
          <w:szCs w:val="28"/>
        </w:rPr>
        <w:lastRenderedPageBreak/>
        <w:t>用。</w:t>
      </w:r>
      <w:r>
        <w:rPr>
          <w:rFonts w:ascii="Arial" w:hAnsi="Arial" w:cs="Arial"/>
          <w:color w:val="000000"/>
          <w:sz w:val="28"/>
          <w:szCs w:val="28"/>
        </w:rPr>
        <w:t>onTouchEvent </w:t>
      </w:r>
      <w:r>
        <w:rPr>
          <w:rFonts w:ascii="Arial" w:hAnsi="Arial" w:cs="Arial"/>
          <w:color w:val="000000"/>
          <w:sz w:val="28"/>
          <w:szCs w:val="28"/>
        </w:rPr>
        <w:t>的事件响应逻辑如下：</w:t>
      </w:r>
    </w:p>
    <w:p w:rsidR="004E257C" w:rsidRDefault="004E257C" w:rsidP="004E257C">
      <w:pPr>
        <w:rPr>
          <w:rFonts w:ascii="Verdana" w:hAnsi="Verdana" w:cs="宋体"/>
          <w:color w:val="000000"/>
          <w:sz w:val="28"/>
          <w:szCs w:val="28"/>
        </w:rPr>
      </w:pPr>
      <w:r>
        <w:rPr>
          <w:rFonts w:ascii="Arial" w:hAnsi="Arial" w:cs="Arial"/>
          <w:color w:val="000000"/>
          <w:sz w:val="28"/>
          <w:szCs w:val="28"/>
        </w:rPr>
        <w:t>如果事件传递到当前</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方法，而该方法返回了</w:t>
      </w:r>
      <w:r>
        <w:rPr>
          <w:rFonts w:ascii="Arial" w:hAnsi="Arial" w:cs="Arial"/>
          <w:color w:val="000000"/>
          <w:sz w:val="28"/>
          <w:szCs w:val="28"/>
        </w:rPr>
        <w:t xml:space="preserve"> false</w:t>
      </w:r>
      <w:r>
        <w:rPr>
          <w:rFonts w:ascii="Arial" w:hAnsi="Arial" w:cs="Arial"/>
          <w:color w:val="000000"/>
          <w:sz w:val="28"/>
          <w:szCs w:val="28"/>
        </w:rPr>
        <w:t>，那么这个事件会从当前</w:t>
      </w:r>
      <w:r>
        <w:rPr>
          <w:rFonts w:ascii="Arial" w:hAnsi="Arial" w:cs="Arial"/>
          <w:color w:val="000000"/>
          <w:sz w:val="28"/>
          <w:szCs w:val="28"/>
        </w:rPr>
        <w:t xml:space="preserve"> View </w:t>
      </w:r>
      <w:r>
        <w:rPr>
          <w:rFonts w:ascii="Arial" w:hAnsi="Arial" w:cs="Arial"/>
          <w:color w:val="000000"/>
          <w:sz w:val="28"/>
          <w:szCs w:val="28"/>
        </w:rPr>
        <w:t>向上传递，并且都是由上层</w:t>
      </w:r>
      <w:r>
        <w:rPr>
          <w:rFonts w:ascii="Arial" w:hAnsi="Arial" w:cs="Arial"/>
          <w:color w:val="000000"/>
          <w:sz w:val="28"/>
          <w:szCs w:val="28"/>
        </w:rPr>
        <w:t xml:space="preserve"> View </w:t>
      </w:r>
      <w:r>
        <w:rPr>
          <w:rFonts w:ascii="Arial" w:hAnsi="Arial" w:cs="Arial"/>
          <w:color w:val="000000"/>
          <w:sz w:val="28"/>
          <w:szCs w:val="28"/>
        </w:rPr>
        <w:t>的</w:t>
      </w:r>
      <w:r>
        <w:rPr>
          <w:rFonts w:ascii="Arial" w:hAnsi="Arial" w:cs="Arial"/>
          <w:color w:val="000000"/>
          <w:sz w:val="28"/>
          <w:szCs w:val="28"/>
        </w:rPr>
        <w:t xml:space="preserve"> onTouchEvent </w:t>
      </w:r>
      <w:r>
        <w:rPr>
          <w:rFonts w:ascii="Arial" w:hAnsi="Arial" w:cs="Arial"/>
          <w:color w:val="000000"/>
          <w:sz w:val="28"/>
          <w:szCs w:val="28"/>
        </w:rPr>
        <w:t>来接收，如果传递到上面的</w:t>
      </w:r>
      <w:r>
        <w:rPr>
          <w:rFonts w:ascii="Arial" w:hAnsi="Arial" w:cs="Arial"/>
          <w:color w:val="000000"/>
          <w:sz w:val="28"/>
          <w:szCs w:val="28"/>
        </w:rPr>
        <w:t xml:space="preserve"> onTouchEvent </w:t>
      </w:r>
      <w:r>
        <w:rPr>
          <w:rFonts w:ascii="Arial" w:hAnsi="Arial" w:cs="Arial"/>
          <w:color w:val="000000"/>
          <w:sz w:val="28"/>
          <w:szCs w:val="28"/>
        </w:rPr>
        <w:t>也返回</w:t>
      </w:r>
      <w:r>
        <w:rPr>
          <w:rFonts w:ascii="Arial" w:hAnsi="Arial" w:cs="Arial"/>
          <w:color w:val="000000"/>
          <w:sz w:val="28"/>
          <w:szCs w:val="28"/>
        </w:rPr>
        <w:t xml:space="preserve"> false</w:t>
      </w:r>
      <w:r>
        <w:rPr>
          <w:rFonts w:ascii="Arial" w:hAnsi="Arial" w:cs="Arial"/>
          <w:color w:val="000000"/>
          <w:sz w:val="28"/>
          <w:szCs w:val="28"/>
        </w:rPr>
        <w:t>，这个事件就会</w:t>
      </w:r>
      <w:r>
        <w:rPr>
          <w:rFonts w:ascii="Arial" w:hAnsi="Arial" w:cs="Arial"/>
          <w:color w:val="000000"/>
          <w:sz w:val="28"/>
          <w:szCs w:val="28"/>
        </w:rPr>
        <w:t>“</w:t>
      </w:r>
      <w:r>
        <w:rPr>
          <w:rFonts w:ascii="Arial" w:hAnsi="Arial" w:cs="Arial"/>
          <w:color w:val="000000"/>
          <w:sz w:val="28"/>
          <w:szCs w:val="28"/>
        </w:rPr>
        <w:t>消失</w:t>
      </w:r>
      <w:r>
        <w:rPr>
          <w:rFonts w:ascii="Arial" w:hAnsi="Arial" w:cs="Arial"/>
          <w:color w:val="000000"/>
          <w:sz w:val="28"/>
          <w:szCs w:val="28"/>
        </w:rPr>
        <w:t>”</w:t>
      </w:r>
      <w:r>
        <w:rPr>
          <w:rFonts w:ascii="Arial" w:hAnsi="Arial" w:cs="Arial"/>
          <w:color w:val="000000"/>
          <w:sz w:val="28"/>
          <w:szCs w:val="28"/>
        </w:rPr>
        <w:t>，而且接收不到下一次事件。</w:t>
      </w:r>
    </w:p>
    <w:p w:rsidR="004E257C" w:rsidRDefault="004E257C" w:rsidP="004E257C">
      <w:pPr>
        <w:rPr>
          <w:rFonts w:ascii="Verdana" w:hAnsi="Verdana" w:cs="宋体"/>
          <w:color w:val="000000"/>
          <w:sz w:val="28"/>
          <w:szCs w:val="28"/>
        </w:rPr>
      </w:pPr>
      <w:r>
        <w:rPr>
          <w:rFonts w:ascii="Arial" w:hAnsi="Arial" w:cs="Arial"/>
          <w:color w:val="000000"/>
          <w:sz w:val="28"/>
          <w:szCs w:val="28"/>
        </w:rPr>
        <w:t>如果返回了</w:t>
      </w:r>
      <w:r>
        <w:rPr>
          <w:rFonts w:ascii="Arial" w:hAnsi="Arial" w:cs="Arial"/>
          <w:color w:val="000000"/>
          <w:sz w:val="28"/>
          <w:szCs w:val="28"/>
        </w:rPr>
        <w:t xml:space="preserve"> true </w:t>
      </w:r>
      <w:r>
        <w:rPr>
          <w:rFonts w:ascii="Arial" w:hAnsi="Arial" w:cs="Arial"/>
          <w:color w:val="000000"/>
          <w:sz w:val="28"/>
          <w:szCs w:val="28"/>
        </w:rPr>
        <w:t>则会接收并消费该事件。</w:t>
      </w:r>
    </w:p>
    <w:p w:rsidR="004E257C" w:rsidRDefault="004E257C" w:rsidP="004E257C">
      <w:pPr>
        <w:rPr>
          <w:rFonts w:ascii="Verdana" w:hAnsi="Verdana" w:cs="宋体"/>
          <w:color w:val="000000"/>
          <w:sz w:val="28"/>
          <w:szCs w:val="28"/>
        </w:rPr>
      </w:pPr>
      <w:r>
        <w:rPr>
          <w:rFonts w:ascii="Arial" w:hAnsi="Arial" w:cs="Arial"/>
          <w:color w:val="000000"/>
          <w:sz w:val="28"/>
          <w:szCs w:val="28"/>
        </w:rPr>
        <w:t>如果返回</w:t>
      </w:r>
      <w:r>
        <w:rPr>
          <w:rFonts w:ascii="Arial" w:hAnsi="Arial" w:cs="Arial"/>
          <w:color w:val="000000"/>
          <w:sz w:val="28"/>
          <w:szCs w:val="28"/>
        </w:rPr>
        <w:t xml:space="preserve"> super.onTouchEvent(ev) </w:t>
      </w:r>
      <w:r>
        <w:rPr>
          <w:rFonts w:ascii="Arial" w:hAnsi="Arial" w:cs="Arial"/>
          <w:color w:val="000000"/>
          <w:sz w:val="28"/>
          <w:szCs w:val="28"/>
        </w:rPr>
        <w:t>默认处理事件的逻辑和返回</w:t>
      </w:r>
      <w:r>
        <w:rPr>
          <w:rFonts w:ascii="Arial" w:hAnsi="Arial" w:cs="Arial"/>
          <w:color w:val="000000"/>
          <w:sz w:val="28"/>
          <w:szCs w:val="28"/>
        </w:rPr>
        <w:t xml:space="preserve"> false </w:t>
      </w:r>
      <w:r>
        <w:rPr>
          <w:rFonts w:ascii="Arial" w:hAnsi="Arial" w:cs="Arial"/>
          <w:color w:val="000000"/>
          <w:sz w:val="28"/>
          <w:szCs w:val="28"/>
        </w:rPr>
        <w:t>时相同。</w:t>
      </w:r>
    </w:p>
    <w:p w:rsidR="004E257C" w:rsidRDefault="004E257C" w:rsidP="004E257C">
      <w:pPr>
        <w:rPr>
          <w:rFonts w:ascii="Verdana" w:hAnsi="Verdana" w:cs="宋体"/>
          <w:color w:val="000000"/>
          <w:sz w:val="28"/>
          <w:szCs w:val="28"/>
        </w:rPr>
      </w:pPr>
      <w:r>
        <w:rPr>
          <w:rFonts w:ascii="Arial" w:hAnsi="Arial" w:cs="Arial"/>
          <w:color w:val="000000"/>
          <w:sz w:val="28"/>
          <w:szCs w:val="28"/>
        </w:rPr>
        <w:t>到这里，与</w:t>
      </w:r>
      <w:r>
        <w:rPr>
          <w:rFonts w:ascii="Arial" w:hAnsi="Arial" w:cs="Arial"/>
          <w:color w:val="000000"/>
          <w:sz w:val="28"/>
          <w:szCs w:val="28"/>
        </w:rPr>
        <w:t xml:space="preserve"> Touch </w:t>
      </w:r>
      <w:r>
        <w:rPr>
          <w:rFonts w:ascii="Arial" w:hAnsi="Arial" w:cs="Arial"/>
          <w:color w:val="000000"/>
          <w:sz w:val="28"/>
          <w:szCs w:val="28"/>
        </w:rPr>
        <w:t>事件相关的三个方法就分析完毕了。</w:t>
      </w:r>
    </w:p>
    <w:p w:rsidR="004E257C" w:rsidRDefault="004E257C" w:rsidP="004E257C">
      <w:pPr>
        <w:rPr>
          <w:rFonts w:ascii="微软雅黑" w:hAnsi="微软雅黑" w:cs="宋体"/>
          <w:b/>
          <w:color w:val="000000"/>
          <w:sz w:val="24"/>
          <w:szCs w:val="24"/>
        </w:rPr>
      </w:pPr>
      <w:r>
        <w:rPr>
          <w:rFonts w:ascii="微软雅黑" w:hAnsi="微软雅黑" w:hint="eastAsia"/>
          <w:b/>
          <w:color w:val="000000"/>
          <w:sz w:val="24"/>
          <w:szCs w:val="24"/>
        </w:rPr>
        <w:t xml:space="preserve">139. </w:t>
      </w:r>
      <w:r>
        <w:rPr>
          <w:rFonts w:ascii="微软雅黑" w:hAnsi="微软雅黑" w:hint="eastAsia"/>
          <w:b/>
          <w:color w:val="000000"/>
          <w:sz w:val="24"/>
          <w:szCs w:val="24"/>
        </w:rPr>
        <w:t>线程的几种状态</w:t>
      </w:r>
    </w:p>
    <w:p w:rsidR="004E257C" w:rsidRDefault="004E257C" w:rsidP="004E257C">
      <w:pPr>
        <w:rPr>
          <w:color w:val="000000"/>
          <w:sz w:val="28"/>
          <w:szCs w:val="28"/>
          <w:shd w:val="clear" w:color="auto" w:fill="FFFFFF"/>
        </w:rPr>
      </w:pPr>
      <w:r>
        <w:rPr>
          <w:color w:val="000000"/>
          <w:sz w:val="28"/>
          <w:szCs w:val="28"/>
          <w:shd w:val="clear" w:color="auto" w:fill="FFFFFF"/>
        </w:rPr>
        <w:t>1</w:t>
      </w:r>
      <w:r>
        <w:rPr>
          <w:rFonts w:hint="eastAsia"/>
          <w:color w:val="000000"/>
          <w:sz w:val="28"/>
          <w:szCs w:val="28"/>
          <w:shd w:val="clear" w:color="auto" w:fill="FFFFFF"/>
        </w:rPr>
        <w:t>)</w:t>
      </w:r>
      <w:r>
        <w:rPr>
          <w:color w:val="000000"/>
          <w:sz w:val="28"/>
          <w:szCs w:val="28"/>
          <w:shd w:val="clear" w:color="auto" w:fill="FFFFFF"/>
        </w:rPr>
        <w:t>新建状态</w:t>
      </w:r>
      <w:r>
        <w:rPr>
          <w:color w:val="000000"/>
          <w:sz w:val="28"/>
          <w:szCs w:val="28"/>
          <w:shd w:val="clear" w:color="auto" w:fill="FFFFFF"/>
        </w:rPr>
        <w:t>(New)</w:t>
      </w:r>
      <w:r>
        <w:rPr>
          <w:color w:val="000000"/>
          <w:sz w:val="28"/>
          <w:szCs w:val="28"/>
          <w:shd w:val="clear" w:color="auto" w:fill="FFFFFF"/>
        </w:rPr>
        <w:t>：新创建了一个线程对象。</w:t>
      </w:r>
    </w:p>
    <w:p w:rsidR="004E257C" w:rsidRDefault="004E257C" w:rsidP="004E257C">
      <w:pPr>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2</w:t>
      </w:r>
      <w:r>
        <w:rPr>
          <w:rFonts w:hint="eastAsia"/>
          <w:color w:val="000000"/>
          <w:sz w:val="28"/>
          <w:szCs w:val="28"/>
          <w:shd w:val="clear" w:color="auto" w:fill="FFFFFF"/>
        </w:rPr>
        <w:t>)</w:t>
      </w:r>
      <w:r>
        <w:rPr>
          <w:color w:val="000000"/>
          <w:sz w:val="28"/>
          <w:szCs w:val="28"/>
          <w:shd w:val="clear" w:color="auto" w:fill="FFFFFF"/>
        </w:rPr>
        <w:t>就绪状态</w:t>
      </w:r>
      <w:r>
        <w:rPr>
          <w:color w:val="000000"/>
          <w:sz w:val="28"/>
          <w:szCs w:val="28"/>
          <w:shd w:val="clear" w:color="auto" w:fill="FFFFFF"/>
        </w:rPr>
        <w:t>(Runnable)</w:t>
      </w:r>
      <w:r>
        <w:rPr>
          <w:color w:val="000000"/>
          <w:sz w:val="28"/>
          <w:szCs w:val="28"/>
          <w:shd w:val="clear" w:color="auto" w:fill="FFFFFF"/>
        </w:rPr>
        <w:t>：线程对象创建后，其他线程调用了该对象的</w:t>
      </w:r>
      <w:r>
        <w:rPr>
          <w:color w:val="000000"/>
          <w:sz w:val="28"/>
          <w:szCs w:val="28"/>
          <w:shd w:val="clear" w:color="auto" w:fill="FFFFFF"/>
        </w:rPr>
        <w:t>start()</w:t>
      </w:r>
      <w:r>
        <w:rPr>
          <w:color w:val="000000"/>
          <w:sz w:val="28"/>
          <w:szCs w:val="28"/>
          <w:shd w:val="clear" w:color="auto" w:fill="FFFFFF"/>
        </w:rPr>
        <w:t>方法。该状态的线程位于可运行线程池中，变得可运行，等待获取</w:t>
      </w:r>
      <w:hyperlink r:id="rId116" w:history="1">
        <w:r>
          <w:rPr>
            <w:color w:val="000000"/>
            <w:sz w:val="28"/>
            <w:szCs w:val="28"/>
            <w:u w:val="single"/>
            <w:shd w:val="clear" w:color="auto" w:fill="FFFFFF"/>
          </w:rPr>
          <w:t>CPU</w:t>
        </w:r>
      </w:hyperlink>
      <w:r>
        <w:rPr>
          <w:color w:val="000000"/>
          <w:sz w:val="28"/>
          <w:szCs w:val="28"/>
          <w:shd w:val="clear" w:color="auto" w:fill="FFFFFF"/>
        </w:rPr>
        <w:t>的使用权。</w:t>
      </w:r>
    </w:p>
    <w:p w:rsidR="004E257C" w:rsidRDefault="004E257C" w:rsidP="004E257C">
      <w:pPr>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3</w:t>
      </w:r>
      <w:r>
        <w:rPr>
          <w:rFonts w:hint="eastAsia"/>
          <w:color w:val="000000"/>
          <w:sz w:val="28"/>
          <w:szCs w:val="28"/>
          <w:shd w:val="clear" w:color="auto" w:fill="FFFFFF"/>
        </w:rPr>
        <w:t>)</w:t>
      </w:r>
      <w:r>
        <w:rPr>
          <w:color w:val="000000"/>
          <w:sz w:val="28"/>
          <w:szCs w:val="28"/>
          <w:shd w:val="clear" w:color="auto" w:fill="FFFFFF"/>
        </w:rPr>
        <w:t>运行状态</w:t>
      </w:r>
      <w:r>
        <w:rPr>
          <w:color w:val="000000"/>
          <w:sz w:val="28"/>
          <w:szCs w:val="28"/>
          <w:shd w:val="clear" w:color="auto" w:fill="FFFFFF"/>
        </w:rPr>
        <w:t>(Running)</w:t>
      </w:r>
      <w:r>
        <w:rPr>
          <w:color w:val="000000"/>
          <w:sz w:val="28"/>
          <w:szCs w:val="28"/>
          <w:shd w:val="clear" w:color="auto" w:fill="FFFFFF"/>
        </w:rPr>
        <w:t>：就绪状态的线程获取了</w:t>
      </w:r>
      <w:r>
        <w:rPr>
          <w:color w:val="000000"/>
          <w:sz w:val="28"/>
          <w:szCs w:val="28"/>
          <w:shd w:val="clear" w:color="auto" w:fill="FFFFFF"/>
        </w:rPr>
        <w:t>CPU</w:t>
      </w:r>
      <w:r>
        <w:rPr>
          <w:color w:val="000000"/>
          <w:sz w:val="28"/>
          <w:szCs w:val="28"/>
          <w:shd w:val="clear" w:color="auto" w:fill="FFFFFF"/>
        </w:rPr>
        <w:t>，执行</w:t>
      </w:r>
      <w:r>
        <w:rPr>
          <w:rFonts w:hint="eastAsia"/>
          <w:color w:val="000000"/>
          <w:sz w:val="28"/>
          <w:szCs w:val="28"/>
          <w:shd w:val="clear" w:color="auto" w:fill="FFFFFF"/>
        </w:rPr>
        <w:t>run()</w:t>
      </w:r>
      <w:r>
        <w:rPr>
          <w:rFonts w:hint="eastAsia"/>
          <w:color w:val="000000"/>
          <w:sz w:val="28"/>
          <w:szCs w:val="28"/>
          <w:shd w:val="clear" w:color="auto" w:fill="FFFFFF"/>
        </w:rPr>
        <w:t>方法</w:t>
      </w:r>
      <w:r>
        <w:rPr>
          <w:color w:val="000000"/>
          <w:sz w:val="28"/>
          <w:szCs w:val="28"/>
          <w:shd w:val="clear" w:color="auto" w:fill="FFFFFF"/>
        </w:rPr>
        <w:t>。</w:t>
      </w:r>
    </w:p>
    <w:p w:rsidR="004E257C" w:rsidRDefault="004E257C" w:rsidP="004E257C">
      <w:pPr>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4</w:t>
      </w:r>
      <w:r>
        <w:rPr>
          <w:rFonts w:hint="eastAsia"/>
          <w:color w:val="000000"/>
          <w:sz w:val="28"/>
          <w:szCs w:val="28"/>
          <w:shd w:val="clear" w:color="auto" w:fill="FFFFFF"/>
        </w:rPr>
        <w:t>)</w:t>
      </w:r>
      <w:r>
        <w:rPr>
          <w:color w:val="000000"/>
          <w:sz w:val="28"/>
          <w:szCs w:val="28"/>
          <w:shd w:val="clear" w:color="auto" w:fill="FFFFFF"/>
        </w:rPr>
        <w:t>阻塞状态</w:t>
      </w:r>
      <w:r>
        <w:rPr>
          <w:color w:val="000000"/>
          <w:sz w:val="28"/>
          <w:szCs w:val="28"/>
          <w:shd w:val="clear" w:color="auto" w:fill="FFFFFF"/>
        </w:rPr>
        <w:t>(Blocked)</w:t>
      </w:r>
      <w:r>
        <w:rPr>
          <w:color w:val="000000"/>
          <w:sz w:val="28"/>
          <w:szCs w:val="28"/>
          <w:shd w:val="clear" w:color="auto" w:fill="FFFFFF"/>
        </w:rPr>
        <w:t>：阻塞状态是线程因为某种原因放弃</w:t>
      </w:r>
      <w:r>
        <w:rPr>
          <w:color w:val="000000"/>
          <w:sz w:val="28"/>
          <w:szCs w:val="28"/>
          <w:shd w:val="clear" w:color="auto" w:fill="FFFFFF"/>
        </w:rPr>
        <w:t>CPU</w:t>
      </w:r>
      <w:r>
        <w:rPr>
          <w:color w:val="000000"/>
          <w:sz w:val="28"/>
          <w:szCs w:val="28"/>
          <w:shd w:val="clear" w:color="auto" w:fill="FFFFFF"/>
        </w:rPr>
        <w:t>使用权，暂时停止运行。直到线程进入就绪状态，才有机会转到运行状态。阻塞的情况分三种：</w:t>
      </w:r>
    </w:p>
    <w:p w:rsidR="004E257C" w:rsidRDefault="004E257C" w:rsidP="004E257C">
      <w:pPr>
        <w:rPr>
          <w:color w:val="000000"/>
          <w:sz w:val="28"/>
          <w:szCs w:val="28"/>
          <w:shd w:val="clear" w:color="auto" w:fill="FFFFFF"/>
        </w:rPr>
      </w:pPr>
      <w:r>
        <w:rPr>
          <w:color w:val="000000"/>
          <w:sz w:val="28"/>
          <w:szCs w:val="28"/>
          <w:shd w:val="clear" w:color="auto" w:fill="FFFFFF"/>
        </w:rPr>
        <w:t>等待阻塞：运行的线程执行</w:t>
      </w:r>
      <w:r>
        <w:rPr>
          <w:color w:val="000000"/>
          <w:sz w:val="28"/>
          <w:szCs w:val="28"/>
          <w:shd w:val="clear" w:color="auto" w:fill="FFFFFF"/>
        </w:rPr>
        <w:t>wait()</w:t>
      </w:r>
      <w:r>
        <w:rPr>
          <w:color w:val="000000"/>
          <w:sz w:val="28"/>
          <w:szCs w:val="28"/>
          <w:shd w:val="clear" w:color="auto" w:fill="FFFFFF"/>
        </w:rPr>
        <w:t>方法，</w:t>
      </w:r>
      <w:r>
        <w:rPr>
          <w:color w:val="000000"/>
          <w:sz w:val="28"/>
          <w:szCs w:val="28"/>
          <w:shd w:val="clear" w:color="auto" w:fill="FFFFFF"/>
        </w:rPr>
        <w:t>JVM</w:t>
      </w:r>
      <w:r>
        <w:rPr>
          <w:color w:val="000000"/>
          <w:sz w:val="28"/>
          <w:szCs w:val="28"/>
          <w:shd w:val="clear" w:color="auto" w:fill="FFFFFF"/>
        </w:rPr>
        <w:t>会把该线程放入等待池中。</w:t>
      </w:r>
    </w:p>
    <w:p w:rsidR="004E257C" w:rsidRDefault="004E257C" w:rsidP="004E257C">
      <w:pPr>
        <w:rPr>
          <w:color w:val="000000"/>
          <w:sz w:val="28"/>
          <w:szCs w:val="28"/>
          <w:shd w:val="clear" w:color="auto" w:fill="FFFFFF"/>
        </w:rPr>
      </w:pPr>
      <w:r>
        <w:rPr>
          <w:color w:val="000000"/>
          <w:sz w:val="28"/>
          <w:szCs w:val="28"/>
          <w:shd w:val="clear" w:color="auto" w:fill="FFFFFF"/>
        </w:rPr>
        <w:t>同步阻塞：运行的线程在获取对象的同步锁时，若该同步锁被别的线</w:t>
      </w:r>
      <w:r>
        <w:rPr>
          <w:color w:val="000000"/>
          <w:sz w:val="28"/>
          <w:szCs w:val="28"/>
          <w:shd w:val="clear" w:color="auto" w:fill="FFFFFF"/>
        </w:rPr>
        <w:lastRenderedPageBreak/>
        <w:t>程占用，则</w:t>
      </w:r>
      <w:r>
        <w:rPr>
          <w:color w:val="000000"/>
          <w:sz w:val="28"/>
          <w:szCs w:val="28"/>
          <w:shd w:val="clear" w:color="auto" w:fill="FFFFFF"/>
        </w:rPr>
        <w:t>JVM</w:t>
      </w:r>
      <w:r>
        <w:rPr>
          <w:color w:val="000000"/>
          <w:sz w:val="28"/>
          <w:szCs w:val="28"/>
          <w:shd w:val="clear" w:color="auto" w:fill="FFFFFF"/>
        </w:rPr>
        <w:t>会把该线程放入锁池中。</w:t>
      </w:r>
    </w:p>
    <w:p w:rsidR="004E257C" w:rsidRDefault="004E257C" w:rsidP="004E257C">
      <w:pPr>
        <w:rPr>
          <w:color w:val="000000"/>
          <w:sz w:val="28"/>
          <w:szCs w:val="28"/>
          <w:shd w:val="clear" w:color="auto" w:fill="FFFFFF"/>
        </w:rPr>
      </w:pPr>
      <w:r>
        <w:rPr>
          <w:color w:val="000000"/>
          <w:sz w:val="28"/>
          <w:szCs w:val="28"/>
          <w:shd w:val="clear" w:color="auto" w:fill="FFFFFF"/>
        </w:rPr>
        <w:t>其他阻塞：运行的线程执行</w:t>
      </w:r>
      <w:r>
        <w:rPr>
          <w:color w:val="000000"/>
          <w:sz w:val="28"/>
          <w:szCs w:val="28"/>
          <w:shd w:val="clear" w:color="auto" w:fill="FFFFFF"/>
        </w:rPr>
        <w:t>sleep()</w:t>
      </w:r>
      <w:r>
        <w:rPr>
          <w:color w:val="000000"/>
          <w:sz w:val="28"/>
          <w:szCs w:val="28"/>
          <w:shd w:val="clear" w:color="auto" w:fill="FFFFFF"/>
        </w:rPr>
        <w:t>或</w:t>
      </w:r>
      <w:r>
        <w:rPr>
          <w:color w:val="000000"/>
          <w:sz w:val="28"/>
          <w:szCs w:val="28"/>
          <w:shd w:val="clear" w:color="auto" w:fill="FFFFFF"/>
        </w:rPr>
        <w:t>join()</w:t>
      </w:r>
      <w:r>
        <w:rPr>
          <w:color w:val="000000"/>
          <w:sz w:val="28"/>
          <w:szCs w:val="28"/>
          <w:shd w:val="clear" w:color="auto" w:fill="FFFFFF"/>
        </w:rPr>
        <w:t>方法，或者发出了</w:t>
      </w:r>
      <w:r>
        <w:rPr>
          <w:color w:val="000000"/>
          <w:sz w:val="28"/>
          <w:szCs w:val="28"/>
          <w:shd w:val="clear" w:color="auto" w:fill="FFFFFF"/>
        </w:rPr>
        <w:t>I/O</w:t>
      </w:r>
      <w:r>
        <w:rPr>
          <w:color w:val="000000"/>
          <w:sz w:val="28"/>
          <w:szCs w:val="28"/>
          <w:shd w:val="clear" w:color="auto" w:fill="FFFFFF"/>
        </w:rPr>
        <w:t>请求时，</w:t>
      </w:r>
      <w:r>
        <w:rPr>
          <w:color w:val="000000"/>
          <w:sz w:val="28"/>
          <w:szCs w:val="28"/>
          <w:shd w:val="clear" w:color="auto" w:fill="FFFFFF"/>
        </w:rPr>
        <w:t>JVM</w:t>
      </w:r>
      <w:r>
        <w:rPr>
          <w:color w:val="000000"/>
          <w:sz w:val="28"/>
          <w:szCs w:val="28"/>
          <w:shd w:val="clear" w:color="auto" w:fill="FFFFFF"/>
        </w:rPr>
        <w:t>会把该线程置为阻塞状态。当</w:t>
      </w:r>
      <w:r>
        <w:rPr>
          <w:color w:val="000000"/>
          <w:sz w:val="28"/>
          <w:szCs w:val="28"/>
          <w:shd w:val="clear" w:color="auto" w:fill="FFFFFF"/>
        </w:rPr>
        <w:t>sleep()</w:t>
      </w:r>
      <w:r>
        <w:rPr>
          <w:color w:val="000000"/>
          <w:sz w:val="28"/>
          <w:szCs w:val="28"/>
          <w:shd w:val="clear" w:color="auto" w:fill="FFFFFF"/>
        </w:rPr>
        <w:t>状态超时、</w:t>
      </w:r>
      <w:r>
        <w:rPr>
          <w:color w:val="000000"/>
          <w:sz w:val="28"/>
          <w:szCs w:val="28"/>
          <w:shd w:val="clear" w:color="auto" w:fill="FFFFFF"/>
        </w:rPr>
        <w:t>join()</w:t>
      </w:r>
      <w:r>
        <w:rPr>
          <w:color w:val="000000"/>
          <w:sz w:val="28"/>
          <w:szCs w:val="28"/>
          <w:shd w:val="clear" w:color="auto" w:fill="FFFFFF"/>
        </w:rPr>
        <w:t>等待线程终止或者超时、或者</w:t>
      </w:r>
      <w:r>
        <w:rPr>
          <w:color w:val="000000"/>
          <w:sz w:val="28"/>
          <w:szCs w:val="28"/>
          <w:shd w:val="clear" w:color="auto" w:fill="FFFFFF"/>
        </w:rPr>
        <w:t>I/O</w:t>
      </w:r>
      <w:r>
        <w:rPr>
          <w:color w:val="000000"/>
          <w:sz w:val="28"/>
          <w:szCs w:val="28"/>
          <w:shd w:val="clear" w:color="auto" w:fill="FFFFFF"/>
        </w:rPr>
        <w:t>处理完毕时，线程重新转入就绪状态。</w:t>
      </w:r>
    </w:p>
    <w:p w:rsidR="004E257C" w:rsidRDefault="004E257C" w:rsidP="004E257C">
      <w:pPr>
        <w:rPr>
          <w:color w:val="000000"/>
          <w:sz w:val="28"/>
          <w:szCs w:val="28"/>
          <w:shd w:val="clear" w:color="auto" w:fill="FFFFFF"/>
        </w:rPr>
      </w:pPr>
      <w:r>
        <w:rPr>
          <w:color w:val="000000"/>
          <w:sz w:val="28"/>
          <w:szCs w:val="28"/>
          <w:shd w:val="clear" w:color="auto" w:fill="FFFFFF"/>
        </w:rPr>
        <w:t>5</w:t>
      </w:r>
      <w:r>
        <w:rPr>
          <w:rFonts w:hint="eastAsia"/>
          <w:color w:val="000000"/>
          <w:sz w:val="28"/>
          <w:szCs w:val="28"/>
          <w:shd w:val="clear" w:color="auto" w:fill="FFFFFF"/>
        </w:rPr>
        <w:t>)</w:t>
      </w:r>
      <w:r>
        <w:rPr>
          <w:color w:val="000000"/>
          <w:sz w:val="28"/>
          <w:szCs w:val="28"/>
          <w:shd w:val="clear" w:color="auto" w:fill="FFFFFF"/>
        </w:rPr>
        <w:t>死亡状态</w:t>
      </w:r>
      <w:r>
        <w:rPr>
          <w:color w:val="000000"/>
          <w:sz w:val="28"/>
          <w:szCs w:val="28"/>
          <w:shd w:val="clear" w:color="auto" w:fill="FFFFFF"/>
        </w:rPr>
        <w:t>(Dead)</w:t>
      </w:r>
      <w:r>
        <w:rPr>
          <w:color w:val="000000"/>
          <w:sz w:val="28"/>
          <w:szCs w:val="28"/>
          <w:shd w:val="clear" w:color="auto" w:fill="FFFFFF"/>
        </w:rPr>
        <w:t>：线程执行完了或者因异常退出了</w:t>
      </w:r>
      <w:r>
        <w:rPr>
          <w:color w:val="000000"/>
          <w:sz w:val="28"/>
          <w:szCs w:val="28"/>
          <w:shd w:val="clear" w:color="auto" w:fill="FFFFFF"/>
        </w:rPr>
        <w:t>run()</w:t>
      </w:r>
      <w:r>
        <w:rPr>
          <w:color w:val="000000"/>
          <w:sz w:val="28"/>
          <w:szCs w:val="28"/>
          <w:shd w:val="clear" w:color="auto" w:fill="FFFFFF"/>
        </w:rPr>
        <w:t>方法，该线程结束生命周期。</w:t>
      </w:r>
    </w:p>
    <w:p w:rsidR="004E257C" w:rsidRDefault="004E257C" w:rsidP="004E257C">
      <w:pPr>
        <w:rPr>
          <w:color w:val="000000"/>
          <w:sz w:val="28"/>
          <w:szCs w:val="28"/>
        </w:rPr>
      </w:pPr>
      <w:r>
        <w:rPr>
          <w:rFonts w:hint="eastAsia"/>
          <w:color w:val="000000"/>
          <w:sz w:val="28"/>
          <w:szCs w:val="28"/>
        </w:rPr>
        <w:t>当调用</w:t>
      </w:r>
      <w:r>
        <w:rPr>
          <w:color w:val="000000"/>
          <w:sz w:val="28"/>
          <w:szCs w:val="28"/>
        </w:rPr>
        <w:t>start</w:t>
      </w:r>
      <w:r>
        <w:rPr>
          <w:rFonts w:hint="eastAsia"/>
          <w:color w:val="000000"/>
          <w:sz w:val="28"/>
          <w:szCs w:val="28"/>
        </w:rPr>
        <w:t>方法的时候，该线程就进入就绪状态。等待</w:t>
      </w:r>
      <w:r>
        <w:rPr>
          <w:color w:val="000000"/>
          <w:sz w:val="28"/>
          <w:szCs w:val="28"/>
        </w:rPr>
        <w:t>CPU</w:t>
      </w:r>
      <w:r>
        <w:rPr>
          <w:rFonts w:hint="eastAsia"/>
          <w:color w:val="000000"/>
          <w:sz w:val="28"/>
          <w:szCs w:val="28"/>
        </w:rPr>
        <w:t>进行调度执行，此时还没有真正执行线程。</w:t>
      </w:r>
    </w:p>
    <w:p w:rsidR="004E257C" w:rsidRDefault="004E257C" w:rsidP="004E257C">
      <w:pPr>
        <w:rPr>
          <w:b/>
          <w:color w:val="000000"/>
          <w:sz w:val="28"/>
          <w:szCs w:val="28"/>
        </w:rPr>
      </w:pPr>
      <w:r>
        <w:rPr>
          <w:b/>
          <w:color w:val="000000"/>
          <w:sz w:val="28"/>
          <w:szCs w:val="28"/>
        </w:rPr>
        <w:t xml:space="preserve">140. </w:t>
      </w:r>
      <w:r>
        <w:rPr>
          <w:rFonts w:hint="eastAsia"/>
          <w:b/>
          <w:color w:val="000000"/>
          <w:sz w:val="28"/>
          <w:szCs w:val="28"/>
        </w:rPr>
        <w:t>Ddms</w:t>
      </w:r>
      <w:r>
        <w:rPr>
          <w:rFonts w:hint="eastAsia"/>
          <w:b/>
          <w:color w:val="000000"/>
          <w:sz w:val="28"/>
          <w:szCs w:val="28"/>
        </w:rPr>
        <w:t>和</w:t>
      </w:r>
      <w:r>
        <w:rPr>
          <w:rFonts w:hint="eastAsia"/>
          <w:b/>
          <w:color w:val="000000"/>
          <w:sz w:val="28"/>
          <w:szCs w:val="28"/>
        </w:rPr>
        <w:t>Traceview</w:t>
      </w:r>
      <w:r>
        <w:rPr>
          <w:rFonts w:hint="eastAsia"/>
          <w:b/>
          <w:color w:val="000000"/>
          <w:sz w:val="28"/>
          <w:szCs w:val="28"/>
        </w:rPr>
        <w:t>的区别</w:t>
      </w:r>
    </w:p>
    <w:p w:rsidR="004E257C" w:rsidRDefault="004E257C" w:rsidP="004E257C">
      <w:pPr>
        <w:rPr>
          <w:color w:val="000000"/>
          <w:sz w:val="28"/>
          <w:szCs w:val="28"/>
        </w:rPr>
      </w:pPr>
      <w:r>
        <w:rPr>
          <w:rFonts w:hint="eastAsia"/>
          <w:color w:val="000000"/>
          <w:sz w:val="28"/>
          <w:szCs w:val="28"/>
        </w:rPr>
        <w:t>DDMS</w:t>
      </w:r>
      <w:r>
        <w:rPr>
          <w:rFonts w:hint="eastAsia"/>
          <w:color w:val="000000"/>
          <w:sz w:val="28"/>
          <w:szCs w:val="28"/>
        </w:rPr>
        <w:t>是一个程序执行查看器，在里面可以看见线程和堆栈等信息，</w:t>
      </w:r>
      <w:r>
        <w:rPr>
          <w:rFonts w:hint="eastAsia"/>
          <w:color w:val="000000"/>
          <w:sz w:val="28"/>
          <w:szCs w:val="28"/>
        </w:rPr>
        <w:t>TraceView</w:t>
      </w:r>
      <w:r>
        <w:rPr>
          <w:rFonts w:hint="eastAsia"/>
          <w:color w:val="000000"/>
          <w:sz w:val="28"/>
          <w:szCs w:val="28"/>
        </w:rPr>
        <w:t>是程序性能分析器。</w:t>
      </w:r>
    </w:p>
    <w:p w:rsidR="004E257C" w:rsidRDefault="004E257C" w:rsidP="004E257C">
      <w:pPr>
        <w:rPr>
          <w:b/>
          <w:color w:val="000000"/>
          <w:sz w:val="28"/>
          <w:szCs w:val="28"/>
        </w:rPr>
      </w:pPr>
      <w:r>
        <w:rPr>
          <w:b/>
          <w:color w:val="000000"/>
          <w:sz w:val="28"/>
          <w:szCs w:val="28"/>
        </w:rPr>
        <w:t xml:space="preserve">150. </w:t>
      </w:r>
      <w:r>
        <w:rPr>
          <w:rFonts w:hint="eastAsia"/>
          <w:b/>
          <w:color w:val="000000"/>
          <w:sz w:val="28"/>
          <w:szCs w:val="28"/>
        </w:rPr>
        <w:t>PathImage</w:t>
      </w:r>
      <w:r>
        <w:rPr>
          <w:rFonts w:hint="eastAsia"/>
          <w:b/>
          <w:color w:val="000000"/>
          <w:sz w:val="28"/>
          <w:szCs w:val="28"/>
        </w:rPr>
        <w:t>是什么</w:t>
      </w:r>
    </w:p>
    <w:p w:rsidR="004E257C" w:rsidRDefault="004E257C" w:rsidP="004E257C">
      <w:pPr>
        <w:rPr>
          <w:color w:val="000000"/>
          <w:sz w:val="28"/>
          <w:szCs w:val="28"/>
        </w:rPr>
      </w:pPr>
      <w:r>
        <w:rPr>
          <w:rFonts w:ascii="Arial" w:hAnsi="Arial" w:cs="Arial"/>
          <w:color w:val="000000"/>
          <w:sz w:val="28"/>
          <w:szCs w:val="28"/>
          <w:shd w:val="clear" w:color="auto" w:fill="FFFFFF"/>
        </w:rPr>
        <w:t>.9.PNG</w:t>
      </w:r>
      <w:r>
        <w:rPr>
          <w:rFonts w:ascii="Arial" w:hAnsi="Arial" w:cs="Arial"/>
          <w:color w:val="000000"/>
          <w:sz w:val="28"/>
          <w:szCs w:val="28"/>
          <w:shd w:val="clear" w:color="auto" w:fill="FFFFFF"/>
        </w:rPr>
        <w:t>是安卓开发里面的一种特殊的图片，这种格式的图片通过</w:t>
      </w:r>
      <w:r>
        <w:rPr>
          <w:rFonts w:ascii="Arial" w:hAnsi="Arial" w:cs="Arial"/>
          <w:color w:val="000000"/>
          <w:sz w:val="28"/>
          <w:szCs w:val="28"/>
          <w:shd w:val="clear" w:color="auto" w:fill="FFFFFF"/>
        </w:rPr>
        <w:t>ADT</w:t>
      </w:r>
      <w:r>
        <w:rPr>
          <w:rFonts w:ascii="Arial" w:hAnsi="Arial" w:cs="Arial"/>
          <w:color w:val="000000"/>
          <w:sz w:val="28"/>
          <w:szCs w:val="28"/>
          <w:shd w:val="clear" w:color="auto" w:fill="FFFFFF"/>
        </w:rPr>
        <w:t>自带的编辑工具生成，使用九宫格切分的方法，使图片支持在</w:t>
      </w:r>
      <w:r>
        <w:rPr>
          <w:rFonts w:ascii="Arial" w:hAnsi="Arial" w:cs="Arial"/>
          <w:color w:val="000000"/>
          <w:sz w:val="28"/>
          <w:szCs w:val="28"/>
          <w:shd w:val="clear" w:color="auto" w:fill="FFFFFF"/>
        </w:rPr>
        <w:t xml:space="preserve">android </w:t>
      </w:r>
      <w:r>
        <w:rPr>
          <w:rFonts w:ascii="Arial" w:hAnsi="Arial" w:cs="Arial"/>
          <w:color w:val="000000"/>
          <w:sz w:val="28"/>
          <w:szCs w:val="28"/>
          <w:shd w:val="clear" w:color="auto" w:fill="FFFFFF"/>
        </w:rPr>
        <w:t>环境下的自适应展示。</w:t>
      </w:r>
    </w:p>
    <w:p w:rsidR="004E257C" w:rsidRDefault="004E257C" w:rsidP="004E257C">
      <w:pPr>
        <w:rPr>
          <w:b/>
          <w:color w:val="000000"/>
          <w:sz w:val="28"/>
          <w:szCs w:val="28"/>
        </w:rPr>
      </w:pPr>
      <w:r>
        <w:rPr>
          <w:b/>
          <w:color w:val="000000"/>
          <w:sz w:val="28"/>
          <w:szCs w:val="28"/>
        </w:rPr>
        <w:t xml:space="preserve">151. </w:t>
      </w:r>
      <w:r>
        <w:rPr>
          <w:rFonts w:hint="eastAsia"/>
          <w:b/>
          <w:color w:val="000000"/>
          <w:sz w:val="28"/>
          <w:szCs w:val="28"/>
        </w:rPr>
        <w:t>Android</w:t>
      </w:r>
      <w:r>
        <w:rPr>
          <w:rFonts w:hint="eastAsia"/>
          <w:b/>
          <w:color w:val="000000"/>
          <w:sz w:val="28"/>
          <w:szCs w:val="28"/>
        </w:rPr>
        <w:t>项目的目录结构</w:t>
      </w:r>
    </w:p>
    <w:p w:rsidR="004E257C" w:rsidRDefault="004E257C" w:rsidP="004E257C">
      <w:pPr>
        <w:rPr>
          <w:color w:val="000000"/>
          <w:sz w:val="28"/>
          <w:szCs w:val="28"/>
        </w:rPr>
      </w:pPr>
      <w:r>
        <w:rPr>
          <w:rFonts w:hint="eastAsia"/>
          <w:color w:val="000000"/>
          <w:sz w:val="28"/>
          <w:szCs w:val="28"/>
        </w:rPr>
        <w:t>1)src</w:t>
      </w:r>
      <w:r>
        <w:rPr>
          <w:rFonts w:hint="eastAsia"/>
          <w:color w:val="000000"/>
          <w:sz w:val="28"/>
          <w:szCs w:val="28"/>
        </w:rPr>
        <w:t>目录：</w:t>
      </w:r>
      <w:r>
        <w:rPr>
          <w:rFonts w:hint="eastAsia"/>
          <w:color w:val="000000"/>
          <w:sz w:val="28"/>
          <w:szCs w:val="28"/>
        </w:rPr>
        <w:t>src</w:t>
      </w:r>
      <w:r>
        <w:rPr>
          <w:rFonts w:hint="eastAsia"/>
          <w:color w:val="000000"/>
          <w:sz w:val="28"/>
          <w:szCs w:val="28"/>
        </w:rPr>
        <w:t>（即</w:t>
      </w:r>
      <w:r>
        <w:rPr>
          <w:rFonts w:hint="eastAsia"/>
          <w:color w:val="000000"/>
          <w:sz w:val="28"/>
          <w:szCs w:val="28"/>
        </w:rPr>
        <w:t>SourceCode)</w:t>
      </w:r>
      <w:r>
        <w:rPr>
          <w:rFonts w:hint="eastAsia"/>
          <w:color w:val="000000"/>
          <w:sz w:val="28"/>
          <w:szCs w:val="28"/>
        </w:rPr>
        <w:t>，</w:t>
      </w:r>
      <w:r>
        <w:rPr>
          <w:rFonts w:hint="eastAsia"/>
          <w:color w:val="000000"/>
          <w:sz w:val="28"/>
          <w:szCs w:val="28"/>
        </w:rPr>
        <w:t>src</w:t>
      </w:r>
      <w:r>
        <w:rPr>
          <w:rFonts w:hint="eastAsia"/>
          <w:color w:val="000000"/>
          <w:sz w:val="28"/>
          <w:szCs w:val="28"/>
        </w:rPr>
        <w:t>目录用来存放应用程序中所有的源代码，代码的源文件一般存放在该目录下的相应的包下。</w:t>
      </w:r>
    </w:p>
    <w:p w:rsidR="004E257C" w:rsidRDefault="004E257C" w:rsidP="004E257C">
      <w:pPr>
        <w:rPr>
          <w:color w:val="000000"/>
          <w:sz w:val="28"/>
          <w:szCs w:val="28"/>
        </w:rPr>
      </w:pPr>
      <w:r>
        <w:rPr>
          <w:rFonts w:hint="eastAsia"/>
          <w:color w:val="000000"/>
          <w:sz w:val="28"/>
          <w:szCs w:val="28"/>
        </w:rPr>
        <w:t>2)gen</w:t>
      </w:r>
      <w:r>
        <w:rPr>
          <w:rFonts w:hint="eastAsia"/>
          <w:color w:val="000000"/>
          <w:sz w:val="28"/>
          <w:szCs w:val="28"/>
        </w:rPr>
        <w:t>目录：</w:t>
      </w:r>
      <w:r>
        <w:rPr>
          <w:rFonts w:hint="eastAsia"/>
          <w:color w:val="000000"/>
          <w:sz w:val="28"/>
          <w:szCs w:val="28"/>
        </w:rPr>
        <w:t>gen</w:t>
      </w:r>
      <w:r>
        <w:rPr>
          <w:rFonts w:hint="eastAsia"/>
          <w:color w:val="000000"/>
          <w:sz w:val="28"/>
          <w:szCs w:val="28"/>
        </w:rPr>
        <w:t>目录，该目录下一般只有一个文件，即</w:t>
      </w:r>
      <w:r>
        <w:rPr>
          <w:rFonts w:hint="eastAsia"/>
          <w:color w:val="000000"/>
          <w:sz w:val="28"/>
          <w:szCs w:val="28"/>
        </w:rPr>
        <w:t>R</w:t>
      </w:r>
      <w:r>
        <w:rPr>
          <w:rFonts w:hint="eastAsia"/>
          <w:color w:val="000000"/>
          <w:sz w:val="28"/>
          <w:szCs w:val="28"/>
        </w:rPr>
        <w:t>文件。该文件夹下面有个</w:t>
      </w:r>
      <w:r>
        <w:rPr>
          <w:rFonts w:hint="eastAsia"/>
          <w:color w:val="000000"/>
          <w:sz w:val="28"/>
          <w:szCs w:val="28"/>
        </w:rPr>
        <w:t>R.java</w:t>
      </w:r>
      <w:r>
        <w:rPr>
          <w:rFonts w:hint="eastAsia"/>
          <w:color w:val="000000"/>
          <w:sz w:val="28"/>
          <w:szCs w:val="28"/>
        </w:rPr>
        <w:t>文件，</w:t>
      </w:r>
      <w:r>
        <w:rPr>
          <w:rFonts w:hint="eastAsia"/>
          <w:color w:val="000000"/>
          <w:sz w:val="28"/>
          <w:szCs w:val="28"/>
        </w:rPr>
        <w:t>R.java</w:t>
      </w:r>
      <w:r>
        <w:rPr>
          <w:rFonts w:hint="eastAsia"/>
          <w:color w:val="000000"/>
          <w:sz w:val="28"/>
          <w:szCs w:val="28"/>
        </w:rPr>
        <w:t>是在建立项目时自动生成的，定义该项目所有资源的索引。</w:t>
      </w:r>
    </w:p>
    <w:p w:rsidR="004E257C" w:rsidRDefault="004E257C" w:rsidP="004E257C">
      <w:pPr>
        <w:rPr>
          <w:color w:val="000000"/>
          <w:sz w:val="28"/>
          <w:szCs w:val="28"/>
        </w:rPr>
      </w:pPr>
      <w:r>
        <w:rPr>
          <w:rFonts w:hint="eastAsia"/>
          <w:color w:val="000000"/>
          <w:sz w:val="28"/>
          <w:szCs w:val="28"/>
        </w:rPr>
        <w:t>3)Android4.1</w:t>
      </w:r>
      <w:r>
        <w:rPr>
          <w:rFonts w:hint="eastAsia"/>
          <w:color w:val="000000"/>
          <w:sz w:val="28"/>
          <w:szCs w:val="28"/>
        </w:rPr>
        <w:t>目录：该文件夹下包含</w:t>
      </w:r>
      <w:r>
        <w:rPr>
          <w:rFonts w:hint="eastAsia"/>
          <w:color w:val="000000"/>
          <w:sz w:val="28"/>
          <w:szCs w:val="28"/>
        </w:rPr>
        <w:t>android.jar</w:t>
      </w:r>
      <w:r>
        <w:rPr>
          <w:rFonts w:hint="eastAsia"/>
          <w:color w:val="000000"/>
          <w:sz w:val="28"/>
          <w:szCs w:val="28"/>
        </w:rPr>
        <w:t>文件，这是一个</w:t>
      </w:r>
      <w:r>
        <w:rPr>
          <w:rFonts w:hint="eastAsia"/>
          <w:color w:val="000000"/>
          <w:sz w:val="28"/>
          <w:szCs w:val="28"/>
        </w:rPr>
        <w:t>Java</w:t>
      </w:r>
      <w:r>
        <w:rPr>
          <w:rFonts w:hint="eastAsia"/>
          <w:color w:val="000000"/>
          <w:sz w:val="28"/>
          <w:szCs w:val="28"/>
        </w:rPr>
        <w:lastRenderedPageBreak/>
        <w:t>归档文件，其中包含构建应用程序所需的所有的</w:t>
      </w:r>
      <w:r>
        <w:rPr>
          <w:rFonts w:hint="eastAsia"/>
          <w:color w:val="000000"/>
          <w:sz w:val="28"/>
          <w:szCs w:val="28"/>
        </w:rPr>
        <w:t>AndroidSDK</w:t>
      </w:r>
      <w:r>
        <w:rPr>
          <w:rFonts w:hint="eastAsia"/>
          <w:color w:val="000000"/>
          <w:sz w:val="28"/>
          <w:szCs w:val="28"/>
        </w:rPr>
        <w:t>库（如</w:t>
      </w:r>
      <w:r>
        <w:rPr>
          <w:rFonts w:hint="eastAsia"/>
          <w:color w:val="000000"/>
          <w:sz w:val="28"/>
          <w:szCs w:val="28"/>
        </w:rPr>
        <w:t>Views</w:t>
      </w:r>
      <w:r>
        <w:rPr>
          <w:rFonts w:hint="eastAsia"/>
          <w:color w:val="000000"/>
          <w:sz w:val="28"/>
          <w:szCs w:val="28"/>
        </w:rPr>
        <w:t>、</w:t>
      </w:r>
      <w:r>
        <w:rPr>
          <w:rFonts w:hint="eastAsia"/>
          <w:color w:val="000000"/>
          <w:sz w:val="28"/>
          <w:szCs w:val="28"/>
        </w:rPr>
        <w:t>Controls</w:t>
      </w:r>
      <w:r>
        <w:rPr>
          <w:rFonts w:hint="eastAsia"/>
          <w:color w:val="000000"/>
          <w:sz w:val="28"/>
          <w:szCs w:val="28"/>
        </w:rPr>
        <w:t>）和</w:t>
      </w:r>
      <w:r>
        <w:rPr>
          <w:rFonts w:hint="eastAsia"/>
          <w:color w:val="000000"/>
          <w:sz w:val="28"/>
          <w:szCs w:val="28"/>
        </w:rPr>
        <w:t>APIs</w:t>
      </w:r>
      <w:r>
        <w:rPr>
          <w:rFonts w:hint="eastAsia"/>
          <w:color w:val="000000"/>
          <w:sz w:val="28"/>
          <w:szCs w:val="28"/>
        </w:rPr>
        <w:t>。</w:t>
      </w:r>
    </w:p>
    <w:p w:rsidR="004E257C" w:rsidRDefault="004E257C" w:rsidP="004E257C">
      <w:pPr>
        <w:rPr>
          <w:color w:val="000000"/>
          <w:sz w:val="28"/>
          <w:szCs w:val="28"/>
        </w:rPr>
      </w:pPr>
      <w:r>
        <w:rPr>
          <w:rFonts w:hint="eastAsia"/>
          <w:color w:val="000000"/>
          <w:sz w:val="28"/>
          <w:szCs w:val="28"/>
        </w:rPr>
        <w:t>通过</w:t>
      </w:r>
      <w:r>
        <w:rPr>
          <w:rFonts w:hint="eastAsia"/>
          <w:color w:val="000000"/>
          <w:sz w:val="28"/>
          <w:szCs w:val="28"/>
        </w:rPr>
        <w:t>android.jar</w:t>
      </w:r>
      <w:r>
        <w:rPr>
          <w:rFonts w:hint="eastAsia"/>
          <w:color w:val="000000"/>
          <w:sz w:val="28"/>
          <w:szCs w:val="28"/>
        </w:rPr>
        <w:t>将自己的应用程序绑定到</w:t>
      </w:r>
      <w:r>
        <w:rPr>
          <w:rFonts w:hint="eastAsia"/>
          <w:color w:val="000000"/>
          <w:sz w:val="28"/>
          <w:szCs w:val="28"/>
        </w:rPr>
        <w:t>AndroidSDK</w:t>
      </w:r>
      <w:r>
        <w:rPr>
          <w:rFonts w:hint="eastAsia"/>
          <w:color w:val="000000"/>
          <w:sz w:val="28"/>
          <w:szCs w:val="28"/>
        </w:rPr>
        <w:t>和</w:t>
      </w:r>
      <w:r>
        <w:rPr>
          <w:rFonts w:hint="eastAsia"/>
          <w:color w:val="000000"/>
          <w:sz w:val="28"/>
          <w:szCs w:val="28"/>
        </w:rPr>
        <w:t>AndroidEmulator</w:t>
      </w:r>
      <w:r>
        <w:rPr>
          <w:rFonts w:hint="eastAsia"/>
          <w:color w:val="000000"/>
          <w:sz w:val="28"/>
          <w:szCs w:val="28"/>
        </w:rPr>
        <w:t>，这允许你使用所有</w:t>
      </w:r>
      <w:r>
        <w:rPr>
          <w:rFonts w:hint="eastAsia"/>
          <w:color w:val="000000"/>
          <w:sz w:val="28"/>
          <w:szCs w:val="28"/>
        </w:rPr>
        <w:t>Android</w:t>
      </w:r>
      <w:r>
        <w:rPr>
          <w:rFonts w:hint="eastAsia"/>
          <w:color w:val="000000"/>
          <w:sz w:val="28"/>
          <w:szCs w:val="28"/>
        </w:rPr>
        <w:t>的库和包，且使你的应用程序在适当的环境中调试。</w:t>
      </w:r>
    </w:p>
    <w:p w:rsidR="004E257C" w:rsidRDefault="004E257C" w:rsidP="004E257C">
      <w:pPr>
        <w:rPr>
          <w:color w:val="000000"/>
          <w:sz w:val="28"/>
          <w:szCs w:val="28"/>
        </w:rPr>
      </w:pPr>
      <w:r>
        <w:rPr>
          <w:rFonts w:hint="eastAsia"/>
          <w:color w:val="000000"/>
          <w:sz w:val="28"/>
          <w:szCs w:val="28"/>
        </w:rPr>
        <w:t>4)assets</w:t>
      </w:r>
      <w:r>
        <w:rPr>
          <w:rFonts w:hint="eastAsia"/>
          <w:color w:val="000000"/>
          <w:sz w:val="28"/>
          <w:szCs w:val="28"/>
        </w:rPr>
        <w:t>目录：该目录存放应用程序中使用的外部资源文件，如声音视频等，在</w:t>
      </w:r>
      <w:r>
        <w:rPr>
          <w:rFonts w:hint="eastAsia"/>
          <w:color w:val="000000"/>
          <w:sz w:val="28"/>
          <w:szCs w:val="28"/>
        </w:rPr>
        <w:t>Android</w:t>
      </w:r>
      <w:r>
        <w:rPr>
          <w:rFonts w:hint="eastAsia"/>
          <w:color w:val="000000"/>
          <w:sz w:val="28"/>
          <w:szCs w:val="28"/>
        </w:rPr>
        <w:t>程序中可以通过输入</w:t>
      </w:r>
      <w:r>
        <w:rPr>
          <w:rFonts w:hint="eastAsia"/>
          <w:color w:val="000000"/>
          <w:sz w:val="28"/>
          <w:szCs w:val="28"/>
        </w:rPr>
        <w:t>/</w:t>
      </w:r>
      <w:r>
        <w:rPr>
          <w:rFonts w:hint="eastAsia"/>
          <w:color w:val="000000"/>
          <w:sz w:val="28"/>
          <w:szCs w:val="28"/>
        </w:rPr>
        <w:t>输出流对该目录中的文件进行读写。</w:t>
      </w:r>
    </w:p>
    <w:p w:rsidR="004E257C" w:rsidRDefault="004E257C" w:rsidP="004E257C">
      <w:pPr>
        <w:rPr>
          <w:color w:val="000000"/>
          <w:sz w:val="28"/>
          <w:szCs w:val="28"/>
        </w:rPr>
      </w:pPr>
      <w:r>
        <w:rPr>
          <w:rFonts w:hint="eastAsia"/>
          <w:color w:val="000000"/>
          <w:sz w:val="28"/>
          <w:szCs w:val="28"/>
        </w:rPr>
        <w:t>5)res</w:t>
      </w:r>
      <w:r>
        <w:rPr>
          <w:rFonts w:hint="eastAsia"/>
          <w:color w:val="000000"/>
          <w:sz w:val="28"/>
          <w:szCs w:val="28"/>
        </w:rPr>
        <w:t>目录：该目录用来存放程序这用到的图片、界面布局文件及</w:t>
      </w:r>
      <w:r>
        <w:rPr>
          <w:rFonts w:hint="eastAsia"/>
          <w:color w:val="000000"/>
          <w:sz w:val="28"/>
          <w:szCs w:val="28"/>
        </w:rPr>
        <w:t>XML</w:t>
      </w:r>
      <w:r>
        <w:rPr>
          <w:rFonts w:hint="eastAsia"/>
          <w:color w:val="000000"/>
          <w:sz w:val="28"/>
          <w:szCs w:val="28"/>
        </w:rPr>
        <w:t>格式的描述文件。该目录下有多个目录。新建一</w:t>
      </w:r>
      <w:r>
        <w:rPr>
          <w:rFonts w:hint="eastAsia"/>
          <w:color w:val="000000"/>
          <w:sz w:val="28"/>
          <w:szCs w:val="28"/>
        </w:rPr>
        <w:t>Android</w:t>
      </w:r>
      <w:r>
        <w:rPr>
          <w:rFonts w:hint="eastAsia"/>
          <w:color w:val="000000"/>
          <w:sz w:val="28"/>
          <w:szCs w:val="28"/>
        </w:rPr>
        <w:t>项目，在</w:t>
      </w:r>
      <w:r>
        <w:rPr>
          <w:rFonts w:hint="eastAsia"/>
          <w:color w:val="000000"/>
          <w:sz w:val="28"/>
          <w:szCs w:val="28"/>
        </w:rPr>
        <w:t>res</w:t>
      </w:r>
      <w:r>
        <w:rPr>
          <w:rFonts w:hint="eastAsia"/>
          <w:color w:val="000000"/>
          <w:sz w:val="28"/>
          <w:szCs w:val="28"/>
        </w:rPr>
        <w:t>目录下一般会有</w:t>
      </w:r>
      <w:r>
        <w:rPr>
          <w:rFonts w:hint="eastAsia"/>
          <w:color w:val="000000"/>
          <w:sz w:val="28"/>
          <w:szCs w:val="28"/>
        </w:rPr>
        <w:t>drawable,layout,valuse</w:t>
      </w:r>
      <w:r>
        <w:rPr>
          <w:rFonts w:hint="eastAsia"/>
          <w:color w:val="000000"/>
          <w:sz w:val="28"/>
          <w:szCs w:val="28"/>
        </w:rPr>
        <w:t>三个目录。</w:t>
      </w:r>
      <w:r>
        <w:rPr>
          <w:rFonts w:hint="eastAsia"/>
          <w:color w:val="000000"/>
          <w:sz w:val="28"/>
          <w:szCs w:val="28"/>
        </w:rPr>
        <w:t>drawable</w:t>
      </w:r>
      <w:r>
        <w:rPr>
          <w:rFonts w:hint="eastAsia"/>
          <w:color w:val="000000"/>
          <w:sz w:val="28"/>
          <w:szCs w:val="28"/>
        </w:rPr>
        <w:t>用来存放图片资源</w:t>
      </w:r>
      <w:r>
        <w:rPr>
          <w:rFonts w:hint="eastAsia"/>
          <w:color w:val="000000"/>
          <w:sz w:val="28"/>
          <w:szCs w:val="28"/>
        </w:rPr>
        <w:t>,</w:t>
      </w:r>
      <w:r>
        <w:rPr>
          <w:rFonts w:hint="eastAsia"/>
          <w:color w:val="000000"/>
          <w:sz w:val="28"/>
          <w:szCs w:val="28"/>
        </w:rPr>
        <w:t>目录下一般会有三个目录分别存放高中低三种不同分辨率的图片，</w:t>
      </w:r>
      <w:r>
        <w:rPr>
          <w:rFonts w:hint="eastAsia"/>
          <w:color w:val="000000"/>
          <w:sz w:val="28"/>
          <w:szCs w:val="28"/>
        </w:rPr>
        <w:t>layout</w:t>
      </w:r>
      <w:r>
        <w:rPr>
          <w:rFonts w:hint="eastAsia"/>
          <w:color w:val="000000"/>
          <w:sz w:val="28"/>
          <w:szCs w:val="28"/>
        </w:rPr>
        <w:t>目录用来存放应用程序的界面布局文件，</w:t>
      </w:r>
      <w:r>
        <w:rPr>
          <w:rFonts w:hint="eastAsia"/>
          <w:color w:val="000000"/>
          <w:sz w:val="28"/>
          <w:szCs w:val="28"/>
        </w:rPr>
        <w:t>values</w:t>
      </w:r>
      <w:r>
        <w:rPr>
          <w:rFonts w:hint="eastAsia"/>
          <w:color w:val="000000"/>
          <w:sz w:val="28"/>
          <w:szCs w:val="28"/>
        </w:rPr>
        <w:t>目录下存放字符串资源，颜色资源，数组资源等</w:t>
      </w:r>
      <w:r>
        <w:rPr>
          <w:rFonts w:hint="eastAsia"/>
          <w:color w:val="000000"/>
          <w:sz w:val="28"/>
          <w:szCs w:val="28"/>
        </w:rPr>
        <w:t>XML</w:t>
      </w:r>
      <w:r>
        <w:rPr>
          <w:rFonts w:hint="eastAsia"/>
          <w:color w:val="000000"/>
          <w:sz w:val="28"/>
          <w:szCs w:val="28"/>
        </w:rPr>
        <w:t>文件。</w:t>
      </w:r>
    </w:p>
    <w:p w:rsidR="004E257C" w:rsidRDefault="004E257C" w:rsidP="004E257C">
      <w:pPr>
        <w:rPr>
          <w:color w:val="000000"/>
          <w:sz w:val="28"/>
          <w:szCs w:val="28"/>
        </w:rPr>
      </w:pPr>
      <w:r>
        <w:rPr>
          <w:color w:val="000000"/>
          <w:sz w:val="28"/>
          <w:szCs w:val="28"/>
        </w:rPr>
        <w:t>6</w:t>
      </w:r>
      <w:r>
        <w:rPr>
          <w:rFonts w:hint="eastAsia"/>
          <w:color w:val="000000"/>
          <w:sz w:val="28"/>
          <w:szCs w:val="28"/>
        </w:rPr>
        <w:t>)</w:t>
      </w:r>
      <w:r>
        <w:rPr>
          <w:color w:val="000000"/>
          <w:sz w:val="28"/>
          <w:szCs w:val="28"/>
        </w:rPr>
        <w:t>AndroidManifest.xml</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152. Intentservice</w:t>
      </w:r>
      <w:r>
        <w:rPr>
          <w:rFonts w:ascii="微软雅黑" w:hAnsi="微软雅黑" w:hint="eastAsia"/>
          <w:b/>
          <w:color w:val="000000"/>
          <w:sz w:val="24"/>
          <w:szCs w:val="24"/>
        </w:rPr>
        <w:t>的用法</w:t>
      </w:r>
    </w:p>
    <w:p w:rsidR="004E257C" w:rsidRDefault="004E257C" w:rsidP="004E257C">
      <w:pPr>
        <w:pStyle w:val="111"/>
        <w:ind w:firstLineChars="0" w:firstLine="0"/>
        <w:jc w:val="left"/>
        <w:rPr>
          <w:color w:val="000000"/>
          <w:sz w:val="28"/>
          <w:szCs w:val="28"/>
        </w:rPr>
      </w:pPr>
      <w:r>
        <w:rPr>
          <w:rFonts w:hint="eastAsia"/>
          <w:color w:val="000000"/>
          <w:sz w:val="28"/>
          <w:szCs w:val="28"/>
        </w:rPr>
        <w:t xml:space="preserve">    androidservicethreadstringclassnullIntentService</w:t>
      </w:r>
      <w:r>
        <w:rPr>
          <w:rFonts w:hint="eastAsia"/>
          <w:color w:val="000000"/>
          <w:sz w:val="28"/>
          <w:szCs w:val="28"/>
        </w:rPr>
        <w:t>实现原理及内部代码：</w:t>
      </w:r>
    </w:p>
    <w:p w:rsidR="004E257C" w:rsidRDefault="004E257C" w:rsidP="004E257C">
      <w:pPr>
        <w:pStyle w:val="111"/>
        <w:ind w:firstLineChars="0" w:firstLine="0"/>
        <w:jc w:val="left"/>
        <w:rPr>
          <w:color w:val="000000"/>
          <w:sz w:val="28"/>
          <w:szCs w:val="28"/>
        </w:rPr>
      </w:pPr>
      <w:r>
        <w:rPr>
          <w:rFonts w:hint="eastAsia"/>
          <w:color w:val="000000"/>
          <w:sz w:val="28"/>
          <w:szCs w:val="28"/>
        </w:rPr>
        <w:t>Android</w:t>
      </w:r>
      <w:r>
        <w:rPr>
          <w:rFonts w:hint="eastAsia"/>
          <w:color w:val="000000"/>
          <w:sz w:val="28"/>
          <w:szCs w:val="28"/>
        </w:rPr>
        <w:t>中除了</w:t>
      </w:r>
      <w:r>
        <w:rPr>
          <w:rFonts w:hint="eastAsia"/>
          <w:color w:val="000000"/>
          <w:sz w:val="28"/>
          <w:szCs w:val="28"/>
        </w:rPr>
        <w:t>Service</w:t>
      </w:r>
      <w:r>
        <w:rPr>
          <w:rFonts w:hint="eastAsia"/>
          <w:color w:val="000000"/>
          <w:sz w:val="28"/>
          <w:szCs w:val="28"/>
        </w:rPr>
        <w:t>还有一个</w:t>
      </w:r>
      <w:r>
        <w:rPr>
          <w:rFonts w:hint="eastAsia"/>
          <w:color w:val="000000"/>
          <w:sz w:val="28"/>
          <w:szCs w:val="28"/>
        </w:rPr>
        <w:t>IntentService</w:t>
      </w:r>
      <w:r>
        <w:rPr>
          <w:rFonts w:hint="eastAsia"/>
          <w:color w:val="000000"/>
          <w:sz w:val="28"/>
          <w:szCs w:val="28"/>
        </w:rPr>
        <w:t>，他们之间到底有哪些区别呢</w:t>
      </w:r>
      <w:r>
        <w:rPr>
          <w:rFonts w:hint="eastAsia"/>
          <w:color w:val="000000"/>
          <w:sz w:val="28"/>
          <w:szCs w:val="28"/>
        </w:rPr>
        <w:t>?</w:t>
      </w:r>
      <w:r>
        <w:rPr>
          <w:rFonts w:hint="eastAsia"/>
          <w:color w:val="000000"/>
          <w:sz w:val="28"/>
          <w:szCs w:val="28"/>
        </w:rPr>
        <w:t>在继承关系上而言</w:t>
      </w:r>
      <w:r>
        <w:rPr>
          <w:rFonts w:hint="eastAsia"/>
          <w:color w:val="000000"/>
          <w:sz w:val="28"/>
          <w:szCs w:val="28"/>
        </w:rPr>
        <w:t>IntentService</w:t>
      </w:r>
      <w:r>
        <w:rPr>
          <w:rFonts w:hint="eastAsia"/>
          <w:color w:val="000000"/>
          <w:sz w:val="28"/>
          <w:szCs w:val="28"/>
        </w:rPr>
        <w:t>是</w:t>
      </w:r>
      <w:r>
        <w:rPr>
          <w:rFonts w:hint="eastAsia"/>
          <w:color w:val="000000"/>
          <w:sz w:val="28"/>
          <w:szCs w:val="28"/>
        </w:rPr>
        <w:t>Service</w:t>
      </w:r>
      <w:r>
        <w:rPr>
          <w:rFonts w:hint="eastAsia"/>
          <w:color w:val="000000"/>
          <w:sz w:val="28"/>
          <w:szCs w:val="28"/>
        </w:rPr>
        <w:t>的子类，内部实现的代码中涉及到一些</w:t>
      </w:r>
      <w:r>
        <w:rPr>
          <w:rFonts w:hint="eastAsia"/>
          <w:color w:val="000000"/>
          <w:sz w:val="28"/>
          <w:szCs w:val="28"/>
        </w:rPr>
        <w:t>Android</w:t>
      </w:r>
      <w:r>
        <w:rPr>
          <w:rFonts w:hint="eastAsia"/>
          <w:color w:val="000000"/>
          <w:sz w:val="28"/>
          <w:szCs w:val="28"/>
        </w:rPr>
        <w:t>入门开发者不了解的</w:t>
      </w:r>
      <w:r>
        <w:rPr>
          <w:rFonts w:hint="eastAsia"/>
          <w:color w:val="000000"/>
          <w:sz w:val="28"/>
          <w:szCs w:val="28"/>
        </w:rPr>
        <w:t>Looper</w:t>
      </w:r>
      <w:r>
        <w:rPr>
          <w:rFonts w:hint="eastAsia"/>
          <w:color w:val="000000"/>
          <w:sz w:val="28"/>
          <w:szCs w:val="28"/>
        </w:rPr>
        <w:t>，</w:t>
      </w:r>
      <w:r>
        <w:rPr>
          <w:rFonts w:hint="eastAsia"/>
          <w:color w:val="000000"/>
          <w:sz w:val="28"/>
          <w:szCs w:val="28"/>
        </w:rPr>
        <w:t>Android123</w:t>
      </w:r>
      <w:r>
        <w:rPr>
          <w:rFonts w:hint="eastAsia"/>
          <w:color w:val="000000"/>
          <w:sz w:val="28"/>
          <w:szCs w:val="28"/>
        </w:rPr>
        <w:t>在早期的文章中已经说明他们的用法，这里不再赘述，有</w:t>
      </w:r>
      <w:r>
        <w:rPr>
          <w:rFonts w:hint="eastAsia"/>
          <w:color w:val="000000"/>
          <w:sz w:val="28"/>
          <w:szCs w:val="28"/>
        </w:rPr>
        <w:lastRenderedPageBreak/>
        <w:t>关原理大家可以看源码实现如下</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publicabstractclassIntentServiceextendsService{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privatevolatileLoopermServiceLooper;</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privatevolatileServiceHandlermServiceHandler;//</w:t>
      </w:r>
      <w:r>
        <w:rPr>
          <w:rFonts w:hint="eastAsia"/>
          <w:color w:val="000000"/>
          <w:sz w:val="28"/>
          <w:szCs w:val="28"/>
        </w:rPr>
        <w:t>一个</w:t>
      </w:r>
      <w:r>
        <w:rPr>
          <w:rFonts w:hint="eastAsia"/>
          <w:color w:val="000000"/>
          <w:sz w:val="28"/>
          <w:szCs w:val="28"/>
        </w:rPr>
        <w:t>Handler</w:t>
      </w:r>
      <w:r>
        <w:rPr>
          <w:rFonts w:hint="eastAsia"/>
          <w:color w:val="000000"/>
          <w:sz w:val="28"/>
          <w:szCs w:val="28"/>
        </w:rPr>
        <w:t>封装了</w:t>
      </w:r>
      <w:r>
        <w:rPr>
          <w:rFonts w:hint="eastAsia"/>
          <w:color w:val="000000"/>
          <w:sz w:val="28"/>
          <w:szCs w:val="28"/>
        </w:rPr>
        <w:t>Looper</w:t>
      </w:r>
      <w:r>
        <w:rPr>
          <w:rFonts w:hint="eastAsia"/>
          <w:color w:val="000000"/>
          <w:sz w:val="28"/>
          <w:szCs w:val="28"/>
        </w:rPr>
        <w:t>对象</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privateStringmName;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privatebooleanmRedelivery;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privatefinalclassServiceHandlerextendsHandler{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publicServiceHandler(Looperlooper){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super(looper);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publicvoidhandleMessage(Messagemsg){</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onHandleIntent((Intent)msg.obj);</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stopSelf(msg.arg1);</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publicIntentService(Stringname){//</w:t>
      </w:r>
      <w:r>
        <w:rPr>
          <w:rFonts w:hint="eastAsia"/>
          <w:color w:val="000000"/>
          <w:sz w:val="28"/>
          <w:szCs w:val="28"/>
        </w:rPr>
        <w:t>构造方法，需要提供一个</w:t>
      </w:r>
      <w:r>
        <w:rPr>
          <w:rFonts w:hint="eastAsia"/>
          <w:color w:val="000000"/>
          <w:sz w:val="28"/>
          <w:szCs w:val="28"/>
        </w:rPr>
        <w:t>name</w:t>
      </w:r>
      <w:r>
        <w:rPr>
          <w:rFonts w:hint="eastAsia"/>
          <w:color w:val="000000"/>
          <w:sz w:val="28"/>
          <w:szCs w:val="28"/>
        </w:rPr>
        <w:t>作为标识</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mName=name;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lastRenderedPageBreak/>
        <w:t>对于下面的</w:t>
      </w:r>
      <w:r>
        <w:rPr>
          <w:rFonts w:hint="eastAsia"/>
          <w:color w:val="000000"/>
          <w:sz w:val="28"/>
          <w:szCs w:val="28"/>
        </w:rPr>
        <w:t>setIntentRedelivery</w:t>
      </w:r>
      <w:r>
        <w:rPr>
          <w:rFonts w:hint="eastAsia"/>
          <w:color w:val="000000"/>
          <w:sz w:val="28"/>
          <w:szCs w:val="28"/>
        </w:rPr>
        <w:t>的参数，如果为真时</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onStartCommand(Intent,int,int)}willreturn</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Service#START_REDELIVER_INTENT},soifthisprocessdiesbefore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onHandleIntent(Intent)}returns,theprocesswillberestarted</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如果为假时</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onStartCommand(Intent,int,int)}willreturn</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Service#START_NOT_STICKY},andiftheprocessdies</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publicvoidsetIntentRedelivery(booleanenabled){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mRedelivery=enabled;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publicvoidonCreate(){//</w:t>
      </w:r>
      <w:r>
        <w:rPr>
          <w:rFonts w:hint="eastAsia"/>
          <w:color w:val="000000"/>
          <w:sz w:val="28"/>
          <w:szCs w:val="28"/>
        </w:rPr>
        <w:t>这里重写父类</w:t>
      </w:r>
      <w:r>
        <w:rPr>
          <w:rFonts w:hint="eastAsia"/>
          <w:color w:val="000000"/>
          <w:sz w:val="28"/>
          <w:szCs w:val="28"/>
        </w:rPr>
        <w:t>Service</w:t>
      </w:r>
      <w:r>
        <w:rPr>
          <w:rFonts w:hint="eastAsia"/>
          <w:color w:val="000000"/>
          <w:sz w:val="28"/>
          <w:szCs w:val="28"/>
        </w:rPr>
        <w:t>的创建，主要是构造一个线程</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super.onCreate();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HandlerThreadthread=newHandlerThread("IntentService["+mName+"]");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thread.start();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mServiceLooper=thread.getLooper();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mServiceHandler=newServiceHandler(mServiceLooper);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publicvoidonStart(Intentintent,intstartId){//Android2.0</w:t>
      </w:r>
      <w:r>
        <w:rPr>
          <w:rFonts w:hint="eastAsia"/>
          <w:color w:val="000000"/>
          <w:sz w:val="28"/>
          <w:szCs w:val="28"/>
        </w:rPr>
        <w:t>以前的</w:t>
      </w:r>
      <w:r>
        <w:rPr>
          <w:rFonts w:hint="eastAsia"/>
          <w:color w:val="000000"/>
          <w:sz w:val="28"/>
          <w:szCs w:val="28"/>
        </w:rPr>
        <w:t>Service</w:t>
      </w:r>
      <w:r>
        <w:rPr>
          <w:rFonts w:hint="eastAsia"/>
          <w:color w:val="000000"/>
          <w:sz w:val="28"/>
          <w:szCs w:val="28"/>
        </w:rPr>
        <w:lastRenderedPageBreak/>
        <w:t>启动参数控制</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Messagemsg=mServiceHandler.obtainMessage();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msg.arg1=startId;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msg.obj=intent;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mServiceHandler.sendMessage(msg);</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publicintonStartCommand(Intentintent,intflags,intstartId){//Android2.0</w:t>
      </w:r>
      <w:r>
        <w:rPr>
          <w:rFonts w:hint="eastAsia"/>
          <w:color w:val="000000"/>
          <w:sz w:val="28"/>
          <w:szCs w:val="28"/>
        </w:rPr>
        <w:t>以后的服务启动参数</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onStart(intent,startId);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returnmRedelivery?START_REDELIVER_INTENT:START_NOT_STICKY;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publicvoidonDestroy(){//</w:t>
      </w:r>
      <w:r>
        <w:rPr>
          <w:rFonts w:hint="eastAsia"/>
          <w:color w:val="000000"/>
          <w:sz w:val="28"/>
          <w:szCs w:val="28"/>
        </w:rPr>
        <w:t>服务摧毁的时候</w:t>
      </w:r>
      <w:r>
        <w:rPr>
          <w:rFonts w:hint="eastAsia"/>
          <w:color w:val="000000"/>
          <w:sz w:val="28"/>
          <w:szCs w:val="28"/>
        </w:rPr>
        <w:t>Looper</w:t>
      </w:r>
      <w:r>
        <w:rPr>
          <w:rFonts w:hint="eastAsia"/>
          <w:color w:val="000000"/>
          <w:sz w:val="28"/>
          <w:szCs w:val="28"/>
        </w:rPr>
        <w:t>一定要释放掉，这点很重要。</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mServiceLooper.quit();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publicIBinderonBind(Intentintent){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returnnull;</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protectedabstractvoidonHandleIntent(Intentintent);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lastRenderedPageBreak/>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从上面的代码相信大家可以看出</w:t>
      </w:r>
      <w:r>
        <w:rPr>
          <w:rFonts w:hint="eastAsia"/>
          <w:color w:val="000000"/>
          <w:sz w:val="28"/>
          <w:szCs w:val="28"/>
        </w:rPr>
        <w:t>IntentService</w:t>
      </w:r>
      <w:r>
        <w:rPr>
          <w:rFonts w:hint="eastAsia"/>
          <w:color w:val="000000"/>
          <w:sz w:val="28"/>
          <w:szCs w:val="28"/>
        </w:rPr>
        <w:t>和</w:t>
      </w:r>
      <w:r>
        <w:rPr>
          <w:rFonts w:hint="eastAsia"/>
          <w:color w:val="000000"/>
          <w:sz w:val="28"/>
          <w:szCs w:val="28"/>
        </w:rPr>
        <w:t>Service</w:t>
      </w:r>
      <w:r>
        <w:rPr>
          <w:rFonts w:hint="eastAsia"/>
          <w:color w:val="000000"/>
          <w:sz w:val="28"/>
          <w:szCs w:val="28"/>
        </w:rPr>
        <w:t>的不同了，通过</w:t>
      </w:r>
      <w:r>
        <w:rPr>
          <w:rFonts w:hint="eastAsia"/>
          <w:color w:val="000000"/>
          <w:sz w:val="28"/>
          <w:szCs w:val="28"/>
        </w:rPr>
        <w:t>Looper</w:t>
      </w:r>
      <w:r>
        <w:rPr>
          <w:rFonts w:hint="eastAsia"/>
          <w:color w:val="000000"/>
          <w:sz w:val="28"/>
          <w:szCs w:val="28"/>
        </w:rPr>
        <w:t>和</w:t>
      </w:r>
      <w:r>
        <w:rPr>
          <w:rFonts w:hint="eastAsia"/>
          <w:color w:val="000000"/>
          <w:sz w:val="28"/>
          <w:szCs w:val="28"/>
        </w:rPr>
        <w:t>Thread</w:t>
      </w:r>
      <w:r>
        <w:rPr>
          <w:rFonts w:hint="eastAsia"/>
          <w:color w:val="000000"/>
          <w:sz w:val="28"/>
          <w:szCs w:val="28"/>
        </w:rPr>
        <w:t>来解决标准</w:t>
      </w:r>
      <w:r>
        <w:rPr>
          <w:rFonts w:hint="eastAsia"/>
          <w:color w:val="000000"/>
          <w:sz w:val="28"/>
          <w:szCs w:val="28"/>
        </w:rPr>
        <w:t>Service</w:t>
      </w:r>
      <w:r>
        <w:rPr>
          <w:rFonts w:hint="eastAsia"/>
          <w:color w:val="000000"/>
          <w:sz w:val="28"/>
          <w:szCs w:val="28"/>
        </w:rPr>
        <w:t>中处理逻辑的阻塞问题，毕竟</w:t>
      </w:r>
      <w:r>
        <w:rPr>
          <w:rFonts w:hint="eastAsia"/>
          <w:color w:val="000000"/>
          <w:sz w:val="28"/>
          <w:szCs w:val="28"/>
        </w:rPr>
        <w:t>Android</w:t>
      </w:r>
      <w:r>
        <w:rPr>
          <w:rFonts w:hint="eastAsia"/>
          <w:color w:val="000000"/>
          <w:sz w:val="28"/>
          <w:szCs w:val="28"/>
        </w:rPr>
        <w:t>的</w:t>
      </w:r>
      <w:r>
        <w:rPr>
          <w:rFonts w:hint="eastAsia"/>
          <w:color w:val="000000"/>
          <w:sz w:val="28"/>
          <w:szCs w:val="28"/>
        </w:rPr>
        <w:t>Service</w:t>
      </w:r>
      <w:r>
        <w:rPr>
          <w:rFonts w:hint="eastAsia"/>
          <w:color w:val="000000"/>
          <w:sz w:val="28"/>
          <w:szCs w:val="28"/>
        </w:rPr>
        <w:t>也是会阻塞的。</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关于使用</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IntentService</w:t>
      </w:r>
      <w:r>
        <w:rPr>
          <w:rFonts w:hint="eastAsia"/>
          <w:color w:val="000000"/>
          <w:sz w:val="28"/>
          <w:szCs w:val="28"/>
        </w:rPr>
        <w:t>是</w:t>
      </w:r>
      <w:r>
        <w:rPr>
          <w:rFonts w:hint="eastAsia"/>
          <w:color w:val="000000"/>
          <w:sz w:val="28"/>
          <w:szCs w:val="28"/>
        </w:rPr>
        <w:t>Service</w:t>
      </w:r>
      <w:r>
        <w:rPr>
          <w:rFonts w:hint="eastAsia"/>
          <w:color w:val="000000"/>
          <w:sz w:val="28"/>
          <w:szCs w:val="28"/>
        </w:rPr>
        <w:t>类的子类，用来处理异步请求。客户端可以通过</w:t>
      </w:r>
      <w:r>
        <w:rPr>
          <w:rFonts w:hint="eastAsia"/>
          <w:color w:val="000000"/>
          <w:sz w:val="28"/>
          <w:szCs w:val="28"/>
        </w:rPr>
        <w:t>startService(Intent)</w:t>
      </w:r>
      <w:r>
        <w:rPr>
          <w:rFonts w:hint="eastAsia"/>
          <w:color w:val="000000"/>
          <w:sz w:val="28"/>
          <w:szCs w:val="28"/>
        </w:rPr>
        <w:t>方法传递请求给</w:t>
      </w:r>
      <w:r>
        <w:rPr>
          <w:rFonts w:hint="eastAsia"/>
          <w:color w:val="000000"/>
          <w:sz w:val="28"/>
          <w:szCs w:val="28"/>
        </w:rPr>
        <w:t>IntentService</w:t>
      </w:r>
      <w:r>
        <w:rPr>
          <w:rFonts w:hint="eastAsia"/>
          <w:color w:val="000000"/>
          <w:sz w:val="28"/>
          <w:szCs w:val="28"/>
        </w:rPr>
        <w:t>，</w:t>
      </w:r>
      <w:r>
        <w:rPr>
          <w:rFonts w:hint="eastAsia"/>
          <w:color w:val="000000"/>
          <w:sz w:val="28"/>
          <w:szCs w:val="28"/>
        </w:rPr>
        <w:t>IntentService</w:t>
      </w:r>
      <w:r>
        <w:rPr>
          <w:rFonts w:hint="eastAsia"/>
          <w:color w:val="000000"/>
          <w:sz w:val="28"/>
          <w:szCs w:val="28"/>
        </w:rPr>
        <w:t>通过</w:t>
      </w:r>
      <w:r>
        <w:rPr>
          <w:rFonts w:hint="eastAsia"/>
          <w:color w:val="000000"/>
          <w:sz w:val="28"/>
          <w:szCs w:val="28"/>
        </w:rPr>
        <w:t>workerthread</w:t>
      </w:r>
      <w:r>
        <w:rPr>
          <w:rFonts w:hint="eastAsia"/>
          <w:color w:val="000000"/>
          <w:sz w:val="28"/>
          <w:szCs w:val="28"/>
        </w:rPr>
        <w:t>处理每个</w:t>
      </w:r>
      <w:r>
        <w:rPr>
          <w:rFonts w:hint="eastAsia"/>
          <w:color w:val="000000"/>
          <w:sz w:val="28"/>
          <w:szCs w:val="28"/>
        </w:rPr>
        <w:t>Intent</w:t>
      </w:r>
      <w:r>
        <w:rPr>
          <w:rFonts w:hint="eastAsia"/>
          <w:color w:val="000000"/>
          <w:sz w:val="28"/>
          <w:szCs w:val="28"/>
        </w:rPr>
        <w:t>对象，执行完所有的工作之后自动停止</w:t>
      </w:r>
      <w:r>
        <w:rPr>
          <w:rFonts w:hint="eastAsia"/>
          <w:color w:val="000000"/>
          <w:sz w:val="28"/>
          <w:szCs w:val="28"/>
        </w:rPr>
        <w:t>Service</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说明：</w:t>
      </w:r>
      <w:r>
        <w:rPr>
          <w:rFonts w:hint="eastAsia"/>
          <w:color w:val="000000"/>
          <w:sz w:val="28"/>
          <w:szCs w:val="28"/>
        </w:rPr>
        <w:t>workerthread</w:t>
      </w:r>
      <w:r>
        <w:rPr>
          <w:rFonts w:hint="eastAsia"/>
          <w:color w:val="000000"/>
          <w:sz w:val="28"/>
          <w:szCs w:val="28"/>
        </w:rPr>
        <w:t>处理所有通过传递过来的请求，创建一个</w:t>
      </w:r>
      <w:r>
        <w:rPr>
          <w:rFonts w:hint="eastAsia"/>
          <w:color w:val="000000"/>
          <w:sz w:val="28"/>
          <w:szCs w:val="28"/>
        </w:rPr>
        <w:t>workerqueue</w:t>
      </w:r>
      <w:r>
        <w:rPr>
          <w:rFonts w:hint="eastAsia"/>
          <w:color w:val="000000"/>
          <w:sz w:val="28"/>
          <w:szCs w:val="28"/>
        </w:rPr>
        <w:t>，一次只传递一个</w:t>
      </w:r>
      <w:r>
        <w:rPr>
          <w:rFonts w:hint="eastAsia"/>
          <w:color w:val="000000"/>
          <w:sz w:val="28"/>
          <w:szCs w:val="28"/>
        </w:rPr>
        <w:t>intent</w:t>
      </w:r>
      <w:r>
        <w:rPr>
          <w:rFonts w:hint="eastAsia"/>
          <w:color w:val="000000"/>
          <w:sz w:val="28"/>
          <w:szCs w:val="28"/>
        </w:rPr>
        <w:t>到</w:t>
      </w:r>
      <w:r>
        <w:rPr>
          <w:rFonts w:hint="eastAsia"/>
          <w:color w:val="000000"/>
          <w:sz w:val="28"/>
          <w:szCs w:val="28"/>
        </w:rPr>
        <w:t>onHandleIntent</w:t>
      </w:r>
      <w:r>
        <w:rPr>
          <w:rFonts w:hint="eastAsia"/>
          <w:color w:val="000000"/>
          <w:sz w:val="28"/>
          <w:szCs w:val="28"/>
        </w:rPr>
        <w:t>中，从而不必担心多线程带来的问题。处理完毕之后自动调用</w:t>
      </w:r>
      <w:r>
        <w:rPr>
          <w:rFonts w:hint="eastAsia"/>
          <w:color w:val="000000"/>
          <w:sz w:val="28"/>
          <w:szCs w:val="28"/>
        </w:rPr>
        <w:t>stopSelf()</w:t>
      </w:r>
      <w:r>
        <w:rPr>
          <w:rFonts w:hint="eastAsia"/>
          <w:color w:val="000000"/>
          <w:sz w:val="28"/>
          <w:szCs w:val="28"/>
        </w:rPr>
        <w:t>方法；默认实现了</w:t>
      </w:r>
      <w:r>
        <w:rPr>
          <w:rFonts w:hint="eastAsia"/>
          <w:color w:val="000000"/>
          <w:sz w:val="28"/>
          <w:szCs w:val="28"/>
        </w:rPr>
        <w:t>Onbind</w:t>
      </w:r>
      <w:r>
        <w:rPr>
          <w:rFonts w:hint="eastAsia"/>
          <w:color w:val="000000"/>
          <w:sz w:val="28"/>
          <w:szCs w:val="28"/>
        </w:rPr>
        <w:t>（）方法，返回值为</w:t>
      </w:r>
      <w:r>
        <w:rPr>
          <w:rFonts w:hint="eastAsia"/>
          <w:color w:val="000000"/>
          <w:sz w:val="28"/>
          <w:szCs w:val="28"/>
        </w:rPr>
        <w:t>null</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模式实现了哦你</w:t>
      </w:r>
      <w:r>
        <w:rPr>
          <w:rFonts w:hint="eastAsia"/>
          <w:color w:val="000000"/>
          <w:sz w:val="28"/>
          <w:szCs w:val="28"/>
        </w:rPr>
        <w:t>StartCommand()</w:t>
      </w:r>
      <w:r>
        <w:rPr>
          <w:rFonts w:hint="eastAsia"/>
          <w:color w:val="000000"/>
          <w:sz w:val="28"/>
          <w:szCs w:val="28"/>
        </w:rPr>
        <w:t>方法，这个方法会放到</w:t>
      </w:r>
      <w:r>
        <w:rPr>
          <w:rFonts w:hint="eastAsia"/>
          <w:color w:val="000000"/>
          <w:sz w:val="28"/>
          <w:szCs w:val="28"/>
        </w:rPr>
        <w:t>workerqueue</w:t>
      </w:r>
      <w:r>
        <w:rPr>
          <w:rFonts w:hint="eastAsia"/>
          <w:color w:val="000000"/>
          <w:sz w:val="28"/>
          <w:szCs w:val="28"/>
        </w:rPr>
        <w:t>中，然后在</w:t>
      </w:r>
      <w:r>
        <w:rPr>
          <w:rFonts w:hint="eastAsia"/>
          <w:color w:val="000000"/>
          <w:sz w:val="28"/>
          <w:szCs w:val="28"/>
        </w:rPr>
        <w:t>onHandleIntent()</w:t>
      </w:r>
      <w:r>
        <w:rPr>
          <w:rFonts w:hint="eastAsia"/>
          <w:color w:val="000000"/>
          <w:sz w:val="28"/>
          <w:szCs w:val="28"/>
        </w:rPr>
        <w:t>中执行</w:t>
      </w:r>
      <w:r>
        <w:rPr>
          <w:rFonts w:hint="eastAsia"/>
          <w:color w:val="000000"/>
          <w:sz w:val="28"/>
          <w:szCs w:val="28"/>
        </w:rPr>
        <w:t>0</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使用</w:t>
      </w:r>
      <w:r>
        <w:rPr>
          <w:rFonts w:hint="eastAsia"/>
          <w:color w:val="000000"/>
          <w:sz w:val="28"/>
          <w:szCs w:val="28"/>
        </w:rPr>
        <w:t>IntentService</w:t>
      </w:r>
      <w:r>
        <w:rPr>
          <w:rFonts w:hint="eastAsia"/>
          <w:color w:val="000000"/>
          <w:sz w:val="28"/>
          <w:szCs w:val="28"/>
        </w:rPr>
        <w:t>需要两个步骤：</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1</w:t>
      </w:r>
      <w:r>
        <w:rPr>
          <w:rFonts w:hint="eastAsia"/>
          <w:color w:val="000000"/>
          <w:sz w:val="28"/>
          <w:szCs w:val="28"/>
        </w:rPr>
        <w:t>、写构造函数</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2</w:t>
      </w:r>
      <w:r>
        <w:rPr>
          <w:rFonts w:hint="eastAsia"/>
          <w:color w:val="000000"/>
          <w:sz w:val="28"/>
          <w:szCs w:val="28"/>
        </w:rPr>
        <w:t>、复写</w:t>
      </w:r>
      <w:r>
        <w:rPr>
          <w:rFonts w:hint="eastAsia"/>
          <w:color w:val="000000"/>
          <w:sz w:val="28"/>
          <w:szCs w:val="28"/>
        </w:rPr>
        <w:t>onHandleIntent()</w:t>
      </w:r>
      <w:r>
        <w:rPr>
          <w:rFonts w:hint="eastAsia"/>
          <w:color w:val="000000"/>
          <w:sz w:val="28"/>
          <w:szCs w:val="28"/>
        </w:rPr>
        <w:t>方法</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好处：处理异步请求的时候可以减少写代码的工作量，比较轻松地实现项目的需求</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用</w:t>
      </w:r>
      <w:r>
        <w:rPr>
          <w:rFonts w:hint="eastAsia"/>
          <w:color w:val="000000"/>
          <w:sz w:val="28"/>
          <w:szCs w:val="28"/>
        </w:rPr>
        <w:t>Service</w:t>
      </w:r>
      <w:r>
        <w:rPr>
          <w:rFonts w:hint="eastAsia"/>
          <w:color w:val="000000"/>
          <w:sz w:val="28"/>
          <w:szCs w:val="28"/>
        </w:rPr>
        <w:t>来处理后台耗时操作，却很少注意到还有个</w:t>
      </w:r>
      <w:r>
        <w:rPr>
          <w:rFonts w:hint="eastAsia"/>
          <w:color w:val="000000"/>
          <w:sz w:val="28"/>
          <w:szCs w:val="28"/>
        </w:rPr>
        <w:t>IntentService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首先</w:t>
      </w:r>
      <w:r>
        <w:rPr>
          <w:rFonts w:hint="eastAsia"/>
          <w:color w:val="000000"/>
          <w:sz w:val="28"/>
          <w:szCs w:val="28"/>
        </w:rPr>
        <w:t>IntentService</w:t>
      </w:r>
      <w:r>
        <w:rPr>
          <w:rFonts w:hint="eastAsia"/>
          <w:color w:val="000000"/>
          <w:sz w:val="28"/>
          <w:szCs w:val="28"/>
        </w:rPr>
        <w:t>是继承自</w:t>
      </w:r>
      <w:r>
        <w:rPr>
          <w:rFonts w:hint="eastAsia"/>
          <w:color w:val="000000"/>
          <w:sz w:val="28"/>
          <w:szCs w:val="28"/>
        </w:rPr>
        <w:t>Service</w:t>
      </w:r>
      <w:r>
        <w:rPr>
          <w:rFonts w:hint="eastAsia"/>
          <w:color w:val="000000"/>
          <w:sz w:val="28"/>
          <w:szCs w:val="28"/>
        </w:rPr>
        <w:t>的，那我们先看看</w:t>
      </w:r>
      <w:r>
        <w:rPr>
          <w:rFonts w:hint="eastAsia"/>
          <w:color w:val="000000"/>
          <w:sz w:val="28"/>
          <w:szCs w:val="28"/>
        </w:rPr>
        <w:t>Service</w:t>
      </w:r>
      <w:r>
        <w:rPr>
          <w:rFonts w:hint="eastAsia"/>
          <w:color w:val="000000"/>
          <w:sz w:val="28"/>
          <w:szCs w:val="28"/>
        </w:rPr>
        <w:t>的官</w:t>
      </w:r>
      <w:r>
        <w:rPr>
          <w:rFonts w:hint="eastAsia"/>
          <w:color w:val="000000"/>
          <w:sz w:val="28"/>
          <w:szCs w:val="28"/>
        </w:rPr>
        <w:lastRenderedPageBreak/>
        <w:t>方介绍，这里列出两点比较重要的地方：</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1.AServiceisnotaseparateprocess.TheServiceobjectitselfdoesnotimplyitisrunninginitsownprocess;unlessotherwisespecified,itrunsinthesameprocessastheapplicationitispartof.</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2.AServiceisnotathread.Itisnotameansitselftodoworkoffofthemainthread(toavoidApplicationNotRespondingerrors).</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稍微翻一下</w:t>
      </w:r>
      <w:r>
        <w:rPr>
          <w:rFonts w:hint="eastAsia"/>
          <w:color w:val="000000"/>
          <w:sz w:val="28"/>
          <w:szCs w:val="28"/>
        </w:rPr>
        <w:t>(</w:t>
      </w:r>
      <w:r>
        <w:rPr>
          <w:rFonts w:hint="eastAsia"/>
          <w:color w:val="000000"/>
          <w:sz w:val="28"/>
          <w:szCs w:val="28"/>
        </w:rPr>
        <w:t>英文水平一般</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1.Service</w:t>
      </w:r>
      <w:r>
        <w:rPr>
          <w:rFonts w:hint="eastAsia"/>
          <w:color w:val="000000"/>
          <w:sz w:val="28"/>
          <w:szCs w:val="28"/>
        </w:rPr>
        <w:t>不是一个单独的进程，它和应用程序在同一个进程中。</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2.Service</w:t>
      </w:r>
      <w:r>
        <w:rPr>
          <w:rFonts w:hint="eastAsia"/>
          <w:color w:val="000000"/>
          <w:sz w:val="28"/>
          <w:szCs w:val="28"/>
        </w:rPr>
        <w:t>不是一个线程，所以我们应该避免在</w:t>
      </w:r>
      <w:r>
        <w:rPr>
          <w:rFonts w:hint="eastAsia"/>
          <w:color w:val="000000"/>
          <w:sz w:val="28"/>
          <w:szCs w:val="28"/>
        </w:rPr>
        <w:t>Service</w:t>
      </w:r>
      <w:r>
        <w:rPr>
          <w:rFonts w:hint="eastAsia"/>
          <w:color w:val="000000"/>
          <w:sz w:val="28"/>
          <w:szCs w:val="28"/>
        </w:rPr>
        <w:t>里面进行耗时的操作</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关于第二点我想说下，不知道很多网上的文章都把耗时的操作直接放在</w:t>
      </w:r>
      <w:r>
        <w:rPr>
          <w:rFonts w:hint="eastAsia"/>
          <w:color w:val="000000"/>
          <w:sz w:val="28"/>
          <w:szCs w:val="28"/>
        </w:rPr>
        <w:t>Service</w:t>
      </w:r>
      <w:r>
        <w:rPr>
          <w:rFonts w:hint="eastAsia"/>
          <w:color w:val="000000"/>
          <w:sz w:val="28"/>
          <w:szCs w:val="28"/>
        </w:rPr>
        <w:t>的</w:t>
      </w:r>
      <w:r>
        <w:rPr>
          <w:rFonts w:hint="eastAsia"/>
          <w:color w:val="000000"/>
          <w:sz w:val="28"/>
          <w:szCs w:val="28"/>
        </w:rPr>
        <w:t>onStart</w:t>
      </w:r>
      <w:r>
        <w:rPr>
          <w:rFonts w:hint="eastAsia"/>
          <w:color w:val="000000"/>
          <w:sz w:val="28"/>
          <w:szCs w:val="28"/>
        </w:rPr>
        <w:t>方法中，而且没有强调这样会出现</w:t>
      </w:r>
      <w:r>
        <w:rPr>
          <w:rFonts w:hint="eastAsia"/>
          <w:color w:val="000000"/>
          <w:sz w:val="28"/>
          <w:szCs w:val="28"/>
        </w:rPr>
        <w:t>ApplicationNotResponding</w:t>
      </w:r>
      <w:r>
        <w:rPr>
          <w:rFonts w:hint="eastAsia"/>
          <w:color w:val="000000"/>
          <w:sz w:val="28"/>
          <w:szCs w:val="28"/>
        </w:rPr>
        <w:t>！希望我的文章能帮大家认清这个误区</w:t>
      </w:r>
      <w:r>
        <w:rPr>
          <w:rFonts w:hint="eastAsia"/>
          <w:color w:val="000000"/>
          <w:sz w:val="28"/>
          <w:szCs w:val="28"/>
        </w:rPr>
        <w:t>(Service</w:t>
      </w:r>
      <w:r>
        <w:rPr>
          <w:rFonts w:hint="eastAsia"/>
          <w:color w:val="000000"/>
          <w:sz w:val="28"/>
          <w:szCs w:val="28"/>
        </w:rPr>
        <w:t>不是一个线程，不能直接处理耗时的操作</w:t>
      </w:r>
      <w:r>
        <w:rPr>
          <w:rFonts w:hint="eastAsia"/>
          <w:color w:val="000000"/>
          <w:sz w:val="28"/>
          <w:szCs w:val="28"/>
        </w:rPr>
        <w:t>)</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有人肯定会问，那么为什么我不直接用</w:t>
      </w:r>
      <w:r>
        <w:rPr>
          <w:rFonts w:hint="eastAsia"/>
          <w:color w:val="000000"/>
          <w:sz w:val="28"/>
          <w:szCs w:val="28"/>
        </w:rPr>
        <w:t>Thread</w:t>
      </w:r>
      <w:r>
        <w:rPr>
          <w:rFonts w:hint="eastAsia"/>
          <w:color w:val="000000"/>
          <w:sz w:val="28"/>
          <w:szCs w:val="28"/>
        </w:rPr>
        <w:t>而要用</w:t>
      </w:r>
      <w:r>
        <w:rPr>
          <w:rFonts w:hint="eastAsia"/>
          <w:color w:val="000000"/>
          <w:sz w:val="28"/>
          <w:szCs w:val="28"/>
        </w:rPr>
        <w:t>Service</w:t>
      </w:r>
      <w:r>
        <w:rPr>
          <w:rFonts w:hint="eastAsia"/>
          <w:color w:val="000000"/>
          <w:sz w:val="28"/>
          <w:szCs w:val="28"/>
        </w:rPr>
        <w:t>呢？关于这个，大家可以网上搜搜，这里不过多解释。有一点需要强调，如果有耗时操作在</w:t>
      </w:r>
      <w:r>
        <w:rPr>
          <w:rFonts w:hint="eastAsia"/>
          <w:color w:val="000000"/>
          <w:sz w:val="28"/>
          <w:szCs w:val="28"/>
        </w:rPr>
        <w:t>Service</w:t>
      </w:r>
      <w:r>
        <w:rPr>
          <w:rFonts w:hint="eastAsia"/>
          <w:color w:val="000000"/>
          <w:sz w:val="28"/>
          <w:szCs w:val="28"/>
        </w:rPr>
        <w:t>里，就必须开启一个单独的线程来处理！！！这点一定要铭记在心。</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IntentService</w:t>
      </w:r>
      <w:r>
        <w:rPr>
          <w:rFonts w:hint="eastAsia"/>
          <w:color w:val="000000"/>
          <w:sz w:val="28"/>
          <w:szCs w:val="28"/>
        </w:rPr>
        <w:t>相对于</w:t>
      </w:r>
      <w:r>
        <w:rPr>
          <w:rFonts w:hint="eastAsia"/>
          <w:color w:val="000000"/>
          <w:sz w:val="28"/>
          <w:szCs w:val="28"/>
        </w:rPr>
        <w:t>Service</w:t>
      </w:r>
      <w:r>
        <w:rPr>
          <w:rFonts w:hint="eastAsia"/>
          <w:color w:val="000000"/>
          <w:sz w:val="28"/>
          <w:szCs w:val="28"/>
        </w:rPr>
        <w:t>来说，有几个非常有用的优点，首先我们看看官方文档的说明：</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IntentServiceisabaseclassforServicesthathandleasynchronousrequests(expressedasIntents)ondemand.ClientssendrequeststhroughstartService(</w:t>
      </w:r>
      <w:r>
        <w:rPr>
          <w:color w:val="000000"/>
          <w:sz w:val="28"/>
          <w:szCs w:val="28"/>
        </w:rPr>
        <w:lastRenderedPageBreak/>
        <w:t>Intent)calls;theserviceisstartedasneeded,handleseachIntentinturnusingaworkerthread,andstopsitselfwhenitrunsoutofwork.</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his"workqueueprocessor"patterniscommonlyusedtooffloadtasksfromanapplication'smainthread.TheIntentServiceclassexiststosimplifythispatternandtakecareofthemechanics.Touseit,extendIntentServiceandimplementonHandleIntent(Intent).IntentServicewillreceivetheIntents,launchaworkerthread,andstoptheserviceasappropri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Allrequestsarehandledonasingleworkerthread--theymaytakeaslongasnecessary(andwillnotblocktheapplication'smainloop),butonlyonerequestwillbeprocessedatatime.</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稍微翻译理一理，这里主要是说</w:t>
      </w:r>
      <w:r>
        <w:rPr>
          <w:rFonts w:hint="eastAsia"/>
          <w:color w:val="000000"/>
          <w:sz w:val="28"/>
          <w:szCs w:val="28"/>
        </w:rPr>
        <w:t>IntentService</w:t>
      </w:r>
      <w:r>
        <w:rPr>
          <w:rFonts w:hint="eastAsia"/>
          <w:color w:val="000000"/>
          <w:sz w:val="28"/>
          <w:szCs w:val="28"/>
        </w:rPr>
        <w:t>使用队列的方式将请求的</w:t>
      </w:r>
      <w:r>
        <w:rPr>
          <w:rFonts w:hint="eastAsia"/>
          <w:color w:val="000000"/>
          <w:sz w:val="28"/>
          <w:szCs w:val="28"/>
        </w:rPr>
        <w:t>Intent</w:t>
      </w:r>
      <w:r>
        <w:rPr>
          <w:rFonts w:hint="eastAsia"/>
          <w:color w:val="000000"/>
          <w:sz w:val="28"/>
          <w:szCs w:val="28"/>
        </w:rPr>
        <w:t>加入队列，然后开启一个</w:t>
      </w:r>
      <w:r>
        <w:rPr>
          <w:rFonts w:hint="eastAsia"/>
          <w:color w:val="000000"/>
          <w:sz w:val="28"/>
          <w:szCs w:val="28"/>
        </w:rPr>
        <w:t>workerthread(</w:t>
      </w:r>
      <w:r>
        <w:rPr>
          <w:rFonts w:hint="eastAsia"/>
          <w:color w:val="000000"/>
          <w:sz w:val="28"/>
          <w:szCs w:val="28"/>
        </w:rPr>
        <w:t>线程</w:t>
      </w:r>
      <w:r>
        <w:rPr>
          <w:rFonts w:hint="eastAsia"/>
          <w:color w:val="000000"/>
          <w:sz w:val="28"/>
          <w:szCs w:val="28"/>
        </w:rPr>
        <w:t>)</w:t>
      </w:r>
      <w:r>
        <w:rPr>
          <w:rFonts w:hint="eastAsia"/>
          <w:color w:val="000000"/>
          <w:sz w:val="28"/>
          <w:szCs w:val="28"/>
        </w:rPr>
        <w:t>来处理队列中的</w:t>
      </w:r>
      <w:r>
        <w:rPr>
          <w:rFonts w:hint="eastAsia"/>
          <w:color w:val="000000"/>
          <w:sz w:val="28"/>
          <w:szCs w:val="28"/>
        </w:rPr>
        <w:t>Intent</w:t>
      </w:r>
      <w:r>
        <w:rPr>
          <w:rFonts w:hint="eastAsia"/>
          <w:color w:val="000000"/>
          <w:sz w:val="28"/>
          <w:szCs w:val="28"/>
        </w:rPr>
        <w:t>，对于异步的</w:t>
      </w:r>
      <w:r>
        <w:rPr>
          <w:rFonts w:hint="eastAsia"/>
          <w:color w:val="000000"/>
          <w:sz w:val="28"/>
          <w:szCs w:val="28"/>
        </w:rPr>
        <w:t>startService</w:t>
      </w:r>
      <w:r>
        <w:rPr>
          <w:rFonts w:hint="eastAsia"/>
          <w:color w:val="000000"/>
          <w:sz w:val="28"/>
          <w:szCs w:val="28"/>
        </w:rPr>
        <w:t>请求，</w:t>
      </w:r>
      <w:r>
        <w:rPr>
          <w:rFonts w:hint="eastAsia"/>
          <w:color w:val="000000"/>
          <w:sz w:val="28"/>
          <w:szCs w:val="28"/>
        </w:rPr>
        <w:t>IntentService</w:t>
      </w:r>
      <w:r>
        <w:rPr>
          <w:rFonts w:hint="eastAsia"/>
          <w:color w:val="000000"/>
          <w:sz w:val="28"/>
          <w:szCs w:val="28"/>
        </w:rPr>
        <w:t>会处理完成一个之后再处理第二个，每一个请求都会在一个单独的</w:t>
      </w:r>
      <w:r>
        <w:rPr>
          <w:rFonts w:hint="eastAsia"/>
          <w:color w:val="000000"/>
          <w:sz w:val="28"/>
          <w:szCs w:val="28"/>
        </w:rPr>
        <w:t>workerthread</w:t>
      </w:r>
      <w:r>
        <w:rPr>
          <w:rFonts w:hint="eastAsia"/>
          <w:color w:val="000000"/>
          <w:sz w:val="28"/>
          <w:szCs w:val="28"/>
        </w:rPr>
        <w:t>中处理，不会阻塞应用程序的主线程，这里就给我们提供了一个思路，如果有耗时的操作与其在</w:t>
      </w:r>
      <w:r>
        <w:rPr>
          <w:rFonts w:hint="eastAsia"/>
          <w:color w:val="000000"/>
          <w:sz w:val="28"/>
          <w:szCs w:val="28"/>
        </w:rPr>
        <w:t>Service</w:t>
      </w:r>
      <w:r>
        <w:rPr>
          <w:rFonts w:hint="eastAsia"/>
          <w:color w:val="000000"/>
          <w:sz w:val="28"/>
          <w:szCs w:val="28"/>
        </w:rPr>
        <w:t>里面开启新线程还不如使用</w:t>
      </w:r>
      <w:r>
        <w:rPr>
          <w:rFonts w:hint="eastAsia"/>
          <w:color w:val="000000"/>
          <w:sz w:val="28"/>
          <w:szCs w:val="28"/>
        </w:rPr>
        <w:t>IntentService</w:t>
      </w:r>
      <w:r>
        <w:rPr>
          <w:rFonts w:hint="eastAsia"/>
          <w:color w:val="000000"/>
          <w:sz w:val="28"/>
          <w:szCs w:val="28"/>
        </w:rPr>
        <w:t>来处理耗时操作。下面给一个小例子：</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1Service</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packagecom.zhf.service;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importAndroid.app.Service;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importAndroid.content.Intent;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importAndroid.os.IBinder;</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lastRenderedPageBreak/>
        <w:t>publicclassMyServiceextendsService{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publicvoidonCreate(){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super.onCreate();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publicvoidonStart(Intentintent,intstartId){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super.onStart(intent,startId);</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w:t>
      </w:r>
      <w:r>
        <w:rPr>
          <w:rFonts w:hint="eastAsia"/>
          <w:color w:val="000000"/>
          <w:sz w:val="28"/>
          <w:szCs w:val="28"/>
        </w:rPr>
        <w:t>经测试，</w:t>
      </w:r>
      <w:r>
        <w:rPr>
          <w:rFonts w:hint="eastAsia"/>
          <w:color w:val="000000"/>
          <w:sz w:val="28"/>
          <w:szCs w:val="28"/>
        </w:rPr>
        <w:t>Service</w:t>
      </w:r>
      <w:r>
        <w:rPr>
          <w:rFonts w:hint="eastAsia"/>
          <w:color w:val="000000"/>
          <w:sz w:val="28"/>
          <w:szCs w:val="28"/>
        </w:rPr>
        <w:t>里面是不能进行耗时的操作的，必须要手动开启一个工作线程来处理耗时操作</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System.out.println("onStart");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try{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Thread.sleep(20000);</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}catch(InterruptedExceptione){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e.printStackTrace();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System.out.println("</w:t>
      </w:r>
      <w:r>
        <w:rPr>
          <w:rFonts w:hint="eastAsia"/>
          <w:color w:val="000000"/>
          <w:sz w:val="28"/>
          <w:szCs w:val="28"/>
        </w:rPr>
        <w:t>睡眠结束</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publicIBinderonBind(Intentintent){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returnnull;</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lastRenderedPageBreak/>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2.IntentService</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packagecom.zhf.service;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importAndroid.app.IntentService;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importAndroid.content.Intent;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publicclassMyIntentServiceextendsIntentService{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publicMyIntentService(){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super("yyyyyyyyyyy");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protectedvoidonHandleIntent(Intentintent){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w:t>
      </w:r>
      <w:r>
        <w:rPr>
          <w:rFonts w:hint="eastAsia"/>
          <w:color w:val="000000"/>
          <w:sz w:val="28"/>
          <w:szCs w:val="28"/>
        </w:rPr>
        <w:t>经测试，</w:t>
      </w:r>
      <w:r>
        <w:rPr>
          <w:rFonts w:hint="eastAsia"/>
          <w:color w:val="000000"/>
          <w:sz w:val="28"/>
          <w:szCs w:val="28"/>
        </w:rPr>
        <w:t>IntentService</w:t>
      </w:r>
      <w:r>
        <w:rPr>
          <w:rFonts w:hint="eastAsia"/>
          <w:color w:val="000000"/>
          <w:sz w:val="28"/>
          <w:szCs w:val="28"/>
        </w:rPr>
        <w:t>里面是可以进行耗时的操作的</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//IntentService</w:t>
      </w:r>
      <w:r>
        <w:rPr>
          <w:rFonts w:hint="eastAsia"/>
          <w:color w:val="000000"/>
          <w:sz w:val="28"/>
          <w:szCs w:val="28"/>
        </w:rPr>
        <w:t>使用队列的方式将请求的</w:t>
      </w:r>
      <w:r>
        <w:rPr>
          <w:rFonts w:hint="eastAsia"/>
          <w:color w:val="000000"/>
          <w:sz w:val="28"/>
          <w:szCs w:val="28"/>
        </w:rPr>
        <w:t>Intent</w:t>
      </w:r>
      <w:r>
        <w:rPr>
          <w:rFonts w:hint="eastAsia"/>
          <w:color w:val="000000"/>
          <w:sz w:val="28"/>
          <w:szCs w:val="28"/>
        </w:rPr>
        <w:t>加入队列，然后开启一个</w:t>
      </w:r>
      <w:r>
        <w:rPr>
          <w:rFonts w:hint="eastAsia"/>
          <w:color w:val="000000"/>
          <w:sz w:val="28"/>
          <w:szCs w:val="28"/>
        </w:rPr>
        <w:t>workerthread(</w:t>
      </w:r>
      <w:r>
        <w:rPr>
          <w:rFonts w:hint="eastAsia"/>
          <w:color w:val="000000"/>
          <w:sz w:val="28"/>
          <w:szCs w:val="28"/>
        </w:rPr>
        <w:t>线程</w:t>
      </w:r>
      <w:r>
        <w:rPr>
          <w:rFonts w:hint="eastAsia"/>
          <w:color w:val="000000"/>
          <w:sz w:val="28"/>
          <w:szCs w:val="28"/>
        </w:rPr>
        <w:t>)</w:t>
      </w:r>
      <w:r>
        <w:rPr>
          <w:rFonts w:hint="eastAsia"/>
          <w:color w:val="000000"/>
          <w:sz w:val="28"/>
          <w:szCs w:val="28"/>
        </w:rPr>
        <w:t>来处理队列中的</w:t>
      </w:r>
      <w:r>
        <w:rPr>
          <w:rFonts w:hint="eastAsia"/>
          <w:color w:val="000000"/>
          <w:sz w:val="28"/>
          <w:szCs w:val="28"/>
        </w:rPr>
        <w:t>Intent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w:t>
      </w:r>
      <w:r>
        <w:rPr>
          <w:rFonts w:hint="eastAsia"/>
          <w:color w:val="000000"/>
          <w:sz w:val="28"/>
          <w:szCs w:val="28"/>
        </w:rPr>
        <w:t>对于异步的</w:t>
      </w:r>
      <w:r>
        <w:rPr>
          <w:rFonts w:hint="eastAsia"/>
          <w:color w:val="000000"/>
          <w:sz w:val="28"/>
          <w:szCs w:val="28"/>
        </w:rPr>
        <w:t>startService</w:t>
      </w:r>
      <w:r>
        <w:rPr>
          <w:rFonts w:hint="eastAsia"/>
          <w:color w:val="000000"/>
          <w:sz w:val="28"/>
          <w:szCs w:val="28"/>
        </w:rPr>
        <w:t>请求，</w:t>
      </w:r>
      <w:r>
        <w:rPr>
          <w:rFonts w:hint="eastAsia"/>
          <w:color w:val="000000"/>
          <w:sz w:val="28"/>
          <w:szCs w:val="28"/>
        </w:rPr>
        <w:t>IntentService</w:t>
      </w:r>
      <w:r>
        <w:rPr>
          <w:rFonts w:hint="eastAsia"/>
          <w:color w:val="000000"/>
          <w:sz w:val="28"/>
          <w:szCs w:val="28"/>
        </w:rPr>
        <w:t>会处理完成一个之后再处理第二个</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System.out.println("onStart");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try{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Thread.sleep(20000);</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}catch(InterruptedExceptione){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e.printStackTrace();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lastRenderedPageBreak/>
        <w:t>System.out.println("</w:t>
      </w:r>
      <w:r>
        <w:rPr>
          <w:rFonts w:hint="eastAsia"/>
          <w:color w:val="000000"/>
          <w:sz w:val="28"/>
          <w:szCs w:val="28"/>
        </w:rPr>
        <w:t>睡眠结束</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测试主程序：</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packagecom.zhf.service;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importAndroid.app.Activity;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importAndroid.content.Intent;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importAndroid.os.Bundle;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publicclassServiceDemoActivityextendsActivity{</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/**Calledwhentheactivityisfirstcreated.*/</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@Override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publicvoidonCreate(BundlesavedInstanceState){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super.onCreate(savedInstanceState);</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setContentView(R.layout.main);</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startService(newIntent(this,MyService.class));//</w:t>
      </w:r>
      <w:r>
        <w:rPr>
          <w:rFonts w:hint="eastAsia"/>
          <w:color w:val="000000"/>
          <w:sz w:val="28"/>
          <w:szCs w:val="28"/>
        </w:rPr>
        <w:t>主界面阻塞，最终会出现</w:t>
      </w:r>
      <w:r>
        <w:rPr>
          <w:rFonts w:hint="eastAsia"/>
          <w:color w:val="000000"/>
          <w:sz w:val="28"/>
          <w:szCs w:val="28"/>
        </w:rPr>
        <w:t>Applicationnotresponding</w:t>
      </w:r>
    </w:p>
    <w:p w:rsidR="004E257C" w:rsidRDefault="004E257C" w:rsidP="004E257C">
      <w:pPr>
        <w:pStyle w:val="111"/>
        <w:numPr>
          <w:ilvl w:val="0"/>
          <w:numId w:val="41"/>
        </w:numPr>
        <w:ind w:firstLineChars="0" w:firstLine="0"/>
        <w:jc w:val="left"/>
        <w:rPr>
          <w:color w:val="000000"/>
          <w:sz w:val="28"/>
          <w:szCs w:val="28"/>
        </w:rPr>
      </w:pPr>
      <w:r>
        <w:rPr>
          <w:rFonts w:hint="eastAsia"/>
          <w:color w:val="000000"/>
          <w:sz w:val="28"/>
          <w:szCs w:val="28"/>
        </w:rPr>
        <w:t>//</w:t>
      </w:r>
      <w:r>
        <w:rPr>
          <w:rFonts w:hint="eastAsia"/>
          <w:color w:val="000000"/>
          <w:sz w:val="28"/>
          <w:szCs w:val="28"/>
        </w:rPr>
        <w:t>连续两次启动</w:t>
      </w:r>
      <w:r>
        <w:rPr>
          <w:rFonts w:hint="eastAsia"/>
          <w:color w:val="000000"/>
          <w:sz w:val="28"/>
          <w:szCs w:val="28"/>
        </w:rPr>
        <w:t>IntentService</w:t>
      </w:r>
      <w:r>
        <w:rPr>
          <w:rFonts w:hint="eastAsia"/>
          <w:color w:val="000000"/>
          <w:sz w:val="28"/>
          <w:szCs w:val="28"/>
        </w:rPr>
        <w:t>，会发现应用程序不会阻塞，而且最重的是第二次的请求会再第一个请求结束之后运行</w:t>
      </w:r>
      <w:r>
        <w:rPr>
          <w:rFonts w:hint="eastAsia"/>
          <w:color w:val="000000"/>
          <w:sz w:val="28"/>
          <w:szCs w:val="28"/>
        </w:rPr>
        <w:t>(</w:t>
      </w:r>
      <w:r>
        <w:rPr>
          <w:rFonts w:hint="eastAsia"/>
          <w:color w:val="000000"/>
          <w:sz w:val="28"/>
          <w:szCs w:val="28"/>
        </w:rPr>
        <w:t>这个证实了</w:t>
      </w:r>
      <w:r>
        <w:rPr>
          <w:rFonts w:hint="eastAsia"/>
          <w:color w:val="000000"/>
          <w:sz w:val="28"/>
          <w:szCs w:val="28"/>
        </w:rPr>
        <w:t>IntentService</w:t>
      </w:r>
      <w:r>
        <w:rPr>
          <w:rFonts w:hint="eastAsia"/>
          <w:color w:val="000000"/>
          <w:sz w:val="28"/>
          <w:szCs w:val="28"/>
        </w:rPr>
        <w:t>采用单独的线程每次只从队列中拿出一个请求进行处理</w:t>
      </w:r>
      <w:r>
        <w:rPr>
          <w:rFonts w:hint="eastAsia"/>
          <w:color w:val="000000"/>
          <w:sz w:val="28"/>
          <w:szCs w:val="28"/>
        </w:rPr>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startService(newIntent(this,MyIntentService.class));</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startService(newIntent(this,MyIntentService.class));</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lastRenderedPageBreak/>
        <w:t>}</w:t>
      </w:r>
    </w:p>
    <w:p w:rsidR="004E257C" w:rsidRDefault="004E257C" w:rsidP="004E257C">
      <w:pPr>
        <w:pStyle w:val="111"/>
        <w:numPr>
          <w:ilvl w:val="0"/>
          <w:numId w:val="41"/>
        </w:numPr>
        <w:ind w:firstLineChars="0" w:firstLine="0"/>
        <w:jc w:val="left"/>
        <w:rPr>
          <w:color w:val="000000"/>
          <w:sz w:val="28"/>
          <w:szCs w:val="28"/>
        </w:rPr>
      </w:pPr>
      <w:r>
        <w:rPr>
          <w:color w:val="000000"/>
          <w:sz w:val="28"/>
          <w:szCs w:val="28"/>
        </w:rPr>
        <w:t>}</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153. IntentService</w:t>
      </w:r>
      <w:r>
        <w:rPr>
          <w:rFonts w:ascii="微软雅黑" w:hAnsi="微软雅黑" w:hint="eastAsia"/>
          <w:b/>
          <w:color w:val="000000"/>
          <w:sz w:val="24"/>
          <w:szCs w:val="24"/>
        </w:rPr>
        <w:t>有何优点</w:t>
      </w:r>
      <w:r>
        <w:rPr>
          <w:rFonts w:ascii="微软雅黑" w:hAnsi="微软雅黑" w:hint="eastAsia"/>
          <w:b/>
          <w:color w:val="000000"/>
          <w:sz w:val="24"/>
          <w:szCs w:val="24"/>
        </w:rPr>
        <w:t>?</w:t>
      </w:r>
    </w:p>
    <w:p w:rsidR="004E257C" w:rsidRDefault="004E257C" w:rsidP="004E257C">
      <w:pPr>
        <w:rPr>
          <w:rFonts w:ascii="宋体" w:hAnsi="宋体" w:cs="宋体"/>
          <w:color w:val="000000"/>
          <w:sz w:val="28"/>
          <w:szCs w:val="28"/>
        </w:rPr>
      </w:pPr>
      <w:r>
        <w:rPr>
          <w:rFonts w:hint="eastAsia"/>
          <w:color w:val="000000"/>
          <w:sz w:val="28"/>
          <w:szCs w:val="28"/>
        </w:rPr>
        <w:t xml:space="preserve"> </w:t>
      </w:r>
      <w:r>
        <w:rPr>
          <w:rFonts w:hint="eastAsia"/>
          <w:color w:val="000000"/>
          <w:sz w:val="28"/>
          <w:szCs w:val="28"/>
        </w:rPr>
        <w:t>答案：</w:t>
      </w:r>
      <w:r>
        <w:rPr>
          <w:rFonts w:ascii="宋体" w:hAnsi="宋体" w:cs="宋体" w:hint="eastAsia"/>
          <w:color w:val="000000"/>
          <w:sz w:val="28"/>
          <w:szCs w:val="28"/>
        </w:rPr>
        <w:t>IntentService使用队列的方式将请求的Intent加入队列，然后开启一个worker thread(线程)来处理队列中的Intent，对于异步的startService请求，IntentService会处理完成一个之后再处理第二个，每一个请求都会在一个单独的worker thread中处理，不会阻塞应用程序的主线程，这里就给我们提供了一个思路，如果有耗时的操作与其在Service里面开启新线程还不如使用IntentService来处理耗时操作。</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154. </w:t>
      </w:r>
      <w:r>
        <w:rPr>
          <w:rFonts w:ascii="微软雅黑" w:hAnsi="微软雅黑" w:hint="eastAsia"/>
          <w:b/>
          <w:color w:val="000000"/>
          <w:sz w:val="24"/>
          <w:szCs w:val="24"/>
        </w:rPr>
        <w:t>如何启用</w:t>
      </w:r>
      <w:r>
        <w:rPr>
          <w:rFonts w:ascii="微软雅黑" w:hAnsi="微软雅黑" w:hint="eastAsia"/>
          <w:b/>
          <w:color w:val="000000"/>
          <w:sz w:val="24"/>
          <w:szCs w:val="24"/>
        </w:rPr>
        <w:t>service</w:t>
      </w:r>
      <w:r>
        <w:rPr>
          <w:rFonts w:ascii="微软雅黑" w:hAnsi="微软雅黑" w:hint="eastAsia"/>
          <w:b/>
          <w:color w:val="000000"/>
          <w:sz w:val="24"/>
          <w:szCs w:val="24"/>
        </w:rPr>
        <w:t>，如何停用</w:t>
      </w:r>
      <w:r>
        <w:rPr>
          <w:rFonts w:ascii="微软雅黑" w:hAnsi="微软雅黑" w:hint="eastAsia"/>
          <w:b/>
          <w:color w:val="000000"/>
          <w:sz w:val="24"/>
          <w:szCs w:val="24"/>
        </w:rPr>
        <w:t>service</w:t>
      </w:r>
      <w:r>
        <w:rPr>
          <w:rFonts w:ascii="微软雅黑" w:hAnsi="微软雅黑" w:hint="eastAsia"/>
          <w:b/>
          <w:color w:val="000000"/>
          <w:sz w:val="24"/>
          <w:szCs w:val="24"/>
        </w:rPr>
        <w:t>？</w:t>
      </w:r>
    </w:p>
    <w:p w:rsidR="004E257C" w:rsidRDefault="004E257C" w:rsidP="004E257C">
      <w:pPr>
        <w:rPr>
          <w:color w:val="000000"/>
          <w:sz w:val="28"/>
          <w:szCs w:val="28"/>
        </w:rPr>
      </w:pPr>
      <w:r>
        <w:rPr>
          <w:rFonts w:hint="eastAsia"/>
          <w:color w:val="000000"/>
          <w:sz w:val="28"/>
          <w:szCs w:val="28"/>
        </w:rPr>
        <w:t>答案：①：通过调用</w:t>
      </w:r>
      <w:r>
        <w:rPr>
          <w:rFonts w:hint="eastAsia"/>
          <w:color w:val="000000"/>
          <w:sz w:val="28"/>
          <w:szCs w:val="28"/>
        </w:rPr>
        <w:t>Context.startservice()</w:t>
      </w:r>
      <w:r>
        <w:rPr>
          <w:rFonts w:hint="eastAsia"/>
          <w:color w:val="000000"/>
          <w:sz w:val="28"/>
          <w:szCs w:val="28"/>
        </w:rPr>
        <w:t>启动，调用</w:t>
      </w:r>
      <w:r>
        <w:rPr>
          <w:rFonts w:hint="eastAsia"/>
          <w:color w:val="000000"/>
          <w:sz w:val="28"/>
          <w:szCs w:val="28"/>
        </w:rPr>
        <w:t>Context.stopservice()</w:t>
      </w:r>
      <w:r>
        <w:rPr>
          <w:rFonts w:hint="eastAsia"/>
          <w:color w:val="000000"/>
          <w:sz w:val="28"/>
          <w:szCs w:val="28"/>
        </w:rPr>
        <w:t>结束，</w:t>
      </w:r>
      <w:r>
        <w:rPr>
          <w:rFonts w:hint="eastAsia"/>
          <w:color w:val="000000"/>
          <w:sz w:val="28"/>
          <w:szCs w:val="28"/>
        </w:rPr>
        <w:t>startservice()</w:t>
      </w:r>
      <w:r>
        <w:rPr>
          <w:rFonts w:hint="eastAsia"/>
          <w:color w:val="000000"/>
          <w:sz w:val="28"/>
          <w:szCs w:val="28"/>
        </w:rPr>
        <w:t>可以传递参数给</w:t>
      </w:r>
      <w:r>
        <w:rPr>
          <w:rFonts w:hint="eastAsia"/>
          <w:color w:val="000000"/>
          <w:sz w:val="28"/>
          <w:szCs w:val="28"/>
        </w:rPr>
        <w:t>service.</w:t>
      </w:r>
    </w:p>
    <w:p w:rsidR="004E257C" w:rsidRDefault="004E257C" w:rsidP="004E257C">
      <w:pPr>
        <w:rPr>
          <w:color w:val="000000"/>
          <w:sz w:val="28"/>
          <w:szCs w:val="28"/>
        </w:rPr>
      </w:pPr>
      <w:r>
        <w:rPr>
          <w:rFonts w:hint="eastAsia"/>
          <w:color w:val="000000"/>
          <w:sz w:val="28"/>
          <w:szCs w:val="28"/>
        </w:rPr>
        <w:t>②：通过调用</w:t>
      </w:r>
      <w:r>
        <w:rPr>
          <w:rFonts w:hint="eastAsia"/>
          <w:color w:val="000000"/>
          <w:sz w:val="28"/>
          <w:szCs w:val="28"/>
        </w:rPr>
        <w:t>context.bindservice()</w:t>
      </w:r>
      <w:r>
        <w:rPr>
          <w:rFonts w:hint="eastAsia"/>
          <w:color w:val="000000"/>
          <w:sz w:val="28"/>
          <w:szCs w:val="28"/>
        </w:rPr>
        <w:t>启动，调用</w:t>
      </w:r>
      <w:r>
        <w:rPr>
          <w:rFonts w:hint="eastAsia"/>
          <w:color w:val="000000"/>
          <w:sz w:val="28"/>
          <w:szCs w:val="28"/>
        </w:rPr>
        <w:t>Context.unbindservice()</w:t>
      </w:r>
      <w:r>
        <w:rPr>
          <w:rFonts w:hint="eastAsia"/>
          <w:color w:val="000000"/>
          <w:sz w:val="28"/>
          <w:szCs w:val="28"/>
        </w:rPr>
        <w:t>结束，还可以通过</w:t>
      </w:r>
      <w:r>
        <w:rPr>
          <w:rFonts w:hint="eastAsia"/>
          <w:color w:val="000000"/>
          <w:sz w:val="28"/>
          <w:szCs w:val="28"/>
        </w:rPr>
        <w:t>serviceConnection</w:t>
      </w:r>
      <w:r>
        <w:rPr>
          <w:rFonts w:hint="eastAsia"/>
          <w:color w:val="000000"/>
          <w:sz w:val="28"/>
          <w:szCs w:val="28"/>
        </w:rPr>
        <w:t>访问</w:t>
      </w:r>
      <w:r>
        <w:rPr>
          <w:rFonts w:hint="eastAsia"/>
          <w:color w:val="000000"/>
          <w:sz w:val="28"/>
          <w:szCs w:val="28"/>
        </w:rPr>
        <w:t>service</w:t>
      </w:r>
      <w:r>
        <w:rPr>
          <w:rFonts w:hint="eastAsia"/>
          <w:color w:val="000000"/>
          <w:sz w:val="28"/>
          <w:szCs w:val="28"/>
        </w:rPr>
        <w:t>。</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155.</w:t>
      </w:r>
      <w:r>
        <w:rPr>
          <w:rFonts w:ascii="微软雅黑" w:hAnsi="微软雅黑" w:hint="eastAsia"/>
          <w:b/>
          <w:color w:val="000000"/>
          <w:sz w:val="24"/>
          <w:szCs w:val="24"/>
        </w:rPr>
        <w:t xml:space="preserve"> </w:t>
      </w:r>
      <w:r>
        <w:rPr>
          <w:rFonts w:ascii="微软雅黑" w:hAnsi="微软雅黑" w:hint="eastAsia"/>
          <w:b/>
          <w:color w:val="000000"/>
          <w:sz w:val="24"/>
          <w:szCs w:val="24"/>
        </w:rPr>
        <w:t>解释下单线程中</w:t>
      </w:r>
      <w:r>
        <w:rPr>
          <w:rFonts w:ascii="微软雅黑" w:hAnsi="微软雅黑" w:hint="eastAsia"/>
          <w:b/>
          <w:color w:val="000000"/>
          <w:sz w:val="24"/>
          <w:szCs w:val="24"/>
        </w:rPr>
        <w:t>message</w:t>
      </w:r>
      <w:r>
        <w:rPr>
          <w:rFonts w:ascii="微软雅黑" w:hAnsi="微软雅黑" w:hint="eastAsia"/>
          <w:b/>
          <w:color w:val="000000"/>
          <w:sz w:val="24"/>
          <w:szCs w:val="24"/>
        </w:rPr>
        <w:t>、</w:t>
      </w:r>
      <w:r>
        <w:rPr>
          <w:rFonts w:ascii="微软雅黑" w:hAnsi="微软雅黑" w:hint="eastAsia"/>
          <w:b/>
          <w:color w:val="000000"/>
          <w:sz w:val="24"/>
          <w:szCs w:val="24"/>
        </w:rPr>
        <w:t>handler</w:t>
      </w:r>
      <w:r>
        <w:rPr>
          <w:rFonts w:ascii="微软雅黑" w:hAnsi="微软雅黑" w:hint="eastAsia"/>
          <w:b/>
          <w:color w:val="000000"/>
          <w:sz w:val="24"/>
          <w:szCs w:val="24"/>
        </w:rPr>
        <w:t>、</w:t>
      </w:r>
      <w:r>
        <w:rPr>
          <w:rFonts w:ascii="微软雅黑" w:hAnsi="微软雅黑" w:hint="eastAsia"/>
          <w:b/>
          <w:color w:val="000000"/>
          <w:sz w:val="24"/>
          <w:szCs w:val="24"/>
        </w:rPr>
        <w:t>Message Queue</w:t>
      </w:r>
      <w:r>
        <w:rPr>
          <w:rFonts w:ascii="微软雅黑" w:hAnsi="微软雅黑" w:hint="eastAsia"/>
          <w:b/>
          <w:color w:val="000000"/>
          <w:sz w:val="24"/>
          <w:szCs w:val="24"/>
        </w:rPr>
        <w:t>、</w:t>
      </w:r>
      <w:r>
        <w:rPr>
          <w:rFonts w:ascii="微软雅黑" w:hAnsi="微软雅黑" w:hint="eastAsia"/>
          <w:b/>
          <w:color w:val="000000"/>
          <w:sz w:val="24"/>
          <w:szCs w:val="24"/>
        </w:rPr>
        <w:t>Looper</w:t>
      </w:r>
      <w:r>
        <w:rPr>
          <w:rFonts w:ascii="微软雅黑" w:hAnsi="微软雅黑" w:hint="eastAsia"/>
          <w:b/>
          <w:color w:val="000000"/>
          <w:sz w:val="24"/>
          <w:szCs w:val="24"/>
        </w:rPr>
        <w:t>之间的关系。</w:t>
      </w:r>
    </w:p>
    <w:p w:rsidR="004E257C" w:rsidRDefault="004E257C" w:rsidP="004E257C">
      <w:pPr>
        <w:rPr>
          <w:color w:val="000000"/>
          <w:sz w:val="28"/>
          <w:szCs w:val="28"/>
        </w:rPr>
      </w:pPr>
      <w:r>
        <w:rPr>
          <w:rFonts w:hint="eastAsia"/>
          <w:color w:val="000000"/>
          <w:sz w:val="28"/>
          <w:szCs w:val="28"/>
        </w:rPr>
        <w:t xml:space="preserve"> </w:t>
      </w:r>
      <w:r>
        <w:rPr>
          <w:rFonts w:hint="eastAsia"/>
          <w:color w:val="000000"/>
          <w:sz w:val="28"/>
          <w:szCs w:val="28"/>
        </w:rPr>
        <w:t>答案：简单来说，</w:t>
      </w:r>
      <w:r>
        <w:rPr>
          <w:rFonts w:hint="eastAsia"/>
          <w:color w:val="000000"/>
          <w:sz w:val="28"/>
          <w:szCs w:val="28"/>
        </w:rPr>
        <w:t>Handler</w:t>
      </w:r>
      <w:r>
        <w:rPr>
          <w:rFonts w:hint="eastAsia"/>
          <w:color w:val="000000"/>
          <w:sz w:val="28"/>
          <w:szCs w:val="28"/>
        </w:rPr>
        <w:t>获取当前线程中的</w:t>
      </w:r>
      <w:r>
        <w:rPr>
          <w:rFonts w:hint="eastAsia"/>
          <w:color w:val="000000"/>
          <w:sz w:val="28"/>
          <w:szCs w:val="28"/>
        </w:rPr>
        <w:t>looper</w:t>
      </w:r>
      <w:r>
        <w:rPr>
          <w:rFonts w:hint="eastAsia"/>
          <w:color w:val="000000"/>
          <w:sz w:val="28"/>
          <w:szCs w:val="28"/>
        </w:rPr>
        <w:t>对象，</w:t>
      </w:r>
      <w:r>
        <w:rPr>
          <w:rFonts w:hint="eastAsia"/>
          <w:color w:val="000000"/>
          <w:sz w:val="28"/>
          <w:szCs w:val="28"/>
        </w:rPr>
        <w:t>looper</w:t>
      </w:r>
      <w:r>
        <w:rPr>
          <w:rFonts w:hint="eastAsia"/>
          <w:color w:val="000000"/>
          <w:sz w:val="28"/>
          <w:szCs w:val="28"/>
        </w:rPr>
        <w:t>用来从存放</w:t>
      </w:r>
      <w:r>
        <w:rPr>
          <w:rFonts w:hint="eastAsia"/>
          <w:color w:val="000000"/>
          <w:sz w:val="28"/>
          <w:szCs w:val="28"/>
        </w:rPr>
        <w:t>Message</w:t>
      </w:r>
      <w:r>
        <w:rPr>
          <w:rFonts w:hint="eastAsia"/>
          <w:color w:val="000000"/>
          <w:sz w:val="28"/>
          <w:szCs w:val="28"/>
        </w:rPr>
        <w:t>说的</w:t>
      </w:r>
      <w:r>
        <w:rPr>
          <w:rFonts w:hint="eastAsia"/>
          <w:color w:val="000000"/>
          <w:sz w:val="28"/>
          <w:szCs w:val="28"/>
        </w:rPr>
        <w:t>MessageQueue</w:t>
      </w:r>
      <w:r>
        <w:rPr>
          <w:rFonts w:hint="eastAsia"/>
          <w:color w:val="000000"/>
          <w:sz w:val="28"/>
          <w:szCs w:val="28"/>
        </w:rPr>
        <w:t>中获取</w:t>
      </w:r>
      <w:r>
        <w:rPr>
          <w:rFonts w:hint="eastAsia"/>
          <w:color w:val="000000"/>
          <w:sz w:val="28"/>
          <w:szCs w:val="28"/>
        </w:rPr>
        <w:t>Message</w:t>
      </w:r>
      <w:r>
        <w:rPr>
          <w:rFonts w:hint="eastAsia"/>
          <w:color w:val="000000"/>
          <w:sz w:val="28"/>
          <w:szCs w:val="28"/>
        </w:rPr>
        <w:t>，再有</w:t>
      </w:r>
      <w:r>
        <w:rPr>
          <w:rFonts w:hint="eastAsia"/>
          <w:color w:val="000000"/>
          <w:sz w:val="28"/>
          <w:szCs w:val="28"/>
        </w:rPr>
        <w:t>Handler</w:t>
      </w:r>
      <w:r>
        <w:rPr>
          <w:rFonts w:hint="eastAsia"/>
          <w:color w:val="000000"/>
          <w:sz w:val="28"/>
          <w:szCs w:val="28"/>
        </w:rPr>
        <w:t>进行</w:t>
      </w:r>
      <w:r>
        <w:rPr>
          <w:rFonts w:hint="eastAsia"/>
          <w:color w:val="000000"/>
          <w:sz w:val="28"/>
          <w:szCs w:val="28"/>
        </w:rPr>
        <w:t>Message</w:t>
      </w:r>
      <w:r>
        <w:rPr>
          <w:rFonts w:hint="eastAsia"/>
          <w:color w:val="000000"/>
          <w:sz w:val="28"/>
          <w:szCs w:val="28"/>
        </w:rPr>
        <w:t>的分发和处理。</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lastRenderedPageBreak/>
        <w:t>156.</w:t>
      </w:r>
      <w:r>
        <w:rPr>
          <w:rFonts w:ascii="微软雅黑" w:hAnsi="微软雅黑" w:hint="eastAsia"/>
          <w:b/>
          <w:color w:val="000000"/>
          <w:sz w:val="24"/>
          <w:szCs w:val="24"/>
        </w:rPr>
        <w:t xml:space="preserve"> AIDL</w:t>
      </w:r>
      <w:r>
        <w:rPr>
          <w:rFonts w:ascii="微软雅黑" w:hAnsi="微软雅黑" w:hint="eastAsia"/>
          <w:b/>
          <w:color w:val="000000"/>
          <w:sz w:val="24"/>
          <w:szCs w:val="24"/>
        </w:rPr>
        <w:t>全称是什么？能处理哪些数据？</w:t>
      </w:r>
    </w:p>
    <w:p w:rsidR="004E257C" w:rsidRDefault="004E257C" w:rsidP="004E257C">
      <w:pPr>
        <w:rPr>
          <w:color w:val="000000"/>
          <w:sz w:val="28"/>
          <w:szCs w:val="28"/>
        </w:rPr>
      </w:pPr>
      <w:r>
        <w:rPr>
          <w:rFonts w:hint="eastAsia"/>
          <w:color w:val="000000"/>
          <w:sz w:val="28"/>
          <w:szCs w:val="28"/>
        </w:rPr>
        <w:t>答案：全称是：</w:t>
      </w:r>
      <w:r>
        <w:rPr>
          <w:rFonts w:hint="eastAsia"/>
          <w:color w:val="000000"/>
          <w:sz w:val="28"/>
          <w:szCs w:val="28"/>
        </w:rPr>
        <w:t>Android Interface Definition Landuage</w:t>
      </w:r>
      <w:r>
        <w:rPr>
          <w:rFonts w:hint="eastAsia"/>
          <w:color w:val="000000"/>
          <w:sz w:val="28"/>
          <w:szCs w:val="28"/>
        </w:rPr>
        <w:t>是一种街口描述语言；编译器可以通过</w:t>
      </w:r>
      <w:r>
        <w:rPr>
          <w:rFonts w:hint="eastAsia"/>
          <w:color w:val="000000"/>
          <w:sz w:val="28"/>
          <w:szCs w:val="28"/>
        </w:rPr>
        <w:t>aidl</w:t>
      </w:r>
      <w:r>
        <w:rPr>
          <w:rFonts w:hint="eastAsia"/>
          <w:color w:val="000000"/>
          <w:sz w:val="28"/>
          <w:szCs w:val="28"/>
        </w:rPr>
        <w:t>文件生成一段代码，通过预先定义的接口达到两个进程内部通信进程跨界对象访问的目的，</w:t>
      </w:r>
      <w:r>
        <w:rPr>
          <w:rFonts w:hint="eastAsia"/>
          <w:color w:val="000000"/>
          <w:sz w:val="28"/>
          <w:szCs w:val="28"/>
        </w:rPr>
        <w:t>aidl</w:t>
      </w:r>
      <w:r>
        <w:rPr>
          <w:rFonts w:hint="eastAsia"/>
          <w:color w:val="000000"/>
          <w:sz w:val="28"/>
          <w:szCs w:val="28"/>
        </w:rPr>
        <w:t>的</w:t>
      </w:r>
      <w:r>
        <w:rPr>
          <w:rFonts w:hint="eastAsia"/>
          <w:color w:val="000000"/>
          <w:sz w:val="28"/>
          <w:szCs w:val="28"/>
        </w:rPr>
        <w:t>IPC</w:t>
      </w:r>
      <w:r>
        <w:rPr>
          <w:rFonts w:hint="eastAsia"/>
          <w:color w:val="000000"/>
          <w:sz w:val="28"/>
          <w:szCs w:val="28"/>
        </w:rPr>
        <w:t>的机制和</w:t>
      </w:r>
      <w:r>
        <w:rPr>
          <w:rFonts w:hint="eastAsia"/>
          <w:color w:val="000000"/>
          <w:sz w:val="28"/>
          <w:szCs w:val="28"/>
        </w:rPr>
        <w:t>COM</w:t>
      </w:r>
      <w:r>
        <w:rPr>
          <w:rFonts w:hint="eastAsia"/>
          <w:color w:val="000000"/>
          <w:sz w:val="28"/>
          <w:szCs w:val="28"/>
        </w:rPr>
        <w:t>或</w:t>
      </w:r>
      <w:r>
        <w:rPr>
          <w:rFonts w:hint="eastAsia"/>
          <w:color w:val="000000"/>
          <w:sz w:val="28"/>
          <w:szCs w:val="28"/>
        </w:rPr>
        <w:t>CORBA</w:t>
      </w:r>
      <w:r>
        <w:rPr>
          <w:rFonts w:hint="eastAsia"/>
          <w:color w:val="000000"/>
          <w:sz w:val="28"/>
          <w:szCs w:val="28"/>
        </w:rPr>
        <w:t>类似，是基于接口的，是轻量级的。使用代理类在客户端和实现层间接传递值。</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157.</w:t>
      </w:r>
      <w:r>
        <w:rPr>
          <w:rFonts w:ascii="微软雅黑" w:hAnsi="微软雅黑" w:hint="eastAsia"/>
          <w:b/>
          <w:color w:val="000000"/>
          <w:sz w:val="24"/>
          <w:szCs w:val="24"/>
        </w:rPr>
        <w:t xml:space="preserve"> Activity</w:t>
      </w:r>
      <w:r>
        <w:rPr>
          <w:rFonts w:ascii="微软雅黑" w:hAnsi="微软雅黑" w:hint="eastAsia"/>
          <w:b/>
          <w:color w:val="000000"/>
          <w:sz w:val="24"/>
          <w:szCs w:val="24"/>
        </w:rPr>
        <w:t>的启动模式有哪些？</w:t>
      </w:r>
    </w:p>
    <w:p w:rsidR="004E257C" w:rsidRDefault="004E257C" w:rsidP="004E257C">
      <w:pPr>
        <w:rPr>
          <w:color w:val="000000"/>
          <w:sz w:val="28"/>
          <w:szCs w:val="28"/>
        </w:rPr>
      </w:pPr>
      <w:r>
        <w:rPr>
          <w:rFonts w:hint="eastAsia"/>
          <w:color w:val="000000"/>
          <w:sz w:val="28"/>
          <w:szCs w:val="28"/>
        </w:rPr>
        <w:t>答案：①、</w:t>
      </w:r>
      <w:r>
        <w:rPr>
          <w:rFonts w:hint="eastAsia"/>
          <w:color w:val="000000"/>
          <w:sz w:val="28"/>
          <w:szCs w:val="28"/>
        </w:rPr>
        <w:t>standard</w:t>
      </w:r>
      <w:r>
        <w:rPr>
          <w:rFonts w:hint="eastAsia"/>
          <w:color w:val="000000"/>
          <w:sz w:val="28"/>
          <w:szCs w:val="28"/>
        </w:rPr>
        <w:t>，每次激活</w:t>
      </w:r>
      <w:r>
        <w:rPr>
          <w:rFonts w:hint="eastAsia"/>
          <w:color w:val="000000"/>
          <w:sz w:val="28"/>
          <w:szCs w:val="28"/>
        </w:rPr>
        <w:t>activity</w:t>
      </w:r>
      <w:r>
        <w:rPr>
          <w:rFonts w:hint="eastAsia"/>
          <w:color w:val="000000"/>
          <w:sz w:val="28"/>
          <w:szCs w:val="28"/>
        </w:rPr>
        <w:t>时，都创建</w:t>
      </w:r>
      <w:r>
        <w:rPr>
          <w:rFonts w:hint="eastAsia"/>
          <w:color w:val="000000"/>
          <w:sz w:val="28"/>
          <w:szCs w:val="28"/>
        </w:rPr>
        <w:t>activity</w:t>
      </w:r>
      <w:r>
        <w:rPr>
          <w:rFonts w:hint="eastAsia"/>
          <w:color w:val="000000"/>
          <w:sz w:val="28"/>
          <w:szCs w:val="28"/>
        </w:rPr>
        <w:t>实例，并放入任务栈。</w:t>
      </w:r>
    </w:p>
    <w:p w:rsidR="004E257C" w:rsidRDefault="004E257C" w:rsidP="004E257C">
      <w:pPr>
        <w:rPr>
          <w:color w:val="000000"/>
          <w:sz w:val="28"/>
          <w:szCs w:val="28"/>
        </w:rPr>
      </w:pPr>
      <w:r>
        <w:rPr>
          <w:rFonts w:hint="eastAsia"/>
          <w:color w:val="000000"/>
          <w:sz w:val="28"/>
          <w:szCs w:val="28"/>
        </w:rPr>
        <w:t>②、</w:t>
      </w:r>
      <w:r>
        <w:rPr>
          <w:rFonts w:hint="eastAsia"/>
          <w:color w:val="000000"/>
          <w:sz w:val="28"/>
          <w:szCs w:val="28"/>
        </w:rPr>
        <w:t>singleTop</w:t>
      </w:r>
      <w:r>
        <w:rPr>
          <w:rFonts w:hint="eastAsia"/>
          <w:color w:val="000000"/>
          <w:sz w:val="28"/>
          <w:szCs w:val="28"/>
        </w:rPr>
        <w:t>，如果</w:t>
      </w:r>
      <w:r>
        <w:rPr>
          <w:rFonts w:hint="eastAsia"/>
          <w:color w:val="000000"/>
          <w:sz w:val="28"/>
          <w:szCs w:val="28"/>
        </w:rPr>
        <w:t>activity</w:t>
      </w:r>
      <w:r>
        <w:rPr>
          <w:rFonts w:hint="eastAsia"/>
          <w:color w:val="000000"/>
          <w:sz w:val="28"/>
          <w:szCs w:val="28"/>
        </w:rPr>
        <w:t>自己激活自己，即任务栈栈顶就是该</w:t>
      </w:r>
      <w:r>
        <w:rPr>
          <w:rFonts w:hint="eastAsia"/>
          <w:color w:val="000000"/>
          <w:sz w:val="28"/>
          <w:szCs w:val="28"/>
        </w:rPr>
        <w:t>activity</w:t>
      </w:r>
      <w:r>
        <w:rPr>
          <w:rFonts w:hint="eastAsia"/>
          <w:color w:val="000000"/>
          <w:sz w:val="28"/>
          <w:szCs w:val="28"/>
        </w:rPr>
        <w:t>，则不需要创建，其余情况都要创建</w:t>
      </w:r>
      <w:r>
        <w:rPr>
          <w:rFonts w:hint="eastAsia"/>
          <w:color w:val="000000"/>
          <w:sz w:val="28"/>
          <w:szCs w:val="28"/>
        </w:rPr>
        <w:t>activity</w:t>
      </w:r>
      <w:r>
        <w:rPr>
          <w:rFonts w:hint="eastAsia"/>
          <w:color w:val="000000"/>
          <w:sz w:val="28"/>
          <w:szCs w:val="28"/>
        </w:rPr>
        <w:t>实例。</w:t>
      </w:r>
    </w:p>
    <w:p w:rsidR="004E257C" w:rsidRDefault="004E257C" w:rsidP="004E257C">
      <w:pPr>
        <w:rPr>
          <w:color w:val="000000"/>
          <w:sz w:val="28"/>
          <w:szCs w:val="28"/>
        </w:rPr>
      </w:pPr>
      <w:r>
        <w:rPr>
          <w:rFonts w:hint="eastAsia"/>
          <w:color w:val="000000"/>
          <w:sz w:val="28"/>
          <w:szCs w:val="28"/>
        </w:rPr>
        <w:t>③、</w:t>
      </w:r>
      <w:r>
        <w:rPr>
          <w:rFonts w:hint="eastAsia"/>
          <w:color w:val="000000"/>
          <w:sz w:val="28"/>
          <w:szCs w:val="28"/>
        </w:rPr>
        <w:t>singleTask</w:t>
      </w:r>
      <w:r>
        <w:rPr>
          <w:rFonts w:hint="eastAsia"/>
          <w:color w:val="000000"/>
          <w:sz w:val="28"/>
          <w:szCs w:val="28"/>
        </w:rPr>
        <w:t>，如果要激活的那个</w:t>
      </w:r>
      <w:r>
        <w:rPr>
          <w:rFonts w:hint="eastAsia"/>
          <w:color w:val="000000"/>
          <w:sz w:val="28"/>
          <w:szCs w:val="28"/>
        </w:rPr>
        <w:t>activity</w:t>
      </w:r>
      <w:r>
        <w:rPr>
          <w:rFonts w:hint="eastAsia"/>
          <w:color w:val="000000"/>
          <w:sz w:val="28"/>
          <w:szCs w:val="28"/>
        </w:rPr>
        <w:t>在任务栈中存在该实例，则不需要创建，只需要把此</w:t>
      </w:r>
      <w:r>
        <w:rPr>
          <w:rFonts w:hint="eastAsia"/>
          <w:color w:val="000000"/>
          <w:sz w:val="28"/>
          <w:szCs w:val="28"/>
        </w:rPr>
        <w:t>activity</w:t>
      </w:r>
      <w:r>
        <w:rPr>
          <w:rFonts w:hint="eastAsia"/>
          <w:color w:val="000000"/>
          <w:sz w:val="28"/>
          <w:szCs w:val="28"/>
        </w:rPr>
        <w:t>放入栈顶，并把该</w:t>
      </w:r>
      <w:r>
        <w:rPr>
          <w:rFonts w:hint="eastAsia"/>
          <w:color w:val="000000"/>
          <w:sz w:val="28"/>
          <w:szCs w:val="28"/>
        </w:rPr>
        <w:t>activity</w:t>
      </w:r>
      <w:r>
        <w:rPr>
          <w:rFonts w:hint="eastAsia"/>
          <w:color w:val="000000"/>
          <w:sz w:val="28"/>
          <w:szCs w:val="28"/>
        </w:rPr>
        <w:t>以上的</w:t>
      </w:r>
      <w:r>
        <w:rPr>
          <w:rFonts w:hint="eastAsia"/>
          <w:color w:val="000000"/>
          <w:sz w:val="28"/>
          <w:szCs w:val="28"/>
        </w:rPr>
        <w:t>activity</w:t>
      </w:r>
      <w:r>
        <w:rPr>
          <w:rFonts w:hint="eastAsia"/>
          <w:color w:val="000000"/>
          <w:sz w:val="28"/>
          <w:szCs w:val="28"/>
        </w:rPr>
        <w:t>实例都</w:t>
      </w:r>
      <w:r>
        <w:rPr>
          <w:rFonts w:hint="eastAsia"/>
          <w:color w:val="000000"/>
          <w:sz w:val="28"/>
          <w:szCs w:val="28"/>
        </w:rPr>
        <w:t>pop</w:t>
      </w:r>
      <w:r>
        <w:rPr>
          <w:rFonts w:hint="eastAsia"/>
          <w:color w:val="000000"/>
          <w:sz w:val="28"/>
          <w:szCs w:val="28"/>
        </w:rPr>
        <w:t>；</w:t>
      </w:r>
    </w:p>
    <w:p w:rsidR="004E257C" w:rsidRDefault="004E257C" w:rsidP="004E257C">
      <w:pPr>
        <w:pStyle w:val="111"/>
        <w:ind w:firstLineChars="0" w:firstLine="0"/>
        <w:jc w:val="left"/>
        <w:rPr>
          <w:color w:val="000000"/>
          <w:sz w:val="28"/>
          <w:szCs w:val="28"/>
        </w:rPr>
      </w:pPr>
      <w:r>
        <w:rPr>
          <w:rFonts w:hint="eastAsia"/>
          <w:color w:val="000000"/>
          <w:sz w:val="28"/>
          <w:szCs w:val="28"/>
        </w:rPr>
        <w:t>④、</w:t>
      </w:r>
      <w:r>
        <w:rPr>
          <w:rFonts w:hint="eastAsia"/>
          <w:color w:val="000000"/>
          <w:sz w:val="28"/>
          <w:szCs w:val="28"/>
        </w:rPr>
        <w:t>singleInstance</w:t>
      </w:r>
      <w:r>
        <w:rPr>
          <w:rFonts w:hint="eastAsia"/>
          <w:color w:val="000000"/>
          <w:sz w:val="28"/>
          <w:szCs w:val="28"/>
        </w:rPr>
        <w:t>，如果应用</w:t>
      </w:r>
      <w:r>
        <w:rPr>
          <w:rFonts w:hint="eastAsia"/>
          <w:color w:val="000000"/>
          <w:sz w:val="28"/>
          <w:szCs w:val="28"/>
        </w:rPr>
        <w:t>1</w:t>
      </w:r>
      <w:r>
        <w:rPr>
          <w:rFonts w:hint="eastAsia"/>
          <w:color w:val="000000"/>
          <w:sz w:val="28"/>
          <w:szCs w:val="28"/>
        </w:rPr>
        <w:t>的任务栈中创建了</w:t>
      </w:r>
      <w:r>
        <w:rPr>
          <w:rFonts w:hint="eastAsia"/>
          <w:color w:val="000000"/>
          <w:sz w:val="28"/>
          <w:szCs w:val="28"/>
        </w:rPr>
        <w:t>MainActivity</w:t>
      </w:r>
      <w:r>
        <w:rPr>
          <w:rFonts w:hint="eastAsia"/>
          <w:color w:val="000000"/>
          <w:sz w:val="28"/>
          <w:szCs w:val="28"/>
        </w:rPr>
        <w:t>实例，如果应用</w:t>
      </w:r>
      <w:r>
        <w:rPr>
          <w:rFonts w:hint="eastAsia"/>
          <w:color w:val="000000"/>
          <w:sz w:val="28"/>
          <w:szCs w:val="28"/>
        </w:rPr>
        <w:t>2</w:t>
      </w:r>
      <w:r>
        <w:rPr>
          <w:rFonts w:hint="eastAsia"/>
          <w:color w:val="000000"/>
          <w:sz w:val="28"/>
          <w:szCs w:val="28"/>
        </w:rPr>
        <w:t>也要激活</w:t>
      </w:r>
      <w:r>
        <w:rPr>
          <w:rFonts w:hint="eastAsia"/>
          <w:color w:val="000000"/>
          <w:sz w:val="28"/>
          <w:szCs w:val="28"/>
        </w:rPr>
        <w:t>MainActivity</w:t>
      </w:r>
      <w:r>
        <w:rPr>
          <w:rFonts w:hint="eastAsia"/>
          <w:color w:val="000000"/>
          <w:sz w:val="28"/>
          <w:szCs w:val="28"/>
        </w:rPr>
        <w:t>，则不需要创建，两应用共享该</w:t>
      </w:r>
      <w:r>
        <w:rPr>
          <w:rFonts w:hint="eastAsia"/>
          <w:color w:val="000000"/>
          <w:sz w:val="28"/>
          <w:szCs w:val="28"/>
        </w:rPr>
        <w:t>Activity</w:t>
      </w:r>
      <w:r>
        <w:rPr>
          <w:rFonts w:hint="eastAsia"/>
          <w:color w:val="000000"/>
          <w:sz w:val="28"/>
          <w:szCs w:val="28"/>
        </w:rPr>
        <w:t>实例；</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158.</w:t>
      </w:r>
      <w:r>
        <w:rPr>
          <w:rFonts w:ascii="微软雅黑" w:hAnsi="微软雅黑" w:hint="eastAsia"/>
          <w:b/>
          <w:color w:val="000000"/>
          <w:sz w:val="24"/>
          <w:szCs w:val="24"/>
        </w:rPr>
        <w:t xml:space="preserve"> </w:t>
      </w:r>
      <w:r>
        <w:rPr>
          <w:rFonts w:ascii="微软雅黑" w:hAnsi="微软雅黑" w:hint="eastAsia"/>
          <w:b/>
          <w:color w:val="000000"/>
          <w:sz w:val="24"/>
          <w:szCs w:val="24"/>
        </w:rPr>
        <w:t>如何评价</w:t>
      </w:r>
      <w:r>
        <w:rPr>
          <w:rFonts w:ascii="微软雅黑" w:hAnsi="微软雅黑" w:hint="eastAsia"/>
          <w:b/>
          <w:color w:val="000000"/>
          <w:sz w:val="24"/>
          <w:szCs w:val="24"/>
        </w:rPr>
        <w:t>Android</w:t>
      </w:r>
      <w:r>
        <w:rPr>
          <w:rFonts w:ascii="微软雅黑" w:hAnsi="微软雅黑" w:hint="eastAsia"/>
          <w:b/>
          <w:color w:val="000000"/>
          <w:sz w:val="24"/>
          <w:szCs w:val="24"/>
        </w:rPr>
        <w:t>？</w:t>
      </w:r>
    </w:p>
    <w:p w:rsidR="004E257C" w:rsidRDefault="004E257C" w:rsidP="004E257C">
      <w:pPr>
        <w:rPr>
          <w:color w:val="000000"/>
          <w:sz w:val="28"/>
          <w:szCs w:val="28"/>
        </w:rPr>
      </w:pPr>
      <w:r>
        <w:rPr>
          <w:rFonts w:hint="eastAsia"/>
          <w:color w:val="000000"/>
          <w:sz w:val="28"/>
          <w:szCs w:val="28"/>
        </w:rPr>
        <w:t>Android</w:t>
      </w:r>
      <w:r>
        <w:rPr>
          <w:rFonts w:hint="eastAsia"/>
          <w:color w:val="000000"/>
          <w:sz w:val="28"/>
          <w:szCs w:val="28"/>
        </w:rPr>
        <w:t>平台的五大优势：</w:t>
      </w:r>
    </w:p>
    <w:p w:rsidR="004E257C" w:rsidRDefault="004E257C" w:rsidP="004E257C">
      <w:pPr>
        <w:rPr>
          <w:color w:val="000000"/>
          <w:sz w:val="28"/>
          <w:szCs w:val="28"/>
        </w:rPr>
      </w:pPr>
      <w:r>
        <w:rPr>
          <w:rFonts w:hint="eastAsia"/>
          <w:color w:val="000000"/>
          <w:sz w:val="28"/>
          <w:szCs w:val="28"/>
        </w:rPr>
        <w:t>开放性、挣脱运营商的束缚、丰富的硬件选择、不受任何限制的开发</w:t>
      </w:r>
      <w:r>
        <w:rPr>
          <w:rFonts w:hint="eastAsia"/>
          <w:color w:val="000000"/>
          <w:sz w:val="28"/>
          <w:szCs w:val="28"/>
        </w:rPr>
        <w:lastRenderedPageBreak/>
        <w:t>商、无缝结合的</w:t>
      </w:r>
      <w:r>
        <w:rPr>
          <w:rFonts w:hint="eastAsia"/>
          <w:color w:val="000000"/>
          <w:sz w:val="28"/>
          <w:szCs w:val="28"/>
        </w:rPr>
        <w:t>Google</w:t>
      </w:r>
      <w:r>
        <w:rPr>
          <w:rFonts w:hint="eastAsia"/>
          <w:color w:val="000000"/>
          <w:sz w:val="28"/>
          <w:szCs w:val="28"/>
        </w:rPr>
        <w:t>应用</w:t>
      </w:r>
    </w:p>
    <w:p w:rsidR="004E257C" w:rsidRDefault="004E257C" w:rsidP="004E257C">
      <w:pPr>
        <w:rPr>
          <w:color w:val="000000"/>
          <w:sz w:val="28"/>
          <w:szCs w:val="28"/>
        </w:rPr>
      </w:pPr>
      <w:r>
        <w:rPr>
          <w:rFonts w:hint="eastAsia"/>
          <w:color w:val="000000"/>
          <w:sz w:val="28"/>
          <w:szCs w:val="28"/>
        </w:rPr>
        <w:t>Android</w:t>
      </w:r>
      <w:r>
        <w:rPr>
          <w:rFonts w:hint="eastAsia"/>
          <w:color w:val="000000"/>
          <w:sz w:val="28"/>
          <w:szCs w:val="28"/>
        </w:rPr>
        <w:t>平台的五大不足：</w:t>
      </w:r>
    </w:p>
    <w:p w:rsidR="004E257C" w:rsidRDefault="004E257C" w:rsidP="004E257C">
      <w:pPr>
        <w:numPr>
          <w:ilvl w:val="0"/>
          <w:numId w:val="42"/>
        </w:numPr>
        <w:rPr>
          <w:color w:val="000000"/>
          <w:sz w:val="28"/>
          <w:szCs w:val="28"/>
        </w:rPr>
      </w:pPr>
      <w:r>
        <w:rPr>
          <w:rFonts w:hint="eastAsia"/>
          <w:color w:val="000000"/>
          <w:sz w:val="28"/>
          <w:szCs w:val="28"/>
        </w:rPr>
        <w:t>安全和隐私</w:t>
      </w:r>
    </w:p>
    <w:p w:rsidR="004E257C" w:rsidRDefault="004E257C" w:rsidP="004E257C">
      <w:pPr>
        <w:numPr>
          <w:ilvl w:val="0"/>
          <w:numId w:val="42"/>
        </w:numPr>
        <w:rPr>
          <w:color w:val="000000"/>
          <w:sz w:val="28"/>
          <w:szCs w:val="28"/>
        </w:rPr>
      </w:pPr>
      <w:r>
        <w:rPr>
          <w:rFonts w:hint="eastAsia"/>
          <w:color w:val="000000"/>
          <w:sz w:val="28"/>
          <w:szCs w:val="28"/>
        </w:rPr>
        <w:t>首先开卖</w:t>
      </w:r>
      <w:r>
        <w:rPr>
          <w:rFonts w:hint="eastAsia"/>
          <w:color w:val="000000"/>
          <w:sz w:val="28"/>
          <w:szCs w:val="28"/>
        </w:rPr>
        <w:t>Android</w:t>
      </w:r>
      <w:r>
        <w:rPr>
          <w:rFonts w:hint="eastAsia"/>
          <w:color w:val="000000"/>
          <w:sz w:val="28"/>
          <w:szCs w:val="28"/>
        </w:rPr>
        <w:t>手机的不是最大运营商</w:t>
      </w:r>
    </w:p>
    <w:p w:rsidR="004E257C" w:rsidRDefault="004E257C" w:rsidP="004E257C">
      <w:pPr>
        <w:numPr>
          <w:ilvl w:val="0"/>
          <w:numId w:val="42"/>
        </w:numPr>
        <w:rPr>
          <w:color w:val="000000"/>
          <w:sz w:val="28"/>
          <w:szCs w:val="28"/>
        </w:rPr>
      </w:pPr>
      <w:r>
        <w:rPr>
          <w:rFonts w:hint="eastAsia"/>
          <w:color w:val="000000"/>
          <w:sz w:val="28"/>
          <w:szCs w:val="28"/>
        </w:rPr>
        <w:t>运营商仍然能够影响到</w:t>
      </w:r>
      <w:r>
        <w:rPr>
          <w:rFonts w:hint="eastAsia"/>
          <w:color w:val="000000"/>
          <w:sz w:val="28"/>
          <w:szCs w:val="28"/>
        </w:rPr>
        <w:t>Android</w:t>
      </w:r>
      <w:r>
        <w:rPr>
          <w:rFonts w:hint="eastAsia"/>
          <w:color w:val="000000"/>
          <w:sz w:val="28"/>
          <w:szCs w:val="28"/>
        </w:rPr>
        <w:t>手机</w:t>
      </w:r>
    </w:p>
    <w:p w:rsidR="004E257C" w:rsidRDefault="004E257C" w:rsidP="004E257C">
      <w:pPr>
        <w:numPr>
          <w:ilvl w:val="0"/>
          <w:numId w:val="42"/>
        </w:numPr>
        <w:rPr>
          <w:color w:val="000000"/>
          <w:sz w:val="28"/>
          <w:szCs w:val="28"/>
        </w:rPr>
      </w:pPr>
      <w:r>
        <w:rPr>
          <w:rFonts w:hint="eastAsia"/>
          <w:color w:val="000000"/>
          <w:sz w:val="28"/>
          <w:szCs w:val="28"/>
        </w:rPr>
        <w:t>同类机型用户减少</w:t>
      </w:r>
    </w:p>
    <w:p w:rsidR="004E257C" w:rsidRDefault="004E257C" w:rsidP="004E257C">
      <w:pPr>
        <w:numPr>
          <w:ilvl w:val="0"/>
          <w:numId w:val="42"/>
        </w:numPr>
        <w:rPr>
          <w:color w:val="000000"/>
          <w:sz w:val="28"/>
          <w:szCs w:val="28"/>
        </w:rPr>
      </w:pPr>
      <w:r>
        <w:rPr>
          <w:rFonts w:hint="eastAsia"/>
          <w:color w:val="000000"/>
          <w:sz w:val="28"/>
          <w:szCs w:val="28"/>
        </w:rPr>
        <w:t>过分依赖开发商缺少标准配置</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159.</w:t>
      </w:r>
      <w:r>
        <w:rPr>
          <w:rFonts w:ascii="微软雅黑" w:hAnsi="微软雅黑" w:hint="eastAsia"/>
          <w:b/>
          <w:color w:val="000000"/>
          <w:sz w:val="24"/>
          <w:szCs w:val="24"/>
        </w:rPr>
        <w:t xml:space="preserve"> </w:t>
      </w:r>
      <w:r>
        <w:rPr>
          <w:rFonts w:ascii="微软雅黑" w:hAnsi="微软雅黑" w:hint="eastAsia"/>
          <w:b/>
          <w:color w:val="000000"/>
          <w:sz w:val="24"/>
          <w:szCs w:val="24"/>
        </w:rPr>
        <w:t>断点续传</w:t>
      </w:r>
    </w:p>
    <w:p w:rsidR="004E257C" w:rsidRDefault="004E257C" w:rsidP="004E257C">
      <w:pPr>
        <w:ind w:left="420"/>
        <w:rPr>
          <w:rFonts w:ascii="Arial" w:hAnsi="Arial" w:cs="Arial"/>
          <w:color w:val="000000"/>
          <w:sz w:val="28"/>
          <w:szCs w:val="28"/>
          <w:shd w:val="clear" w:color="auto" w:fill="FFFFFF"/>
        </w:rPr>
      </w:pPr>
      <w:r>
        <w:rPr>
          <w:rFonts w:ascii="Arial" w:hAnsi="Arial" w:cs="Arial"/>
          <w:color w:val="000000"/>
          <w:sz w:val="28"/>
          <w:szCs w:val="28"/>
          <w:shd w:val="clear" w:color="auto" w:fill="FFFFFF"/>
        </w:rPr>
        <w:t>断点续传下载，其实就是记录下原来下载的位置，然后从那个位置开始下载就是了。</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160.</w:t>
      </w:r>
      <w:r>
        <w:rPr>
          <w:rFonts w:ascii="微软雅黑" w:hAnsi="微软雅黑" w:hint="eastAsia"/>
          <w:b/>
          <w:color w:val="000000"/>
          <w:sz w:val="24"/>
          <w:szCs w:val="24"/>
        </w:rPr>
        <w:t xml:space="preserve"> Dvm</w:t>
      </w:r>
      <w:r>
        <w:rPr>
          <w:rFonts w:ascii="微软雅黑" w:hAnsi="微软雅黑" w:hint="eastAsia"/>
          <w:b/>
          <w:color w:val="000000"/>
          <w:sz w:val="24"/>
          <w:szCs w:val="24"/>
        </w:rPr>
        <w:t>是什么</w:t>
      </w:r>
    </w:p>
    <w:p w:rsidR="004E257C" w:rsidRDefault="004E257C" w:rsidP="004E257C">
      <w:pPr>
        <w:rPr>
          <w:color w:val="000000"/>
          <w:sz w:val="28"/>
          <w:szCs w:val="28"/>
        </w:rPr>
      </w:pPr>
      <w:r>
        <w:rPr>
          <w:rFonts w:ascii="Arial" w:hAnsi="Arial" w:cs="Arial"/>
          <w:color w:val="000000"/>
          <w:sz w:val="28"/>
          <w:szCs w:val="28"/>
          <w:shd w:val="clear" w:color="auto" w:fill="FFFFFF"/>
        </w:rPr>
        <w:t xml:space="preserve">Android </w:t>
      </w:r>
      <w:r>
        <w:rPr>
          <w:rFonts w:ascii="Arial" w:hAnsi="Arial" w:cs="Arial"/>
          <w:color w:val="000000"/>
          <w:sz w:val="28"/>
          <w:szCs w:val="28"/>
          <w:shd w:val="clear" w:color="auto" w:fill="FFFFFF"/>
        </w:rPr>
        <w:t>运行环境主要指的虚拟机技术</w:t>
      </w:r>
      <w:r>
        <w:rPr>
          <w:rFonts w:ascii="Arial" w:hAnsi="Arial" w:cs="Arial"/>
          <w:color w:val="000000"/>
          <w:sz w:val="28"/>
          <w:szCs w:val="28"/>
          <w:shd w:val="clear" w:color="auto" w:fill="FFFFFF"/>
        </w:rPr>
        <w:t>——Dalvik</w:t>
      </w:r>
      <w:r>
        <w:rPr>
          <w:rFonts w:ascii="Arial" w:hAnsi="Arial" w:cs="Arial"/>
          <w:color w:val="000000"/>
          <w:sz w:val="28"/>
          <w:szCs w:val="28"/>
          <w:shd w:val="clear" w:color="auto" w:fill="FFFFFF"/>
        </w:rPr>
        <w:t>。</w:t>
      </w:r>
      <w:r>
        <w:rPr>
          <w:rFonts w:ascii="Arial" w:hAnsi="Arial" w:cs="Arial"/>
          <w:color w:val="000000"/>
          <w:sz w:val="28"/>
          <w:szCs w:val="28"/>
          <w:shd w:val="clear" w:color="auto" w:fill="FFFFFF"/>
        </w:rPr>
        <w:t>Android</w:t>
      </w:r>
      <w:r>
        <w:rPr>
          <w:rFonts w:ascii="Arial" w:hAnsi="Arial" w:cs="Arial"/>
          <w:color w:val="000000"/>
          <w:sz w:val="28"/>
          <w:szCs w:val="28"/>
          <w:shd w:val="clear" w:color="auto" w:fill="FFFFFF"/>
        </w:rPr>
        <w:t>中的所有</w:t>
      </w:r>
      <w:r>
        <w:rPr>
          <w:rFonts w:ascii="Arial" w:hAnsi="Arial" w:cs="Arial"/>
          <w:color w:val="000000"/>
          <w:sz w:val="28"/>
          <w:szCs w:val="28"/>
          <w:shd w:val="clear" w:color="auto" w:fill="FFFFFF"/>
        </w:rPr>
        <w:t>Java</w:t>
      </w:r>
      <w:r>
        <w:rPr>
          <w:rFonts w:ascii="Arial" w:hAnsi="Arial" w:cs="Arial"/>
          <w:color w:val="000000"/>
          <w:sz w:val="28"/>
          <w:szCs w:val="28"/>
          <w:shd w:val="clear" w:color="auto" w:fill="FFFFFF"/>
        </w:rPr>
        <w:t>程序都是运行在</w:t>
      </w:r>
      <w:r>
        <w:rPr>
          <w:rFonts w:ascii="Arial" w:hAnsi="Arial" w:cs="Arial"/>
          <w:color w:val="000000"/>
          <w:sz w:val="28"/>
          <w:szCs w:val="28"/>
          <w:shd w:val="clear" w:color="auto" w:fill="FFFFFF"/>
        </w:rPr>
        <w:t>Dalvik VM</w:t>
      </w:r>
      <w:r>
        <w:rPr>
          <w:rFonts w:ascii="Arial" w:hAnsi="Arial" w:cs="Arial"/>
          <w:color w:val="000000"/>
          <w:sz w:val="28"/>
          <w:szCs w:val="28"/>
          <w:shd w:val="clear" w:color="auto" w:fill="FFFFFF"/>
        </w:rPr>
        <w:t>上的。</w:t>
      </w:r>
      <w:r>
        <w:rPr>
          <w:rFonts w:ascii="Arial" w:hAnsi="Arial" w:cs="Arial"/>
          <w:color w:val="000000"/>
          <w:sz w:val="28"/>
          <w:szCs w:val="28"/>
          <w:shd w:val="clear" w:color="auto" w:fill="FFFFFF"/>
        </w:rPr>
        <w:t>Android</w:t>
      </w:r>
      <w:r>
        <w:rPr>
          <w:rFonts w:ascii="Arial" w:hAnsi="Arial" w:cs="Arial"/>
          <w:color w:val="000000"/>
          <w:sz w:val="28"/>
          <w:szCs w:val="28"/>
          <w:shd w:val="clear" w:color="auto" w:fill="FFFFFF"/>
        </w:rPr>
        <w:t>上的每个程序都有自己的线程，</w:t>
      </w:r>
      <w:r>
        <w:rPr>
          <w:rFonts w:ascii="Arial" w:hAnsi="Arial" w:cs="Arial"/>
          <w:color w:val="000000"/>
          <w:sz w:val="28"/>
          <w:szCs w:val="28"/>
          <w:shd w:val="clear" w:color="auto" w:fill="FFFFFF"/>
        </w:rPr>
        <w:t>DVM</w:t>
      </w:r>
      <w:r>
        <w:rPr>
          <w:rFonts w:ascii="Arial" w:hAnsi="Arial" w:cs="Arial"/>
          <w:color w:val="000000"/>
          <w:sz w:val="28"/>
          <w:szCs w:val="28"/>
          <w:shd w:val="clear" w:color="auto" w:fill="FFFFFF"/>
        </w:rPr>
        <w:t>只执行</w:t>
      </w:r>
      <w:r>
        <w:rPr>
          <w:rFonts w:ascii="Arial" w:hAnsi="Arial" w:cs="Arial"/>
          <w:color w:val="000000"/>
          <w:sz w:val="28"/>
          <w:szCs w:val="28"/>
          <w:shd w:val="clear" w:color="auto" w:fill="FFFFFF"/>
        </w:rPr>
        <w:t>.dex</w:t>
      </w:r>
      <w:r>
        <w:rPr>
          <w:rFonts w:ascii="Arial" w:hAnsi="Arial" w:cs="Arial"/>
          <w:color w:val="000000"/>
          <w:sz w:val="28"/>
          <w:szCs w:val="28"/>
          <w:shd w:val="clear" w:color="auto" w:fill="FFFFFF"/>
        </w:rPr>
        <w:t>的</w:t>
      </w:r>
      <w:r>
        <w:rPr>
          <w:rFonts w:ascii="Arial" w:hAnsi="Arial" w:cs="Arial"/>
          <w:color w:val="000000"/>
          <w:sz w:val="28"/>
          <w:szCs w:val="28"/>
          <w:shd w:val="clear" w:color="auto" w:fill="FFFFFF"/>
        </w:rPr>
        <w:t xml:space="preserve">Dalvik executable </w:t>
      </w:r>
      <w:r>
        <w:rPr>
          <w:rFonts w:ascii="Arial" w:hAnsi="Arial" w:cs="Arial"/>
          <w:color w:val="000000"/>
          <w:sz w:val="28"/>
          <w:szCs w:val="28"/>
          <w:shd w:val="clear" w:color="auto" w:fill="FFFFFF"/>
        </w:rPr>
        <w:t>文件。每个</w:t>
      </w:r>
      <w:r>
        <w:rPr>
          <w:rFonts w:ascii="Arial" w:hAnsi="Arial" w:cs="Arial"/>
          <w:color w:val="000000"/>
          <w:sz w:val="28"/>
          <w:szCs w:val="28"/>
          <w:shd w:val="clear" w:color="auto" w:fill="FFFFFF"/>
        </w:rPr>
        <w:t>Android</w:t>
      </w:r>
      <w:r>
        <w:rPr>
          <w:rFonts w:ascii="Arial" w:hAnsi="Arial" w:cs="Arial"/>
          <w:color w:val="000000"/>
          <w:sz w:val="28"/>
          <w:szCs w:val="28"/>
          <w:shd w:val="clear" w:color="auto" w:fill="FFFFFF"/>
        </w:rPr>
        <w:t>应用在底层都对应有一个独立的</w:t>
      </w:r>
      <w:r>
        <w:rPr>
          <w:rFonts w:ascii="Arial" w:hAnsi="Arial" w:cs="Arial"/>
          <w:color w:val="000000"/>
          <w:sz w:val="28"/>
          <w:szCs w:val="28"/>
          <w:shd w:val="clear" w:color="auto" w:fill="FFFFFF"/>
        </w:rPr>
        <w:t>DVM</w:t>
      </w:r>
      <w:r>
        <w:rPr>
          <w:rFonts w:ascii="Arial" w:hAnsi="Arial" w:cs="Arial"/>
          <w:color w:val="000000"/>
          <w:sz w:val="28"/>
          <w:szCs w:val="28"/>
          <w:shd w:val="clear" w:color="auto" w:fill="FFFFFF"/>
        </w:rPr>
        <w:t>实例并在其解释下执行</w:t>
      </w:r>
      <w:r>
        <w:rPr>
          <w:rFonts w:ascii="Arial" w:hAnsi="Arial" w:cs="Arial" w:hint="eastAsia"/>
          <w:color w:val="000000"/>
          <w:sz w:val="28"/>
          <w:szCs w:val="28"/>
          <w:shd w:val="clear" w:color="auto" w:fill="FFFFFF"/>
        </w:rPr>
        <w:t>。</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170.</w:t>
      </w:r>
      <w:r>
        <w:rPr>
          <w:rFonts w:ascii="微软雅黑" w:hAnsi="微软雅黑" w:hint="eastAsia"/>
          <w:b/>
          <w:color w:val="000000"/>
          <w:sz w:val="24"/>
          <w:szCs w:val="24"/>
        </w:rPr>
        <w:t xml:space="preserve"> </w:t>
      </w:r>
      <w:r>
        <w:rPr>
          <w:rFonts w:ascii="微软雅黑" w:hAnsi="微软雅黑" w:hint="eastAsia"/>
          <w:b/>
          <w:color w:val="000000"/>
          <w:sz w:val="24"/>
          <w:szCs w:val="24"/>
        </w:rPr>
        <w:t>图片三级缓存的机制</w:t>
      </w:r>
    </w:p>
    <w:p w:rsidR="004E257C" w:rsidRDefault="004E257C" w:rsidP="004E257C">
      <w:pPr>
        <w:rPr>
          <w:color w:val="000000"/>
          <w:sz w:val="28"/>
          <w:szCs w:val="28"/>
        </w:rPr>
      </w:pPr>
      <w:r>
        <w:rPr>
          <w:rFonts w:ascii="Verdana" w:hAnsi="Verdana"/>
          <w:color w:val="000000"/>
          <w:sz w:val="28"/>
          <w:szCs w:val="28"/>
          <w:shd w:val="clear" w:color="auto" w:fill="FEFEF2"/>
        </w:rPr>
        <w:t>实现图片缓存也不难，需要有相应的</w:t>
      </w:r>
      <w:r>
        <w:rPr>
          <w:rFonts w:ascii="Verdana" w:hAnsi="Verdana"/>
          <w:color w:val="000000"/>
          <w:sz w:val="28"/>
          <w:szCs w:val="28"/>
          <w:shd w:val="clear" w:color="auto" w:fill="FEFEF2"/>
        </w:rPr>
        <w:t>cache</w:t>
      </w:r>
      <w:r>
        <w:rPr>
          <w:rFonts w:ascii="Verdana" w:hAnsi="Verdana"/>
          <w:color w:val="000000"/>
          <w:sz w:val="28"/>
          <w:szCs w:val="28"/>
          <w:shd w:val="clear" w:color="auto" w:fill="FEFEF2"/>
        </w:rPr>
        <w:t>策略。这里我采用</w:t>
      </w:r>
      <w:r>
        <w:rPr>
          <w:rFonts w:ascii="Verdana" w:hAnsi="Verdana"/>
          <w:color w:val="000000"/>
          <w:sz w:val="28"/>
          <w:szCs w:val="28"/>
          <w:shd w:val="clear" w:color="auto" w:fill="FEFEF2"/>
        </w:rPr>
        <w:t xml:space="preserve"> </w:t>
      </w:r>
      <w:r>
        <w:rPr>
          <w:rFonts w:ascii="Verdana" w:hAnsi="Verdana"/>
          <w:color w:val="000000"/>
          <w:sz w:val="28"/>
          <w:szCs w:val="28"/>
          <w:shd w:val="clear" w:color="auto" w:fill="FEFEF2"/>
        </w:rPr>
        <w:t>内存</w:t>
      </w:r>
      <w:r>
        <w:rPr>
          <w:rFonts w:ascii="Verdana" w:hAnsi="Verdana"/>
          <w:color w:val="000000"/>
          <w:sz w:val="28"/>
          <w:szCs w:val="28"/>
          <w:shd w:val="clear" w:color="auto" w:fill="FEFEF2"/>
        </w:rPr>
        <w:t>-</w:t>
      </w:r>
      <w:r>
        <w:rPr>
          <w:rFonts w:ascii="Verdana" w:hAnsi="Verdana"/>
          <w:color w:val="000000"/>
          <w:sz w:val="28"/>
          <w:szCs w:val="28"/>
          <w:shd w:val="clear" w:color="auto" w:fill="FEFEF2"/>
        </w:rPr>
        <w:t>文件</w:t>
      </w:r>
      <w:r>
        <w:rPr>
          <w:rFonts w:ascii="Verdana" w:hAnsi="Verdana"/>
          <w:color w:val="000000"/>
          <w:sz w:val="28"/>
          <w:szCs w:val="28"/>
          <w:shd w:val="clear" w:color="auto" w:fill="FEFEF2"/>
        </w:rPr>
        <w:t>-</w:t>
      </w:r>
      <w:r>
        <w:rPr>
          <w:rFonts w:ascii="Verdana" w:hAnsi="Verdana"/>
          <w:color w:val="000000"/>
          <w:sz w:val="28"/>
          <w:szCs w:val="28"/>
          <w:shd w:val="clear" w:color="auto" w:fill="FEFEF2"/>
        </w:rPr>
        <w:t>网络</w:t>
      </w:r>
      <w:r>
        <w:rPr>
          <w:rFonts w:ascii="Verdana" w:hAnsi="Verdana"/>
          <w:color w:val="000000"/>
          <w:sz w:val="28"/>
          <w:szCs w:val="28"/>
          <w:shd w:val="clear" w:color="auto" w:fill="FEFEF2"/>
        </w:rPr>
        <w:t xml:space="preserve"> </w:t>
      </w:r>
      <w:r>
        <w:rPr>
          <w:rFonts w:ascii="Verdana" w:hAnsi="Verdana"/>
          <w:color w:val="000000"/>
          <w:sz w:val="28"/>
          <w:szCs w:val="28"/>
          <w:shd w:val="clear" w:color="auto" w:fill="FEFEF2"/>
        </w:rPr>
        <w:t>三层</w:t>
      </w:r>
      <w:r>
        <w:rPr>
          <w:rFonts w:ascii="Verdana" w:hAnsi="Verdana"/>
          <w:color w:val="000000"/>
          <w:sz w:val="28"/>
          <w:szCs w:val="28"/>
          <w:shd w:val="clear" w:color="auto" w:fill="FEFEF2"/>
        </w:rPr>
        <w:t>cache</w:t>
      </w:r>
      <w:r>
        <w:rPr>
          <w:rFonts w:ascii="Verdana" w:hAnsi="Verdana"/>
          <w:color w:val="000000"/>
          <w:sz w:val="28"/>
          <w:szCs w:val="28"/>
          <w:shd w:val="clear" w:color="auto" w:fill="FEFEF2"/>
        </w:rPr>
        <w:t>机制，其中内存缓存包括强引用缓存和软引</w:t>
      </w:r>
      <w:r>
        <w:rPr>
          <w:rFonts w:ascii="Verdana" w:hAnsi="Verdana"/>
          <w:color w:val="000000"/>
          <w:sz w:val="28"/>
          <w:szCs w:val="28"/>
          <w:shd w:val="clear" w:color="auto" w:fill="FEFEF2"/>
        </w:rPr>
        <w:lastRenderedPageBreak/>
        <w:t>用缓存（</w:t>
      </w:r>
      <w:r>
        <w:rPr>
          <w:rFonts w:ascii="Verdana" w:hAnsi="Verdana"/>
          <w:color w:val="000000"/>
          <w:sz w:val="28"/>
          <w:szCs w:val="28"/>
          <w:shd w:val="clear" w:color="auto" w:fill="FEFEF2"/>
        </w:rPr>
        <w:t>SoftReference</w:t>
      </w:r>
      <w:r>
        <w:rPr>
          <w:rFonts w:ascii="Verdana" w:hAnsi="Verdana"/>
          <w:color w:val="000000"/>
          <w:sz w:val="28"/>
          <w:szCs w:val="28"/>
          <w:shd w:val="clear" w:color="auto" w:fill="FEFEF2"/>
        </w:rPr>
        <w:t>），其实网络不算</w:t>
      </w:r>
      <w:r>
        <w:rPr>
          <w:rFonts w:ascii="Verdana" w:hAnsi="Verdana"/>
          <w:color w:val="000000"/>
          <w:sz w:val="28"/>
          <w:szCs w:val="28"/>
          <w:shd w:val="clear" w:color="auto" w:fill="FEFEF2"/>
        </w:rPr>
        <w:t>cache</w:t>
      </w:r>
      <w:r>
        <w:rPr>
          <w:rFonts w:ascii="Verdana" w:hAnsi="Verdana"/>
          <w:color w:val="000000"/>
          <w:sz w:val="28"/>
          <w:szCs w:val="28"/>
          <w:shd w:val="clear" w:color="auto" w:fill="FEFEF2"/>
        </w:rPr>
        <w:t>，这里姑且也把它划到缓存的层次结构中。当根据</w:t>
      </w:r>
      <w:r>
        <w:rPr>
          <w:rFonts w:ascii="Verdana" w:hAnsi="Verdana"/>
          <w:color w:val="000000"/>
          <w:sz w:val="28"/>
          <w:szCs w:val="28"/>
          <w:shd w:val="clear" w:color="auto" w:fill="FEFEF2"/>
        </w:rPr>
        <w:t>url</w:t>
      </w:r>
      <w:r>
        <w:rPr>
          <w:rFonts w:ascii="Verdana" w:hAnsi="Verdana"/>
          <w:color w:val="000000"/>
          <w:sz w:val="28"/>
          <w:szCs w:val="28"/>
          <w:shd w:val="clear" w:color="auto" w:fill="FEFEF2"/>
        </w:rPr>
        <w:t>向网络拉取图片的时候，先从内存中找，如果内存中没有，再从缓存文件中查找，如果缓存文件中也没有，再从网络上通过</w:t>
      </w:r>
      <w:r>
        <w:rPr>
          <w:rFonts w:ascii="Verdana" w:hAnsi="Verdana"/>
          <w:color w:val="000000"/>
          <w:sz w:val="28"/>
          <w:szCs w:val="28"/>
          <w:shd w:val="clear" w:color="auto" w:fill="FEFEF2"/>
        </w:rPr>
        <w:t>http</w:t>
      </w:r>
      <w:r>
        <w:rPr>
          <w:rFonts w:ascii="Verdana" w:hAnsi="Verdana"/>
          <w:color w:val="000000"/>
          <w:sz w:val="28"/>
          <w:szCs w:val="28"/>
          <w:shd w:val="clear" w:color="auto" w:fill="FEFEF2"/>
        </w:rPr>
        <w:t>请求拉取图片。在键值对（</w:t>
      </w:r>
      <w:r>
        <w:rPr>
          <w:rFonts w:ascii="Verdana" w:hAnsi="Verdana"/>
          <w:color w:val="000000"/>
          <w:sz w:val="28"/>
          <w:szCs w:val="28"/>
          <w:shd w:val="clear" w:color="auto" w:fill="FEFEF2"/>
        </w:rPr>
        <w:t>key-value</w:t>
      </w:r>
      <w:r>
        <w:rPr>
          <w:rFonts w:ascii="Verdana" w:hAnsi="Verdana"/>
          <w:color w:val="000000"/>
          <w:sz w:val="28"/>
          <w:szCs w:val="28"/>
          <w:shd w:val="clear" w:color="auto" w:fill="FEFEF2"/>
        </w:rPr>
        <w:t>）中，这个图片缓存的</w:t>
      </w:r>
      <w:r>
        <w:rPr>
          <w:rFonts w:ascii="Verdana" w:hAnsi="Verdana"/>
          <w:color w:val="000000"/>
          <w:sz w:val="28"/>
          <w:szCs w:val="28"/>
          <w:shd w:val="clear" w:color="auto" w:fill="FEFEF2"/>
        </w:rPr>
        <w:t>key</w:t>
      </w:r>
      <w:r>
        <w:rPr>
          <w:rFonts w:ascii="Verdana" w:hAnsi="Verdana"/>
          <w:color w:val="000000"/>
          <w:sz w:val="28"/>
          <w:szCs w:val="28"/>
          <w:shd w:val="clear" w:color="auto" w:fill="FEFEF2"/>
        </w:rPr>
        <w:t>是图片</w:t>
      </w:r>
      <w:r>
        <w:rPr>
          <w:rFonts w:ascii="Verdana" w:hAnsi="Verdana"/>
          <w:color w:val="000000"/>
          <w:sz w:val="28"/>
          <w:szCs w:val="28"/>
          <w:shd w:val="clear" w:color="auto" w:fill="FEFEF2"/>
        </w:rPr>
        <w:t>url</w:t>
      </w:r>
      <w:r>
        <w:rPr>
          <w:rFonts w:ascii="Verdana" w:hAnsi="Verdana"/>
          <w:color w:val="000000"/>
          <w:sz w:val="28"/>
          <w:szCs w:val="28"/>
          <w:shd w:val="clear" w:color="auto" w:fill="FEFEF2"/>
        </w:rPr>
        <w:t>的</w:t>
      </w:r>
      <w:r>
        <w:rPr>
          <w:rFonts w:ascii="Verdana" w:hAnsi="Verdana"/>
          <w:color w:val="000000"/>
          <w:sz w:val="28"/>
          <w:szCs w:val="28"/>
          <w:shd w:val="clear" w:color="auto" w:fill="FEFEF2"/>
        </w:rPr>
        <w:t>hash</w:t>
      </w:r>
      <w:r>
        <w:rPr>
          <w:rFonts w:ascii="Verdana" w:hAnsi="Verdana"/>
          <w:color w:val="000000"/>
          <w:sz w:val="28"/>
          <w:szCs w:val="28"/>
          <w:shd w:val="clear" w:color="auto" w:fill="FEFEF2"/>
        </w:rPr>
        <w:t>值，</w:t>
      </w:r>
      <w:r>
        <w:rPr>
          <w:rFonts w:ascii="Verdana" w:hAnsi="Verdana"/>
          <w:color w:val="000000"/>
          <w:sz w:val="28"/>
          <w:szCs w:val="28"/>
          <w:shd w:val="clear" w:color="auto" w:fill="FEFEF2"/>
        </w:rPr>
        <w:t>value</w:t>
      </w:r>
      <w:r>
        <w:rPr>
          <w:rFonts w:ascii="Verdana" w:hAnsi="Verdana"/>
          <w:color w:val="000000"/>
          <w:sz w:val="28"/>
          <w:szCs w:val="28"/>
          <w:shd w:val="clear" w:color="auto" w:fill="FEFEF2"/>
        </w:rPr>
        <w:t>就是</w:t>
      </w:r>
      <w:r>
        <w:rPr>
          <w:rFonts w:ascii="Verdana" w:hAnsi="Verdana"/>
          <w:color w:val="000000"/>
          <w:sz w:val="28"/>
          <w:szCs w:val="28"/>
          <w:shd w:val="clear" w:color="auto" w:fill="FEFEF2"/>
        </w:rPr>
        <w:t>bitmap</w:t>
      </w:r>
      <w:r>
        <w:rPr>
          <w:rFonts w:ascii="Verdana" w:hAnsi="Verdana"/>
          <w:color w:val="000000"/>
          <w:sz w:val="28"/>
          <w:szCs w:val="28"/>
          <w:shd w:val="clear" w:color="auto" w:fill="FEFEF2"/>
        </w:rPr>
        <w:t>。所以，按照这个逻辑，只要一个</w:t>
      </w:r>
      <w:r>
        <w:rPr>
          <w:rFonts w:ascii="Verdana" w:hAnsi="Verdana"/>
          <w:color w:val="000000"/>
          <w:sz w:val="28"/>
          <w:szCs w:val="28"/>
          <w:shd w:val="clear" w:color="auto" w:fill="FEFEF2"/>
        </w:rPr>
        <w:t>url</w:t>
      </w:r>
      <w:r>
        <w:rPr>
          <w:rFonts w:ascii="Verdana" w:hAnsi="Verdana"/>
          <w:color w:val="000000"/>
          <w:sz w:val="28"/>
          <w:szCs w:val="28"/>
          <w:shd w:val="clear" w:color="auto" w:fill="FEFEF2"/>
        </w:rPr>
        <w:t>被下载过，其图片就被缓存起来了。</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171.</w:t>
      </w:r>
      <w:r>
        <w:rPr>
          <w:rFonts w:ascii="微软雅黑" w:hAnsi="微软雅黑" w:hint="eastAsia"/>
          <w:b/>
          <w:color w:val="000000"/>
          <w:sz w:val="24"/>
          <w:szCs w:val="24"/>
        </w:rPr>
        <w:t xml:space="preserve"> </w:t>
      </w:r>
      <w:r>
        <w:rPr>
          <w:rFonts w:ascii="微软雅黑" w:hAnsi="微软雅黑" w:hint="eastAsia"/>
          <w:b/>
          <w:color w:val="000000"/>
          <w:sz w:val="24"/>
          <w:szCs w:val="24"/>
        </w:rPr>
        <w:t>你看好的行业领域</w:t>
      </w:r>
    </w:p>
    <w:p w:rsidR="004E257C" w:rsidRDefault="004E257C" w:rsidP="004E257C">
      <w:pPr>
        <w:ind w:firstLineChars="200" w:firstLine="560"/>
        <w:rPr>
          <w:color w:val="000000"/>
          <w:sz w:val="28"/>
          <w:szCs w:val="28"/>
        </w:rPr>
      </w:pPr>
      <w:r>
        <w:rPr>
          <w:rFonts w:hint="eastAsia"/>
          <w:color w:val="000000"/>
          <w:sz w:val="28"/>
          <w:szCs w:val="28"/>
        </w:rPr>
        <w:t>穿戴</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172.</w:t>
      </w:r>
      <w:r>
        <w:rPr>
          <w:rFonts w:ascii="微软雅黑" w:hAnsi="微软雅黑" w:hint="eastAsia"/>
          <w:b/>
          <w:color w:val="000000"/>
          <w:sz w:val="24"/>
          <w:szCs w:val="24"/>
        </w:rPr>
        <w:t xml:space="preserve"> </w:t>
      </w:r>
      <w:r>
        <w:rPr>
          <w:rFonts w:ascii="微软雅黑" w:hAnsi="微软雅黑" w:hint="eastAsia"/>
          <w:b/>
          <w:color w:val="000000"/>
          <w:sz w:val="24"/>
          <w:szCs w:val="24"/>
        </w:rPr>
        <w:t>如何控制耗电量</w:t>
      </w:r>
      <w:r>
        <w:rPr>
          <w:rFonts w:ascii="微软雅黑" w:hAnsi="微软雅黑" w:hint="eastAsia"/>
          <w:b/>
          <w:color w:val="000000"/>
          <w:sz w:val="24"/>
          <w:szCs w:val="24"/>
        </w:rPr>
        <w:t xml:space="preserve">  </w:t>
      </w:r>
    </w:p>
    <w:p w:rsidR="004E257C" w:rsidRDefault="004E257C" w:rsidP="004E257C">
      <w:pPr>
        <w:pStyle w:val="a7"/>
        <w:shd w:val="clear" w:color="auto" w:fill="F8F8F8"/>
        <w:spacing w:before="150" w:beforeAutospacing="0" w:after="150" w:afterAutospacing="0" w:line="420" w:lineRule="atLeast"/>
        <w:rPr>
          <w:color w:val="000000"/>
          <w:sz w:val="28"/>
          <w:szCs w:val="28"/>
        </w:rPr>
      </w:pPr>
      <w:r>
        <w:rPr>
          <w:rFonts w:hint="eastAsia"/>
          <w:color w:val="000000"/>
          <w:sz w:val="28"/>
          <w:szCs w:val="28"/>
        </w:rPr>
        <w:t>在以下情况下耗电比较多：</w:t>
      </w:r>
    </w:p>
    <w:p w:rsidR="004E257C" w:rsidRDefault="004E257C" w:rsidP="004E257C">
      <w:pPr>
        <w:pStyle w:val="a7"/>
        <w:shd w:val="clear" w:color="auto" w:fill="F8F8F8"/>
        <w:spacing w:before="150" w:beforeAutospacing="0" w:after="150" w:afterAutospacing="0" w:line="420" w:lineRule="atLeast"/>
        <w:rPr>
          <w:color w:val="000000"/>
          <w:sz w:val="28"/>
          <w:szCs w:val="28"/>
        </w:rPr>
      </w:pPr>
      <w:r>
        <w:rPr>
          <w:rFonts w:hint="eastAsia"/>
          <w:color w:val="000000"/>
          <w:sz w:val="28"/>
          <w:szCs w:val="28"/>
        </w:rPr>
        <w:t>1、 大数据量的传输。</w:t>
      </w:r>
    </w:p>
    <w:p w:rsidR="004E257C" w:rsidRDefault="004E257C" w:rsidP="004E257C">
      <w:pPr>
        <w:pStyle w:val="a7"/>
        <w:shd w:val="clear" w:color="auto" w:fill="F8F8F8"/>
        <w:spacing w:before="150" w:beforeAutospacing="0" w:after="150" w:afterAutospacing="0" w:line="420" w:lineRule="atLeast"/>
        <w:rPr>
          <w:color w:val="000000"/>
          <w:sz w:val="28"/>
          <w:szCs w:val="28"/>
        </w:rPr>
      </w:pPr>
      <w:r>
        <w:rPr>
          <w:rFonts w:hint="eastAsia"/>
          <w:color w:val="000000"/>
          <w:sz w:val="28"/>
          <w:szCs w:val="28"/>
        </w:rPr>
        <w:t>2、 不停的在网络间切换。</w:t>
      </w:r>
    </w:p>
    <w:p w:rsidR="004E257C" w:rsidRDefault="004E257C" w:rsidP="004E257C">
      <w:pPr>
        <w:pStyle w:val="a7"/>
        <w:shd w:val="clear" w:color="auto" w:fill="F8F8F8"/>
        <w:spacing w:before="150" w:beforeAutospacing="0" w:after="150" w:afterAutospacing="0" w:line="420" w:lineRule="atLeast"/>
        <w:rPr>
          <w:color w:val="000000"/>
          <w:sz w:val="28"/>
          <w:szCs w:val="28"/>
        </w:rPr>
      </w:pPr>
      <w:r>
        <w:rPr>
          <w:rFonts w:hint="eastAsia"/>
          <w:color w:val="000000"/>
          <w:sz w:val="28"/>
          <w:szCs w:val="28"/>
        </w:rPr>
        <w:t>3、 解析大量的文本数据。</w:t>
      </w:r>
    </w:p>
    <w:p w:rsidR="004E257C" w:rsidRDefault="004E257C" w:rsidP="004E257C">
      <w:pPr>
        <w:rPr>
          <w:rStyle w:val="a5"/>
          <w:color w:val="000000"/>
          <w:sz w:val="28"/>
          <w:szCs w:val="28"/>
          <w:shd w:val="clear" w:color="auto" w:fill="F8F8F8"/>
        </w:rPr>
      </w:pPr>
      <w:r>
        <w:rPr>
          <w:color w:val="000000"/>
          <w:sz w:val="28"/>
          <w:szCs w:val="28"/>
        </w:rPr>
        <w:tab/>
      </w:r>
      <w:r>
        <w:rPr>
          <w:rStyle w:val="a5"/>
          <w:rFonts w:hint="eastAsia"/>
          <w:color w:val="000000"/>
          <w:sz w:val="28"/>
          <w:szCs w:val="28"/>
          <w:shd w:val="clear" w:color="auto" w:fill="F8F8F8"/>
        </w:rPr>
        <w:t>1</w:t>
      </w:r>
      <w:r>
        <w:rPr>
          <w:rStyle w:val="a5"/>
          <w:rFonts w:hint="eastAsia"/>
          <w:color w:val="000000"/>
          <w:sz w:val="28"/>
          <w:szCs w:val="28"/>
          <w:shd w:val="clear" w:color="auto" w:fill="F8F8F8"/>
        </w:rPr>
        <w:t>、</w:t>
      </w:r>
      <w:r>
        <w:rPr>
          <w:rStyle w:val="a5"/>
          <w:rFonts w:hint="eastAsia"/>
          <w:color w:val="000000"/>
          <w:sz w:val="28"/>
          <w:szCs w:val="28"/>
          <w:shd w:val="clear" w:color="auto" w:fill="F8F8F8"/>
        </w:rPr>
        <w:t xml:space="preserve"> </w:t>
      </w:r>
      <w:r>
        <w:rPr>
          <w:rStyle w:val="a5"/>
          <w:rFonts w:hint="eastAsia"/>
          <w:color w:val="000000"/>
          <w:sz w:val="28"/>
          <w:szCs w:val="28"/>
          <w:shd w:val="clear" w:color="auto" w:fill="F8F8F8"/>
        </w:rPr>
        <w:t>在需要网络连接的程序中，首先检查网络连接是否正常，如果没有网络连接，那么就不需要执行相应的程序。</w:t>
      </w:r>
    </w:p>
    <w:p w:rsidR="004E257C" w:rsidRDefault="004E257C" w:rsidP="004E257C">
      <w:pPr>
        <w:rPr>
          <w:rStyle w:val="a5"/>
          <w:color w:val="000000"/>
          <w:sz w:val="28"/>
          <w:szCs w:val="28"/>
          <w:shd w:val="clear" w:color="auto" w:fill="F8F8F8"/>
        </w:rPr>
      </w:pPr>
      <w:r>
        <w:rPr>
          <w:rStyle w:val="a5"/>
          <w:color w:val="000000"/>
          <w:sz w:val="28"/>
          <w:szCs w:val="28"/>
          <w:shd w:val="clear" w:color="auto" w:fill="F8F8F8"/>
        </w:rPr>
        <w:tab/>
      </w:r>
      <w:r>
        <w:rPr>
          <w:rStyle w:val="a5"/>
          <w:rFonts w:hint="eastAsia"/>
          <w:color w:val="000000"/>
          <w:sz w:val="28"/>
          <w:szCs w:val="28"/>
          <w:shd w:val="clear" w:color="auto" w:fill="F8F8F8"/>
        </w:rPr>
        <w:t>2</w:t>
      </w:r>
      <w:r>
        <w:rPr>
          <w:rStyle w:val="a5"/>
          <w:rFonts w:hint="eastAsia"/>
          <w:color w:val="000000"/>
          <w:sz w:val="28"/>
          <w:szCs w:val="28"/>
          <w:shd w:val="clear" w:color="auto" w:fill="F8F8F8"/>
        </w:rPr>
        <w:t>、</w:t>
      </w:r>
      <w:r>
        <w:rPr>
          <w:rStyle w:val="a5"/>
          <w:rFonts w:hint="eastAsia"/>
          <w:color w:val="000000"/>
          <w:sz w:val="28"/>
          <w:szCs w:val="28"/>
          <w:shd w:val="clear" w:color="auto" w:fill="F8F8F8"/>
        </w:rPr>
        <w:t xml:space="preserve"> </w:t>
      </w:r>
      <w:r>
        <w:rPr>
          <w:rStyle w:val="a5"/>
          <w:rFonts w:hint="eastAsia"/>
          <w:color w:val="000000"/>
          <w:sz w:val="28"/>
          <w:szCs w:val="28"/>
          <w:shd w:val="clear" w:color="auto" w:fill="F8F8F8"/>
        </w:rPr>
        <w:t>使用效率高的数据格式和解析方法。</w:t>
      </w:r>
      <w:r>
        <w:rPr>
          <w:rStyle w:val="a5"/>
          <w:rFonts w:hint="eastAsia"/>
          <w:color w:val="000000"/>
          <w:sz w:val="28"/>
          <w:szCs w:val="28"/>
          <w:shd w:val="clear" w:color="auto" w:fill="F8F8F8"/>
        </w:rPr>
        <w:t>(fastJson,</w:t>
      </w:r>
      <w:r>
        <w:rPr>
          <w:rStyle w:val="a5"/>
          <w:color w:val="000000"/>
          <w:sz w:val="28"/>
          <w:szCs w:val="28"/>
          <w:shd w:val="clear" w:color="auto" w:fill="F8F8F8"/>
        </w:rPr>
        <w:t>LoganSquare-master</w:t>
      </w:r>
      <w:r>
        <w:rPr>
          <w:rStyle w:val="a5"/>
          <w:rFonts w:hint="eastAsia"/>
          <w:color w:val="000000"/>
          <w:sz w:val="28"/>
          <w:szCs w:val="28"/>
          <w:shd w:val="clear" w:color="auto" w:fill="F8F8F8"/>
        </w:rPr>
        <w:t>)</w:t>
      </w:r>
    </w:p>
    <w:p w:rsidR="004E257C" w:rsidRDefault="004E257C" w:rsidP="004E257C">
      <w:pPr>
        <w:rPr>
          <w:rFonts w:cs="Tahoma"/>
          <w:color w:val="000000"/>
          <w:sz w:val="28"/>
          <w:szCs w:val="28"/>
          <w:shd w:val="clear" w:color="auto" w:fill="FFFFFF"/>
        </w:rPr>
      </w:pPr>
      <w:r>
        <w:rPr>
          <w:rStyle w:val="a5"/>
          <w:color w:val="000000"/>
          <w:sz w:val="28"/>
          <w:szCs w:val="28"/>
          <w:shd w:val="clear" w:color="auto" w:fill="F8F8F8"/>
        </w:rPr>
        <w:tab/>
      </w:r>
      <w:r>
        <w:rPr>
          <w:rFonts w:cs="Tahoma"/>
          <w:color w:val="000000"/>
          <w:sz w:val="28"/>
          <w:szCs w:val="28"/>
          <w:shd w:val="clear" w:color="auto" w:fill="FFFFFF"/>
        </w:rPr>
        <w:t>3</w:t>
      </w:r>
      <w:r>
        <w:rPr>
          <w:rFonts w:cs="Tahoma"/>
          <w:color w:val="000000"/>
          <w:sz w:val="28"/>
          <w:szCs w:val="28"/>
          <w:shd w:val="clear" w:color="auto" w:fill="FFFFFF"/>
        </w:rPr>
        <w:t>、使用</w:t>
      </w:r>
      <w:r>
        <w:rPr>
          <w:rFonts w:cs="Tahoma"/>
          <w:color w:val="000000"/>
          <w:sz w:val="28"/>
          <w:szCs w:val="28"/>
          <w:shd w:val="clear" w:color="auto" w:fill="FFFFFF"/>
        </w:rPr>
        <w:t>GZIP</w:t>
      </w:r>
      <w:r>
        <w:rPr>
          <w:rFonts w:cs="Tahoma"/>
          <w:color w:val="000000"/>
          <w:sz w:val="28"/>
          <w:szCs w:val="28"/>
          <w:shd w:val="clear" w:color="auto" w:fill="FFFFFF"/>
        </w:rPr>
        <w:t>压缩方式下载数据，能减少网络流量</w:t>
      </w:r>
    </w:p>
    <w:p w:rsidR="004E257C" w:rsidRDefault="004E257C" w:rsidP="004E257C">
      <w:pPr>
        <w:ind w:left="840"/>
        <w:rPr>
          <w:rFonts w:cs="Tahoma"/>
          <w:color w:val="000000"/>
          <w:sz w:val="28"/>
          <w:szCs w:val="28"/>
          <w:shd w:val="clear" w:color="auto" w:fill="FFFFFF"/>
        </w:rPr>
      </w:pPr>
      <w:r>
        <w:rPr>
          <w:rFonts w:cs="Tahoma"/>
          <w:color w:val="000000"/>
          <w:sz w:val="28"/>
          <w:szCs w:val="28"/>
          <w:shd w:val="clear" w:color="auto" w:fill="FFFFFF"/>
        </w:rPr>
        <w:lastRenderedPageBreak/>
        <w:t>4</w:t>
      </w:r>
      <w:r>
        <w:rPr>
          <w:rFonts w:cs="Tahoma"/>
          <w:color w:val="000000"/>
          <w:sz w:val="28"/>
          <w:szCs w:val="28"/>
          <w:shd w:val="clear" w:color="auto" w:fill="FFFFFF"/>
        </w:rPr>
        <w:t>、</w:t>
      </w:r>
      <w:r>
        <w:rPr>
          <w:rFonts w:cs="Tahoma"/>
          <w:color w:val="000000"/>
          <w:sz w:val="28"/>
          <w:szCs w:val="28"/>
          <w:shd w:val="clear" w:color="auto" w:fill="FFFFFF"/>
        </w:rPr>
        <w:t xml:space="preserve"> </w:t>
      </w:r>
      <w:r>
        <w:rPr>
          <w:rFonts w:cs="Tahoma"/>
          <w:color w:val="000000"/>
          <w:sz w:val="28"/>
          <w:szCs w:val="28"/>
          <w:shd w:val="clear" w:color="auto" w:fill="FFFFFF"/>
        </w:rPr>
        <w:t>其它一些优化方法：</w:t>
      </w:r>
      <w:r>
        <w:rPr>
          <w:rFonts w:cs="Tahoma"/>
          <w:color w:val="000000"/>
          <w:sz w:val="28"/>
          <w:szCs w:val="28"/>
        </w:rPr>
        <w:br/>
      </w:r>
      <w:r>
        <w:rPr>
          <w:rFonts w:cs="Tahoma"/>
          <w:color w:val="000000"/>
          <w:sz w:val="28"/>
          <w:szCs w:val="28"/>
          <w:shd w:val="clear" w:color="auto" w:fill="FFFFFF"/>
        </w:rPr>
        <w:t>回收</w:t>
      </w:r>
      <w:r>
        <w:rPr>
          <w:rFonts w:cs="Tahoma"/>
          <w:color w:val="000000"/>
          <w:sz w:val="28"/>
          <w:szCs w:val="28"/>
          <w:shd w:val="clear" w:color="auto" w:fill="FFFFFF"/>
        </w:rPr>
        <w:t>java</w:t>
      </w:r>
      <w:r>
        <w:rPr>
          <w:rFonts w:cs="Tahoma"/>
          <w:color w:val="000000"/>
          <w:sz w:val="28"/>
          <w:szCs w:val="28"/>
          <w:shd w:val="clear" w:color="auto" w:fill="FFFFFF"/>
        </w:rPr>
        <w:t>对象，特别是较大的</w:t>
      </w:r>
      <w:r>
        <w:rPr>
          <w:rFonts w:cs="Tahoma"/>
          <w:color w:val="000000"/>
          <w:sz w:val="28"/>
          <w:szCs w:val="28"/>
          <w:shd w:val="clear" w:color="auto" w:fill="FFFFFF"/>
        </w:rPr>
        <w:t>java</w:t>
      </w:r>
      <w:r>
        <w:rPr>
          <w:rFonts w:cs="Tahoma"/>
          <w:color w:val="000000"/>
          <w:sz w:val="28"/>
          <w:szCs w:val="28"/>
          <w:shd w:val="clear" w:color="auto" w:fill="FFFFFF"/>
        </w:rPr>
        <w:t>对像</w:t>
      </w:r>
    </w:p>
    <w:p w:rsidR="004E257C" w:rsidRDefault="004E257C" w:rsidP="004E257C">
      <w:pPr>
        <w:ind w:left="840"/>
        <w:rPr>
          <w:rFonts w:cs="Tahoma"/>
          <w:color w:val="000000"/>
          <w:sz w:val="28"/>
          <w:szCs w:val="28"/>
          <w:shd w:val="clear" w:color="auto" w:fill="FFFFFF"/>
        </w:rPr>
      </w:pPr>
      <w:r>
        <w:rPr>
          <w:rFonts w:cs="Tahoma"/>
          <w:color w:val="000000"/>
          <w:sz w:val="28"/>
          <w:szCs w:val="28"/>
          <w:shd w:val="clear" w:color="auto" w:fill="FFFFFF"/>
        </w:rPr>
        <w:t>对定位要求不是太高的话尽量不要使用</w:t>
      </w:r>
      <w:r>
        <w:rPr>
          <w:rFonts w:cs="Tahoma"/>
          <w:color w:val="000000"/>
          <w:sz w:val="28"/>
          <w:szCs w:val="28"/>
          <w:shd w:val="clear" w:color="auto" w:fill="FFFFFF"/>
        </w:rPr>
        <w:t>GPS</w:t>
      </w:r>
      <w:r>
        <w:rPr>
          <w:rFonts w:cs="Tahoma"/>
          <w:color w:val="000000"/>
          <w:sz w:val="28"/>
          <w:szCs w:val="28"/>
          <w:shd w:val="clear" w:color="auto" w:fill="FFFFFF"/>
        </w:rPr>
        <w:t>定位，可能使用</w:t>
      </w:r>
      <w:r>
        <w:rPr>
          <w:rFonts w:cs="Tahoma"/>
          <w:color w:val="000000"/>
          <w:sz w:val="28"/>
          <w:szCs w:val="28"/>
          <w:shd w:val="clear" w:color="auto" w:fill="FFFFFF"/>
        </w:rPr>
        <w:t>wifi</w:t>
      </w:r>
      <w:r>
        <w:rPr>
          <w:rFonts w:cs="Tahoma"/>
          <w:color w:val="000000"/>
          <w:sz w:val="28"/>
          <w:szCs w:val="28"/>
          <w:shd w:val="clear" w:color="auto" w:fill="FFFFFF"/>
        </w:rPr>
        <w:t>和移动网络</w:t>
      </w:r>
      <w:r>
        <w:rPr>
          <w:rFonts w:cs="Tahoma"/>
          <w:color w:val="000000"/>
          <w:sz w:val="28"/>
          <w:szCs w:val="28"/>
          <w:shd w:val="clear" w:color="auto" w:fill="FFFFFF"/>
        </w:rPr>
        <w:t>cell</w:t>
      </w:r>
      <w:r>
        <w:rPr>
          <w:rFonts w:cs="Tahoma"/>
          <w:color w:val="000000"/>
          <w:sz w:val="28"/>
          <w:szCs w:val="28"/>
          <w:shd w:val="clear" w:color="auto" w:fill="FFFFFF"/>
        </w:rPr>
        <w:t>定位即可。</w:t>
      </w:r>
      <w:r>
        <w:rPr>
          <w:rFonts w:cs="Tahoma"/>
          <w:color w:val="000000"/>
          <w:sz w:val="28"/>
          <w:szCs w:val="28"/>
          <w:shd w:val="clear" w:color="auto" w:fill="FFFFFF"/>
        </w:rPr>
        <w:t>GPS</w:t>
      </w:r>
      <w:r>
        <w:rPr>
          <w:rFonts w:cs="Tahoma"/>
          <w:color w:val="000000"/>
          <w:sz w:val="28"/>
          <w:szCs w:val="28"/>
          <w:shd w:val="clear" w:color="auto" w:fill="FFFFFF"/>
        </w:rPr>
        <w:t>定位消耗的电量远远高于移动网络定位。</w:t>
      </w:r>
    </w:p>
    <w:p w:rsidR="004E257C" w:rsidRDefault="004E257C" w:rsidP="004E257C">
      <w:pPr>
        <w:ind w:left="840"/>
        <w:rPr>
          <w:rFonts w:cs="Tahoma"/>
          <w:color w:val="000000"/>
          <w:sz w:val="28"/>
          <w:szCs w:val="28"/>
          <w:shd w:val="clear" w:color="auto" w:fill="FFFFFF"/>
        </w:rPr>
      </w:pPr>
      <w:r>
        <w:rPr>
          <w:rFonts w:cs="Tahoma"/>
          <w:color w:val="000000"/>
          <w:sz w:val="28"/>
          <w:szCs w:val="28"/>
          <w:shd w:val="clear" w:color="auto" w:fill="FFFFFF"/>
        </w:rPr>
        <w:t>尽量不要使用浮点运算。</w:t>
      </w:r>
    </w:p>
    <w:p w:rsidR="004E257C" w:rsidRDefault="004E257C" w:rsidP="004E257C">
      <w:pPr>
        <w:ind w:left="840"/>
        <w:rPr>
          <w:color w:val="000000"/>
          <w:sz w:val="28"/>
          <w:szCs w:val="28"/>
        </w:rPr>
      </w:pPr>
      <w:r>
        <w:rPr>
          <w:rFonts w:cs="Tahoma"/>
          <w:color w:val="000000"/>
          <w:sz w:val="28"/>
          <w:szCs w:val="28"/>
          <w:shd w:val="clear" w:color="auto" w:fill="FFFFFF"/>
        </w:rPr>
        <w:t>获取屏幕尺寸等信息可以使用缓存技术，不需要进行多次请求。</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173.</w:t>
      </w:r>
      <w:r>
        <w:rPr>
          <w:rFonts w:ascii="微软雅黑" w:hAnsi="微软雅黑" w:hint="eastAsia"/>
          <w:b/>
          <w:color w:val="000000"/>
          <w:sz w:val="24"/>
          <w:szCs w:val="24"/>
        </w:rPr>
        <w:t xml:space="preserve"> Service</w:t>
      </w:r>
      <w:r>
        <w:rPr>
          <w:rFonts w:ascii="微软雅黑" w:hAnsi="微软雅黑" w:hint="eastAsia"/>
          <w:b/>
          <w:color w:val="000000"/>
          <w:sz w:val="24"/>
          <w:szCs w:val="24"/>
        </w:rPr>
        <w:t>用在哪个线程</w:t>
      </w:r>
    </w:p>
    <w:p w:rsidR="004E257C" w:rsidRDefault="004E257C" w:rsidP="004E257C">
      <w:pPr>
        <w:rPr>
          <w:color w:val="000000"/>
          <w:sz w:val="28"/>
          <w:szCs w:val="28"/>
        </w:rPr>
      </w:pPr>
      <w:r>
        <w:rPr>
          <w:rFonts w:ascii="楷体" w:eastAsia="楷体" w:hAnsi="楷体" w:hint="eastAsia"/>
          <w:color w:val="000000"/>
          <w:sz w:val="28"/>
          <w:szCs w:val="28"/>
          <w:shd w:val="clear" w:color="auto" w:fill="FFFFFF"/>
        </w:rPr>
        <w:t>默认情况下Service是运行在启动该Service的应用主线程的，如果Service中的操作占用大量的CPU资源或有阻断操作（比如播放MP3或者访问网络）会影响应用主线程的响应性能，甚至会造成“应用程序无响应(ANR)”问题。</w:t>
      </w:r>
    </w:p>
    <w:p w:rsidR="004E257C" w:rsidRDefault="004E257C" w:rsidP="004E257C">
      <w:pPr>
        <w:pStyle w:val="111"/>
        <w:ind w:firstLineChars="0" w:firstLine="0"/>
        <w:jc w:val="left"/>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174.</w:t>
      </w:r>
      <w:r>
        <w:rPr>
          <w:rFonts w:ascii="微软雅黑" w:hAnsi="微软雅黑" w:hint="eastAsia"/>
          <w:b/>
          <w:color w:val="000000"/>
          <w:sz w:val="24"/>
          <w:szCs w:val="24"/>
        </w:rPr>
        <w:t xml:space="preserve"> ContentProvider</w:t>
      </w:r>
      <w:r>
        <w:rPr>
          <w:rFonts w:ascii="微软雅黑" w:hAnsi="微软雅黑" w:hint="eastAsia"/>
          <w:b/>
          <w:color w:val="000000"/>
          <w:sz w:val="24"/>
          <w:szCs w:val="24"/>
        </w:rPr>
        <w:t>和</w:t>
      </w:r>
      <w:r>
        <w:rPr>
          <w:rFonts w:ascii="微软雅黑" w:hAnsi="微软雅黑" w:hint="eastAsia"/>
          <w:b/>
          <w:color w:val="000000"/>
          <w:sz w:val="24"/>
          <w:szCs w:val="24"/>
        </w:rPr>
        <w:t>SQL</w:t>
      </w:r>
      <w:r>
        <w:rPr>
          <w:rFonts w:ascii="微软雅黑" w:hAnsi="微软雅黑" w:hint="eastAsia"/>
          <w:b/>
          <w:color w:val="000000"/>
          <w:sz w:val="24"/>
          <w:szCs w:val="24"/>
        </w:rPr>
        <w:t>的区别</w:t>
      </w:r>
    </w:p>
    <w:p w:rsidR="004E257C" w:rsidRDefault="004E257C" w:rsidP="004E257C">
      <w:pPr>
        <w:pStyle w:val="p0"/>
        <w:ind w:left="840"/>
        <w:rPr>
          <w:color w:val="000000"/>
          <w:sz w:val="28"/>
          <w:szCs w:val="28"/>
        </w:rPr>
      </w:pPr>
      <w:r>
        <w:rPr>
          <w:rFonts w:hint="eastAsia"/>
          <w:color w:val="000000"/>
          <w:sz w:val="28"/>
          <w:szCs w:val="28"/>
        </w:rPr>
        <w:t>Sql</w:t>
      </w:r>
      <w:r>
        <w:rPr>
          <w:rFonts w:hint="eastAsia"/>
          <w:color w:val="000000"/>
          <w:sz w:val="28"/>
          <w:szCs w:val="28"/>
        </w:rPr>
        <w:t>只能在该工程的内部共享数据，</w:t>
      </w:r>
      <w:r>
        <w:rPr>
          <w:rFonts w:hint="eastAsia"/>
          <w:color w:val="000000"/>
          <w:sz w:val="28"/>
          <w:szCs w:val="28"/>
        </w:rPr>
        <w:t>ContentProvider</w:t>
      </w:r>
      <w:r>
        <w:rPr>
          <w:rFonts w:hint="eastAsia"/>
          <w:color w:val="000000"/>
          <w:sz w:val="28"/>
          <w:szCs w:val="28"/>
        </w:rPr>
        <w:t>能在工程之间实现数据共享。</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175.</w:t>
      </w:r>
      <w:r>
        <w:rPr>
          <w:rFonts w:ascii="微软雅黑" w:hAnsi="微软雅黑" w:hint="eastAsia"/>
          <w:b/>
          <w:color w:val="000000"/>
          <w:sz w:val="24"/>
          <w:szCs w:val="24"/>
        </w:rPr>
        <w:t>Android</w:t>
      </w:r>
      <w:r>
        <w:rPr>
          <w:rFonts w:ascii="微软雅黑" w:hAnsi="微软雅黑" w:hint="eastAsia"/>
          <w:b/>
          <w:color w:val="000000"/>
          <w:sz w:val="24"/>
          <w:szCs w:val="24"/>
        </w:rPr>
        <w:t>如何访问自定义</w:t>
      </w:r>
      <w:r>
        <w:rPr>
          <w:rFonts w:ascii="微软雅黑" w:hAnsi="微软雅黑" w:hint="eastAsia"/>
          <w:b/>
          <w:color w:val="000000"/>
          <w:sz w:val="24"/>
          <w:szCs w:val="24"/>
        </w:rPr>
        <w:t>ContentProvider</w:t>
      </w:r>
    </w:p>
    <w:p w:rsidR="004E257C" w:rsidRDefault="004E257C" w:rsidP="004E257C">
      <w:pPr>
        <w:pStyle w:val="p0"/>
        <w:ind w:left="840"/>
        <w:rPr>
          <w:bCs/>
          <w:color w:val="000000"/>
          <w:sz w:val="28"/>
          <w:szCs w:val="28"/>
        </w:rPr>
      </w:pPr>
      <w:r>
        <w:rPr>
          <w:rFonts w:hint="eastAsia"/>
          <w:bCs/>
          <w:color w:val="000000"/>
          <w:sz w:val="28"/>
          <w:szCs w:val="28"/>
        </w:rPr>
        <w:t>1.</w:t>
      </w:r>
      <w:r>
        <w:rPr>
          <w:rFonts w:hint="eastAsia"/>
          <w:bCs/>
          <w:color w:val="000000"/>
          <w:sz w:val="28"/>
          <w:szCs w:val="28"/>
        </w:rPr>
        <w:t>第一：得到</w:t>
      </w:r>
      <w:r>
        <w:rPr>
          <w:rFonts w:hint="eastAsia"/>
          <w:bCs/>
          <w:color w:val="000000"/>
          <w:sz w:val="28"/>
          <w:szCs w:val="28"/>
        </w:rPr>
        <w:t>ContentResolver</w:t>
      </w:r>
      <w:r>
        <w:rPr>
          <w:rFonts w:hint="eastAsia"/>
          <w:bCs/>
          <w:color w:val="000000"/>
          <w:sz w:val="28"/>
          <w:szCs w:val="28"/>
        </w:rPr>
        <w:t>类对象：</w:t>
      </w:r>
      <w:r>
        <w:rPr>
          <w:rFonts w:hint="eastAsia"/>
          <w:bCs/>
          <w:color w:val="000000"/>
          <w:sz w:val="28"/>
          <w:szCs w:val="28"/>
        </w:rPr>
        <w:t>ContentResolver cr = getContentResolver</w:t>
      </w:r>
      <w:r>
        <w:rPr>
          <w:rFonts w:hint="eastAsia"/>
          <w:bCs/>
          <w:color w:val="000000"/>
          <w:sz w:val="28"/>
          <w:szCs w:val="28"/>
        </w:rPr>
        <w:t>（）；</w:t>
      </w:r>
    </w:p>
    <w:p w:rsidR="004E257C" w:rsidRDefault="004E257C" w:rsidP="004E257C">
      <w:pPr>
        <w:pStyle w:val="p0"/>
        <w:ind w:left="840"/>
        <w:rPr>
          <w:bCs/>
          <w:color w:val="000000"/>
          <w:sz w:val="28"/>
          <w:szCs w:val="28"/>
        </w:rPr>
      </w:pPr>
      <w:r>
        <w:rPr>
          <w:rFonts w:hint="eastAsia"/>
          <w:bCs/>
          <w:color w:val="000000"/>
          <w:sz w:val="28"/>
          <w:szCs w:val="28"/>
        </w:rPr>
        <w:t xml:space="preserve">2.  </w:t>
      </w:r>
      <w:r>
        <w:rPr>
          <w:rFonts w:hint="eastAsia"/>
          <w:bCs/>
          <w:color w:val="000000"/>
          <w:sz w:val="28"/>
          <w:szCs w:val="28"/>
        </w:rPr>
        <w:t>第二：定义要查询的字段</w:t>
      </w:r>
      <w:r>
        <w:rPr>
          <w:rFonts w:hint="eastAsia"/>
          <w:bCs/>
          <w:color w:val="000000"/>
          <w:sz w:val="28"/>
          <w:szCs w:val="28"/>
        </w:rPr>
        <w:t>String</w:t>
      </w:r>
      <w:r>
        <w:rPr>
          <w:rFonts w:hint="eastAsia"/>
          <w:bCs/>
          <w:color w:val="000000"/>
          <w:sz w:val="28"/>
          <w:szCs w:val="28"/>
        </w:rPr>
        <w:t>数组。</w:t>
      </w:r>
    </w:p>
    <w:p w:rsidR="004E257C" w:rsidRDefault="004E257C" w:rsidP="004E257C">
      <w:pPr>
        <w:pStyle w:val="p0"/>
        <w:ind w:left="840"/>
        <w:rPr>
          <w:bCs/>
          <w:color w:val="000000"/>
          <w:sz w:val="28"/>
          <w:szCs w:val="28"/>
        </w:rPr>
      </w:pPr>
      <w:r>
        <w:rPr>
          <w:rFonts w:hint="eastAsia"/>
          <w:bCs/>
          <w:color w:val="000000"/>
          <w:sz w:val="28"/>
          <w:szCs w:val="28"/>
        </w:rPr>
        <w:t xml:space="preserve">3. </w:t>
      </w:r>
      <w:r>
        <w:rPr>
          <w:rFonts w:hint="eastAsia"/>
          <w:bCs/>
          <w:color w:val="000000"/>
          <w:sz w:val="28"/>
          <w:szCs w:val="28"/>
        </w:rPr>
        <w:t>第三：使用</w:t>
      </w:r>
      <w:r>
        <w:rPr>
          <w:rFonts w:hint="eastAsia"/>
          <w:bCs/>
          <w:color w:val="000000"/>
          <w:sz w:val="28"/>
          <w:szCs w:val="28"/>
        </w:rPr>
        <w:t>cr.query();</w:t>
      </w:r>
      <w:r>
        <w:rPr>
          <w:rFonts w:hint="eastAsia"/>
          <w:bCs/>
          <w:color w:val="000000"/>
          <w:sz w:val="28"/>
          <w:szCs w:val="28"/>
        </w:rPr>
        <w:t>返回一个</w:t>
      </w:r>
      <w:r>
        <w:rPr>
          <w:rFonts w:hint="eastAsia"/>
          <w:bCs/>
          <w:color w:val="000000"/>
          <w:sz w:val="28"/>
          <w:szCs w:val="28"/>
        </w:rPr>
        <w:t>Cursor</w:t>
      </w:r>
      <w:r>
        <w:rPr>
          <w:rFonts w:hint="eastAsia"/>
          <w:bCs/>
          <w:color w:val="000000"/>
          <w:sz w:val="28"/>
          <w:szCs w:val="28"/>
        </w:rPr>
        <w:t>对象。</w:t>
      </w:r>
    </w:p>
    <w:p w:rsidR="004E257C" w:rsidRDefault="004E257C" w:rsidP="004E257C">
      <w:pPr>
        <w:pStyle w:val="21"/>
        <w:ind w:firstLineChars="0" w:firstLine="0"/>
        <w:rPr>
          <w:color w:val="000000"/>
          <w:sz w:val="28"/>
          <w:szCs w:val="28"/>
        </w:rPr>
      </w:pPr>
      <w:r>
        <w:rPr>
          <w:rFonts w:ascii="宋体" w:hAnsi="宋体" w:hint="eastAsia"/>
          <w:bCs/>
          <w:color w:val="000000"/>
          <w:sz w:val="28"/>
          <w:szCs w:val="28"/>
        </w:rPr>
        <w:lastRenderedPageBreak/>
        <w:t xml:space="preserve">      4. 第四：使用while循环得到Cursor里面的内容。</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176.</w:t>
      </w:r>
      <w:r>
        <w:rPr>
          <w:rFonts w:ascii="微软雅黑" w:hAnsi="微软雅黑" w:hint="eastAsia"/>
          <w:b/>
          <w:color w:val="000000"/>
          <w:sz w:val="24"/>
          <w:szCs w:val="24"/>
        </w:rPr>
        <w:t>Uri</w:t>
      </w:r>
      <w:r>
        <w:rPr>
          <w:rFonts w:ascii="微软雅黑" w:hAnsi="微软雅黑" w:hint="eastAsia"/>
          <w:b/>
          <w:color w:val="000000"/>
          <w:sz w:val="24"/>
          <w:szCs w:val="24"/>
        </w:rPr>
        <w:t>有什么组成</w:t>
      </w:r>
    </w:p>
    <w:p w:rsidR="004E257C" w:rsidRDefault="004E257C" w:rsidP="004E257C">
      <w:pPr>
        <w:pStyle w:val="p0"/>
        <w:ind w:left="360" w:firstLine="480"/>
        <w:rPr>
          <w:color w:val="000000"/>
          <w:sz w:val="28"/>
          <w:szCs w:val="28"/>
        </w:rPr>
      </w:pPr>
      <w:r>
        <w:rPr>
          <w:rFonts w:hint="eastAsia"/>
          <w:color w:val="000000"/>
          <w:sz w:val="28"/>
          <w:szCs w:val="28"/>
        </w:rPr>
        <w:t>答：</w:t>
      </w:r>
      <w:r>
        <w:rPr>
          <w:rFonts w:hint="eastAsia"/>
          <w:color w:val="000000"/>
          <w:sz w:val="28"/>
          <w:szCs w:val="28"/>
        </w:rPr>
        <w:t>URI</w:t>
      </w:r>
      <w:r>
        <w:rPr>
          <w:rFonts w:hint="eastAsia"/>
          <w:color w:val="000000"/>
          <w:sz w:val="28"/>
          <w:szCs w:val="28"/>
        </w:rPr>
        <w:t>由是部分组成：</w:t>
      </w:r>
      <w:r>
        <w:rPr>
          <w:noProof/>
          <w:color w:val="000000"/>
          <w:sz w:val="28"/>
          <w:szCs w:val="28"/>
        </w:rPr>
        <w:drawing>
          <wp:inline distT="0" distB="0" distL="0" distR="0">
            <wp:extent cx="4779645" cy="445135"/>
            <wp:effectExtent l="1905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779645" cy="445135"/>
                    </a:xfrm>
                    <a:prstGeom prst="rect">
                      <a:avLst/>
                    </a:prstGeom>
                    <a:noFill/>
                    <a:ln w="9525">
                      <a:noFill/>
                      <a:miter lim="800000"/>
                      <a:headEnd/>
                      <a:tailEnd/>
                    </a:ln>
                  </pic:spPr>
                </pic:pic>
              </a:graphicData>
            </a:graphic>
          </wp:inline>
        </w:drawing>
      </w:r>
    </w:p>
    <w:p w:rsidR="004E257C" w:rsidRDefault="004E257C" w:rsidP="004E257C">
      <w:pPr>
        <w:pStyle w:val="p0"/>
        <w:spacing w:line="240" w:lineRule="atLeast"/>
        <w:ind w:leftChars="100" w:left="350" w:hangingChars="50" w:hanging="140"/>
        <w:rPr>
          <w:color w:val="000000"/>
          <w:sz w:val="28"/>
          <w:szCs w:val="28"/>
        </w:rPr>
      </w:pPr>
      <w:r>
        <w:rPr>
          <w:rFonts w:hint="eastAsia"/>
          <w:color w:val="000000"/>
          <w:sz w:val="28"/>
          <w:szCs w:val="28"/>
        </w:rPr>
        <w:t>A</w:t>
      </w:r>
      <w:r>
        <w:rPr>
          <w:rFonts w:hint="eastAsia"/>
          <w:color w:val="000000"/>
          <w:sz w:val="28"/>
          <w:szCs w:val="28"/>
        </w:rPr>
        <w:t>，标准的前缀</w:t>
      </w:r>
      <w:r>
        <w:rPr>
          <w:rFonts w:hint="eastAsia"/>
          <w:color w:val="000000"/>
          <w:sz w:val="28"/>
          <w:szCs w:val="28"/>
        </w:rPr>
        <w:t>: ContentProvider</w:t>
      </w:r>
      <w:r>
        <w:rPr>
          <w:rFonts w:hint="eastAsia"/>
          <w:color w:val="000000"/>
          <w:sz w:val="28"/>
          <w:szCs w:val="28"/>
        </w:rPr>
        <w:t>（内容提供者）的</w:t>
      </w:r>
      <w:r>
        <w:rPr>
          <w:rFonts w:hint="eastAsia"/>
          <w:color w:val="000000"/>
          <w:sz w:val="28"/>
          <w:szCs w:val="28"/>
        </w:rPr>
        <w:t>scheme</w:t>
      </w:r>
      <w:r>
        <w:rPr>
          <w:rFonts w:hint="eastAsia"/>
          <w:color w:val="000000"/>
          <w:sz w:val="28"/>
          <w:szCs w:val="28"/>
        </w:rPr>
        <w:t>已经由</w:t>
      </w:r>
      <w:r>
        <w:rPr>
          <w:rFonts w:hint="eastAsia"/>
          <w:color w:val="000000"/>
          <w:sz w:val="28"/>
          <w:szCs w:val="28"/>
        </w:rPr>
        <w:t>Android</w:t>
      </w:r>
      <w:r>
        <w:rPr>
          <w:rFonts w:hint="eastAsia"/>
          <w:color w:val="000000"/>
          <w:sz w:val="28"/>
          <w:szCs w:val="28"/>
        </w:rPr>
        <w:t>所规定，</w:t>
      </w:r>
      <w:r>
        <w:rPr>
          <w:rFonts w:hint="eastAsia"/>
          <w:color w:val="000000"/>
          <w:sz w:val="28"/>
          <w:szCs w:val="28"/>
        </w:rPr>
        <w:t xml:space="preserve"> scheme</w:t>
      </w:r>
      <w:r>
        <w:rPr>
          <w:rFonts w:hint="eastAsia"/>
          <w:color w:val="000000"/>
          <w:sz w:val="28"/>
          <w:szCs w:val="28"/>
        </w:rPr>
        <w:t>为：</w:t>
      </w:r>
      <w:r>
        <w:rPr>
          <w:rFonts w:hint="eastAsia"/>
          <w:color w:val="000000"/>
          <w:sz w:val="28"/>
          <w:szCs w:val="28"/>
        </w:rPr>
        <w:t>content://</w:t>
      </w:r>
    </w:p>
    <w:p w:rsidR="004E257C" w:rsidRDefault="004E257C" w:rsidP="004E257C">
      <w:pPr>
        <w:pStyle w:val="p0"/>
        <w:spacing w:line="240" w:lineRule="atLeast"/>
        <w:ind w:leftChars="100" w:left="350" w:hangingChars="50" w:hanging="140"/>
        <w:rPr>
          <w:color w:val="000000"/>
          <w:sz w:val="28"/>
          <w:szCs w:val="28"/>
        </w:rPr>
      </w:pPr>
      <w:r>
        <w:rPr>
          <w:rFonts w:hint="eastAsia"/>
          <w:color w:val="000000"/>
          <w:sz w:val="28"/>
          <w:szCs w:val="28"/>
        </w:rPr>
        <w:t>B</w:t>
      </w:r>
      <w:r>
        <w:rPr>
          <w:rFonts w:hint="eastAsia"/>
          <w:color w:val="000000"/>
          <w:sz w:val="28"/>
          <w:szCs w:val="28"/>
        </w:rPr>
        <w:t>，唯一标识整个</w:t>
      </w:r>
      <w:r>
        <w:rPr>
          <w:rFonts w:hint="eastAsia"/>
          <w:color w:val="000000"/>
          <w:sz w:val="28"/>
          <w:szCs w:val="28"/>
        </w:rPr>
        <w:t xml:space="preserve">Content Provider: </w:t>
      </w:r>
      <w:r>
        <w:rPr>
          <w:rFonts w:hint="eastAsia"/>
          <w:color w:val="000000"/>
          <w:sz w:val="28"/>
          <w:szCs w:val="28"/>
        </w:rPr>
        <w:t>主机名（或叫</w:t>
      </w:r>
      <w:r>
        <w:rPr>
          <w:rFonts w:hint="eastAsia"/>
          <w:color w:val="000000"/>
          <w:sz w:val="28"/>
          <w:szCs w:val="28"/>
        </w:rPr>
        <w:t>Authority</w:t>
      </w:r>
      <w:r>
        <w:rPr>
          <w:rFonts w:hint="eastAsia"/>
          <w:color w:val="000000"/>
          <w:sz w:val="28"/>
          <w:szCs w:val="28"/>
        </w:rPr>
        <w:t>）用于唯一标识这个</w:t>
      </w:r>
      <w:r>
        <w:rPr>
          <w:rFonts w:hint="eastAsia"/>
          <w:color w:val="000000"/>
          <w:sz w:val="28"/>
          <w:szCs w:val="28"/>
        </w:rPr>
        <w:t>ContentProvider</w:t>
      </w:r>
      <w:r>
        <w:rPr>
          <w:rFonts w:hint="eastAsia"/>
          <w:color w:val="000000"/>
          <w:sz w:val="28"/>
          <w:szCs w:val="28"/>
        </w:rPr>
        <w:t>，外部调用者可以根据这个标识来找到它。</w:t>
      </w:r>
    </w:p>
    <w:p w:rsidR="004E257C" w:rsidRDefault="004E257C" w:rsidP="004E257C">
      <w:pPr>
        <w:pStyle w:val="p0"/>
        <w:spacing w:line="240" w:lineRule="atLeast"/>
        <w:ind w:leftChars="100" w:left="210" w:firstLine="480"/>
        <w:rPr>
          <w:color w:val="000000"/>
          <w:sz w:val="28"/>
          <w:szCs w:val="28"/>
        </w:rPr>
      </w:pPr>
      <w:r>
        <w:rPr>
          <w:rFonts w:hint="eastAsia"/>
          <w:color w:val="000000"/>
          <w:sz w:val="28"/>
          <w:szCs w:val="28"/>
        </w:rPr>
        <w:t>C</w:t>
      </w:r>
      <w:r>
        <w:rPr>
          <w:rFonts w:hint="eastAsia"/>
          <w:color w:val="000000"/>
          <w:sz w:val="28"/>
          <w:szCs w:val="28"/>
        </w:rPr>
        <w:t>，描述了数据的路径，确定返回哪类数据</w:t>
      </w:r>
      <w:r>
        <w:rPr>
          <w:rFonts w:hint="eastAsia"/>
          <w:color w:val="000000"/>
          <w:sz w:val="28"/>
          <w:szCs w:val="28"/>
        </w:rPr>
        <w:t xml:space="preserve">: </w:t>
      </w:r>
      <w:r>
        <w:rPr>
          <w:rFonts w:hint="eastAsia"/>
          <w:color w:val="000000"/>
          <w:sz w:val="28"/>
          <w:szCs w:val="28"/>
        </w:rPr>
        <w:t>路径（</w:t>
      </w:r>
      <w:r>
        <w:rPr>
          <w:rFonts w:hint="eastAsia"/>
          <w:color w:val="000000"/>
          <w:sz w:val="28"/>
          <w:szCs w:val="28"/>
        </w:rPr>
        <w:t>path</w:t>
      </w:r>
      <w:r>
        <w:rPr>
          <w:rFonts w:hint="eastAsia"/>
          <w:color w:val="000000"/>
          <w:sz w:val="28"/>
          <w:szCs w:val="28"/>
        </w:rPr>
        <w:t>）可以用来表示我们要操作的数据，路径的构建应根据业务而定</w:t>
      </w:r>
    </w:p>
    <w:p w:rsidR="004E257C" w:rsidRDefault="004E257C" w:rsidP="004E257C">
      <w:pPr>
        <w:pStyle w:val="p0"/>
        <w:numPr>
          <w:ilvl w:val="0"/>
          <w:numId w:val="28"/>
        </w:numPr>
        <w:spacing w:line="240" w:lineRule="atLeast"/>
        <w:ind w:firstLine="480"/>
        <w:jc w:val="left"/>
        <w:rPr>
          <w:color w:val="000000"/>
          <w:sz w:val="28"/>
          <w:szCs w:val="28"/>
        </w:rPr>
      </w:pPr>
      <w:r>
        <w:rPr>
          <w:rFonts w:hint="eastAsia"/>
          <w:color w:val="000000"/>
          <w:sz w:val="28"/>
          <w:szCs w:val="28"/>
        </w:rPr>
        <w:t>ID</w:t>
      </w:r>
      <w:r>
        <w:rPr>
          <w:rFonts w:hint="eastAsia"/>
          <w:color w:val="000000"/>
          <w:sz w:val="28"/>
          <w:szCs w:val="28"/>
        </w:rPr>
        <w:t>唯一标注请求的数据</w:t>
      </w:r>
      <w:r>
        <w:rPr>
          <w:rFonts w:hint="eastAsia"/>
          <w:color w:val="000000"/>
          <w:sz w:val="28"/>
          <w:szCs w:val="28"/>
        </w:rPr>
        <w:t xml:space="preserve">: </w:t>
      </w:r>
      <w:r>
        <w:rPr>
          <w:rFonts w:hint="eastAsia"/>
          <w:color w:val="000000"/>
          <w:sz w:val="28"/>
          <w:szCs w:val="28"/>
        </w:rPr>
        <w:t>我们要请求数据的</w:t>
      </w:r>
      <w:r>
        <w:rPr>
          <w:rFonts w:hint="eastAsia"/>
          <w:color w:val="000000"/>
          <w:sz w:val="28"/>
          <w:szCs w:val="28"/>
        </w:rPr>
        <w:t>ID</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177. </w:t>
      </w:r>
      <w:r>
        <w:rPr>
          <w:rFonts w:ascii="微软雅黑" w:hAnsi="微软雅黑" w:hint="eastAsia"/>
          <w:b/>
          <w:color w:val="000000"/>
          <w:sz w:val="24"/>
          <w:szCs w:val="24"/>
        </w:rPr>
        <w:t>对</w:t>
      </w:r>
      <w:r>
        <w:rPr>
          <w:rFonts w:ascii="微软雅黑" w:hAnsi="微软雅黑" w:hint="eastAsia"/>
          <w:b/>
          <w:color w:val="000000"/>
          <w:sz w:val="24"/>
          <w:szCs w:val="24"/>
        </w:rPr>
        <w:t>android</w:t>
      </w:r>
      <w:r>
        <w:rPr>
          <w:rFonts w:ascii="微软雅黑" w:hAnsi="微软雅黑" w:hint="eastAsia"/>
          <w:b/>
          <w:color w:val="000000"/>
          <w:sz w:val="24"/>
          <w:szCs w:val="24"/>
        </w:rPr>
        <w:t>系统的理解</w:t>
      </w:r>
    </w:p>
    <w:p w:rsidR="004E257C" w:rsidRDefault="004E257C" w:rsidP="004E257C">
      <w:pPr>
        <w:pStyle w:val="a7"/>
        <w:shd w:val="clear" w:color="auto" w:fill="FFFFFF"/>
        <w:spacing w:before="0" w:beforeAutospacing="0" w:after="0" w:afterAutospacing="0" w:line="345" w:lineRule="atLeast"/>
        <w:ind w:firstLineChars="50" w:firstLine="148"/>
        <w:rPr>
          <w:rFonts w:ascii="微软雅黑" w:eastAsia="微软雅黑" w:hAnsi="微软雅黑"/>
          <w:color w:val="000000"/>
          <w:spacing w:val="8"/>
          <w:sz w:val="28"/>
          <w:szCs w:val="28"/>
        </w:rPr>
      </w:pPr>
      <w:r>
        <w:rPr>
          <w:rFonts w:hint="eastAsia"/>
          <w:color w:val="000000"/>
          <w:spacing w:val="8"/>
          <w:sz w:val="28"/>
          <w:szCs w:val="28"/>
          <w:shd w:val="clear" w:color="auto" w:fill="F4F9FE"/>
        </w:rPr>
        <w:t>5大优势：</w:t>
      </w:r>
    </w:p>
    <w:p w:rsidR="004E257C" w:rsidRDefault="004E257C" w:rsidP="004E257C">
      <w:pPr>
        <w:pStyle w:val="a7"/>
        <w:numPr>
          <w:ilvl w:val="0"/>
          <w:numId w:val="43"/>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rPr>
        <w:t>开放性</w:t>
      </w:r>
    </w:p>
    <w:p w:rsidR="004E257C" w:rsidRDefault="004E257C" w:rsidP="004E257C">
      <w:pPr>
        <w:pStyle w:val="a7"/>
        <w:numPr>
          <w:ilvl w:val="0"/>
          <w:numId w:val="43"/>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挣脱运营商的束缚</w:t>
      </w:r>
    </w:p>
    <w:p w:rsidR="004E257C" w:rsidRDefault="004E257C" w:rsidP="004E257C">
      <w:pPr>
        <w:pStyle w:val="a7"/>
        <w:numPr>
          <w:ilvl w:val="0"/>
          <w:numId w:val="43"/>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丰富的硬件选择</w:t>
      </w:r>
    </w:p>
    <w:p w:rsidR="004E257C" w:rsidRDefault="004E257C" w:rsidP="004E257C">
      <w:pPr>
        <w:pStyle w:val="a7"/>
        <w:numPr>
          <w:ilvl w:val="0"/>
          <w:numId w:val="43"/>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不受任何限制的开发商</w:t>
      </w:r>
    </w:p>
    <w:p w:rsidR="004E257C" w:rsidRDefault="004E257C" w:rsidP="004E257C">
      <w:pPr>
        <w:pStyle w:val="a7"/>
        <w:numPr>
          <w:ilvl w:val="0"/>
          <w:numId w:val="43"/>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无缝结合的Google应用</w:t>
      </w:r>
    </w:p>
    <w:p w:rsidR="004E257C" w:rsidRDefault="004E257C" w:rsidP="004E257C">
      <w:pPr>
        <w:pStyle w:val="a7"/>
        <w:shd w:val="clear" w:color="auto" w:fill="FFFFFF"/>
        <w:spacing w:before="120" w:beforeAutospacing="0" w:after="120" w:afterAutospacing="0" w:line="345" w:lineRule="atLeast"/>
        <w:ind w:left="840"/>
        <w:rPr>
          <w:rFonts w:ascii="微软雅黑" w:eastAsia="微软雅黑" w:hAnsi="微软雅黑"/>
          <w:color w:val="000000"/>
          <w:spacing w:val="8"/>
          <w:sz w:val="28"/>
          <w:szCs w:val="28"/>
          <w:shd w:val="clear" w:color="auto" w:fill="FFFFFF"/>
        </w:rPr>
      </w:pPr>
      <w:r>
        <w:rPr>
          <w:rFonts w:ascii="微软雅黑" w:eastAsia="微软雅黑" w:hAnsi="微软雅黑" w:hint="eastAsia"/>
          <w:color w:val="000000"/>
          <w:spacing w:val="8"/>
          <w:sz w:val="28"/>
          <w:szCs w:val="28"/>
          <w:shd w:val="clear" w:color="auto" w:fill="FFFFFF"/>
        </w:rPr>
        <w:lastRenderedPageBreak/>
        <w:t>Android的5大不足</w:t>
      </w:r>
    </w:p>
    <w:p w:rsidR="004E257C" w:rsidRDefault="004E257C" w:rsidP="004E257C">
      <w:pPr>
        <w:pStyle w:val="a7"/>
        <w:numPr>
          <w:ilvl w:val="0"/>
          <w:numId w:val="44"/>
        </w:numPr>
        <w:shd w:val="clear" w:color="auto" w:fill="FFFFFF"/>
        <w:spacing w:before="120" w:beforeAutospacing="0" w:after="120" w:afterAutospacing="0" w:line="345" w:lineRule="atLeast"/>
        <w:rPr>
          <w:rFonts w:ascii="微软雅黑" w:eastAsia="微软雅黑" w:hAnsi="微软雅黑"/>
          <w:color w:val="000000"/>
          <w:spacing w:val="8"/>
          <w:sz w:val="28"/>
          <w:szCs w:val="28"/>
          <w:shd w:val="clear" w:color="auto" w:fill="FFFFFF"/>
        </w:rPr>
      </w:pPr>
      <w:r>
        <w:rPr>
          <w:rFonts w:ascii="微软雅黑" w:eastAsia="微软雅黑" w:hAnsi="微软雅黑" w:hint="eastAsia"/>
          <w:color w:val="000000"/>
          <w:spacing w:val="8"/>
          <w:sz w:val="28"/>
          <w:szCs w:val="28"/>
          <w:shd w:val="clear" w:color="auto" w:fill="FFFFFF"/>
        </w:rPr>
        <w:t>安全和隐私</w:t>
      </w:r>
    </w:p>
    <w:p w:rsidR="004E257C" w:rsidRDefault="004E257C" w:rsidP="004E257C">
      <w:pPr>
        <w:pStyle w:val="a7"/>
        <w:numPr>
          <w:ilvl w:val="0"/>
          <w:numId w:val="44"/>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首先开卖Android手机的不是最大运营商</w:t>
      </w:r>
    </w:p>
    <w:p w:rsidR="004E257C" w:rsidRDefault="004E257C" w:rsidP="004E257C">
      <w:pPr>
        <w:pStyle w:val="a7"/>
        <w:numPr>
          <w:ilvl w:val="0"/>
          <w:numId w:val="44"/>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运营商仍然能够影响到Android手机</w:t>
      </w:r>
    </w:p>
    <w:p w:rsidR="004E257C" w:rsidRDefault="004E257C" w:rsidP="004E257C">
      <w:pPr>
        <w:pStyle w:val="a7"/>
        <w:numPr>
          <w:ilvl w:val="0"/>
          <w:numId w:val="44"/>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同类机型用户减少</w:t>
      </w:r>
    </w:p>
    <w:p w:rsidR="004E257C" w:rsidRDefault="004E257C" w:rsidP="004E257C">
      <w:pPr>
        <w:pStyle w:val="a7"/>
        <w:numPr>
          <w:ilvl w:val="0"/>
          <w:numId w:val="44"/>
        </w:numPr>
        <w:shd w:val="clear" w:color="auto" w:fill="FFFFFF"/>
        <w:spacing w:before="120" w:beforeAutospacing="0" w:after="120" w:afterAutospacing="0" w:line="345" w:lineRule="atLeast"/>
        <w:rPr>
          <w:rFonts w:ascii="微软雅黑" w:eastAsia="微软雅黑" w:hAnsi="微软雅黑"/>
          <w:color w:val="000000"/>
          <w:spacing w:val="8"/>
          <w:sz w:val="28"/>
          <w:szCs w:val="28"/>
        </w:rPr>
      </w:pPr>
      <w:r>
        <w:rPr>
          <w:rFonts w:ascii="微软雅黑" w:eastAsia="微软雅黑" w:hAnsi="微软雅黑" w:hint="eastAsia"/>
          <w:color w:val="000000"/>
          <w:spacing w:val="8"/>
          <w:sz w:val="28"/>
          <w:szCs w:val="28"/>
          <w:shd w:val="clear" w:color="auto" w:fill="FFFFFF"/>
        </w:rPr>
        <w:t>过分依赖开发商缺少标准配置</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178. </w:t>
      </w:r>
      <w:r>
        <w:rPr>
          <w:rFonts w:ascii="微软雅黑" w:hAnsi="微软雅黑" w:hint="eastAsia"/>
          <w:b/>
          <w:color w:val="000000"/>
          <w:sz w:val="24"/>
          <w:szCs w:val="24"/>
        </w:rPr>
        <w:t>简单介绍服务</w:t>
      </w:r>
    </w:p>
    <w:p w:rsidR="004E257C" w:rsidRDefault="004E257C" w:rsidP="004E257C">
      <w:pPr>
        <w:rPr>
          <w:color w:val="000000"/>
          <w:sz w:val="28"/>
          <w:szCs w:val="28"/>
        </w:rPr>
      </w:pPr>
      <w:r>
        <w:rPr>
          <w:rFonts w:ascii="微软雅黑" w:hAnsi="微软雅黑"/>
          <w:color w:val="000000"/>
          <w:sz w:val="28"/>
          <w:szCs w:val="28"/>
          <w:shd w:val="clear" w:color="auto" w:fill="FFFFFF"/>
        </w:rPr>
        <w:t>服务是没有界面的长生命周期的代码。一个很好的例子是媒体播放器从列表中播放歌曲。在一个媒体播放器程序中，大概要有一个或多个活动（</w:t>
      </w:r>
      <w:r>
        <w:rPr>
          <w:rFonts w:ascii="微软雅黑" w:hAnsi="微软雅黑"/>
          <w:color w:val="000000"/>
          <w:sz w:val="28"/>
          <w:szCs w:val="28"/>
          <w:shd w:val="clear" w:color="auto" w:fill="FFFFFF"/>
        </w:rPr>
        <w:t>activity</w:t>
      </w:r>
      <w:r>
        <w:rPr>
          <w:rFonts w:ascii="微软雅黑" w:hAnsi="微软雅黑"/>
          <w:color w:val="000000"/>
          <w:sz w:val="28"/>
          <w:szCs w:val="28"/>
          <w:shd w:val="clear" w:color="auto" w:fill="FFFFFF"/>
        </w:rPr>
        <w:t>）来供用户选择歌曲并播放它。然而，音乐的回放就不能使用活动（</w:t>
      </w:r>
      <w:r>
        <w:rPr>
          <w:rFonts w:ascii="微软雅黑" w:hAnsi="微软雅黑"/>
          <w:color w:val="000000"/>
          <w:sz w:val="28"/>
          <w:szCs w:val="28"/>
          <w:shd w:val="clear" w:color="auto" w:fill="FFFFFF"/>
        </w:rPr>
        <w:t>activity</w:t>
      </w:r>
      <w:r>
        <w:rPr>
          <w:rFonts w:ascii="微软雅黑" w:hAnsi="微软雅黑"/>
          <w:color w:val="000000"/>
          <w:sz w:val="28"/>
          <w:szCs w:val="28"/>
          <w:shd w:val="clear" w:color="auto" w:fill="FFFFFF"/>
        </w:rPr>
        <w:t>）了，因为用户希望他导航到其他界面时音乐继续播放。这种情况下，媒体播放器活动（</w:t>
      </w:r>
      <w:r>
        <w:rPr>
          <w:rFonts w:ascii="微软雅黑" w:hAnsi="微软雅黑"/>
          <w:color w:val="000000"/>
          <w:sz w:val="28"/>
          <w:szCs w:val="28"/>
          <w:shd w:val="clear" w:color="auto" w:fill="FFFFFF"/>
        </w:rPr>
        <w:t>activity</w:t>
      </w:r>
      <w:r>
        <w:rPr>
          <w:rFonts w:ascii="微软雅黑" w:hAnsi="微软雅黑"/>
          <w:color w:val="000000"/>
          <w:sz w:val="28"/>
          <w:szCs w:val="28"/>
          <w:shd w:val="clear" w:color="auto" w:fill="FFFFFF"/>
        </w:rPr>
        <w:t>）要用</w:t>
      </w:r>
      <w:r>
        <w:rPr>
          <w:rFonts w:ascii="微软雅黑" w:hAnsi="微软雅黑"/>
          <w:color w:val="000000"/>
          <w:sz w:val="28"/>
          <w:szCs w:val="28"/>
          <w:shd w:val="clear" w:color="auto" w:fill="FFFFFF"/>
        </w:rPr>
        <w:t>Context.startService()</w:t>
      </w:r>
      <w:r>
        <w:rPr>
          <w:rFonts w:ascii="微软雅黑" w:hAnsi="微软雅黑"/>
          <w:color w:val="000000"/>
          <w:sz w:val="28"/>
          <w:szCs w:val="28"/>
          <w:shd w:val="clear" w:color="auto" w:fill="FFFFFF"/>
        </w:rPr>
        <w:t>启动一个服务来在后台运行保持音乐的播放。系统将保持这个音乐回放服务的运行直到它结束。注意一下，你要用</w:t>
      </w:r>
      <w:r>
        <w:rPr>
          <w:rFonts w:ascii="微软雅黑" w:hAnsi="微软雅黑"/>
          <w:color w:val="000000"/>
          <w:sz w:val="28"/>
          <w:szCs w:val="28"/>
          <w:shd w:val="clear" w:color="auto" w:fill="FFFFFF"/>
        </w:rPr>
        <w:t>Context.bindService()</w:t>
      </w:r>
      <w:r>
        <w:rPr>
          <w:rFonts w:ascii="微软雅黑" w:hAnsi="微软雅黑"/>
          <w:color w:val="000000"/>
          <w:sz w:val="28"/>
          <w:szCs w:val="28"/>
          <w:shd w:val="clear" w:color="auto" w:fill="FFFFFF"/>
        </w:rPr>
        <w:t>方法连接服务（如果它没有运行，要先启动它）。当连接到服务后，你可以通过服务暴露的一个接口和它通信。对于音乐服务，它允许你暂停、倒带，等等。</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179. </w:t>
      </w:r>
      <w:r>
        <w:rPr>
          <w:rFonts w:ascii="微软雅黑" w:hAnsi="微软雅黑" w:hint="eastAsia"/>
          <w:b/>
          <w:color w:val="000000"/>
          <w:sz w:val="24"/>
          <w:szCs w:val="24"/>
        </w:rPr>
        <w:t>一条最长短信约占多少</w:t>
      </w:r>
      <w:r>
        <w:rPr>
          <w:rFonts w:ascii="微软雅黑" w:hAnsi="微软雅黑" w:hint="eastAsia"/>
          <w:b/>
          <w:color w:val="000000"/>
          <w:sz w:val="24"/>
          <w:szCs w:val="24"/>
        </w:rPr>
        <w:t>byte</w:t>
      </w:r>
    </w:p>
    <w:p w:rsidR="004E257C" w:rsidRDefault="004E257C" w:rsidP="004E257C">
      <w:pPr>
        <w:ind w:left="420"/>
        <w:rPr>
          <w:color w:val="000000"/>
          <w:sz w:val="28"/>
          <w:szCs w:val="28"/>
        </w:rPr>
      </w:pPr>
      <w:r>
        <w:rPr>
          <w:rFonts w:hint="eastAsia"/>
          <w:color w:val="000000"/>
          <w:sz w:val="28"/>
          <w:szCs w:val="28"/>
        </w:rPr>
        <w:t>160</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180. </w:t>
      </w:r>
      <w:r>
        <w:rPr>
          <w:rFonts w:ascii="微软雅黑" w:hAnsi="微软雅黑" w:hint="eastAsia"/>
          <w:b/>
          <w:color w:val="000000"/>
          <w:sz w:val="24"/>
          <w:szCs w:val="24"/>
        </w:rPr>
        <w:t>上拉加载下拉刷新如何实现</w:t>
      </w:r>
    </w:p>
    <w:p w:rsidR="004E257C" w:rsidRDefault="004E257C" w:rsidP="004E257C">
      <w:pPr>
        <w:ind w:leftChars="50" w:left="105"/>
        <w:rPr>
          <w:color w:val="000000"/>
          <w:sz w:val="28"/>
          <w:szCs w:val="28"/>
        </w:rPr>
      </w:pPr>
      <w:r>
        <w:rPr>
          <w:color w:val="000000"/>
          <w:sz w:val="28"/>
          <w:szCs w:val="28"/>
        </w:rPr>
        <w:lastRenderedPageBreak/>
        <w:t>答</w:t>
      </w:r>
      <w:r>
        <w:rPr>
          <w:rFonts w:hint="eastAsia"/>
          <w:color w:val="000000"/>
          <w:sz w:val="28"/>
          <w:szCs w:val="28"/>
        </w:rPr>
        <w:t>：</w:t>
      </w:r>
      <w:r>
        <w:rPr>
          <w:rFonts w:ascii="宋体" w:hAnsi="宋体" w:hint="eastAsia"/>
          <w:color w:val="000000"/>
          <w:sz w:val="28"/>
          <w:szCs w:val="28"/>
        </w:rPr>
        <w:t>实现</w:t>
      </w:r>
      <w:r>
        <w:rPr>
          <w:color w:val="000000"/>
          <w:sz w:val="28"/>
          <w:szCs w:val="28"/>
        </w:rPr>
        <w:t xml:space="preserve">OnScrollListener </w:t>
      </w:r>
      <w:r>
        <w:rPr>
          <w:rFonts w:hint="eastAsia"/>
          <w:color w:val="000000"/>
          <w:sz w:val="28"/>
          <w:szCs w:val="28"/>
        </w:rPr>
        <w:t>接口重写</w:t>
      </w:r>
      <w:r>
        <w:rPr>
          <w:rFonts w:ascii="宋体" w:hAnsi="宋体" w:hint="eastAsia"/>
          <w:color w:val="000000"/>
          <w:sz w:val="28"/>
          <w:szCs w:val="28"/>
        </w:rPr>
        <w:t>onScrollStateChanged 和onScroll方法，使用onscroll方法实现</w:t>
      </w:r>
      <w:r>
        <w:rPr>
          <w:rFonts w:hint="eastAsia"/>
          <w:color w:val="000000"/>
          <w:sz w:val="28"/>
          <w:szCs w:val="28"/>
        </w:rPr>
        <w:t>”</w:t>
      </w:r>
      <w:r>
        <w:rPr>
          <w:rFonts w:ascii="宋体" w:hAnsi="宋体" w:hint="eastAsia"/>
          <w:color w:val="000000"/>
          <w:sz w:val="28"/>
          <w:szCs w:val="28"/>
        </w:rPr>
        <w:t>滑动</w:t>
      </w:r>
      <w:r>
        <w:rPr>
          <w:rFonts w:hint="eastAsia"/>
          <w:color w:val="000000"/>
          <w:sz w:val="28"/>
          <w:szCs w:val="28"/>
        </w:rPr>
        <w:t>“</w:t>
      </w:r>
      <w:r>
        <w:rPr>
          <w:rFonts w:ascii="宋体" w:hAnsi="宋体" w:hint="eastAsia"/>
          <w:color w:val="000000"/>
          <w:sz w:val="28"/>
          <w:szCs w:val="28"/>
        </w:rPr>
        <w:t>后处理检查是否还有新的记录，如果有，调用 addFooterView，添加记录到adapter, adapter调用 notifyDataSetChanged 更新数据;如果没有记录了，把自定义的mFooterView去掉。使用onScrollStateChanged可以检测是否滚到最后一行且停止滚动然后执行加载</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w:t>
      </w:r>
      <w:r>
        <w:rPr>
          <w:rFonts w:ascii="微软雅黑" w:hAnsi="微软雅黑"/>
          <w:b/>
          <w:color w:val="000000"/>
          <w:sz w:val="24"/>
          <w:szCs w:val="24"/>
        </w:rPr>
        <w:t>81.</w:t>
      </w:r>
      <w:r>
        <w:rPr>
          <w:rFonts w:ascii="微软雅黑" w:hAnsi="微软雅黑" w:hint="eastAsia"/>
          <w:b/>
          <w:color w:val="000000"/>
          <w:sz w:val="24"/>
          <w:szCs w:val="24"/>
        </w:rPr>
        <w:t>手机适配如何做，自适应</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 xml:space="preserve">答: </w:t>
      </w:r>
    </w:p>
    <w:p w:rsidR="004E257C" w:rsidRDefault="004E257C" w:rsidP="004E257C">
      <w:pPr>
        <w:autoSpaceDN w:val="0"/>
        <w:rPr>
          <w:rFonts w:ascii="宋体" w:hAnsi="宋体"/>
          <w:color w:val="000000"/>
          <w:sz w:val="28"/>
          <w:szCs w:val="28"/>
        </w:rPr>
      </w:pPr>
      <w:r>
        <w:rPr>
          <w:rFonts w:ascii="宋体" w:hAnsi="宋体"/>
          <w:color w:val="000000"/>
          <w:sz w:val="28"/>
          <w:szCs w:val="28"/>
        </w:rPr>
        <w:t>在布局中设置控件尺寸是尽量使用fill</w:t>
      </w:r>
      <w:r>
        <w:rPr>
          <w:rFonts w:ascii="宋体" w:hAnsi="宋体" w:hint="eastAsia"/>
          <w:color w:val="000000"/>
          <w:sz w:val="28"/>
          <w:szCs w:val="28"/>
        </w:rPr>
        <w:t>-parent,warp-content,</w:t>
      </w:r>
      <w:r>
        <w:rPr>
          <w:rFonts w:ascii="宋体" w:hAnsi="宋体"/>
          <w:color w:val="000000"/>
          <w:sz w:val="28"/>
          <w:szCs w:val="28"/>
        </w:rPr>
        <w:t>dp</w:t>
      </w:r>
      <w:r>
        <w:rPr>
          <w:rFonts w:ascii="宋体" w:hAnsi="宋体" w:hint="eastAsia"/>
          <w:color w:val="000000"/>
          <w:sz w:val="28"/>
          <w:szCs w:val="28"/>
        </w:rPr>
        <w:t>等值，文字使用sp</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尽量使用</w:t>
      </w:r>
      <w:r>
        <w:rPr>
          <w:rFonts w:cs="Calibri"/>
          <w:color w:val="000000"/>
          <w:sz w:val="28"/>
          <w:szCs w:val="28"/>
        </w:rPr>
        <w:t xml:space="preserve">Relativelayout </w:t>
      </w:r>
      <w:r>
        <w:rPr>
          <w:rFonts w:ascii="宋体" w:hAnsi="宋体" w:hint="eastAsia"/>
          <w:color w:val="000000"/>
          <w:sz w:val="28"/>
          <w:szCs w:val="28"/>
        </w:rPr>
        <w:t>。</w:t>
      </w:r>
    </w:p>
    <w:p w:rsidR="004E257C" w:rsidRDefault="004E257C" w:rsidP="004E257C">
      <w:pPr>
        <w:autoSpaceDN w:val="0"/>
        <w:rPr>
          <w:rFonts w:ascii="宋体" w:hAnsi="宋体"/>
          <w:color w:val="000000"/>
          <w:sz w:val="28"/>
          <w:szCs w:val="28"/>
        </w:rPr>
      </w:pPr>
      <w:r>
        <w:rPr>
          <w:rFonts w:ascii="宋体" w:hAnsi="宋体"/>
          <w:color w:val="000000"/>
          <w:sz w:val="28"/>
          <w:szCs w:val="28"/>
        </w:rPr>
        <w:t>对不同的屏幕提供不同大小的图片</w:t>
      </w:r>
      <w:r>
        <w:rPr>
          <w:rFonts w:ascii="宋体" w:hAnsi="宋体" w:hint="eastAsia"/>
          <w:color w:val="000000"/>
          <w:sz w:val="28"/>
          <w:szCs w:val="28"/>
        </w:rPr>
        <w:t>，</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已知应用支持平台设备的分辨率,可以提供多个layout_320*480 ...</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drawable-hdpi,drawable-mdpi,drawable-ldpi分别代表分辨率为480*800,360*480,240*360, 放置图片大小相差1.5倍</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最后还需要在AndroidManifest.xml里添加下面一段，没有这一段自适应就不能实现：</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&lt;supports-screens</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android:largeScreens="true"</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android:normalScreens="true"</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t xml:space="preserve"> android:anyDensity = "true"/&gt;</w:t>
      </w:r>
    </w:p>
    <w:p w:rsidR="004E257C" w:rsidRDefault="004E257C" w:rsidP="004E257C">
      <w:pPr>
        <w:autoSpaceDN w:val="0"/>
        <w:rPr>
          <w:rFonts w:ascii="宋体" w:hAnsi="宋体"/>
          <w:color w:val="000000"/>
          <w:sz w:val="28"/>
          <w:szCs w:val="28"/>
        </w:rPr>
      </w:pPr>
      <w:r>
        <w:rPr>
          <w:rFonts w:ascii="宋体" w:hAnsi="宋体" w:hint="eastAsia"/>
          <w:color w:val="000000"/>
          <w:sz w:val="28"/>
          <w:szCs w:val="28"/>
        </w:rPr>
        <w:lastRenderedPageBreak/>
        <w:t>在&lt;/application&gt;标签和&lt;/manifest&gt; 标签之间添加上面那段代码。即可。</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 xml:space="preserve">182. </w:t>
      </w:r>
      <w:r>
        <w:rPr>
          <w:rFonts w:ascii="微软雅黑" w:hAnsi="微软雅黑" w:hint="eastAsia"/>
          <w:b/>
          <w:color w:val="000000"/>
          <w:sz w:val="24"/>
          <w:szCs w:val="24"/>
        </w:rPr>
        <w:t>Manifest</w:t>
      </w:r>
      <w:r>
        <w:rPr>
          <w:rFonts w:ascii="微软雅黑" w:hAnsi="微软雅黑" w:hint="eastAsia"/>
          <w:b/>
          <w:color w:val="000000"/>
          <w:sz w:val="24"/>
          <w:szCs w:val="24"/>
        </w:rPr>
        <w:t>中放什么东西</w:t>
      </w:r>
    </w:p>
    <w:p w:rsidR="004E257C" w:rsidRDefault="004E257C" w:rsidP="004E257C">
      <w:pPr>
        <w:rPr>
          <w:color w:val="000000"/>
          <w:sz w:val="28"/>
          <w:szCs w:val="28"/>
        </w:rPr>
      </w:pPr>
      <w:r>
        <w:rPr>
          <w:rFonts w:hint="eastAsia"/>
          <w:color w:val="000000"/>
          <w:sz w:val="28"/>
          <w:szCs w:val="28"/>
        </w:rPr>
        <w:t>AndroidManifest.xml</w:t>
      </w:r>
      <w:r>
        <w:rPr>
          <w:rFonts w:hint="eastAsia"/>
          <w:color w:val="000000"/>
          <w:sz w:val="28"/>
          <w:szCs w:val="28"/>
        </w:rPr>
        <w:t>是每个</w:t>
      </w:r>
      <w:r>
        <w:rPr>
          <w:rFonts w:hint="eastAsia"/>
          <w:color w:val="000000"/>
          <w:sz w:val="28"/>
          <w:szCs w:val="28"/>
        </w:rPr>
        <w:t>android</w:t>
      </w:r>
      <w:r>
        <w:rPr>
          <w:rFonts w:hint="eastAsia"/>
          <w:color w:val="000000"/>
          <w:sz w:val="28"/>
          <w:szCs w:val="28"/>
        </w:rPr>
        <w:t>程序中必须的文件。它位于整个项目的根目录，描述了</w:t>
      </w:r>
      <w:r>
        <w:rPr>
          <w:rFonts w:hint="eastAsia"/>
          <w:color w:val="000000"/>
          <w:sz w:val="28"/>
          <w:szCs w:val="28"/>
        </w:rPr>
        <w:t>package</w:t>
      </w:r>
      <w:r>
        <w:rPr>
          <w:rFonts w:hint="eastAsia"/>
          <w:color w:val="000000"/>
          <w:sz w:val="28"/>
          <w:szCs w:val="28"/>
        </w:rPr>
        <w:t>中暴露的组件（</w:t>
      </w:r>
      <w:r>
        <w:rPr>
          <w:rFonts w:hint="eastAsia"/>
          <w:color w:val="000000"/>
          <w:sz w:val="28"/>
          <w:szCs w:val="28"/>
        </w:rPr>
        <w:t>activities,services,</w:t>
      </w:r>
      <w:r>
        <w:rPr>
          <w:rFonts w:hint="eastAsia"/>
          <w:color w:val="000000"/>
          <w:sz w:val="28"/>
          <w:szCs w:val="28"/>
        </w:rPr>
        <w:t>等等），他们各自的实现类，各种能被处理的数据和启动位置。</w:t>
      </w:r>
    </w:p>
    <w:p w:rsidR="004E257C" w:rsidRDefault="004E257C" w:rsidP="004E257C">
      <w:pPr>
        <w:rPr>
          <w:color w:val="000000"/>
          <w:sz w:val="28"/>
          <w:szCs w:val="28"/>
        </w:rPr>
      </w:pPr>
      <w:r>
        <w:rPr>
          <w:rFonts w:hint="eastAsia"/>
          <w:color w:val="000000"/>
          <w:sz w:val="28"/>
          <w:szCs w:val="28"/>
        </w:rPr>
        <w:t>除了能声明程序中的</w:t>
      </w:r>
      <w:r>
        <w:rPr>
          <w:rFonts w:hint="eastAsia"/>
          <w:color w:val="000000"/>
          <w:sz w:val="28"/>
          <w:szCs w:val="28"/>
        </w:rPr>
        <w:t>Activities,ContentProviders,Services,</w:t>
      </w:r>
      <w:r>
        <w:rPr>
          <w:rFonts w:hint="eastAsia"/>
          <w:color w:val="000000"/>
          <w:sz w:val="28"/>
          <w:szCs w:val="28"/>
        </w:rPr>
        <w:t>和</w:t>
      </w:r>
      <w:r>
        <w:rPr>
          <w:rFonts w:hint="eastAsia"/>
          <w:color w:val="000000"/>
          <w:sz w:val="28"/>
          <w:szCs w:val="28"/>
        </w:rPr>
        <w:t>IntentReceivers,</w:t>
      </w:r>
      <w:r>
        <w:rPr>
          <w:rFonts w:hint="eastAsia"/>
          <w:color w:val="000000"/>
          <w:sz w:val="28"/>
          <w:szCs w:val="28"/>
        </w:rPr>
        <w:t>还能指定</w:t>
      </w:r>
    </w:p>
    <w:p w:rsidR="004E257C" w:rsidRDefault="004E257C" w:rsidP="004E257C">
      <w:pPr>
        <w:rPr>
          <w:color w:val="000000"/>
          <w:sz w:val="28"/>
          <w:szCs w:val="28"/>
        </w:rPr>
      </w:pPr>
      <w:r>
        <w:rPr>
          <w:rFonts w:hint="eastAsia"/>
          <w:color w:val="000000"/>
          <w:sz w:val="28"/>
          <w:szCs w:val="28"/>
        </w:rPr>
        <w:t>permissions</w:t>
      </w:r>
      <w:r>
        <w:rPr>
          <w:rFonts w:hint="eastAsia"/>
          <w:color w:val="000000"/>
          <w:sz w:val="28"/>
          <w:szCs w:val="28"/>
        </w:rPr>
        <w:t>和</w:t>
      </w:r>
      <w:r>
        <w:rPr>
          <w:rFonts w:hint="eastAsia"/>
          <w:color w:val="000000"/>
          <w:sz w:val="28"/>
          <w:szCs w:val="28"/>
        </w:rPr>
        <w:t>instrumentation</w:t>
      </w:r>
      <w:r>
        <w:rPr>
          <w:rFonts w:hint="eastAsia"/>
          <w:color w:val="000000"/>
          <w:sz w:val="28"/>
          <w:szCs w:val="28"/>
        </w:rPr>
        <w:t>（安全控制和测试）</w:t>
      </w:r>
    </w:p>
    <w:p w:rsidR="004E257C" w:rsidRDefault="004E257C" w:rsidP="004E257C">
      <w:pPr>
        <w:rPr>
          <w:color w:val="000000"/>
          <w:sz w:val="28"/>
          <w:szCs w:val="28"/>
        </w:rPr>
      </w:pPr>
    </w:p>
    <w:p w:rsidR="004E257C" w:rsidRDefault="004E257C" w:rsidP="004E257C">
      <w:pPr>
        <w:rPr>
          <w:color w:val="000000"/>
          <w:sz w:val="28"/>
          <w:szCs w:val="28"/>
        </w:rPr>
      </w:pPr>
    </w:p>
    <w:p w:rsidR="004E257C" w:rsidRDefault="004E257C" w:rsidP="004E257C">
      <w:pPr>
        <w:rPr>
          <w:color w:val="000000"/>
          <w:sz w:val="28"/>
          <w:szCs w:val="28"/>
        </w:rPr>
      </w:pP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183. </w:t>
      </w:r>
      <w:r>
        <w:rPr>
          <w:rFonts w:ascii="微软雅黑" w:hAnsi="微软雅黑" w:hint="eastAsia"/>
          <w:b/>
          <w:color w:val="000000"/>
          <w:sz w:val="24"/>
          <w:szCs w:val="24"/>
        </w:rPr>
        <w:t>自定义组件的实现思路</w:t>
      </w:r>
    </w:p>
    <w:p w:rsidR="004E257C" w:rsidRDefault="004E257C" w:rsidP="004E257C">
      <w:pPr>
        <w:rPr>
          <w:color w:val="000000"/>
          <w:sz w:val="28"/>
          <w:szCs w:val="28"/>
        </w:rPr>
      </w:pPr>
      <w:r>
        <w:rPr>
          <w:rFonts w:hint="eastAsia"/>
          <w:color w:val="000000"/>
          <w:sz w:val="28"/>
          <w:szCs w:val="28"/>
        </w:rPr>
        <w:t>答</w:t>
      </w:r>
      <w:r>
        <w:rPr>
          <w:rFonts w:hint="eastAsia"/>
          <w:color w:val="000000"/>
          <w:sz w:val="28"/>
          <w:szCs w:val="28"/>
        </w:rPr>
        <w:t>: Android</w:t>
      </w:r>
      <w:r>
        <w:rPr>
          <w:rFonts w:hint="eastAsia"/>
          <w:color w:val="000000"/>
          <w:sz w:val="28"/>
          <w:szCs w:val="28"/>
        </w:rPr>
        <w:t>自定义组件有三种实现思路</w:t>
      </w:r>
      <w:r>
        <w:rPr>
          <w:rFonts w:hint="eastAsia"/>
          <w:color w:val="000000"/>
          <w:sz w:val="28"/>
          <w:szCs w:val="28"/>
        </w:rPr>
        <w:t>:</w:t>
      </w:r>
    </w:p>
    <w:p w:rsidR="004E257C" w:rsidRDefault="004E257C" w:rsidP="004E257C">
      <w:pPr>
        <w:numPr>
          <w:ilvl w:val="0"/>
          <w:numId w:val="17"/>
        </w:numPr>
        <w:jc w:val="left"/>
        <w:rPr>
          <w:color w:val="000000"/>
          <w:sz w:val="28"/>
          <w:szCs w:val="28"/>
        </w:rPr>
      </w:pPr>
      <w:r>
        <w:rPr>
          <w:rFonts w:hint="eastAsia"/>
          <w:color w:val="000000"/>
          <w:sz w:val="28"/>
          <w:szCs w:val="28"/>
        </w:rPr>
        <w:t>继承某个现有组件，在其基础上添加额外功能</w:t>
      </w:r>
      <w:r>
        <w:rPr>
          <w:rFonts w:hint="eastAsia"/>
          <w:color w:val="000000"/>
          <w:sz w:val="28"/>
          <w:szCs w:val="28"/>
        </w:rPr>
        <w:t>,</w:t>
      </w:r>
      <w:r>
        <w:rPr>
          <w:rFonts w:hint="eastAsia"/>
          <w:color w:val="000000"/>
          <w:sz w:val="28"/>
          <w:szCs w:val="28"/>
        </w:rPr>
        <w:t>如继承</w:t>
      </w:r>
      <w:r>
        <w:rPr>
          <w:rFonts w:hint="eastAsia"/>
          <w:color w:val="000000"/>
          <w:sz w:val="28"/>
          <w:szCs w:val="28"/>
        </w:rPr>
        <w:t>Gallery</w:t>
      </w:r>
      <w:r>
        <w:rPr>
          <w:rFonts w:hint="eastAsia"/>
          <w:color w:val="000000"/>
          <w:sz w:val="28"/>
          <w:szCs w:val="28"/>
        </w:rPr>
        <w:t>实现</w:t>
      </w:r>
      <w:r>
        <w:rPr>
          <w:rFonts w:hint="eastAsia"/>
          <w:color w:val="000000"/>
          <w:sz w:val="28"/>
          <w:szCs w:val="28"/>
        </w:rPr>
        <w:t>CoverFlow</w:t>
      </w:r>
      <w:r>
        <w:rPr>
          <w:rFonts w:hint="eastAsia"/>
          <w:color w:val="000000"/>
          <w:sz w:val="28"/>
          <w:szCs w:val="28"/>
        </w:rPr>
        <w:t>效果</w:t>
      </w:r>
    </w:p>
    <w:p w:rsidR="004E257C" w:rsidRDefault="004E257C" w:rsidP="004E257C">
      <w:pPr>
        <w:numPr>
          <w:ilvl w:val="0"/>
          <w:numId w:val="17"/>
        </w:numPr>
        <w:jc w:val="left"/>
        <w:rPr>
          <w:color w:val="000000"/>
          <w:sz w:val="28"/>
          <w:szCs w:val="28"/>
        </w:rPr>
      </w:pPr>
      <w:r>
        <w:rPr>
          <w:rFonts w:hint="eastAsia"/>
          <w:color w:val="000000"/>
          <w:sz w:val="28"/>
          <w:szCs w:val="28"/>
        </w:rPr>
        <w:t>继承某个</w:t>
      </w:r>
      <w:r>
        <w:rPr>
          <w:rFonts w:hint="eastAsia"/>
          <w:color w:val="000000"/>
          <w:sz w:val="28"/>
          <w:szCs w:val="28"/>
        </w:rPr>
        <w:t>Layout</w:t>
      </w:r>
      <w:r>
        <w:rPr>
          <w:rFonts w:hint="eastAsia"/>
          <w:color w:val="000000"/>
          <w:sz w:val="28"/>
          <w:szCs w:val="28"/>
        </w:rPr>
        <w:t>，实现复合组件自定义，如</w:t>
      </w:r>
      <w:r>
        <w:rPr>
          <w:rFonts w:hint="eastAsia"/>
          <w:color w:val="000000"/>
          <w:sz w:val="28"/>
          <w:szCs w:val="28"/>
        </w:rPr>
        <w:t>TextView</w:t>
      </w:r>
      <w:r>
        <w:rPr>
          <w:rFonts w:hint="eastAsia"/>
          <w:color w:val="000000"/>
          <w:sz w:val="28"/>
          <w:szCs w:val="28"/>
        </w:rPr>
        <w:t>和</w:t>
      </w:r>
      <w:r>
        <w:rPr>
          <w:rFonts w:hint="eastAsia"/>
          <w:color w:val="000000"/>
          <w:sz w:val="28"/>
          <w:szCs w:val="28"/>
        </w:rPr>
        <w:t>EditText</w:t>
      </w:r>
      <w:r>
        <w:rPr>
          <w:rFonts w:hint="eastAsia"/>
          <w:color w:val="000000"/>
          <w:sz w:val="28"/>
          <w:szCs w:val="28"/>
        </w:rPr>
        <w:t>组合实现登录注册组件</w:t>
      </w:r>
    </w:p>
    <w:p w:rsidR="004E257C" w:rsidRDefault="004E257C" w:rsidP="004E257C">
      <w:pPr>
        <w:numPr>
          <w:ilvl w:val="0"/>
          <w:numId w:val="17"/>
        </w:numPr>
        <w:jc w:val="left"/>
        <w:rPr>
          <w:color w:val="000000"/>
          <w:sz w:val="28"/>
          <w:szCs w:val="28"/>
        </w:rPr>
      </w:pPr>
      <w:r>
        <w:rPr>
          <w:rFonts w:hint="eastAsia"/>
          <w:color w:val="000000"/>
          <w:sz w:val="28"/>
          <w:szCs w:val="28"/>
        </w:rPr>
        <w:t>继承</w:t>
      </w:r>
      <w:r>
        <w:rPr>
          <w:rFonts w:hint="eastAsia"/>
          <w:color w:val="000000"/>
          <w:sz w:val="28"/>
          <w:szCs w:val="28"/>
        </w:rPr>
        <w:t>View</w:t>
      </w:r>
      <w:r>
        <w:rPr>
          <w:rFonts w:hint="eastAsia"/>
          <w:color w:val="000000"/>
          <w:sz w:val="28"/>
          <w:szCs w:val="28"/>
        </w:rPr>
        <w:t>，实现</w:t>
      </w:r>
      <w:r>
        <w:rPr>
          <w:rFonts w:hint="eastAsia"/>
          <w:color w:val="000000"/>
          <w:sz w:val="28"/>
          <w:szCs w:val="28"/>
        </w:rPr>
        <w:t>onDraw()</w:t>
      </w:r>
      <w:r>
        <w:rPr>
          <w:rFonts w:hint="eastAsia"/>
          <w:color w:val="000000"/>
          <w:sz w:val="28"/>
          <w:szCs w:val="28"/>
        </w:rPr>
        <w:t>方法，实现自己绘制组件，如翻页效果组件</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184. </w:t>
      </w:r>
      <w:r>
        <w:rPr>
          <w:rFonts w:ascii="微软雅黑" w:hAnsi="微软雅黑" w:hint="eastAsia"/>
          <w:b/>
          <w:color w:val="000000"/>
          <w:sz w:val="24"/>
          <w:szCs w:val="24"/>
        </w:rPr>
        <w:t>项目中的混淆打包</w:t>
      </w:r>
    </w:p>
    <w:p w:rsidR="004E257C" w:rsidRDefault="004E257C" w:rsidP="004E257C">
      <w:pPr>
        <w:pStyle w:val="a7"/>
        <w:shd w:val="clear" w:color="auto" w:fill="FFFFFF"/>
        <w:spacing w:line="390" w:lineRule="atLeast"/>
        <w:ind w:firstLineChars="50" w:firstLine="140"/>
        <w:rPr>
          <w:rFonts w:ascii="Arial" w:hAnsi="Arial" w:cs="Arial"/>
          <w:color w:val="000000"/>
          <w:sz w:val="28"/>
          <w:szCs w:val="28"/>
        </w:rPr>
      </w:pPr>
      <w:r>
        <w:rPr>
          <w:rFonts w:hint="eastAsia"/>
          <w:color w:val="000000"/>
          <w:sz w:val="28"/>
          <w:szCs w:val="28"/>
        </w:rPr>
        <w:t>a</w:t>
      </w:r>
      <w:r>
        <w:rPr>
          <w:rFonts w:ascii="Arial" w:hAnsi="Arial" w:cs="Arial"/>
          <w:color w:val="000000"/>
          <w:sz w:val="28"/>
          <w:szCs w:val="28"/>
        </w:rPr>
        <w:t>在项目的</w:t>
      </w:r>
      <w:r>
        <w:rPr>
          <w:rFonts w:ascii="Arial" w:hAnsi="Arial" w:cs="Arial"/>
          <w:color w:val="000000"/>
          <w:sz w:val="28"/>
          <w:szCs w:val="28"/>
        </w:rPr>
        <w:t>project.properties</w:t>
      </w:r>
      <w:r>
        <w:rPr>
          <w:rFonts w:ascii="Arial" w:hAnsi="Arial" w:cs="Arial"/>
          <w:color w:val="000000"/>
          <w:sz w:val="28"/>
          <w:szCs w:val="28"/>
        </w:rPr>
        <w:t>文件中加入如下代码：</w:t>
      </w:r>
    </w:p>
    <w:p w:rsidR="004E257C" w:rsidRDefault="004E257C" w:rsidP="004E257C">
      <w:pPr>
        <w:pStyle w:val="a7"/>
        <w:shd w:val="clear" w:color="auto" w:fill="FFFFFF"/>
        <w:spacing w:line="390" w:lineRule="atLeast"/>
        <w:ind w:firstLineChars="50" w:firstLine="140"/>
        <w:rPr>
          <w:rFonts w:ascii="Arial" w:hAnsi="Arial" w:cs="Arial"/>
          <w:color w:val="000000"/>
          <w:sz w:val="28"/>
          <w:szCs w:val="28"/>
        </w:rPr>
      </w:pPr>
      <w:r>
        <w:rPr>
          <w:rFonts w:ascii="Arial" w:hAnsi="Arial" w:cs="Arial"/>
          <w:color w:val="000000"/>
          <w:sz w:val="28"/>
          <w:szCs w:val="28"/>
        </w:rPr>
        <w:t>proguard.config=proguard.cfg</w:t>
      </w:r>
      <w:r>
        <w:rPr>
          <w:rFonts w:ascii="Arial" w:hAnsi="Arial" w:cs="Arial"/>
          <w:color w:val="000000"/>
          <w:sz w:val="28"/>
          <w:szCs w:val="28"/>
        </w:rPr>
        <w:t>即可</w:t>
      </w:r>
    </w:p>
    <w:p w:rsidR="004E257C" w:rsidRDefault="004E257C" w:rsidP="004E257C">
      <w:pPr>
        <w:pStyle w:val="a7"/>
        <w:shd w:val="clear" w:color="auto" w:fill="FFFFFF"/>
        <w:spacing w:line="390" w:lineRule="atLeast"/>
        <w:ind w:leftChars="50" w:left="105"/>
        <w:rPr>
          <w:rFonts w:ascii="Arial" w:hAnsi="Arial" w:cs="Arial"/>
          <w:color w:val="000000"/>
          <w:sz w:val="28"/>
          <w:szCs w:val="28"/>
        </w:rPr>
      </w:pPr>
      <w:r>
        <w:rPr>
          <w:rFonts w:ascii="Arial" w:hAnsi="Arial" w:cs="Arial"/>
          <w:color w:val="000000"/>
          <w:sz w:val="28"/>
          <w:szCs w:val="28"/>
        </w:rPr>
        <w:t>好处：</w:t>
      </w:r>
      <w:r>
        <w:rPr>
          <w:rFonts w:ascii="Arial" w:hAnsi="Arial" w:cs="Arial"/>
          <w:color w:val="000000"/>
          <w:sz w:val="28"/>
          <w:szCs w:val="28"/>
        </w:rPr>
        <w:t>1.</w:t>
      </w:r>
      <w:r>
        <w:rPr>
          <w:rFonts w:ascii="Arial" w:hAnsi="Arial" w:cs="Arial"/>
          <w:color w:val="000000"/>
          <w:sz w:val="28"/>
          <w:szCs w:val="28"/>
        </w:rPr>
        <w:t>隐藏代码，避免被反编译</w:t>
      </w:r>
      <w:r>
        <w:rPr>
          <w:rFonts w:ascii="Arial" w:hAnsi="Arial" w:cs="Arial"/>
          <w:color w:val="000000"/>
          <w:sz w:val="28"/>
          <w:szCs w:val="28"/>
        </w:rPr>
        <w:t>2.</w:t>
      </w:r>
      <w:r>
        <w:rPr>
          <w:rFonts w:ascii="Arial" w:hAnsi="Arial" w:cs="Arial"/>
          <w:color w:val="000000"/>
          <w:sz w:val="28"/>
          <w:szCs w:val="28"/>
        </w:rPr>
        <w:t>减少代码提交，提高效率</w:t>
      </w:r>
      <w:r>
        <w:rPr>
          <w:rFonts w:ascii="Arial" w:hAnsi="Arial" w:cs="Arial"/>
          <w:color w:val="000000"/>
          <w:sz w:val="28"/>
          <w:szCs w:val="28"/>
        </w:rPr>
        <w:t>4.android</w:t>
      </w:r>
      <w:r>
        <w:rPr>
          <w:rFonts w:ascii="Arial" w:hAnsi="Arial" w:cs="Arial"/>
          <w:color w:val="000000"/>
          <w:sz w:val="28"/>
          <w:szCs w:val="28"/>
        </w:rPr>
        <w:t>中四大组件不能被混淆，所用在清单文件中声明的都是被混淆</w:t>
      </w:r>
      <w:r>
        <w:rPr>
          <w:rFonts w:ascii="Arial" w:hAnsi="Arial" w:cs="Arial"/>
          <w:color w:val="000000"/>
          <w:sz w:val="28"/>
          <w:szCs w:val="28"/>
        </w:rPr>
        <w:t>5.native</w:t>
      </w:r>
      <w:r>
        <w:rPr>
          <w:rFonts w:ascii="Arial" w:hAnsi="Arial" w:cs="Arial"/>
          <w:color w:val="000000"/>
          <w:sz w:val="28"/>
          <w:szCs w:val="28"/>
        </w:rPr>
        <w:t>不能被混淆</w:t>
      </w:r>
    </w:p>
    <w:p w:rsidR="004E257C" w:rsidRDefault="004E257C" w:rsidP="004E257C">
      <w:pPr>
        <w:rPr>
          <w:color w:val="000000"/>
          <w:sz w:val="28"/>
          <w:szCs w:val="28"/>
        </w:rPr>
      </w:pPr>
    </w:p>
    <w:p w:rsidR="004E257C" w:rsidRDefault="004E257C" w:rsidP="004E257C">
      <w:pPr>
        <w:rPr>
          <w:color w:val="0000FF"/>
          <w:sz w:val="28"/>
          <w:szCs w:val="28"/>
        </w:rPr>
      </w:pPr>
      <w:r>
        <w:rPr>
          <w:rFonts w:ascii="微软雅黑" w:hAnsi="微软雅黑" w:hint="eastAsia"/>
          <w:b/>
          <w:color w:val="000000"/>
          <w:sz w:val="24"/>
          <w:szCs w:val="24"/>
        </w:rPr>
        <w:t xml:space="preserve">185. </w:t>
      </w:r>
      <w:r>
        <w:rPr>
          <w:rFonts w:ascii="微软雅黑" w:hAnsi="微软雅黑" w:hint="eastAsia"/>
          <w:b/>
          <w:color w:val="000000"/>
          <w:sz w:val="24"/>
          <w:szCs w:val="24"/>
        </w:rPr>
        <w:t>什么是</w:t>
      </w:r>
      <w:r>
        <w:rPr>
          <w:rFonts w:ascii="微软雅黑" w:hAnsi="微软雅黑" w:hint="eastAsia"/>
          <w:b/>
          <w:color w:val="000000"/>
          <w:sz w:val="24"/>
          <w:szCs w:val="24"/>
        </w:rPr>
        <w:t>020</w:t>
      </w:r>
      <w:r>
        <w:rPr>
          <w:rFonts w:ascii="微软雅黑" w:hAnsi="微软雅黑" w:hint="eastAsia"/>
          <w:b/>
          <w:color w:val="000000"/>
          <w:sz w:val="24"/>
          <w:szCs w:val="24"/>
        </w:rPr>
        <w:t>，</w:t>
      </w:r>
      <w:r>
        <w:rPr>
          <w:rFonts w:ascii="微软雅黑" w:hAnsi="微软雅黑" w:hint="eastAsia"/>
          <w:b/>
          <w:color w:val="000000"/>
          <w:sz w:val="24"/>
          <w:szCs w:val="24"/>
        </w:rPr>
        <w:t>b2b</w:t>
      </w:r>
      <w:r>
        <w:rPr>
          <w:rFonts w:ascii="微软雅黑" w:hAnsi="微软雅黑" w:hint="eastAsia"/>
          <w:b/>
          <w:color w:val="000000"/>
          <w:sz w:val="24"/>
          <w:szCs w:val="24"/>
        </w:rPr>
        <w:t>，</w:t>
      </w:r>
      <w:r>
        <w:rPr>
          <w:rFonts w:ascii="微软雅黑" w:hAnsi="微软雅黑" w:hint="eastAsia"/>
          <w:b/>
          <w:color w:val="000000"/>
          <w:sz w:val="24"/>
          <w:szCs w:val="24"/>
        </w:rPr>
        <w:t>b2c</w:t>
      </w:r>
      <w:r>
        <w:rPr>
          <w:rFonts w:ascii="微软雅黑" w:hAnsi="微软雅黑" w:hint="eastAsia"/>
          <w:b/>
          <w:color w:val="000000"/>
          <w:sz w:val="24"/>
          <w:szCs w:val="24"/>
        </w:rPr>
        <w:t>，</w:t>
      </w:r>
    </w:p>
    <w:p w:rsidR="004E257C" w:rsidRDefault="004E257C" w:rsidP="004E257C">
      <w:pPr>
        <w:ind w:firstLineChars="200" w:firstLine="560"/>
        <w:rPr>
          <w:color w:val="000000"/>
          <w:sz w:val="28"/>
          <w:szCs w:val="28"/>
        </w:rPr>
      </w:pPr>
      <w:r>
        <w:rPr>
          <w:color w:val="000000"/>
          <w:sz w:val="28"/>
          <w:szCs w:val="28"/>
        </w:rPr>
        <w:t>http://blog.sina.com.cn/s/blog_64e090b001016843.html</w:t>
      </w:r>
    </w:p>
    <w:p w:rsidR="004E257C" w:rsidRDefault="004E257C" w:rsidP="004E257C">
      <w:pPr>
        <w:rPr>
          <w:color w:val="0000FF"/>
          <w:sz w:val="28"/>
          <w:szCs w:val="28"/>
        </w:rPr>
      </w:pPr>
      <w:r>
        <w:rPr>
          <w:rFonts w:ascii="微软雅黑" w:hAnsi="微软雅黑" w:hint="eastAsia"/>
          <w:b/>
          <w:color w:val="000000"/>
          <w:sz w:val="24"/>
          <w:szCs w:val="24"/>
        </w:rPr>
        <w:t>1</w:t>
      </w:r>
      <w:r>
        <w:rPr>
          <w:rFonts w:ascii="微软雅黑" w:hAnsi="微软雅黑"/>
          <w:b/>
          <w:color w:val="000000"/>
          <w:sz w:val="24"/>
          <w:szCs w:val="24"/>
        </w:rPr>
        <w:t>86.</w:t>
      </w:r>
      <w:r>
        <w:rPr>
          <w:rFonts w:ascii="微软雅黑" w:hAnsi="微软雅黑" w:hint="eastAsia"/>
          <w:b/>
          <w:color w:val="000000"/>
          <w:sz w:val="24"/>
          <w:szCs w:val="24"/>
        </w:rPr>
        <w:t>如何进行手势判断</w:t>
      </w:r>
      <w:r>
        <w:rPr>
          <w:rFonts w:ascii="微软雅黑" w:hAnsi="微软雅黑" w:hint="eastAsia"/>
          <w:b/>
          <w:color w:val="000000"/>
          <w:sz w:val="24"/>
          <w:szCs w:val="24"/>
        </w:rPr>
        <w:t xml:space="preserve"> </w:t>
      </w:r>
    </w:p>
    <w:p w:rsidR="004E257C" w:rsidRDefault="004E257C" w:rsidP="004E257C">
      <w:pPr>
        <w:ind w:firstLineChars="100" w:firstLine="280"/>
        <w:rPr>
          <w:color w:val="000000"/>
          <w:sz w:val="28"/>
          <w:szCs w:val="28"/>
        </w:rPr>
      </w:pPr>
      <w:r>
        <w:rPr>
          <w:rFonts w:ascii="Consolas" w:hAnsi="Consolas" w:cs="Consolas"/>
          <w:color w:val="000000"/>
          <w:sz w:val="28"/>
          <w:szCs w:val="28"/>
        </w:rPr>
        <w:t>用</w:t>
      </w:r>
      <w:r>
        <w:rPr>
          <w:rFonts w:ascii="Consolas" w:hAnsi="Consolas" w:cs="Consolas"/>
          <w:color w:val="000000"/>
          <w:sz w:val="28"/>
          <w:szCs w:val="28"/>
        </w:rPr>
        <w:t>onTouchEvent(</w:t>
      </w:r>
      <w:r>
        <w:rPr>
          <w:rFonts w:ascii="Consolas" w:hAnsi="Consolas" w:cs="Consolas"/>
          <w:color w:val="000000"/>
          <w:sz w:val="28"/>
          <w:szCs w:val="28"/>
          <w:u w:val="single"/>
        </w:rPr>
        <w:t>ev)</w:t>
      </w:r>
      <w:r>
        <w:rPr>
          <w:rFonts w:ascii="Consolas" w:hAnsi="Consolas" w:cs="Consolas"/>
          <w:color w:val="000000"/>
          <w:sz w:val="28"/>
          <w:szCs w:val="28"/>
          <w:u w:val="single"/>
        </w:rPr>
        <w:t>判断手势</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 xml:space="preserve">187. </w:t>
      </w:r>
      <w:r>
        <w:rPr>
          <w:rFonts w:ascii="微软雅黑" w:hAnsi="微软雅黑" w:hint="eastAsia"/>
          <w:b/>
          <w:color w:val="000000"/>
          <w:sz w:val="24"/>
          <w:szCs w:val="24"/>
        </w:rPr>
        <w:t>Xutil</w:t>
      </w:r>
      <w:r>
        <w:rPr>
          <w:rFonts w:ascii="微软雅黑" w:hAnsi="微软雅黑" w:hint="eastAsia"/>
          <w:b/>
          <w:color w:val="000000"/>
          <w:sz w:val="24"/>
          <w:szCs w:val="24"/>
        </w:rPr>
        <w:t>的用法</w:t>
      </w:r>
    </w:p>
    <w:p w:rsidR="004E257C" w:rsidRDefault="004E257C" w:rsidP="004E257C">
      <w:pPr>
        <w:ind w:firstLineChars="100" w:firstLine="280"/>
        <w:rPr>
          <w:color w:val="000000"/>
          <w:sz w:val="28"/>
          <w:szCs w:val="28"/>
        </w:rPr>
      </w:pPr>
      <w:r>
        <w:rPr>
          <w:color w:val="000000"/>
          <w:sz w:val="28"/>
          <w:szCs w:val="28"/>
        </w:rPr>
        <w:t>http://www.csdn123.com/html/topnews201408/82/6182.htm</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 xml:space="preserve">188. </w:t>
      </w:r>
      <w:r>
        <w:rPr>
          <w:rFonts w:ascii="微软雅黑" w:hAnsi="微软雅黑" w:hint="eastAsia"/>
          <w:b/>
          <w:color w:val="000000"/>
          <w:sz w:val="24"/>
          <w:szCs w:val="24"/>
        </w:rPr>
        <w:t xml:space="preserve">ContentProvider Uri </w:t>
      </w:r>
      <w:r>
        <w:rPr>
          <w:rFonts w:ascii="微软雅黑" w:hAnsi="微软雅黑" w:hint="eastAsia"/>
          <w:b/>
          <w:color w:val="000000"/>
          <w:sz w:val="24"/>
          <w:szCs w:val="24"/>
        </w:rPr>
        <w:t>的组成</w:t>
      </w:r>
    </w:p>
    <w:p w:rsidR="004E257C" w:rsidRDefault="004E257C" w:rsidP="004E257C">
      <w:pPr>
        <w:rPr>
          <w:color w:val="000000"/>
          <w:sz w:val="28"/>
          <w:szCs w:val="28"/>
        </w:rPr>
      </w:pPr>
      <w:r>
        <w:rPr>
          <w:noProof/>
          <w:color w:val="000000"/>
          <w:sz w:val="28"/>
          <w:szCs w:val="28"/>
        </w:rPr>
        <w:lastRenderedPageBreak/>
        <w:drawing>
          <wp:inline distT="0" distB="0" distL="0" distR="0">
            <wp:extent cx="5266690" cy="282638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7"/>
                    <a:srcRect/>
                    <a:stretch>
                      <a:fillRect/>
                    </a:stretch>
                  </pic:blipFill>
                  <pic:spPr bwMode="auto">
                    <a:xfrm>
                      <a:off x="0" y="0"/>
                      <a:ext cx="5266690" cy="2826385"/>
                    </a:xfrm>
                    <a:prstGeom prst="rect">
                      <a:avLst/>
                    </a:prstGeom>
                    <a:noFill/>
                    <a:ln w="9525">
                      <a:noFill/>
                      <a:miter lim="800000"/>
                      <a:headEnd/>
                      <a:tailEnd/>
                    </a:ln>
                  </pic:spPr>
                </pic:pic>
              </a:graphicData>
            </a:graphic>
          </wp:inline>
        </w:drawing>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189. </w:t>
      </w:r>
      <w:r>
        <w:rPr>
          <w:rFonts w:ascii="微软雅黑" w:hAnsi="微软雅黑" w:hint="eastAsia"/>
          <w:b/>
          <w:color w:val="000000"/>
          <w:sz w:val="24"/>
          <w:szCs w:val="24"/>
        </w:rPr>
        <w:t>数据库如何写</w:t>
      </w:r>
      <w:r>
        <w:rPr>
          <w:rFonts w:ascii="微软雅黑" w:hAnsi="微软雅黑" w:hint="eastAsia"/>
          <w:b/>
          <w:color w:val="000000"/>
          <w:sz w:val="24"/>
          <w:szCs w:val="24"/>
        </w:rPr>
        <w:t>sql</w:t>
      </w:r>
      <w:r>
        <w:rPr>
          <w:rFonts w:ascii="微软雅黑" w:hAnsi="微软雅黑" w:hint="eastAsia"/>
          <w:b/>
          <w:color w:val="000000"/>
          <w:sz w:val="24"/>
          <w:szCs w:val="24"/>
        </w:rPr>
        <w:t>语句</w:t>
      </w:r>
      <w:r>
        <w:rPr>
          <w:rFonts w:ascii="微软雅黑" w:hAnsi="微软雅黑" w:hint="eastAsia"/>
          <w:b/>
          <w:color w:val="000000"/>
          <w:sz w:val="24"/>
          <w:szCs w:val="24"/>
        </w:rPr>
        <w:t xml:space="preserve"> </w:t>
      </w:r>
    </w:p>
    <w:p w:rsidR="004E257C" w:rsidRDefault="004E257C" w:rsidP="004E257C">
      <w:pPr>
        <w:ind w:leftChars="250" w:left="525"/>
        <w:rPr>
          <w:color w:val="000000"/>
          <w:sz w:val="28"/>
          <w:szCs w:val="28"/>
        </w:rPr>
      </w:pPr>
      <w:r>
        <w:rPr>
          <w:rFonts w:hint="eastAsia"/>
          <w:color w:val="000000"/>
          <w:sz w:val="28"/>
          <w:szCs w:val="28"/>
        </w:rPr>
        <w:t>公司框架中中有对数据库的增删改查，有时候自己也写一些复杂的</w:t>
      </w:r>
      <w:r>
        <w:rPr>
          <w:rFonts w:hint="eastAsia"/>
          <w:color w:val="000000"/>
          <w:sz w:val="28"/>
          <w:szCs w:val="28"/>
        </w:rPr>
        <w:t>sql</w:t>
      </w:r>
      <w:r>
        <w:rPr>
          <w:rFonts w:hint="eastAsia"/>
          <w:color w:val="000000"/>
          <w:sz w:val="28"/>
          <w:szCs w:val="28"/>
        </w:rPr>
        <w:t>语句】</w:t>
      </w:r>
    </w:p>
    <w:p w:rsidR="004E257C" w:rsidRDefault="004E257C" w:rsidP="004E257C">
      <w:pPr>
        <w:rPr>
          <w:color w:val="0000FF"/>
          <w:sz w:val="28"/>
          <w:szCs w:val="28"/>
        </w:rPr>
      </w:pPr>
      <w:r>
        <w:rPr>
          <w:rFonts w:ascii="微软雅黑" w:hAnsi="微软雅黑" w:hint="eastAsia"/>
          <w:b/>
          <w:color w:val="000000"/>
          <w:sz w:val="24"/>
          <w:szCs w:val="24"/>
        </w:rPr>
        <w:t xml:space="preserve">190. </w:t>
      </w:r>
      <w:r>
        <w:rPr>
          <w:rFonts w:ascii="微软雅黑" w:hAnsi="微软雅黑" w:hint="eastAsia"/>
          <w:b/>
          <w:color w:val="000000"/>
          <w:sz w:val="24"/>
          <w:szCs w:val="24"/>
        </w:rPr>
        <w:t>电商领域的核心</w:t>
      </w:r>
      <w:r>
        <w:rPr>
          <w:rFonts w:ascii="微软雅黑" w:hAnsi="微软雅黑" w:hint="eastAsia"/>
          <w:b/>
          <w:color w:val="000000"/>
          <w:sz w:val="24"/>
          <w:szCs w:val="24"/>
        </w:rPr>
        <w:t xml:space="preserve"> </w:t>
      </w:r>
    </w:p>
    <w:p w:rsidR="004E257C" w:rsidRDefault="004E257C" w:rsidP="004E257C">
      <w:pPr>
        <w:ind w:firstLineChars="200" w:firstLine="560"/>
        <w:rPr>
          <w:color w:val="000000"/>
          <w:sz w:val="28"/>
          <w:szCs w:val="28"/>
        </w:rPr>
      </w:pPr>
      <w:r>
        <w:rPr>
          <w:rFonts w:hint="eastAsia"/>
          <w:color w:val="000000"/>
          <w:sz w:val="28"/>
          <w:szCs w:val="28"/>
        </w:rPr>
        <w:t>订单，支付，购物，和信息安全</w:t>
      </w:r>
    </w:p>
    <w:p w:rsidR="004E257C" w:rsidRDefault="004E257C" w:rsidP="004E257C">
      <w:pPr>
        <w:rPr>
          <w:color w:val="000000"/>
          <w:sz w:val="28"/>
          <w:szCs w:val="28"/>
        </w:rPr>
      </w:pP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b/>
          <w:color w:val="000000"/>
          <w:sz w:val="24"/>
          <w:szCs w:val="24"/>
        </w:rPr>
        <w:t xml:space="preserve">191. </w:t>
      </w:r>
      <w:r>
        <w:rPr>
          <w:rFonts w:ascii="微软雅黑" w:hAnsi="微软雅黑" w:hint="eastAsia"/>
          <w:b/>
          <w:color w:val="000000"/>
          <w:sz w:val="24"/>
          <w:szCs w:val="24"/>
        </w:rPr>
        <w:t>Asynctask</w:t>
      </w:r>
      <w:r>
        <w:rPr>
          <w:rFonts w:ascii="微软雅黑" w:hAnsi="微软雅黑" w:hint="eastAsia"/>
          <w:b/>
          <w:color w:val="000000"/>
          <w:sz w:val="24"/>
          <w:szCs w:val="24"/>
        </w:rPr>
        <w:t>的原理</w:t>
      </w:r>
    </w:p>
    <w:p w:rsidR="004E257C" w:rsidRDefault="004E257C" w:rsidP="004E257C">
      <w:pPr>
        <w:ind w:leftChars="200" w:left="420"/>
        <w:rPr>
          <w:color w:val="000000"/>
          <w:sz w:val="28"/>
          <w:szCs w:val="28"/>
        </w:rPr>
      </w:pPr>
      <w:r>
        <w:rPr>
          <w:rFonts w:ascii="Arial" w:hAnsi="Arial" w:cs="Arial"/>
          <w:color w:val="000000"/>
          <w:sz w:val="28"/>
          <w:szCs w:val="28"/>
          <w:shd w:val="clear" w:color="auto" w:fill="FFFFFF"/>
        </w:rPr>
        <w:t>AsyncTask</w:t>
      </w:r>
      <w:r>
        <w:rPr>
          <w:rFonts w:ascii="Arial" w:hAnsi="Arial" w:cs="Arial"/>
          <w:color w:val="000000"/>
          <w:sz w:val="28"/>
          <w:szCs w:val="28"/>
          <w:shd w:val="clear" w:color="auto" w:fill="FFFFFF"/>
        </w:rPr>
        <w:t>的本质是一个线程池，所有提交的异步任务都会在这个线程池中的工作线程内执行，当工作线程需要跟</w:t>
      </w:r>
      <w:r>
        <w:rPr>
          <w:rFonts w:ascii="Arial" w:hAnsi="Arial" w:cs="Arial"/>
          <w:color w:val="000000"/>
          <w:sz w:val="28"/>
          <w:szCs w:val="28"/>
          <w:shd w:val="clear" w:color="auto" w:fill="FFFFFF"/>
        </w:rPr>
        <w:t>UI</w:t>
      </w:r>
      <w:r>
        <w:rPr>
          <w:rFonts w:ascii="Arial" w:hAnsi="Arial" w:cs="Arial"/>
          <w:color w:val="000000"/>
          <w:sz w:val="28"/>
          <w:szCs w:val="28"/>
          <w:shd w:val="clear" w:color="auto" w:fill="FFFFFF"/>
        </w:rPr>
        <w:t>线程交互时，工作线程会通过向在</w:t>
      </w:r>
      <w:r>
        <w:rPr>
          <w:rFonts w:ascii="Arial" w:hAnsi="Arial" w:cs="Arial"/>
          <w:color w:val="000000"/>
          <w:sz w:val="28"/>
          <w:szCs w:val="28"/>
          <w:shd w:val="clear" w:color="auto" w:fill="FFFFFF"/>
        </w:rPr>
        <w:t>UI</w:t>
      </w:r>
      <w:r>
        <w:rPr>
          <w:rFonts w:ascii="Arial" w:hAnsi="Arial" w:cs="Arial"/>
          <w:color w:val="000000"/>
          <w:sz w:val="28"/>
          <w:szCs w:val="28"/>
          <w:shd w:val="clear" w:color="auto" w:fill="FFFFFF"/>
        </w:rPr>
        <w:t>线程创建的</w:t>
      </w:r>
      <w:r>
        <w:rPr>
          <w:rFonts w:ascii="Arial" w:hAnsi="Arial" w:cs="Arial"/>
          <w:color w:val="000000"/>
          <w:sz w:val="28"/>
          <w:szCs w:val="28"/>
          <w:shd w:val="clear" w:color="auto" w:fill="FFFFFF"/>
        </w:rPr>
        <w:t>Handler</w:t>
      </w:r>
      <w:r>
        <w:rPr>
          <w:rFonts w:ascii="宋体" w:hAnsi="宋体"/>
          <w:color w:val="000000"/>
          <w:sz w:val="28"/>
          <w:szCs w:val="28"/>
          <w:shd w:val="clear" w:color="auto" w:fill="FFFFFF"/>
        </w:rPr>
        <w:t>传递消息的方式，调用相关的回调函数，从而实现UI界面的更新。</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192</w:t>
      </w:r>
      <w:r>
        <w:rPr>
          <w:rFonts w:ascii="微软雅黑" w:hAnsi="微软雅黑" w:hint="eastAsia"/>
          <w:b/>
          <w:color w:val="000000"/>
          <w:sz w:val="24"/>
          <w:szCs w:val="24"/>
        </w:rPr>
        <w:t>.asset</w:t>
      </w:r>
      <w:r>
        <w:rPr>
          <w:rFonts w:ascii="微软雅黑" w:hAnsi="微软雅黑" w:hint="eastAsia"/>
          <w:b/>
          <w:color w:val="000000"/>
          <w:sz w:val="24"/>
          <w:szCs w:val="24"/>
        </w:rPr>
        <w:t>和</w:t>
      </w:r>
      <w:r>
        <w:rPr>
          <w:rFonts w:ascii="微软雅黑" w:hAnsi="微软雅黑" w:hint="eastAsia"/>
          <w:b/>
          <w:color w:val="000000"/>
          <w:sz w:val="24"/>
          <w:szCs w:val="24"/>
        </w:rPr>
        <w:t>res</w:t>
      </w:r>
      <w:r>
        <w:rPr>
          <w:rFonts w:ascii="微软雅黑" w:hAnsi="微软雅黑" w:hint="eastAsia"/>
          <w:b/>
          <w:color w:val="000000"/>
          <w:sz w:val="24"/>
          <w:szCs w:val="24"/>
        </w:rPr>
        <w:t>的区别</w:t>
      </w:r>
    </w:p>
    <w:p w:rsidR="004E257C" w:rsidRDefault="004E257C" w:rsidP="004E257C">
      <w:pPr>
        <w:autoSpaceDN w:val="0"/>
        <w:ind w:firstLineChars="200" w:firstLine="560"/>
        <w:rPr>
          <w:rFonts w:ascii="宋体" w:hAnsi="宋体"/>
          <w:color w:val="000000"/>
          <w:sz w:val="28"/>
          <w:szCs w:val="28"/>
        </w:rPr>
      </w:pPr>
      <w:r>
        <w:rPr>
          <w:rFonts w:ascii="宋体" w:hAnsi="宋体" w:hint="eastAsia"/>
          <w:color w:val="000000"/>
          <w:sz w:val="28"/>
          <w:szCs w:val="28"/>
        </w:rPr>
        <w:t>答：res/raw和assets的相同点：</w:t>
      </w:r>
    </w:p>
    <w:p w:rsidR="004E257C" w:rsidRDefault="004E257C" w:rsidP="004E257C">
      <w:pPr>
        <w:autoSpaceDN w:val="0"/>
        <w:ind w:leftChars="250" w:left="525"/>
        <w:rPr>
          <w:rFonts w:ascii="宋体" w:hAnsi="宋体"/>
          <w:color w:val="000000"/>
          <w:sz w:val="28"/>
          <w:szCs w:val="28"/>
        </w:rPr>
      </w:pPr>
      <w:r>
        <w:rPr>
          <w:rFonts w:ascii="宋体" w:hAnsi="宋体" w:hint="eastAsia"/>
          <w:color w:val="000000"/>
          <w:sz w:val="28"/>
          <w:szCs w:val="28"/>
        </w:rPr>
        <w:t>两者目录下的文件在打包后会原封不动的保存在apk包中，不会</w:t>
      </w:r>
      <w:r>
        <w:rPr>
          <w:rFonts w:ascii="宋体" w:hAnsi="宋体" w:hint="eastAsia"/>
          <w:color w:val="000000"/>
          <w:sz w:val="28"/>
          <w:szCs w:val="28"/>
        </w:rPr>
        <w:lastRenderedPageBreak/>
        <w:t>被编译成二进制。</w:t>
      </w:r>
    </w:p>
    <w:p w:rsidR="004E257C" w:rsidRDefault="004E257C" w:rsidP="004E257C">
      <w:pPr>
        <w:autoSpaceDN w:val="0"/>
        <w:ind w:firstLineChars="200" w:firstLine="560"/>
        <w:rPr>
          <w:rFonts w:ascii="宋体" w:hAnsi="宋体"/>
          <w:color w:val="000000"/>
          <w:sz w:val="28"/>
          <w:szCs w:val="28"/>
        </w:rPr>
      </w:pPr>
      <w:r>
        <w:rPr>
          <w:rFonts w:ascii="宋体" w:hAnsi="宋体" w:hint="eastAsia"/>
          <w:color w:val="000000"/>
          <w:sz w:val="28"/>
          <w:szCs w:val="28"/>
        </w:rPr>
        <w:t>res/raw和assets的不同点：</w:t>
      </w:r>
    </w:p>
    <w:p w:rsidR="004E257C" w:rsidRDefault="004E257C" w:rsidP="004E257C">
      <w:pPr>
        <w:autoSpaceDN w:val="0"/>
        <w:ind w:leftChars="250" w:left="525"/>
        <w:rPr>
          <w:rFonts w:ascii="宋体" w:hAnsi="宋体"/>
          <w:color w:val="000000"/>
          <w:sz w:val="28"/>
          <w:szCs w:val="28"/>
        </w:rPr>
      </w:pPr>
      <w:r>
        <w:rPr>
          <w:rFonts w:ascii="宋体" w:hAnsi="宋体" w:hint="eastAsia"/>
          <w:color w:val="000000"/>
          <w:sz w:val="28"/>
          <w:szCs w:val="28"/>
        </w:rPr>
        <w:t>1）res/raw中的文件会被映射到R.java文件中，访问的时候直接使用资源ID即 R.raw.filename；assets文件夹下的文件不会被映射到R.java中，访问的时候需要AssetManager类。</w:t>
      </w:r>
    </w:p>
    <w:p w:rsidR="004E257C" w:rsidRDefault="004E257C" w:rsidP="004E257C">
      <w:pPr>
        <w:autoSpaceDN w:val="0"/>
        <w:ind w:leftChars="250" w:left="525"/>
        <w:rPr>
          <w:rFonts w:ascii="宋体" w:hAnsi="宋体"/>
          <w:color w:val="000000"/>
          <w:sz w:val="28"/>
          <w:szCs w:val="28"/>
        </w:rPr>
      </w:pPr>
      <w:r>
        <w:rPr>
          <w:rFonts w:ascii="宋体" w:hAnsi="宋体" w:hint="eastAsia"/>
          <w:color w:val="000000"/>
          <w:sz w:val="28"/>
          <w:szCs w:val="28"/>
        </w:rPr>
        <w:t>2）res/raw不可以有目录结构，而assets则可以有目录结构，也就是assets目录下可以再建立文件夹</w:t>
      </w:r>
    </w:p>
    <w:p w:rsidR="004E257C" w:rsidRDefault="004E257C" w:rsidP="004E257C">
      <w:pPr>
        <w:autoSpaceDN w:val="0"/>
        <w:ind w:firstLineChars="250" w:firstLine="700"/>
        <w:rPr>
          <w:rFonts w:ascii="宋体" w:hAnsi="宋体"/>
          <w:color w:val="000000"/>
          <w:sz w:val="28"/>
          <w:szCs w:val="28"/>
        </w:rPr>
      </w:pPr>
      <w:r>
        <w:rPr>
          <w:rFonts w:ascii="宋体" w:hAnsi="宋体" w:hint="eastAsia"/>
          <w:color w:val="000000"/>
          <w:sz w:val="28"/>
          <w:szCs w:val="28"/>
        </w:rPr>
        <w:t>3）读取文件资源举例：</w:t>
      </w:r>
    </w:p>
    <w:p w:rsidR="004E257C" w:rsidRDefault="004E257C" w:rsidP="004E257C">
      <w:pPr>
        <w:autoSpaceDN w:val="0"/>
        <w:ind w:leftChars="250" w:left="525"/>
        <w:rPr>
          <w:rFonts w:ascii="宋体" w:hAnsi="宋体"/>
          <w:color w:val="000000"/>
          <w:sz w:val="28"/>
          <w:szCs w:val="28"/>
        </w:rPr>
      </w:pPr>
      <w:r>
        <w:rPr>
          <w:rFonts w:ascii="宋体" w:hAnsi="宋体" w:hint="eastAsia"/>
          <w:color w:val="000000"/>
          <w:sz w:val="28"/>
          <w:szCs w:val="28"/>
        </w:rPr>
        <w:t>读取res/raw下的文件资源，通过以下方式获取输入流来进行写操作</w:t>
      </w:r>
    </w:p>
    <w:p w:rsidR="004E257C" w:rsidRDefault="004E257C" w:rsidP="004E257C">
      <w:pPr>
        <w:autoSpaceDN w:val="0"/>
        <w:ind w:leftChars="250" w:left="525"/>
        <w:rPr>
          <w:rFonts w:ascii="宋体" w:hAnsi="宋体"/>
          <w:color w:val="000000"/>
          <w:sz w:val="28"/>
          <w:szCs w:val="28"/>
        </w:rPr>
      </w:pPr>
      <w:r>
        <w:rPr>
          <w:rFonts w:ascii="宋体" w:hAnsi="宋体" w:hint="eastAsia"/>
          <w:color w:val="000000"/>
          <w:sz w:val="28"/>
          <w:szCs w:val="28"/>
        </w:rPr>
        <w:t xml:space="preserve">InputStream is = getResources().openRawResource(R.raw.filename); </w:t>
      </w:r>
    </w:p>
    <w:p w:rsidR="004E257C" w:rsidRDefault="004E257C" w:rsidP="004E257C">
      <w:pPr>
        <w:autoSpaceDN w:val="0"/>
        <w:ind w:leftChars="200" w:left="560" w:hangingChars="50" w:hanging="140"/>
        <w:rPr>
          <w:rFonts w:ascii="宋体" w:hAnsi="宋体"/>
          <w:color w:val="000000"/>
          <w:sz w:val="28"/>
          <w:szCs w:val="28"/>
        </w:rPr>
      </w:pPr>
      <w:r>
        <w:rPr>
          <w:rFonts w:ascii="宋体" w:hAnsi="宋体" w:hint="eastAsia"/>
          <w:color w:val="000000"/>
          <w:sz w:val="28"/>
          <w:szCs w:val="28"/>
        </w:rPr>
        <w:t>读取assets下的文件资源，通过以下方式获取输入流来进行写操作</w:t>
      </w:r>
    </w:p>
    <w:p w:rsidR="004E257C" w:rsidRDefault="004E257C" w:rsidP="004E257C">
      <w:pPr>
        <w:autoSpaceDN w:val="0"/>
        <w:ind w:firstLineChars="200" w:firstLine="560"/>
        <w:rPr>
          <w:rFonts w:ascii="宋体" w:hAnsi="宋体"/>
          <w:color w:val="000000"/>
          <w:sz w:val="28"/>
          <w:szCs w:val="28"/>
        </w:rPr>
      </w:pPr>
      <w:r>
        <w:rPr>
          <w:rFonts w:ascii="宋体" w:hAnsi="宋体" w:hint="eastAsia"/>
          <w:color w:val="000000"/>
          <w:sz w:val="28"/>
          <w:szCs w:val="28"/>
        </w:rPr>
        <w:t xml:space="preserve">AssetManager am = null; </w:t>
      </w:r>
    </w:p>
    <w:p w:rsidR="004E257C" w:rsidRDefault="004E257C" w:rsidP="004E257C">
      <w:pPr>
        <w:autoSpaceDN w:val="0"/>
        <w:ind w:firstLineChars="200" w:firstLine="560"/>
        <w:rPr>
          <w:rFonts w:ascii="宋体" w:hAnsi="宋体"/>
          <w:color w:val="000000"/>
          <w:sz w:val="28"/>
          <w:szCs w:val="28"/>
        </w:rPr>
      </w:pPr>
      <w:r>
        <w:rPr>
          <w:rFonts w:ascii="宋体" w:hAnsi="宋体" w:hint="eastAsia"/>
          <w:color w:val="000000"/>
          <w:sz w:val="28"/>
          <w:szCs w:val="28"/>
        </w:rPr>
        <w:t xml:space="preserve">am = getAssets(); </w:t>
      </w:r>
    </w:p>
    <w:p w:rsidR="004E257C" w:rsidRDefault="004E257C" w:rsidP="004E257C">
      <w:pPr>
        <w:autoSpaceDN w:val="0"/>
        <w:ind w:firstLineChars="250" w:firstLine="700"/>
        <w:rPr>
          <w:rFonts w:ascii="宋体" w:hAnsi="宋体"/>
          <w:color w:val="000000"/>
          <w:sz w:val="28"/>
          <w:szCs w:val="28"/>
        </w:rPr>
      </w:pPr>
      <w:r>
        <w:rPr>
          <w:rFonts w:ascii="宋体" w:hAnsi="宋体" w:hint="eastAsia"/>
          <w:color w:val="000000"/>
          <w:sz w:val="28"/>
          <w:szCs w:val="28"/>
        </w:rPr>
        <w:t xml:space="preserve">InputStream is = am.open("filename"); </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193. </w:t>
      </w:r>
      <w:r>
        <w:rPr>
          <w:rFonts w:ascii="微软雅黑" w:hAnsi="微软雅黑" w:hint="eastAsia"/>
          <w:b/>
          <w:color w:val="000000"/>
          <w:sz w:val="24"/>
          <w:szCs w:val="24"/>
        </w:rPr>
        <w:t>瀑布流如何实现</w:t>
      </w:r>
    </w:p>
    <w:p w:rsidR="004E257C" w:rsidRDefault="004E257C" w:rsidP="004E257C">
      <w:pPr>
        <w:ind w:firstLine="420"/>
        <w:rPr>
          <w:color w:val="000000"/>
          <w:sz w:val="28"/>
          <w:szCs w:val="28"/>
        </w:rPr>
      </w:pPr>
      <w:r>
        <w:rPr>
          <w:rFonts w:hint="eastAsia"/>
          <w:color w:val="000000"/>
          <w:sz w:val="28"/>
          <w:szCs w:val="28"/>
        </w:rPr>
        <w:t>就是异步下载图片的时候把图片添加到</w:t>
      </w:r>
      <w:r>
        <w:rPr>
          <w:rFonts w:hint="eastAsia"/>
          <w:color w:val="000000"/>
          <w:sz w:val="28"/>
          <w:szCs w:val="28"/>
        </w:rPr>
        <w:t>scrollview</w:t>
      </w:r>
      <w:r>
        <w:rPr>
          <w:rFonts w:hint="eastAsia"/>
          <w:color w:val="000000"/>
          <w:sz w:val="28"/>
          <w:szCs w:val="28"/>
        </w:rPr>
        <w:t>中，</w:t>
      </w:r>
    </w:p>
    <w:p w:rsidR="004E257C" w:rsidRDefault="004E257C" w:rsidP="004E257C">
      <w:pPr>
        <w:ind w:left="420"/>
        <w:rPr>
          <w:color w:val="000000"/>
          <w:sz w:val="28"/>
          <w:szCs w:val="28"/>
        </w:rPr>
      </w:pPr>
      <w:r>
        <w:rPr>
          <w:rFonts w:hint="eastAsia"/>
          <w:color w:val="000000"/>
          <w:sz w:val="28"/>
          <w:szCs w:val="28"/>
        </w:rPr>
        <w:t>你需要几列就在</w:t>
      </w:r>
      <w:r>
        <w:rPr>
          <w:rFonts w:hint="eastAsia"/>
          <w:color w:val="000000"/>
          <w:sz w:val="28"/>
          <w:szCs w:val="28"/>
        </w:rPr>
        <w:t>scrollview</w:t>
      </w:r>
      <w:r>
        <w:rPr>
          <w:rFonts w:hint="eastAsia"/>
          <w:color w:val="000000"/>
          <w:sz w:val="28"/>
          <w:szCs w:val="28"/>
        </w:rPr>
        <w:t>中放置几个</w:t>
      </w:r>
      <w:r>
        <w:rPr>
          <w:rFonts w:hint="eastAsia"/>
          <w:color w:val="000000"/>
          <w:sz w:val="28"/>
          <w:szCs w:val="28"/>
        </w:rPr>
        <w:t>linearlayout</w:t>
      </w:r>
      <w:r>
        <w:rPr>
          <w:rFonts w:hint="eastAsia"/>
          <w:color w:val="000000"/>
          <w:sz w:val="28"/>
          <w:szCs w:val="28"/>
        </w:rPr>
        <w:t>，在</w:t>
      </w:r>
      <w:r>
        <w:rPr>
          <w:rFonts w:hint="eastAsia"/>
          <w:color w:val="000000"/>
          <w:sz w:val="28"/>
          <w:szCs w:val="28"/>
        </w:rPr>
        <w:t>scrollview</w:t>
      </w:r>
      <w:r>
        <w:rPr>
          <w:rFonts w:hint="eastAsia"/>
          <w:color w:val="000000"/>
          <w:sz w:val="28"/>
          <w:szCs w:val="28"/>
        </w:rPr>
        <w:t>滑动的的时候动态的测量</w:t>
      </w:r>
      <w:r>
        <w:rPr>
          <w:rFonts w:hint="eastAsia"/>
          <w:color w:val="000000"/>
          <w:sz w:val="28"/>
          <w:szCs w:val="28"/>
        </w:rPr>
        <w:t>linearlayout</w:t>
      </w:r>
      <w:r>
        <w:rPr>
          <w:rFonts w:hint="eastAsia"/>
          <w:color w:val="000000"/>
          <w:sz w:val="28"/>
          <w:szCs w:val="28"/>
        </w:rPr>
        <w:t>随机生成</w:t>
      </w:r>
      <w:r>
        <w:rPr>
          <w:rFonts w:hint="eastAsia"/>
          <w:color w:val="000000"/>
          <w:sz w:val="28"/>
          <w:szCs w:val="28"/>
        </w:rPr>
        <w:t>linearlayout</w:t>
      </w:r>
      <w:r>
        <w:rPr>
          <w:rFonts w:hint="eastAsia"/>
          <w:color w:val="000000"/>
          <w:sz w:val="28"/>
          <w:szCs w:val="28"/>
        </w:rPr>
        <w:t>的高度</w:t>
      </w:r>
    </w:p>
    <w:p w:rsidR="004E257C" w:rsidRDefault="004E257C" w:rsidP="004E257C">
      <w:pPr>
        <w:rPr>
          <w:color w:val="0000FF"/>
          <w:sz w:val="28"/>
          <w:szCs w:val="28"/>
        </w:rPr>
      </w:pPr>
      <w:r>
        <w:rPr>
          <w:rFonts w:ascii="微软雅黑" w:hAnsi="微软雅黑" w:hint="eastAsia"/>
          <w:b/>
          <w:color w:val="000000"/>
          <w:sz w:val="24"/>
          <w:szCs w:val="24"/>
        </w:rPr>
        <w:lastRenderedPageBreak/>
        <w:t xml:space="preserve">194. </w:t>
      </w:r>
      <w:r>
        <w:rPr>
          <w:rFonts w:ascii="微软雅黑" w:hAnsi="微软雅黑" w:hint="eastAsia"/>
          <w:b/>
          <w:color w:val="000000"/>
          <w:sz w:val="24"/>
          <w:szCs w:val="24"/>
        </w:rPr>
        <w:t>图片的内存不足</w:t>
      </w:r>
      <w:r>
        <w:rPr>
          <w:rFonts w:ascii="微软雅黑" w:hAnsi="微软雅黑" w:hint="eastAsia"/>
          <w:b/>
          <w:color w:val="000000"/>
          <w:sz w:val="24"/>
          <w:szCs w:val="24"/>
        </w:rPr>
        <w:t xml:space="preserve"> </w:t>
      </w:r>
    </w:p>
    <w:p w:rsidR="004E257C" w:rsidRDefault="004E257C" w:rsidP="004E257C">
      <w:pPr>
        <w:ind w:left="420"/>
        <w:rPr>
          <w:color w:val="000000"/>
          <w:sz w:val="28"/>
          <w:szCs w:val="28"/>
        </w:rPr>
      </w:pPr>
      <w:r>
        <w:rPr>
          <w:rFonts w:hint="eastAsia"/>
          <w:color w:val="000000"/>
          <w:sz w:val="28"/>
          <w:szCs w:val="28"/>
        </w:rPr>
        <w:t>可能是你加载的当前的图片占用内存大于当前剩余内存，解决方法就是及时释放内存，不显示的图片要释放掉。也可能是你加载的图片是空的，导致内存不足。</w:t>
      </w:r>
      <w:r>
        <w:rPr>
          <w:color w:val="000000"/>
          <w:sz w:val="28"/>
          <w:szCs w:val="28"/>
        </w:rPr>
        <w:t>android</w:t>
      </w:r>
      <w:r>
        <w:rPr>
          <w:color w:val="000000"/>
          <w:sz w:val="28"/>
          <w:szCs w:val="28"/>
        </w:rPr>
        <w:t>系统</w:t>
      </w:r>
      <w:r>
        <w:rPr>
          <w:rFonts w:hint="eastAsia"/>
          <w:color w:val="000000"/>
          <w:sz w:val="28"/>
          <w:szCs w:val="28"/>
        </w:rPr>
        <w:t>给</w:t>
      </w:r>
      <w:r>
        <w:rPr>
          <w:color w:val="000000"/>
          <w:sz w:val="28"/>
          <w:szCs w:val="28"/>
        </w:rPr>
        <w:t>图片</w:t>
      </w:r>
      <w:r>
        <w:rPr>
          <w:rFonts w:hint="eastAsia"/>
          <w:color w:val="000000"/>
          <w:sz w:val="28"/>
          <w:szCs w:val="28"/>
        </w:rPr>
        <w:t>分配的内存</w:t>
      </w:r>
      <w:r>
        <w:rPr>
          <w:color w:val="000000"/>
          <w:sz w:val="28"/>
          <w:szCs w:val="28"/>
        </w:rPr>
        <w:t>只有</w:t>
      </w:r>
      <w:r>
        <w:rPr>
          <w:color w:val="000000"/>
          <w:sz w:val="28"/>
          <w:szCs w:val="28"/>
        </w:rPr>
        <w:t>8M</w:t>
      </w:r>
      <w:r>
        <w:rPr>
          <w:rFonts w:hint="eastAsia"/>
          <w:color w:val="000000"/>
          <w:sz w:val="28"/>
          <w:szCs w:val="28"/>
        </w:rPr>
        <w:t>,</w:t>
      </w:r>
      <w:r>
        <w:rPr>
          <w:rFonts w:hint="eastAsia"/>
          <w:color w:val="000000"/>
          <w:sz w:val="28"/>
          <w:szCs w:val="28"/>
        </w:rPr>
        <w:t>当加载大量图片时往往会出现</w:t>
      </w:r>
      <w:r>
        <w:rPr>
          <w:rFonts w:hint="eastAsia"/>
          <w:color w:val="000000"/>
          <w:sz w:val="28"/>
          <w:szCs w:val="28"/>
        </w:rPr>
        <w:t>OOM</w:t>
      </w:r>
      <w:r>
        <w:rPr>
          <w:rFonts w:hint="eastAsia"/>
          <w:color w:val="000000"/>
          <w:sz w:val="28"/>
          <w:szCs w:val="28"/>
        </w:rPr>
        <w:t>。</w:t>
      </w:r>
    </w:p>
    <w:p w:rsidR="004E257C" w:rsidRDefault="004E257C" w:rsidP="004E257C">
      <w:pPr>
        <w:ind w:firstLine="420"/>
        <w:rPr>
          <w:color w:val="000000"/>
          <w:sz w:val="28"/>
          <w:szCs w:val="28"/>
        </w:rPr>
      </w:pPr>
      <w:r>
        <w:rPr>
          <w:rFonts w:hint="eastAsia"/>
          <w:color w:val="000000"/>
          <w:sz w:val="28"/>
          <w:szCs w:val="28"/>
        </w:rPr>
        <w:t>Android</w:t>
      </w:r>
      <w:r>
        <w:rPr>
          <w:rFonts w:hint="eastAsia"/>
          <w:color w:val="000000"/>
          <w:sz w:val="28"/>
          <w:szCs w:val="28"/>
        </w:rPr>
        <w:t>加载大量图片内存溢出解决方案：</w:t>
      </w:r>
    </w:p>
    <w:p w:rsidR="004E257C" w:rsidRDefault="004E257C" w:rsidP="004E257C">
      <w:pPr>
        <w:ind w:left="420"/>
        <w:rPr>
          <w:color w:val="000000"/>
          <w:sz w:val="28"/>
          <w:szCs w:val="28"/>
        </w:rPr>
      </w:pPr>
      <w:r>
        <w:rPr>
          <w:rFonts w:hint="eastAsia"/>
          <w:color w:val="000000"/>
          <w:sz w:val="28"/>
          <w:szCs w:val="28"/>
        </w:rPr>
        <w:t>1</w:t>
      </w:r>
      <w:r>
        <w:rPr>
          <w:rFonts w:hint="eastAsia"/>
          <w:color w:val="000000"/>
          <w:sz w:val="28"/>
          <w:szCs w:val="28"/>
        </w:rPr>
        <w:t>）</w:t>
      </w:r>
      <w:r>
        <w:rPr>
          <w:color w:val="000000"/>
          <w:sz w:val="28"/>
          <w:szCs w:val="28"/>
        </w:rPr>
        <w:t>尽量不要使用</w:t>
      </w:r>
      <w:r>
        <w:rPr>
          <w:color w:val="000000"/>
          <w:sz w:val="28"/>
          <w:szCs w:val="28"/>
        </w:rPr>
        <w:t>setImageBitmap</w:t>
      </w:r>
      <w:r>
        <w:rPr>
          <w:color w:val="000000"/>
          <w:sz w:val="28"/>
          <w:szCs w:val="28"/>
        </w:rPr>
        <w:t>或</w:t>
      </w:r>
      <w:r>
        <w:rPr>
          <w:color w:val="000000"/>
          <w:sz w:val="28"/>
          <w:szCs w:val="28"/>
        </w:rPr>
        <w:t>setImageResource</w:t>
      </w:r>
      <w:r>
        <w:rPr>
          <w:color w:val="000000"/>
          <w:sz w:val="28"/>
          <w:szCs w:val="28"/>
        </w:rPr>
        <w:t>或</w:t>
      </w:r>
      <w:r>
        <w:rPr>
          <w:color w:val="000000"/>
          <w:sz w:val="28"/>
          <w:szCs w:val="28"/>
        </w:rPr>
        <w:t>BitmapFactory.decodeResource</w:t>
      </w:r>
      <w:r>
        <w:rPr>
          <w:color w:val="000000"/>
          <w:sz w:val="28"/>
          <w:szCs w:val="28"/>
        </w:rPr>
        <w:t>来设置一张大图，因为这些函数在完成</w:t>
      </w:r>
      <w:r>
        <w:rPr>
          <w:color w:val="000000"/>
          <w:sz w:val="28"/>
          <w:szCs w:val="28"/>
        </w:rPr>
        <w:t>decode</w:t>
      </w:r>
      <w:r>
        <w:rPr>
          <w:color w:val="000000"/>
          <w:sz w:val="28"/>
          <w:szCs w:val="28"/>
        </w:rPr>
        <w:t>后，最终都是通过</w:t>
      </w:r>
      <w:r>
        <w:rPr>
          <w:color w:val="000000"/>
          <w:sz w:val="28"/>
          <w:szCs w:val="28"/>
        </w:rPr>
        <w:t>java</w:t>
      </w:r>
      <w:r>
        <w:rPr>
          <w:color w:val="000000"/>
          <w:sz w:val="28"/>
          <w:szCs w:val="28"/>
        </w:rPr>
        <w:t>层的</w:t>
      </w:r>
      <w:r>
        <w:rPr>
          <w:color w:val="000000"/>
          <w:sz w:val="28"/>
          <w:szCs w:val="28"/>
        </w:rPr>
        <w:t>createBitmap</w:t>
      </w:r>
      <w:r>
        <w:rPr>
          <w:color w:val="000000"/>
          <w:sz w:val="28"/>
          <w:szCs w:val="28"/>
        </w:rPr>
        <w:t>来完成的，需要消耗更多内存</w:t>
      </w:r>
      <w:r>
        <w:rPr>
          <w:rFonts w:hint="eastAsia"/>
          <w:color w:val="000000"/>
          <w:sz w:val="28"/>
          <w:szCs w:val="28"/>
        </w:rPr>
        <w:t>，可以</w:t>
      </w:r>
      <w:r>
        <w:rPr>
          <w:color w:val="000000"/>
          <w:sz w:val="28"/>
          <w:szCs w:val="28"/>
        </w:rPr>
        <w:t>通过</w:t>
      </w:r>
      <w:r>
        <w:rPr>
          <w:color w:val="000000"/>
          <w:sz w:val="28"/>
          <w:szCs w:val="28"/>
        </w:rPr>
        <w:t>BitmapFactory.decodeStream</w:t>
      </w:r>
      <w:r>
        <w:rPr>
          <w:color w:val="000000"/>
          <w:sz w:val="28"/>
          <w:szCs w:val="28"/>
        </w:rPr>
        <w:t>方法，创建出一个</w:t>
      </w:r>
      <w:r>
        <w:rPr>
          <w:color w:val="000000"/>
          <w:sz w:val="28"/>
          <w:szCs w:val="28"/>
        </w:rPr>
        <w:t>bitmap</w:t>
      </w:r>
      <w:r>
        <w:rPr>
          <w:color w:val="000000"/>
          <w:sz w:val="28"/>
          <w:szCs w:val="28"/>
        </w:rPr>
        <w:t>，再将其设为</w:t>
      </w:r>
      <w:r>
        <w:rPr>
          <w:color w:val="000000"/>
          <w:sz w:val="28"/>
          <w:szCs w:val="28"/>
        </w:rPr>
        <w:t>ImageView</w:t>
      </w:r>
      <w:r>
        <w:rPr>
          <w:color w:val="000000"/>
          <w:sz w:val="28"/>
          <w:szCs w:val="28"/>
        </w:rPr>
        <w:t>的</w:t>
      </w:r>
      <w:r>
        <w:rPr>
          <w:color w:val="000000"/>
          <w:sz w:val="28"/>
          <w:szCs w:val="28"/>
        </w:rPr>
        <w:t xml:space="preserve"> source </w:t>
      </w:r>
    </w:p>
    <w:p w:rsidR="004E257C" w:rsidRDefault="004E257C" w:rsidP="004E257C">
      <w:pPr>
        <w:ind w:firstLine="420"/>
        <w:rPr>
          <w:color w:val="000000"/>
          <w:sz w:val="28"/>
          <w:szCs w:val="28"/>
        </w:rPr>
      </w:pPr>
      <w:r>
        <w:rPr>
          <w:rFonts w:hint="eastAsia"/>
          <w:color w:val="000000"/>
          <w:sz w:val="28"/>
          <w:szCs w:val="28"/>
        </w:rPr>
        <w:t>2</w:t>
      </w:r>
      <w:r>
        <w:rPr>
          <w:rFonts w:hint="eastAsia"/>
          <w:color w:val="000000"/>
          <w:sz w:val="28"/>
          <w:szCs w:val="28"/>
        </w:rPr>
        <w:t>）</w:t>
      </w:r>
      <w:r>
        <w:rPr>
          <w:color w:val="000000"/>
          <w:sz w:val="28"/>
          <w:szCs w:val="28"/>
        </w:rPr>
        <w:t>使用</w:t>
      </w:r>
      <w:r>
        <w:rPr>
          <w:color w:val="000000"/>
          <w:sz w:val="28"/>
          <w:szCs w:val="28"/>
        </w:rPr>
        <w:t>BitmapFactory.Options</w:t>
      </w:r>
      <w:r>
        <w:rPr>
          <w:color w:val="000000"/>
          <w:sz w:val="28"/>
          <w:szCs w:val="28"/>
        </w:rPr>
        <w:t>对图片进行压缩</w:t>
      </w:r>
    </w:p>
    <w:p w:rsidR="004E257C" w:rsidRDefault="004E257C" w:rsidP="004E257C">
      <w:pPr>
        <w:ind w:left="420" w:firstLine="135"/>
        <w:rPr>
          <w:color w:val="000000"/>
          <w:sz w:val="28"/>
          <w:szCs w:val="28"/>
        </w:rPr>
      </w:pPr>
      <w:r>
        <w:rPr>
          <w:color w:val="000000"/>
          <w:sz w:val="28"/>
          <w:szCs w:val="28"/>
        </w:rPr>
        <w:t>InputStream is = this.getResources().openRawResource(R.drawable.pic1);</w:t>
      </w:r>
      <w:r>
        <w:rPr>
          <w:color w:val="000000"/>
          <w:sz w:val="28"/>
          <w:szCs w:val="28"/>
        </w:rPr>
        <w:br/>
        <w:t xml:space="preserve"> BitmapFactory.Options options=new BitmapFactory.Options();</w:t>
      </w:r>
      <w:r>
        <w:rPr>
          <w:color w:val="000000"/>
          <w:sz w:val="28"/>
          <w:szCs w:val="28"/>
        </w:rPr>
        <w:br/>
        <w:t xml:space="preserve"> options.inJustDecodeBounds = false;</w:t>
      </w:r>
      <w:r>
        <w:rPr>
          <w:color w:val="000000"/>
          <w:sz w:val="28"/>
          <w:szCs w:val="28"/>
        </w:rPr>
        <w:br/>
        <w:t xml:space="preserve"> options.inSampleSize = 10; //width</w:t>
      </w:r>
      <w:r>
        <w:rPr>
          <w:color w:val="000000"/>
          <w:sz w:val="28"/>
          <w:szCs w:val="28"/>
        </w:rPr>
        <w:t>，</w:t>
      </w:r>
      <w:r>
        <w:rPr>
          <w:color w:val="000000"/>
          <w:sz w:val="28"/>
          <w:szCs w:val="28"/>
        </w:rPr>
        <w:t>hight</w:t>
      </w:r>
      <w:r>
        <w:rPr>
          <w:color w:val="000000"/>
          <w:sz w:val="28"/>
          <w:szCs w:val="28"/>
        </w:rPr>
        <w:t>设为原来的十分一</w:t>
      </w:r>
      <w:r>
        <w:rPr>
          <w:color w:val="000000"/>
          <w:sz w:val="28"/>
          <w:szCs w:val="28"/>
        </w:rPr>
        <w:br/>
        <w:t xml:space="preserve"> Bitmap btp =BitmapFactory.decodeStream(is,null,options); </w:t>
      </w:r>
      <w:r>
        <w:rPr>
          <w:color w:val="000000"/>
          <w:sz w:val="28"/>
          <w:szCs w:val="28"/>
        </w:rPr>
        <w:br/>
      </w:r>
      <w:r>
        <w:rPr>
          <w:rFonts w:hint="eastAsia"/>
          <w:color w:val="000000"/>
          <w:sz w:val="28"/>
          <w:szCs w:val="28"/>
        </w:rPr>
        <w:t>3</w:t>
      </w:r>
      <w:r>
        <w:rPr>
          <w:rFonts w:hint="eastAsia"/>
          <w:color w:val="000000"/>
          <w:sz w:val="28"/>
          <w:szCs w:val="28"/>
        </w:rPr>
        <w:t>）运用</w:t>
      </w:r>
      <w:r>
        <w:rPr>
          <w:rFonts w:hint="eastAsia"/>
          <w:color w:val="000000"/>
          <w:sz w:val="28"/>
          <w:szCs w:val="28"/>
        </w:rPr>
        <w:t>Java</w:t>
      </w:r>
      <w:r>
        <w:rPr>
          <w:rFonts w:hint="eastAsia"/>
          <w:color w:val="000000"/>
          <w:sz w:val="28"/>
          <w:szCs w:val="28"/>
        </w:rPr>
        <w:t>软引用，进行图片缓存，将需要经常加载的图片放进缓存里，避免反复加载</w:t>
      </w:r>
    </w:p>
    <w:p w:rsidR="004E257C" w:rsidRDefault="004E257C" w:rsidP="004E257C">
      <w:pPr>
        <w:ind w:firstLine="420"/>
        <w:rPr>
          <w:color w:val="000000"/>
          <w:sz w:val="28"/>
          <w:szCs w:val="28"/>
        </w:rPr>
      </w:pPr>
      <w:r>
        <w:rPr>
          <w:rFonts w:hint="eastAsia"/>
          <w:color w:val="000000"/>
          <w:sz w:val="28"/>
          <w:szCs w:val="28"/>
        </w:rPr>
        <w:t>及时销毁不再使用的</w:t>
      </w:r>
      <w:r>
        <w:rPr>
          <w:rFonts w:hint="eastAsia"/>
          <w:color w:val="000000"/>
          <w:sz w:val="28"/>
          <w:szCs w:val="28"/>
        </w:rPr>
        <w:t>Bitmap</w:t>
      </w:r>
      <w:r>
        <w:rPr>
          <w:rFonts w:hint="eastAsia"/>
          <w:color w:val="000000"/>
          <w:sz w:val="28"/>
          <w:szCs w:val="28"/>
        </w:rPr>
        <w:t>对象</w:t>
      </w:r>
    </w:p>
    <w:p w:rsidR="004E257C" w:rsidRDefault="004E257C" w:rsidP="004E257C">
      <w:pPr>
        <w:ind w:left="420" w:firstLine="135"/>
        <w:rPr>
          <w:color w:val="000000"/>
          <w:sz w:val="28"/>
          <w:szCs w:val="28"/>
        </w:rPr>
      </w:pPr>
      <w:r>
        <w:rPr>
          <w:color w:val="000000"/>
          <w:sz w:val="28"/>
          <w:szCs w:val="28"/>
        </w:rPr>
        <w:t>if(!bmp.isRecycle() ){</w:t>
      </w:r>
      <w:r>
        <w:rPr>
          <w:color w:val="000000"/>
          <w:sz w:val="28"/>
          <w:szCs w:val="28"/>
        </w:rPr>
        <w:br/>
      </w:r>
      <w:r>
        <w:rPr>
          <w:color w:val="000000"/>
          <w:sz w:val="28"/>
          <w:szCs w:val="28"/>
        </w:rPr>
        <w:lastRenderedPageBreak/>
        <w:t xml:space="preserve"> bmp.recycle() //</w:t>
      </w:r>
      <w:r>
        <w:rPr>
          <w:color w:val="000000"/>
          <w:sz w:val="28"/>
          <w:szCs w:val="28"/>
        </w:rPr>
        <w:t>回收图片所占的内存</w:t>
      </w:r>
      <w:r>
        <w:rPr>
          <w:color w:val="000000"/>
          <w:sz w:val="28"/>
          <w:szCs w:val="28"/>
        </w:rPr>
        <w:br/>
        <w:t xml:space="preserve"> system.gc() //</w:t>
      </w:r>
      <w:r>
        <w:rPr>
          <w:color w:val="000000"/>
          <w:sz w:val="28"/>
          <w:szCs w:val="28"/>
        </w:rPr>
        <w:t>提醒系统及时回收</w:t>
      </w:r>
      <w:r>
        <w:rPr>
          <w:color w:val="000000"/>
          <w:sz w:val="28"/>
          <w:szCs w:val="28"/>
        </w:rPr>
        <w:br/>
        <w:t xml:space="preserve">} </w:t>
      </w:r>
    </w:p>
    <w:p w:rsidR="004E257C" w:rsidRDefault="004E257C" w:rsidP="004E257C">
      <w:pPr>
        <w:rPr>
          <w:color w:val="0000FF"/>
          <w:sz w:val="28"/>
          <w:szCs w:val="28"/>
        </w:rPr>
      </w:pPr>
      <w:r>
        <w:rPr>
          <w:rFonts w:ascii="微软雅黑" w:hAnsi="微软雅黑"/>
          <w:b/>
          <w:color w:val="000000"/>
          <w:sz w:val="24"/>
          <w:szCs w:val="24"/>
        </w:rPr>
        <w:t xml:space="preserve">195. </w:t>
      </w:r>
      <w:r>
        <w:rPr>
          <w:rFonts w:ascii="微软雅黑" w:hAnsi="微软雅黑" w:hint="eastAsia"/>
          <w:b/>
          <w:color w:val="000000"/>
          <w:sz w:val="24"/>
          <w:szCs w:val="24"/>
        </w:rPr>
        <w:t>Http</w:t>
      </w:r>
      <w:r>
        <w:rPr>
          <w:rFonts w:ascii="微软雅黑" w:hAnsi="微软雅黑" w:hint="eastAsia"/>
          <w:b/>
          <w:color w:val="000000"/>
          <w:sz w:val="24"/>
          <w:szCs w:val="24"/>
        </w:rPr>
        <w:t>和</w:t>
      </w:r>
      <w:r>
        <w:rPr>
          <w:rFonts w:ascii="微软雅黑" w:hAnsi="微软雅黑" w:hint="eastAsia"/>
          <w:b/>
          <w:color w:val="000000"/>
          <w:sz w:val="24"/>
          <w:szCs w:val="24"/>
        </w:rPr>
        <w:t>Https</w:t>
      </w:r>
      <w:r>
        <w:rPr>
          <w:rFonts w:ascii="微软雅黑" w:hAnsi="微软雅黑" w:hint="eastAsia"/>
          <w:b/>
          <w:color w:val="000000"/>
          <w:sz w:val="24"/>
          <w:szCs w:val="24"/>
        </w:rPr>
        <w:t>有什么区别</w:t>
      </w:r>
      <w:r>
        <w:rPr>
          <w:rFonts w:ascii="微软雅黑" w:hAnsi="微软雅黑" w:hint="eastAsia"/>
          <w:b/>
          <w:color w:val="000000"/>
          <w:sz w:val="24"/>
          <w:szCs w:val="24"/>
        </w:rPr>
        <w:t xml:space="preserve"> </w:t>
      </w:r>
    </w:p>
    <w:p w:rsidR="004E257C" w:rsidRDefault="004E257C" w:rsidP="004E257C">
      <w:pPr>
        <w:ind w:left="420"/>
        <w:rPr>
          <w:color w:val="000000"/>
          <w:sz w:val="28"/>
          <w:szCs w:val="28"/>
        </w:rPr>
      </w:pPr>
      <w:r>
        <w:rPr>
          <w:rFonts w:ascii="微软雅黑" w:hAnsi="微软雅黑" w:cs="微软雅黑"/>
          <w:color w:val="000000"/>
          <w:sz w:val="28"/>
          <w:szCs w:val="28"/>
          <w:shd w:val="clear" w:color="auto" w:fill="FFFFFF"/>
        </w:rPr>
        <w:t>http</w:t>
      </w:r>
      <w:r>
        <w:rPr>
          <w:rFonts w:ascii="微软雅黑" w:hAnsi="微软雅黑" w:cs="微软雅黑"/>
          <w:color w:val="000000"/>
          <w:sz w:val="28"/>
          <w:szCs w:val="28"/>
          <w:shd w:val="clear" w:color="auto" w:fill="FFFFFF"/>
        </w:rPr>
        <w:t>和</w:t>
      </w:r>
      <w:r>
        <w:rPr>
          <w:rFonts w:ascii="微软雅黑" w:hAnsi="微软雅黑" w:cs="微软雅黑"/>
          <w:color w:val="000000"/>
          <w:sz w:val="28"/>
          <w:szCs w:val="28"/>
          <w:shd w:val="clear" w:color="auto" w:fill="FFFFFF"/>
        </w:rPr>
        <w:t>https</w:t>
      </w:r>
      <w:r>
        <w:rPr>
          <w:rFonts w:ascii="微软雅黑" w:hAnsi="微软雅黑" w:cs="微软雅黑"/>
          <w:color w:val="000000"/>
          <w:sz w:val="28"/>
          <w:szCs w:val="28"/>
          <w:shd w:val="clear" w:color="auto" w:fill="FFFFFF"/>
        </w:rPr>
        <w:t>使用的是完全不同的连接方式</w:t>
      </w:r>
      <w:r>
        <w:rPr>
          <w:rFonts w:ascii="微软雅黑" w:hAnsi="微软雅黑" w:cs="微软雅黑"/>
          <w:color w:val="000000"/>
          <w:sz w:val="28"/>
          <w:szCs w:val="28"/>
          <w:shd w:val="clear" w:color="auto" w:fill="FFFFFF"/>
        </w:rPr>
        <w:t>,</w:t>
      </w:r>
      <w:r>
        <w:rPr>
          <w:rFonts w:ascii="微软雅黑" w:hAnsi="微软雅黑" w:cs="微软雅黑"/>
          <w:color w:val="000000"/>
          <w:sz w:val="28"/>
          <w:szCs w:val="28"/>
          <w:shd w:val="clear" w:color="auto" w:fill="FFFFFF"/>
        </w:rPr>
        <w:t>用的端口也不一样</w:t>
      </w:r>
      <w:r>
        <w:rPr>
          <w:rFonts w:ascii="微软雅黑" w:hAnsi="微软雅黑" w:cs="微软雅黑"/>
          <w:color w:val="000000"/>
          <w:sz w:val="28"/>
          <w:szCs w:val="28"/>
          <w:shd w:val="clear" w:color="auto" w:fill="FFFFFF"/>
        </w:rPr>
        <w:t>,</w:t>
      </w:r>
      <w:r>
        <w:rPr>
          <w:rFonts w:ascii="微软雅黑" w:hAnsi="微软雅黑" w:cs="微软雅黑"/>
          <w:color w:val="000000"/>
          <w:sz w:val="28"/>
          <w:szCs w:val="28"/>
          <w:shd w:val="clear" w:color="auto" w:fill="FFFFFF"/>
        </w:rPr>
        <w:t>前者是</w:t>
      </w:r>
      <w:r>
        <w:rPr>
          <w:rFonts w:ascii="微软雅黑" w:hAnsi="微软雅黑" w:cs="微软雅黑"/>
          <w:color w:val="000000"/>
          <w:sz w:val="28"/>
          <w:szCs w:val="28"/>
          <w:shd w:val="clear" w:color="auto" w:fill="FFFFFF"/>
        </w:rPr>
        <w:t>80,</w:t>
      </w:r>
      <w:r>
        <w:rPr>
          <w:rFonts w:ascii="微软雅黑" w:hAnsi="微软雅黑" w:cs="微软雅黑"/>
          <w:color w:val="000000"/>
          <w:sz w:val="28"/>
          <w:szCs w:val="28"/>
          <w:shd w:val="clear" w:color="auto" w:fill="FFFFFF"/>
        </w:rPr>
        <w:t>后者是</w:t>
      </w:r>
      <w:r>
        <w:rPr>
          <w:rFonts w:ascii="微软雅黑" w:hAnsi="微软雅黑" w:cs="微软雅黑"/>
          <w:color w:val="000000"/>
          <w:sz w:val="28"/>
          <w:szCs w:val="28"/>
          <w:shd w:val="clear" w:color="auto" w:fill="FFFFFF"/>
        </w:rPr>
        <w:t>443</w:t>
      </w:r>
      <w:r>
        <w:rPr>
          <w:rFonts w:ascii="微软雅黑" w:hAnsi="微软雅黑" w:cs="微软雅黑"/>
          <w:color w:val="000000"/>
          <w:sz w:val="28"/>
          <w:szCs w:val="28"/>
          <w:shd w:val="clear" w:color="auto" w:fill="FFFFFF"/>
        </w:rPr>
        <w:t>。</w:t>
      </w:r>
      <w:r>
        <w:rPr>
          <w:rFonts w:ascii="微软雅黑" w:hAnsi="微软雅黑" w:cs="微软雅黑"/>
          <w:color w:val="000000"/>
          <w:sz w:val="28"/>
          <w:szCs w:val="28"/>
          <w:shd w:val="clear" w:color="auto" w:fill="FFFFFF"/>
        </w:rPr>
        <w:t>http</w:t>
      </w:r>
      <w:r>
        <w:rPr>
          <w:rFonts w:ascii="微软雅黑" w:hAnsi="微软雅黑" w:cs="微软雅黑"/>
          <w:color w:val="000000"/>
          <w:sz w:val="28"/>
          <w:szCs w:val="28"/>
          <w:shd w:val="clear" w:color="auto" w:fill="FFFFFF"/>
        </w:rPr>
        <w:t>的连接很简单</w:t>
      </w:r>
      <w:r>
        <w:rPr>
          <w:rFonts w:ascii="微软雅黑" w:hAnsi="微软雅黑" w:cs="微软雅黑"/>
          <w:color w:val="000000"/>
          <w:sz w:val="28"/>
          <w:szCs w:val="28"/>
          <w:shd w:val="clear" w:color="auto" w:fill="FFFFFF"/>
        </w:rPr>
        <w:t>,</w:t>
      </w:r>
      <w:r>
        <w:rPr>
          <w:rFonts w:ascii="微软雅黑" w:hAnsi="微软雅黑" w:cs="微软雅黑"/>
          <w:color w:val="000000"/>
          <w:sz w:val="28"/>
          <w:szCs w:val="28"/>
          <w:shd w:val="clear" w:color="auto" w:fill="FFFFFF"/>
        </w:rPr>
        <w:t>是无状态的</w:t>
      </w:r>
      <w:r>
        <w:rPr>
          <w:rFonts w:ascii="微软雅黑" w:hAnsi="微软雅黑" w:cs="微软雅黑"/>
          <w:color w:val="000000"/>
          <w:sz w:val="28"/>
          <w:szCs w:val="28"/>
          <w:shd w:val="clear" w:color="auto" w:fill="FFFFFF"/>
        </w:rPr>
        <w:t>,... HTTPS</w:t>
      </w:r>
      <w:r>
        <w:rPr>
          <w:rFonts w:ascii="微软雅黑" w:hAnsi="微软雅黑" w:cs="微软雅黑"/>
          <w:color w:val="000000"/>
          <w:sz w:val="28"/>
          <w:szCs w:val="28"/>
          <w:shd w:val="clear" w:color="auto" w:fill="FFFFFF"/>
        </w:rPr>
        <w:t>协议是由</w:t>
      </w:r>
      <w:r>
        <w:rPr>
          <w:rFonts w:ascii="微软雅黑" w:hAnsi="微软雅黑" w:cs="微软雅黑"/>
          <w:color w:val="000000"/>
          <w:sz w:val="28"/>
          <w:szCs w:val="28"/>
          <w:shd w:val="clear" w:color="auto" w:fill="FFFFFF"/>
        </w:rPr>
        <w:t>SSL+HTTP</w:t>
      </w:r>
      <w:r>
        <w:rPr>
          <w:rFonts w:ascii="微软雅黑" w:hAnsi="微软雅黑" w:cs="微软雅黑"/>
          <w:color w:val="000000"/>
          <w:sz w:val="28"/>
          <w:szCs w:val="28"/>
          <w:shd w:val="clear" w:color="auto" w:fill="FFFFFF"/>
        </w:rPr>
        <w:t>协议构建的可进行加密传输、身份认证的网络协议</w:t>
      </w:r>
      <w:r>
        <w:rPr>
          <w:rFonts w:ascii="微软雅黑" w:hAnsi="微软雅黑" w:cs="微软雅黑"/>
          <w:color w:val="000000"/>
          <w:sz w:val="28"/>
          <w:szCs w:val="28"/>
          <w:shd w:val="clear" w:color="auto" w:fill="FFFFFF"/>
        </w:rPr>
        <w:t xml:space="preserve"> </w:t>
      </w:r>
      <w:r>
        <w:rPr>
          <w:rFonts w:ascii="微软雅黑" w:hAnsi="微软雅黑" w:cs="微软雅黑"/>
          <w:color w:val="000000"/>
          <w:sz w:val="28"/>
          <w:szCs w:val="28"/>
          <w:shd w:val="clear" w:color="auto" w:fill="FFFFFF"/>
        </w:rPr>
        <w:t>要比</w:t>
      </w:r>
      <w:r>
        <w:rPr>
          <w:rFonts w:ascii="微软雅黑" w:hAnsi="微软雅黑" w:cs="微软雅黑"/>
          <w:color w:val="000000"/>
          <w:sz w:val="28"/>
          <w:szCs w:val="28"/>
          <w:shd w:val="clear" w:color="auto" w:fill="FFFFFF"/>
        </w:rPr>
        <w:t>http</w:t>
      </w:r>
      <w:r>
        <w:rPr>
          <w:rFonts w:ascii="微软雅黑" w:hAnsi="微软雅黑" w:cs="微软雅黑"/>
          <w:color w:val="000000"/>
          <w:sz w:val="28"/>
          <w:szCs w:val="28"/>
          <w:shd w:val="clear" w:color="auto" w:fill="FFFFFF"/>
        </w:rPr>
        <w:t>协议安全</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196. </w:t>
      </w:r>
      <w:r>
        <w:rPr>
          <w:rFonts w:ascii="微软雅黑" w:hAnsi="微软雅黑" w:hint="eastAsia"/>
          <w:b/>
          <w:color w:val="000000"/>
          <w:sz w:val="24"/>
          <w:szCs w:val="24"/>
        </w:rPr>
        <w:t>相册缩略图如何实现</w:t>
      </w:r>
      <w:r>
        <w:rPr>
          <w:rFonts w:ascii="微软雅黑" w:hAnsi="微软雅黑" w:hint="eastAsia"/>
          <w:b/>
          <w:color w:val="000000"/>
          <w:sz w:val="24"/>
          <w:szCs w:val="24"/>
        </w:rPr>
        <w:t xml:space="preserve">  </w:t>
      </w:r>
    </w:p>
    <w:p w:rsidR="004E257C" w:rsidRDefault="004E257C" w:rsidP="004E257C">
      <w:pPr>
        <w:rPr>
          <w:color w:val="000000"/>
          <w:sz w:val="28"/>
          <w:szCs w:val="28"/>
        </w:rPr>
      </w:pP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hint="eastAsia"/>
          <w:color w:val="000000"/>
          <w:sz w:val="28"/>
          <w:szCs w:val="28"/>
          <w:shd w:val="clear" w:color="auto" w:fill="BCD3E5"/>
        </w:rPr>
        <w:t>p</w:t>
      </w:r>
      <w:r>
        <w:rPr>
          <w:rFonts w:ascii="微软雅黑" w:eastAsia="微软雅黑" w:hAnsi="微软雅黑" w:cs="微软雅黑" w:hint="eastAsia"/>
          <w:color w:val="000000"/>
          <w:sz w:val="28"/>
          <w:szCs w:val="28"/>
          <w:shd w:val="clear" w:color="auto" w:fill="FFFFFF"/>
        </w:rPr>
        <w:t>ublic class Thumbnail extends Activity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@Override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public void onCreate(Bundle savedInstanceState)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super.onCreate(savedInstanceState);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setContentView(R.layout.main);</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try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saveMyBitmap("ooo");</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catch (IOException 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TODO Auto-generated catch block</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lastRenderedPageBreak/>
        <w:t>e.printStackTrace();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public void saveMyBitmap(String bitName) throws IOException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File originalFile = new File("sdcard/pic/ll.jpg");</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Bitmap bmp = decodeFile(originalFile);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File f = new File("/sdcard/" + bitName + ".jpg");</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f.createNewFile();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FileOutputStream fOut = null;</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try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fOut = new FileOutputStream(f);</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catch (FileNotFoundException 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e.printStackTrace();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lastRenderedPageBreak/>
        <w:t>//BitmapFactory.Options options=new BitmapFactory.Options();</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//options.inSampleSize = 10;</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//options.inTempStorage = new byte[16*1024];</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//Bitmap bmp = BitmapFactory.decodeFile("/sdcard/pic/sd.jpg");</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//Bitmap bmp = BitmapFactory.decodeFile("/sdcard/pic/ll.jpg", options);</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//bmp = Bitmap.createScaledBitmap(bmp, 800, 480, true);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bmp.compress(Bitmap.CompressFormat.JPEG, 30, fOut);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try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fOut.flush();</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catch (IOException 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e.printStackTrace();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try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fOut.close();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catch (IOException 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lastRenderedPageBreak/>
        <w:t>e.printStackTrace();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//decodes image and scales it to reduce memory consumption</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private Bitmap decodeFile(File f){</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try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//Decode image size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BitmapFactory.Options o = new BitmapFactory.Options();</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o.inJustDecodeBounds = true;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BitmapFactory.decodeStream(new FileInputStream(f),null,o);</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//The new size we want to scale to</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final int REQUIRED_HEIGHT=800;</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final int REQUIRED_WIDTH=480;</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//Find the correct scale value. It should be the power of 2.</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int width_tmp=o.outWidth, height_tmp=o.outHeight;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System.out.println(width_tmp+"  "+height_tmp);</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Log.w("===", (width_tmp+"  "+height_tmp));</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int scale=1;</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lastRenderedPageBreak/>
        <w:t>       while(true){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if(width_tmp/2&lt;REQUIRED_WIDTH &amp;&amp; height_tmp/2&lt;REQUIRED_HEIGHT)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break;</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width_tmp/=2;</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height_tmp/=2;</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scale++;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Log.w("===", scale+"''"+width_tmp+"  "+height_tmp);</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//Decode with inSampleSize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BitmapFactory.Options o2 = new BitmapFactory.Options();</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o2.inSampleSize=scale;</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return BitmapFactory.decodeStream(new FileInputStream(f), null, o2);</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 catch (FileNotFoundException e) {}</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   return null;</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pStyle w:val="a7"/>
        <w:shd w:val="clear" w:color="auto" w:fill="BCD3E5"/>
        <w:spacing w:before="0" w:beforeAutospacing="0" w:after="75" w:afterAutospacing="0" w:line="120" w:lineRule="auto"/>
        <w:rPr>
          <w:rFonts w:ascii="微软雅黑" w:eastAsia="微软雅黑" w:hAnsi="微软雅黑" w:cs="微软雅黑"/>
          <w:color w:val="000000"/>
          <w:sz w:val="28"/>
          <w:szCs w:val="28"/>
          <w:shd w:val="clear" w:color="auto" w:fill="FFFFFF"/>
        </w:rPr>
      </w:pPr>
      <w:r>
        <w:rPr>
          <w:rFonts w:ascii="微软雅黑" w:eastAsia="微软雅黑" w:hAnsi="微软雅黑" w:cs="微软雅黑" w:hint="eastAsia"/>
          <w:color w:val="000000"/>
          <w:sz w:val="28"/>
          <w:szCs w:val="28"/>
          <w:shd w:val="clear" w:color="auto" w:fill="FFFFFF"/>
        </w:rPr>
        <w:t>}</w:t>
      </w:r>
    </w:p>
    <w:p w:rsidR="004E257C" w:rsidRDefault="004E257C" w:rsidP="004E257C">
      <w:pPr>
        <w:rPr>
          <w:color w:val="000000"/>
          <w:sz w:val="28"/>
          <w:szCs w:val="28"/>
        </w:rPr>
      </w:pPr>
    </w:p>
    <w:p w:rsidR="004E257C" w:rsidRDefault="004E257C" w:rsidP="004E257C">
      <w:pPr>
        <w:rPr>
          <w:color w:val="0000FF"/>
          <w:sz w:val="28"/>
          <w:szCs w:val="28"/>
        </w:rPr>
      </w:pPr>
      <w:r>
        <w:rPr>
          <w:rFonts w:ascii="微软雅黑" w:hAnsi="微软雅黑" w:hint="eastAsia"/>
          <w:b/>
          <w:color w:val="000000"/>
          <w:sz w:val="24"/>
          <w:szCs w:val="24"/>
        </w:rPr>
        <w:lastRenderedPageBreak/>
        <w:t>197.View</w:t>
      </w:r>
      <w:r>
        <w:rPr>
          <w:rFonts w:ascii="微软雅黑" w:hAnsi="微软雅黑" w:hint="eastAsia"/>
          <w:b/>
          <w:color w:val="000000"/>
          <w:sz w:val="24"/>
          <w:szCs w:val="24"/>
        </w:rPr>
        <w:t>更新页面的五种方式</w:t>
      </w:r>
      <w:r>
        <w:rPr>
          <w:rFonts w:ascii="微软雅黑" w:hAnsi="微软雅黑" w:hint="eastAsia"/>
          <w:b/>
          <w:color w:val="000000"/>
          <w:sz w:val="24"/>
          <w:szCs w:val="24"/>
        </w:rPr>
        <w:t xml:space="preserve"> </w:t>
      </w:r>
    </w:p>
    <w:p w:rsidR="004E257C" w:rsidRDefault="004E257C" w:rsidP="004E257C">
      <w:pPr>
        <w:rPr>
          <w:color w:val="000000"/>
          <w:sz w:val="28"/>
          <w:szCs w:val="28"/>
        </w:rPr>
      </w:pPr>
      <w:r>
        <w:rPr>
          <w:rFonts w:hint="eastAsia"/>
          <w:color w:val="000000"/>
          <w:sz w:val="28"/>
          <w:szCs w:val="28"/>
        </w:rPr>
        <w:t xml:space="preserve"> Activity.runOnUiThread(Runnable)</w:t>
      </w:r>
    </w:p>
    <w:p w:rsidR="004E257C" w:rsidRDefault="004E257C" w:rsidP="004E257C">
      <w:pPr>
        <w:rPr>
          <w:color w:val="000000"/>
          <w:sz w:val="28"/>
          <w:szCs w:val="28"/>
        </w:rPr>
      </w:pPr>
      <w:r>
        <w:rPr>
          <w:rFonts w:hint="eastAsia"/>
          <w:color w:val="000000"/>
          <w:sz w:val="28"/>
          <w:szCs w:val="28"/>
        </w:rPr>
        <w:t>View.post(Runnable)</w:t>
      </w:r>
    </w:p>
    <w:p w:rsidR="004E257C" w:rsidRDefault="004E257C" w:rsidP="004E257C">
      <w:pPr>
        <w:rPr>
          <w:color w:val="000000"/>
          <w:sz w:val="28"/>
          <w:szCs w:val="28"/>
        </w:rPr>
      </w:pPr>
      <w:r>
        <w:rPr>
          <w:rFonts w:hint="eastAsia"/>
          <w:color w:val="000000"/>
          <w:sz w:val="28"/>
          <w:szCs w:val="28"/>
        </w:rPr>
        <w:t>View.postDelayed(Runnable,long);</w:t>
      </w:r>
    </w:p>
    <w:p w:rsidR="004E257C" w:rsidRDefault="004E257C" w:rsidP="004E257C">
      <w:pPr>
        <w:rPr>
          <w:color w:val="000000"/>
          <w:sz w:val="28"/>
          <w:szCs w:val="28"/>
        </w:rPr>
      </w:pPr>
      <w:r>
        <w:rPr>
          <w:rFonts w:hint="eastAsia"/>
          <w:color w:val="000000"/>
          <w:sz w:val="28"/>
          <w:szCs w:val="28"/>
        </w:rPr>
        <w:t>View.postInvalidate();</w:t>
      </w:r>
    </w:p>
    <w:p w:rsidR="004E257C" w:rsidRDefault="004E257C" w:rsidP="004E257C">
      <w:pPr>
        <w:rPr>
          <w:color w:val="000000"/>
          <w:sz w:val="28"/>
          <w:szCs w:val="28"/>
        </w:rPr>
      </w:pPr>
      <w:r>
        <w:rPr>
          <w:rFonts w:hint="eastAsia"/>
          <w:color w:val="000000"/>
          <w:sz w:val="28"/>
          <w:szCs w:val="28"/>
        </w:rPr>
        <w:t>View.Invalidate();</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198.Android</w:t>
      </w:r>
      <w:r>
        <w:rPr>
          <w:rFonts w:ascii="微软雅黑" w:hAnsi="微软雅黑" w:hint="eastAsia"/>
          <w:b/>
          <w:color w:val="000000"/>
          <w:sz w:val="24"/>
          <w:szCs w:val="24"/>
        </w:rPr>
        <w:t>程序的入口</w:t>
      </w:r>
    </w:p>
    <w:p w:rsidR="004E257C" w:rsidRDefault="004E257C" w:rsidP="004E257C">
      <w:pPr>
        <w:ind w:left="420"/>
        <w:rPr>
          <w:color w:val="000000"/>
          <w:sz w:val="28"/>
          <w:szCs w:val="28"/>
        </w:rPr>
      </w:pPr>
      <w:r>
        <w:rPr>
          <w:rFonts w:ascii="微软雅黑" w:hAnsi="微软雅黑" w:cs="微软雅黑" w:hint="eastAsia"/>
          <w:color w:val="000000"/>
          <w:sz w:val="28"/>
          <w:szCs w:val="28"/>
          <w:shd w:val="clear" w:color="auto" w:fill="FFFFFF"/>
        </w:rPr>
        <w:t>action</w:t>
      </w:r>
      <w:r>
        <w:rPr>
          <w:rFonts w:ascii="微软雅黑" w:hAnsi="微软雅黑" w:cs="微软雅黑" w:hint="eastAsia"/>
          <w:color w:val="000000"/>
          <w:sz w:val="28"/>
          <w:szCs w:val="28"/>
          <w:shd w:val="clear" w:color="auto" w:fill="FFFFFF"/>
        </w:rPr>
        <w:t>节点中的</w:t>
      </w:r>
      <w:r>
        <w:rPr>
          <w:rFonts w:ascii="微软雅黑" w:hAnsi="微软雅黑" w:cs="微软雅黑" w:hint="eastAsia"/>
          <w:color w:val="000000"/>
          <w:sz w:val="28"/>
          <w:szCs w:val="28"/>
          <w:shd w:val="clear" w:color="auto" w:fill="FFFFFF"/>
        </w:rPr>
        <w:t>android.intent.action.MAIN</w:t>
      </w:r>
      <w:r>
        <w:rPr>
          <w:rFonts w:ascii="微软雅黑" w:hAnsi="微软雅黑" w:cs="微软雅黑" w:hint="eastAsia"/>
          <w:color w:val="000000"/>
          <w:sz w:val="28"/>
          <w:szCs w:val="28"/>
          <w:shd w:val="clear" w:color="auto" w:fill="FFFFFF"/>
        </w:rPr>
        <w:t>表明它所在的</w:t>
      </w:r>
      <w:r>
        <w:rPr>
          <w:rFonts w:ascii="微软雅黑" w:hAnsi="微软雅黑" w:cs="微软雅黑" w:hint="eastAsia"/>
          <w:color w:val="000000"/>
          <w:sz w:val="28"/>
          <w:szCs w:val="28"/>
          <w:shd w:val="clear" w:color="auto" w:fill="FFFFFF"/>
        </w:rPr>
        <w:t>Activity</w:t>
      </w:r>
      <w:r>
        <w:rPr>
          <w:rFonts w:ascii="微软雅黑" w:hAnsi="微软雅黑" w:cs="微软雅黑" w:hint="eastAsia"/>
          <w:color w:val="000000"/>
          <w:sz w:val="28"/>
          <w:szCs w:val="28"/>
          <w:shd w:val="clear" w:color="auto" w:fill="FFFFFF"/>
        </w:rPr>
        <w:t>是整个应用程序的入口点</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1</w:t>
      </w:r>
      <w:r>
        <w:rPr>
          <w:rFonts w:ascii="微软雅黑" w:hAnsi="微软雅黑"/>
          <w:b/>
          <w:color w:val="000000"/>
          <w:sz w:val="24"/>
          <w:szCs w:val="24"/>
        </w:rPr>
        <w:t xml:space="preserve">99. </w:t>
      </w:r>
      <w:r>
        <w:rPr>
          <w:rFonts w:ascii="微软雅黑" w:hAnsi="微软雅黑" w:hint="eastAsia"/>
          <w:b/>
          <w:color w:val="000000"/>
          <w:sz w:val="24"/>
          <w:szCs w:val="24"/>
        </w:rPr>
        <w:t>高德地图了解</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地图渲染技术：性能提升</w:t>
      </w:r>
      <w:r>
        <w:rPr>
          <w:rFonts w:ascii="Arial" w:hAnsi="Arial" w:cs="Arial"/>
          <w:color w:val="333333"/>
          <w:sz w:val="28"/>
          <w:szCs w:val="28"/>
          <w:shd w:val="clear" w:color="auto" w:fill="FFFFFF"/>
        </w:rPr>
        <w:t>10</w:t>
      </w:r>
      <w:r>
        <w:rPr>
          <w:rFonts w:ascii="Arial" w:hAnsi="Arial" w:cs="Arial"/>
          <w:color w:val="333333"/>
          <w:sz w:val="28"/>
          <w:szCs w:val="28"/>
          <w:shd w:val="clear" w:color="auto" w:fill="FFFFFF"/>
        </w:rPr>
        <w:t>倍，所占空间降低</w:t>
      </w:r>
      <w:r>
        <w:rPr>
          <w:rFonts w:ascii="Arial" w:hAnsi="Arial" w:cs="Arial"/>
          <w:color w:val="333333"/>
          <w:sz w:val="28"/>
          <w:szCs w:val="28"/>
          <w:shd w:val="clear" w:color="auto" w:fill="FFFFFF"/>
        </w:rPr>
        <w:t>80%</w:t>
      </w:r>
      <w:r>
        <w:rPr>
          <w:rFonts w:ascii="Arial" w:hAnsi="Arial" w:cs="Arial"/>
          <w:color w:val="333333"/>
          <w:sz w:val="28"/>
          <w:szCs w:val="28"/>
          <w:shd w:val="clear" w:color="auto" w:fill="FFFFFF"/>
        </w:rPr>
        <w:t>，比传统地图软件节省流量超过</w:t>
      </w:r>
      <w:r>
        <w:rPr>
          <w:rFonts w:ascii="Arial" w:hAnsi="Arial" w:cs="Arial"/>
          <w:color w:val="333333"/>
          <w:sz w:val="28"/>
          <w:szCs w:val="28"/>
          <w:shd w:val="clear" w:color="auto" w:fill="FFFFFF"/>
        </w:rPr>
        <w:t>90%</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专业在线导航功能：覆盖全国</w:t>
      </w:r>
      <w:r>
        <w:rPr>
          <w:rFonts w:ascii="Arial" w:hAnsi="Arial" w:cs="Arial"/>
          <w:color w:val="333333"/>
          <w:sz w:val="28"/>
          <w:szCs w:val="28"/>
          <w:shd w:val="clear" w:color="auto" w:fill="FFFFFF"/>
        </w:rPr>
        <w:t>364</w:t>
      </w:r>
      <w:r>
        <w:rPr>
          <w:rFonts w:ascii="Arial" w:hAnsi="Arial" w:cs="Arial"/>
          <w:color w:val="333333"/>
          <w:sz w:val="28"/>
          <w:szCs w:val="28"/>
          <w:shd w:val="clear" w:color="auto" w:fill="FFFFFF"/>
        </w:rPr>
        <w:t>个城市、全国道路里程</w:t>
      </w:r>
      <w:r>
        <w:rPr>
          <w:rFonts w:ascii="Arial" w:hAnsi="Arial" w:cs="Arial"/>
          <w:color w:val="333333"/>
          <w:sz w:val="28"/>
          <w:szCs w:val="28"/>
          <w:shd w:val="clear" w:color="auto" w:fill="FFFFFF"/>
        </w:rPr>
        <w:t>352</w:t>
      </w:r>
      <w:r>
        <w:rPr>
          <w:rFonts w:ascii="Arial" w:hAnsi="Arial" w:cs="Arial"/>
          <w:color w:val="333333"/>
          <w:sz w:val="28"/>
          <w:szCs w:val="28"/>
          <w:shd w:val="clear" w:color="auto" w:fill="FFFFFF"/>
        </w:rPr>
        <w:t>万公里</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在线</w:t>
      </w:r>
      <w:hyperlink r:id="rId118" w:tgtFrame="http://baike.baidu.com/_blank" w:history="1">
        <w:r>
          <w:rPr>
            <w:rStyle w:val="a6"/>
            <w:rFonts w:ascii="Arial" w:hAnsi="Arial" w:cs="Arial"/>
            <w:color w:val="136EC2"/>
            <w:sz w:val="28"/>
            <w:szCs w:val="28"/>
            <w:shd w:val="clear" w:color="auto" w:fill="FFFFFF"/>
          </w:rPr>
          <w:t>导航</w:t>
        </w:r>
      </w:hyperlink>
      <w:r>
        <w:rPr>
          <w:rFonts w:ascii="Arial" w:hAnsi="Arial" w:cs="Arial"/>
          <w:color w:val="333333"/>
          <w:sz w:val="28"/>
          <w:szCs w:val="28"/>
          <w:shd w:val="clear" w:color="auto" w:fill="FFFFFF"/>
        </w:rPr>
        <w:t>功能：最新</w:t>
      </w:r>
      <w:hyperlink r:id="rId119" w:tgtFrame="http://baike.baidu.com/_blank" w:history="1">
        <w:r>
          <w:rPr>
            <w:rStyle w:val="a6"/>
            <w:rFonts w:ascii="Arial" w:hAnsi="Arial" w:cs="Arial"/>
            <w:color w:val="136EC2"/>
            <w:sz w:val="28"/>
            <w:szCs w:val="28"/>
            <w:shd w:val="clear" w:color="auto" w:fill="FFFFFF"/>
          </w:rPr>
          <w:t>高德</w:t>
        </w:r>
      </w:hyperlink>
      <w:r>
        <w:rPr>
          <w:rFonts w:ascii="Arial" w:hAnsi="Arial" w:cs="Arial"/>
          <w:color w:val="333333"/>
          <w:sz w:val="28"/>
          <w:szCs w:val="28"/>
          <w:shd w:val="clear" w:color="auto" w:fill="FFFFFF"/>
        </w:rPr>
        <w:t>在线导航引擎，全程语音指引提示，完善偏航判定和偏航重导功能。</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AR</w:t>
      </w:r>
      <w:r>
        <w:rPr>
          <w:rFonts w:ascii="Arial" w:hAnsi="Arial" w:cs="Arial"/>
          <w:color w:val="333333"/>
          <w:sz w:val="28"/>
          <w:szCs w:val="28"/>
          <w:shd w:val="clear" w:color="auto" w:fill="FFFFFF"/>
        </w:rPr>
        <w:t>虚拟实景：</w:t>
      </w:r>
      <w:r>
        <w:rPr>
          <w:rFonts w:ascii="Arial" w:hAnsi="Arial" w:cs="Arial"/>
          <w:color w:val="333333"/>
          <w:sz w:val="28"/>
          <w:szCs w:val="28"/>
          <w:shd w:val="clear" w:color="auto" w:fill="FFFFFF"/>
        </w:rPr>
        <w:t>AR</w:t>
      </w:r>
      <w:r>
        <w:rPr>
          <w:rFonts w:ascii="Arial" w:hAnsi="Arial" w:cs="Arial"/>
          <w:color w:val="333333"/>
          <w:sz w:val="28"/>
          <w:szCs w:val="28"/>
          <w:shd w:val="clear" w:color="auto" w:fill="FFFFFF"/>
        </w:rPr>
        <w:t>功能结合手机摄像头和用户位置、方向等信息，将信息点以更直观的方式展现给用户，为发现和目标地点指引</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丰富的出行查询功能：地名信息查询、分类信息查询、公交换乘、驾车路线规划、公交线路查询、位置收藏夹等丰富的基础地理信息查</w:t>
      </w:r>
      <w:r>
        <w:rPr>
          <w:rFonts w:ascii="Arial" w:hAnsi="Arial" w:cs="Arial"/>
          <w:color w:val="333333"/>
          <w:sz w:val="28"/>
          <w:szCs w:val="28"/>
          <w:shd w:val="clear" w:color="auto" w:fill="FFFFFF"/>
        </w:rPr>
        <w:lastRenderedPageBreak/>
        <w:t>询工具。</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锁屏语音提示，即使你的</w:t>
      </w:r>
      <w:r>
        <w:rPr>
          <w:rFonts w:ascii="Arial" w:hAnsi="Arial" w:cs="Arial"/>
          <w:color w:val="333333"/>
          <w:sz w:val="28"/>
          <w:szCs w:val="28"/>
          <w:shd w:val="clear" w:color="auto" w:fill="FFFFFF"/>
        </w:rPr>
        <w:t>iPhone</w:t>
      </w:r>
      <w:r>
        <w:rPr>
          <w:rFonts w:ascii="Arial" w:hAnsi="Arial" w:cs="Arial"/>
          <w:color w:val="333333"/>
          <w:sz w:val="28"/>
          <w:szCs w:val="28"/>
          <w:shd w:val="clear" w:color="auto" w:fill="FFFFFF"/>
        </w:rPr>
        <w:t>在锁屏状态也能听到高德导航的语音提示，不用担心一直开着</w:t>
      </w:r>
      <w:r>
        <w:rPr>
          <w:rFonts w:ascii="Arial" w:hAnsi="Arial" w:cs="Arial"/>
          <w:color w:val="333333"/>
          <w:sz w:val="28"/>
          <w:szCs w:val="28"/>
          <w:shd w:val="clear" w:color="auto" w:fill="FFFFFF"/>
        </w:rPr>
        <w:t>iPhone</w:t>
      </w:r>
      <w:r>
        <w:rPr>
          <w:rFonts w:ascii="Arial" w:hAnsi="Arial" w:cs="Arial"/>
          <w:color w:val="333333"/>
          <w:sz w:val="28"/>
          <w:szCs w:val="28"/>
          <w:shd w:val="clear" w:color="auto" w:fill="FFFFFF"/>
        </w:rPr>
        <w:t>屏幕费电了。</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夜间导航</w:t>
      </w:r>
      <w:r>
        <w:rPr>
          <w:rFonts w:ascii="Arial" w:hAnsi="Arial" w:cs="Arial"/>
          <w:color w:val="333333"/>
          <w:sz w:val="28"/>
          <w:szCs w:val="28"/>
          <w:shd w:val="clear" w:color="auto" w:fill="FFFFFF"/>
        </w:rPr>
        <w:t>HUD</w:t>
      </w:r>
      <w:r>
        <w:rPr>
          <w:rFonts w:ascii="Arial" w:hAnsi="Arial" w:cs="Arial"/>
          <w:color w:val="333333"/>
          <w:sz w:val="28"/>
          <w:szCs w:val="28"/>
          <w:shd w:val="clear" w:color="auto" w:fill="FFFFFF"/>
        </w:rPr>
        <w:t>抬头提示，打开高德导航并开启</w:t>
      </w:r>
      <w:hyperlink r:id="rId120" w:tgtFrame="http://baike.baidu.com/_blank" w:history="1">
        <w:r>
          <w:rPr>
            <w:rStyle w:val="a6"/>
            <w:rFonts w:ascii="Arial" w:hAnsi="Arial" w:cs="Arial"/>
            <w:color w:val="136EC2"/>
            <w:sz w:val="28"/>
            <w:szCs w:val="28"/>
            <w:shd w:val="clear" w:color="auto" w:fill="FFFFFF"/>
          </w:rPr>
          <w:t>HUD</w:t>
        </w:r>
      </w:hyperlink>
      <w:r>
        <w:rPr>
          <w:rFonts w:ascii="Arial" w:hAnsi="Arial" w:cs="Arial"/>
          <w:color w:val="333333"/>
          <w:sz w:val="28"/>
          <w:szCs w:val="28"/>
          <w:shd w:val="clear" w:color="auto" w:fill="FFFFFF"/>
        </w:rPr>
        <w:t>，把</w:t>
      </w:r>
      <w:r>
        <w:rPr>
          <w:rFonts w:ascii="Arial" w:hAnsi="Arial" w:cs="Arial"/>
          <w:color w:val="333333"/>
          <w:sz w:val="28"/>
          <w:szCs w:val="28"/>
          <w:shd w:val="clear" w:color="auto" w:fill="FFFFFF"/>
        </w:rPr>
        <w:t>iPhone</w:t>
      </w:r>
      <w:r>
        <w:rPr>
          <w:rFonts w:ascii="Arial" w:hAnsi="Arial" w:cs="Arial"/>
          <w:color w:val="333333"/>
          <w:sz w:val="28"/>
          <w:szCs w:val="28"/>
          <w:shd w:val="clear" w:color="auto" w:fill="FFFFFF"/>
        </w:rPr>
        <w:t>放到汽车挡风玻璃下，高德导航会把路线提示倒映到汽车挡风玻璃上，看起来特别方便，不用担心低头看手机影响驾驶了。</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bookmarkStart w:id="803" w:name="sub7179746_2_2"/>
      <w:bookmarkStart w:id="804" w:name="功能介绍_特色功能"/>
      <w:bookmarkStart w:id="805" w:name="2_2"/>
      <w:bookmarkEnd w:id="803"/>
      <w:bookmarkEnd w:id="804"/>
      <w:bookmarkEnd w:id="805"/>
      <w:r>
        <w:rPr>
          <w:rFonts w:ascii="Arial" w:hAnsi="Arial" w:cs="Arial"/>
          <w:b/>
          <w:color w:val="333333"/>
          <w:sz w:val="28"/>
          <w:szCs w:val="28"/>
          <w:shd w:val="clear" w:color="auto" w:fill="FFFFFF"/>
        </w:rPr>
        <w:t>动态导航</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交通路况实时播报</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智能计算到达目的地所需的时间</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避堵路线方案规划</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摄像头提醒</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离线下载</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2D</w:t>
      </w:r>
      <w:r>
        <w:rPr>
          <w:rFonts w:ascii="Arial" w:hAnsi="Arial" w:cs="Arial"/>
          <w:color w:val="333333"/>
          <w:sz w:val="28"/>
          <w:szCs w:val="28"/>
          <w:shd w:val="clear" w:color="auto" w:fill="FFFFFF"/>
        </w:rPr>
        <w:t>、</w:t>
      </w:r>
      <w:r>
        <w:rPr>
          <w:rFonts w:ascii="Arial" w:hAnsi="Arial" w:cs="Arial"/>
          <w:color w:val="333333"/>
          <w:sz w:val="28"/>
          <w:szCs w:val="28"/>
          <w:shd w:val="clear" w:color="auto" w:fill="FFFFFF"/>
        </w:rPr>
        <w:t>3D</w:t>
      </w:r>
      <w:r>
        <w:rPr>
          <w:rFonts w:ascii="Arial" w:hAnsi="Arial" w:cs="Arial"/>
          <w:color w:val="333333"/>
          <w:sz w:val="28"/>
          <w:szCs w:val="28"/>
          <w:shd w:val="clear" w:color="auto" w:fill="FFFFFF"/>
        </w:rPr>
        <w:t>离线地图</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分地区下载地图包</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全国地图包、全国概要图</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地图搜索</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热门地点、线路搜索</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lastRenderedPageBreak/>
        <w:t>公交、自驾出行线路规划</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公交、火车、天气查询服务</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全新引擎</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最新</w:t>
      </w:r>
      <w:r>
        <w:rPr>
          <w:rFonts w:ascii="Arial" w:hAnsi="Arial" w:cs="Arial"/>
          <w:color w:val="333333"/>
          <w:sz w:val="28"/>
          <w:szCs w:val="28"/>
          <w:shd w:val="clear" w:color="auto" w:fill="FFFFFF"/>
        </w:rPr>
        <w:t>3D</w:t>
      </w:r>
      <w:r>
        <w:rPr>
          <w:rFonts w:ascii="Arial" w:hAnsi="Arial" w:cs="Arial"/>
          <w:color w:val="333333"/>
          <w:sz w:val="28"/>
          <w:szCs w:val="28"/>
          <w:shd w:val="clear" w:color="auto" w:fill="FFFFFF"/>
        </w:rPr>
        <w:t>版本，</w:t>
      </w:r>
      <w:r>
        <w:rPr>
          <w:rFonts w:ascii="Arial" w:hAnsi="Arial" w:cs="Arial"/>
          <w:color w:val="333333"/>
          <w:sz w:val="28"/>
          <w:szCs w:val="28"/>
          <w:shd w:val="clear" w:color="auto" w:fill="FFFFFF"/>
        </w:rPr>
        <w:t>360</w:t>
      </w:r>
      <w:r>
        <w:rPr>
          <w:rFonts w:ascii="Arial" w:hAnsi="Arial" w:cs="Arial"/>
          <w:color w:val="333333"/>
          <w:sz w:val="28"/>
          <w:szCs w:val="28"/>
          <w:shd w:val="clear" w:color="auto" w:fill="FFFFFF"/>
        </w:rPr>
        <w:t>度旋转视角</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矢量数据传送</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观看更流畅、更清晰</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兴趣点</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餐饮、住宿、优惠、</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演出、团购全覆盖</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color w:val="333333"/>
          <w:sz w:val="28"/>
          <w:szCs w:val="28"/>
          <w:shd w:val="clear" w:color="auto" w:fill="FFFFFF"/>
        </w:rPr>
        <w:t>海量兴趣点随意搜</w:t>
      </w:r>
    </w:p>
    <w:p w:rsidR="004E257C" w:rsidRDefault="004E257C" w:rsidP="004E257C">
      <w:pPr>
        <w:shd w:val="clear" w:color="auto" w:fill="FFFFFF"/>
        <w:spacing w:before="225" w:after="75" w:line="360" w:lineRule="atLeast"/>
        <w:ind w:firstLine="420"/>
        <w:rPr>
          <w:rFonts w:ascii="Arial" w:hAnsi="Arial" w:cs="Arial"/>
          <w:color w:val="333333"/>
          <w:sz w:val="28"/>
          <w:szCs w:val="28"/>
        </w:rPr>
      </w:pPr>
      <w:r>
        <w:rPr>
          <w:rFonts w:ascii="Arial" w:hAnsi="Arial" w:cs="Arial"/>
          <w:b/>
          <w:color w:val="333333"/>
          <w:sz w:val="28"/>
          <w:szCs w:val="28"/>
          <w:shd w:val="clear" w:color="auto" w:fill="FFFFFF"/>
        </w:rPr>
        <w:t>叫车服务</w:t>
      </w:r>
    </w:p>
    <w:p w:rsidR="004E257C" w:rsidRDefault="004E257C" w:rsidP="004E257C">
      <w:pPr>
        <w:rPr>
          <w:rFonts w:ascii="Arial" w:hAnsi="Arial" w:cs="Arial"/>
          <w:color w:val="333333"/>
          <w:sz w:val="28"/>
          <w:szCs w:val="28"/>
        </w:rPr>
      </w:pPr>
      <w:r>
        <w:rPr>
          <w:rFonts w:ascii="Arial" w:hAnsi="Arial" w:cs="Arial"/>
          <w:color w:val="333333"/>
          <w:sz w:val="28"/>
          <w:szCs w:val="28"/>
          <w:shd w:val="clear" w:color="auto" w:fill="FFFFFF"/>
        </w:rPr>
        <w:t>2013</w:t>
      </w:r>
      <w:r>
        <w:rPr>
          <w:rFonts w:ascii="Arial" w:hAnsi="Arial" w:cs="Arial"/>
          <w:color w:val="333333"/>
          <w:sz w:val="28"/>
          <w:szCs w:val="28"/>
          <w:shd w:val="clear" w:color="auto" w:fill="FFFFFF"/>
        </w:rPr>
        <w:t>年</w:t>
      </w:r>
      <w:r>
        <w:rPr>
          <w:rFonts w:ascii="Arial" w:hAnsi="Arial" w:cs="Arial"/>
          <w:color w:val="333333"/>
          <w:sz w:val="28"/>
          <w:szCs w:val="28"/>
          <w:shd w:val="clear" w:color="auto" w:fill="FFFFFF"/>
        </w:rPr>
        <w:t>7</w:t>
      </w:r>
      <w:r>
        <w:rPr>
          <w:rFonts w:ascii="Arial" w:hAnsi="Arial" w:cs="Arial"/>
          <w:color w:val="333333"/>
          <w:sz w:val="28"/>
          <w:szCs w:val="28"/>
          <w:shd w:val="clear" w:color="auto" w:fill="FFFFFF"/>
        </w:rPr>
        <w:t>月</w:t>
      </w:r>
      <w:r>
        <w:rPr>
          <w:rFonts w:ascii="Arial" w:hAnsi="Arial" w:cs="Arial"/>
          <w:color w:val="333333"/>
          <w:sz w:val="28"/>
          <w:szCs w:val="28"/>
          <w:shd w:val="clear" w:color="auto" w:fill="FFFFFF"/>
        </w:rPr>
        <w:t>,</w:t>
      </w:r>
      <w:r>
        <w:rPr>
          <w:rFonts w:ascii="Arial" w:hAnsi="Arial" w:cs="Arial"/>
          <w:color w:val="333333"/>
          <w:sz w:val="28"/>
          <w:szCs w:val="28"/>
          <w:shd w:val="clear" w:color="auto" w:fill="FFFFFF"/>
        </w:rPr>
        <w:t>高德地图更新，新增打车功能，综合快的打车、嘀嘀打车两家资源，覆盖</w:t>
      </w:r>
      <w:r>
        <w:rPr>
          <w:rFonts w:ascii="Arial" w:hAnsi="Arial" w:cs="Arial"/>
          <w:color w:val="333333"/>
          <w:sz w:val="28"/>
          <w:szCs w:val="28"/>
          <w:shd w:val="clear" w:color="auto" w:fill="FFFFFF"/>
        </w:rPr>
        <w:t>80%</w:t>
      </w:r>
      <w:r>
        <w:rPr>
          <w:rFonts w:ascii="Arial" w:hAnsi="Arial" w:cs="Arial"/>
          <w:color w:val="333333"/>
          <w:sz w:val="28"/>
          <w:szCs w:val="28"/>
          <w:shd w:val="clear" w:color="auto" w:fill="FFFFFF"/>
        </w:rPr>
        <w:t>市场份额。与阿里合作后，高德地图凭借高市场占有率，逐渐从单一地图向</w:t>
      </w:r>
      <w:r>
        <w:rPr>
          <w:rFonts w:ascii="Arial" w:hAnsi="Arial" w:cs="Arial"/>
          <w:color w:val="333333"/>
          <w:sz w:val="28"/>
          <w:szCs w:val="28"/>
          <w:shd w:val="clear" w:color="auto" w:fill="FFFFFF"/>
        </w:rPr>
        <w:t>LBS</w:t>
      </w:r>
      <w:r>
        <w:rPr>
          <w:rFonts w:ascii="Arial" w:hAnsi="Arial" w:cs="Arial"/>
          <w:color w:val="333333"/>
          <w:sz w:val="28"/>
          <w:szCs w:val="28"/>
          <w:shd w:val="clear" w:color="auto" w:fill="FFFFFF"/>
        </w:rPr>
        <w:t>工具箱转变。新版高德地图不仅增加了可预约的出租车数量，提高了打车效率，覆盖城市也扩展到</w:t>
      </w:r>
      <w:r>
        <w:rPr>
          <w:rFonts w:ascii="Arial" w:hAnsi="Arial" w:cs="Arial"/>
          <w:color w:val="333333"/>
          <w:sz w:val="28"/>
          <w:szCs w:val="28"/>
          <w:shd w:val="clear" w:color="auto" w:fill="FFFFFF"/>
        </w:rPr>
        <w:t>26</w:t>
      </w:r>
      <w:r>
        <w:rPr>
          <w:rFonts w:ascii="Arial" w:hAnsi="Arial" w:cs="Arial"/>
          <w:color w:val="333333"/>
          <w:sz w:val="28"/>
          <w:szCs w:val="28"/>
          <w:shd w:val="clear" w:color="auto" w:fill="FFFFFF"/>
        </w:rPr>
        <w:t>个</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 xml:space="preserve">200. </w:t>
      </w:r>
      <w:r>
        <w:rPr>
          <w:rFonts w:ascii="微软雅黑" w:hAnsi="微软雅黑" w:hint="eastAsia"/>
          <w:b/>
          <w:color w:val="000000"/>
          <w:sz w:val="24"/>
          <w:szCs w:val="24"/>
        </w:rPr>
        <w:t>Activity</w:t>
      </w:r>
      <w:r>
        <w:rPr>
          <w:rFonts w:ascii="微软雅黑" w:hAnsi="微软雅黑" w:hint="eastAsia"/>
          <w:b/>
          <w:color w:val="000000"/>
          <w:sz w:val="24"/>
          <w:szCs w:val="24"/>
        </w:rPr>
        <w:t>中</w:t>
      </w:r>
      <w:r>
        <w:rPr>
          <w:rFonts w:ascii="微软雅黑" w:hAnsi="微软雅黑" w:hint="eastAsia"/>
          <w:b/>
          <w:color w:val="000000"/>
          <w:sz w:val="24"/>
          <w:szCs w:val="24"/>
        </w:rPr>
        <w:t xml:space="preserve"> this</w:t>
      </w:r>
      <w:r>
        <w:rPr>
          <w:rFonts w:ascii="微软雅黑" w:hAnsi="微软雅黑" w:hint="eastAsia"/>
          <w:b/>
          <w:color w:val="000000"/>
          <w:sz w:val="24"/>
          <w:szCs w:val="24"/>
        </w:rPr>
        <w:t>和</w:t>
      </w:r>
      <w:r>
        <w:rPr>
          <w:rFonts w:ascii="微软雅黑" w:hAnsi="微软雅黑" w:hint="eastAsia"/>
          <w:b/>
          <w:color w:val="000000"/>
          <w:sz w:val="24"/>
          <w:szCs w:val="24"/>
        </w:rPr>
        <w:t>getActivity</w:t>
      </w:r>
      <w:r>
        <w:rPr>
          <w:rFonts w:ascii="微软雅黑" w:hAnsi="微软雅黑" w:hint="eastAsia"/>
          <w:b/>
          <w:color w:val="000000"/>
          <w:sz w:val="24"/>
          <w:szCs w:val="24"/>
        </w:rPr>
        <w:t>区别</w:t>
      </w:r>
    </w:p>
    <w:p w:rsidR="004E257C" w:rsidRDefault="004E257C" w:rsidP="004E257C">
      <w:pPr>
        <w:rPr>
          <w:color w:val="000000"/>
          <w:sz w:val="28"/>
          <w:szCs w:val="28"/>
        </w:rPr>
      </w:pPr>
      <w:r>
        <w:rPr>
          <w:rFonts w:hint="eastAsia"/>
          <w:color w:val="000000"/>
          <w:sz w:val="28"/>
          <w:szCs w:val="28"/>
        </w:rPr>
        <w:t>This</w:t>
      </w:r>
      <w:r>
        <w:rPr>
          <w:rFonts w:hint="eastAsia"/>
          <w:color w:val="000000"/>
          <w:sz w:val="28"/>
          <w:szCs w:val="28"/>
        </w:rPr>
        <w:t>指的是</w:t>
      </w:r>
      <w:r>
        <w:rPr>
          <w:rFonts w:hint="eastAsia"/>
          <w:color w:val="000000"/>
          <w:sz w:val="28"/>
          <w:szCs w:val="28"/>
        </w:rPr>
        <w:t>Activity</w:t>
      </w:r>
      <w:r>
        <w:rPr>
          <w:rFonts w:hint="eastAsia"/>
          <w:color w:val="000000"/>
          <w:sz w:val="28"/>
          <w:szCs w:val="28"/>
        </w:rPr>
        <w:t>当前的上下文</w:t>
      </w:r>
    </w:p>
    <w:p w:rsidR="004E257C" w:rsidRDefault="004E257C" w:rsidP="004E257C">
      <w:pPr>
        <w:rPr>
          <w:color w:val="000000"/>
          <w:sz w:val="28"/>
          <w:szCs w:val="28"/>
        </w:rPr>
      </w:pPr>
      <w:r>
        <w:rPr>
          <w:rFonts w:hint="eastAsia"/>
          <w:color w:val="000000"/>
          <w:sz w:val="28"/>
          <w:szCs w:val="28"/>
        </w:rPr>
        <w:lastRenderedPageBreak/>
        <w:t>getActivity()</w:t>
      </w:r>
      <w:r>
        <w:rPr>
          <w:rFonts w:hint="eastAsia"/>
          <w:color w:val="000000"/>
          <w:sz w:val="28"/>
          <w:szCs w:val="28"/>
        </w:rPr>
        <w:t>指的是在</w:t>
      </w:r>
      <w:r>
        <w:rPr>
          <w:rFonts w:hint="eastAsia"/>
          <w:color w:val="000000"/>
          <w:sz w:val="28"/>
          <w:szCs w:val="28"/>
        </w:rPr>
        <w:t>fragment</w:t>
      </w:r>
      <w:r>
        <w:rPr>
          <w:rFonts w:hint="eastAsia"/>
          <w:color w:val="000000"/>
          <w:sz w:val="28"/>
          <w:szCs w:val="28"/>
        </w:rPr>
        <w:t>当中调用得到他所在的</w:t>
      </w:r>
      <w:r>
        <w:rPr>
          <w:rFonts w:hint="eastAsia"/>
          <w:color w:val="000000"/>
          <w:sz w:val="28"/>
          <w:szCs w:val="28"/>
        </w:rPr>
        <w:t>Activity</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201. </w:t>
      </w:r>
      <w:r>
        <w:rPr>
          <w:rFonts w:ascii="微软雅黑" w:hAnsi="微软雅黑" w:hint="eastAsia"/>
          <w:b/>
          <w:color w:val="000000"/>
          <w:sz w:val="24"/>
          <w:szCs w:val="24"/>
        </w:rPr>
        <w:t>单例模式和抽象工厂各自的优点</w:t>
      </w:r>
      <w:r>
        <w:rPr>
          <w:rFonts w:ascii="微软雅黑" w:hAnsi="微软雅黑" w:hint="eastAsia"/>
          <w:b/>
          <w:color w:val="000000"/>
          <w:sz w:val="24"/>
          <w:szCs w:val="24"/>
        </w:rPr>
        <w:t xml:space="preserve"> </w:t>
      </w:r>
    </w:p>
    <w:p w:rsidR="004E257C" w:rsidRDefault="004E257C" w:rsidP="004E257C">
      <w:pPr>
        <w:rPr>
          <w:color w:val="000000"/>
          <w:sz w:val="28"/>
          <w:szCs w:val="28"/>
        </w:rPr>
      </w:pPr>
      <w:r>
        <w:rPr>
          <w:rFonts w:hint="eastAsia"/>
          <w:color w:val="000000"/>
          <w:sz w:val="28"/>
          <w:szCs w:val="28"/>
        </w:rPr>
        <w:t xml:space="preserve"> </w:t>
      </w:r>
      <w:r>
        <w:rPr>
          <w:rFonts w:hint="eastAsia"/>
          <w:color w:val="000000"/>
          <w:sz w:val="28"/>
          <w:szCs w:val="28"/>
        </w:rPr>
        <w:t>单例模式：减少创建对象的次数，对内存的管理更方便，占用内存更少</w:t>
      </w:r>
    </w:p>
    <w:p w:rsidR="004E257C" w:rsidRDefault="004E257C" w:rsidP="004E257C">
      <w:pPr>
        <w:rPr>
          <w:color w:val="000000"/>
          <w:sz w:val="28"/>
          <w:szCs w:val="28"/>
        </w:rPr>
      </w:pPr>
      <w:r>
        <w:rPr>
          <w:rFonts w:hint="eastAsia"/>
          <w:color w:val="000000"/>
          <w:sz w:val="28"/>
          <w:szCs w:val="28"/>
        </w:rPr>
        <w:t>抽象工厂：把公共的部分抽取出，提高了代码的复用性，也减少了代码量，便于管理。</w:t>
      </w:r>
    </w:p>
    <w:p w:rsidR="004E257C" w:rsidRDefault="004E257C" w:rsidP="004E257C">
      <w:pPr>
        <w:rPr>
          <w:color w:val="0000FF"/>
          <w:sz w:val="28"/>
          <w:szCs w:val="28"/>
        </w:rPr>
      </w:pPr>
      <w:r>
        <w:rPr>
          <w:rFonts w:ascii="微软雅黑" w:hAnsi="微软雅黑"/>
          <w:b/>
          <w:color w:val="000000"/>
          <w:sz w:val="24"/>
          <w:szCs w:val="24"/>
        </w:rPr>
        <w:t xml:space="preserve">202. </w:t>
      </w:r>
      <w:r>
        <w:rPr>
          <w:rFonts w:ascii="微软雅黑" w:hAnsi="微软雅黑" w:hint="eastAsia"/>
          <w:b/>
          <w:color w:val="000000"/>
          <w:sz w:val="24"/>
          <w:szCs w:val="24"/>
        </w:rPr>
        <w:t>Android</w:t>
      </w:r>
      <w:r>
        <w:rPr>
          <w:rFonts w:ascii="微软雅黑" w:hAnsi="微软雅黑" w:hint="eastAsia"/>
          <w:b/>
          <w:color w:val="000000"/>
          <w:sz w:val="24"/>
          <w:szCs w:val="24"/>
        </w:rPr>
        <w:t>的几种缓存方式</w:t>
      </w:r>
      <w:r>
        <w:rPr>
          <w:rFonts w:ascii="微软雅黑" w:hAnsi="微软雅黑" w:hint="eastAsia"/>
          <w:b/>
          <w:color w:val="000000"/>
          <w:sz w:val="24"/>
          <w:szCs w:val="24"/>
        </w:rPr>
        <w:t xml:space="preserve">   </w:t>
      </w:r>
    </w:p>
    <w:p w:rsidR="004E257C" w:rsidRDefault="004E257C" w:rsidP="004E257C">
      <w:pPr>
        <w:rPr>
          <w:color w:val="000000"/>
          <w:sz w:val="28"/>
          <w:szCs w:val="28"/>
        </w:rPr>
      </w:pPr>
      <w:r>
        <w:rPr>
          <w:rFonts w:ascii="微软雅黑" w:hAnsi="微软雅黑" w:cs="微软雅黑"/>
          <w:color w:val="444444"/>
          <w:sz w:val="28"/>
          <w:szCs w:val="28"/>
          <w:shd w:val="clear" w:color="auto" w:fill="FFFFFF"/>
        </w:rPr>
        <w:t>内存缓存，文件缓存，网络缓存</w:t>
      </w:r>
    </w:p>
    <w:p w:rsidR="004E257C" w:rsidRDefault="004E257C" w:rsidP="004E257C">
      <w:pPr>
        <w:rPr>
          <w:color w:val="000000"/>
          <w:sz w:val="28"/>
          <w:szCs w:val="28"/>
        </w:rPr>
      </w:pP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203. </w:t>
      </w:r>
      <w:r>
        <w:rPr>
          <w:rFonts w:ascii="微软雅黑" w:hAnsi="微软雅黑" w:hint="eastAsia"/>
          <w:b/>
          <w:color w:val="000000"/>
          <w:sz w:val="24"/>
          <w:szCs w:val="24"/>
        </w:rPr>
        <w:t>简单讲解一下递归</w:t>
      </w:r>
    </w:p>
    <w:p w:rsidR="004E257C" w:rsidRDefault="00970CCB" w:rsidP="004E257C">
      <w:pPr>
        <w:shd w:val="clear" w:color="auto" w:fill="FFFFFF"/>
        <w:spacing w:before="225" w:after="75" w:line="360" w:lineRule="atLeast"/>
        <w:ind w:firstLine="420"/>
        <w:rPr>
          <w:rFonts w:ascii="Arial" w:hAnsi="Arial" w:cs="Arial"/>
          <w:color w:val="000000"/>
          <w:sz w:val="28"/>
          <w:szCs w:val="28"/>
        </w:rPr>
      </w:pPr>
      <w:hyperlink r:id="rId121" w:tgtFrame="http://baike.baidu.com/_blank" w:history="1">
        <w:r w:rsidR="004E257C">
          <w:rPr>
            <w:rStyle w:val="a6"/>
            <w:rFonts w:ascii="Arial" w:hAnsi="Arial" w:cs="Arial"/>
            <w:color w:val="000000"/>
            <w:sz w:val="28"/>
            <w:szCs w:val="28"/>
            <w:shd w:val="clear" w:color="auto" w:fill="FFFFFF"/>
          </w:rPr>
          <w:t>递归算法</w:t>
        </w:r>
      </w:hyperlink>
      <w:r w:rsidR="004E257C">
        <w:rPr>
          <w:rFonts w:ascii="Arial" w:hAnsi="Arial" w:cs="Arial"/>
          <w:color w:val="000000"/>
          <w:sz w:val="28"/>
          <w:szCs w:val="28"/>
          <w:shd w:val="clear" w:color="auto" w:fill="FFFFFF"/>
        </w:rPr>
        <w:t>一般用于解决三类问题：</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(1)</w:t>
      </w:r>
      <w:r>
        <w:rPr>
          <w:rFonts w:ascii="Arial" w:hAnsi="Arial" w:cs="Arial"/>
          <w:color w:val="000000"/>
          <w:sz w:val="28"/>
          <w:szCs w:val="28"/>
          <w:shd w:val="clear" w:color="auto" w:fill="FFFFFF"/>
        </w:rPr>
        <w:t>数据的定义是按递归定义的。（</w:t>
      </w:r>
      <w:r>
        <w:rPr>
          <w:rFonts w:ascii="Arial" w:hAnsi="Arial" w:cs="Arial"/>
          <w:color w:val="000000"/>
          <w:sz w:val="28"/>
          <w:szCs w:val="28"/>
          <w:shd w:val="clear" w:color="auto" w:fill="FFFFFF"/>
        </w:rPr>
        <w:t>Fibonacci</w:t>
      </w:r>
      <w:hyperlink r:id="rId122" w:tgtFrame="http://baike.baidu.com/_blank" w:history="1">
        <w:r>
          <w:rPr>
            <w:rStyle w:val="a6"/>
            <w:rFonts w:ascii="Arial" w:hAnsi="Arial" w:cs="Arial"/>
            <w:color w:val="000000"/>
            <w:sz w:val="28"/>
            <w:szCs w:val="28"/>
            <w:shd w:val="clear" w:color="auto" w:fill="FFFFFF"/>
          </w:rPr>
          <w:t>函数</w:t>
        </w:r>
      </w:hyperlink>
      <w:r>
        <w:rPr>
          <w:rFonts w:ascii="Arial" w:hAnsi="Arial" w:cs="Arial"/>
          <w:color w:val="000000"/>
          <w:sz w:val="28"/>
          <w:szCs w:val="28"/>
          <w:shd w:val="clear" w:color="auto" w:fill="FFFFFF"/>
        </w:rPr>
        <w:t>）</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(2)</w:t>
      </w:r>
      <w:r>
        <w:rPr>
          <w:rFonts w:ascii="Arial" w:hAnsi="Arial" w:cs="Arial"/>
          <w:color w:val="000000"/>
          <w:sz w:val="28"/>
          <w:szCs w:val="28"/>
          <w:shd w:val="clear" w:color="auto" w:fill="FFFFFF"/>
        </w:rPr>
        <w:t>问题解法按</w:t>
      </w:r>
      <w:hyperlink r:id="rId123" w:tgtFrame="http://baike.baidu.com/_blank" w:history="1">
        <w:r>
          <w:rPr>
            <w:rStyle w:val="a6"/>
            <w:rFonts w:ascii="Arial" w:hAnsi="Arial" w:cs="Arial"/>
            <w:color w:val="000000"/>
            <w:sz w:val="28"/>
            <w:szCs w:val="28"/>
            <w:shd w:val="clear" w:color="auto" w:fill="FFFFFF"/>
          </w:rPr>
          <w:t>递归算法</w:t>
        </w:r>
      </w:hyperlink>
      <w:r>
        <w:rPr>
          <w:rFonts w:ascii="Arial" w:hAnsi="Arial" w:cs="Arial"/>
          <w:color w:val="000000"/>
          <w:sz w:val="28"/>
          <w:szCs w:val="28"/>
          <w:shd w:val="clear" w:color="auto" w:fill="FFFFFF"/>
        </w:rPr>
        <w:t>实现。</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这类问题虽则本身没有明显的递归结构，但用递归求解比迭代求解更简单，如</w:t>
      </w:r>
      <w:r>
        <w:rPr>
          <w:rFonts w:ascii="Arial" w:hAnsi="Arial" w:cs="Arial"/>
          <w:color w:val="000000"/>
          <w:sz w:val="28"/>
          <w:szCs w:val="28"/>
          <w:shd w:val="clear" w:color="auto" w:fill="FFFFFF"/>
        </w:rPr>
        <w:t>Hanoi</w:t>
      </w:r>
      <w:r>
        <w:rPr>
          <w:rFonts w:ascii="Arial" w:hAnsi="Arial" w:cs="Arial"/>
          <w:color w:val="000000"/>
          <w:sz w:val="28"/>
          <w:szCs w:val="28"/>
          <w:shd w:val="clear" w:color="auto" w:fill="FFFFFF"/>
        </w:rPr>
        <w:t>问题。</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(3)</w:t>
      </w:r>
      <w:r>
        <w:rPr>
          <w:rFonts w:ascii="Arial" w:hAnsi="Arial" w:cs="Arial"/>
          <w:color w:val="000000"/>
          <w:sz w:val="28"/>
          <w:szCs w:val="28"/>
          <w:shd w:val="clear" w:color="auto" w:fill="FFFFFF"/>
        </w:rPr>
        <w:t>数据的结构形式是按递归定义的。</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如二叉树、广义表等，由于结构本身固有的递归特性，则它们的操作可递归地描述。</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递归的缺点：</w:t>
      </w:r>
    </w:p>
    <w:p w:rsidR="004E257C" w:rsidRDefault="00970CCB" w:rsidP="004E257C">
      <w:pPr>
        <w:shd w:val="clear" w:color="auto" w:fill="FFFFFF"/>
        <w:spacing w:before="225" w:after="75" w:line="360" w:lineRule="atLeast"/>
        <w:ind w:firstLine="420"/>
        <w:rPr>
          <w:rFonts w:ascii="Arial" w:hAnsi="Arial" w:cs="Arial"/>
          <w:color w:val="000000"/>
          <w:sz w:val="28"/>
          <w:szCs w:val="28"/>
        </w:rPr>
      </w:pPr>
      <w:hyperlink r:id="rId124" w:tgtFrame="http://baike.baidu.com/_blank" w:history="1">
        <w:r w:rsidR="004E257C">
          <w:rPr>
            <w:rStyle w:val="a6"/>
            <w:rFonts w:ascii="Arial" w:hAnsi="Arial" w:cs="Arial"/>
            <w:color w:val="000000"/>
            <w:sz w:val="28"/>
            <w:szCs w:val="28"/>
            <w:shd w:val="clear" w:color="auto" w:fill="FFFFFF"/>
          </w:rPr>
          <w:t>递归算法</w:t>
        </w:r>
      </w:hyperlink>
      <w:r w:rsidR="004E257C">
        <w:rPr>
          <w:rFonts w:ascii="Arial" w:hAnsi="Arial" w:cs="Arial"/>
          <w:color w:val="000000"/>
          <w:sz w:val="28"/>
          <w:szCs w:val="28"/>
          <w:shd w:val="clear" w:color="auto" w:fill="FFFFFF"/>
        </w:rPr>
        <w:t>解题相对常用的算法如普通循环等，运行效率较低。因此，应该尽量避免使用递归，除非没有更好的</w:t>
      </w:r>
      <w:hyperlink r:id="rId125" w:tgtFrame="http://baike.baidu.com/_blank" w:history="1">
        <w:r w:rsidR="004E257C">
          <w:rPr>
            <w:rStyle w:val="a6"/>
            <w:rFonts w:ascii="Arial" w:hAnsi="Arial" w:cs="Arial"/>
            <w:color w:val="000000"/>
            <w:sz w:val="28"/>
            <w:szCs w:val="28"/>
            <w:shd w:val="clear" w:color="auto" w:fill="FFFFFF"/>
          </w:rPr>
          <w:t>算法</w:t>
        </w:r>
      </w:hyperlink>
      <w:r w:rsidR="004E257C">
        <w:rPr>
          <w:rFonts w:ascii="Arial" w:hAnsi="Arial" w:cs="Arial"/>
          <w:color w:val="000000"/>
          <w:sz w:val="28"/>
          <w:szCs w:val="28"/>
          <w:shd w:val="clear" w:color="auto" w:fill="FFFFFF"/>
        </w:rPr>
        <w:t>或者某种特定情况，递归更为适合的时候。在</w:t>
      </w:r>
      <w:hyperlink r:id="rId126" w:tgtFrame="http://baike.baidu.com/_blank" w:history="1">
        <w:r w:rsidR="004E257C">
          <w:rPr>
            <w:rStyle w:val="a6"/>
            <w:rFonts w:ascii="Arial" w:hAnsi="Arial" w:cs="Arial"/>
            <w:color w:val="000000"/>
            <w:sz w:val="28"/>
            <w:szCs w:val="28"/>
            <w:shd w:val="clear" w:color="auto" w:fill="FFFFFF"/>
          </w:rPr>
          <w:t>递归调用</w:t>
        </w:r>
      </w:hyperlink>
      <w:r w:rsidR="004E257C">
        <w:rPr>
          <w:rFonts w:ascii="Arial" w:hAnsi="Arial" w:cs="Arial"/>
          <w:color w:val="000000"/>
          <w:sz w:val="28"/>
          <w:szCs w:val="28"/>
          <w:shd w:val="clear" w:color="auto" w:fill="FFFFFF"/>
        </w:rPr>
        <w:t>的过程当中系统为每一层的返回点、局部量等开辟了栈来存储。递归次数过多容易造成</w:t>
      </w:r>
      <w:hyperlink r:id="rId127" w:tgtFrame="http://baike.baidu.com/_blank" w:history="1">
        <w:r w:rsidR="004E257C">
          <w:rPr>
            <w:rStyle w:val="a6"/>
            <w:rFonts w:ascii="Arial" w:hAnsi="Arial" w:cs="Arial"/>
            <w:color w:val="000000"/>
            <w:sz w:val="28"/>
            <w:szCs w:val="28"/>
            <w:shd w:val="clear" w:color="auto" w:fill="FFFFFF"/>
          </w:rPr>
          <w:t>栈溢出</w:t>
        </w:r>
      </w:hyperlink>
      <w:r w:rsidR="004E257C">
        <w:rPr>
          <w:rFonts w:ascii="Arial" w:hAnsi="Arial" w:cs="Arial"/>
          <w:color w:val="000000"/>
          <w:sz w:val="28"/>
          <w:szCs w:val="28"/>
          <w:shd w:val="clear" w:color="auto" w:fill="FFFFFF"/>
        </w:rPr>
        <w:t>等。</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递归典型问题：</w:t>
      </w: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梵塔问题（汉诺塔问题）</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已知有三根针分别用</w:t>
      </w:r>
      <w:r>
        <w:rPr>
          <w:rFonts w:ascii="Arial" w:hAnsi="Arial" w:cs="Arial"/>
          <w:color w:val="000000"/>
          <w:sz w:val="28"/>
          <w:szCs w:val="28"/>
          <w:shd w:val="clear" w:color="auto" w:fill="FFFFFF"/>
        </w:rPr>
        <w:t>A, B, C</w:t>
      </w:r>
      <w:r>
        <w:rPr>
          <w:rFonts w:ascii="Arial" w:hAnsi="Arial" w:cs="Arial"/>
          <w:color w:val="000000"/>
          <w:sz w:val="28"/>
          <w:szCs w:val="28"/>
          <w:shd w:val="clear" w:color="auto" w:fill="FFFFFF"/>
        </w:rPr>
        <w:t>表示，在</w:t>
      </w:r>
      <w:r>
        <w:rPr>
          <w:rFonts w:ascii="Arial" w:hAnsi="Arial" w:cs="Arial"/>
          <w:color w:val="000000"/>
          <w:sz w:val="28"/>
          <w:szCs w:val="28"/>
          <w:shd w:val="clear" w:color="auto" w:fill="FFFFFF"/>
        </w:rPr>
        <w:t>A</w:t>
      </w:r>
      <w:r>
        <w:rPr>
          <w:rFonts w:ascii="Arial" w:hAnsi="Arial" w:cs="Arial"/>
          <w:color w:val="000000"/>
          <w:sz w:val="28"/>
          <w:szCs w:val="28"/>
          <w:shd w:val="clear" w:color="auto" w:fill="FFFFFF"/>
        </w:rPr>
        <w:t>中从上到下依次放</w:t>
      </w:r>
      <w:r>
        <w:rPr>
          <w:rFonts w:ascii="Arial" w:hAnsi="Arial" w:cs="Arial"/>
          <w:color w:val="000000"/>
          <w:sz w:val="28"/>
          <w:szCs w:val="28"/>
          <w:shd w:val="clear" w:color="auto" w:fill="FFFFFF"/>
        </w:rPr>
        <w:t>n</w:t>
      </w:r>
      <w:r>
        <w:rPr>
          <w:rFonts w:ascii="Arial" w:hAnsi="Arial" w:cs="Arial"/>
          <w:color w:val="000000"/>
          <w:sz w:val="28"/>
          <w:szCs w:val="28"/>
          <w:shd w:val="clear" w:color="auto" w:fill="FFFFFF"/>
        </w:rPr>
        <w:t>个从小到大的盘子，现要求把所有的盘子</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从</w:t>
      </w:r>
      <w:r>
        <w:rPr>
          <w:rFonts w:ascii="Arial" w:hAnsi="Arial" w:cs="Arial"/>
          <w:color w:val="000000"/>
          <w:sz w:val="28"/>
          <w:szCs w:val="28"/>
          <w:shd w:val="clear" w:color="auto" w:fill="FFFFFF"/>
        </w:rPr>
        <w:t>A</w:t>
      </w:r>
      <w:r>
        <w:rPr>
          <w:rFonts w:ascii="Arial" w:hAnsi="Arial" w:cs="Arial"/>
          <w:color w:val="000000"/>
          <w:sz w:val="28"/>
          <w:szCs w:val="28"/>
          <w:shd w:val="clear" w:color="auto" w:fill="FFFFFF"/>
        </w:rPr>
        <w:t>针全部移到</w:t>
      </w:r>
      <w:r>
        <w:rPr>
          <w:rFonts w:ascii="Arial" w:hAnsi="Arial" w:cs="Arial"/>
          <w:color w:val="000000"/>
          <w:sz w:val="28"/>
          <w:szCs w:val="28"/>
          <w:shd w:val="clear" w:color="auto" w:fill="FFFFFF"/>
        </w:rPr>
        <w:t>B</w:t>
      </w:r>
      <w:r>
        <w:rPr>
          <w:rFonts w:ascii="Arial" w:hAnsi="Arial" w:cs="Arial"/>
          <w:color w:val="000000"/>
          <w:sz w:val="28"/>
          <w:szCs w:val="28"/>
          <w:shd w:val="clear" w:color="auto" w:fill="FFFFFF"/>
        </w:rPr>
        <w:t>针，移动规则是：可以使用</w:t>
      </w:r>
      <w:r>
        <w:rPr>
          <w:rFonts w:ascii="Arial" w:hAnsi="Arial" w:cs="Arial"/>
          <w:color w:val="000000"/>
          <w:sz w:val="28"/>
          <w:szCs w:val="28"/>
          <w:shd w:val="clear" w:color="auto" w:fill="FFFFFF"/>
        </w:rPr>
        <w:t>C</w:t>
      </w:r>
      <w:r>
        <w:rPr>
          <w:rFonts w:ascii="Arial" w:hAnsi="Arial" w:cs="Arial"/>
          <w:color w:val="000000"/>
          <w:sz w:val="28"/>
          <w:szCs w:val="28"/>
          <w:shd w:val="clear" w:color="auto" w:fill="FFFFFF"/>
        </w:rPr>
        <w:t>临时存放盘子，每次只能移动一块盘子，而且每根针上</w:t>
      </w:r>
    </w:p>
    <w:p w:rsidR="004E257C" w:rsidRDefault="004E257C" w:rsidP="004E257C">
      <w:pPr>
        <w:shd w:val="clear" w:color="auto" w:fill="FFFFFF"/>
        <w:spacing w:before="225" w:after="75" w:line="360" w:lineRule="atLeast"/>
        <w:ind w:firstLine="420"/>
        <w:rPr>
          <w:rFonts w:ascii="Arial" w:hAnsi="Arial" w:cs="Arial"/>
          <w:color w:val="000000"/>
          <w:sz w:val="28"/>
          <w:szCs w:val="28"/>
        </w:rPr>
      </w:pPr>
      <w:r>
        <w:rPr>
          <w:rFonts w:ascii="Arial" w:hAnsi="Arial" w:cs="Arial"/>
          <w:color w:val="000000"/>
          <w:sz w:val="28"/>
          <w:szCs w:val="28"/>
          <w:shd w:val="clear" w:color="auto" w:fill="FFFFFF"/>
        </w:rPr>
        <w:t>不能出现大盘压小盘，找出移动次数最小的方案</w:t>
      </w:r>
      <w:r>
        <w:rPr>
          <w:rFonts w:ascii="Arial" w:hAnsi="Arial" w:cs="Arial"/>
          <w:color w:val="000000"/>
          <w:sz w:val="28"/>
          <w:szCs w:val="28"/>
          <w:shd w:val="clear" w:color="auto" w:fill="FFFFFF"/>
        </w:rPr>
        <w:t>.</w:t>
      </w:r>
    </w:p>
    <w:p w:rsidR="004E257C" w:rsidRDefault="004E257C" w:rsidP="004E257C">
      <w:pPr>
        <w:rPr>
          <w:rFonts w:ascii="微软雅黑" w:hAnsi="微软雅黑"/>
          <w:b/>
          <w:color w:val="000000"/>
          <w:sz w:val="24"/>
          <w:szCs w:val="24"/>
        </w:rPr>
      </w:pPr>
      <w:r>
        <w:rPr>
          <w:rFonts w:ascii="微软雅黑" w:hAnsi="微软雅黑" w:hint="eastAsia"/>
          <w:b/>
          <w:color w:val="000000"/>
          <w:sz w:val="24"/>
          <w:szCs w:val="24"/>
        </w:rPr>
        <w:t xml:space="preserve">204. </w:t>
      </w:r>
      <w:r>
        <w:rPr>
          <w:rFonts w:ascii="微软雅黑" w:hAnsi="微软雅黑" w:hint="eastAsia"/>
          <w:b/>
          <w:color w:val="000000"/>
          <w:sz w:val="24"/>
          <w:szCs w:val="24"/>
        </w:rPr>
        <w:t>如何根据权重实现布局</w:t>
      </w:r>
    </w:p>
    <w:p w:rsidR="004E257C" w:rsidRDefault="004E257C" w:rsidP="004E257C">
      <w:pPr>
        <w:pStyle w:val="a7"/>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w:t>
      </w:r>
      <w:r>
        <w:rPr>
          <w:rFonts w:ascii="Arial" w:hAnsi="Arial" w:cs="Arial"/>
          <w:color w:val="000000"/>
          <w:sz w:val="28"/>
          <w:szCs w:val="28"/>
          <w:shd w:val="clear" w:color="auto" w:fill="FFFFFF"/>
        </w:rPr>
        <w:t>权重和父容器</w:t>
      </w:r>
      <w:r>
        <w:rPr>
          <w:rFonts w:ascii="Arial" w:hAnsi="Arial" w:cs="Arial"/>
          <w:color w:val="000000"/>
          <w:sz w:val="28"/>
          <w:szCs w:val="28"/>
          <w:shd w:val="clear" w:color="auto" w:fill="FFFFFF"/>
        </w:rPr>
        <w:t>orientation</w:t>
      </w:r>
      <w:r>
        <w:rPr>
          <w:rFonts w:ascii="Arial" w:hAnsi="Arial" w:cs="Arial"/>
          <w:color w:val="000000"/>
          <w:sz w:val="28"/>
          <w:szCs w:val="28"/>
          <w:shd w:val="clear" w:color="auto" w:fill="FFFFFF"/>
        </w:rPr>
        <w:t>有关</w:t>
      </w:r>
    </w:p>
    <w:p w:rsidR="004E257C" w:rsidRDefault="004E257C" w:rsidP="004E257C">
      <w:pPr>
        <w:pStyle w:val="a7"/>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 xml:space="preserve">horizontal </w:t>
      </w:r>
      <w:r>
        <w:rPr>
          <w:rFonts w:ascii="Arial" w:hAnsi="Arial" w:cs="Arial"/>
          <w:color w:val="000000"/>
          <w:sz w:val="28"/>
          <w:szCs w:val="28"/>
          <w:shd w:val="clear" w:color="auto" w:fill="FFFFFF"/>
        </w:rPr>
        <w:t>指水平方向权重</w:t>
      </w:r>
      <w:r>
        <w:rPr>
          <w:rFonts w:ascii="Arial" w:hAnsi="Arial" w:cs="Arial"/>
          <w:color w:val="000000"/>
          <w:sz w:val="28"/>
          <w:szCs w:val="28"/>
          <w:shd w:val="clear" w:color="auto" w:fill="FFFFFF"/>
        </w:rPr>
        <w:t>  android:layout_width</w:t>
      </w:r>
    </w:p>
    <w:p w:rsidR="004E257C" w:rsidRDefault="004E257C" w:rsidP="004E257C">
      <w:pPr>
        <w:pStyle w:val="a7"/>
        <w:shd w:val="clear" w:color="auto" w:fill="FFFFFF"/>
        <w:spacing w:before="0" w:beforeAutospacing="0" w:after="0" w:afterAutospacing="0" w:line="390" w:lineRule="atLeast"/>
        <w:rPr>
          <w:rFonts w:ascii="Arial" w:hAnsi="Arial" w:cs="Arial"/>
          <w:color w:val="000000"/>
          <w:sz w:val="28"/>
          <w:szCs w:val="28"/>
        </w:rPr>
      </w:pPr>
      <w:r>
        <w:rPr>
          <w:rFonts w:ascii="Arial" w:hAnsi="Arial" w:cs="Arial"/>
          <w:color w:val="000000"/>
          <w:sz w:val="28"/>
          <w:szCs w:val="28"/>
          <w:shd w:val="clear" w:color="auto" w:fill="FFFFFF"/>
        </w:rPr>
        <w:t xml:space="preserve">vertical  </w:t>
      </w:r>
      <w:r>
        <w:rPr>
          <w:rFonts w:ascii="Arial" w:hAnsi="Arial" w:cs="Arial"/>
          <w:color w:val="000000"/>
          <w:sz w:val="28"/>
          <w:szCs w:val="28"/>
          <w:shd w:val="clear" w:color="auto" w:fill="FFFFFF"/>
        </w:rPr>
        <w:t>指垂直方向权重</w:t>
      </w:r>
      <w:r>
        <w:rPr>
          <w:rFonts w:ascii="Arial" w:hAnsi="Arial" w:cs="Arial"/>
          <w:color w:val="000000"/>
          <w:sz w:val="28"/>
          <w:szCs w:val="28"/>
          <w:shd w:val="clear" w:color="auto" w:fill="FFFFFF"/>
        </w:rPr>
        <w:t>   android:layout_height</w:t>
      </w:r>
    </w:p>
    <w:p w:rsidR="004E257C" w:rsidRDefault="004E257C" w:rsidP="004E257C">
      <w:pPr>
        <w:rPr>
          <w:rFonts w:ascii="Arial" w:hAnsi="Arial" w:cs="Arial"/>
          <w:color w:val="000000"/>
          <w:sz w:val="28"/>
          <w:szCs w:val="28"/>
          <w:shd w:val="clear" w:color="auto" w:fill="FFFFFF"/>
        </w:rPr>
      </w:pPr>
      <w:r>
        <w:rPr>
          <w:rFonts w:ascii="Arial" w:hAnsi="Arial" w:cs="Arial"/>
          <w:color w:val="000000"/>
          <w:sz w:val="28"/>
          <w:szCs w:val="28"/>
          <w:shd w:val="clear" w:color="auto" w:fill="FFFFFF"/>
        </w:rPr>
        <w:t>Layout_weight</w:t>
      </w:r>
      <w:r>
        <w:rPr>
          <w:rFonts w:ascii="Arial" w:hAnsi="Arial" w:cs="Arial"/>
          <w:color w:val="000000"/>
          <w:sz w:val="28"/>
          <w:szCs w:val="28"/>
          <w:shd w:val="clear" w:color="auto" w:fill="FFFFFF"/>
        </w:rPr>
        <w:t>是线性布局，也就是</w:t>
      </w:r>
      <w:r>
        <w:rPr>
          <w:rFonts w:ascii="Arial" w:hAnsi="Arial" w:cs="Arial"/>
          <w:color w:val="000000"/>
          <w:sz w:val="28"/>
          <w:szCs w:val="28"/>
          <w:shd w:val="clear" w:color="auto" w:fill="FFFFFF"/>
        </w:rPr>
        <w:t>LinearLayout</w:t>
      </w:r>
      <w:r>
        <w:rPr>
          <w:rFonts w:ascii="Arial" w:hAnsi="Arial" w:cs="Arial"/>
          <w:color w:val="000000"/>
          <w:sz w:val="28"/>
          <w:szCs w:val="28"/>
          <w:shd w:val="clear" w:color="auto" w:fill="FFFFFF"/>
        </w:rPr>
        <w:t>里面用到的</w:t>
      </w:r>
    </w:p>
    <w:p w:rsidR="004E257C" w:rsidRDefault="004E257C" w:rsidP="004E257C">
      <w:pPr>
        <w:rPr>
          <w:rFonts w:ascii="Arial" w:hAnsi="Arial" w:cs="Arial"/>
          <w:color w:val="000000"/>
          <w:sz w:val="18"/>
          <w:szCs w:val="18"/>
          <w:shd w:val="clear" w:color="auto" w:fill="FFFFFF"/>
        </w:rPr>
      </w:pPr>
      <w:r>
        <w:rPr>
          <w:rStyle w:val="a5"/>
          <w:rFonts w:ascii="Arial" w:hAnsi="Arial" w:cs="Arial"/>
          <w:color w:val="000000"/>
          <w:sz w:val="18"/>
          <w:szCs w:val="18"/>
          <w:shd w:val="clear" w:color="auto" w:fill="FFFFFF"/>
        </w:rPr>
        <w:t>在</w:t>
      </w:r>
      <w:r>
        <w:rPr>
          <w:rStyle w:val="a5"/>
          <w:rFonts w:ascii="Arial" w:hAnsi="Arial" w:cs="Arial"/>
          <w:color w:val="000000"/>
          <w:sz w:val="18"/>
          <w:szCs w:val="18"/>
          <w:shd w:val="clear" w:color="auto" w:fill="FFFFFF"/>
        </w:rPr>
        <w:t>layout_width</w:t>
      </w:r>
      <w:r>
        <w:rPr>
          <w:rStyle w:val="a5"/>
          <w:rFonts w:ascii="Arial" w:hAnsi="Arial" w:cs="Arial"/>
          <w:color w:val="000000"/>
          <w:sz w:val="18"/>
          <w:szCs w:val="18"/>
          <w:shd w:val="clear" w:color="auto" w:fill="FFFFFF"/>
        </w:rPr>
        <w:t>设置为</w:t>
      </w:r>
      <w:r>
        <w:rPr>
          <w:rStyle w:val="a5"/>
          <w:rFonts w:ascii="Arial" w:hAnsi="Arial" w:cs="Arial"/>
          <w:color w:val="000000"/>
          <w:sz w:val="18"/>
          <w:szCs w:val="18"/>
          <w:shd w:val="clear" w:color="auto" w:fill="FFFFFF"/>
        </w:rPr>
        <w:t>fill_parent</w:t>
      </w:r>
      <w:r>
        <w:rPr>
          <w:rStyle w:val="a5"/>
          <w:rFonts w:ascii="Arial" w:hAnsi="Arial" w:cs="Arial"/>
          <w:color w:val="000000"/>
          <w:sz w:val="18"/>
          <w:szCs w:val="18"/>
          <w:shd w:val="clear" w:color="auto" w:fill="FFFFFF"/>
        </w:rPr>
        <w:t>的时候，</w:t>
      </w:r>
      <w:r>
        <w:rPr>
          <w:rStyle w:val="a5"/>
          <w:rFonts w:ascii="Arial" w:hAnsi="Arial" w:cs="Arial"/>
          <w:color w:val="000000"/>
          <w:sz w:val="18"/>
          <w:szCs w:val="18"/>
          <w:shd w:val="clear" w:color="auto" w:fill="FFFFFF"/>
        </w:rPr>
        <w:t>layout_weight</w:t>
      </w:r>
      <w:r>
        <w:rPr>
          <w:rStyle w:val="a5"/>
          <w:rFonts w:ascii="Arial" w:hAnsi="Arial" w:cs="Arial"/>
          <w:color w:val="000000"/>
          <w:sz w:val="18"/>
          <w:szCs w:val="18"/>
          <w:shd w:val="clear" w:color="auto" w:fill="FFFFFF"/>
        </w:rPr>
        <w:t>代表的是你的控件要优先尽可能的大</w:t>
      </w:r>
      <w:r>
        <w:rPr>
          <w:rStyle w:val="a5"/>
          <w:rFonts w:ascii="Arial" w:hAnsi="Arial" w:cs="Arial"/>
          <w:color w:val="000000"/>
          <w:sz w:val="18"/>
          <w:szCs w:val="18"/>
          <w:shd w:val="clear" w:color="auto" w:fill="FFFFFF"/>
        </w:rPr>
        <w:t>,</w:t>
      </w:r>
      <w:r>
        <w:rPr>
          <w:rStyle w:val="a5"/>
          <w:rFonts w:ascii="Arial" w:hAnsi="Arial" w:cs="Arial"/>
          <w:color w:val="000000"/>
          <w:sz w:val="18"/>
          <w:szCs w:val="18"/>
          <w:shd w:val="clear" w:color="auto" w:fill="FFFFFF"/>
        </w:rPr>
        <w:t>但尽可能大是有限度的，即</w:t>
      </w:r>
      <w:r>
        <w:rPr>
          <w:rStyle w:val="a5"/>
          <w:rFonts w:ascii="Arial" w:hAnsi="Arial" w:cs="Arial"/>
          <w:color w:val="000000"/>
          <w:sz w:val="18"/>
          <w:szCs w:val="18"/>
          <w:shd w:val="clear" w:color="auto" w:fill="FFFFFF"/>
        </w:rPr>
        <w:t>fill_parent</w:t>
      </w:r>
      <w:r>
        <w:rPr>
          <w:rFonts w:ascii="Arial" w:hAnsi="Arial" w:cs="Arial"/>
          <w:color w:val="000000"/>
          <w:sz w:val="18"/>
          <w:szCs w:val="18"/>
          <w:shd w:val="clear" w:color="auto" w:fill="FFFFFF"/>
        </w:rPr>
        <w:t>.</w:t>
      </w:r>
    </w:p>
    <w:p w:rsidR="004E257C" w:rsidRDefault="004E257C" w:rsidP="004E257C">
      <w:pPr>
        <w:rPr>
          <w:rFonts w:ascii="Arial" w:hAnsi="Arial" w:cs="Arial"/>
          <w:color w:val="000000"/>
          <w:sz w:val="18"/>
          <w:szCs w:val="18"/>
          <w:shd w:val="clear" w:color="auto" w:fill="FFFFFF"/>
        </w:rPr>
      </w:pPr>
      <w:r>
        <w:rPr>
          <w:rStyle w:val="a5"/>
          <w:rFonts w:ascii="Arial" w:hAnsi="Arial" w:cs="Arial"/>
          <w:color w:val="000000"/>
          <w:sz w:val="18"/>
          <w:szCs w:val="18"/>
          <w:shd w:val="clear" w:color="auto" w:fill="FFFFFF"/>
        </w:rPr>
        <w:t>在</w:t>
      </w:r>
      <w:r>
        <w:rPr>
          <w:rStyle w:val="a5"/>
          <w:rFonts w:ascii="Arial" w:hAnsi="Arial" w:cs="Arial"/>
          <w:color w:val="000000"/>
          <w:sz w:val="18"/>
          <w:szCs w:val="18"/>
          <w:shd w:val="clear" w:color="auto" w:fill="FFFFFF"/>
        </w:rPr>
        <w:t>layout_width</w:t>
      </w:r>
      <w:r>
        <w:rPr>
          <w:rStyle w:val="a5"/>
          <w:rFonts w:ascii="Arial" w:hAnsi="Arial" w:cs="Arial"/>
          <w:color w:val="000000"/>
          <w:sz w:val="18"/>
          <w:szCs w:val="18"/>
          <w:shd w:val="clear" w:color="auto" w:fill="FFFFFF"/>
        </w:rPr>
        <w:t>设置为</w:t>
      </w:r>
      <w:r>
        <w:rPr>
          <w:rStyle w:val="a5"/>
          <w:rFonts w:ascii="Arial" w:hAnsi="Arial" w:cs="Arial"/>
          <w:color w:val="000000"/>
          <w:sz w:val="18"/>
          <w:szCs w:val="18"/>
          <w:shd w:val="clear" w:color="auto" w:fill="FFFFFF"/>
        </w:rPr>
        <w:t>wrap_content</w:t>
      </w:r>
      <w:r>
        <w:rPr>
          <w:rStyle w:val="a5"/>
          <w:rFonts w:ascii="Arial" w:hAnsi="Arial" w:cs="Arial"/>
          <w:color w:val="000000"/>
          <w:sz w:val="18"/>
          <w:szCs w:val="18"/>
          <w:shd w:val="clear" w:color="auto" w:fill="FFFFFF"/>
        </w:rPr>
        <w:t>的时候，</w:t>
      </w:r>
      <w:r>
        <w:rPr>
          <w:rStyle w:val="a5"/>
          <w:rFonts w:ascii="Arial" w:hAnsi="Arial" w:cs="Arial"/>
          <w:color w:val="000000"/>
          <w:sz w:val="18"/>
          <w:szCs w:val="18"/>
          <w:shd w:val="clear" w:color="auto" w:fill="FFFFFF"/>
        </w:rPr>
        <w:t>layout_weight</w:t>
      </w:r>
      <w:r>
        <w:rPr>
          <w:rStyle w:val="a5"/>
          <w:rFonts w:ascii="Arial" w:hAnsi="Arial" w:cs="Arial"/>
          <w:color w:val="000000"/>
          <w:sz w:val="18"/>
          <w:szCs w:val="18"/>
          <w:shd w:val="clear" w:color="auto" w:fill="FFFFFF"/>
        </w:rPr>
        <w:t>代表的是你的控件要优先尽可能的小</w:t>
      </w:r>
      <w:r>
        <w:rPr>
          <w:rStyle w:val="a5"/>
          <w:rFonts w:ascii="Arial" w:hAnsi="Arial" w:cs="Arial"/>
          <w:color w:val="000000"/>
          <w:sz w:val="18"/>
          <w:szCs w:val="18"/>
          <w:shd w:val="clear" w:color="auto" w:fill="FFFFFF"/>
        </w:rPr>
        <w:t>,</w:t>
      </w:r>
      <w:r>
        <w:rPr>
          <w:rStyle w:val="a5"/>
          <w:rFonts w:ascii="Arial" w:hAnsi="Arial" w:cs="Arial"/>
          <w:color w:val="000000"/>
          <w:sz w:val="18"/>
          <w:szCs w:val="18"/>
          <w:shd w:val="clear" w:color="auto" w:fill="FFFFFF"/>
        </w:rPr>
        <w:t>但这个小是有限度的，即</w:t>
      </w:r>
      <w:r>
        <w:rPr>
          <w:rStyle w:val="a5"/>
          <w:rFonts w:ascii="Arial" w:hAnsi="Arial" w:cs="Arial"/>
          <w:color w:val="000000"/>
          <w:sz w:val="18"/>
          <w:szCs w:val="18"/>
          <w:shd w:val="clear" w:color="auto" w:fill="FFFFFF"/>
        </w:rPr>
        <w:t>wrap_content.</w:t>
      </w:r>
    </w:p>
    <w:p w:rsidR="004E257C" w:rsidRDefault="004E257C" w:rsidP="004E257C">
      <w:pPr>
        <w:rPr>
          <w:rFonts w:ascii="微软雅黑" w:hAnsi="微软雅黑"/>
          <w:b/>
          <w:color w:val="000000"/>
          <w:sz w:val="24"/>
          <w:szCs w:val="24"/>
        </w:rPr>
      </w:pPr>
      <w:r>
        <w:rPr>
          <w:rFonts w:ascii="微软雅黑" w:hAnsi="微软雅黑"/>
          <w:b/>
          <w:color w:val="000000"/>
          <w:sz w:val="24"/>
          <w:szCs w:val="24"/>
        </w:rPr>
        <w:t>205.</w:t>
      </w:r>
      <w:r>
        <w:rPr>
          <w:rFonts w:ascii="微软雅黑" w:hAnsi="微软雅黑" w:hint="eastAsia"/>
          <w:b/>
          <w:color w:val="000000"/>
          <w:sz w:val="24"/>
          <w:szCs w:val="24"/>
        </w:rPr>
        <w:t>在</w:t>
      </w:r>
      <w:r>
        <w:rPr>
          <w:rFonts w:ascii="微软雅黑" w:hAnsi="微软雅黑" w:hint="eastAsia"/>
          <w:b/>
          <w:color w:val="000000"/>
          <w:sz w:val="24"/>
          <w:szCs w:val="24"/>
        </w:rPr>
        <w:t>Activity</w:t>
      </w:r>
      <w:r>
        <w:rPr>
          <w:rFonts w:ascii="微软雅黑" w:hAnsi="微软雅黑" w:hint="eastAsia"/>
          <w:b/>
          <w:color w:val="000000"/>
          <w:sz w:val="24"/>
          <w:szCs w:val="24"/>
        </w:rPr>
        <w:t>中</w:t>
      </w:r>
      <w:r>
        <w:rPr>
          <w:rFonts w:ascii="微软雅黑" w:hAnsi="微软雅黑" w:hint="eastAsia"/>
          <w:b/>
          <w:color w:val="000000"/>
          <w:sz w:val="24"/>
          <w:szCs w:val="24"/>
        </w:rPr>
        <w:t>This</w:t>
      </w:r>
      <w:r>
        <w:rPr>
          <w:rFonts w:ascii="微软雅黑" w:hAnsi="微软雅黑" w:hint="eastAsia"/>
          <w:b/>
          <w:color w:val="000000"/>
          <w:sz w:val="24"/>
          <w:szCs w:val="24"/>
        </w:rPr>
        <w:t>和</w:t>
      </w:r>
      <w:r>
        <w:rPr>
          <w:rFonts w:ascii="微软雅黑" w:hAnsi="微软雅黑" w:hint="eastAsia"/>
          <w:b/>
          <w:color w:val="000000"/>
          <w:sz w:val="24"/>
          <w:szCs w:val="24"/>
        </w:rPr>
        <w:t>GetApplictionContext</w:t>
      </w:r>
      <w:r>
        <w:rPr>
          <w:rFonts w:ascii="微软雅黑" w:hAnsi="微软雅黑" w:hint="eastAsia"/>
          <w:b/>
          <w:color w:val="000000"/>
          <w:sz w:val="24"/>
          <w:szCs w:val="24"/>
        </w:rPr>
        <w:t>的区别</w:t>
      </w:r>
    </w:p>
    <w:p w:rsidR="004E257C" w:rsidRDefault="004E257C" w:rsidP="004E257C">
      <w:pPr>
        <w:rPr>
          <w:color w:val="000000"/>
          <w:sz w:val="28"/>
          <w:szCs w:val="28"/>
        </w:rPr>
      </w:pPr>
      <w:r>
        <w:rPr>
          <w:rFonts w:ascii="宋体" w:hAnsi="宋体" w:cs="宋体"/>
          <w:color w:val="000000"/>
          <w:sz w:val="28"/>
          <w:szCs w:val="28"/>
        </w:rPr>
        <w:t>getApplicationContext() 返回应用的上下文，生命周期是整个应用，应用摧毁它才摧毁</w:t>
      </w:r>
      <w:r>
        <w:rPr>
          <w:rFonts w:ascii="宋体" w:hAnsi="宋体" w:cs="宋体"/>
          <w:color w:val="000000"/>
          <w:sz w:val="28"/>
          <w:szCs w:val="28"/>
        </w:rPr>
        <w:br/>
        <w:t>Activity.this的context 返回当前activity的上下文，属于</w:t>
      </w:r>
      <w:r>
        <w:rPr>
          <w:rFonts w:ascii="宋体" w:hAnsi="宋体" w:cs="宋体"/>
          <w:color w:val="000000"/>
          <w:sz w:val="28"/>
          <w:szCs w:val="28"/>
        </w:rPr>
        <w:lastRenderedPageBreak/>
        <w:t>activity ，activity 摧毁他就摧毁</w:t>
      </w:r>
      <w:r>
        <w:rPr>
          <w:rFonts w:ascii="宋体" w:hAnsi="宋体" w:cs="宋体"/>
          <w:color w:val="000000"/>
          <w:sz w:val="28"/>
          <w:szCs w:val="28"/>
        </w:rPr>
        <w:br/>
        <w:t>getBaseContext() 返回由构造函数指定或setBaseContext()设置的上下文</w:t>
      </w:r>
      <w:r>
        <w:rPr>
          <w:rFonts w:ascii="宋体" w:hAnsi="宋体" w:cs="宋体"/>
          <w:color w:val="000000"/>
          <w:sz w:val="28"/>
          <w:szCs w:val="28"/>
        </w:rPr>
        <w:br/>
        <w:t>this.getApplicationContext（）取的是这个应 用程序的Context，Activity.this取的是这个Activity的Context，这两者的生命周期是不同 的，前者的生命周期是整个应用，后者的生命周期只是它所在的Activity。</w:t>
      </w:r>
    </w:p>
    <w:p w:rsidR="004E257C" w:rsidRDefault="004E257C" w:rsidP="004E257C">
      <w:pPr>
        <w:pStyle w:val="15"/>
        <w:numPr>
          <w:ilvl w:val="0"/>
          <w:numId w:val="45"/>
        </w:numPr>
        <w:ind w:firstLineChars="0"/>
        <w:rPr>
          <w:rFonts w:ascii="微软雅黑" w:eastAsia="微软雅黑" w:hAnsi="微软雅黑"/>
          <w:b/>
          <w:color w:val="000000"/>
          <w:kern w:val="0"/>
          <w:sz w:val="24"/>
          <w:szCs w:val="24"/>
        </w:rPr>
      </w:pPr>
      <w:r>
        <w:rPr>
          <w:rFonts w:ascii="微软雅黑" w:hAnsi="微软雅黑" w:hint="eastAsia"/>
          <w:b/>
          <w:color w:val="000000"/>
          <w:sz w:val="24"/>
          <w:szCs w:val="24"/>
        </w:rPr>
        <w:t>A</w:t>
      </w:r>
      <w:r>
        <w:rPr>
          <w:rFonts w:ascii="微软雅黑" w:eastAsia="微软雅黑" w:hAnsi="微软雅黑" w:hint="eastAsia"/>
          <w:b/>
          <w:color w:val="000000"/>
          <w:kern w:val="0"/>
          <w:sz w:val="24"/>
          <w:szCs w:val="24"/>
        </w:rPr>
        <w:t>ndroid中项目升级注意的问题</w:t>
      </w:r>
    </w:p>
    <w:p w:rsidR="004E257C" w:rsidRDefault="004E257C" w:rsidP="004E257C">
      <w:pPr>
        <w:pStyle w:val="110"/>
        <w:ind w:firstLineChars="0" w:firstLine="0"/>
        <w:jc w:val="left"/>
        <w:rPr>
          <w:color w:val="000000"/>
          <w:sz w:val="28"/>
          <w:szCs w:val="28"/>
          <w:highlight w:val="yellow"/>
        </w:rPr>
      </w:pPr>
      <w:r>
        <w:rPr>
          <w:rFonts w:hint="eastAsia"/>
          <w:color w:val="000000"/>
          <w:sz w:val="28"/>
          <w:szCs w:val="28"/>
        </w:rPr>
        <w:t>在清单文件里面的</w:t>
      </w:r>
      <w:r>
        <w:rPr>
          <w:rFonts w:hint="eastAsia"/>
          <w:color w:val="000000"/>
          <w:sz w:val="28"/>
          <w:szCs w:val="28"/>
        </w:rPr>
        <w:t>android:versionCode</w:t>
      </w:r>
      <w:r>
        <w:rPr>
          <w:rFonts w:hint="eastAsia"/>
          <w:color w:val="000000"/>
          <w:sz w:val="28"/>
          <w:szCs w:val="28"/>
        </w:rPr>
        <w:t>和</w:t>
      </w:r>
      <w:r>
        <w:rPr>
          <w:rFonts w:hint="eastAsia"/>
          <w:color w:val="000000"/>
          <w:sz w:val="28"/>
          <w:szCs w:val="28"/>
        </w:rPr>
        <w:t>android:versionName</w:t>
      </w:r>
      <w:r>
        <w:rPr>
          <w:rFonts w:hint="eastAsia"/>
          <w:color w:val="000000"/>
          <w:sz w:val="28"/>
          <w:szCs w:val="28"/>
        </w:rPr>
        <w:t>有版本文件</w:t>
      </w:r>
      <w:r>
        <w:rPr>
          <w:rFonts w:hint="eastAsia"/>
          <w:color w:val="000000"/>
          <w:sz w:val="28"/>
          <w:szCs w:val="28"/>
        </w:rPr>
        <w:t xml:space="preserve">, </w:t>
      </w:r>
      <w:r>
        <w:rPr>
          <w:rFonts w:hint="eastAsia"/>
          <w:color w:val="000000"/>
          <w:sz w:val="28"/>
          <w:szCs w:val="28"/>
        </w:rPr>
        <w:t>客户端同时存储该应用当前版本号</w:t>
      </w:r>
      <w:r>
        <w:rPr>
          <w:rFonts w:hint="eastAsia"/>
          <w:color w:val="000000"/>
          <w:sz w:val="28"/>
          <w:szCs w:val="28"/>
        </w:rPr>
        <w:t xml:space="preserve"> (SharedPreferences/Sqlite), </w:t>
      </w:r>
      <w:r>
        <w:rPr>
          <w:rFonts w:hint="eastAsia"/>
          <w:color w:val="000000"/>
          <w:sz w:val="28"/>
          <w:szCs w:val="28"/>
        </w:rPr>
        <w:t>每次打开应用</w:t>
      </w:r>
      <w:r>
        <w:rPr>
          <w:rFonts w:hint="eastAsia"/>
          <w:color w:val="000000"/>
          <w:sz w:val="28"/>
          <w:szCs w:val="28"/>
        </w:rPr>
        <w:t>,</w:t>
      </w:r>
      <w:r>
        <w:rPr>
          <w:rFonts w:hint="eastAsia"/>
          <w:color w:val="000000"/>
          <w:sz w:val="28"/>
          <w:szCs w:val="28"/>
        </w:rPr>
        <w:t>去检测服务器版本号与本地版本号是否一致</w:t>
      </w:r>
      <w:r>
        <w:rPr>
          <w:rFonts w:hint="eastAsia"/>
          <w:color w:val="000000"/>
          <w:sz w:val="28"/>
          <w:szCs w:val="28"/>
        </w:rPr>
        <w:t>,</w:t>
      </w:r>
      <w:r>
        <w:rPr>
          <w:rFonts w:hint="eastAsia"/>
          <w:color w:val="000000"/>
          <w:sz w:val="28"/>
          <w:szCs w:val="28"/>
        </w:rPr>
        <w:t>如果不一</w:t>
      </w:r>
      <w:r>
        <w:rPr>
          <w:rFonts w:hint="eastAsia"/>
          <w:color w:val="000000"/>
          <w:sz w:val="28"/>
          <w:szCs w:val="28"/>
        </w:rPr>
        <w:t xml:space="preserve"> </w:t>
      </w:r>
      <w:r>
        <w:rPr>
          <w:rFonts w:hint="eastAsia"/>
          <w:color w:val="000000"/>
          <w:sz w:val="28"/>
          <w:szCs w:val="28"/>
        </w:rPr>
        <w:t>致</w:t>
      </w:r>
      <w:r>
        <w:rPr>
          <w:rFonts w:hint="eastAsia"/>
          <w:color w:val="000000"/>
          <w:sz w:val="28"/>
          <w:szCs w:val="28"/>
        </w:rPr>
        <w:t>,</w:t>
      </w:r>
      <w:r>
        <w:rPr>
          <w:rFonts w:hint="eastAsia"/>
          <w:color w:val="000000"/>
          <w:sz w:val="28"/>
          <w:szCs w:val="28"/>
        </w:rPr>
        <w:t>则自定义对话框提示是否下载更新</w:t>
      </w:r>
    </w:p>
    <w:p w:rsidR="004E257C" w:rsidRDefault="004E257C" w:rsidP="004E257C">
      <w:pPr>
        <w:rPr>
          <w:color w:val="000000"/>
          <w:sz w:val="28"/>
          <w:szCs w:val="28"/>
          <w:highlight w:val="yellow"/>
        </w:rPr>
      </w:pPr>
    </w:p>
    <w:p w:rsidR="004E257C" w:rsidRDefault="004E257C" w:rsidP="004E257C">
      <w:pPr>
        <w:pStyle w:val="15"/>
        <w:numPr>
          <w:ilvl w:val="0"/>
          <w:numId w:val="45"/>
        </w:numPr>
        <w:ind w:firstLineChars="0"/>
        <w:rPr>
          <w:rFonts w:ascii="微软雅黑" w:hAnsi="微软雅黑"/>
          <w:b/>
          <w:color w:val="000000"/>
          <w:sz w:val="24"/>
          <w:szCs w:val="24"/>
        </w:rPr>
      </w:pPr>
      <w:r>
        <w:rPr>
          <w:rFonts w:ascii="微软雅黑" w:hAnsi="微软雅黑" w:hint="eastAsia"/>
          <w:b/>
          <w:color w:val="000000"/>
          <w:sz w:val="24"/>
          <w:szCs w:val="24"/>
        </w:rPr>
        <w:t>Xm</w:t>
      </w:r>
      <w:r>
        <w:rPr>
          <w:rFonts w:ascii="微软雅黑" w:eastAsia="微软雅黑" w:hAnsi="微软雅黑" w:hint="eastAsia"/>
          <w:b/>
          <w:color w:val="000000"/>
          <w:kern w:val="0"/>
          <w:sz w:val="24"/>
          <w:szCs w:val="24"/>
        </w:rPr>
        <w:t>l解析有几种，分别是什么</w:t>
      </w:r>
    </w:p>
    <w:p w:rsidR="004E257C" w:rsidRDefault="004E257C" w:rsidP="004E257C">
      <w:pPr>
        <w:rPr>
          <w:color w:val="000000"/>
          <w:sz w:val="28"/>
          <w:szCs w:val="28"/>
        </w:rPr>
      </w:pPr>
      <w:r>
        <w:rPr>
          <w:rFonts w:hint="eastAsia"/>
          <w:color w:val="000000"/>
          <w:sz w:val="28"/>
          <w:szCs w:val="28"/>
        </w:rPr>
        <w:t>三种分别为：</w:t>
      </w:r>
      <w:r>
        <w:rPr>
          <w:rFonts w:hint="eastAsia"/>
          <w:color w:val="000000"/>
          <w:sz w:val="28"/>
          <w:szCs w:val="28"/>
        </w:rPr>
        <w:t>sax,pull,dom</w:t>
      </w:r>
    </w:p>
    <w:p w:rsidR="004E257C" w:rsidRDefault="004E257C" w:rsidP="004E257C">
      <w:pPr>
        <w:rPr>
          <w:color w:val="000000"/>
          <w:sz w:val="28"/>
          <w:szCs w:val="28"/>
        </w:rPr>
      </w:pPr>
      <w:r>
        <w:rPr>
          <w:rFonts w:hint="eastAsia"/>
          <w:color w:val="000000"/>
          <w:sz w:val="28"/>
          <w:szCs w:val="28"/>
        </w:rPr>
        <w:t>dom</w:t>
      </w:r>
      <w:r>
        <w:rPr>
          <w:rFonts w:hint="eastAsia"/>
          <w:color w:val="000000"/>
          <w:sz w:val="28"/>
          <w:szCs w:val="28"/>
        </w:rPr>
        <w:t>解析：解析器读入整个文档，然后构建一个驻留内存的树结构，然后就可以使用</w:t>
      </w:r>
      <w:r>
        <w:rPr>
          <w:rFonts w:hint="eastAsia"/>
          <w:color w:val="000000"/>
          <w:sz w:val="28"/>
          <w:szCs w:val="28"/>
        </w:rPr>
        <w:t> DOM </w:t>
      </w:r>
      <w:r>
        <w:rPr>
          <w:rFonts w:hint="eastAsia"/>
          <w:color w:val="000000"/>
          <w:sz w:val="28"/>
          <w:szCs w:val="28"/>
        </w:rPr>
        <w:t>接口来操作这个树结构。优点是对文档增删改查比较方便，缺点占用内存比较大。</w:t>
      </w:r>
    </w:p>
    <w:p w:rsidR="004E257C" w:rsidRDefault="004E257C" w:rsidP="004E257C">
      <w:pPr>
        <w:rPr>
          <w:color w:val="000000"/>
          <w:sz w:val="28"/>
          <w:szCs w:val="28"/>
        </w:rPr>
      </w:pPr>
      <w:r>
        <w:rPr>
          <w:rFonts w:hint="eastAsia"/>
          <w:color w:val="000000"/>
          <w:sz w:val="28"/>
          <w:szCs w:val="28"/>
        </w:rPr>
        <w:t>sax</w:t>
      </w:r>
      <w:r>
        <w:rPr>
          <w:rFonts w:hint="eastAsia"/>
          <w:color w:val="000000"/>
          <w:sz w:val="28"/>
          <w:szCs w:val="28"/>
        </w:rPr>
        <w:t>解析：基于事件驱动型</w:t>
      </w:r>
      <w:r>
        <w:rPr>
          <w:rFonts w:hint="eastAsia"/>
          <w:color w:val="000000"/>
          <w:sz w:val="28"/>
          <w:szCs w:val="28"/>
        </w:rPr>
        <w:t>,</w:t>
      </w:r>
      <w:r>
        <w:rPr>
          <w:rFonts w:hint="eastAsia"/>
          <w:color w:val="000000"/>
          <w:sz w:val="28"/>
          <w:szCs w:val="28"/>
        </w:rPr>
        <w:t>优点占用内存少，解析速度快，缺点是只适合做文档的读取，不适合做文档的增删改，不能中途停止。</w:t>
      </w:r>
    </w:p>
    <w:p w:rsidR="004E257C" w:rsidRDefault="004E257C" w:rsidP="004E257C">
      <w:pPr>
        <w:rPr>
          <w:color w:val="000000"/>
          <w:sz w:val="28"/>
          <w:szCs w:val="28"/>
        </w:rPr>
      </w:pPr>
      <w:r>
        <w:rPr>
          <w:rFonts w:hint="eastAsia"/>
          <w:color w:val="000000"/>
          <w:sz w:val="28"/>
          <w:szCs w:val="28"/>
        </w:rPr>
        <w:t>pull</w:t>
      </w:r>
      <w:r>
        <w:rPr>
          <w:rFonts w:hint="eastAsia"/>
          <w:color w:val="000000"/>
          <w:sz w:val="28"/>
          <w:szCs w:val="28"/>
        </w:rPr>
        <w:t>解析：同样基于事件驱动型</w:t>
      </w:r>
      <w:r>
        <w:rPr>
          <w:rFonts w:hint="eastAsia"/>
          <w:color w:val="000000"/>
          <w:sz w:val="28"/>
          <w:szCs w:val="28"/>
        </w:rPr>
        <w:t>,android </w:t>
      </w:r>
      <w:r>
        <w:rPr>
          <w:rFonts w:hint="eastAsia"/>
          <w:color w:val="000000"/>
          <w:sz w:val="28"/>
          <w:szCs w:val="28"/>
        </w:rPr>
        <w:t>官方</w:t>
      </w:r>
      <w:r>
        <w:rPr>
          <w:rFonts w:hint="eastAsia"/>
          <w:color w:val="000000"/>
          <w:sz w:val="28"/>
          <w:szCs w:val="28"/>
        </w:rPr>
        <w:t>API</w:t>
      </w:r>
      <w:r>
        <w:rPr>
          <w:rFonts w:hint="eastAsia"/>
          <w:color w:val="000000"/>
          <w:sz w:val="28"/>
          <w:szCs w:val="28"/>
        </w:rPr>
        <w:t>提供</w:t>
      </w:r>
      <w:r>
        <w:rPr>
          <w:rFonts w:hint="eastAsia"/>
          <w:color w:val="000000"/>
          <w:sz w:val="28"/>
          <w:szCs w:val="28"/>
        </w:rPr>
        <w:t>,</w:t>
      </w:r>
      <w:r>
        <w:rPr>
          <w:rFonts w:hint="eastAsia"/>
          <w:color w:val="000000"/>
          <w:sz w:val="28"/>
          <w:szCs w:val="28"/>
        </w:rPr>
        <w:t>可随时终止</w:t>
      </w:r>
      <w:r>
        <w:rPr>
          <w:rFonts w:hint="eastAsia"/>
          <w:color w:val="000000"/>
          <w:sz w:val="28"/>
          <w:szCs w:val="28"/>
        </w:rPr>
        <w:t>,</w:t>
      </w:r>
      <w:r>
        <w:rPr>
          <w:rFonts w:hint="eastAsia"/>
          <w:color w:val="000000"/>
          <w:sz w:val="28"/>
          <w:szCs w:val="28"/>
        </w:rPr>
        <w:t>调用</w:t>
      </w:r>
      <w:r>
        <w:rPr>
          <w:rFonts w:hint="eastAsia"/>
          <w:color w:val="000000"/>
          <w:sz w:val="28"/>
          <w:szCs w:val="28"/>
        </w:rPr>
        <w:t>next() </w:t>
      </w:r>
      <w:r>
        <w:rPr>
          <w:rFonts w:hint="eastAsia"/>
          <w:color w:val="000000"/>
          <w:sz w:val="28"/>
          <w:szCs w:val="28"/>
        </w:rPr>
        <w:t>方法提取它们</w:t>
      </w:r>
    </w:p>
    <w:p w:rsidR="004E257C" w:rsidRDefault="004E257C" w:rsidP="004E257C">
      <w:pPr>
        <w:numPr>
          <w:ilvl w:val="0"/>
          <w:numId w:val="45"/>
        </w:numPr>
        <w:ind w:left="0" w:firstLine="0"/>
        <w:rPr>
          <w:rFonts w:ascii="微软雅黑" w:hAnsi="微软雅黑"/>
          <w:b/>
          <w:color w:val="000000"/>
          <w:sz w:val="24"/>
          <w:szCs w:val="24"/>
        </w:rPr>
      </w:pPr>
      <w:r>
        <w:rPr>
          <w:rFonts w:ascii="微软雅黑" w:hAnsi="微软雅黑" w:hint="eastAsia"/>
          <w:b/>
          <w:color w:val="000000"/>
          <w:sz w:val="24"/>
          <w:szCs w:val="24"/>
        </w:rPr>
        <w:lastRenderedPageBreak/>
        <w:t>播放视频的实现方式</w:t>
      </w:r>
    </w:p>
    <w:p w:rsidR="004E257C" w:rsidRDefault="004E257C" w:rsidP="004E257C">
      <w:pPr>
        <w:rPr>
          <w:color w:val="000000"/>
          <w:sz w:val="28"/>
          <w:szCs w:val="28"/>
        </w:rPr>
      </w:pPr>
      <w:r>
        <w:rPr>
          <w:rFonts w:hint="eastAsia"/>
          <w:color w:val="000000"/>
          <w:sz w:val="28"/>
          <w:szCs w:val="28"/>
        </w:rPr>
        <w:t>1</w:t>
      </w:r>
      <w:r>
        <w:rPr>
          <w:rFonts w:hint="eastAsia"/>
          <w:color w:val="000000"/>
          <w:sz w:val="28"/>
          <w:szCs w:val="28"/>
        </w:rPr>
        <w:t>）使用系统自带的播放器来播放，指定</w:t>
      </w:r>
      <w:r>
        <w:rPr>
          <w:rFonts w:hint="eastAsia"/>
          <w:color w:val="000000"/>
          <w:sz w:val="28"/>
          <w:szCs w:val="28"/>
        </w:rPr>
        <w:t>Action</w:t>
      </w:r>
      <w:r>
        <w:rPr>
          <w:rFonts w:hint="eastAsia"/>
          <w:color w:val="000000"/>
          <w:sz w:val="28"/>
          <w:szCs w:val="28"/>
        </w:rPr>
        <w:t>为</w:t>
      </w:r>
      <w:r>
        <w:rPr>
          <w:rFonts w:hint="eastAsia"/>
          <w:color w:val="000000"/>
          <w:sz w:val="28"/>
          <w:szCs w:val="28"/>
        </w:rPr>
        <w:t>ACTION_VIEW,Data</w:t>
      </w:r>
      <w:r>
        <w:rPr>
          <w:rFonts w:hint="eastAsia"/>
          <w:color w:val="000000"/>
          <w:sz w:val="28"/>
          <w:szCs w:val="28"/>
        </w:rPr>
        <w:t>为</w:t>
      </w:r>
      <w:r>
        <w:rPr>
          <w:rFonts w:hint="eastAsia"/>
          <w:color w:val="000000"/>
          <w:sz w:val="28"/>
          <w:szCs w:val="28"/>
        </w:rPr>
        <w:t>Uri</w:t>
      </w:r>
      <w:r>
        <w:rPr>
          <w:rFonts w:hint="eastAsia"/>
          <w:color w:val="000000"/>
          <w:sz w:val="28"/>
          <w:szCs w:val="28"/>
        </w:rPr>
        <w:t>，</w:t>
      </w:r>
      <w:r>
        <w:rPr>
          <w:rFonts w:hint="eastAsia"/>
          <w:color w:val="000000"/>
          <w:sz w:val="28"/>
          <w:szCs w:val="28"/>
        </w:rPr>
        <w:t>Type</w:t>
      </w:r>
      <w:r>
        <w:rPr>
          <w:rFonts w:hint="eastAsia"/>
          <w:color w:val="000000"/>
          <w:sz w:val="28"/>
          <w:szCs w:val="28"/>
        </w:rPr>
        <w:t>为其</w:t>
      </w:r>
      <w:r>
        <w:rPr>
          <w:rFonts w:hint="eastAsia"/>
          <w:color w:val="000000"/>
          <w:sz w:val="28"/>
          <w:szCs w:val="28"/>
        </w:rPr>
        <w:t>MIME</w:t>
      </w:r>
      <w:r>
        <w:rPr>
          <w:rFonts w:hint="eastAsia"/>
          <w:color w:val="000000"/>
          <w:sz w:val="28"/>
          <w:szCs w:val="28"/>
        </w:rPr>
        <w:t>类型。</w:t>
      </w:r>
    </w:p>
    <w:p w:rsidR="004E257C" w:rsidRDefault="004E257C" w:rsidP="004E257C">
      <w:pPr>
        <w:rPr>
          <w:color w:val="000000"/>
          <w:sz w:val="28"/>
          <w:szCs w:val="28"/>
        </w:rPr>
      </w:pPr>
      <w:r>
        <w:rPr>
          <w:rFonts w:hint="eastAsia"/>
          <w:color w:val="000000"/>
          <w:sz w:val="28"/>
          <w:szCs w:val="28"/>
        </w:rPr>
        <w:t>//</w:t>
      </w:r>
      <w:r>
        <w:rPr>
          <w:rFonts w:hint="eastAsia"/>
          <w:color w:val="000000"/>
          <w:sz w:val="28"/>
          <w:szCs w:val="28"/>
        </w:rPr>
        <w:t>调用系统自带的播放器</w:t>
      </w:r>
      <w:r>
        <w:rPr>
          <w:rFonts w:hint="eastAsia"/>
          <w:color w:val="000000"/>
          <w:sz w:val="28"/>
          <w:szCs w:val="28"/>
        </w:rPr>
        <w:t xml:space="preserve"> </w:t>
      </w:r>
    </w:p>
    <w:p w:rsidR="004E257C" w:rsidRDefault="004E257C" w:rsidP="004E257C">
      <w:pPr>
        <w:rPr>
          <w:color w:val="000000"/>
          <w:sz w:val="28"/>
          <w:szCs w:val="28"/>
        </w:rPr>
      </w:pPr>
      <w:r>
        <w:rPr>
          <w:color w:val="000000"/>
          <w:sz w:val="28"/>
          <w:szCs w:val="28"/>
        </w:rPr>
        <w:t xml:space="preserve"> Intent intent = new Intent(Intent.ACTION_VIEW); </w:t>
      </w:r>
    </w:p>
    <w:p w:rsidR="004E257C" w:rsidRDefault="004E257C" w:rsidP="004E257C">
      <w:pPr>
        <w:rPr>
          <w:color w:val="000000"/>
          <w:sz w:val="28"/>
          <w:szCs w:val="28"/>
        </w:rPr>
      </w:pPr>
      <w:r>
        <w:rPr>
          <w:color w:val="000000"/>
          <w:sz w:val="28"/>
          <w:szCs w:val="28"/>
        </w:rPr>
        <w:t xml:space="preserve"> intent.setDataAndType(uri, "video/mp4"); </w:t>
      </w:r>
    </w:p>
    <w:p w:rsidR="004E257C" w:rsidRDefault="004E257C" w:rsidP="004E257C">
      <w:pPr>
        <w:rPr>
          <w:color w:val="000000"/>
          <w:sz w:val="28"/>
          <w:szCs w:val="28"/>
        </w:rPr>
      </w:pPr>
      <w:r>
        <w:rPr>
          <w:color w:val="000000"/>
          <w:sz w:val="28"/>
          <w:szCs w:val="28"/>
        </w:rPr>
        <w:t xml:space="preserve"> startActivity(intent);</w:t>
      </w:r>
    </w:p>
    <w:p w:rsidR="004E257C" w:rsidRDefault="004E257C" w:rsidP="004E257C">
      <w:pPr>
        <w:rPr>
          <w:color w:val="000000"/>
          <w:sz w:val="28"/>
          <w:szCs w:val="28"/>
        </w:rPr>
      </w:pPr>
      <w:r>
        <w:rPr>
          <w:rFonts w:hint="eastAsia"/>
          <w:color w:val="000000"/>
          <w:sz w:val="28"/>
          <w:szCs w:val="28"/>
        </w:rPr>
        <w:t>2)</w:t>
      </w:r>
      <w:r>
        <w:rPr>
          <w:rFonts w:hint="eastAsia"/>
          <w:color w:val="000000"/>
          <w:sz w:val="28"/>
          <w:szCs w:val="28"/>
        </w:rPr>
        <w:t>使用</w:t>
      </w:r>
      <w:r>
        <w:rPr>
          <w:rFonts w:hint="eastAsia"/>
          <w:color w:val="000000"/>
          <w:sz w:val="28"/>
          <w:szCs w:val="28"/>
        </w:rPr>
        <w:t>VideoView</w:t>
      </w:r>
      <w:r>
        <w:rPr>
          <w:rFonts w:hint="eastAsia"/>
          <w:color w:val="000000"/>
          <w:sz w:val="28"/>
          <w:szCs w:val="28"/>
        </w:rPr>
        <w:t>组件来播放</w:t>
      </w:r>
      <w:r>
        <w:rPr>
          <w:rFonts w:hint="eastAsia"/>
          <w:color w:val="000000"/>
          <w:sz w:val="28"/>
          <w:szCs w:val="28"/>
        </w:rPr>
        <w:t xml:space="preserve">, </w:t>
      </w:r>
      <w:r>
        <w:rPr>
          <w:rFonts w:hint="eastAsia"/>
          <w:color w:val="000000"/>
          <w:sz w:val="28"/>
          <w:szCs w:val="28"/>
        </w:rPr>
        <w:t>可以结合</w:t>
      </w:r>
      <w:r>
        <w:rPr>
          <w:rFonts w:hint="eastAsia"/>
          <w:color w:val="000000"/>
          <w:sz w:val="28"/>
          <w:szCs w:val="28"/>
        </w:rPr>
        <w:t>MediaController</w:t>
      </w:r>
      <w:r>
        <w:rPr>
          <w:rFonts w:hint="eastAsia"/>
          <w:color w:val="000000"/>
          <w:sz w:val="28"/>
          <w:szCs w:val="28"/>
        </w:rPr>
        <w:t>来实现播控</w:t>
      </w:r>
      <w:r>
        <w:rPr>
          <w:rFonts w:hint="eastAsia"/>
          <w:color w:val="000000"/>
          <w:sz w:val="28"/>
          <w:szCs w:val="28"/>
        </w:rPr>
        <w:t xml:space="preserve">, </w:t>
      </w:r>
      <w:r>
        <w:rPr>
          <w:rFonts w:hint="eastAsia"/>
          <w:color w:val="000000"/>
          <w:sz w:val="28"/>
          <w:szCs w:val="28"/>
        </w:rPr>
        <w:t>只是不能随意更改视频的大小及位置。</w:t>
      </w:r>
    </w:p>
    <w:p w:rsidR="004E257C" w:rsidRDefault="004E257C" w:rsidP="004E257C">
      <w:pPr>
        <w:rPr>
          <w:color w:val="000000"/>
          <w:sz w:val="28"/>
          <w:szCs w:val="28"/>
          <w:highlight w:val="yellow"/>
        </w:rPr>
      </w:pPr>
      <w:r>
        <w:rPr>
          <w:rFonts w:hint="eastAsia"/>
          <w:color w:val="000000"/>
          <w:sz w:val="28"/>
          <w:szCs w:val="28"/>
        </w:rPr>
        <w:t>3)</w:t>
      </w:r>
      <w:r>
        <w:rPr>
          <w:rFonts w:hint="eastAsia"/>
          <w:color w:val="000000"/>
          <w:sz w:val="28"/>
          <w:szCs w:val="28"/>
        </w:rPr>
        <w:t>使用</w:t>
      </w:r>
      <w:r>
        <w:rPr>
          <w:rFonts w:hint="eastAsia"/>
          <w:color w:val="000000"/>
          <w:sz w:val="28"/>
          <w:szCs w:val="28"/>
        </w:rPr>
        <w:t>MediaPlayer</w:t>
      </w:r>
      <w:r>
        <w:rPr>
          <w:rFonts w:hint="eastAsia"/>
          <w:color w:val="000000"/>
          <w:sz w:val="28"/>
          <w:szCs w:val="28"/>
        </w:rPr>
        <w:t>和</w:t>
      </w:r>
      <w:r>
        <w:rPr>
          <w:rFonts w:hint="eastAsia"/>
          <w:color w:val="000000"/>
          <w:sz w:val="28"/>
          <w:szCs w:val="28"/>
        </w:rPr>
        <w:t>SurfaceView</w:t>
      </w:r>
      <w:r>
        <w:rPr>
          <w:rFonts w:hint="eastAsia"/>
          <w:color w:val="000000"/>
          <w:sz w:val="28"/>
          <w:szCs w:val="28"/>
        </w:rPr>
        <w:t>来实现，这种方式很灵活</w:t>
      </w:r>
      <w:r>
        <w:rPr>
          <w:rFonts w:hint="eastAsia"/>
          <w:color w:val="000000"/>
          <w:sz w:val="28"/>
          <w:szCs w:val="28"/>
        </w:rPr>
        <w:t>,</w:t>
      </w:r>
      <w:r>
        <w:rPr>
          <w:rFonts w:hint="eastAsia"/>
          <w:color w:val="000000"/>
          <w:sz w:val="28"/>
          <w:szCs w:val="28"/>
        </w:rPr>
        <w:t>可以自定义视频播放的大小和位置。</w:t>
      </w:r>
    </w:p>
    <w:p w:rsidR="004E257C" w:rsidRDefault="004E257C" w:rsidP="004E257C">
      <w:pPr>
        <w:numPr>
          <w:ilvl w:val="0"/>
          <w:numId w:val="45"/>
        </w:numPr>
        <w:ind w:left="0" w:firstLine="0"/>
        <w:rPr>
          <w:rFonts w:ascii="微软雅黑" w:hAnsi="微软雅黑"/>
          <w:b/>
          <w:color w:val="000000"/>
          <w:sz w:val="24"/>
          <w:szCs w:val="24"/>
        </w:rPr>
      </w:pPr>
      <w:r>
        <w:rPr>
          <w:rFonts w:ascii="微软雅黑" w:hAnsi="微软雅黑" w:hint="eastAsia"/>
          <w:b/>
          <w:color w:val="000000"/>
          <w:sz w:val="24"/>
          <w:szCs w:val="24"/>
        </w:rPr>
        <w:t>IPC</w:t>
      </w:r>
      <w:r>
        <w:rPr>
          <w:rFonts w:ascii="微软雅黑" w:hAnsi="微软雅黑" w:hint="eastAsia"/>
          <w:b/>
          <w:color w:val="000000"/>
          <w:sz w:val="24"/>
          <w:szCs w:val="24"/>
        </w:rPr>
        <w:t>是什么</w:t>
      </w:r>
    </w:p>
    <w:p w:rsidR="004E257C" w:rsidRDefault="004E257C" w:rsidP="004E257C">
      <w:pPr>
        <w:rPr>
          <w:rFonts w:ascii="Arial"/>
          <w:color w:val="000000"/>
          <w:sz w:val="28"/>
          <w:szCs w:val="28"/>
        </w:rPr>
      </w:pPr>
      <w:r>
        <w:rPr>
          <w:rFonts w:ascii="宋体" w:hAnsi="宋体" w:hint="eastAsia"/>
          <w:color w:val="000000"/>
          <w:sz w:val="28"/>
          <w:szCs w:val="28"/>
        </w:rPr>
        <w:t>IPC（Inter-Process Communication，进程间通信）</w:t>
      </w:r>
      <w:r>
        <w:rPr>
          <w:rFonts w:hint="eastAsia"/>
          <w:color w:val="000000"/>
          <w:sz w:val="28"/>
          <w:szCs w:val="28"/>
        </w:rPr>
        <w:t>,</w:t>
      </w:r>
      <w:r>
        <w:rPr>
          <w:rFonts w:ascii="宋体" w:hAnsi="宋体" w:hint="eastAsia"/>
          <w:color w:val="000000"/>
          <w:sz w:val="28"/>
          <w:szCs w:val="28"/>
        </w:rPr>
        <w:t>aidl是 Android Interface definition language的缩写，它是一种android内部进程通信接口的描述语言，通过它我们可以定义进程间的通信接口</w:t>
      </w:r>
      <w:r>
        <w:rPr>
          <w:rFonts w:hint="eastAsia"/>
          <w:color w:val="000000"/>
          <w:sz w:val="28"/>
          <w:szCs w:val="28"/>
        </w:rPr>
        <w:t>.</w:t>
      </w:r>
      <w:r>
        <w:rPr>
          <w:rFonts w:ascii="Arial" w:hAnsi="Arial" w:hint="eastAsia"/>
          <w:color w:val="000000"/>
          <w:sz w:val="28"/>
          <w:szCs w:val="28"/>
        </w:rPr>
        <w:t>编译器可以通过扩展名为</w:t>
      </w:r>
      <w:r>
        <w:rPr>
          <w:rFonts w:ascii="Arial" w:hAnsi="Arial"/>
          <w:color w:val="000000"/>
          <w:sz w:val="28"/>
          <w:szCs w:val="28"/>
        </w:rPr>
        <w:t>aidl</w:t>
      </w:r>
      <w:r>
        <w:rPr>
          <w:rFonts w:ascii="Arial" w:hAnsi="Arial" w:hint="eastAsia"/>
          <w:color w:val="000000"/>
          <w:sz w:val="28"/>
          <w:szCs w:val="28"/>
        </w:rPr>
        <w:t>的文件生成一段代码，通过预先定义的接口达到两个进程内部通信进程的目的</w:t>
      </w:r>
      <w:r>
        <w:rPr>
          <w:rFonts w:ascii="Arial"/>
          <w:color w:val="000000"/>
          <w:sz w:val="28"/>
          <w:szCs w:val="28"/>
        </w:rPr>
        <w:t>.</w:t>
      </w:r>
    </w:p>
    <w:p w:rsidR="004E257C" w:rsidRDefault="004E257C" w:rsidP="004E257C">
      <w:pPr>
        <w:rPr>
          <w:rFonts w:ascii="Arial"/>
          <w:color w:val="000000"/>
          <w:sz w:val="28"/>
          <w:szCs w:val="28"/>
        </w:rPr>
      </w:pPr>
      <w:r>
        <w:rPr>
          <w:rFonts w:ascii="Arial" w:hint="eastAsia"/>
          <w:color w:val="000000"/>
          <w:sz w:val="28"/>
          <w:szCs w:val="28"/>
        </w:rPr>
        <w:t>BroadcastReceiver</w:t>
      </w:r>
      <w:r>
        <w:rPr>
          <w:rFonts w:ascii="Arial" w:hint="eastAsia"/>
          <w:color w:val="000000"/>
          <w:sz w:val="28"/>
          <w:szCs w:val="28"/>
        </w:rPr>
        <w:t>也可以实现进程间通信</w:t>
      </w:r>
    </w:p>
    <w:p w:rsidR="004E257C" w:rsidRDefault="004E257C" w:rsidP="004E257C">
      <w:pPr>
        <w:rPr>
          <w:color w:val="000000"/>
          <w:sz w:val="28"/>
          <w:szCs w:val="28"/>
        </w:rPr>
      </w:pPr>
      <w:r>
        <w:rPr>
          <w:rFonts w:ascii="Arial" w:hint="eastAsia"/>
          <w:color w:val="000000"/>
          <w:sz w:val="28"/>
          <w:szCs w:val="28"/>
        </w:rPr>
        <w:t xml:space="preserve">ContentProvider </w:t>
      </w:r>
      <w:r>
        <w:rPr>
          <w:rFonts w:ascii="Arial" w:hint="eastAsia"/>
          <w:color w:val="000000"/>
          <w:sz w:val="28"/>
          <w:szCs w:val="28"/>
        </w:rPr>
        <w:t>提供进程间数据共享</w:t>
      </w:r>
    </w:p>
    <w:p w:rsidR="004E257C" w:rsidRDefault="004E257C" w:rsidP="004E257C">
      <w:pPr>
        <w:numPr>
          <w:ilvl w:val="0"/>
          <w:numId w:val="45"/>
        </w:numPr>
        <w:ind w:left="0" w:firstLine="0"/>
        <w:rPr>
          <w:rFonts w:ascii="微软雅黑" w:hAnsi="微软雅黑"/>
          <w:b/>
          <w:color w:val="000000"/>
          <w:sz w:val="24"/>
          <w:szCs w:val="24"/>
        </w:rPr>
      </w:pPr>
      <w:r>
        <w:rPr>
          <w:rFonts w:ascii="微软雅黑" w:hAnsi="微软雅黑" w:hint="eastAsia"/>
          <w:b/>
          <w:color w:val="000000"/>
          <w:sz w:val="24"/>
          <w:szCs w:val="24"/>
        </w:rPr>
        <w:t>Viewpager</w:t>
      </w:r>
      <w:r>
        <w:rPr>
          <w:rFonts w:ascii="微软雅黑" w:hAnsi="微软雅黑" w:hint="eastAsia"/>
          <w:b/>
          <w:color w:val="000000"/>
          <w:sz w:val="24"/>
          <w:szCs w:val="24"/>
        </w:rPr>
        <w:t>是如何使用</w:t>
      </w:r>
    </w:p>
    <w:p w:rsidR="004E257C" w:rsidRDefault="004E257C" w:rsidP="004E257C">
      <w:pPr>
        <w:rPr>
          <w:color w:val="000000"/>
          <w:sz w:val="28"/>
          <w:szCs w:val="28"/>
          <w:highlight w:val="yellow"/>
        </w:rPr>
      </w:pPr>
      <w:r>
        <w:rPr>
          <w:rFonts w:eastAsia="Tahoma" w:cs="Tahoma"/>
          <w:color w:val="000000"/>
          <w:sz w:val="28"/>
          <w:szCs w:val="28"/>
          <w:shd w:val="clear" w:color="auto" w:fill="FFFFFF"/>
        </w:rPr>
        <w:t>我们可以做很多事情，从最简单的导航，到页面菜单等等。那如何使用它呢，与</w:t>
      </w:r>
      <w:r>
        <w:rPr>
          <w:rFonts w:eastAsia="Tahoma" w:cs="Tahoma"/>
          <w:color w:val="000000"/>
          <w:sz w:val="28"/>
          <w:szCs w:val="28"/>
          <w:shd w:val="clear" w:color="auto" w:fill="FFFFFF"/>
        </w:rPr>
        <w:t>LisstView</w:t>
      </w:r>
      <w:r>
        <w:rPr>
          <w:rFonts w:eastAsia="Tahoma" w:cs="Tahoma"/>
          <w:color w:val="000000"/>
          <w:sz w:val="28"/>
          <w:szCs w:val="28"/>
          <w:shd w:val="clear" w:color="auto" w:fill="FFFFFF"/>
        </w:rPr>
        <w:t>类似，我们也需要一个适配器，他就是</w:t>
      </w:r>
      <w:r>
        <w:rPr>
          <w:rFonts w:eastAsia="Tahoma" w:cs="Tahoma"/>
          <w:color w:val="000000"/>
          <w:sz w:val="28"/>
          <w:szCs w:val="28"/>
          <w:shd w:val="clear" w:color="auto" w:fill="FFFFFF"/>
        </w:rPr>
        <w:lastRenderedPageBreak/>
        <w:t>PagerAdapter</w:t>
      </w:r>
      <w:r>
        <w:rPr>
          <w:rFonts w:cs="Tahoma" w:hint="eastAsia"/>
          <w:color w:val="000000"/>
          <w:sz w:val="28"/>
          <w:szCs w:val="28"/>
          <w:shd w:val="clear" w:color="auto" w:fill="FFFFFF"/>
        </w:rPr>
        <w:t>，也可以与</w:t>
      </w:r>
      <w:r>
        <w:rPr>
          <w:rFonts w:cs="Tahoma" w:hint="eastAsia"/>
          <w:color w:val="000000"/>
          <w:sz w:val="28"/>
          <w:szCs w:val="28"/>
          <w:shd w:val="clear" w:color="auto" w:fill="FFFFFF"/>
        </w:rPr>
        <w:t>fragment</w:t>
      </w:r>
      <w:r>
        <w:rPr>
          <w:rFonts w:cs="Tahoma" w:hint="eastAsia"/>
          <w:color w:val="000000"/>
          <w:sz w:val="28"/>
          <w:szCs w:val="28"/>
          <w:shd w:val="clear" w:color="auto" w:fill="FFFFFF"/>
        </w:rPr>
        <w:t>结合使用</w:t>
      </w:r>
    </w:p>
    <w:p w:rsidR="004E257C" w:rsidRDefault="004E257C" w:rsidP="004E257C">
      <w:pPr>
        <w:pStyle w:val="15"/>
        <w:numPr>
          <w:ilvl w:val="0"/>
          <w:numId w:val="45"/>
        </w:numPr>
        <w:ind w:firstLineChars="0"/>
        <w:rPr>
          <w:sz w:val="28"/>
          <w:szCs w:val="28"/>
        </w:rPr>
      </w:pPr>
      <w:r>
        <w:rPr>
          <w:rFonts w:ascii="微软雅黑" w:eastAsia="微软雅黑" w:hAnsi="微软雅黑"/>
          <w:b/>
          <w:color w:val="000000"/>
          <w:kern w:val="0"/>
          <w:sz w:val="24"/>
          <w:szCs w:val="24"/>
        </w:rPr>
        <w:t>如何自定义一个Adapter</w:t>
      </w:r>
      <w:r>
        <w:rPr>
          <w:rFonts w:ascii="宋体" w:hAnsi="宋体" w:cs="宋体"/>
          <w:color w:val="0000FF"/>
          <w:sz w:val="28"/>
          <w:szCs w:val="28"/>
        </w:rPr>
        <w:br/>
      </w:r>
      <w:r>
        <w:rPr>
          <w:rFonts w:ascii="宋体" w:hAnsi="宋体" w:cs="宋体"/>
          <w:sz w:val="28"/>
          <w:szCs w:val="28"/>
        </w:rPr>
        <w:t>继承自BaseAdapter实现里面的方法，listView在开始绘制的时候，系统首先调用getCount（）函数，根据他的返回值得到listView的长度，然后根据这个长度，调用getView（）逐一绘制每一行。如果你的getCount（）返回值是0的话，列表将不显示同样return 1，就只显示一行。系统显示列表时，首先实例化一个适配器（这里将实例化自定义的适配器）。当手动完成适配时，必 须手动映射数据，这需要重写getView（）方法。系统在绘制列表的每一行的时候将调用此方法。getView()有三个参数，position表示将显示的是第几行，covertView是从布局文件中inflate来的 布局。我们用LayoutInflater的方法将定义好的main.xml文件提取成View实例用来显示。然后 将xml文件中的各个组件实例化（简单的findViewById()方法）。这样便可以将数据对应到各个组件上了。但是按钮为了响应点击事件，需要为它添加点击监听器，这样就能捕获点击事件。至此一个自定 义的listView就完成了，现在让我们回过头从新审视这个过程。系统要绘制ListView了，他首先获得 要绘制的这个列表的长度，然后开始绘制第一行，怎么绘制呢？调用getView()函数。在这个函数里面 首先获得一个View（实际上是一个ViewGroup），然后再实例并设置各个组件，显示之。好了，绘制完这一行了。那 再绘制下一行，直到绘完为止。在实际的运行</w:t>
      </w:r>
      <w:r>
        <w:rPr>
          <w:rFonts w:ascii="宋体" w:hAnsi="宋体" w:cs="宋体"/>
          <w:sz w:val="28"/>
          <w:szCs w:val="28"/>
        </w:rPr>
        <w:lastRenderedPageBreak/>
        <w:t>过程中会发现listView的每一行没有焦点了，这是因为Button抢夺了listView的焦点，只要布局文件中将Button设置为没有焦点就OK了</w:t>
      </w:r>
      <w:r>
        <w:rPr>
          <w:rFonts w:ascii="宋体" w:hAnsi="宋体" w:cs="宋体" w:hint="eastAsia"/>
          <w:sz w:val="28"/>
          <w:szCs w:val="28"/>
        </w:rPr>
        <w:t>。</w:t>
      </w:r>
    </w:p>
    <w:p w:rsidR="005B70F5" w:rsidRPr="004E257C" w:rsidRDefault="005B70F5" w:rsidP="005B70F5">
      <w:pPr>
        <w:spacing w:line="360" w:lineRule="auto"/>
        <w:rPr>
          <w:rFonts w:ascii="宋体" w:hAnsi="宋体"/>
        </w:rPr>
      </w:pPr>
    </w:p>
    <w:p w:rsidR="005B70F5" w:rsidRPr="005B70F5" w:rsidRDefault="005B70F5" w:rsidP="00775385">
      <w:pPr>
        <w:autoSpaceDN w:val="0"/>
        <w:spacing w:line="23" w:lineRule="atLeast"/>
        <w:rPr>
          <w:rFonts w:ascii="微软雅黑" w:eastAsia="微软雅黑" w:hAnsi="微软雅黑"/>
          <w:color w:val="000000"/>
        </w:rPr>
      </w:pPr>
    </w:p>
    <w:p w:rsidR="00775385" w:rsidRPr="004C7D02" w:rsidRDefault="00775385" w:rsidP="00775385">
      <w:pPr>
        <w:rPr>
          <w:color w:val="000000"/>
        </w:rPr>
      </w:pPr>
    </w:p>
    <w:p w:rsidR="004C6CBC" w:rsidRPr="00775385" w:rsidRDefault="004C6CBC"/>
    <w:sectPr w:rsidR="004C6CBC" w:rsidRPr="00775385" w:rsidSect="00C65FF6">
      <w:headerReference w:type="default" r:id="rId1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2F7" w:rsidRDefault="00C432F7" w:rsidP="00646114">
      <w:r>
        <w:separator/>
      </w:r>
    </w:p>
  </w:endnote>
  <w:endnote w:type="continuationSeparator" w:id="1">
    <w:p w:rsidR="00C432F7" w:rsidRDefault="00C432F7" w:rsidP="0064611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宋体"/>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mceinline">
    <w:altName w:val="微软雅黑"/>
    <w:charset w:val="01"/>
    <w:family w:val="auto"/>
    <w:pitch w:val="default"/>
    <w:sig w:usb0="00000000" w:usb1="00000000" w:usb2="00000000" w:usb3="00000000" w:csb0="00040001" w:csb1="00000000"/>
  </w:font>
  <w:font w:name="Hiragino Sans GB W3">
    <w:altName w:val="微软雅黑"/>
    <w:charset w:val="01"/>
    <w:family w:val="auto"/>
    <w:pitch w:val="default"/>
    <w:sig w:usb0="00000000" w:usb1="00000000" w:usb2="00000000"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2F7" w:rsidRDefault="00C432F7" w:rsidP="00646114">
      <w:r>
        <w:separator/>
      </w:r>
    </w:p>
  </w:footnote>
  <w:footnote w:type="continuationSeparator" w:id="1">
    <w:p w:rsidR="00C432F7" w:rsidRDefault="00C432F7" w:rsidP="006461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375" w:rsidRDefault="00862375">
    <w:pPr>
      <w:pStyle w:val="a3"/>
    </w:pPr>
    <w:r>
      <w:rPr>
        <w:rFonts w:hint="eastAsia"/>
      </w:rPr>
      <w:t>八维研修学院</w:t>
    </w:r>
    <w:r>
      <w:rPr>
        <w:rFonts w:hint="eastAsia"/>
      </w:rPr>
      <w:t>---</w:t>
    </w:r>
    <w:r>
      <w:rPr>
        <w:rFonts w:hint="eastAsia"/>
      </w:rPr>
      <w:t>李军宜</w:t>
    </w:r>
    <w:r>
      <w:t>—</w:t>
    </w:r>
    <w:r>
      <w:rPr>
        <w:rFonts w:hint="eastAsia"/>
      </w:rPr>
      <w:t>QQ 516749587</w:t>
    </w:r>
  </w:p>
  <w:p w:rsidR="00862375" w:rsidRDefault="0086237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2"/>
      <w:numFmt w:val="decimal"/>
      <w:suff w:val="nothing"/>
      <w:lvlText w:val="%1）"/>
      <w:lvlJc w:val="left"/>
    </w:lvl>
  </w:abstractNum>
  <w:abstractNum w:abstractNumId="1">
    <w:nsid w:val="0000000A"/>
    <w:multiLevelType w:val="multilevel"/>
    <w:tmpl w:val="0000000A"/>
    <w:lvl w:ilvl="0">
      <w:start w:val="1"/>
      <w:numFmt w:val="decimal"/>
      <w:lvlText w:val="%1."/>
      <w:lvlJc w:val="left"/>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
    <w:nsid w:val="0000000B"/>
    <w:multiLevelType w:val="multilevel"/>
    <w:tmpl w:val="0000000B"/>
    <w:lvl w:ilvl="0">
      <w:start w:val="1"/>
      <w:numFmt w:val="chineseCounting"/>
      <w:suff w:val="nothing"/>
      <w:lvlText w:val="第%1章 "/>
      <w:lvlJc w:val="left"/>
      <w:pPr>
        <w:ind w:left="0" w:firstLine="0"/>
      </w:pPr>
      <w:rPr>
        <w:rFonts w:ascii="宋体" w:eastAsia="宋体" w:hAnsi="宋体" w:hint="eastAsia"/>
      </w:rPr>
    </w:lvl>
    <w:lvl w:ilvl="1">
      <w:start w:val="1"/>
      <w:numFmt w:val="decimal"/>
      <w:isLgl/>
      <w:suff w:val="nothing"/>
      <w:lvlText w:val="%1.%2 "/>
      <w:lvlJc w:val="left"/>
      <w:pPr>
        <w:ind w:left="0" w:firstLine="0"/>
      </w:pPr>
      <w:rPr>
        <w:rFonts w:ascii="宋体" w:eastAsia="宋体" w:hAnsi="宋体" w:hint="eastAsia"/>
      </w:rPr>
    </w:lvl>
    <w:lvl w:ilvl="2">
      <w:start w:val="1"/>
      <w:numFmt w:val="decimal"/>
      <w:isLgl/>
      <w:suff w:val="nothing"/>
      <w:lvlText w:val="%1.%2.%3 "/>
      <w:lvlJc w:val="left"/>
      <w:pPr>
        <w:ind w:left="0" w:firstLine="400"/>
      </w:pPr>
      <w:rPr>
        <w:rFonts w:ascii="宋体" w:eastAsia="宋体" w:hAnsi="宋体" w:hint="eastAsia"/>
      </w:rPr>
    </w:lvl>
    <w:lvl w:ilvl="3">
      <w:start w:val="1"/>
      <w:numFmt w:val="decimal"/>
      <w:suff w:val="nothing"/>
      <w:lvlText w:val="（%4）"/>
      <w:lvlJc w:val="left"/>
      <w:pPr>
        <w:ind w:left="0" w:firstLine="402"/>
      </w:pPr>
      <w:rPr>
        <w:rFonts w:hint="eastAsia"/>
      </w:rPr>
    </w:lvl>
    <w:lvl w:ilvl="4">
      <w:start w:val="1"/>
      <w:numFmt w:val="decimalEnclosedCircleChinese"/>
      <w:suff w:val="nothing"/>
      <w:lvlText w:val="%5"/>
      <w:lvlJc w:val="left"/>
      <w:pPr>
        <w:ind w:left="0" w:firstLine="402"/>
      </w:pPr>
      <w:rPr>
        <w:rFonts w:hint="eastAsia"/>
      </w:rPr>
    </w:lvl>
    <w:lvl w:ilvl="5">
      <w:start w:val="1"/>
      <w:numFmt w:val="decimal"/>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Letter"/>
      <w:suff w:val="nothing"/>
      <w:lvlText w:val="%8）"/>
      <w:lvlJc w:val="left"/>
      <w:pPr>
        <w:ind w:left="0" w:firstLine="402"/>
      </w:pPr>
      <w:rPr>
        <w:rFonts w:hint="eastAsia"/>
      </w:rPr>
    </w:lvl>
    <w:lvl w:ilvl="8">
      <w:start w:val="1"/>
      <w:numFmt w:val="lowerRoman"/>
      <w:suff w:val="nothing"/>
      <w:lvlText w:val="%9 "/>
      <w:lvlJc w:val="left"/>
      <w:pPr>
        <w:ind w:left="0" w:firstLine="402"/>
      </w:pPr>
      <w:rPr>
        <w:rFonts w:hint="eastAsia"/>
      </w:rPr>
    </w:lvl>
  </w:abstractNum>
  <w:abstractNum w:abstractNumId="3">
    <w:nsid w:val="0000000C"/>
    <w:multiLevelType w:val="singleLevel"/>
    <w:tmpl w:val="0000000C"/>
    <w:lvl w:ilvl="0">
      <w:start w:val="2"/>
      <w:numFmt w:val="decimal"/>
      <w:suff w:val="nothing"/>
      <w:lvlText w:val="%1）"/>
      <w:lvlJc w:val="left"/>
    </w:lvl>
  </w:abstractNum>
  <w:abstractNum w:abstractNumId="4">
    <w:nsid w:val="0000000D"/>
    <w:multiLevelType w:val="singleLevel"/>
    <w:tmpl w:val="0000000D"/>
    <w:lvl w:ilvl="0">
      <w:start w:val="1"/>
      <w:numFmt w:val="decimal"/>
      <w:suff w:val="space"/>
      <w:lvlText w:val="%1)"/>
      <w:lvlJc w:val="left"/>
    </w:lvl>
  </w:abstractNum>
  <w:abstractNum w:abstractNumId="5">
    <w:nsid w:val="086C5678"/>
    <w:multiLevelType w:val="multilevel"/>
    <w:tmpl w:val="086C5678"/>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954795F"/>
    <w:multiLevelType w:val="multilevel"/>
    <w:tmpl w:val="0954795F"/>
    <w:lvl w:ilvl="0">
      <w:start w:val="1"/>
      <w:numFmt w:val="lowerLetter"/>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D3D151C"/>
    <w:multiLevelType w:val="multilevel"/>
    <w:tmpl w:val="0D3D15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18069D4"/>
    <w:multiLevelType w:val="multilevel"/>
    <w:tmpl w:val="218069D4"/>
    <w:lvl w:ilvl="0">
      <w:start w:val="1"/>
      <w:numFmt w:val="japaneseCounting"/>
      <w:lvlText w:val="%1、"/>
      <w:lvlJc w:val="left"/>
      <w:pPr>
        <w:ind w:left="1290" w:hanging="45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9">
    <w:nsid w:val="2FB14C14"/>
    <w:multiLevelType w:val="multilevel"/>
    <w:tmpl w:val="2FB14C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05F71CD"/>
    <w:multiLevelType w:val="multilevel"/>
    <w:tmpl w:val="305F71C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3835F88"/>
    <w:multiLevelType w:val="multilevel"/>
    <w:tmpl w:val="33835F88"/>
    <w:lvl w:ilvl="0">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3AFB71AD"/>
    <w:multiLevelType w:val="multilevel"/>
    <w:tmpl w:val="3AFB71A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CB10B33"/>
    <w:multiLevelType w:val="multilevel"/>
    <w:tmpl w:val="3CB10B33"/>
    <w:lvl w:ilvl="0">
      <w:start w:val="1"/>
      <w:numFmt w:val="decimal"/>
      <w:lvlText w:val="(%1)"/>
      <w:lvlJc w:val="left"/>
      <w:pPr>
        <w:ind w:left="864" w:hanging="444"/>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nsid w:val="3F6F54BF"/>
    <w:multiLevelType w:val="multilevel"/>
    <w:tmpl w:val="3F6F54BF"/>
    <w:lvl w:ilvl="0">
      <w:start w:val="1"/>
      <w:numFmt w:val="decimal"/>
      <w:lvlText w:val="%1&gt;"/>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42A7519B"/>
    <w:multiLevelType w:val="multilevel"/>
    <w:tmpl w:val="42A7519B"/>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5AA54BF"/>
    <w:multiLevelType w:val="hybridMultilevel"/>
    <w:tmpl w:val="A5BA485E"/>
    <w:lvl w:ilvl="0" w:tplc="83B4F9EE">
      <w:start w:val="4"/>
      <w:numFmt w:val="upperLetter"/>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4C1E6794"/>
    <w:multiLevelType w:val="multilevel"/>
    <w:tmpl w:val="4C1E679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27CD9E4"/>
    <w:multiLevelType w:val="singleLevel"/>
    <w:tmpl w:val="527CD9E4"/>
    <w:lvl w:ilvl="0">
      <w:start w:val="2"/>
      <w:numFmt w:val="decimal"/>
      <w:suff w:val="nothing"/>
      <w:lvlText w:val="%1．"/>
      <w:lvlJc w:val="left"/>
    </w:lvl>
  </w:abstractNum>
  <w:abstractNum w:abstractNumId="19">
    <w:nsid w:val="5284C341"/>
    <w:multiLevelType w:val="singleLevel"/>
    <w:tmpl w:val="5284C341"/>
    <w:lvl w:ilvl="0">
      <w:start w:val="2"/>
      <w:numFmt w:val="decimal"/>
      <w:suff w:val="nothing"/>
      <w:lvlText w:val="%1)"/>
      <w:lvlJc w:val="left"/>
    </w:lvl>
  </w:abstractNum>
  <w:abstractNum w:abstractNumId="20">
    <w:nsid w:val="5284DEA4"/>
    <w:multiLevelType w:val="singleLevel"/>
    <w:tmpl w:val="5284DEA4"/>
    <w:lvl w:ilvl="0">
      <w:start w:val="3"/>
      <w:numFmt w:val="decimal"/>
      <w:suff w:val="space"/>
      <w:lvlText w:val="%1)"/>
      <w:lvlJc w:val="left"/>
    </w:lvl>
  </w:abstractNum>
  <w:abstractNum w:abstractNumId="21">
    <w:nsid w:val="5284E14E"/>
    <w:multiLevelType w:val="singleLevel"/>
    <w:tmpl w:val="5284E14E"/>
    <w:lvl w:ilvl="0">
      <w:start w:val="1"/>
      <w:numFmt w:val="upperLetter"/>
      <w:suff w:val="nothing"/>
      <w:lvlText w:val="%1."/>
      <w:lvlJc w:val="left"/>
    </w:lvl>
  </w:abstractNum>
  <w:abstractNum w:abstractNumId="22">
    <w:nsid w:val="5285D3F7"/>
    <w:multiLevelType w:val="singleLevel"/>
    <w:tmpl w:val="5285D3F7"/>
    <w:lvl w:ilvl="0">
      <w:start w:val="1"/>
      <w:numFmt w:val="decimal"/>
      <w:suff w:val="nothing"/>
      <w:lvlText w:val="%1."/>
      <w:lvlJc w:val="left"/>
    </w:lvl>
  </w:abstractNum>
  <w:abstractNum w:abstractNumId="23">
    <w:nsid w:val="5285D408"/>
    <w:multiLevelType w:val="singleLevel"/>
    <w:tmpl w:val="5285D408"/>
    <w:lvl w:ilvl="0">
      <w:start w:val="3"/>
      <w:numFmt w:val="decimal"/>
      <w:suff w:val="nothing"/>
      <w:lvlText w:val="%1、"/>
      <w:lvlJc w:val="left"/>
    </w:lvl>
  </w:abstractNum>
  <w:abstractNum w:abstractNumId="24">
    <w:nsid w:val="52B0508E"/>
    <w:multiLevelType w:val="singleLevel"/>
    <w:tmpl w:val="52B0508E"/>
    <w:lvl w:ilvl="0">
      <w:start w:val="19"/>
      <w:numFmt w:val="decimal"/>
      <w:suff w:val="nothing"/>
      <w:lvlText w:val="%1、"/>
      <w:lvlJc w:val="left"/>
    </w:lvl>
  </w:abstractNum>
  <w:abstractNum w:abstractNumId="25">
    <w:nsid w:val="53215FEC"/>
    <w:multiLevelType w:val="singleLevel"/>
    <w:tmpl w:val="53215FEC"/>
    <w:lvl w:ilvl="0">
      <w:start w:val="27"/>
      <w:numFmt w:val="decimal"/>
      <w:suff w:val="nothing"/>
      <w:lvlText w:val="%1."/>
      <w:lvlJc w:val="left"/>
    </w:lvl>
  </w:abstractNum>
  <w:abstractNum w:abstractNumId="26">
    <w:nsid w:val="5321653E"/>
    <w:multiLevelType w:val="singleLevel"/>
    <w:tmpl w:val="5321653E"/>
    <w:lvl w:ilvl="0">
      <w:start w:val="24"/>
      <w:numFmt w:val="decimal"/>
      <w:suff w:val="nothing"/>
      <w:lvlText w:val="%1."/>
      <w:lvlJc w:val="left"/>
    </w:lvl>
  </w:abstractNum>
  <w:abstractNum w:abstractNumId="27">
    <w:nsid w:val="5321694E"/>
    <w:multiLevelType w:val="singleLevel"/>
    <w:tmpl w:val="5321694E"/>
    <w:lvl w:ilvl="0">
      <w:start w:val="25"/>
      <w:numFmt w:val="decimal"/>
      <w:suff w:val="nothing"/>
      <w:lvlText w:val="%1."/>
      <w:lvlJc w:val="left"/>
    </w:lvl>
  </w:abstractNum>
  <w:abstractNum w:abstractNumId="28">
    <w:nsid w:val="5348ABDF"/>
    <w:multiLevelType w:val="singleLevel"/>
    <w:tmpl w:val="5348ABDF"/>
    <w:lvl w:ilvl="0">
      <w:start w:val="21"/>
      <w:numFmt w:val="decimal"/>
      <w:suff w:val="nothing"/>
      <w:lvlText w:val="%1."/>
      <w:lvlJc w:val="left"/>
    </w:lvl>
  </w:abstractNum>
  <w:abstractNum w:abstractNumId="29">
    <w:nsid w:val="534A7798"/>
    <w:multiLevelType w:val="singleLevel"/>
    <w:tmpl w:val="534A7798"/>
    <w:lvl w:ilvl="0">
      <w:start w:val="39"/>
      <w:numFmt w:val="decimal"/>
      <w:suff w:val="nothing"/>
      <w:lvlText w:val="%1."/>
      <w:lvlJc w:val="left"/>
    </w:lvl>
  </w:abstractNum>
  <w:abstractNum w:abstractNumId="30">
    <w:nsid w:val="539A592A"/>
    <w:multiLevelType w:val="singleLevel"/>
    <w:tmpl w:val="539A592A"/>
    <w:lvl w:ilvl="0">
      <w:start w:val="2"/>
      <w:numFmt w:val="decimal"/>
      <w:suff w:val="nothing"/>
      <w:lvlText w:val="%1)"/>
      <w:lvlJc w:val="left"/>
    </w:lvl>
  </w:abstractNum>
  <w:abstractNum w:abstractNumId="31">
    <w:nsid w:val="5514EF0F"/>
    <w:multiLevelType w:val="multilevel"/>
    <w:tmpl w:val="5514EF0F"/>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32">
    <w:nsid w:val="554F55FE"/>
    <w:multiLevelType w:val="singleLevel"/>
    <w:tmpl w:val="554F55FE"/>
    <w:lvl w:ilvl="0">
      <w:start w:val="1"/>
      <w:numFmt w:val="decimal"/>
      <w:suff w:val="nothing"/>
      <w:lvlText w:val="%1."/>
      <w:lvlJc w:val="left"/>
    </w:lvl>
  </w:abstractNum>
  <w:abstractNum w:abstractNumId="33">
    <w:nsid w:val="55501AF7"/>
    <w:multiLevelType w:val="singleLevel"/>
    <w:tmpl w:val="55501AF7"/>
    <w:lvl w:ilvl="0">
      <w:start w:val="1"/>
      <w:numFmt w:val="chineseCounting"/>
      <w:suff w:val="nothing"/>
      <w:lvlText w:val="%1、"/>
      <w:lvlJc w:val="left"/>
    </w:lvl>
  </w:abstractNum>
  <w:abstractNum w:abstractNumId="34">
    <w:nsid w:val="56DC2AA9"/>
    <w:multiLevelType w:val="singleLevel"/>
    <w:tmpl w:val="56DC2AA9"/>
    <w:lvl w:ilvl="0">
      <w:start w:val="1"/>
      <w:numFmt w:val="decimal"/>
      <w:suff w:val="nothing"/>
      <w:lvlText w:val="%1."/>
      <w:lvlJc w:val="left"/>
    </w:lvl>
  </w:abstractNum>
  <w:abstractNum w:abstractNumId="35">
    <w:nsid w:val="56DC2CDA"/>
    <w:multiLevelType w:val="singleLevel"/>
    <w:tmpl w:val="56DC2CDA"/>
    <w:lvl w:ilvl="0">
      <w:start w:val="1"/>
      <w:numFmt w:val="decimal"/>
      <w:suff w:val="nothing"/>
      <w:lvlText w:val="%1."/>
      <w:lvlJc w:val="left"/>
    </w:lvl>
  </w:abstractNum>
  <w:abstractNum w:abstractNumId="36">
    <w:nsid w:val="56DC4EE8"/>
    <w:multiLevelType w:val="singleLevel"/>
    <w:tmpl w:val="56DC4EE8"/>
    <w:lvl w:ilvl="0">
      <w:start w:val="7"/>
      <w:numFmt w:val="decimal"/>
      <w:suff w:val="nothing"/>
      <w:lvlText w:val="%1."/>
      <w:lvlJc w:val="left"/>
    </w:lvl>
  </w:abstractNum>
  <w:abstractNum w:abstractNumId="37">
    <w:nsid w:val="56DD60FF"/>
    <w:multiLevelType w:val="singleLevel"/>
    <w:tmpl w:val="56DD60FF"/>
    <w:lvl w:ilvl="0">
      <w:start w:val="1"/>
      <w:numFmt w:val="decimal"/>
      <w:suff w:val="nothing"/>
      <w:lvlText w:val="%1."/>
      <w:lvlJc w:val="left"/>
    </w:lvl>
  </w:abstractNum>
  <w:abstractNum w:abstractNumId="38">
    <w:nsid w:val="56DD6531"/>
    <w:multiLevelType w:val="singleLevel"/>
    <w:tmpl w:val="56DD6531"/>
    <w:lvl w:ilvl="0">
      <w:start w:val="1"/>
      <w:numFmt w:val="decimal"/>
      <w:suff w:val="nothing"/>
      <w:lvlText w:val="%1."/>
      <w:lvlJc w:val="left"/>
    </w:lvl>
  </w:abstractNum>
  <w:abstractNum w:abstractNumId="39">
    <w:nsid w:val="584F0703"/>
    <w:multiLevelType w:val="multilevel"/>
    <w:tmpl w:val="584F0703"/>
    <w:lvl w:ilvl="0">
      <w:start w:val="206"/>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5B602B95"/>
    <w:multiLevelType w:val="multilevel"/>
    <w:tmpl w:val="5B602B95"/>
    <w:lvl w:ilvl="0">
      <w:start w:val="1"/>
      <w:numFmt w:val="decimal"/>
      <w:lvlText w:val="%1."/>
      <w:lvlJc w:val="left"/>
      <w:pPr>
        <w:ind w:left="420" w:hanging="420"/>
      </w:pPr>
    </w:lvl>
    <w:lvl w:ilvl="1">
      <w:start w:val="1"/>
      <w:numFmt w:val="lowerLetter"/>
      <w:lvlText w:val="%2)"/>
      <w:lvlJc w:val="left"/>
      <w:pPr>
        <w:ind w:left="840" w:hanging="420"/>
      </w:pPr>
    </w:lvl>
    <w:lvl w:ilvl="2">
      <w:start w:val="2"/>
      <w:numFmt w:val="japaneseCounting"/>
      <w:lvlText w:val="%3、"/>
      <w:lvlJc w:val="left"/>
      <w:pPr>
        <w:ind w:left="1920" w:hanging="108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5EFE7CC9"/>
    <w:multiLevelType w:val="multilevel"/>
    <w:tmpl w:val="5EFE7CC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3046409"/>
    <w:multiLevelType w:val="multilevel"/>
    <w:tmpl w:val="6304640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3">
    <w:nsid w:val="775246D6"/>
    <w:multiLevelType w:val="multilevel"/>
    <w:tmpl w:val="775246D6"/>
    <w:lvl w:ilvl="0">
      <w:start w:val="1"/>
      <w:numFmt w:val="decimal"/>
      <w:lvlText w:val="%1."/>
      <w:lvlJc w:val="left"/>
      <w:pPr>
        <w:ind w:left="720" w:hanging="360"/>
      </w:pPr>
      <w:rPr>
        <w:rFonts w:hint="default"/>
        <w:b/>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4">
    <w:nsid w:val="79B024A7"/>
    <w:multiLevelType w:val="multilevel"/>
    <w:tmpl w:val="79B024A7"/>
    <w:lvl w:ilvl="0">
      <w:start w:val="1"/>
      <w:numFmt w:val="decimal"/>
      <w:lvlText w:val="%1、"/>
      <w:lvlJc w:val="left"/>
      <w:pPr>
        <w:ind w:left="36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
  </w:num>
  <w:num w:numId="2">
    <w:abstractNumId w:val="28"/>
  </w:num>
  <w:num w:numId="3">
    <w:abstractNumId w:val="26"/>
  </w:num>
  <w:num w:numId="4">
    <w:abstractNumId w:val="27"/>
  </w:num>
  <w:num w:numId="5">
    <w:abstractNumId w:val="25"/>
  </w:num>
  <w:num w:numId="6">
    <w:abstractNumId w:val="29"/>
  </w:num>
  <w:num w:numId="7">
    <w:abstractNumId w:val="5"/>
  </w:num>
  <w:num w:numId="8">
    <w:abstractNumId w:val="0"/>
  </w:num>
  <w:num w:numId="9">
    <w:abstractNumId w:val="9"/>
  </w:num>
  <w:num w:numId="10">
    <w:abstractNumId w:val="31"/>
  </w:num>
  <w:num w:numId="11">
    <w:abstractNumId w:val="17"/>
  </w:num>
  <w:num w:numId="12">
    <w:abstractNumId w:val="42"/>
  </w:num>
  <w:num w:numId="13">
    <w:abstractNumId w:val="1"/>
  </w:num>
  <w:num w:numId="14">
    <w:abstractNumId w:val="3"/>
  </w:num>
  <w:num w:numId="15">
    <w:abstractNumId w:val="30"/>
  </w:num>
  <w:num w:numId="16">
    <w:abstractNumId w:val="6"/>
  </w:num>
  <w:num w:numId="17">
    <w:abstractNumId w:val="4"/>
  </w:num>
  <w:num w:numId="18">
    <w:abstractNumId w:val="10"/>
  </w:num>
  <w:num w:numId="19">
    <w:abstractNumId w:val="7"/>
  </w:num>
  <w:num w:numId="20">
    <w:abstractNumId w:val="40"/>
  </w:num>
  <w:num w:numId="21">
    <w:abstractNumId w:val="12"/>
  </w:num>
  <w:num w:numId="22">
    <w:abstractNumId w:val="41"/>
  </w:num>
  <w:num w:numId="23">
    <w:abstractNumId w:val="15"/>
  </w:num>
  <w:num w:numId="24">
    <w:abstractNumId w:val="44"/>
    <w:lvlOverride w:ilvl="0">
      <w:startOverride w:val="1"/>
    </w:lvlOverride>
  </w:num>
  <w:num w:numId="25">
    <w:abstractNumId w:val="24"/>
  </w:num>
  <w:num w:numId="26">
    <w:abstractNumId w:val="43"/>
  </w:num>
  <w:num w:numId="27">
    <w:abstractNumId w:val="13"/>
  </w:num>
  <w:num w:numId="28">
    <w:abstractNumId w:val="16"/>
  </w:num>
  <w:num w:numId="29">
    <w:abstractNumId w:val="18"/>
  </w:num>
  <w:num w:numId="30">
    <w:abstractNumId w:val="20"/>
  </w:num>
  <w:num w:numId="31">
    <w:abstractNumId w:val="21"/>
  </w:num>
  <w:num w:numId="32">
    <w:abstractNumId w:val="22"/>
  </w:num>
  <w:num w:numId="33">
    <w:abstractNumId w:val="23"/>
  </w:num>
  <w:num w:numId="34">
    <w:abstractNumId w:val="19"/>
  </w:num>
  <w:num w:numId="35">
    <w:abstractNumId w:val="2"/>
  </w:num>
  <w:num w:numId="36">
    <w:abstractNumId w:val="36"/>
  </w:num>
  <w:num w:numId="37">
    <w:abstractNumId w:val="34"/>
  </w:num>
  <w:num w:numId="38">
    <w:abstractNumId w:val="35"/>
  </w:num>
  <w:num w:numId="39">
    <w:abstractNumId w:val="37"/>
  </w:num>
  <w:num w:numId="40">
    <w:abstractNumId w:val="38"/>
  </w:num>
  <w:num w:numId="41">
    <w:abstractNumId w:val="32"/>
  </w:num>
  <w:num w:numId="42">
    <w:abstractNumId w:val="33"/>
  </w:num>
  <w:num w:numId="43">
    <w:abstractNumId w:val="11"/>
  </w:num>
  <w:num w:numId="44">
    <w:abstractNumId w:val="8"/>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6114"/>
    <w:rsid w:val="001226F6"/>
    <w:rsid w:val="001E7888"/>
    <w:rsid w:val="00236CD9"/>
    <w:rsid w:val="00240235"/>
    <w:rsid w:val="0039414E"/>
    <w:rsid w:val="003F4DB9"/>
    <w:rsid w:val="00480EBA"/>
    <w:rsid w:val="004C6CBC"/>
    <w:rsid w:val="004C7E83"/>
    <w:rsid w:val="004E257C"/>
    <w:rsid w:val="00502F62"/>
    <w:rsid w:val="005132B7"/>
    <w:rsid w:val="005565A7"/>
    <w:rsid w:val="005B124F"/>
    <w:rsid w:val="005B70F5"/>
    <w:rsid w:val="005D0E70"/>
    <w:rsid w:val="0064116B"/>
    <w:rsid w:val="00646114"/>
    <w:rsid w:val="00655395"/>
    <w:rsid w:val="006D15F1"/>
    <w:rsid w:val="007303CA"/>
    <w:rsid w:val="00775385"/>
    <w:rsid w:val="007C5BD6"/>
    <w:rsid w:val="00862375"/>
    <w:rsid w:val="008704A2"/>
    <w:rsid w:val="008C714D"/>
    <w:rsid w:val="008F06BB"/>
    <w:rsid w:val="00933AB8"/>
    <w:rsid w:val="00970CCB"/>
    <w:rsid w:val="00971E95"/>
    <w:rsid w:val="00AD00D0"/>
    <w:rsid w:val="00B41A06"/>
    <w:rsid w:val="00BB58B5"/>
    <w:rsid w:val="00C432F7"/>
    <w:rsid w:val="00C4599D"/>
    <w:rsid w:val="00C65FF6"/>
    <w:rsid w:val="00DC2F2C"/>
    <w:rsid w:val="00DF0C2F"/>
    <w:rsid w:val="00F47A86"/>
    <w:rsid w:val="00FC4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Body Text Indent 2" w:uiPriority="0"/>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uiPriority="0"/>
    <w:lsdException w:name="Normal (Web)" w:qFormat="1"/>
    <w:lsdException w:name="HTML Preformatted" w:qFormat="1"/>
    <w:lsdException w:name="annotation subject" w:uiPriority="0"/>
    <w:lsdException w:name="Balloon Text"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FF6"/>
    <w:pPr>
      <w:widowControl w:val="0"/>
      <w:jc w:val="both"/>
    </w:pPr>
  </w:style>
  <w:style w:type="paragraph" w:styleId="1">
    <w:name w:val="heading 1"/>
    <w:basedOn w:val="a"/>
    <w:next w:val="a"/>
    <w:link w:val="1Char"/>
    <w:qFormat/>
    <w:rsid w:val="0064611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46114"/>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5B70F5"/>
    <w:pPr>
      <w:keepNext/>
      <w:keepLines/>
      <w:spacing w:line="720" w:lineRule="auto"/>
      <w:ind w:left="1680" w:hanging="420"/>
      <w:outlineLvl w:val="2"/>
    </w:pPr>
    <w:rPr>
      <w:rFonts w:ascii="Times New Roman" w:eastAsia="宋体" w:hAnsi="Times New Roman" w:cs="Times New Roman"/>
      <w:b/>
      <w:bCs/>
      <w:sz w:val="24"/>
      <w:szCs w:val="32"/>
    </w:rPr>
  </w:style>
  <w:style w:type="paragraph" w:styleId="4">
    <w:name w:val="heading 4"/>
    <w:basedOn w:val="a"/>
    <w:next w:val="a"/>
    <w:link w:val="4Char"/>
    <w:uiPriority w:val="9"/>
    <w:qFormat/>
    <w:rsid w:val="005B70F5"/>
    <w:pPr>
      <w:keepNext/>
      <w:keepLines/>
      <w:spacing w:before="280" w:after="290" w:line="372" w:lineRule="auto"/>
      <w:ind w:left="2100" w:hanging="420"/>
      <w:outlineLvl w:val="3"/>
    </w:pPr>
    <w:rPr>
      <w:rFonts w:ascii="Cambria" w:eastAsia="宋体" w:hAnsi="Cambria" w:cs="Times New Roman"/>
      <w:b/>
      <w:bCs/>
      <w:sz w:val="28"/>
      <w:szCs w:val="28"/>
    </w:rPr>
  </w:style>
  <w:style w:type="paragraph" w:styleId="5">
    <w:name w:val="heading 5"/>
    <w:basedOn w:val="a"/>
    <w:next w:val="a"/>
    <w:link w:val="5Char"/>
    <w:qFormat/>
    <w:rsid w:val="005B70F5"/>
    <w:pPr>
      <w:keepNext/>
      <w:keepLines/>
      <w:spacing w:before="280" w:after="290" w:line="372" w:lineRule="auto"/>
      <w:ind w:left="2520" w:hanging="420"/>
      <w:outlineLvl w:val="4"/>
    </w:pPr>
    <w:rPr>
      <w:rFonts w:ascii="Times New Roman" w:eastAsia="宋体" w:hAnsi="Times New Roman" w:cs="Times New Roman"/>
      <w:b/>
      <w:sz w:val="28"/>
      <w:szCs w:val="20"/>
    </w:rPr>
  </w:style>
  <w:style w:type="paragraph" w:styleId="6">
    <w:name w:val="heading 6"/>
    <w:basedOn w:val="a"/>
    <w:next w:val="a"/>
    <w:link w:val="6Char"/>
    <w:qFormat/>
    <w:rsid w:val="005B70F5"/>
    <w:pPr>
      <w:keepNext/>
      <w:keepLines/>
      <w:spacing w:before="240" w:after="64" w:line="317" w:lineRule="auto"/>
      <w:ind w:left="2940" w:hanging="420"/>
      <w:outlineLvl w:val="5"/>
    </w:pPr>
    <w:rPr>
      <w:rFonts w:ascii="Arial" w:eastAsia="黑体" w:hAnsi="Arial" w:cs="Times New Roman"/>
      <w:b/>
      <w:sz w:val="24"/>
      <w:szCs w:val="20"/>
    </w:rPr>
  </w:style>
  <w:style w:type="paragraph" w:styleId="7">
    <w:name w:val="heading 7"/>
    <w:basedOn w:val="a"/>
    <w:next w:val="a"/>
    <w:link w:val="7Char"/>
    <w:qFormat/>
    <w:rsid w:val="005B70F5"/>
    <w:pPr>
      <w:keepNext/>
      <w:keepLines/>
      <w:spacing w:before="240" w:after="64" w:line="317" w:lineRule="auto"/>
      <w:ind w:left="3360" w:hanging="420"/>
      <w:outlineLvl w:val="6"/>
    </w:pPr>
    <w:rPr>
      <w:rFonts w:ascii="Times New Roman" w:eastAsia="宋体" w:hAnsi="Times New Roman" w:cs="Times New Roman"/>
      <w:b/>
      <w:sz w:val="24"/>
      <w:szCs w:val="20"/>
    </w:rPr>
  </w:style>
  <w:style w:type="paragraph" w:styleId="8">
    <w:name w:val="heading 8"/>
    <w:basedOn w:val="a"/>
    <w:next w:val="a"/>
    <w:link w:val="8Char"/>
    <w:qFormat/>
    <w:rsid w:val="005B70F5"/>
    <w:pPr>
      <w:keepNext/>
      <w:keepLines/>
      <w:spacing w:before="240" w:after="64" w:line="317" w:lineRule="auto"/>
      <w:ind w:left="3780" w:hanging="420"/>
      <w:outlineLvl w:val="7"/>
    </w:pPr>
    <w:rPr>
      <w:rFonts w:ascii="Arial" w:eastAsia="黑体" w:hAnsi="Arial" w:cs="Times New Roman"/>
      <w:sz w:val="24"/>
      <w:szCs w:val="20"/>
    </w:rPr>
  </w:style>
  <w:style w:type="paragraph" w:styleId="9">
    <w:name w:val="heading 9"/>
    <w:basedOn w:val="a"/>
    <w:next w:val="a"/>
    <w:link w:val="9Char"/>
    <w:qFormat/>
    <w:rsid w:val="005B70F5"/>
    <w:pPr>
      <w:keepNext/>
      <w:keepLines/>
      <w:spacing w:before="240" w:after="64" w:line="317" w:lineRule="auto"/>
      <w:ind w:left="4200" w:hanging="420"/>
      <w:outlineLvl w:val="8"/>
    </w:pPr>
    <w:rPr>
      <w:rFonts w:ascii="Arial" w:eastAsia="黑体" w:hAnsi="Arial"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6461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646114"/>
    <w:rPr>
      <w:sz w:val="18"/>
      <w:szCs w:val="18"/>
    </w:rPr>
  </w:style>
  <w:style w:type="paragraph" w:styleId="a4">
    <w:name w:val="footer"/>
    <w:basedOn w:val="a"/>
    <w:link w:val="Char0"/>
    <w:uiPriority w:val="99"/>
    <w:unhideWhenUsed/>
    <w:qFormat/>
    <w:rsid w:val="00646114"/>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646114"/>
    <w:rPr>
      <w:sz w:val="18"/>
      <w:szCs w:val="18"/>
    </w:rPr>
  </w:style>
  <w:style w:type="character" w:customStyle="1" w:styleId="1Char">
    <w:name w:val="标题 1 Char"/>
    <w:basedOn w:val="a0"/>
    <w:link w:val="1"/>
    <w:rsid w:val="00646114"/>
    <w:rPr>
      <w:rFonts w:ascii="Times New Roman" w:eastAsia="宋体" w:hAnsi="Times New Roman" w:cs="Times New Roman"/>
      <w:b/>
      <w:bCs/>
      <w:kern w:val="44"/>
      <w:sz w:val="44"/>
      <w:szCs w:val="44"/>
    </w:rPr>
  </w:style>
  <w:style w:type="character" w:customStyle="1" w:styleId="2Char">
    <w:name w:val="标题 2 Char"/>
    <w:basedOn w:val="a0"/>
    <w:link w:val="2"/>
    <w:rsid w:val="00646114"/>
    <w:rPr>
      <w:rFonts w:ascii="Cambria" w:eastAsia="宋体" w:hAnsi="Cambria" w:cs="Times New Roman"/>
      <w:b/>
      <w:bCs/>
      <w:sz w:val="32"/>
      <w:szCs w:val="32"/>
    </w:rPr>
  </w:style>
  <w:style w:type="numbering" w:customStyle="1" w:styleId="10">
    <w:name w:val="无列表1"/>
    <w:next w:val="a2"/>
    <w:uiPriority w:val="99"/>
    <w:semiHidden/>
    <w:unhideWhenUsed/>
    <w:rsid w:val="00646114"/>
  </w:style>
  <w:style w:type="character" w:styleId="a5">
    <w:name w:val="Strong"/>
    <w:basedOn w:val="a0"/>
    <w:uiPriority w:val="22"/>
    <w:qFormat/>
    <w:rsid w:val="00646114"/>
    <w:rPr>
      <w:b/>
      <w:bCs/>
    </w:rPr>
  </w:style>
  <w:style w:type="character" w:styleId="a6">
    <w:name w:val="Hyperlink"/>
    <w:basedOn w:val="a0"/>
    <w:uiPriority w:val="99"/>
    <w:unhideWhenUsed/>
    <w:qFormat/>
    <w:rsid w:val="00646114"/>
    <w:rPr>
      <w:color w:val="2D64B3"/>
      <w:u w:val="none"/>
    </w:rPr>
  </w:style>
  <w:style w:type="character" w:customStyle="1" w:styleId="ppp">
    <w:name w:val="ppp"/>
    <w:basedOn w:val="a0"/>
    <w:rsid w:val="00646114"/>
  </w:style>
  <w:style w:type="character" w:customStyle="1" w:styleId="attribute-value1">
    <w:name w:val="attribute-value1"/>
    <w:basedOn w:val="a0"/>
    <w:rsid w:val="00646114"/>
    <w:rPr>
      <w:color w:val="0000FF"/>
    </w:rPr>
  </w:style>
  <w:style w:type="character" w:customStyle="1" w:styleId="apple-converted-space">
    <w:name w:val="apple-converted-space"/>
    <w:qFormat/>
    <w:rsid w:val="00646114"/>
  </w:style>
  <w:style w:type="character" w:customStyle="1" w:styleId="apple-style-span">
    <w:name w:val="apple-style-span"/>
    <w:qFormat/>
    <w:rsid w:val="00646114"/>
  </w:style>
  <w:style w:type="character" w:customStyle="1" w:styleId="attribute1">
    <w:name w:val="attribute1"/>
    <w:basedOn w:val="a0"/>
    <w:rsid w:val="00646114"/>
    <w:rPr>
      <w:color w:val="FF0000"/>
    </w:rPr>
  </w:style>
  <w:style w:type="paragraph" w:styleId="30">
    <w:name w:val="toc 3"/>
    <w:basedOn w:val="a"/>
    <w:next w:val="a"/>
    <w:unhideWhenUsed/>
    <w:rsid w:val="00646114"/>
    <w:pPr>
      <w:tabs>
        <w:tab w:val="right" w:leader="dot" w:pos="8296"/>
      </w:tabs>
      <w:ind w:leftChars="400" w:left="840"/>
    </w:pPr>
    <w:rPr>
      <w:rFonts w:ascii="Times New Roman" w:eastAsia="宋体" w:hAnsi="Times New Roman" w:cs="Times New Roman"/>
      <w:szCs w:val="20"/>
    </w:rPr>
  </w:style>
  <w:style w:type="paragraph" w:styleId="11">
    <w:name w:val="toc 1"/>
    <w:basedOn w:val="a"/>
    <w:next w:val="a"/>
    <w:unhideWhenUsed/>
    <w:rsid w:val="00646114"/>
    <w:rPr>
      <w:rFonts w:ascii="Calibri" w:eastAsia="宋体" w:hAnsi="Calibri" w:cs="Times New Roman"/>
      <w:szCs w:val="20"/>
    </w:rPr>
  </w:style>
  <w:style w:type="paragraph" w:styleId="HTML">
    <w:name w:val="HTML Preformatted"/>
    <w:basedOn w:val="a"/>
    <w:link w:val="HTMLChar"/>
    <w:uiPriority w:val="99"/>
    <w:unhideWhenUsed/>
    <w:qFormat/>
    <w:rsid w:val="006461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sid w:val="00646114"/>
    <w:rPr>
      <w:rFonts w:ascii="宋体" w:eastAsia="宋体" w:hAnsi="宋体" w:cs="宋体"/>
      <w:kern w:val="0"/>
      <w:sz w:val="24"/>
      <w:szCs w:val="24"/>
    </w:rPr>
  </w:style>
  <w:style w:type="paragraph" w:styleId="20">
    <w:name w:val="toc 2"/>
    <w:basedOn w:val="a"/>
    <w:next w:val="a"/>
    <w:unhideWhenUsed/>
    <w:rsid w:val="00646114"/>
    <w:pPr>
      <w:ind w:leftChars="200" w:left="420"/>
    </w:pPr>
    <w:rPr>
      <w:rFonts w:ascii="Times New Roman" w:eastAsia="宋体" w:hAnsi="Times New Roman" w:cs="Times New Roman"/>
      <w:szCs w:val="20"/>
    </w:rPr>
  </w:style>
  <w:style w:type="paragraph" w:styleId="a7">
    <w:name w:val="Normal (Web)"/>
    <w:basedOn w:val="a"/>
    <w:uiPriority w:val="99"/>
    <w:unhideWhenUsed/>
    <w:qFormat/>
    <w:rsid w:val="00646114"/>
    <w:pPr>
      <w:widowControl/>
      <w:spacing w:before="100" w:beforeAutospacing="1" w:after="100" w:afterAutospacing="1"/>
      <w:jc w:val="left"/>
    </w:pPr>
    <w:rPr>
      <w:rFonts w:ascii="宋体" w:eastAsia="宋体" w:hAnsi="宋体" w:cs="宋体"/>
      <w:kern w:val="0"/>
      <w:sz w:val="24"/>
      <w:szCs w:val="24"/>
    </w:rPr>
  </w:style>
  <w:style w:type="paragraph" w:customStyle="1" w:styleId="12">
    <w:name w:val="列出段落1"/>
    <w:basedOn w:val="a"/>
    <w:uiPriority w:val="34"/>
    <w:qFormat/>
    <w:rsid w:val="00646114"/>
    <w:pPr>
      <w:ind w:firstLineChars="200" w:firstLine="420"/>
    </w:pPr>
    <w:rPr>
      <w:rFonts w:ascii="Times New Roman" w:eastAsia="宋体" w:hAnsi="Times New Roman" w:cs="Times New Roman"/>
      <w:szCs w:val="20"/>
    </w:rPr>
  </w:style>
  <w:style w:type="paragraph" w:customStyle="1" w:styleId="110">
    <w:name w:val="列出段落11"/>
    <w:basedOn w:val="a"/>
    <w:qFormat/>
    <w:rsid w:val="00646114"/>
    <w:pPr>
      <w:ind w:firstLineChars="200" w:firstLine="420"/>
    </w:pPr>
    <w:rPr>
      <w:rFonts w:ascii="Times New Roman" w:eastAsia="宋体" w:hAnsi="Times New Roman" w:cs="Times New Roman"/>
      <w:szCs w:val="20"/>
    </w:rPr>
  </w:style>
  <w:style w:type="paragraph" w:styleId="TOC">
    <w:name w:val="TOC Heading"/>
    <w:basedOn w:val="1"/>
    <w:next w:val="a"/>
    <w:uiPriority w:val="39"/>
    <w:qFormat/>
    <w:rsid w:val="00646114"/>
    <w:pPr>
      <w:widowControl/>
      <w:spacing w:before="480" w:after="0" w:line="276" w:lineRule="auto"/>
      <w:jc w:val="left"/>
      <w:outlineLvl w:val="9"/>
    </w:pPr>
    <w:rPr>
      <w:rFonts w:ascii="Cambria" w:hAnsi="Cambria"/>
      <w:color w:val="365F91"/>
      <w:kern w:val="0"/>
      <w:sz w:val="28"/>
      <w:szCs w:val="28"/>
    </w:rPr>
  </w:style>
  <w:style w:type="paragraph" w:customStyle="1" w:styleId="13">
    <w:name w:val="样式1"/>
    <w:basedOn w:val="1"/>
    <w:rsid w:val="00646114"/>
    <w:rPr>
      <w:rFonts w:eastAsia="楷体"/>
    </w:rPr>
  </w:style>
  <w:style w:type="paragraph" w:customStyle="1" w:styleId="14">
    <w:name w:val="纯文本1"/>
    <w:basedOn w:val="a"/>
    <w:qFormat/>
    <w:rsid w:val="00646114"/>
    <w:rPr>
      <w:rFonts w:ascii="宋体" w:eastAsia="宋体" w:hAnsi="Courier New" w:cs="Courier New"/>
      <w:szCs w:val="21"/>
    </w:rPr>
  </w:style>
  <w:style w:type="paragraph" w:customStyle="1" w:styleId="p0">
    <w:name w:val="p0"/>
    <w:basedOn w:val="a"/>
    <w:qFormat/>
    <w:rsid w:val="00646114"/>
    <w:pPr>
      <w:widowControl/>
    </w:pPr>
    <w:rPr>
      <w:rFonts w:ascii="Times New Roman" w:eastAsia="宋体" w:hAnsi="Times New Roman" w:cs="宋体"/>
      <w:kern w:val="0"/>
      <w:szCs w:val="21"/>
    </w:rPr>
  </w:style>
  <w:style w:type="paragraph" w:customStyle="1" w:styleId="15">
    <w:name w:val="列出段落1"/>
    <w:basedOn w:val="a"/>
    <w:uiPriority w:val="34"/>
    <w:qFormat/>
    <w:rsid w:val="00646114"/>
    <w:pPr>
      <w:ind w:firstLineChars="200" w:firstLine="420"/>
    </w:pPr>
    <w:rPr>
      <w:rFonts w:ascii="Times New Roman" w:eastAsia="宋体" w:hAnsi="Times New Roman" w:cs="Times New Roman"/>
      <w:szCs w:val="20"/>
    </w:rPr>
  </w:style>
  <w:style w:type="table" w:styleId="a8">
    <w:name w:val="Table Grid"/>
    <w:basedOn w:val="a1"/>
    <w:uiPriority w:val="99"/>
    <w:unhideWhenUsed/>
    <w:rsid w:val="0064611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unhideWhenUsed/>
    <w:qFormat/>
    <w:rsid w:val="00240235"/>
    <w:rPr>
      <w:sz w:val="18"/>
      <w:szCs w:val="18"/>
    </w:rPr>
  </w:style>
  <w:style w:type="character" w:customStyle="1" w:styleId="Char1">
    <w:name w:val="批注框文本 Char"/>
    <w:basedOn w:val="a0"/>
    <w:link w:val="a9"/>
    <w:uiPriority w:val="99"/>
    <w:semiHidden/>
    <w:qFormat/>
    <w:rsid w:val="00240235"/>
    <w:rPr>
      <w:sz w:val="18"/>
      <w:szCs w:val="18"/>
    </w:rPr>
  </w:style>
  <w:style w:type="character" w:customStyle="1" w:styleId="16">
    <w:name w:val="书籍标题1"/>
    <w:basedOn w:val="a0"/>
    <w:uiPriority w:val="33"/>
    <w:qFormat/>
    <w:rsid w:val="00240235"/>
    <w:rPr>
      <w:b/>
      <w:bCs/>
      <w:smallCaps/>
      <w:spacing w:val="5"/>
    </w:rPr>
  </w:style>
  <w:style w:type="paragraph" w:styleId="aa">
    <w:name w:val="Title"/>
    <w:basedOn w:val="a"/>
    <w:next w:val="a"/>
    <w:link w:val="Char2"/>
    <w:uiPriority w:val="10"/>
    <w:qFormat/>
    <w:rsid w:val="00240235"/>
    <w:pPr>
      <w:spacing w:before="240" w:after="60"/>
      <w:jc w:val="center"/>
      <w:outlineLvl w:val="0"/>
    </w:pPr>
    <w:rPr>
      <w:rFonts w:ascii="Cambria" w:eastAsia="宋体" w:hAnsi="Cambria" w:cs="Times New Roman"/>
      <w:b/>
      <w:bCs/>
      <w:sz w:val="32"/>
      <w:szCs w:val="32"/>
    </w:rPr>
  </w:style>
  <w:style w:type="character" w:customStyle="1" w:styleId="Char2">
    <w:name w:val="标题 Char"/>
    <w:basedOn w:val="a0"/>
    <w:link w:val="aa"/>
    <w:uiPriority w:val="10"/>
    <w:rsid w:val="00240235"/>
    <w:rPr>
      <w:rFonts w:ascii="Cambria" w:eastAsia="宋体" w:hAnsi="Cambria" w:cs="Times New Roman"/>
      <w:b/>
      <w:bCs/>
      <w:sz w:val="32"/>
      <w:szCs w:val="32"/>
    </w:rPr>
  </w:style>
  <w:style w:type="paragraph" w:customStyle="1" w:styleId="21">
    <w:name w:val="列出段落2"/>
    <w:basedOn w:val="a"/>
    <w:uiPriority w:val="34"/>
    <w:qFormat/>
    <w:rsid w:val="007303CA"/>
    <w:pPr>
      <w:ind w:firstLineChars="200" w:firstLine="420"/>
    </w:pPr>
    <w:rPr>
      <w:rFonts w:ascii="Times New Roman" w:eastAsia="宋体" w:hAnsi="Times New Roman" w:cs="Times New Roman"/>
      <w:szCs w:val="20"/>
    </w:rPr>
  </w:style>
  <w:style w:type="character" w:customStyle="1" w:styleId="3Char">
    <w:name w:val="标题 3 Char"/>
    <w:basedOn w:val="a0"/>
    <w:link w:val="3"/>
    <w:uiPriority w:val="9"/>
    <w:qFormat/>
    <w:rsid w:val="005B70F5"/>
    <w:rPr>
      <w:rFonts w:ascii="Times New Roman" w:eastAsia="宋体" w:hAnsi="Times New Roman" w:cs="Times New Roman"/>
      <w:b/>
      <w:bCs/>
      <w:sz w:val="24"/>
      <w:szCs w:val="32"/>
    </w:rPr>
  </w:style>
  <w:style w:type="character" w:customStyle="1" w:styleId="4Char">
    <w:name w:val="标题 4 Char"/>
    <w:basedOn w:val="a0"/>
    <w:link w:val="4"/>
    <w:uiPriority w:val="9"/>
    <w:qFormat/>
    <w:rsid w:val="005B70F5"/>
    <w:rPr>
      <w:rFonts w:ascii="Cambria" w:eastAsia="宋体" w:hAnsi="Cambria" w:cs="Times New Roman"/>
      <w:b/>
      <w:bCs/>
      <w:sz w:val="28"/>
      <w:szCs w:val="28"/>
    </w:rPr>
  </w:style>
  <w:style w:type="character" w:customStyle="1" w:styleId="5Char">
    <w:name w:val="标题 5 Char"/>
    <w:basedOn w:val="a0"/>
    <w:link w:val="5"/>
    <w:rsid w:val="005B70F5"/>
    <w:rPr>
      <w:rFonts w:ascii="Times New Roman" w:eastAsia="宋体" w:hAnsi="Times New Roman" w:cs="Times New Roman"/>
      <w:b/>
      <w:sz w:val="28"/>
      <w:szCs w:val="20"/>
    </w:rPr>
  </w:style>
  <w:style w:type="character" w:customStyle="1" w:styleId="6Char">
    <w:name w:val="标题 6 Char"/>
    <w:basedOn w:val="a0"/>
    <w:link w:val="6"/>
    <w:rsid w:val="005B70F5"/>
    <w:rPr>
      <w:rFonts w:ascii="Arial" w:eastAsia="黑体" w:hAnsi="Arial" w:cs="Times New Roman"/>
      <w:b/>
      <w:sz w:val="24"/>
      <w:szCs w:val="20"/>
    </w:rPr>
  </w:style>
  <w:style w:type="character" w:customStyle="1" w:styleId="7Char">
    <w:name w:val="标题 7 Char"/>
    <w:basedOn w:val="a0"/>
    <w:link w:val="7"/>
    <w:rsid w:val="005B70F5"/>
    <w:rPr>
      <w:rFonts w:ascii="Times New Roman" w:eastAsia="宋体" w:hAnsi="Times New Roman" w:cs="Times New Roman"/>
      <w:b/>
      <w:sz w:val="24"/>
      <w:szCs w:val="20"/>
    </w:rPr>
  </w:style>
  <w:style w:type="character" w:customStyle="1" w:styleId="8Char">
    <w:name w:val="标题 8 Char"/>
    <w:basedOn w:val="a0"/>
    <w:link w:val="8"/>
    <w:rsid w:val="005B70F5"/>
    <w:rPr>
      <w:rFonts w:ascii="Arial" w:eastAsia="黑体" w:hAnsi="Arial" w:cs="Times New Roman"/>
      <w:sz w:val="24"/>
      <w:szCs w:val="20"/>
    </w:rPr>
  </w:style>
  <w:style w:type="character" w:customStyle="1" w:styleId="9Char">
    <w:name w:val="标题 9 Char"/>
    <w:basedOn w:val="a0"/>
    <w:link w:val="9"/>
    <w:rsid w:val="005B70F5"/>
    <w:rPr>
      <w:rFonts w:ascii="Arial" w:eastAsia="黑体" w:hAnsi="Arial" w:cs="Times New Roman"/>
      <w:szCs w:val="20"/>
    </w:rPr>
  </w:style>
  <w:style w:type="character" w:styleId="ab">
    <w:name w:val="FollowedHyperlink"/>
    <w:basedOn w:val="a0"/>
    <w:uiPriority w:val="99"/>
    <w:qFormat/>
    <w:rsid w:val="005B70F5"/>
    <w:rPr>
      <w:color w:val="000080"/>
      <w:u w:val="single"/>
    </w:rPr>
  </w:style>
  <w:style w:type="character" w:styleId="ac">
    <w:name w:val="annotation reference"/>
    <w:basedOn w:val="a0"/>
    <w:rsid w:val="005B70F5"/>
    <w:rPr>
      <w:sz w:val="21"/>
      <w:szCs w:val="21"/>
    </w:rPr>
  </w:style>
  <w:style w:type="character" w:styleId="ad">
    <w:name w:val="page number"/>
    <w:basedOn w:val="a0"/>
    <w:rsid w:val="005B70F5"/>
  </w:style>
  <w:style w:type="character" w:customStyle="1" w:styleId="Char3">
    <w:name w:val="主体 Char"/>
    <w:basedOn w:val="a0"/>
    <w:link w:val="ae"/>
    <w:rsid w:val="005B70F5"/>
    <w:rPr>
      <w:rFonts w:eastAsia="宋体"/>
      <w:sz w:val="24"/>
    </w:rPr>
  </w:style>
  <w:style w:type="character" w:customStyle="1" w:styleId="Char4">
    <w:name w:val="摘要 Char"/>
    <w:basedOn w:val="1Char"/>
    <w:link w:val="af"/>
    <w:rsid w:val="005B70F5"/>
    <w:rPr>
      <w:rFonts w:eastAsia="仿宋_GB2312"/>
      <w:b/>
      <w:bCs/>
      <w:sz w:val="24"/>
    </w:rPr>
  </w:style>
  <w:style w:type="character" w:customStyle="1" w:styleId="shorttext1">
    <w:name w:val="short_text1"/>
    <w:basedOn w:val="a0"/>
    <w:rsid w:val="005B70F5"/>
    <w:rPr>
      <w:sz w:val="29"/>
      <w:szCs w:val="29"/>
    </w:rPr>
  </w:style>
  <w:style w:type="character" w:customStyle="1" w:styleId="abstractChar">
    <w:name w:val="abstract Char"/>
    <w:basedOn w:val="1Char"/>
    <w:link w:val="abstract"/>
    <w:rsid w:val="005B70F5"/>
    <w:rPr>
      <w:rFonts w:ascii="Arial" w:eastAsia="Arial" w:hAnsi="Arial"/>
      <w:b/>
      <w:bCs/>
      <w:sz w:val="24"/>
    </w:rPr>
  </w:style>
  <w:style w:type="character" w:customStyle="1" w:styleId="mediumtext1">
    <w:name w:val="medium_text1"/>
    <w:basedOn w:val="a0"/>
    <w:rsid w:val="005B70F5"/>
    <w:rPr>
      <w:sz w:val="24"/>
      <w:szCs w:val="24"/>
    </w:rPr>
  </w:style>
  <w:style w:type="character" w:customStyle="1" w:styleId="CharChar6">
    <w:name w:val="Char Char6"/>
    <w:basedOn w:val="a0"/>
    <w:rsid w:val="005B70F5"/>
    <w:rPr>
      <w:rFonts w:eastAsia="宋体"/>
      <w:b/>
      <w:bCs/>
      <w:kern w:val="44"/>
      <w:sz w:val="30"/>
      <w:szCs w:val="44"/>
      <w:lang w:val="en-US" w:eastAsia="zh-CN" w:bidi="ar-SA"/>
    </w:rPr>
  </w:style>
  <w:style w:type="character" w:customStyle="1" w:styleId="2Char0">
    <w:name w:val="主体2 Char"/>
    <w:basedOn w:val="a0"/>
    <w:link w:val="22"/>
    <w:rsid w:val="005B70F5"/>
    <w:rPr>
      <w:rFonts w:eastAsia="宋体"/>
      <w:sz w:val="24"/>
    </w:rPr>
  </w:style>
  <w:style w:type="paragraph" w:styleId="23">
    <w:name w:val="Body Text Indent 2"/>
    <w:basedOn w:val="a"/>
    <w:link w:val="2Char1"/>
    <w:rsid w:val="005B70F5"/>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1">
    <w:name w:val="正文文本缩进 2 Char"/>
    <w:basedOn w:val="a0"/>
    <w:link w:val="23"/>
    <w:rsid w:val="005B70F5"/>
    <w:rPr>
      <w:rFonts w:ascii="Times New Roman" w:eastAsia="宋体" w:hAnsi="Times New Roman" w:cs="Times New Roman"/>
      <w:kern w:val="0"/>
      <w:sz w:val="28"/>
      <w:szCs w:val="20"/>
    </w:rPr>
  </w:style>
  <w:style w:type="paragraph" w:styleId="af0">
    <w:name w:val="annotation text"/>
    <w:basedOn w:val="a"/>
    <w:link w:val="Char5"/>
    <w:rsid w:val="005B70F5"/>
    <w:pPr>
      <w:jc w:val="left"/>
    </w:pPr>
    <w:rPr>
      <w:rFonts w:ascii="Times New Roman" w:eastAsia="宋体" w:hAnsi="Times New Roman" w:cs="Times New Roman"/>
      <w:sz w:val="24"/>
      <w:szCs w:val="20"/>
    </w:rPr>
  </w:style>
  <w:style w:type="character" w:customStyle="1" w:styleId="Char5">
    <w:name w:val="批注文字 Char"/>
    <w:basedOn w:val="a0"/>
    <w:link w:val="af0"/>
    <w:rsid w:val="005B70F5"/>
    <w:rPr>
      <w:rFonts w:ascii="Times New Roman" w:eastAsia="宋体" w:hAnsi="Times New Roman" w:cs="Times New Roman"/>
      <w:sz w:val="24"/>
      <w:szCs w:val="20"/>
    </w:rPr>
  </w:style>
  <w:style w:type="paragraph" w:styleId="af1">
    <w:name w:val="annotation subject"/>
    <w:basedOn w:val="af0"/>
    <w:next w:val="af0"/>
    <w:link w:val="Char6"/>
    <w:rsid w:val="005B70F5"/>
    <w:rPr>
      <w:b/>
      <w:bCs/>
    </w:rPr>
  </w:style>
  <w:style w:type="character" w:customStyle="1" w:styleId="Char6">
    <w:name w:val="批注主题 Char"/>
    <w:basedOn w:val="Char5"/>
    <w:link w:val="af1"/>
    <w:rsid w:val="005B70F5"/>
    <w:rPr>
      <w:b/>
      <w:bCs/>
    </w:rPr>
  </w:style>
  <w:style w:type="paragraph" w:styleId="af2">
    <w:name w:val="Subtitle"/>
    <w:basedOn w:val="a"/>
    <w:link w:val="Char7"/>
    <w:qFormat/>
    <w:rsid w:val="005B70F5"/>
    <w:pPr>
      <w:spacing w:before="240" w:after="60" w:line="312" w:lineRule="auto"/>
      <w:jc w:val="center"/>
      <w:outlineLvl w:val="1"/>
    </w:pPr>
    <w:rPr>
      <w:rFonts w:ascii="Arial" w:eastAsia="宋体" w:hAnsi="Arial" w:cs="Times New Roman"/>
      <w:b/>
      <w:kern w:val="28"/>
      <w:sz w:val="32"/>
      <w:szCs w:val="20"/>
    </w:rPr>
  </w:style>
  <w:style w:type="character" w:customStyle="1" w:styleId="Char7">
    <w:name w:val="副标题 Char"/>
    <w:basedOn w:val="a0"/>
    <w:link w:val="af2"/>
    <w:rsid w:val="005B70F5"/>
    <w:rPr>
      <w:rFonts w:ascii="Arial" w:eastAsia="宋体" w:hAnsi="Arial" w:cs="Times New Roman"/>
      <w:b/>
      <w:kern w:val="28"/>
      <w:sz w:val="32"/>
      <w:szCs w:val="20"/>
    </w:rPr>
  </w:style>
  <w:style w:type="paragraph" w:styleId="af3">
    <w:name w:val="Document Map"/>
    <w:basedOn w:val="a"/>
    <w:link w:val="Char8"/>
    <w:rsid w:val="005B70F5"/>
    <w:pPr>
      <w:shd w:val="clear" w:color="auto" w:fill="000080"/>
    </w:pPr>
    <w:rPr>
      <w:rFonts w:ascii="Times New Roman" w:eastAsia="宋体" w:hAnsi="Times New Roman" w:cs="Times New Roman"/>
      <w:sz w:val="24"/>
      <w:szCs w:val="20"/>
    </w:rPr>
  </w:style>
  <w:style w:type="character" w:customStyle="1" w:styleId="Char8">
    <w:name w:val="文档结构图 Char"/>
    <w:basedOn w:val="a0"/>
    <w:link w:val="af3"/>
    <w:rsid w:val="005B70F5"/>
    <w:rPr>
      <w:rFonts w:ascii="Times New Roman" w:eastAsia="宋体" w:hAnsi="Times New Roman" w:cs="Times New Roman"/>
      <w:sz w:val="24"/>
      <w:szCs w:val="20"/>
      <w:shd w:val="clear" w:color="auto" w:fill="000080"/>
    </w:rPr>
  </w:style>
  <w:style w:type="paragraph" w:customStyle="1" w:styleId="22">
    <w:name w:val="主体2"/>
    <w:basedOn w:val="a"/>
    <w:link w:val="2Char0"/>
    <w:rsid w:val="005B70F5"/>
    <w:pPr>
      <w:spacing w:line="360" w:lineRule="auto"/>
    </w:pPr>
    <w:rPr>
      <w:rFonts w:eastAsia="宋体"/>
      <w:sz w:val="24"/>
    </w:rPr>
  </w:style>
  <w:style w:type="paragraph" w:customStyle="1" w:styleId="ae">
    <w:name w:val="主体"/>
    <w:basedOn w:val="a"/>
    <w:link w:val="Char3"/>
    <w:rsid w:val="005B70F5"/>
    <w:pPr>
      <w:spacing w:line="360" w:lineRule="auto"/>
      <w:ind w:firstLineChars="200" w:firstLine="200"/>
    </w:pPr>
    <w:rPr>
      <w:rFonts w:eastAsia="宋体"/>
      <w:sz w:val="24"/>
    </w:rPr>
  </w:style>
  <w:style w:type="paragraph" w:customStyle="1" w:styleId="af">
    <w:name w:val="摘要"/>
    <w:basedOn w:val="1"/>
    <w:link w:val="Char4"/>
    <w:rsid w:val="005B70F5"/>
    <w:pPr>
      <w:spacing w:line="360" w:lineRule="auto"/>
      <w:ind w:rightChars="12" w:right="25" w:firstLineChars="196" w:firstLine="472"/>
      <w:jc w:val="left"/>
    </w:pPr>
    <w:rPr>
      <w:rFonts w:eastAsia="仿宋_GB2312" w:cstheme="minorBidi"/>
      <w:sz w:val="24"/>
    </w:rPr>
  </w:style>
  <w:style w:type="paragraph" w:customStyle="1" w:styleId="abstract">
    <w:name w:val="abstract"/>
    <w:basedOn w:val="1"/>
    <w:link w:val="abstractChar"/>
    <w:rsid w:val="005B70F5"/>
    <w:pPr>
      <w:spacing w:line="360" w:lineRule="auto"/>
      <w:ind w:firstLineChars="196" w:firstLine="472"/>
      <w:jc w:val="left"/>
    </w:pPr>
    <w:rPr>
      <w:rFonts w:ascii="Arial" w:eastAsia="Arial" w:hAnsi="Arial" w:cstheme="minorBidi"/>
      <w:sz w:val="24"/>
    </w:rPr>
  </w:style>
  <w:style w:type="paragraph" w:customStyle="1" w:styleId="p17">
    <w:name w:val="p17"/>
    <w:basedOn w:val="a"/>
    <w:qFormat/>
    <w:rsid w:val="004E257C"/>
    <w:pPr>
      <w:widowControl/>
      <w:spacing w:before="100" w:beforeAutospacing="1" w:after="100" w:afterAutospacing="1"/>
      <w:jc w:val="left"/>
    </w:pPr>
    <w:rPr>
      <w:rFonts w:ascii="宋体" w:eastAsia="宋体" w:hAnsi="宋体" w:cs="宋体"/>
      <w:kern w:val="0"/>
      <w:sz w:val="24"/>
      <w:szCs w:val="24"/>
    </w:rPr>
  </w:style>
  <w:style w:type="paragraph" w:customStyle="1" w:styleId="p1">
    <w:name w:val="p1"/>
    <w:basedOn w:val="a"/>
    <w:qFormat/>
    <w:rsid w:val="004E257C"/>
    <w:pPr>
      <w:widowControl/>
      <w:jc w:val="left"/>
    </w:pPr>
    <w:rPr>
      <w:rFonts w:ascii="宋体" w:eastAsia="宋体" w:hAnsi="宋体" w:cs="宋体"/>
      <w:kern w:val="0"/>
      <w:sz w:val="24"/>
      <w:szCs w:val="24"/>
    </w:rPr>
  </w:style>
  <w:style w:type="paragraph" w:customStyle="1" w:styleId="p3">
    <w:name w:val="p3"/>
    <w:basedOn w:val="a"/>
    <w:qFormat/>
    <w:rsid w:val="004E257C"/>
    <w:pPr>
      <w:widowControl/>
      <w:jc w:val="left"/>
    </w:pPr>
    <w:rPr>
      <w:rFonts w:ascii="宋体" w:eastAsia="宋体" w:hAnsi="宋体" w:cs="宋体"/>
      <w:kern w:val="0"/>
      <w:sz w:val="24"/>
      <w:szCs w:val="24"/>
    </w:rPr>
  </w:style>
  <w:style w:type="paragraph" w:customStyle="1" w:styleId="111">
    <w:name w:val="列出段落111"/>
    <w:basedOn w:val="a"/>
    <w:uiPriority w:val="34"/>
    <w:qFormat/>
    <w:rsid w:val="004E257C"/>
    <w:pPr>
      <w:ind w:firstLineChars="200" w:firstLine="420"/>
    </w:pPr>
    <w:rPr>
      <w:rFonts w:ascii="Calibri" w:eastAsia="宋体" w:hAnsi="Calibri" w:cs="Times New Roman"/>
    </w:rPr>
  </w:style>
  <w:style w:type="character" w:customStyle="1" w:styleId="kwd1">
    <w:name w:val="kwd1"/>
    <w:basedOn w:val="a0"/>
    <w:qFormat/>
    <w:rsid w:val="004E257C"/>
    <w:rPr>
      <w:color w:val="00008B"/>
    </w:rPr>
  </w:style>
  <w:style w:type="character" w:customStyle="1" w:styleId="pln1">
    <w:name w:val="pln1"/>
    <w:basedOn w:val="a0"/>
    <w:qFormat/>
    <w:rsid w:val="004E257C"/>
    <w:rPr>
      <w:color w:val="000000"/>
    </w:rPr>
  </w:style>
  <w:style w:type="character" w:customStyle="1" w:styleId="typ1">
    <w:name w:val="typ1"/>
    <w:basedOn w:val="a0"/>
    <w:qFormat/>
    <w:rsid w:val="004E257C"/>
    <w:rPr>
      <w:color w:val="2B91AF"/>
    </w:rPr>
  </w:style>
  <w:style w:type="character" w:customStyle="1" w:styleId="pun1">
    <w:name w:val="pun1"/>
    <w:basedOn w:val="a0"/>
    <w:qFormat/>
    <w:rsid w:val="004E257C"/>
    <w:rPr>
      <w:color w:val="000000"/>
    </w:rPr>
  </w:style>
  <w:style w:type="character" w:customStyle="1" w:styleId="lit1">
    <w:name w:val="lit1"/>
    <w:basedOn w:val="a0"/>
    <w:qFormat/>
    <w:rsid w:val="004E257C"/>
    <w:rPr>
      <w:color w:val="800000"/>
    </w:rPr>
  </w:style>
  <w:style w:type="character" w:customStyle="1" w:styleId="str1">
    <w:name w:val="str1"/>
    <w:basedOn w:val="a0"/>
    <w:qFormat/>
    <w:rsid w:val="004E257C"/>
    <w:rPr>
      <w:color w:val="800000"/>
    </w:rPr>
  </w:style>
  <w:style w:type="character" w:customStyle="1" w:styleId="com1">
    <w:name w:val="com1"/>
    <w:basedOn w:val="a0"/>
    <w:qFormat/>
    <w:rsid w:val="004E257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622742.htm" TargetMode="External"/><Relationship Id="rId117" Type="http://schemas.openxmlformats.org/officeDocument/2006/relationships/image" Target="media/image8.png"/><Relationship Id="rId21" Type="http://schemas.openxmlformats.org/officeDocument/2006/relationships/hyperlink" Target="http://baike.baidu.com/view/7886.htm" TargetMode="External"/><Relationship Id="rId42" Type="http://schemas.openxmlformats.org/officeDocument/2006/relationships/hyperlink" Target="http://baike.baidu.com/view/692.htm" TargetMode="External"/><Relationship Id="rId47" Type="http://schemas.openxmlformats.org/officeDocument/2006/relationships/hyperlink" Target="http://www.linuxidc.com/Linux/2012-11/73939p2.htm" TargetMode="External"/><Relationship Id="rId63" Type="http://schemas.openxmlformats.org/officeDocument/2006/relationships/hyperlink" Target="http://product.it168.com/list/b/0217_1.shtml" TargetMode="External"/><Relationship Id="rId68" Type="http://schemas.openxmlformats.org/officeDocument/2006/relationships/hyperlink" Target="http://baike.baidu.com/view/16563.htm" TargetMode="External"/><Relationship Id="rId84" Type="http://schemas.openxmlformats.org/officeDocument/2006/relationships/hyperlink" Target="http://product.it168.com/list/b/0217_1.shtml" TargetMode="External"/><Relationship Id="rId89" Type="http://schemas.openxmlformats.org/officeDocument/2006/relationships/hyperlink" Target="http://blog.csdn.net/hehe9737/article/details/7662123" TargetMode="External"/><Relationship Id="rId112" Type="http://schemas.openxmlformats.org/officeDocument/2006/relationships/hyperlink" Target="http://blog.csdn.net/sky837/article/details/7867601" TargetMode="External"/><Relationship Id="rId16" Type="http://schemas.openxmlformats.org/officeDocument/2006/relationships/hyperlink" Target="http://baike.baidu.com/view/105.htm" TargetMode="External"/><Relationship Id="rId107" Type="http://schemas.openxmlformats.org/officeDocument/2006/relationships/image" Target="media/image6.png"/><Relationship Id="rId11" Type="http://schemas.openxmlformats.org/officeDocument/2006/relationships/hyperlink" Target="http://localhost/android-new/reference/android/webkit/WebView.html" TargetMode="External"/><Relationship Id="rId32" Type="http://schemas.openxmlformats.org/officeDocument/2006/relationships/hyperlink" Target="http://baike.baidu.com/view/3862339.htm" TargetMode="External"/><Relationship Id="rId37" Type="http://schemas.openxmlformats.org/officeDocument/2006/relationships/hyperlink" Target="http://zhidao.baidu.com/search?word=%E6%96%87%E4%BB%B6%E5%A4%B4&amp;fr=qb_search_exp&amp;ie=utf8" TargetMode="External"/><Relationship Id="rId53" Type="http://schemas.openxmlformats.org/officeDocument/2006/relationships/hyperlink" Target="http://zhidao.baidu.com/search?word=%E6%93%8D%E4%BD%9C%E7%B3%BB%E7%BB%9F&amp;fr=qb_search_exp&amp;ie=utf8" TargetMode="External"/><Relationship Id="rId58" Type="http://schemas.openxmlformats.org/officeDocument/2006/relationships/hyperlink" Target="http://zhidao.baidu.com/search?word=&#23884;&#20837;&#24335;&#25805;&#20316;&#31995;&#32479;&amp;fr=qb_search_exp&amp;ie=utf8" TargetMode="External"/><Relationship Id="rId74" Type="http://schemas.openxmlformats.org/officeDocument/2006/relationships/hyperlink" Target="http://baike.baidu.com/view/107025.htm" TargetMode="External"/><Relationship Id="rId79" Type="http://schemas.openxmlformats.org/officeDocument/2006/relationships/hyperlink" Target="http://zhidao.baidu.com/search?word=c%E7%A8%8B%E5%BA%8F&amp;fr=qb_search_exp&amp;ie=utf8" TargetMode="External"/><Relationship Id="rId102" Type="http://schemas.openxmlformats.org/officeDocument/2006/relationships/hyperlink" Target="http://baike.sogou.com/lemma/ShowInnerLink.htm?lemmaId=646488" TargetMode="External"/><Relationship Id="rId123" Type="http://schemas.openxmlformats.org/officeDocument/2006/relationships/hyperlink" Target="http://baike.baidu.com/view/1733593.htm"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orgcent.com/tag/UncaughtExceptionHandler/" TargetMode="External"/><Relationship Id="rId95" Type="http://schemas.openxmlformats.org/officeDocument/2006/relationships/hyperlink" Target="http://baike.sogou.com/lemma/ShowInnerLink.htm?lemmaId=35071" TargetMode="External"/><Relationship Id="rId19" Type="http://schemas.openxmlformats.org/officeDocument/2006/relationships/hyperlink" Target="http://baike.baidu.com/view/880.htm" TargetMode="External"/><Relationship Id="rId14" Type="http://schemas.openxmlformats.org/officeDocument/2006/relationships/hyperlink" Target="http://zhidao.baidu.com/search?word=%E4%B8%8B%E5%88%92%E7%BA%BF&amp;fr=qb_search_exp&amp;ie=utf8" TargetMode="External"/><Relationship Id="rId22" Type="http://schemas.openxmlformats.org/officeDocument/2006/relationships/hyperlink" Target="http://baike.baidu.com/view/1180146.htm" TargetMode="External"/><Relationship Id="rId27" Type="http://schemas.openxmlformats.org/officeDocument/2006/relationships/hyperlink" Target="http://baike.baidu.com/view/47019.htm" TargetMode="External"/><Relationship Id="rId30" Type="http://schemas.openxmlformats.org/officeDocument/2006/relationships/hyperlink" Target="http://baike.baidu.com/view/1366.htm" TargetMode="External"/><Relationship Id="rId35" Type="http://schemas.openxmlformats.org/officeDocument/2006/relationships/hyperlink" Target="http://zhidao.baidu.com/search?word=%E6%96%87%E4%BB%B6%E5%A4%B4&amp;fr=qb_search_exp&amp;ie=utf8" TargetMode="External"/><Relationship Id="rId43" Type="http://schemas.openxmlformats.org/officeDocument/2006/relationships/hyperlink" Target="http://baike.baidu.com/subview/15916/5236733.htm" TargetMode="External"/><Relationship Id="rId48" Type="http://schemas.openxmlformats.org/officeDocument/2006/relationships/hyperlink" Target="http://zhidao.baidu.com/search?word=%E5%A0%86%E6%A0%88&amp;fr=qb_search_exp&amp;ie=utf8" TargetMode="External"/><Relationship Id="rId56" Type="http://schemas.openxmlformats.org/officeDocument/2006/relationships/hyperlink" Target="http://zhidao.baidu.com/search?word=%E5%AD%B5%E5%8C%96%E5%99%A8&amp;fr=qb_search_exp&amp;ie=utf8" TargetMode="External"/><Relationship Id="rId64" Type="http://schemas.openxmlformats.org/officeDocument/2006/relationships/image" Target="media/image2.png"/><Relationship Id="rId69" Type="http://schemas.openxmlformats.org/officeDocument/2006/relationships/hyperlink" Target="http://baike.baidu.com/view/492409.htm" TargetMode="External"/><Relationship Id="rId77" Type="http://schemas.openxmlformats.org/officeDocument/2006/relationships/hyperlink" Target="http://zhidao.baidu.com/search?word=&#38431;&#21015;&amp;fr=qb_search_exp&amp;ie=utf8" TargetMode="External"/><Relationship Id="rId100" Type="http://schemas.openxmlformats.org/officeDocument/2006/relationships/hyperlink" Target="http://baike.sogou.com/lemma/ShowInnerLink.htm?lemmaId=126328" TargetMode="External"/><Relationship Id="rId105" Type="http://schemas.openxmlformats.org/officeDocument/2006/relationships/hyperlink" Target="http://localhost/android-new/reference/android/webkit/WebView.html" TargetMode="External"/><Relationship Id="rId113" Type="http://schemas.openxmlformats.org/officeDocument/2006/relationships/hyperlink" Target="http://blog.csdn.net/sky837/article/details/7867601" TargetMode="External"/><Relationship Id="rId118" Type="http://schemas.openxmlformats.org/officeDocument/2006/relationships/hyperlink" Target="http://baike.baidu.com/view/425408.htm" TargetMode="External"/><Relationship Id="rId126" Type="http://schemas.openxmlformats.org/officeDocument/2006/relationships/hyperlink" Target="http://baike.baidu.com/view/1265506.htm" TargetMode="External"/><Relationship Id="rId8" Type="http://schemas.openxmlformats.org/officeDocument/2006/relationships/hyperlink" Target="file:///D:\android\android-sdk\docs\reference\android\content\Context.html" TargetMode="External"/><Relationship Id="rId51" Type="http://schemas.openxmlformats.org/officeDocument/2006/relationships/hyperlink" Target="http://zhidao.baidu.com/search?word=%E6%96%87%E4%BB%B6%E6%A0%BC%E5%BC%8F&amp;fr=qb_search_exp&amp;ie=utf8" TargetMode="External"/><Relationship Id="rId72" Type="http://schemas.openxmlformats.org/officeDocument/2006/relationships/hyperlink" Target="http://baike.baidu.com/view/56517.htm" TargetMode="External"/><Relationship Id="rId80" Type="http://schemas.openxmlformats.org/officeDocument/2006/relationships/hyperlink" Target="http://zhidao.baidu.com/search?word=c%E7%A8%8B%E5%BA%8F&amp;fr=qb_search_exp&amp;ie=utf8" TargetMode="External"/><Relationship Id="rId85" Type="http://schemas.openxmlformats.org/officeDocument/2006/relationships/hyperlink" Target="http://wenku.baidu.com/view/03dc4b46b307e87100f69604.html" TargetMode="External"/><Relationship Id="rId93" Type="http://schemas.openxmlformats.org/officeDocument/2006/relationships/hyperlink" Target="http://baike.sogou.com/lemma/ShowInnerLink.htm?lemmaId=275431" TargetMode="External"/><Relationship Id="rId98" Type="http://schemas.openxmlformats.org/officeDocument/2006/relationships/hyperlink" Target="http://baike.sogou.com/lemma/ShowInnerLink.htm?lemmaId=349837" TargetMode="External"/><Relationship Id="rId121" Type="http://schemas.openxmlformats.org/officeDocument/2006/relationships/hyperlink" Target="http://baike.baidu.com/view/1733593.htm" TargetMode="External"/><Relationship Id="rId3" Type="http://schemas.openxmlformats.org/officeDocument/2006/relationships/settings" Target="settings.xml"/><Relationship Id="rId12" Type="http://schemas.openxmlformats.org/officeDocument/2006/relationships/hyperlink" Target="http://baike.baidu.com/view/1351410.htm" TargetMode="External"/><Relationship Id="rId17" Type="http://schemas.openxmlformats.org/officeDocument/2006/relationships/hyperlink" Target="http://baike.baidu.com/view/1634.htm" TargetMode="External"/><Relationship Id="rId25" Type="http://schemas.openxmlformats.org/officeDocument/2006/relationships/hyperlink" Target="http://baike.baidu.com/view/1442740.htm" TargetMode="External"/><Relationship Id="rId33" Type="http://schemas.openxmlformats.org/officeDocument/2006/relationships/hyperlink" Target="http://baike.baidu.com/view/1445128.htm" TargetMode="External"/><Relationship Id="rId38" Type="http://schemas.openxmlformats.org/officeDocument/2006/relationships/hyperlink" Target="http://zhidao.baidu.com/search?word=%E5%86%85%E5%AD%98%E6%B3%84%E6%BC%8F&amp;fr=qb_search_exp&amp;ie=utf8" TargetMode="External"/><Relationship Id="rId46" Type="http://schemas.openxmlformats.org/officeDocument/2006/relationships/hyperlink" Target="http://baike.baidu.com/view/18979.htm" TargetMode="External"/><Relationship Id="rId59" Type="http://schemas.openxmlformats.org/officeDocument/2006/relationships/hyperlink" Target="http://zhidao.baidu.com/search?word=&#23884;&#20837;&#24335;&#25805;&#20316;&#31995;&#32479;&amp;fr=qb_search_exp&amp;ie=utf8" TargetMode="External"/><Relationship Id="rId67" Type="http://schemas.openxmlformats.org/officeDocument/2006/relationships/hyperlink" Target="http://baike.baidu.com/view/107025.htm" TargetMode="External"/><Relationship Id="rId103" Type="http://schemas.openxmlformats.org/officeDocument/2006/relationships/hyperlink" Target="http://baike.sogou.com/lemma/ShowInnerLink.htm?lemmaId=493544" TargetMode="External"/><Relationship Id="rId108" Type="http://schemas.openxmlformats.org/officeDocument/2006/relationships/image" Target="media/image7.png"/><Relationship Id="rId116" Type="http://schemas.openxmlformats.org/officeDocument/2006/relationships/hyperlink" Target="http://product.it168.com/list/b/0217_1.shtml" TargetMode="External"/><Relationship Id="rId124" Type="http://schemas.openxmlformats.org/officeDocument/2006/relationships/hyperlink" Target="http://baike.baidu.com/view/1733593.htm" TargetMode="External"/><Relationship Id="rId129" Type="http://schemas.openxmlformats.org/officeDocument/2006/relationships/fontTable" Target="fontTable.xml"/><Relationship Id="rId20" Type="http://schemas.openxmlformats.org/officeDocument/2006/relationships/hyperlink" Target="http://baike.baidu.com/view/362528.htm" TargetMode="External"/><Relationship Id="rId41" Type="http://schemas.openxmlformats.org/officeDocument/2006/relationships/hyperlink" Target="http://baike.baidu.com/view/7718.htm" TargetMode="External"/><Relationship Id="rId54" Type="http://schemas.openxmlformats.org/officeDocument/2006/relationships/hyperlink" Target="http://zhidao.baidu.com/search?word=%E7%BA%BF%E7%A8%8B%E8%B0%83%E5%BA%A6&amp;fr=qb_search_exp&amp;ie=utf8" TargetMode="External"/><Relationship Id="rId62" Type="http://schemas.openxmlformats.org/officeDocument/2006/relationships/hyperlink" Target="http://baike.baidu.com/view/96473.htm" TargetMode="External"/><Relationship Id="rId70" Type="http://schemas.openxmlformats.org/officeDocument/2006/relationships/hyperlink" Target="http://baike.baidu.com/view/56517.htm" TargetMode="External"/><Relationship Id="rId75" Type="http://schemas.openxmlformats.org/officeDocument/2006/relationships/hyperlink" Target="http://baike.baidu.com/view/37.htm" TargetMode="External"/><Relationship Id="rId83" Type="http://schemas.openxmlformats.org/officeDocument/2006/relationships/image" Target="media/image4.jpeg"/><Relationship Id="rId88" Type="http://schemas.openxmlformats.org/officeDocument/2006/relationships/image" Target="media/image5.jpeg"/><Relationship Id="rId91" Type="http://schemas.openxmlformats.org/officeDocument/2006/relationships/hyperlink" Target="http://code.google.com/p/android-custom-view/downloads/list" TargetMode="External"/><Relationship Id="rId96" Type="http://schemas.openxmlformats.org/officeDocument/2006/relationships/hyperlink" Target="http://baike.sogou.com/lemma/ShowInnerLink.htm?lemmaId=331232" TargetMode="External"/><Relationship Id="rId111" Type="http://schemas.openxmlformats.org/officeDocument/2006/relationships/hyperlink" Target="http://www.2cto.com/kf/201403/28743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2788.htm" TargetMode="External"/><Relationship Id="rId23" Type="http://schemas.openxmlformats.org/officeDocument/2006/relationships/hyperlink" Target="http://baike.baidu.com/view/30807.htm" TargetMode="External"/><Relationship Id="rId28" Type="http://schemas.openxmlformats.org/officeDocument/2006/relationships/hyperlink" Target="http://baike.baidu.com/view/5830554.htm" TargetMode="External"/><Relationship Id="rId36" Type="http://schemas.openxmlformats.org/officeDocument/2006/relationships/hyperlink" Target="http://zhidao.baidu.com/search?word=%E6%96%87%E4%BB%B6%E5%A4%B4&amp;fr=qb_search_exp&amp;ie=utf8" TargetMode="External"/><Relationship Id="rId49" Type="http://schemas.openxmlformats.org/officeDocument/2006/relationships/hyperlink" Target="http://zhidao.baidu.com/search?word=%E5%9E%83%E5%9C%BE%E5%9B%9E%E6%94%B6&amp;fr=qb_search_exp&amp;ie=utf8" TargetMode="External"/><Relationship Id="rId57" Type="http://schemas.openxmlformats.org/officeDocument/2006/relationships/hyperlink" Target="http://zhidao.baidu.com/search?word=&#23884;&#20837;&#24335;&#23454;&#26102;&#25805;&#20316;&#31995;&#32479;&amp;fr=qb_search_exp&amp;ie=utf8" TargetMode="External"/><Relationship Id="rId106" Type="http://schemas.openxmlformats.org/officeDocument/2006/relationships/hyperlink" Target="http://baike.baidu.com/view/1351410.htm" TargetMode="External"/><Relationship Id="rId114" Type="http://schemas.openxmlformats.org/officeDocument/2006/relationships/hyperlink" Target="http://blog.csdn.net/sky837/article/details/7867601" TargetMode="External"/><Relationship Id="rId119" Type="http://schemas.openxmlformats.org/officeDocument/2006/relationships/hyperlink" Target="http://baike.baidu.com/view/876937.htm" TargetMode="External"/><Relationship Id="rId127" Type="http://schemas.openxmlformats.org/officeDocument/2006/relationships/hyperlink" Target="http://baike.baidu.com/view/2061755.htm" TargetMode="External"/><Relationship Id="rId10" Type="http://schemas.openxmlformats.org/officeDocument/2006/relationships/image" Target="media/image1.png"/><Relationship Id="rId31" Type="http://schemas.openxmlformats.org/officeDocument/2006/relationships/hyperlink" Target="http://baike.baidu.com/view/1136177.htm" TargetMode="External"/><Relationship Id="rId44" Type="http://schemas.openxmlformats.org/officeDocument/2006/relationships/hyperlink" Target="http://baike.baidu.com/view/16168.htm" TargetMode="External"/><Relationship Id="rId52" Type="http://schemas.openxmlformats.org/officeDocument/2006/relationships/hyperlink" Target="http://zhidao.baidu.com/search?word=%E6%96%87%E4%BB%B6%E6%A0%BC%E5%BC%8F&amp;fr=qb_search_exp&amp;ie=utf8" TargetMode="External"/><Relationship Id="rId60" Type="http://schemas.openxmlformats.org/officeDocument/2006/relationships/hyperlink" Target="http://zhidao.baidu.com/search?word=&#23454;&#26102;&#31995;&#32479;&amp;fr=qb_search_exp&amp;ie=utf8" TargetMode="External"/><Relationship Id="rId65" Type="http://schemas.openxmlformats.org/officeDocument/2006/relationships/image" Target="media/image3.png"/><Relationship Id="rId73" Type="http://schemas.openxmlformats.org/officeDocument/2006/relationships/hyperlink" Target="http://baike.baidu.com/view/37.htm" TargetMode="External"/><Relationship Id="rId78" Type="http://schemas.openxmlformats.org/officeDocument/2006/relationships/hyperlink" Target="http://zhidao.baidu.com/search?word=%E5%9E%83%E5%9C%BE%E5%9B%9E%E6%94%B6&amp;fr=qb_search_exp&amp;ie=utf8" TargetMode="External"/><Relationship Id="rId81" Type="http://schemas.openxmlformats.org/officeDocument/2006/relationships/hyperlink" Target="http://zhidao.baidu.com/search?word=%E7%AE%A1%E4%B8%8D%E7%9D%80&amp;fr=qb_search_exp&amp;ie=utf8" TargetMode="External"/><Relationship Id="rId86" Type="http://schemas.openxmlformats.org/officeDocument/2006/relationships/hyperlink" Target="http://www.zhihujingxuan.com/baidu/" TargetMode="External"/><Relationship Id="rId94" Type="http://schemas.openxmlformats.org/officeDocument/2006/relationships/hyperlink" Target="http://baike.sogou.com/lemma/ShowInnerLink.htm?lemmaId=265569" TargetMode="External"/><Relationship Id="rId99" Type="http://schemas.openxmlformats.org/officeDocument/2006/relationships/hyperlink" Target="http://baike.sogou.com/lemma/ShowInnerLink.htm?lemmaId=100768" TargetMode="External"/><Relationship Id="rId101" Type="http://schemas.openxmlformats.org/officeDocument/2006/relationships/hyperlink" Target="http://baike.sogou.com/lemma/ShowInnerLink.htm?lemmaId=425221" TargetMode="External"/><Relationship Id="rId122" Type="http://schemas.openxmlformats.org/officeDocument/2006/relationships/hyperlink" Target="http://baike.baidu.com/view/15061.htm"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D:\android\android-sdk\docs\reference\android\content\Context.html" TargetMode="External"/><Relationship Id="rId13" Type="http://schemas.openxmlformats.org/officeDocument/2006/relationships/hyperlink" Target="http://zhidao.baidu.com/search?word=%E6%B4%BE%E7%94%9F%E7%B1%BB&amp;fr=qb_search_exp&amp;ie=utf8" TargetMode="External"/><Relationship Id="rId18" Type="http://schemas.openxmlformats.org/officeDocument/2006/relationships/hyperlink" Target="http://baike.baidu.com/view/9664.htm" TargetMode="External"/><Relationship Id="rId39" Type="http://schemas.openxmlformats.org/officeDocument/2006/relationships/hyperlink" Target="http://baike.baidu.com/view/692.htm" TargetMode="External"/><Relationship Id="rId109" Type="http://schemas.openxmlformats.org/officeDocument/2006/relationships/hyperlink" Target="http://www.2cto.com/kf/ware/Java/" TargetMode="External"/><Relationship Id="rId34" Type="http://schemas.openxmlformats.org/officeDocument/2006/relationships/hyperlink" Target="http://baike.baidu.com/view/1088.htm" TargetMode="External"/><Relationship Id="rId50" Type="http://schemas.openxmlformats.org/officeDocument/2006/relationships/hyperlink" Target="http://zhidao.baidu.com/search?word=%E5%AD%97%E8%8A%82%E7%A0%81&amp;fr=qb_search_exp&amp;ie=utf8" TargetMode="External"/><Relationship Id="rId55" Type="http://schemas.openxmlformats.org/officeDocument/2006/relationships/hyperlink" Target="http://zhidao.baidu.com/search?word=%E7%AE%A1%E7%90%86%E6%9C%BA%E5%88%B6&amp;fr=qb_search_exp&amp;ie=utf8" TargetMode="External"/><Relationship Id="rId76" Type="http://schemas.openxmlformats.org/officeDocument/2006/relationships/hyperlink" Target="http://baike.baidu.com/view/37.htm" TargetMode="External"/><Relationship Id="rId97" Type="http://schemas.openxmlformats.org/officeDocument/2006/relationships/hyperlink" Target="http://baike.sogou.com/lemma/ShowInnerLink.htm?lemmaId=288622" TargetMode="External"/><Relationship Id="rId104" Type="http://schemas.openxmlformats.org/officeDocument/2006/relationships/hyperlink" Target="http://baike.sogou.com/lemma/ShowInnerLink.htm?lemmaId=452880" TargetMode="External"/><Relationship Id="rId120" Type="http://schemas.openxmlformats.org/officeDocument/2006/relationships/hyperlink" Target="http://baike.baidu.com/view/1122312.htm" TargetMode="External"/><Relationship Id="rId125" Type="http://schemas.openxmlformats.org/officeDocument/2006/relationships/hyperlink" Target="http://baike.baidu.com/view/7420.htm" TargetMode="External"/><Relationship Id="rId7" Type="http://schemas.openxmlformats.org/officeDocument/2006/relationships/hyperlink" Target="file:///D:\android\android-sdk\docs\reference\android\app\Service.html" TargetMode="External"/><Relationship Id="rId71" Type="http://schemas.openxmlformats.org/officeDocument/2006/relationships/hyperlink" Target="http://baike.baidu.com/view/106882.htm" TargetMode="External"/><Relationship Id="rId92" Type="http://schemas.openxmlformats.org/officeDocument/2006/relationships/hyperlink" Target="http://baike.sogou.com/lemma/ShowInnerLink.htm?lemmaId=65949654" TargetMode="External"/><Relationship Id="rId2" Type="http://schemas.openxmlformats.org/officeDocument/2006/relationships/styles" Target="styles.xml"/><Relationship Id="rId29" Type="http://schemas.openxmlformats.org/officeDocument/2006/relationships/hyperlink" Target="http://baike.baidu.com/view/7857757.htm" TargetMode="External"/><Relationship Id="rId24" Type="http://schemas.openxmlformats.org/officeDocument/2006/relationships/hyperlink" Target="http://baike.baidu.com/view/41553.htm" TargetMode="External"/><Relationship Id="rId40" Type="http://schemas.openxmlformats.org/officeDocument/2006/relationships/hyperlink" Target="http://baike.baidu.com/view/5286041.htm" TargetMode="External"/><Relationship Id="rId45" Type="http://schemas.openxmlformats.org/officeDocument/2006/relationships/hyperlink" Target="http://baike.baidu.com/view/7718.htm" TargetMode="External"/><Relationship Id="rId66" Type="http://schemas.openxmlformats.org/officeDocument/2006/relationships/hyperlink" Target="http://baike.baidu.com/view/107025.htm" TargetMode="External"/><Relationship Id="rId87" Type="http://schemas.openxmlformats.org/officeDocument/2006/relationships/hyperlink" Target="http://wenku.baidu.com/view/3ef50eddd15abe23482f4d7e.html" TargetMode="External"/><Relationship Id="rId110" Type="http://schemas.openxmlformats.org/officeDocument/2006/relationships/hyperlink" Target="http://www.2cto.com/kf/all/zujian/" TargetMode="External"/><Relationship Id="rId115" Type="http://schemas.openxmlformats.org/officeDocument/2006/relationships/hyperlink" Target="http://blog.csdn.net/sky837/article/details/7867601" TargetMode="External"/><Relationship Id="rId61" Type="http://schemas.openxmlformats.org/officeDocument/2006/relationships/hyperlink" Target="http://baike.baidu.com/view/254413.htm" TargetMode="External"/><Relationship Id="rId82" Type="http://schemas.openxmlformats.org/officeDocument/2006/relationships/hyperlink" Target="http://baike.so.com/doc/34177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38244</Words>
  <Characters>217996</Characters>
  <Application>Microsoft Office Word</Application>
  <DocSecurity>0</DocSecurity>
  <Lines>1816</Lines>
  <Paragraphs>511</Paragraphs>
  <ScaleCrop>false</ScaleCrop>
  <Company/>
  <LinksUpToDate>false</LinksUpToDate>
  <CharactersWithSpaces>255729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ljy</dc:creator>
  <cp:keywords/>
  <dc:description/>
  <cp:lastModifiedBy>admin</cp:lastModifiedBy>
  <cp:revision>19</cp:revision>
  <dcterms:created xsi:type="dcterms:W3CDTF">2015-08-26T01:59:00Z</dcterms:created>
  <dcterms:modified xsi:type="dcterms:W3CDTF">2016-07-26T01:21:00Z</dcterms:modified>
</cp:coreProperties>
</file>